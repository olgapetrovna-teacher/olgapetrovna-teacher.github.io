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945" w:rsidRPr="005B3945" w:rsidRDefault="005B3945" w:rsidP="005B3945">
      <w:pPr>
        <w:rPr>
          <w:rFonts w:ascii="Times New Roman" w:hAnsi="Times New Roman" w:cs="Times New Roman"/>
          <w:b/>
          <w:sz w:val="24"/>
          <w:szCs w:val="24"/>
        </w:rPr>
      </w:pPr>
      <w:r w:rsidRPr="005B3945">
        <w:rPr>
          <w:rFonts w:ascii="Times New Roman" w:hAnsi="Times New Roman" w:cs="Times New Roman"/>
          <w:b/>
          <w:sz w:val="24"/>
          <w:szCs w:val="24"/>
        </w:rPr>
        <w:t>МУНИЦИПАЛЬНОЕ ОБЩЕОБРАЗОВАТЕЛЬНОЕ УЧРЕЖДЕНИЕ ЛИЦЕЙ № 20</w:t>
      </w:r>
    </w:p>
    <w:p w:rsidR="005B3945" w:rsidRPr="005B3945" w:rsidRDefault="005B3945" w:rsidP="005B3945">
      <w:pPr>
        <w:jc w:val="center"/>
        <w:rPr>
          <w:rFonts w:ascii="Times New Roman" w:hAnsi="Times New Roman" w:cs="Times New Roman"/>
          <w:b/>
          <w:sz w:val="24"/>
          <w:szCs w:val="24"/>
        </w:rPr>
      </w:pPr>
      <w:r w:rsidRPr="005B3945">
        <w:rPr>
          <w:rFonts w:ascii="Times New Roman" w:hAnsi="Times New Roman" w:cs="Times New Roman"/>
          <w:b/>
          <w:sz w:val="24"/>
          <w:szCs w:val="24"/>
        </w:rPr>
        <w:t>357560, Ставропольский край, г</w:t>
      </w:r>
      <w:proofErr w:type="gramStart"/>
      <w:r w:rsidRPr="005B3945">
        <w:rPr>
          <w:rFonts w:ascii="Times New Roman" w:hAnsi="Times New Roman" w:cs="Times New Roman"/>
          <w:b/>
          <w:sz w:val="24"/>
          <w:szCs w:val="24"/>
        </w:rPr>
        <w:t>.П</w:t>
      </w:r>
      <w:proofErr w:type="gramEnd"/>
      <w:r w:rsidRPr="005B3945">
        <w:rPr>
          <w:rFonts w:ascii="Times New Roman" w:hAnsi="Times New Roman" w:cs="Times New Roman"/>
          <w:b/>
          <w:sz w:val="24"/>
          <w:szCs w:val="24"/>
        </w:rPr>
        <w:t>ятигорск, пос. Горячеводский ул. Ленина 55</w:t>
      </w:r>
    </w:p>
    <w:p w:rsidR="005B3945" w:rsidRPr="005B3945" w:rsidRDefault="005B3945" w:rsidP="005B3945">
      <w:pPr>
        <w:pBdr>
          <w:bottom w:val="single" w:sz="12" w:space="1" w:color="auto"/>
        </w:pBdr>
        <w:jc w:val="center"/>
        <w:rPr>
          <w:rFonts w:ascii="Times New Roman" w:hAnsi="Times New Roman" w:cs="Times New Roman"/>
          <w:b/>
          <w:sz w:val="24"/>
          <w:szCs w:val="24"/>
        </w:rPr>
      </w:pPr>
      <w:r w:rsidRPr="005B3945">
        <w:rPr>
          <w:rFonts w:ascii="Times New Roman" w:hAnsi="Times New Roman" w:cs="Times New Roman"/>
          <w:b/>
          <w:sz w:val="24"/>
          <w:szCs w:val="24"/>
        </w:rPr>
        <w:t>Тел./факс (8-879-3)31-27-11</w:t>
      </w:r>
    </w:p>
    <w:p w:rsidR="005B3945" w:rsidRPr="005B3945" w:rsidRDefault="005B3945" w:rsidP="001A2E9F">
      <w:pPr>
        <w:pStyle w:val="af0"/>
        <w:jc w:val="center"/>
        <w:rPr>
          <w:rFonts w:ascii="Times New Roman" w:hAnsi="Times New Roman"/>
          <w:b/>
          <w:bCs/>
        </w:rPr>
      </w:pPr>
    </w:p>
    <w:p w:rsidR="005B3945" w:rsidRPr="005B3945" w:rsidRDefault="005B3945" w:rsidP="001A2E9F">
      <w:pPr>
        <w:pStyle w:val="af0"/>
        <w:jc w:val="center"/>
        <w:rPr>
          <w:rFonts w:ascii="Times New Roman" w:hAnsi="Times New Roman"/>
          <w:b/>
          <w:bCs/>
        </w:rPr>
      </w:pPr>
    </w:p>
    <w:p w:rsidR="005B3945" w:rsidRPr="005B3945" w:rsidRDefault="005B3945" w:rsidP="001A2E9F">
      <w:pPr>
        <w:pStyle w:val="af0"/>
        <w:jc w:val="center"/>
        <w:rPr>
          <w:rFonts w:ascii="Times New Roman" w:hAnsi="Times New Roman"/>
          <w:b/>
          <w:bCs/>
        </w:rPr>
      </w:pPr>
    </w:p>
    <w:p w:rsidR="005B3945" w:rsidRPr="005B3945" w:rsidRDefault="005B3945" w:rsidP="001A2E9F">
      <w:pPr>
        <w:pStyle w:val="af0"/>
        <w:jc w:val="center"/>
        <w:rPr>
          <w:rFonts w:ascii="Times New Roman" w:hAnsi="Times New Roman"/>
          <w:b/>
          <w:bCs/>
          <w:sz w:val="28"/>
          <w:szCs w:val="28"/>
        </w:rPr>
      </w:pPr>
    </w:p>
    <w:p w:rsidR="005B3945" w:rsidRDefault="005B3945" w:rsidP="001A2E9F">
      <w:pPr>
        <w:pStyle w:val="af0"/>
        <w:jc w:val="center"/>
        <w:rPr>
          <w:rFonts w:ascii="Times New Roman" w:hAnsi="Times New Roman"/>
          <w:b/>
          <w:bCs/>
          <w:sz w:val="28"/>
          <w:szCs w:val="28"/>
        </w:rPr>
      </w:pPr>
    </w:p>
    <w:p w:rsidR="005B3945" w:rsidRDefault="005B3945" w:rsidP="001A2E9F">
      <w:pPr>
        <w:pStyle w:val="af0"/>
        <w:jc w:val="center"/>
        <w:rPr>
          <w:rFonts w:ascii="Times New Roman" w:hAnsi="Times New Roman"/>
          <w:b/>
          <w:bCs/>
          <w:sz w:val="28"/>
          <w:szCs w:val="28"/>
        </w:rPr>
      </w:pPr>
    </w:p>
    <w:p w:rsidR="005B3945" w:rsidRDefault="005B3945" w:rsidP="001A2E9F">
      <w:pPr>
        <w:pStyle w:val="af0"/>
        <w:jc w:val="center"/>
        <w:rPr>
          <w:rFonts w:ascii="Times New Roman" w:hAnsi="Times New Roman"/>
          <w:b/>
          <w:bCs/>
          <w:sz w:val="28"/>
          <w:szCs w:val="28"/>
        </w:rPr>
      </w:pPr>
    </w:p>
    <w:p w:rsidR="005B3945" w:rsidRDefault="005B3945" w:rsidP="001A2E9F">
      <w:pPr>
        <w:pStyle w:val="af0"/>
        <w:jc w:val="center"/>
        <w:rPr>
          <w:rFonts w:ascii="Times New Roman" w:hAnsi="Times New Roman"/>
          <w:b/>
          <w:bCs/>
          <w:sz w:val="28"/>
          <w:szCs w:val="28"/>
        </w:rPr>
      </w:pPr>
    </w:p>
    <w:p w:rsidR="005B3945" w:rsidRDefault="005B3945" w:rsidP="001A2E9F">
      <w:pPr>
        <w:pStyle w:val="af0"/>
        <w:jc w:val="center"/>
        <w:rPr>
          <w:rFonts w:ascii="Times New Roman" w:hAnsi="Times New Roman"/>
          <w:b/>
          <w:bCs/>
          <w:sz w:val="28"/>
          <w:szCs w:val="28"/>
        </w:rPr>
      </w:pPr>
    </w:p>
    <w:p w:rsidR="005B3945" w:rsidRDefault="005B3945" w:rsidP="001A2E9F">
      <w:pPr>
        <w:pStyle w:val="af0"/>
        <w:jc w:val="center"/>
        <w:rPr>
          <w:rFonts w:ascii="Times New Roman" w:hAnsi="Times New Roman"/>
          <w:b/>
          <w:bCs/>
          <w:sz w:val="28"/>
          <w:szCs w:val="28"/>
        </w:rPr>
      </w:pPr>
    </w:p>
    <w:p w:rsidR="005B3945" w:rsidRDefault="005B3945" w:rsidP="001A2E9F">
      <w:pPr>
        <w:pStyle w:val="af0"/>
        <w:jc w:val="center"/>
        <w:rPr>
          <w:rFonts w:ascii="Times New Roman" w:hAnsi="Times New Roman"/>
          <w:b/>
          <w:bCs/>
          <w:sz w:val="28"/>
          <w:szCs w:val="28"/>
        </w:rPr>
      </w:pPr>
    </w:p>
    <w:p w:rsidR="005B3945" w:rsidRPr="005B3945" w:rsidRDefault="005B3945" w:rsidP="001A2E9F">
      <w:pPr>
        <w:pStyle w:val="af0"/>
        <w:jc w:val="center"/>
        <w:rPr>
          <w:rFonts w:ascii="Times New Roman" w:hAnsi="Times New Roman"/>
          <w:b/>
          <w:bCs/>
          <w:sz w:val="36"/>
          <w:szCs w:val="36"/>
        </w:rPr>
      </w:pPr>
    </w:p>
    <w:p w:rsidR="005B3945" w:rsidRPr="005B3945" w:rsidRDefault="005B3945" w:rsidP="001A2E9F">
      <w:pPr>
        <w:pStyle w:val="af0"/>
        <w:jc w:val="center"/>
        <w:rPr>
          <w:rFonts w:ascii="Times New Roman" w:hAnsi="Times New Roman"/>
          <w:b/>
          <w:bCs/>
          <w:sz w:val="36"/>
          <w:szCs w:val="36"/>
        </w:rPr>
      </w:pPr>
      <w:r w:rsidRPr="005B3945">
        <w:rPr>
          <w:rFonts w:ascii="Times New Roman" w:hAnsi="Times New Roman"/>
          <w:b/>
          <w:bCs/>
          <w:sz w:val="36"/>
          <w:szCs w:val="36"/>
        </w:rPr>
        <w:t xml:space="preserve">Рабочая программа </w:t>
      </w:r>
    </w:p>
    <w:p w:rsidR="005B3945" w:rsidRPr="00D66E70" w:rsidRDefault="005B3945" w:rsidP="001A2E9F">
      <w:pPr>
        <w:pStyle w:val="af0"/>
        <w:jc w:val="center"/>
        <w:rPr>
          <w:rFonts w:ascii="Times New Roman" w:hAnsi="Times New Roman"/>
          <w:b/>
          <w:bCs/>
          <w:sz w:val="28"/>
          <w:szCs w:val="28"/>
        </w:rPr>
      </w:pPr>
    </w:p>
    <w:p w:rsidR="005B3945" w:rsidRPr="00D66E70" w:rsidRDefault="005B3945" w:rsidP="001A2E9F">
      <w:pPr>
        <w:pStyle w:val="af0"/>
        <w:jc w:val="center"/>
        <w:rPr>
          <w:rFonts w:ascii="Times New Roman" w:hAnsi="Times New Roman"/>
          <w:b/>
          <w:bCs/>
          <w:sz w:val="28"/>
          <w:szCs w:val="28"/>
        </w:rPr>
      </w:pPr>
    </w:p>
    <w:p w:rsidR="005B3945" w:rsidRPr="005B3945" w:rsidRDefault="005B3945" w:rsidP="005B3945">
      <w:pPr>
        <w:pStyle w:val="af0"/>
        <w:jc w:val="center"/>
        <w:rPr>
          <w:rFonts w:ascii="Times New Roman" w:hAnsi="Times New Roman"/>
          <w:b/>
          <w:bCs/>
          <w:sz w:val="28"/>
          <w:szCs w:val="28"/>
        </w:rPr>
      </w:pPr>
      <w:r w:rsidRPr="005B3945">
        <w:rPr>
          <w:rFonts w:ascii="Times New Roman" w:hAnsi="Times New Roman"/>
          <w:b/>
          <w:bCs/>
          <w:sz w:val="28"/>
          <w:szCs w:val="28"/>
        </w:rPr>
        <w:t>ПО УМК «ПЕРСПЕКТИВНАЯ НАЧАЛЬНАЯ ШКОЛА»</w:t>
      </w:r>
    </w:p>
    <w:p w:rsidR="005B3945" w:rsidRPr="005B3945" w:rsidRDefault="005B3945" w:rsidP="001A2E9F">
      <w:pPr>
        <w:pStyle w:val="af0"/>
        <w:jc w:val="center"/>
        <w:rPr>
          <w:rFonts w:ascii="Times New Roman" w:hAnsi="Times New Roman"/>
          <w:b/>
          <w:bCs/>
          <w:sz w:val="28"/>
          <w:szCs w:val="28"/>
        </w:rPr>
      </w:pPr>
    </w:p>
    <w:p w:rsidR="005B3945" w:rsidRPr="005B3945" w:rsidRDefault="005B3945" w:rsidP="001A2E9F">
      <w:pPr>
        <w:pStyle w:val="af0"/>
        <w:jc w:val="center"/>
        <w:rPr>
          <w:rFonts w:ascii="Times New Roman" w:hAnsi="Times New Roman"/>
          <w:b/>
          <w:bCs/>
          <w:sz w:val="28"/>
          <w:szCs w:val="28"/>
        </w:rPr>
      </w:pPr>
    </w:p>
    <w:p w:rsidR="005B3945" w:rsidRPr="005B3945" w:rsidRDefault="005B3945" w:rsidP="001A2E9F">
      <w:pPr>
        <w:pStyle w:val="af0"/>
        <w:jc w:val="center"/>
        <w:rPr>
          <w:rFonts w:ascii="Times New Roman" w:hAnsi="Times New Roman"/>
          <w:b/>
          <w:bCs/>
          <w:sz w:val="28"/>
          <w:szCs w:val="28"/>
        </w:rPr>
      </w:pPr>
    </w:p>
    <w:p w:rsidR="005B3945" w:rsidRPr="005B3945" w:rsidRDefault="005B3945" w:rsidP="001A2E9F">
      <w:pPr>
        <w:pStyle w:val="af0"/>
        <w:jc w:val="center"/>
        <w:rPr>
          <w:rFonts w:ascii="Times New Roman" w:hAnsi="Times New Roman"/>
          <w:b/>
          <w:bCs/>
          <w:sz w:val="28"/>
          <w:szCs w:val="28"/>
        </w:rPr>
      </w:pPr>
    </w:p>
    <w:p w:rsidR="005B3945" w:rsidRPr="005B3945" w:rsidRDefault="005B3945" w:rsidP="001A2E9F">
      <w:pPr>
        <w:pStyle w:val="af0"/>
        <w:jc w:val="center"/>
        <w:rPr>
          <w:rFonts w:ascii="Times New Roman" w:hAnsi="Times New Roman"/>
          <w:b/>
          <w:bCs/>
          <w:sz w:val="28"/>
          <w:szCs w:val="28"/>
        </w:rPr>
      </w:pPr>
    </w:p>
    <w:p w:rsidR="005B3945" w:rsidRPr="005B3945" w:rsidRDefault="005B3945" w:rsidP="001A2E9F">
      <w:pPr>
        <w:pStyle w:val="af0"/>
        <w:jc w:val="center"/>
        <w:rPr>
          <w:rFonts w:ascii="Times New Roman" w:hAnsi="Times New Roman"/>
          <w:b/>
          <w:bCs/>
          <w:sz w:val="28"/>
          <w:szCs w:val="28"/>
        </w:rPr>
      </w:pPr>
    </w:p>
    <w:p w:rsidR="005B3945" w:rsidRPr="005B3945" w:rsidRDefault="005B3945" w:rsidP="001A2E9F">
      <w:pPr>
        <w:pStyle w:val="af0"/>
        <w:jc w:val="center"/>
        <w:rPr>
          <w:rFonts w:ascii="Times New Roman" w:hAnsi="Times New Roman"/>
          <w:b/>
          <w:bCs/>
          <w:sz w:val="28"/>
          <w:szCs w:val="28"/>
        </w:rPr>
      </w:pPr>
      <w:r w:rsidRPr="005B3945">
        <w:rPr>
          <w:rFonts w:ascii="Times New Roman" w:hAnsi="Times New Roman"/>
          <w:b/>
          <w:bCs/>
          <w:sz w:val="28"/>
          <w:szCs w:val="28"/>
        </w:rPr>
        <w:t>1-4 класс</w:t>
      </w:r>
    </w:p>
    <w:p w:rsidR="005B3945" w:rsidRPr="005B3945" w:rsidRDefault="005B3945" w:rsidP="001A2E9F">
      <w:pPr>
        <w:pStyle w:val="af0"/>
        <w:jc w:val="center"/>
        <w:rPr>
          <w:rFonts w:ascii="Times New Roman" w:hAnsi="Times New Roman"/>
          <w:b/>
          <w:bCs/>
          <w:sz w:val="28"/>
          <w:szCs w:val="28"/>
        </w:rPr>
      </w:pPr>
    </w:p>
    <w:p w:rsidR="005B3945" w:rsidRPr="005B3945" w:rsidRDefault="005B3945" w:rsidP="001A2E9F">
      <w:pPr>
        <w:pStyle w:val="af0"/>
        <w:jc w:val="center"/>
        <w:rPr>
          <w:rFonts w:ascii="Times New Roman" w:hAnsi="Times New Roman"/>
          <w:b/>
          <w:bCs/>
          <w:sz w:val="28"/>
          <w:szCs w:val="28"/>
        </w:rPr>
      </w:pPr>
    </w:p>
    <w:p w:rsidR="005B3945" w:rsidRPr="005B3945" w:rsidRDefault="005B3945" w:rsidP="001A2E9F">
      <w:pPr>
        <w:pStyle w:val="af0"/>
        <w:jc w:val="center"/>
        <w:rPr>
          <w:rFonts w:ascii="Times New Roman" w:hAnsi="Times New Roman"/>
          <w:b/>
          <w:bCs/>
          <w:sz w:val="28"/>
          <w:szCs w:val="28"/>
        </w:rPr>
      </w:pPr>
    </w:p>
    <w:p w:rsidR="005B3945" w:rsidRPr="005B3945" w:rsidRDefault="005B3945" w:rsidP="001A2E9F">
      <w:pPr>
        <w:pStyle w:val="af0"/>
        <w:jc w:val="center"/>
        <w:rPr>
          <w:rFonts w:ascii="Times New Roman" w:hAnsi="Times New Roman"/>
          <w:b/>
          <w:bCs/>
        </w:rPr>
      </w:pPr>
    </w:p>
    <w:p w:rsidR="005B3945" w:rsidRPr="005B3945" w:rsidRDefault="005B3945" w:rsidP="001A2E9F">
      <w:pPr>
        <w:pStyle w:val="af0"/>
        <w:jc w:val="center"/>
        <w:rPr>
          <w:rFonts w:ascii="Times New Roman" w:hAnsi="Times New Roman"/>
          <w:b/>
          <w:bCs/>
        </w:rPr>
      </w:pPr>
    </w:p>
    <w:p w:rsidR="005B3945" w:rsidRPr="005B3945" w:rsidRDefault="005B3945" w:rsidP="001A2E9F">
      <w:pPr>
        <w:pStyle w:val="af0"/>
        <w:jc w:val="center"/>
        <w:rPr>
          <w:rFonts w:ascii="Times New Roman" w:hAnsi="Times New Roman"/>
          <w:b/>
          <w:bCs/>
        </w:rPr>
      </w:pPr>
    </w:p>
    <w:p w:rsidR="005B3945" w:rsidRPr="005B3945" w:rsidRDefault="005B3945" w:rsidP="001A2E9F">
      <w:pPr>
        <w:pStyle w:val="af0"/>
        <w:jc w:val="center"/>
        <w:rPr>
          <w:rFonts w:ascii="Times New Roman" w:hAnsi="Times New Roman"/>
          <w:b/>
          <w:bCs/>
        </w:rPr>
      </w:pPr>
    </w:p>
    <w:p w:rsidR="005B3945" w:rsidRPr="005B3945" w:rsidRDefault="005B3945" w:rsidP="001A2E9F">
      <w:pPr>
        <w:pStyle w:val="af0"/>
        <w:jc w:val="center"/>
        <w:rPr>
          <w:rFonts w:ascii="Times New Roman" w:hAnsi="Times New Roman"/>
          <w:b/>
          <w:bCs/>
        </w:rPr>
      </w:pPr>
    </w:p>
    <w:p w:rsidR="005B3945" w:rsidRPr="005B3945" w:rsidRDefault="005B3945" w:rsidP="001A2E9F">
      <w:pPr>
        <w:pStyle w:val="af0"/>
        <w:jc w:val="center"/>
        <w:rPr>
          <w:rFonts w:ascii="Times New Roman" w:hAnsi="Times New Roman"/>
          <w:b/>
          <w:bCs/>
        </w:rPr>
      </w:pPr>
    </w:p>
    <w:p w:rsidR="005B3945" w:rsidRPr="005B3945" w:rsidRDefault="005B3945" w:rsidP="001A2E9F">
      <w:pPr>
        <w:pStyle w:val="af0"/>
        <w:jc w:val="center"/>
        <w:rPr>
          <w:rFonts w:ascii="Times New Roman" w:hAnsi="Times New Roman"/>
          <w:b/>
          <w:bCs/>
        </w:rPr>
      </w:pPr>
    </w:p>
    <w:p w:rsidR="005B3945" w:rsidRPr="005B3945" w:rsidRDefault="005B3945" w:rsidP="001A2E9F">
      <w:pPr>
        <w:pStyle w:val="af0"/>
        <w:jc w:val="center"/>
        <w:rPr>
          <w:rFonts w:ascii="Times New Roman" w:hAnsi="Times New Roman"/>
          <w:b/>
          <w:bCs/>
        </w:rPr>
      </w:pPr>
    </w:p>
    <w:p w:rsidR="005B3945" w:rsidRPr="005B3945" w:rsidRDefault="005B3945" w:rsidP="001A2E9F">
      <w:pPr>
        <w:pStyle w:val="af0"/>
        <w:jc w:val="center"/>
        <w:rPr>
          <w:rFonts w:ascii="Times New Roman" w:hAnsi="Times New Roman"/>
          <w:b/>
          <w:bCs/>
        </w:rPr>
      </w:pPr>
    </w:p>
    <w:p w:rsidR="005B3945" w:rsidRPr="005B3945" w:rsidRDefault="005B3945" w:rsidP="001A2E9F">
      <w:pPr>
        <w:pStyle w:val="af0"/>
        <w:jc w:val="center"/>
        <w:rPr>
          <w:rFonts w:ascii="Times New Roman" w:hAnsi="Times New Roman"/>
          <w:b/>
          <w:bCs/>
        </w:rPr>
      </w:pPr>
    </w:p>
    <w:p w:rsidR="005B3945" w:rsidRPr="005B3945" w:rsidRDefault="005B3945" w:rsidP="001A2E9F">
      <w:pPr>
        <w:pStyle w:val="af0"/>
        <w:jc w:val="center"/>
        <w:rPr>
          <w:rFonts w:ascii="Times New Roman" w:hAnsi="Times New Roman"/>
          <w:b/>
          <w:bCs/>
        </w:rPr>
      </w:pPr>
    </w:p>
    <w:p w:rsidR="005B3945" w:rsidRPr="005B3945" w:rsidRDefault="005B3945" w:rsidP="001A2E9F">
      <w:pPr>
        <w:pStyle w:val="af0"/>
        <w:jc w:val="center"/>
        <w:rPr>
          <w:rFonts w:ascii="Times New Roman" w:hAnsi="Times New Roman"/>
          <w:b/>
          <w:bCs/>
        </w:rPr>
      </w:pPr>
    </w:p>
    <w:p w:rsidR="005B3945" w:rsidRPr="005B3945" w:rsidRDefault="005B3945" w:rsidP="001A2E9F">
      <w:pPr>
        <w:pStyle w:val="af0"/>
        <w:jc w:val="center"/>
        <w:rPr>
          <w:rFonts w:ascii="Times New Roman" w:hAnsi="Times New Roman"/>
          <w:b/>
          <w:bCs/>
        </w:rPr>
      </w:pPr>
    </w:p>
    <w:p w:rsidR="005B3945" w:rsidRPr="005B3945" w:rsidRDefault="005B3945" w:rsidP="001A2E9F">
      <w:pPr>
        <w:pStyle w:val="af0"/>
        <w:jc w:val="center"/>
        <w:rPr>
          <w:rFonts w:ascii="Times New Roman" w:hAnsi="Times New Roman"/>
          <w:b/>
          <w:bCs/>
        </w:rPr>
      </w:pPr>
    </w:p>
    <w:p w:rsidR="005B3945" w:rsidRPr="005B3945" w:rsidRDefault="005B3945" w:rsidP="001A2E9F">
      <w:pPr>
        <w:pStyle w:val="af0"/>
        <w:jc w:val="center"/>
        <w:rPr>
          <w:rFonts w:ascii="Times New Roman" w:hAnsi="Times New Roman"/>
          <w:b/>
          <w:bCs/>
        </w:rPr>
      </w:pPr>
    </w:p>
    <w:p w:rsidR="005B3945" w:rsidRDefault="005B3945" w:rsidP="005B3945">
      <w:pPr>
        <w:pStyle w:val="af0"/>
        <w:rPr>
          <w:rFonts w:ascii="Times New Roman" w:hAnsi="Times New Roman"/>
          <w:b/>
          <w:bCs/>
        </w:rPr>
      </w:pPr>
    </w:p>
    <w:p w:rsidR="001A2E9F" w:rsidRPr="00CF2EB3" w:rsidRDefault="001A2E9F" w:rsidP="005B3945">
      <w:pPr>
        <w:pStyle w:val="af0"/>
        <w:jc w:val="center"/>
        <w:rPr>
          <w:rFonts w:ascii="Times New Roman" w:hAnsi="Times New Roman"/>
          <w:b/>
          <w:bCs/>
        </w:rPr>
      </w:pPr>
      <w:r w:rsidRPr="00CF2EB3">
        <w:rPr>
          <w:rFonts w:ascii="Times New Roman" w:hAnsi="Times New Roman"/>
          <w:b/>
          <w:bCs/>
        </w:rPr>
        <w:lastRenderedPageBreak/>
        <w:t>ПОЯСНИТЕЛЬНАЯ ЗАПИСКА</w:t>
      </w:r>
    </w:p>
    <w:p w:rsidR="001A2E9F" w:rsidRPr="00822C11" w:rsidRDefault="001A2E9F" w:rsidP="001A2E9F">
      <w:pPr>
        <w:pStyle w:val="af0"/>
        <w:jc w:val="both"/>
        <w:rPr>
          <w:rFonts w:ascii="Times New Roman" w:hAnsi="Times New Roman"/>
          <w:sz w:val="22"/>
          <w:szCs w:val="22"/>
        </w:rPr>
      </w:pPr>
      <w:r>
        <w:rPr>
          <w:rFonts w:ascii="Times New Roman" w:hAnsi="Times New Roman"/>
        </w:rPr>
        <w:t xml:space="preserve">    </w:t>
      </w:r>
      <w:r w:rsidR="005B3945">
        <w:rPr>
          <w:rFonts w:ascii="Times New Roman" w:hAnsi="Times New Roman"/>
        </w:rPr>
        <w:tab/>
      </w:r>
      <w:r w:rsidRPr="00822C11">
        <w:rPr>
          <w:rFonts w:ascii="Times New Roman" w:hAnsi="Times New Roman"/>
          <w:sz w:val="22"/>
          <w:szCs w:val="22"/>
        </w:rPr>
        <w:t xml:space="preserve">Рабочая программа для 1-4 классов составлена на основе Примерной программы начального общего образования, </w:t>
      </w:r>
      <w:r w:rsidR="005B3945">
        <w:rPr>
          <w:rFonts w:ascii="Times New Roman" w:hAnsi="Times New Roman"/>
          <w:sz w:val="22"/>
          <w:szCs w:val="22"/>
        </w:rPr>
        <w:t xml:space="preserve">ООП  НОО МБОУ лицей № 20, </w:t>
      </w:r>
      <w:r w:rsidRPr="00822C11">
        <w:rPr>
          <w:rFonts w:ascii="Times New Roman" w:hAnsi="Times New Roman"/>
          <w:sz w:val="22"/>
          <w:szCs w:val="22"/>
        </w:rPr>
        <w:t>Федерального компонента государственного стандарта начального общего образования и авторских программ образовательной системы «Перспективная начальная школа» для 1-4 классов.</w:t>
      </w:r>
    </w:p>
    <w:p w:rsidR="001A2E9F" w:rsidRPr="00822C11" w:rsidRDefault="001A2E9F" w:rsidP="001A2E9F">
      <w:pPr>
        <w:pStyle w:val="af0"/>
        <w:jc w:val="both"/>
        <w:rPr>
          <w:rFonts w:ascii="Times New Roman" w:hAnsi="Times New Roman"/>
          <w:sz w:val="22"/>
          <w:szCs w:val="22"/>
        </w:rPr>
      </w:pPr>
      <w:r>
        <w:rPr>
          <w:rFonts w:ascii="Times New Roman" w:hAnsi="Times New Roman"/>
          <w:sz w:val="22"/>
          <w:szCs w:val="22"/>
        </w:rPr>
        <w:t xml:space="preserve">    </w:t>
      </w:r>
      <w:r w:rsidRPr="00822C11">
        <w:rPr>
          <w:rFonts w:ascii="Times New Roman" w:hAnsi="Times New Roman"/>
          <w:sz w:val="22"/>
          <w:szCs w:val="22"/>
        </w:rPr>
        <w:t>Основные задачи</w:t>
      </w:r>
      <w:r w:rsidR="005B3945">
        <w:rPr>
          <w:rFonts w:ascii="Times New Roman" w:hAnsi="Times New Roman"/>
          <w:sz w:val="22"/>
          <w:szCs w:val="22"/>
        </w:rPr>
        <w:t xml:space="preserve"> начального общего образования: </w:t>
      </w:r>
      <w:r w:rsidRPr="00822C11">
        <w:rPr>
          <w:rFonts w:ascii="Times New Roman" w:hAnsi="Times New Roman"/>
          <w:sz w:val="22"/>
          <w:szCs w:val="22"/>
        </w:rPr>
        <w:t>развитие личности школьника, его творческих способностей, интереса к учению, формирование желания и умения учиться; воспитание нравственных и эстетических чувств, эмоционально-ценностного позитивного отношения к себе и окружающим.</w:t>
      </w:r>
    </w:p>
    <w:p w:rsidR="001A2E9F" w:rsidRPr="00822C11" w:rsidRDefault="001A2E9F" w:rsidP="001A2E9F">
      <w:pPr>
        <w:pStyle w:val="af0"/>
        <w:jc w:val="both"/>
        <w:rPr>
          <w:rFonts w:ascii="Times New Roman" w:hAnsi="Times New Roman"/>
          <w:sz w:val="22"/>
          <w:szCs w:val="22"/>
        </w:rPr>
      </w:pPr>
      <w:r>
        <w:rPr>
          <w:rFonts w:ascii="Times New Roman" w:hAnsi="Times New Roman"/>
          <w:sz w:val="22"/>
          <w:szCs w:val="22"/>
        </w:rPr>
        <w:t xml:space="preserve">    </w:t>
      </w:r>
      <w:r w:rsidRPr="00822C11">
        <w:rPr>
          <w:rFonts w:ascii="Times New Roman" w:hAnsi="Times New Roman"/>
          <w:sz w:val="22"/>
          <w:szCs w:val="22"/>
        </w:rPr>
        <w:t>Решение этих задач возможно, если исходить из гуманистического убеждения, опирающегося на данные педагогической психологии: все дети способны успешно учиться в</w:t>
      </w:r>
      <w:r w:rsidRPr="00822C11">
        <w:rPr>
          <w:rFonts w:ascii="Times New Roman" w:hAnsi="Times New Roman"/>
          <w:smallCaps/>
          <w:sz w:val="22"/>
          <w:szCs w:val="22"/>
        </w:rPr>
        <w:t xml:space="preserve"> </w:t>
      </w:r>
      <w:r w:rsidRPr="00822C11">
        <w:rPr>
          <w:rFonts w:ascii="Times New Roman" w:hAnsi="Times New Roman"/>
          <w:sz w:val="22"/>
          <w:szCs w:val="22"/>
        </w:rPr>
        <w:t>начальной школе, если создать для них необходимые условия. И одно из этих условий - личностно-ориентированный подход к ребенку с опорой на его жизненный опыт.</w:t>
      </w:r>
    </w:p>
    <w:p w:rsidR="001A2E9F" w:rsidRPr="00822C11" w:rsidRDefault="001A2E9F" w:rsidP="001A2E9F">
      <w:pPr>
        <w:pStyle w:val="af0"/>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b/>
          <w:bCs/>
          <w:i/>
          <w:iCs/>
          <w:sz w:val="22"/>
          <w:szCs w:val="22"/>
        </w:rPr>
        <w:t xml:space="preserve">   </w:t>
      </w:r>
      <w:r w:rsidRPr="00822C11">
        <w:rPr>
          <w:rFonts w:ascii="Times New Roman" w:hAnsi="Times New Roman"/>
          <w:b/>
          <w:bCs/>
          <w:i/>
          <w:iCs/>
          <w:sz w:val="22"/>
          <w:szCs w:val="22"/>
        </w:rPr>
        <w:t>Основная идея</w:t>
      </w:r>
      <w:r w:rsidRPr="00822C11">
        <w:rPr>
          <w:rFonts w:ascii="Times New Roman" w:hAnsi="Times New Roman"/>
          <w:sz w:val="22"/>
          <w:szCs w:val="22"/>
        </w:rPr>
        <w:t xml:space="preserve"> УМК «Перспективная начальная школа» - оптимальное развитие каждого ребенка на основе педагогической поддержки его индивидуальности (возраста, способностей, интересов, склонностей, развития) в условиях специально организованной учебной деятельности, где ученик выступает то в роли обучаемого, то в роли обучающего, то в роли организатора учебной ситуации.</w:t>
      </w:r>
    </w:p>
    <w:p w:rsidR="001A2E9F" w:rsidRPr="00822C11" w:rsidRDefault="001A2E9F" w:rsidP="001A2E9F">
      <w:pPr>
        <w:pStyle w:val="af0"/>
        <w:jc w:val="both"/>
        <w:rPr>
          <w:rFonts w:ascii="Times New Roman" w:hAnsi="Times New Roman"/>
          <w:sz w:val="22"/>
          <w:szCs w:val="22"/>
        </w:rPr>
      </w:pPr>
      <w:r>
        <w:rPr>
          <w:rFonts w:ascii="Times New Roman" w:hAnsi="Times New Roman"/>
          <w:sz w:val="22"/>
          <w:szCs w:val="22"/>
        </w:rPr>
        <w:t xml:space="preserve">    </w:t>
      </w:r>
      <w:r w:rsidRPr="00822C11">
        <w:rPr>
          <w:rFonts w:ascii="Times New Roman" w:hAnsi="Times New Roman"/>
          <w:sz w:val="22"/>
          <w:szCs w:val="22"/>
        </w:rPr>
        <w:t>Педагогическая поддержка индивидуальности ребенка при обучении выводит на первый план проблему соотношения обучения и развития. Система заданий разного уровня трудности, сочетание индивидуальной учебной деятельности ребенка с его работой в малых группах и участием в клубной работе позволяют обеспечить условия, при которых обучение идет впереди развития, т.е. в зоне ближайшего развития каждого ученика на основе учета уровня его актуального развития и личных интересов. То, что ученик не может выполнить индивидуально, он может сделать с помощью, соседа по парте или в малой группе, А то, что представляет сложность для конкретной малой группы, становится доступным пониманию в процессе коллективной деятельности. Высокая степень дифференциации вопросов и заданий и их количество позволяют младшему школьнику работать в условиях своего актуального развития и создают возможности его индивидуального продвижения.</w:t>
      </w:r>
    </w:p>
    <w:p w:rsidR="001A2E9F" w:rsidRPr="00822C11" w:rsidRDefault="001A2E9F" w:rsidP="001A2E9F">
      <w:pPr>
        <w:pStyle w:val="af0"/>
        <w:jc w:val="both"/>
        <w:rPr>
          <w:rFonts w:ascii="Times New Roman" w:hAnsi="Times New Roman"/>
        </w:rPr>
      </w:pPr>
      <w:r w:rsidRPr="00822C11">
        <w:rPr>
          <w:rFonts w:ascii="Times New Roman" w:hAnsi="Times New Roman"/>
          <w:b/>
          <w:bCs/>
          <w:i/>
          <w:iCs/>
        </w:rPr>
        <w:t>Содержательные линии индивидуального развития</w:t>
      </w:r>
      <w:r w:rsidRPr="00822C11">
        <w:rPr>
          <w:rFonts w:ascii="Times New Roman" w:hAnsi="Times New Roman"/>
        </w:rPr>
        <w:t>:</w:t>
      </w:r>
    </w:p>
    <w:p w:rsidR="001A2E9F" w:rsidRPr="00822C11" w:rsidRDefault="001A2E9F" w:rsidP="001A2E9F">
      <w:pPr>
        <w:pStyle w:val="af0"/>
        <w:numPr>
          <w:ilvl w:val="0"/>
          <w:numId w:val="1"/>
        </w:numPr>
        <w:jc w:val="both"/>
        <w:rPr>
          <w:rFonts w:ascii="Times New Roman" w:hAnsi="Times New Roman"/>
          <w:sz w:val="22"/>
          <w:szCs w:val="22"/>
        </w:rPr>
      </w:pPr>
      <w:r w:rsidRPr="00822C11">
        <w:rPr>
          <w:rFonts w:ascii="Times New Roman" w:hAnsi="Times New Roman"/>
          <w:sz w:val="22"/>
          <w:szCs w:val="22"/>
        </w:rPr>
        <w:t>формирование познавательных интересов школьников и их готовности к самообразовательной деятельности на основе учета индивидуальных склонностей к изучению той или иной предметной области; развитие умственных способностей, творческого мышления; воспитание чувства уважения к эрудиции и предметной компетентности;</w:t>
      </w:r>
    </w:p>
    <w:p w:rsidR="001A2E9F" w:rsidRPr="00822C11" w:rsidRDefault="001A2E9F" w:rsidP="001A2E9F">
      <w:pPr>
        <w:pStyle w:val="af0"/>
        <w:numPr>
          <w:ilvl w:val="0"/>
          <w:numId w:val="1"/>
        </w:numPr>
        <w:jc w:val="both"/>
        <w:rPr>
          <w:rFonts w:ascii="Times New Roman" w:hAnsi="Times New Roman"/>
          <w:sz w:val="22"/>
          <w:szCs w:val="22"/>
        </w:rPr>
      </w:pPr>
      <w:r w:rsidRPr="00822C11">
        <w:rPr>
          <w:rFonts w:ascii="Times New Roman" w:hAnsi="Times New Roman"/>
          <w:sz w:val="22"/>
          <w:szCs w:val="22"/>
        </w:rPr>
        <w:t xml:space="preserve">воспитание социально-психологической </w:t>
      </w:r>
      <w:proofErr w:type="spellStart"/>
      <w:r w:rsidRPr="00822C11">
        <w:rPr>
          <w:rFonts w:ascii="Times New Roman" w:hAnsi="Times New Roman"/>
          <w:sz w:val="22"/>
          <w:szCs w:val="22"/>
        </w:rPr>
        <w:t>адаптированности</w:t>
      </w:r>
      <w:proofErr w:type="spellEnd"/>
      <w:r w:rsidRPr="00822C11">
        <w:rPr>
          <w:rFonts w:ascii="Times New Roman" w:hAnsi="Times New Roman"/>
          <w:sz w:val="22"/>
          <w:szCs w:val="22"/>
        </w:rPr>
        <w:t xml:space="preserve"> к учебно-воспитательному процессу и к жизни в коллективе: готовности брать ответственность на себя, принимать решение и действовать, работать в коллективе ведомым и ведущим, общаться как в коллективе сверстников, так и со старшими, критиковать и не обижаться на критику, оказывать помощь другим, объяснять и доказывать собственное мнение;</w:t>
      </w:r>
    </w:p>
    <w:p w:rsidR="001A2E9F" w:rsidRPr="00822C11" w:rsidRDefault="001A2E9F" w:rsidP="001A2E9F">
      <w:pPr>
        <w:pStyle w:val="af0"/>
        <w:numPr>
          <w:ilvl w:val="0"/>
          <w:numId w:val="1"/>
        </w:numPr>
        <w:jc w:val="both"/>
        <w:rPr>
          <w:rFonts w:ascii="Times New Roman" w:hAnsi="Times New Roman"/>
          <w:sz w:val="22"/>
          <w:szCs w:val="22"/>
        </w:rPr>
      </w:pPr>
      <w:r w:rsidRPr="00822C11">
        <w:rPr>
          <w:rFonts w:ascii="Times New Roman" w:hAnsi="Times New Roman"/>
          <w:sz w:val="22"/>
          <w:szCs w:val="22"/>
        </w:rPr>
        <w:t>воспитание физической культуры младшего школьника: осознание ценности здорового образа жизни, понимание вреда алкоголя и наркотиков, повышение осведомленности в разных областях физической культуры, обеспечение безопасности жизнедеятельности;</w:t>
      </w:r>
    </w:p>
    <w:p w:rsidR="001A2E9F" w:rsidRPr="00822C11" w:rsidRDefault="001A2E9F" w:rsidP="001A2E9F">
      <w:pPr>
        <w:pStyle w:val="af0"/>
        <w:numPr>
          <w:ilvl w:val="0"/>
          <w:numId w:val="1"/>
        </w:numPr>
        <w:jc w:val="both"/>
        <w:rPr>
          <w:rFonts w:ascii="Times New Roman" w:hAnsi="Times New Roman"/>
          <w:sz w:val="22"/>
          <w:szCs w:val="22"/>
        </w:rPr>
      </w:pPr>
      <w:r w:rsidRPr="00822C11">
        <w:rPr>
          <w:rFonts w:ascii="Times New Roman" w:hAnsi="Times New Roman"/>
          <w:sz w:val="22"/>
          <w:szCs w:val="22"/>
        </w:rPr>
        <w:t>формирование эстетического сознания младших школьников и художественного вкуса: эстетической способности чувствовать красоту окружающего мира и понимать смысл и красоту произведений художественной культуры; воспитание эстетического чувства;</w:t>
      </w:r>
    </w:p>
    <w:p w:rsidR="001A2E9F" w:rsidRPr="00822C11" w:rsidRDefault="001A2E9F" w:rsidP="001A2E9F">
      <w:pPr>
        <w:pStyle w:val="af0"/>
        <w:numPr>
          <w:ilvl w:val="0"/>
          <w:numId w:val="1"/>
        </w:numPr>
        <w:jc w:val="both"/>
        <w:rPr>
          <w:rFonts w:ascii="Times New Roman" w:hAnsi="Times New Roman"/>
          <w:sz w:val="22"/>
          <w:szCs w:val="22"/>
        </w:rPr>
      </w:pPr>
      <w:r w:rsidRPr="00822C11">
        <w:rPr>
          <w:rFonts w:ascii="Times New Roman" w:hAnsi="Times New Roman"/>
          <w:sz w:val="22"/>
          <w:szCs w:val="22"/>
        </w:rPr>
        <w:t>социально-нравственное воспитание школьников: развитие природных задатков сочувствовать и сопереживать ближнему, формирование умения различать и анализировать собственные эмоциональные переживания и состояния и переживания других людей; воспитание уважения к чужому мнению, развитие умений общаться в обществе и семье, знакомство с этическими нормами и их культурно-исторической обусловленностью, осознание их ценности и необходимости.</w:t>
      </w:r>
    </w:p>
    <w:p w:rsidR="001A2E9F" w:rsidRPr="00822C11" w:rsidRDefault="001A2E9F" w:rsidP="001A2E9F">
      <w:pPr>
        <w:pStyle w:val="af0"/>
        <w:jc w:val="both"/>
        <w:rPr>
          <w:rFonts w:ascii="Times New Roman" w:hAnsi="Times New Roman"/>
          <w:sz w:val="22"/>
          <w:szCs w:val="22"/>
        </w:rPr>
      </w:pPr>
      <w:r w:rsidRPr="00822C11">
        <w:rPr>
          <w:rFonts w:ascii="Times New Roman" w:hAnsi="Times New Roman"/>
          <w:b/>
          <w:bCs/>
          <w:i/>
          <w:iCs/>
          <w:sz w:val="22"/>
          <w:szCs w:val="22"/>
        </w:rPr>
        <w:t>Основное содержание</w:t>
      </w:r>
      <w:r w:rsidRPr="00822C11">
        <w:rPr>
          <w:rFonts w:ascii="Times New Roman" w:hAnsi="Times New Roman"/>
          <w:sz w:val="22"/>
          <w:szCs w:val="22"/>
        </w:rPr>
        <w:t xml:space="preserve"> УМК «Перспективная начальная школа» складывается из таких образовательных областей, как филология, математика, информатика, естествознание и обществознание, искусство, музыкальное образование.</w:t>
      </w:r>
    </w:p>
    <w:p w:rsidR="001A2E9F" w:rsidRPr="00822C11" w:rsidRDefault="001A2E9F" w:rsidP="001A2E9F">
      <w:pPr>
        <w:pStyle w:val="af0"/>
        <w:jc w:val="both"/>
        <w:rPr>
          <w:rFonts w:ascii="Times New Roman" w:hAnsi="Times New Roman"/>
          <w:sz w:val="22"/>
          <w:szCs w:val="22"/>
        </w:rPr>
      </w:pPr>
      <w:r w:rsidRPr="00822C11">
        <w:rPr>
          <w:rFonts w:ascii="Times New Roman" w:hAnsi="Times New Roman"/>
          <w:sz w:val="22"/>
          <w:szCs w:val="22"/>
        </w:rPr>
        <w:t>Учебная программа каждого предмета базируется на интегрированной основе, отражающей единство и целостность научной картины мира.</w:t>
      </w:r>
    </w:p>
    <w:p w:rsidR="001A2E9F" w:rsidRDefault="001A2E9F" w:rsidP="001A2E9F">
      <w:pPr>
        <w:pStyle w:val="af0"/>
        <w:jc w:val="both"/>
        <w:rPr>
          <w:rFonts w:ascii="Times New Roman" w:hAnsi="Times New Roman"/>
          <w:sz w:val="22"/>
          <w:szCs w:val="22"/>
        </w:rPr>
      </w:pPr>
      <w:r>
        <w:rPr>
          <w:rFonts w:ascii="Times New Roman" w:hAnsi="Times New Roman"/>
          <w:sz w:val="22"/>
          <w:szCs w:val="22"/>
        </w:rPr>
        <w:lastRenderedPageBreak/>
        <w:t xml:space="preserve">    </w:t>
      </w:r>
    </w:p>
    <w:p w:rsidR="001A2E9F" w:rsidRPr="00822C11" w:rsidRDefault="001A2E9F" w:rsidP="001A2E9F">
      <w:pPr>
        <w:pStyle w:val="af0"/>
        <w:jc w:val="both"/>
        <w:rPr>
          <w:rFonts w:ascii="Times New Roman" w:hAnsi="Times New Roman"/>
          <w:b/>
          <w:sz w:val="22"/>
          <w:szCs w:val="22"/>
        </w:rPr>
      </w:pPr>
      <w:r>
        <w:rPr>
          <w:rFonts w:ascii="Times New Roman" w:hAnsi="Times New Roman"/>
          <w:sz w:val="22"/>
          <w:szCs w:val="22"/>
        </w:rPr>
        <w:t xml:space="preserve">    </w:t>
      </w:r>
      <w:r w:rsidRPr="00822C11">
        <w:rPr>
          <w:rFonts w:ascii="Times New Roman" w:hAnsi="Times New Roman"/>
          <w:b/>
          <w:sz w:val="22"/>
          <w:szCs w:val="22"/>
        </w:rPr>
        <w:t>ОСНОВНЫЕ ПРИНЦИПЫ КОНЦЕПЦИИ «ПЕРСПЕКТИВНАЯ НАЧАЛЬНАЯ ШКОЛА»</w:t>
      </w:r>
    </w:p>
    <w:p w:rsidR="001A2E9F" w:rsidRPr="00822C11" w:rsidRDefault="001A2E9F" w:rsidP="001A2E9F">
      <w:pPr>
        <w:pStyle w:val="af0"/>
        <w:jc w:val="both"/>
        <w:rPr>
          <w:rFonts w:ascii="Times New Roman" w:hAnsi="Times New Roman"/>
          <w:sz w:val="22"/>
          <w:szCs w:val="22"/>
        </w:rPr>
      </w:pPr>
      <w:r>
        <w:rPr>
          <w:rFonts w:ascii="Times New Roman" w:hAnsi="Times New Roman"/>
          <w:b/>
          <w:bCs/>
          <w:i/>
          <w:iCs/>
          <w:sz w:val="22"/>
          <w:szCs w:val="22"/>
        </w:rPr>
        <w:t xml:space="preserve">    </w:t>
      </w:r>
      <w:r w:rsidRPr="00822C11">
        <w:rPr>
          <w:rFonts w:ascii="Times New Roman" w:hAnsi="Times New Roman"/>
          <w:b/>
          <w:bCs/>
          <w:i/>
          <w:iCs/>
          <w:sz w:val="22"/>
          <w:szCs w:val="22"/>
        </w:rPr>
        <w:t>Принцип непрерывного общего развития каждого ребенка</w:t>
      </w:r>
      <w:r w:rsidRPr="00822C11">
        <w:rPr>
          <w:rFonts w:ascii="Times New Roman" w:hAnsi="Times New Roman"/>
          <w:sz w:val="22"/>
          <w:szCs w:val="22"/>
        </w:rPr>
        <w:t xml:space="preserve"> предполагает ориентацию содержания начального образования на эмоциональное, духовно-нравственное и интеллектуальное развитие и саморазвитие каждого ребенка. Следовательно, необходимо создать такие условия обучения, которые предоставят «шанс» каждому ребенку проявить самостоятельность и инициативу в различных видах учебной или клубной деятельности.</w:t>
      </w:r>
    </w:p>
    <w:p w:rsidR="001A2E9F" w:rsidRPr="00822C11" w:rsidRDefault="001A2E9F" w:rsidP="001A2E9F">
      <w:pPr>
        <w:pStyle w:val="af0"/>
        <w:jc w:val="both"/>
        <w:rPr>
          <w:rFonts w:ascii="Times New Roman" w:hAnsi="Times New Roman"/>
          <w:sz w:val="22"/>
          <w:szCs w:val="22"/>
        </w:rPr>
      </w:pPr>
      <w:r w:rsidRPr="00822C11">
        <w:rPr>
          <w:rFonts w:ascii="Times New Roman" w:hAnsi="Times New Roman"/>
          <w:sz w:val="22"/>
          <w:szCs w:val="22"/>
        </w:rPr>
        <w:t xml:space="preserve">Принцип целостности картины мира предполагает отбор такого содержания образования, которое поможет школьнику удерживать и воссоздать целостность картины мира, обеспечит осознание ребенком разнообразных связей между его объектами и явлениями. Одним из основных путей реализации этого принципа является учёт </w:t>
      </w:r>
      <w:proofErr w:type="spellStart"/>
      <w:r w:rsidRPr="00822C11">
        <w:rPr>
          <w:rFonts w:ascii="Times New Roman" w:hAnsi="Times New Roman"/>
          <w:sz w:val="22"/>
          <w:szCs w:val="22"/>
        </w:rPr>
        <w:t>межпредметных</w:t>
      </w:r>
      <w:proofErr w:type="spellEnd"/>
      <w:r w:rsidRPr="00822C11">
        <w:rPr>
          <w:rFonts w:ascii="Times New Roman" w:hAnsi="Times New Roman"/>
          <w:sz w:val="22"/>
          <w:szCs w:val="22"/>
        </w:rPr>
        <w:t xml:space="preserve"> связей и разработка интегрированных курсов по русскому языку и литературному чтению, окружающему миру и технологии.</w:t>
      </w:r>
    </w:p>
    <w:p w:rsidR="001A2E9F" w:rsidRPr="00822C11" w:rsidRDefault="001A2E9F" w:rsidP="001A2E9F">
      <w:pPr>
        <w:pStyle w:val="af0"/>
        <w:jc w:val="both"/>
        <w:rPr>
          <w:rFonts w:ascii="Times New Roman" w:hAnsi="Times New Roman"/>
          <w:sz w:val="22"/>
          <w:szCs w:val="22"/>
        </w:rPr>
      </w:pPr>
      <w:r>
        <w:rPr>
          <w:rFonts w:ascii="Times New Roman" w:hAnsi="Times New Roman"/>
          <w:b/>
          <w:bCs/>
          <w:i/>
          <w:iCs/>
          <w:sz w:val="22"/>
          <w:szCs w:val="22"/>
        </w:rPr>
        <w:t xml:space="preserve">     </w:t>
      </w:r>
      <w:r w:rsidRPr="00822C11">
        <w:rPr>
          <w:rFonts w:ascii="Times New Roman" w:hAnsi="Times New Roman"/>
          <w:b/>
          <w:bCs/>
          <w:i/>
          <w:iCs/>
          <w:sz w:val="22"/>
          <w:szCs w:val="22"/>
        </w:rPr>
        <w:t>Принцип учета индивидуальных возможностей и способностей</w:t>
      </w:r>
      <w:r w:rsidRPr="00822C11">
        <w:rPr>
          <w:rFonts w:ascii="Times New Roman" w:hAnsi="Times New Roman"/>
          <w:sz w:val="22"/>
          <w:szCs w:val="22"/>
        </w:rPr>
        <w:t xml:space="preserve"> школьников ориентирован на постоянную педагогическую поддержку всех учащихся (в том числе и тех, которые по тем или другим причинам не могут усвоить всё представленное содержание образования). Следовательно, необходимо сохранение </w:t>
      </w:r>
      <w:proofErr w:type="spellStart"/>
      <w:r w:rsidRPr="00822C11">
        <w:rPr>
          <w:rFonts w:ascii="Times New Roman" w:hAnsi="Times New Roman"/>
          <w:sz w:val="22"/>
          <w:szCs w:val="22"/>
        </w:rPr>
        <w:t>разноуровневого</w:t>
      </w:r>
      <w:proofErr w:type="spellEnd"/>
      <w:r w:rsidRPr="00822C11">
        <w:rPr>
          <w:rFonts w:ascii="Times New Roman" w:hAnsi="Times New Roman"/>
          <w:sz w:val="22"/>
          <w:szCs w:val="22"/>
        </w:rPr>
        <w:t xml:space="preserve"> представления знаний в течение всех лет начального обучения. Выполнение этого требования стало возможным в условиях введения Федерального компонента государственного стандарта общего образования. Стандарт предоставляет каждому ребенку возможность освоить все содержание образования на уровне обязательного минимума. Вместе с тем определены «Требования к уровню подготовки учащихся, оканчивающих начальную школу», которые фиксируют удовлетворительный уровень </w:t>
      </w:r>
      <w:proofErr w:type="spellStart"/>
      <w:r w:rsidRPr="00822C11">
        <w:rPr>
          <w:rFonts w:ascii="Times New Roman" w:hAnsi="Times New Roman"/>
          <w:sz w:val="22"/>
          <w:szCs w:val="22"/>
        </w:rPr>
        <w:t>обученности</w:t>
      </w:r>
      <w:proofErr w:type="spellEnd"/>
      <w:r w:rsidRPr="00822C11">
        <w:rPr>
          <w:rFonts w:ascii="Times New Roman" w:hAnsi="Times New Roman"/>
          <w:sz w:val="22"/>
          <w:szCs w:val="22"/>
        </w:rPr>
        <w:t>.</w:t>
      </w:r>
    </w:p>
    <w:p w:rsidR="001A2E9F" w:rsidRPr="00822C11" w:rsidRDefault="001A2E9F" w:rsidP="001A2E9F">
      <w:pPr>
        <w:pStyle w:val="af0"/>
        <w:jc w:val="both"/>
        <w:rPr>
          <w:rFonts w:ascii="Times New Roman" w:hAnsi="Times New Roman"/>
          <w:sz w:val="22"/>
          <w:szCs w:val="22"/>
        </w:rPr>
      </w:pPr>
      <w:r>
        <w:rPr>
          <w:rFonts w:ascii="Times New Roman" w:hAnsi="Times New Roman"/>
          <w:b/>
          <w:bCs/>
          <w:i/>
          <w:iCs/>
          <w:sz w:val="22"/>
          <w:szCs w:val="22"/>
        </w:rPr>
        <w:t xml:space="preserve">    </w:t>
      </w:r>
      <w:r w:rsidRPr="00822C11">
        <w:rPr>
          <w:rFonts w:ascii="Times New Roman" w:hAnsi="Times New Roman"/>
          <w:b/>
          <w:bCs/>
          <w:i/>
          <w:iCs/>
          <w:sz w:val="22"/>
          <w:szCs w:val="22"/>
        </w:rPr>
        <w:t>Принципы прочности и наглядности</w:t>
      </w:r>
      <w:r w:rsidRPr="00822C11">
        <w:rPr>
          <w:rFonts w:ascii="Times New Roman" w:hAnsi="Times New Roman"/>
          <w:sz w:val="22"/>
          <w:szCs w:val="22"/>
        </w:rPr>
        <w:t xml:space="preserve">. Эти принципы, на которых столетиями базируется традиционная школа, реализуют ведущую идею учебно-методического комплекта: </w:t>
      </w:r>
      <w:proofErr w:type="gramStart"/>
      <w:r w:rsidRPr="00822C11">
        <w:rPr>
          <w:rFonts w:ascii="Times New Roman" w:hAnsi="Times New Roman"/>
          <w:sz w:val="22"/>
          <w:szCs w:val="22"/>
        </w:rPr>
        <w:t>ЧЕРЕЗ рассмотрение ЧАСТНОГО (конкретное наблюдение) к пониманию ОБЩЕГО (постижению закономерности), от ОБЩЕГО, т.е. от постигнутой закономерности, к ЧАСТНОМУ, т.е. к способу решения конкретной учебной задачи.</w:t>
      </w:r>
      <w:proofErr w:type="gramEnd"/>
    </w:p>
    <w:p w:rsidR="001A2E9F" w:rsidRPr="00822C11" w:rsidRDefault="001A2E9F" w:rsidP="001A2E9F">
      <w:pPr>
        <w:pStyle w:val="af0"/>
        <w:jc w:val="both"/>
        <w:rPr>
          <w:rFonts w:ascii="Times New Roman" w:hAnsi="Times New Roman"/>
          <w:sz w:val="22"/>
          <w:szCs w:val="22"/>
        </w:rPr>
      </w:pPr>
      <w:r>
        <w:rPr>
          <w:rFonts w:ascii="Times New Roman" w:hAnsi="Times New Roman"/>
          <w:b/>
          <w:bCs/>
          <w:i/>
          <w:iCs/>
          <w:sz w:val="22"/>
          <w:szCs w:val="22"/>
        </w:rPr>
        <w:t xml:space="preserve">    </w:t>
      </w:r>
      <w:r w:rsidRPr="00822C11">
        <w:rPr>
          <w:rFonts w:ascii="Times New Roman" w:hAnsi="Times New Roman"/>
          <w:b/>
          <w:bCs/>
          <w:i/>
          <w:iCs/>
          <w:sz w:val="22"/>
          <w:szCs w:val="22"/>
        </w:rPr>
        <w:t>Принцип охраны и укрепления психического и физического здоровья детей</w:t>
      </w:r>
      <w:r w:rsidRPr="00822C11">
        <w:rPr>
          <w:rFonts w:ascii="Times New Roman" w:hAnsi="Times New Roman"/>
          <w:sz w:val="22"/>
          <w:szCs w:val="22"/>
        </w:rPr>
        <w:t>, Реализация этого принципа связана с формированием привычек к чистоте, порядку, аккуратности, соблюдению режима дня, к созданию условий для активного участия детей в оздоровительных мероприятиях (утренняя гимнастика, динамические паузы во время занятий в школе, экскурсии на природу и др.).</w:t>
      </w:r>
    </w:p>
    <w:p w:rsidR="001A2E9F" w:rsidRPr="00822C11" w:rsidRDefault="001A2E9F" w:rsidP="001A2E9F">
      <w:pPr>
        <w:pStyle w:val="af0"/>
        <w:jc w:val="both"/>
        <w:rPr>
          <w:rFonts w:ascii="Times New Roman" w:hAnsi="Times New Roman"/>
          <w:sz w:val="22"/>
          <w:szCs w:val="22"/>
        </w:rPr>
      </w:pPr>
      <w:r>
        <w:rPr>
          <w:rFonts w:ascii="Times New Roman" w:hAnsi="Times New Roman"/>
          <w:b/>
          <w:bCs/>
          <w:i/>
          <w:iCs/>
          <w:sz w:val="22"/>
          <w:szCs w:val="22"/>
        </w:rPr>
        <w:t xml:space="preserve">   </w:t>
      </w:r>
      <w:r w:rsidRPr="00822C11">
        <w:rPr>
          <w:rFonts w:ascii="Times New Roman" w:hAnsi="Times New Roman"/>
          <w:b/>
          <w:bCs/>
          <w:i/>
          <w:iCs/>
          <w:sz w:val="22"/>
          <w:szCs w:val="22"/>
        </w:rPr>
        <w:t>Типические свойства методической системы</w:t>
      </w:r>
      <w:r w:rsidRPr="00822C11">
        <w:rPr>
          <w:rFonts w:ascii="Times New Roman" w:hAnsi="Times New Roman"/>
          <w:sz w:val="22"/>
          <w:szCs w:val="22"/>
        </w:rPr>
        <w:t xml:space="preserve">: комплектность, </w:t>
      </w:r>
      <w:proofErr w:type="spellStart"/>
      <w:r w:rsidRPr="00822C11">
        <w:rPr>
          <w:rFonts w:ascii="Times New Roman" w:hAnsi="Times New Roman"/>
          <w:sz w:val="22"/>
          <w:szCs w:val="22"/>
        </w:rPr>
        <w:t>инструментальность</w:t>
      </w:r>
      <w:proofErr w:type="spellEnd"/>
      <w:r w:rsidRPr="00822C11">
        <w:rPr>
          <w:rFonts w:ascii="Times New Roman" w:hAnsi="Times New Roman"/>
          <w:sz w:val="22"/>
          <w:szCs w:val="22"/>
        </w:rPr>
        <w:t>, интерактивность и интеграция</w:t>
      </w:r>
    </w:p>
    <w:p w:rsidR="001A2E9F" w:rsidRPr="00822C11" w:rsidRDefault="001A2E9F" w:rsidP="001A2E9F">
      <w:pPr>
        <w:pStyle w:val="af0"/>
        <w:jc w:val="both"/>
        <w:rPr>
          <w:rFonts w:ascii="Times New Roman" w:hAnsi="Times New Roman"/>
          <w:sz w:val="22"/>
          <w:szCs w:val="22"/>
        </w:rPr>
      </w:pPr>
      <w:r>
        <w:rPr>
          <w:rFonts w:ascii="Times New Roman" w:hAnsi="Times New Roman"/>
          <w:b/>
          <w:sz w:val="22"/>
          <w:szCs w:val="22"/>
        </w:rPr>
        <w:t xml:space="preserve">   </w:t>
      </w:r>
      <w:r w:rsidRPr="00822C11">
        <w:rPr>
          <w:rFonts w:ascii="Times New Roman" w:hAnsi="Times New Roman"/>
          <w:b/>
          <w:sz w:val="22"/>
          <w:szCs w:val="22"/>
        </w:rPr>
        <w:t>КОМПЛЕКТНОСТЬ</w:t>
      </w:r>
      <w:r w:rsidRPr="00822C11">
        <w:rPr>
          <w:rFonts w:ascii="Times New Roman" w:hAnsi="Times New Roman"/>
          <w:sz w:val="22"/>
          <w:szCs w:val="22"/>
        </w:rPr>
        <w:t xml:space="preserve"> как типическое свойство УМК </w:t>
      </w:r>
      <w:proofErr w:type="gramStart"/>
      <w:r w:rsidRPr="00822C11">
        <w:rPr>
          <w:rFonts w:ascii="Times New Roman" w:hAnsi="Times New Roman"/>
          <w:sz w:val="22"/>
          <w:szCs w:val="22"/>
        </w:rPr>
        <w:t>предусматривает</w:t>
      </w:r>
      <w:proofErr w:type="gramEnd"/>
      <w:r w:rsidRPr="00822C11">
        <w:rPr>
          <w:rFonts w:ascii="Times New Roman" w:hAnsi="Times New Roman"/>
          <w:sz w:val="22"/>
          <w:szCs w:val="22"/>
        </w:rPr>
        <w:t xml:space="preserve"> прежде всего единство установки формирования таких общих учебных умений, как умение работать с учебником и с несколькими источниками информации (учебником, справочниками, простейшим оборудованием), умение делового общения (работа в парах, малым и большим коллективом). Кроме того, методический аппарат всех учебников отвечает системе единых требований. Это обмен информацией между учебниками. Демонстрация не менее двух точек зрения при объяснении нового материала, Выход за пределы учебника в зону словарей. Наличие внешней интриги, героями которой часто являются брат и сестра (Миша и Маша). Общий метод ПРОЕКТОВ.</w:t>
      </w:r>
    </w:p>
    <w:p w:rsidR="001A2E9F" w:rsidRPr="00822C11" w:rsidRDefault="001A2E9F" w:rsidP="001A2E9F">
      <w:pPr>
        <w:pStyle w:val="af0"/>
        <w:jc w:val="both"/>
        <w:rPr>
          <w:rFonts w:ascii="Times New Roman" w:hAnsi="Times New Roman"/>
          <w:sz w:val="22"/>
          <w:szCs w:val="22"/>
        </w:rPr>
      </w:pPr>
      <w:r w:rsidRPr="00822C11">
        <w:rPr>
          <w:rFonts w:ascii="Times New Roman" w:hAnsi="Times New Roman"/>
          <w:sz w:val="22"/>
          <w:szCs w:val="22"/>
        </w:rPr>
        <w:t>ИНСТРУМЕНТАЛЬНОСТЬ - это предметно-методические механизмы, способствующие практическому применению получаемых знаний. Это не только включение словарей разного назначения во все учебники, но и создание условий необходимости их применения при решении конкретных учебных задач или в качестве дополнительного источника информации. Это постоянная организация специальной работы по поиску информации внутри учебника, комплекта в целом и за его пределами.</w:t>
      </w:r>
    </w:p>
    <w:p w:rsidR="001A2E9F" w:rsidRPr="00822C11" w:rsidRDefault="001A2E9F" w:rsidP="001A2E9F">
      <w:pPr>
        <w:pStyle w:val="af0"/>
        <w:jc w:val="both"/>
        <w:rPr>
          <w:rFonts w:ascii="Times New Roman" w:hAnsi="Times New Roman"/>
          <w:sz w:val="22"/>
          <w:szCs w:val="22"/>
        </w:rPr>
      </w:pPr>
      <w:r>
        <w:rPr>
          <w:rFonts w:ascii="Times New Roman" w:hAnsi="Times New Roman"/>
          <w:sz w:val="22"/>
          <w:szCs w:val="22"/>
        </w:rPr>
        <w:t xml:space="preserve">     </w:t>
      </w:r>
      <w:r w:rsidRPr="00822C11">
        <w:rPr>
          <w:rFonts w:ascii="Times New Roman" w:hAnsi="Times New Roman"/>
          <w:sz w:val="22"/>
          <w:szCs w:val="22"/>
        </w:rPr>
        <w:t xml:space="preserve">Кроме того, </w:t>
      </w:r>
      <w:proofErr w:type="spellStart"/>
      <w:r w:rsidRPr="00822C11">
        <w:rPr>
          <w:rFonts w:ascii="Times New Roman" w:hAnsi="Times New Roman"/>
          <w:sz w:val="22"/>
          <w:szCs w:val="22"/>
        </w:rPr>
        <w:t>инструментальность</w:t>
      </w:r>
      <w:proofErr w:type="spellEnd"/>
      <w:r w:rsidRPr="00822C11">
        <w:rPr>
          <w:rFonts w:ascii="Times New Roman" w:hAnsi="Times New Roman"/>
          <w:sz w:val="22"/>
          <w:szCs w:val="22"/>
        </w:rPr>
        <w:t xml:space="preserve"> - это еще и требование применения в учебном процессе простейших инструментов (лупы, рамочки, линейки, компаса, термометра, цветных карандашей в качестве маркеров и пр.) для решения конкретных учебных задач. </w:t>
      </w:r>
      <w:proofErr w:type="spellStart"/>
      <w:r w:rsidRPr="00822C11">
        <w:rPr>
          <w:rFonts w:ascii="Times New Roman" w:hAnsi="Times New Roman"/>
          <w:sz w:val="22"/>
          <w:szCs w:val="22"/>
        </w:rPr>
        <w:t>Инструментальность</w:t>
      </w:r>
      <w:proofErr w:type="spellEnd"/>
      <w:r w:rsidRPr="00822C11">
        <w:rPr>
          <w:rFonts w:ascii="Times New Roman" w:hAnsi="Times New Roman"/>
          <w:sz w:val="22"/>
          <w:szCs w:val="22"/>
        </w:rPr>
        <w:t xml:space="preserve"> - это не только организация использования школьником различных приборов инструментов на всех уроках, но и подготовка «инструментов» на уроках технологии для других.</w:t>
      </w:r>
    </w:p>
    <w:p w:rsidR="001A2E9F" w:rsidRPr="00822C11" w:rsidRDefault="001A2E9F" w:rsidP="001A2E9F">
      <w:pPr>
        <w:pStyle w:val="af0"/>
        <w:jc w:val="both"/>
        <w:rPr>
          <w:rFonts w:ascii="Times New Roman" w:hAnsi="Times New Roman"/>
          <w:sz w:val="22"/>
          <w:szCs w:val="22"/>
        </w:rPr>
      </w:pPr>
      <w:r>
        <w:rPr>
          <w:rFonts w:ascii="Times New Roman" w:hAnsi="Times New Roman"/>
          <w:sz w:val="22"/>
          <w:szCs w:val="22"/>
        </w:rPr>
        <w:t xml:space="preserve">     </w:t>
      </w:r>
      <w:proofErr w:type="spellStart"/>
      <w:r w:rsidRPr="00822C11">
        <w:rPr>
          <w:rFonts w:ascii="Times New Roman" w:hAnsi="Times New Roman"/>
          <w:sz w:val="22"/>
          <w:szCs w:val="22"/>
        </w:rPr>
        <w:t>Инструментальность</w:t>
      </w:r>
      <w:proofErr w:type="spellEnd"/>
      <w:r w:rsidRPr="00822C11">
        <w:rPr>
          <w:rFonts w:ascii="Times New Roman" w:hAnsi="Times New Roman"/>
          <w:sz w:val="22"/>
          <w:szCs w:val="22"/>
        </w:rPr>
        <w:t xml:space="preserve"> - это и инструмент восприятия действительности (создание условий для выражения детьми двух равноправных точек зрения, для работы с несколькими источниками информации).</w:t>
      </w:r>
    </w:p>
    <w:p w:rsidR="001A2E9F" w:rsidRPr="00822C11" w:rsidRDefault="001A2E9F" w:rsidP="001A2E9F">
      <w:pPr>
        <w:pStyle w:val="af0"/>
        <w:jc w:val="both"/>
        <w:rPr>
          <w:rFonts w:ascii="Times New Roman" w:hAnsi="Times New Roman"/>
          <w:sz w:val="22"/>
          <w:szCs w:val="22"/>
        </w:rPr>
      </w:pPr>
      <w:r>
        <w:rPr>
          <w:rFonts w:ascii="Times New Roman" w:hAnsi="Times New Roman"/>
          <w:sz w:val="22"/>
          <w:szCs w:val="22"/>
        </w:rPr>
        <w:lastRenderedPageBreak/>
        <w:t xml:space="preserve">    </w:t>
      </w:r>
      <w:proofErr w:type="spellStart"/>
      <w:r w:rsidRPr="00822C11">
        <w:rPr>
          <w:rFonts w:ascii="Times New Roman" w:hAnsi="Times New Roman"/>
          <w:sz w:val="22"/>
          <w:szCs w:val="22"/>
        </w:rPr>
        <w:t>Инструментальность</w:t>
      </w:r>
      <w:proofErr w:type="spellEnd"/>
      <w:r w:rsidRPr="00822C11">
        <w:rPr>
          <w:rFonts w:ascii="Times New Roman" w:hAnsi="Times New Roman"/>
          <w:sz w:val="22"/>
          <w:szCs w:val="22"/>
        </w:rPr>
        <w:t xml:space="preserve"> - это и максимальное размещение методического аппарата в корпусе учебника, рассчитанного как на индивидуальное выполнение заданий, так и на парную или групповую работу; дифференциация учебных заданий, сориентированных на </w:t>
      </w:r>
      <w:proofErr w:type="spellStart"/>
      <w:r w:rsidRPr="00822C11">
        <w:rPr>
          <w:rFonts w:ascii="Times New Roman" w:hAnsi="Times New Roman"/>
          <w:sz w:val="22"/>
          <w:szCs w:val="22"/>
        </w:rPr>
        <w:t>разноуровневое</w:t>
      </w:r>
      <w:proofErr w:type="spellEnd"/>
      <w:r w:rsidRPr="00822C11">
        <w:rPr>
          <w:rFonts w:ascii="Times New Roman" w:hAnsi="Times New Roman"/>
          <w:sz w:val="22"/>
          <w:szCs w:val="22"/>
        </w:rPr>
        <w:t xml:space="preserve"> развитие школьников, Это единая система специальных выделений учебного материала во всех учебниках.</w:t>
      </w:r>
    </w:p>
    <w:p w:rsidR="001A2E9F" w:rsidRPr="00822C11" w:rsidRDefault="001A2E9F" w:rsidP="001A2E9F">
      <w:pPr>
        <w:pStyle w:val="af0"/>
        <w:jc w:val="both"/>
        <w:rPr>
          <w:rFonts w:ascii="Times New Roman" w:hAnsi="Times New Roman"/>
          <w:sz w:val="22"/>
          <w:szCs w:val="22"/>
        </w:rPr>
      </w:pPr>
      <w:r>
        <w:rPr>
          <w:rFonts w:ascii="Times New Roman" w:hAnsi="Times New Roman"/>
          <w:b/>
          <w:sz w:val="22"/>
          <w:szCs w:val="22"/>
        </w:rPr>
        <w:t xml:space="preserve">    </w:t>
      </w:r>
      <w:r w:rsidRPr="00822C11">
        <w:rPr>
          <w:rFonts w:ascii="Times New Roman" w:hAnsi="Times New Roman"/>
          <w:b/>
          <w:sz w:val="22"/>
          <w:szCs w:val="22"/>
        </w:rPr>
        <w:t>ИНТЕРАКТИВНОСТЬ</w:t>
      </w:r>
      <w:r w:rsidRPr="00822C11">
        <w:rPr>
          <w:rFonts w:ascii="Times New Roman" w:hAnsi="Times New Roman"/>
          <w:sz w:val="22"/>
          <w:szCs w:val="22"/>
        </w:rPr>
        <w:t xml:space="preserve"> - новое требование методической системы современного учебного комплекта. Интерактивность понимается как прямое диалоговое взаимодействие школьника и учебника за рамками урока посредством обращения к компьютеру или посредством переписки. Интерактивность - это еще и требование реализации интерактивных проектов внутри таких образовательных областей, как «Язык и литературное чтение" и «Естествознание, Обществознание» и «Технология».</w:t>
      </w:r>
    </w:p>
    <w:p w:rsidR="001A2E9F" w:rsidRPr="00822C11" w:rsidRDefault="001A2E9F" w:rsidP="001A2E9F">
      <w:pPr>
        <w:pStyle w:val="af0"/>
        <w:jc w:val="both"/>
        <w:rPr>
          <w:rFonts w:ascii="Times New Roman" w:hAnsi="Times New Roman"/>
          <w:sz w:val="22"/>
          <w:szCs w:val="22"/>
        </w:rPr>
      </w:pPr>
      <w:r>
        <w:rPr>
          <w:rFonts w:ascii="Times New Roman" w:hAnsi="Times New Roman"/>
          <w:b/>
          <w:sz w:val="22"/>
          <w:szCs w:val="22"/>
        </w:rPr>
        <w:t xml:space="preserve">    </w:t>
      </w:r>
      <w:r w:rsidRPr="00822C11">
        <w:rPr>
          <w:rFonts w:ascii="Times New Roman" w:hAnsi="Times New Roman"/>
          <w:b/>
          <w:sz w:val="22"/>
          <w:szCs w:val="22"/>
        </w:rPr>
        <w:t>ИНТЕГРАЦИЯ</w:t>
      </w:r>
      <w:r w:rsidRPr="00822C11">
        <w:rPr>
          <w:rFonts w:ascii="Times New Roman" w:hAnsi="Times New Roman"/>
          <w:sz w:val="22"/>
          <w:szCs w:val="22"/>
        </w:rPr>
        <w:t xml:space="preserve"> - важнейшее основание единства методической системы. </w:t>
      </w:r>
      <w:proofErr w:type="gramStart"/>
      <w:r w:rsidRPr="00822C11">
        <w:rPr>
          <w:rFonts w:ascii="Times New Roman" w:hAnsi="Times New Roman"/>
          <w:sz w:val="22"/>
          <w:szCs w:val="22"/>
        </w:rPr>
        <w:t>Это</w:t>
      </w:r>
      <w:proofErr w:type="gramEnd"/>
      <w:r w:rsidRPr="00822C11">
        <w:rPr>
          <w:rFonts w:ascii="Times New Roman" w:hAnsi="Times New Roman"/>
          <w:sz w:val="22"/>
          <w:szCs w:val="22"/>
        </w:rPr>
        <w:t xml:space="preserve"> прежде всего понимание условности строгого деления </w:t>
      </w:r>
      <w:proofErr w:type="spellStart"/>
      <w:r w:rsidRPr="00822C11">
        <w:rPr>
          <w:rFonts w:ascii="Times New Roman" w:hAnsi="Times New Roman"/>
          <w:sz w:val="22"/>
          <w:szCs w:val="22"/>
        </w:rPr>
        <w:t>естественно-научного</w:t>
      </w:r>
      <w:proofErr w:type="spellEnd"/>
      <w:r w:rsidRPr="00822C11">
        <w:rPr>
          <w:rFonts w:ascii="Times New Roman" w:hAnsi="Times New Roman"/>
          <w:sz w:val="22"/>
          <w:szCs w:val="22"/>
        </w:rPr>
        <w:t xml:space="preserve"> и гуманитарного знания на отдельные образовательные области, стремление к созданию синтетических, интегрированных курсов, дающих школьникам представление о целостной картине мира. </w:t>
      </w:r>
      <w:proofErr w:type="gramStart"/>
      <w:r w:rsidRPr="00822C11">
        <w:rPr>
          <w:rFonts w:ascii="Times New Roman" w:hAnsi="Times New Roman"/>
          <w:sz w:val="22"/>
          <w:szCs w:val="22"/>
        </w:rPr>
        <w:t>Именно это типическое педагогическое свойство стало основой разработки интегрированного курса «Окружающий мир», в котором органично сосуществуют и взаимно увязываются представления и понятия из таких образовательных областей, как естествознание, обществоведение, география, астрономия, ОБЖ, Этому же требованию подчиняется современный курс литературного чтения, где интегрируются такие образовательные области, как язык, литература и искусство, Курс «Литературного чтения» выстраивается как синтетический: предполагающий знакомство с литературой</w:t>
      </w:r>
      <w:proofErr w:type="gramEnd"/>
      <w:r w:rsidRPr="00822C11">
        <w:rPr>
          <w:rFonts w:ascii="Times New Roman" w:hAnsi="Times New Roman"/>
          <w:sz w:val="22"/>
          <w:szCs w:val="22"/>
        </w:rPr>
        <w:t xml:space="preserve"> как с искусством слова, как с одним из видов искусства в ряду других (живопись, графика, музыка), как с явлением художественной культуры, выросшим из мифа и фольклора.</w:t>
      </w:r>
    </w:p>
    <w:p w:rsidR="001A2E9F" w:rsidRPr="00822C11" w:rsidRDefault="001A2E9F" w:rsidP="001A2E9F">
      <w:pPr>
        <w:pStyle w:val="af0"/>
        <w:jc w:val="both"/>
        <w:rPr>
          <w:rFonts w:ascii="Times New Roman" w:hAnsi="Times New Roman"/>
          <w:sz w:val="22"/>
          <w:szCs w:val="22"/>
        </w:rPr>
      </w:pPr>
      <w:r>
        <w:rPr>
          <w:rFonts w:ascii="Times New Roman" w:hAnsi="Times New Roman"/>
          <w:sz w:val="22"/>
          <w:szCs w:val="22"/>
        </w:rPr>
        <w:t xml:space="preserve">     </w:t>
      </w:r>
      <w:r w:rsidRPr="00822C11">
        <w:rPr>
          <w:rFonts w:ascii="Times New Roman" w:hAnsi="Times New Roman"/>
          <w:sz w:val="22"/>
          <w:szCs w:val="22"/>
        </w:rPr>
        <w:t>Интеграция является принципом разворачивания предметного материала в рамках каждой предметной области. Каждый учебник создает не только свою, но и общую «картину мира» - картину математических или языковых закономерностей, доступных пониманию младшего школьника; картину взаимосвязи и взаимозависимости живой и неживой природы, природы и культуры; картину сосуществования и взаимовлияния разных жанров фольклора; картину взаимосвязи разных техник и технологий прикладного творчества и т.д.</w:t>
      </w:r>
    </w:p>
    <w:p w:rsidR="001A2E9F" w:rsidRPr="00822C11" w:rsidRDefault="001A2E9F" w:rsidP="001A2E9F">
      <w:pPr>
        <w:pStyle w:val="af0"/>
        <w:jc w:val="both"/>
        <w:rPr>
          <w:rFonts w:ascii="Times New Roman" w:hAnsi="Times New Roman"/>
          <w:sz w:val="22"/>
          <w:szCs w:val="22"/>
        </w:rPr>
      </w:pPr>
      <w:r>
        <w:rPr>
          <w:rFonts w:ascii="Times New Roman" w:hAnsi="Times New Roman"/>
          <w:sz w:val="22"/>
          <w:szCs w:val="22"/>
        </w:rPr>
        <w:t xml:space="preserve">     </w:t>
      </w:r>
      <w:r w:rsidRPr="00822C11">
        <w:rPr>
          <w:rFonts w:ascii="Times New Roman" w:hAnsi="Times New Roman"/>
          <w:sz w:val="22"/>
          <w:szCs w:val="22"/>
        </w:rPr>
        <w:t xml:space="preserve">К </w:t>
      </w:r>
      <w:r w:rsidRPr="00822C11">
        <w:rPr>
          <w:rFonts w:ascii="Times New Roman" w:hAnsi="Times New Roman"/>
          <w:b/>
          <w:bCs/>
          <w:i/>
          <w:iCs/>
          <w:sz w:val="22"/>
          <w:szCs w:val="22"/>
        </w:rPr>
        <w:t>отличительным особенностям УМК</w:t>
      </w:r>
      <w:r w:rsidRPr="00822C11">
        <w:rPr>
          <w:rFonts w:ascii="Times New Roman" w:hAnsi="Times New Roman"/>
          <w:sz w:val="22"/>
          <w:szCs w:val="22"/>
        </w:rPr>
        <w:t xml:space="preserve"> следует отнести и максимальное размещение методического аппарата, включая организационные формы работы, в корпусе самого учебника; использование единой системы условных обозначений во всём УМК; систему перекрестных взаимных ссылок между учебниками; использование единых сквозных героев (брата и сестры); пошаговое введение терминологии и мотивированное её использование.</w:t>
      </w:r>
    </w:p>
    <w:p w:rsidR="001A2E9F" w:rsidRPr="00822C11" w:rsidRDefault="001A2E9F" w:rsidP="001A2E9F">
      <w:pPr>
        <w:pStyle w:val="af0"/>
        <w:jc w:val="both"/>
        <w:rPr>
          <w:rFonts w:ascii="Times New Roman" w:hAnsi="Times New Roman"/>
          <w:sz w:val="22"/>
          <w:szCs w:val="22"/>
        </w:rPr>
      </w:pPr>
      <w:r>
        <w:rPr>
          <w:rFonts w:ascii="Times New Roman" w:hAnsi="Times New Roman"/>
          <w:sz w:val="22"/>
          <w:szCs w:val="22"/>
        </w:rPr>
        <w:t xml:space="preserve">     </w:t>
      </w:r>
      <w:r w:rsidRPr="00822C11">
        <w:rPr>
          <w:rFonts w:ascii="Times New Roman" w:hAnsi="Times New Roman"/>
          <w:sz w:val="22"/>
          <w:szCs w:val="22"/>
        </w:rPr>
        <w:t>УМК по каждому учебному предмету, как правило, включает в себя учебник, хрестоматию, тетрадь для самостоятельной работы, методическое пособие для учителя.</w:t>
      </w:r>
    </w:p>
    <w:p w:rsidR="001A2E9F" w:rsidRPr="00822C11" w:rsidRDefault="001A2E9F" w:rsidP="001A2E9F">
      <w:pPr>
        <w:pStyle w:val="af0"/>
        <w:jc w:val="both"/>
        <w:rPr>
          <w:rFonts w:ascii="Times New Roman" w:hAnsi="Times New Roman"/>
          <w:sz w:val="22"/>
          <w:szCs w:val="22"/>
        </w:rPr>
      </w:pPr>
      <w:r>
        <w:rPr>
          <w:rFonts w:ascii="Times New Roman" w:hAnsi="Times New Roman"/>
          <w:sz w:val="22"/>
          <w:szCs w:val="22"/>
        </w:rPr>
        <w:t xml:space="preserve">    </w:t>
      </w:r>
      <w:r w:rsidRPr="00822C11">
        <w:rPr>
          <w:rFonts w:ascii="Times New Roman" w:hAnsi="Times New Roman"/>
          <w:sz w:val="22"/>
          <w:szCs w:val="22"/>
        </w:rPr>
        <w:t>Каждое методическое пособие состоит из двух частей.</w:t>
      </w:r>
    </w:p>
    <w:p w:rsidR="001A2E9F" w:rsidRDefault="001A2E9F" w:rsidP="001A2E9F">
      <w:pPr>
        <w:pStyle w:val="af0"/>
        <w:jc w:val="both"/>
        <w:rPr>
          <w:rFonts w:ascii="Times New Roman" w:hAnsi="Times New Roman"/>
          <w:sz w:val="22"/>
          <w:szCs w:val="22"/>
        </w:rPr>
      </w:pPr>
      <w:r>
        <w:rPr>
          <w:rFonts w:ascii="Times New Roman" w:hAnsi="Times New Roman"/>
          <w:sz w:val="22"/>
          <w:szCs w:val="22"/>
        </w:rPr>
        <w:t xml:space="preserve">    </w:t>
      </w:r>
      <w:r w:rsidRPr="00822C11">
        <w:rPr>
          <w:rFonts w:ascii="Times New Roman" w:hAnsi="Times New Roman"/>
          <w:sz w:val="22"/>
          <w:szCs w:val="22"/>
        </w:rPr>
        <w:t>Первая часть – теоретическая, которая может быть использована учителем как теоретическое основание повышения его квалификации.</w:t>
      </w:r>
      <w:r>
        <w:rPr>
          <w:rFonts w:ascii="Times New Roman" w:hAnsi="Times New Roman"/>
          <w:sz w:val="22"/>
          <w:szCs w:val="22"/>
        </w:rPr>
        <w:t xml:space="preserve">   </w:t>
      </w:r>
    </w:p>
    <w:p w:rsidR="001A2E9F" w:rsidRPr="00822C11" w:rsidRDefault="001A2E9F" w:rsidP="001A2E9F">
      <w:pPr>
        <w:pStyle w:val="af0"/>
        <w:jc w:val="both"/>
        <w:rPr>
          <w:rFonts w:ascii="Times New Roman" w:hAnsi="Times New Roman"/>
          <w:sz w:val="22"/>
          <w:szCs w:val="22"/>
        </w:rPr>
      </w:pPr>
      <w:r>
        <w:rPr>
          <w:rFonts w:ascii="Times New Roman" w:hAnsi="Times New Roman"/>
          <w:sz w:val="22"/>
          <w:szCs w:val="22"/>
        </w:rPr>
        <w:t xml:space="preserve">    </w:t>
      </w:r>
      <w:r w:rsidRPr="00822C11">
        <w:rPr>
          <w:rFonts w:ascii="Times New Roman" w:hAnsi="Times New Roman"/>
          <w:sz w:val="22"/>
          <w:szCs w:val="22"/>
        </w:rPr>
        <w:t>Вторая часть – непосредственно поурочно-тематическое планирование, где расписан ход каждого урока, сформированы его цели и задачи, а также содержатся идеи ответов на все заданные в учебнике вопросы.</w:t>
      </w:r>
    </w:p>
    <w:p w:rsidR="001A2E9F" w:rsidRDefault="001A2E9F" w:rsidP="001A2E9F">
      <w:pPr>
        <w:contextualSpacing/>
        <w:rPr>
          <w:rFonts w:ascii="Times New Roman" w:hAnsi="Times New Roman" w:cs="Times New Roman"/>
          <w:b/>
          <w:bCs/>
        </w:rPr>
      </w:pPr>
    </w:p>
    <w:p w:rsidR="001A2E9F" w:rsidRDefault="001A2E9F" w:rsidP="001A2E9F">
      <w:pPr>
        <w:contextualSpacing/>
        <w:rPr>
          <w:rFonts w:ascii="Times New Roman" w:hAnsi="Times New Roman" w:cs="Times New Roman"/>
          <w:b/>
          <w:bCs/>
        </w:rPr>
      </w:pPr>
    </w:p>
    <w:p w:rsidR="00820DF0" w:rsidRDefault="00820DF0" w:rsidP="001A2E9F">
      <w:pPr>
        <w:contextualSpacing/>
        <w:jc w:val="center"/>
        <w:rPr>
          <w:rFonts w:ascii="Times New Roman" w:hAnsi="Times New Roman" w:cs="Times New Roman"/>
          <w:b/>
          <w:sz w:val="28"/>
          <w:szCs w:val="28"/>
        </w:rPr>
      </w:pPr>
    </w:p>
    <w:p w:rsidR="005B3945" w:rsidRDefault="005B3945" w:rsidP="001A2E9F">
      <w:pPr>
        <w:contextualSpacing/>
        <w:jc w:val="center"/>
        <w:rPr>
          <w:rFonts w:ascii="Times New Roman" w:hAnsi="Times New Roman" w:cs="Times New Roman"/>
          <w:b/>
          <w:sz w:val="28"/>
          <w:szCs w:val="28"/>
        </w:rPr>
      </w:pPr>
    </w:p>
    <w:p w:rsidR="005B3945" w:rsidRDefault="005B3945" w:rsidP="001A2E9F">
      <w:pPr>
        <w:contextualSpacing/>
        <w:jc w:val="center"/>
        <w:rPr>
          <w:rFonts w:ascii="Times New Roman" w:hAnsi="Times New Roman" w:cs="Times New Roman"/>
          <w:b/>
          <w:sz w:val="28"/>
          <w:szCs w:val="28"/>
        </w:rPr>
      </w:pPr>
    </w:p>
    <w:p w:rsidR="005B3945" w:rsidRDefault="005B3945" w:rsidP="001A2E9F">
      <w:pPr>
        <w:contextualSpacing/>
        <w:jc w:val="center"/>
        <w:rPr>
          <w:rFonts w:ascii="Times New Roman" w:hAnsi="Times New Roman" w:cs="Times New Roman"/>
          <w:b/>
          <w:sz w:val="28"/>
          <w:szCs w:val="28"/>
        </w:rPr>
      </w:pPr>
    </w:p>
    <w:p w:rsidR="005B3945" w:rsidRDefault="005B3945" w:rsidP="001A2E9F">
      <w:pPr>
        <w:contextualSpacing/>
        <w:jc w:val="center"/>
        <w:rPr>
          <w:rFonts w:ascii="Times New Roman" w:hAnsi="Times New Roman" w:cs="Times New Roman"/>
          <w:b/>
          <w:sz w:val="28"/>
          <w:szCs w:val="28"/>
        </w:rPr>
      </w:pPr>
    </w:p>
    <w:p w:rsidR="005B3945" w:rsidRDefault="005B3945" w:rsidP="001A2E9F">
      <w:pPr>
        <w:contextualSpacing/>
        <w:jc w:val="center"/>
        <w:rPr>
          <w:rFonts w:ascii="Times New Roman" w:hAnsi="Times New Roman" w:cs="Times New Roman"/>
          <w:b/>
          <w:sz w:val="28"/>
          <w:szCs w:val="28"/>
        </w:rPr>
      </w:pPr>
    </w:p>
    <w:p w:rsidR="005B3945" w:rsidRDefault="005B3945" w:rsidP="001A2E9F">
      <w:pPr>
        <w:contextualSpacing/>
        <w:jc w:val="center"/>
        <w:rPr>
          <w:rFonts w:ascii="Times New Roman" w:hAnsi="Times New Roman" w:cs="Times New Roman"/>
          <w:b/>
          <w:sz w:val="28"/>
          <w:szCs w:val="28"/>
        </w:rPr>
      </w:pPr>
    </w:p>
    <w:p w:rsidR="005B3945" w:rsidRDefault="005B3945" w:rsidP="001A2E9F">
      <w:pPr>
        <w:contextualSpacing/>
        <w:jc w:val="center"/>
        <w:rPr>
          <w:rFonts w:ascii="Times New Roman" w:hAnsi="Times New Roman" w:cs="Times New Roman"/>
          <w:b/>
          <w:sz w:val="28"/>
          <w:szCs w:val="28"/>
        </w:rPr>
      </w:pPr>
    </w:p>
    <w:p w:rsidR="005B3945" w:rsidRDefault="005B3945" w:rsidP="001A2E9F">
      <w:pPr>
        <w:contextualSpacing/>
        <w:jc w:val="center"/>
        <w:rPr>
          <w:rFonts w:ascii="Times New Roman" w:hAnsi="Times New Roman" w:cs="Times New Roman"/>
          <w:b/>
          <w:sz w:val="28"/>
          <w:szCs w:val="28"/>
        </w:rPr>
      </w:pPr>
    </w:p>
    <w:p w:rsidR="001A2E9F" w:rsidRPr="00096618" w:rsidRDefault="001A2E9F" w:rsidP="001A2E9F">
      <w:pPr>
        <w:contextualSpacing/>
        <w:jc w:val="center"/>
        <w:rPr>
          <w:rFonts w:ascii="Times New Roman" w:hAnsi="Times New Roman" w:cs="Times New Roman"/>
          <w:b/>
          <w:sz w:val="28"/>
          <w:szCs w:val="28"/>
        </w:rPr>
      </w:pPr>
      <w:r w:rsidRPr="00096618">
        <w:rPr>
          <w:rFonts w:ascii="Times New Roman" w:hAnsi="Times New Roman" w:cs="Times New Roman"/>
          <w:b/>
          <w:sz w:val="28"/>
          <w:szCs w:val="28"/>
        </w:rPr>
        <w:lastRenderedPageBreak/>
        <w:t>Рабочая программа</w:t>
      </w:r>
    </w:p>
    <w:p w:rsidR="001A2E9F" w:rsidRPr="00096618" w:rsidRDefault="001A2E9F" w:rsidP="001A2E9F">
      <w:pPr>
        <w:contextualSpacing/>
        <w:jc w:val="center"/>
        <w:rPr>
          <w:rFonts w:ascii="Times New Roman" w:hAnsi="Times New Roman" w:cs="Times New Roman"/>
          <w:b/>
          <w:sz w:val="28"/>
          <w:szCs w:val="28"/>
        </w:rPr>
      </w:pPr>
      <w:r w:rsidRPr="00096618">
        <w:rPr>
          <w:rFonts w:ascii="Times New Roman" w:hAnsi="Times New Roman" w:cs="Times New Roman"/>
          <w:b/>
          <w:sz w:val="28"/>
          <w:szCs w:val="28"/>
        </w:rPr>
        <w:t>по русскому языку</w:t>
      </w:r>
    </w:p>
    <w:p w:rsidR="001A2E9F" w:rsidRPr="00096618" w:rsidRDefault="001A2E9F" w:rsidP="001A2E9F">
      <w:pPr>
        <w:contextualSpacing/>
        <w:jc w:val="center"/>
        <w:rPr>
          <w:rFonts w:ascii="Times New Roman" w:hAnsi="Times New Roman" w:cs="Times New Roman"/>
          <w:b/>
          <w:sz w:val="28"/>
          <w:szCs w:val="28"/>
        </w:rPr>
      </w:pPr>
      <w:r w:rsidRPr="00096618">
        <w:rPr>
          <w:rFonts w:ascii="Times New Roman" w:hAnsi="Times New Roman" w:cs="Times New Roman"/>
          <w:b/>
          <w:sz w:val="28"/>
          <w:szCs w:val="28"/>
        </w:rPr>
        <w:t>(УМК «Перспективная начальная школа»)</w:t>
      </w:r>
    </w:p>
    <w:p w:rsidR="001A2E9F" w:rsidRDefault="001A2E9F" w:rsidP="001A2E9F">
      <w:pPr>
        <w:spacing w:after="0" w:line="240" w:lineRule="auto"/>
        <w:rPr>
          <w:rFonts w:ascii="Times New Roman" w:hAnsi="Times New Roman" w:cs="Times New Roman"/>
          <w:b/>
          <w:sz w:val="28"/>
          <w:szCs w:val="28"/>
        </w:rPr>
      </w:pPr>
    </w:p>
    <w:p w:rsidR="001A2E9F" w:rsidRPr="00096618" w:rsidRDefault="001A2E9F" w:rsidP="001A2E9F">
      <w:pPr>
        <w:spacing w:after="0" w:line="240" w:lineRule="auto"/>
        <w:jc w:val="center"/>
        <w:rPr>
          <w:rFonts w:ascii="Times New Roman" w:hAnsi="Times New Roman" w:cs="Times New Roman"/>
          <w:b/>
        </w:rPr>
      </w:pPr>
      <w:r w:rsidRPr="00096618">
        <w:rPr>
          <w:rFonts w:ascii="Times New Roman" w:hAnsi="Times New Roman" w:cs="Times New Roman"/>
          <w:b/>
        </w:rPr>
        <w:t>Пояснительная записка</w:t>
      </w:r>
    </w:p>
    <w:p w:rsidR="001A2E9F" w:rsidRPr="00096618" w:rsidRDefault="001A2E9F" w:rsidP="001A2E9F">
      <w:pPr>
        <w:spacing w:after="0" w:line="240" w:lineRule="auto"/>
        <w:ind w:firstLine="708"/>
        <w:jc w:val="both"/>
        <w:rPr>
          <w:rFonts w:ascii="Times New Roman" w:hAnsi="Times New Roman" w:cs="Times New Roman"/>
        </w:rPr>
      </w:pPr>
      <w:r w:rsidRPr="00096618">
        <w:rPr>
          <w:rFonts w:ascii="Times New Roman" w:hAnsi="Times New Roman" w:cs="Times New Roman"/>
        </w:rPr>
        <w:t xml:space="preserve">Рабочая программа учебного предмета «Русский язык» составлена в соответствии с требованиями Федерального государственного образовательного стандарта начального общего образования, примерной программы по русскому языку и на основе авторской программы, разработанной  УМК «Перспективная начальная школа» Н.А. </w:t>
      </w:r>
      <w:proofErr w:type="spellStart"/>
      <w:r w:rsidRPr="00096618">
        <w:rPr>
          <w:rFonts w:ascii="Times New Roman" w:hAnsi="Times New Roman" w:cs="Times New Roman"/>
        </w:rPr>
        <w:t>Чураковой</w:t>
      </w:r>
      <w:proofErr w:type="spellEnd"/>
      <w:r w:rsidRPr="00096618">
        <w:rPr>
          <w:rFonts w:ascii="Times New Roman" w:hAnsi="Times New Roman" w:cs="Times New Roman"/>
        </w:rPr>
        <w:t>, О.</w:t>
      </w:r>
      <w:r w:rsidR="005B3945">
        <w:rPr>
          <w:rFonts w:ascii="Times New Roman" w:hAnsi="Times New Roman" w:cs="Times New Roman"/>
        </w:rPr>
        <w:t xml:space="preserve">В. </w:t>
      </w:r>
      <w:proofErr w:type="spellStart"/>
      <w:r w:rsidR="005B3945">
        <w:rPr>
          <w:rFonts w:ascii="Times New Roman" w:hAnsi="Times New Roman" w:cs="Times New Roman"/>
        </w:rPr>
        <w:t>Малаховской</w:t>
      </w:r>
      <w:proofErr w:type="spellEnd"/>
      <w:r w:rsidR="005B3945">
        <w:rPr>
          <w:rFonts w:ascii="Times New Roman" w:hAnsi="Times New Roman" w:cs="Times New Roman"/>
        </w:rPr>
        <w:t xml:space="preserve">, М. Л. </w:t>
      </w:r>
      <w:proofErr w:type="spellStart"/>
      <w:r w:rsidR="005B3945">
        <w:rPr>
          <w:rFonts w:ascii="Times New Roman" w:hAnsi="Times New Roman" w:cs="Times New Roman"/>
        </w:rPr>
        <w:t>Каленчук</w:t>
      </w:r>
      <w:proofErr w:type="spellEnd"/>
      <w:r w:rsidR="005B3945">
        <w:rPr>
          <w:rFonts w:ascii="Times New Roman" w:hAnsi="Times New Roman" w:cs="Times New Roman"/>
        </w:rPr>
        <w:t>, ООП НОО МБОУ лицей № 20.</w:t>
      </w:r>
    </w:p>
    <w:p w:rsidR="001A2E9F" w:rsidRPr="00096618" w:rsidRDefault="001A2E9F" w:rsidP="001A2E9F">
      <w:pPr>
        <w:spacing w:after="0" w:line="240" w:lineRule="auto"/>
        <w:ind w:firstLine="708"/>
        <w:jc w:val="both"/>
        <w:rPr>
          <w:rFonts w:ascii="Times New Roman" w:hAnsi="Times New Roman" w:cs="Times New Roman"/>
          <w:b/>
        </w:rPr>
      </w:pPr>
      <w:r w:rsidRPr="00096618">
        <w:rPr>
          <w:rFonts w:ascii="Times New Roman" w:hAnsi="Times New Roman" w:cs="Times New Roman"/>
        </w:rPr>
        <w:t>Язык по своей специфике и социальной значимости – явление уникальное: он является средством общения и воздействия, средством хранения и усвоения знаний, духовной культуры народа, основной формой проявления национального и личностного самосознания и, наконец, первоэлементом художественной литературы как словесного искусства. В силу этого обстоятельства язык имеет только ему присущий статус среди других школьных предметов.</w:t>
      </w:r>
      <w:r w:rsidRPr="00096618">
        <w:rPr>
          <w:rFonts w:ascii="Times New Roman" w:hAnsi="Times New Roman" w:cs="Times New Roman"/>
          <w:b/>
        </w:rPr>
        <w:t xml:space="preserve"> </w:t>
      </w:r>
    </w:p>
    <w:p w:rsidR="001A2E9F" w:rsidRPr="00096618" w:rsidRDefault="001A2E9F" w:rsidP="001A2E9F">
      <w:pPr>
        <w:spacing w:after="0" w:line="240" w:lineRule="auto"/>
        <w:jc w:val="both"/>
        <w:outlineLvl w:val="0"/>
        <w:rPr>
          <w:rFonts w:ascii="Times New Roman" w:hAnsi="Times New Roman" w:cs="Times New Roman"/>
          <w:b/>
        </w:rPr>
      </w:pPr>
    </w:p>
    <w:p w:rsidR="001A2E9F" w:rsidRPr="00096618" w:rsidRDefault="001A2E9F" w:rsidP="001A2E9F">
      <w:pPr>
        <w:spacing w:after="0" w:line="240" w:lineRule="auto"/>
        <w:jc w:val="both"/>
        <w:outlineLvl w:val="0"/>
        <w:rPr>
          <w:rFonts w:ascii="Times New Roman" w:hAnsi="Times New Roman" w:cs="Times New Roman"/>
          <w:b/>
        </w:rPr>
      </w:pPr>
      <w:r w:rsidRPr="00096618">
        <w:rPr>
          <w:rFonts w:ascii="Times New Roman" w:hAnsi="Times New Roman" w:cs="Times New Roman"/>
          <w:b/>
        </w:rPr>
        <w:t xml:space="preserve">                                                                Цели курса:</w:t>
      </w:r>
    </w:p>
    <w:p w:rsidR="001A2E9F" w:rsidRPr="00096618" w:rsidRDefault="001A2E9F" w:rsidP="001A2E9F">
      <w:pPr>
        <w:spacing w:after="0" w:line="240" w:lineRule="auto"/>
        <w:ind w:firstLine="360"/>
        <w:jc w:val="both"/>
        <w:rPr>
          <w:rFonts w:ascii="Times New Roman" w:hAnsi="Times New Roman" w:cs="Times New Roman"/>
          <w:color w:val="000000"/>
        </w:rPr>
      </w:pPr>
      <w:r w:rsidRPr="00096618">
        <w:rPr>
          <w:rFonts w:ascii="Times New Roman" w:hAnsi="Times New Roman" w:cs="Times New Roman"/>
          <w:color w:val="000000"/>
        </w:rPr>
        <w:t xml:space="preserve">В системе предметов общеобразовательной школы курс русского языка реализует </w:t>
      </w:r>
      <w:proofErr w:type="gramStart"/>
      <w:r w:rsidRPr="00096618">
        <w:rPr>
          <w:rFonts w:ascii="Times New Roman" w:hAnsi="Times New Roman" w:cs="Times New Roman"/>
          <w:color w:val="000000"/>
        </w:rPr>
        <w:t>познавательную</w:t>
      </w:r>
      <w:proofErr w:type="gramEnd"/>
      <w:r w:rsidRPr="00096618">
        <w:rPr>
          <w:rFonts w:ascii="Times New Roman" w:hAnsi="Times New Roman" w:cs="Times New Roman"/>
          <w:color w:val="000000"/>
        </w:rPr>
        <w:t xml:space="preserve"> и </w:t>
      </w:r>
      <w:proofErr w:type="spellStart"/>
      <w:r w:rsidRPr="00096618">
        <w:rPr>
          <w:rFonts w:ascii="Times New Roman" w:hAnsi="Times New Roman" w:cs="Times New Roman"/>
          <w:color w:val="000000"/>
        </w:rPr>
        <w:t>социокультурную</w:t>
      </w:r>
      <w:proofErr w:type="spellEnd"/>
      <w:r w:rsidRPr="00096618">
        <w:rPr>
          <w:rFonts w:ascii="Times New Roman" w:hAnsi="Times New Roman" w:cs="Times New Roman"/>
          <w:color w:val="000000"/>
        </w:rPr>
        <w:t xml:space="preserve"> </w:t>
      </w:r>
      <w:r w:rsidRPr="00096618">
        <w:rPr>
          <w:rFonts w:ascii="Times New Roman" w:hAnsi="Times New Roman" w:cs="Times New Roman"/>
          <w:b/>
          <w:color w:val="000000"/>
        </w:rPr>
        <w:t>цели</w:t>
      </w:r>
      <w:r w:rsidRPr="00096618">
        <w:rPr>
          <w:rFonts w:ascii="Times New Roman" w:hAnsi="Times New Roman" w:cs="Times New Roman"/>
          <w:color w:val="000000"/>
        </w:rPr>
        <w:t>:</w:t>
      </w:r>
    </w:p>
    <w:p w:rsidR="001A2E9F" w:rsidRPr="00096618" w:rsidRDefault="001A2E9F" w:rsidP="001A2E9F">
      <w:pPr>
        <w:numPr>
          <w:ilvl w:val="0"/>
          <w:numId w:val="3"/>
        </w:numPr>
        <w:spacing w:after="0" w:line="240" w:lineRule="auto"/>
        <w:jc w:val="both"/>
        <w:rPr>
          <w:rFonts w:ascii="Times New Roman" w:hAnsi="Times New Roman" w:cs="Times New Roman"/>
          <w:color w:val="000000"/>
        </w:rPr>
      </w:pPr>
      <w:r w:rsidRPr="00096618">
        <w:rPr>
          <w:rFonts w:ascii="Times New Roman" w:hAnsi="Times New Roman" w:cs="Times New Roman"/>
          <w:color w:val="000000"/>
        </w:rPr>
        <w:t xml:space="preserve">познавательная цель  предполагает формирование у учащихся представлений о языке как составляющей  целостной научной  картины мира, ознакомление учащихся с основными положениями науки о языке и формирование на этой основе </w:t>
      </w:r>
      <w:proofErr w:type="spellStart"/>
      <w:r w:rsidRPr="00096618">
        <w:rPr>
          <w:rFonts w:ascii="Times New Roman" w:hAnsi="Times New Roman" w:cs="Times New Roman"/>
          <w:color w:val="000000"/>
        </w:rPr>
        <w:t>знаково</w:t>
      </w:r>
      <w:r w:rsidRPr="00096618">
        <w:rPr>
          <w:rFonts w:ascii="Times New Roman" w:hAnsi="Times New Roman" w:cs="Times New Roman"/>
          <w:color w:val="000000"/>
        </w:rPr>
        <w:noBreakHyphen/>
        <w:t>символического</w:t>
      </w:r>
      <w:proofErr w:type="spellEnd"/>
      <w:r w:rsidRPr="00096618">
        <w:rPr>
          <w:rFonts w:ascii="Times New Roman" w:hAnsi="Times New Roman" w:cs="Times New Roman"/>
          <w:color w:val="000000"/>
        </w:rPr>
        <w:t xml:space="preserve"> и логического мышления учеников;</w:t>
      </w:r>
    </w:p>
    <w:p w:rsidR="001A2E9F" w:rsidRPr="00096618" w:rsidRDefault="001A2E9F" w:rsidP="001A2E9F">
      <w:pPr>
        <w:numPr>
          <w:ilvl w:val="0"/>
          <w:numId w:val="3"/>
        </w:numPr>
        <w:spacing w:after="0" w:line="240" w:lineRule="auto"/>
        <w:jc w:val="both"/>
        <w:rPr>
          <w:rFonts w:ascii="Times New Roman" w:hAnsi="Times New Roman" w:cs="Times New Roman"/>
          <w:color w:val="000000"/>
        </w:rPr>
      </w:pPr>
      <w:proofErr w:type="spellStart"/>
      <w:r w:rsidRPr="00096618">
        <w:rPr>
          <w:rFonts w:ascii="Times New Roman" w:hAnsi="Times New Roman" w:cs="Times New Roman"/>
          <w:color w:val="000000"/>
        </w:rPr>
        <w:t>социокультурная</w:t>
      </w:r>
      <w:proofErr w:type="spellEnd"/>
      <w:r w:rsidRPr="00096618">
        <w:rPr>
          <w:rFonts w:ascii="Times New Roman" w:hAnsi="Times New Roman" w:cs="Times New Roman"/>
          <w:color w:val="000000"/>
        </w:rPr>
        <w:t xml:space="preserve"> цель  изучения русского языка включает формирование коммуникативной компетенции учащихся – развитие устной и письменной речи, монологической и диалогической речи, а также навыков грамотного, безошибочного письма как показателя общей культуры человека.</w:t>
      </w:r>
    </w:p>
    <w:p w:rsidR="001A2E9F" w:rsidRPr="00096618" w:rsidRDefault="001A2E9F" w:rsidP="001A2E9F">
      <w:pPr>
        <w:spacing w:after="0" w:line="240" w:lineRule="auto"/>
        <w:ind w:firstLine="360"/>
        <w:jc w:val="both"/>
        <w:rPr>
          <w:rFonts w:ascii="Times New Roman" w:hAnsi="Times New Roman" w:cs="Times New Roman"/>
          <w:color w:val="000000"/>
        </w:rPr>
      </w:pPr>
      <w:r w:rsidRPr="00096618">
        <w:rPr>
          <w:rFonts w:ascii="Times New Roman" w:hAnsi="Times New Roman" w:cs="Times New Roman"/>
          <w:color w:val="000000"/>
        </w:rPr>
        <w:t>Исходя из этого, назначение предмета «Русский язык» в начальной школе состоит в том, чтобы заложить основу формирования функционально грамотной личности, обеспечить языковое и речевое развитие ребёнка, помочь ему осознать себя носителем языка.</w:t>
      </w:r>
    </w:p>
    <w:p w:rsidR="001A2E9F" w:rsidRPr="00096618" w:rsidRDefault="001A2E9F" w:rsidP="001A2E9F">
      <w:pPr>
        <w:spacing w:after="0" w:line="240" w:lineRule="auto"/>
        <w:jc w:val="both"/>
        <w:outlineLvl w:val="0"/>
        <w:rPr>
          <w:rFonts w:ascii="Times New Roman" w:hAnsi="Times New Roman" w:cs="Times New Roman"/>
        </w:rPr>
      </w:pPr>
      <w:r w:rsidRPr="00096618">
        <w:rPr>
          <w:rFonts w:ascii="Times New Roman" w:hAnsi="Times New Roman" w:cs="Times New Roman"/>
          <w:b/>
        </w:rPr>
        <w:t xml:space="preserve">                                                                 Задачи курса:</w:t>
      </w:r>
    </w:p>
    <w:p w:rsidR="001A2E9F" w:rsidRPr="00096618" w:rsidRDefault="001A2E9F" w:rsidP="001A2E9F">
      <w:pPr>
        <w:spacing w:after="0" w:line="240" w:lineRule="auto"/>
        <w:ind w:firstLine="360"/>
        <w:jc w:val="both"/>
        <w:rPr>
          <w:rFonts w:ascii="Times New Roman" w:hAnsi="Times New Roman" w:cs="Times New Roman"/>
        </w:rPr>
      </w:pPr>
      <w:r w:rsidRPr="00096618">
        <w:rPr>
          <w:rFonts w:ascii="Times New Roman" w:hAnsi="Times New Roman" w:cs="Times New Roman"/>
        </w:rPr>
        <w:t xml:space="preserve">Для достижения поставленных целей изучения русского языка в начальной школе необходимо решение следующих практических  </w:t>
      </w:r>
      <w:r w:rsidRPr="00096618">
        <w:rPr>
          <w:rFonts w:ascii="Times New Roman" w:hAnsi="Times New Roman" w:cs="Times New Roman"/>
          <w:b/>
        </w:rPr>
        <w:t>задач</w:t>
      </w:r>
      <w:r w:rsidRPr="00096618">
        <w:rPr>
          <w:rFonts w:ascii="Times New Roman" w:hAnsi="Times New Roman" w:cs="Times New Roman"/>
        </w:rPr>
        <w:t>:</w:t>
      </w:r>
      <w:r w:rsidRPr="00096618">
        <w:rPr>
          <w:rFonts w:ascii="Times New Roman" w:hAnsi="Times New Roman" w:cs="Times New Roman"/>
          <w:b/>
        </w:rPr>
        <w:t xml:space="preserve"> </w:t>
      </w:r>
    </w:p>
    <w:p w:rsidR="001A2E9F" w:rsidRPr="00096618" w:rsidRDefault="001A2E9F" w:rsidP="001A2E9F">
      <w:pPr>
        <w:numPr>
          <w:ilvl w:val="0"/>
          <w:numId w:val="2"/>
        </w:numPr>
        <w:spacing w:after="0" w:line="240" w:lineRule="auto"/>
        <w:jc w:val="both"/>
        <w:rPr>
          <w:rFonts w:ascii="Times New Roman" w:hAnsi="Times New Roman" w:cs="Times New Roman"/>
          <w:color w:val="000000"/>
        </w:rPr>
      </w:pPr>
      <w:r w:rsidRPr="00096618">
        <w:rPr>
          <w:rFonts w:ascii="Times New Roman" w:hAnsi="Times New Roman" w:cs="Times New Roman"/>
          <w:color w:val="000000"/>
        </w:rPr>
        <w:t>развитие у детей патриотического чувства по отношению к родному языку: любви и интереса к нему, осознания его красоты и эстетической ценности, гордости и уважения к языку как части русской национальной культуры;</w:t>
      </w:r>
    </w:p>
    <w:p w:rsidR="001A2E9F" w:rsidRPr="00096618" w:rsidRDefault="001A2E9F" w:rsidP="001A2E9F">
      <w:pPr>
        <w:numPr>
          <w:ilvl w:val="0"/>
          <w:numId w:val="2"/>
        </w:numPr>
        <w:spacing w:after="0" w:line="240" w:lineRule="auto"/>
        <w:jc w:val="both"/>
        <w:rPr>
          <w:rFonts w:ascii="Times New Roman" w:hAnsi="Times New Roman" w:cs="Times New Roman"/>
          <w:color w:val="000000"/>
        </w:rPr>
      </w:pPr>
      <w:r w:rsidRPr="00096618">
        <w:rPr>
          <w:rFonts w:ascii="Times New Roman" w:hAnsi="Times New Roman" w:cs="Times New Roman"/>
          <w:color w:val="000000"/>
        </w:rPr>
        <w:t>осознание себя носителем языка, языковой личностью, которая находится в постоянном диалоге (через язык и созданные на нем тексты) с миром и с самим собой;</w:t>
      </w:r>
    </w:p>
    <w:p w:rsidR="001A2E9F" w:rsidRPr="00096618" w:rsidRDefault="001A2E9F" w:rsidP="001A2E9F">
      <w:pPr>
        <w:numPr>
          <w:ilvl w:val="0"/>
          <w:numId w:val="2"/>
        </w:numPr>
        <w:spacing w:after="0" w:line="240" w:lineRule="auto"/>
        <w:jc w:val="both"/>
        <w:rPr>
          <w:rFonts w:ascii="Times New Roman" w:hAnsi="Times New Roman" w:cs="Times New Roman"/>
        </w:rPr>
      </w:pPr>
      <w:r w:rsidRPr="00096618">
        <w:rPr>
          <w:rFonts w:ascii="Times New Roman" w:hAnsi="Times New Roman" w:cs="Times New Roman"/>
        </w:rPr>
        <w:t xml:space="preserve">развитие  речи, мышления, воображения школьников, умения выбирать средства языка в соответствии с целями, задачами и условиями общения;       </w:t>
      </w:r>
    </w:p>
    <w:p w:rsidR="001A2E9F" w:rsidRPr="00096618" w:rsidRDefault="001A2E9F" w:rsidP="001A2E9F">
      <w:pPr>
        <w:numPr>
          <w:ilvl w:val="0"/>
          <w:numId w:val="2"/>
        </w:numPr>
        <w:spacing w:after="0" w:line="240" w:lineRule="auto"/>
        <w:jc w:val="both"/>
        <w:rPr>
          <w:rFonts w:ascii="Times New Roman" w:hAnsi="Times New Roman" w:cs="Times New Roman"/>
        </w:rPr>
      </w:pPr>
      <w:r w:rsidRPr="00096618">
        <w:rPr>
          <w:rFonts w:ascii="Times New Roman" w:hAnsi="Times New Roman" w:cs="Times New Roman"/>
        </w:rPr>
        <w:t>освоение  первоначальных знаний о лексике, фонетике, грамматике русского языка;</w:t>
      </w:r>
    </w:p>
    <w:p w:rsidR="001A2E9F" w:rsidRPr="00096618" w:rsidRDefault="001A2E9F" w:rsidP="001A2E9F">
      <w:pPr>
        <w:numPr>
          <w:ilvl w:val="0"/>
          <w:numId w:val="2"/>
        </w:numPr>
        <w:spacing w:after="0" w:line="240" w:lineRule="auto"/>
        <w:jc w:val="both"/>
        <w:rPr>
          <w:rFonts w:ascii="Times New Roman" w:hAnsi="Times New Roman" w:cs="Times New Roman"/>
        </w:rPr>
      </w:pPr>
      <w:r w:rsidRPr="00096618">
        <w:rPr>
          <w:rFonts w:ascii="Times New Roman" w:hAnsi="Times New Roman" w:cs="Times New Roman"/>
        </w:rPr>
        <w:t xml:space="preserve">овладение  умениями правильно писать и читать, участвовать в диалоге, составлять несложные монологические высказывания и письменные </w:t>
      </w:r>
      <w:proofErr w:type="spellStart"/>
      <w:r w:rsidRPr="00096618">
        <w:rPr>
          <w:rFonts w:ascii="Times New Roman" w:hAnsi="Times New Roman" w:cs="Times New Roman"/>
        </w:rPr>
        <w:t>тексты</w:t>
      </w:r>
      <w:r w:rsidRPr="00096618">
        <w:rPr>
          <w:rFonts w:ascii="Times New Roman" w:hAnsi="Times New Roman" w:cs="Times New Roman"/>
        </w:rPr>
        <w:noBreakHyphen/>
        <w:t>описания</w:t>
      </w:r>
      <w:proofErr w:type="spellEnd"/>
      <w:r w:rsidRPr="00096618">
        <w:rPr>
          <w:rFonts w:ascii="Times New Roman" w:hAnsi="Times New Roman" w:cs="Times New Roman"/>
        </w:rPr>
        <w:t xml:space="preserve"> и повествования небольшого объема;</w:t>
      </w:r>
    </w:p>
    <w:p w:rsidR="001A2E9F" w:rsidRPr="00096618" w:rsidRDefault="001A2E9F" w:rsidP="001A2E9F">
      <w:pPr>
        <w:numPr>
          <w:ilvl w:val="0"/>
          <w:numId w:val="2"/>
        </w:numPr>
        <w:spacing w:after="0" w:line="240" w:lineRule="auto"/>
        <w:jc w:val="both"/>
        <w:rPr>
          <w:rFonts w:ascii="Times New Roman" w:hAnsi="Times New Roman" w:cs="Times New Roman"/>
        </w:rPr>
      </w:pPr>
      <w:r w:rsidRPr="00096618">
        <w:rPr>
          <w:rFonts w:ascii="Times New Roman" w:hAnsi="Times New Roman" w:cs="Times New Roman"/>
        </w:rPr>
        <w:t xml:space="preserve">воспитание  позитивного </w:t>
      </w:r>
      <w:proofErr w:type="spellStart"/>
      <w:r w:rsidRPr="00096618">
        <w:rPr>
          <w:rFonts w:ascii="Times New Roman" w:hAnsi="Times New Roman" w:cs="Times New Roman"/>
        </w:rPr>
        <w:t>эмоционально</w:t>
      </w:r>
      <w:r w:rsidRPr="00096618">
        <w:rPr>
          <w:rFonts w:ascii="Times New Roman" w:hAnsi="Times New Roman" w:cs="Times New Roman"/>
        </w:rPr>
        <w:noBreakHyphen/>
        <w:t>ценностного</w:t>
      </w:r>
      <w:proofErr w:type="spellEnd"/>
      <w:r w:rsidRPr="00096618">
        <w:rPr>
          <w:rFonts w:ascii="Times New Roman" w:hAnsi="Times New Roman" w:cs="Times New Roman"/>
        </w:rPr>
        <w:t xml:space="preserve"> отношения к русскому языку, чувства сопричастности к сохранению его уникальности и чистоты; пробуждение познавательного интереса к языку, стремления совершенствовать свою речь;</w:t>
      </w:r>
    </w:p>
    <w:p w:rsidR="001A2E9F" w:rsidRPr="00096618" w:rsidRDefault="001A2E9F" w:rsidP="001A2E9F">
      <w:pPr>
        <w:numPr>
          <w:ilvl w:val="0"/>
          <w:numId w:val="2"/>
        </w:numPr>
        <w:spacing w:after="0" w:line="240" w:lineRule="auto"/>
        <w:jc w:val="both"/>
        <w:rPr>
          <w:rFonts w:ascii="Times New Roman" w:hAnsi="Times New Roman" w:cs="Times New Roman"/>
          <w:color w:val="000000"/>
        </w:rPr>
      </w:pPr>
      <w:r w:rsidRPr="00096618">
        <w:rPr>
          <w:rFonts w:ascii="Times New Roman" w:hAnsi="Times New Roman" w:cs="Times New Roman"/>
          <w:color w:val="000000"/>
        </w:rPr>
        <w:t>развитие личности школьника, его творческих способностей, интереса к учению.</w:t>
      </w:r>
    </w:p>
    <w:p w:rsidR="001A2E9F" w:rsidRPr="00096618" w:rsidRDefault="001A2E9F" w:rsidP="001A2E9F">
      <w:pPr>
        <w:spacing w:after="0" w:line="240" w:lineRule="auto"/>
        <w:ind w:left="720"/>
        <w:jc w:val="center"/>
        <w:rPr>
          <w:rFonts w:ascii="Times New Roman" w:hAnsi="Times New Roman" w:cs="Times New Roman"/>
          <w:color w:val="000000"/>
        </w:rPr>
      </w:pPr>
    </w:p>
    <w:p w:rsidR="005B3945" w:rsidRDefault="005B3945" w:rsidP="001A2E9F">
      <w:pPr>
        <w:spacing w:after="0" w:line="240" w:lineRule="auto"/>
        <w:jc w:val="center"/>
        <w:outlineLvl w:val="0"/>
        <w:rPr>
          <w:rFonts w:ascii="Times New Roman" w:hAnsi="Times New Roman" w:cs="Times New Roman"/>
          <w:b/>
        </w:rPr>
      </w:pPr>
    </w:p>
    <w:p w:rsidR="005B3945" w:rsidRDefault="005B3945" w:rsidP="001A2E9F">
      <w:pPr>
        <w:spacing w:after="0" w:line="240" w:lineRule="auto"/>
        <w:jc w:val="center"/>
        <w:outlineLvl w:val="0"/>
        <w:rPr>
          <w:rFonts w:ascii="Times New Roman" w:hAnsi="Times New Roman" w:cs="Times New Roman"/>
          <w:b/>
        </w:rPr>
      </w:pPr>
    </w:p>
    <w:p w:rsidR="005B3945" w:rsidRDefault="005B3945" w:rsidP="001A2E9F">
      <w:pPr>
        <w:spacing w:after="0" w:line="240" w:lineRule="auto"/>
        <w:jc w:val="center"/>
        <w:outlineLvl w:val="0"/>
        <w:rPr>
          <w:rFonts w:ascii="Times New Roman" w:hAnsi="Times New Roman" w:cs="Times New Roman"/>
          <w:b/>
        </w:rPr>
      </w:pPr>
    </w:p>
    <w:p w:rsidR="005B3945" w:rsidRDefault="005B3945" w:rsidP="001A2E9F">
      <w:pPr>
        <w:spacing w:after="0" w:line="240" w:lineRule="auto"/>
        <w:jc w:val="center"/>
        <w:outlineLvl w:val="0"/>
        <w:rPr>
          <w:rFonts w:ascii="Times New Roman" w:hAnsi="Times New Roman" w:cs="Times New Roman"/>
          <w:b/>
        </w:rPr>
      </w:pPr>
    </w:p>
    <w:p w:rsidR="005B3945" w:rsidRDefault="005B3945" w:rsidP="001A2E9F">
      <w:pPr>
        <w:spacing w:after="0" w:line="240" w:lineRule="auto"/>
        <w:jc w:val="center"/>
        <w:outlineLvl w:val="0"/>
        <w:rPr>
          <w:rFonts w:ascii="Times New Roman" w:hAnsi="Times New Roman" w:cs="Times New Roman"/>
          <w:b/>
        </w:rPr>
      </w:pPr>
    </w:p>
    <w:p w:rsidR="005B3945" w:rsidRDefault="005B3945" w:rsidP="001A2E9F">
      <w:pPr>
        <w:spacing w:after="0" w:line="240" w:lineRule="auto"/>
        <w:jc w:val="center"/>
        <w:outlineLvl w:val="0"/>
        <w:rPr>
          <w:rFonts w:ascii="Times New Roman" w:hAnsi="Times New Roman" w:cs="Times New Roman"/>
          <w:b/>
        </w:rPr>
      </w:pPr>
    </w:p>
    <w:p w:rsidR="001A2E9F" w:rsidRPr="00096618" w:rsidRDefault="001A2E9F" w:rsidP="001A2E9F">
      <w:pPr>
        <w:spacing w:after="0" w:line="240" w:lineRule="auto"/>
        <w:jc w:val="center"/>
        <w:outlineLvl w:val="0"/>
        <w:rPr>
          <w:rFonts w:ascii="Times New Roman" w:hAnsi="Times New Roman" w:cs="Times New Roman"/>
          <w:b/>
        </w:rPr>
      </w:pPr>
      <w:r w:rsidRPr="00096618">
        <w:rPr>
          <w:rFonts w:ascii="Times New Roman" w:hAnsi="Times New Roman" w:cs="Times New Roman"/>
          <w:b/>
        </w:rPr>
        <w:lastRenderedPageBreak/>
        <w:t>Общая характеристика учебного предмета</w:t>
      </w:r>
    </w:p>
    <w:p w:rsidR="001A2E9F" w:rsidRPr="00096618" w:rsidRDefault="001A2E9F" w:rsidP="005B3945">
      <w:pPr>
        <w:spacing w:after="0" w:line="240" w:lineRule="auto"/>
        <w:ind w:firstLine="426"/>
        <w:jc w:val="both"/>
        <w:rPr>
          <w:rFonts w:ascii="Times New Roman" w:hAnsi="Times New Roman" w:cs="Times New Roman"/>
        </w:rPr>
      </w:pPr>
      <w:r w:rsidRPr="00096618">
        <w:rPr>
          <w:rFonts w:ascii="Times New Roman" w:hAnsi="Times New Roman" w:cs="Times New Roman"/>
        </w:rPr>
        <w:t xml:space="preserve"> </w:t>
      </w:r>
      <w:proofErr w:type="gramStart"/>
      <w:r w:rsidRPr="00096618">
        <w:rPr>
          <w:rFonts w:ascii="Times New Roman" w:hAnsi="Times New Roman" w:cs="Times New Roman"/>
        </w:rPr>
        <w:t>начальном обучении предмет «Русский язык» занимает ведущее место, так как направлен на формирование функциональной грамотности и коммуникативной компетенции младших школьников, при этом значение и функции предмета «Русский язык» носят универсальный, обобщающий характер, поскольку успехи в изучении русского языка во многом определяют качество подготовки ребенка по другим школьным предметам.</w:t>
      </w:r>
      <w:proofErr w:type="gramEnd"/>
    </w:p>
    <w:p w:rsidR="001A2E9F" w:rsidRPr="00096618" w:rsidRDefault="001A2E9F" w:rsidP="001A2E9F">
      <w:pPr>
        <w:spacing w:before="72" w:after="0" w:line="240" w:lineRule="auto"/>
        <w:ind w:firstLine="426"/>
        <w:jc w:val="both"/>
        <w:rPr>
          <w:rFonts w:ascii="Times New Roman" w:hAnsi="Times New Roman" w:cs="Times New Roman"/>
        </w:rPr>
      </w:pPr>
      <w:r w:rsidRPr="00096618">
        <w:rPr>
          <w:rFonts w:ascii="Times New Roman" w:hAnsi="Times New Roman" w:cs="Times New Roman"/>
        </w:rPr>
        <w:t xml:space="preserve"> Учет психологической характеристики современного школь</w:t>
      </w:r>
      <w:r w:rsidRPr="00096618">
        <w:rPr>
          <w:rFonts w:ascii="Times New Roman" w:hAnsi="Times New Roman" w:cs="Times New Roman"/>
        </w:rPr>
        <w:softHyphen/>
        <w:t>ника потребовал пересмотра некоторых важных теоретических позиций, продумывания особого гуманитарного статуса учебно-</w:t>
      </w:r>
      <w:r w:rsidRPr="00096618">
        <w:rPr>
          <w:rFonts w:ascii="Times New Roman" w:hAnsi="Times New Roman" w:cs="Times New Roman"/>
        </w:rPr>
        <w:softHyphen/>
      </w:r>
      <w:r w:rsidRPr="00096618">
        <w:rPr>
          <w:rFonts w:ascii="Times New Roman" w:hAnsi="Times New Roman" w:cs="Times New Roman"/>
          <w:spacing w:val="11"/>
        </w:rPr>
        <w:t xml:space="preserve">методического комплекта по русскому языку, включения в его </w:t>
      </w:r>
      <w:r w:rsidRPr="00096618">
        <w:rPr>
          <w:rFonts w:ascii="Times New Roman" w:hAnsi="Times New Roman" w:cs="Times New Roman"/>
        </w:rPr>
        <w:t>корпус той словарной и орфоэпической работы, которая никогда ранее не практиковалась как система.</w:t>
      </w:r>
    </w:p>
    <w:p w:rsidR="001A2E9F" w:rsidRPr="00096618" w:rsidRDefault="001A2E9F" w:rsidP="001A2E9F">
      <w:pPr>
        <w:spacing w:after="0" w:line="240" w:lineRule="auto"/>
        <w:ind w:firstLine="216"/>
        <w:jc w:val="both"/>
        <w:rPr>
          <w:rFonts w:ascii="Times New Roman" w:hAnsi="Times New Roman" w:cs="Times New Roman"/>
        </w:rPr>
      </w:pPr>
      <w:r w:rsidRPr="00096618">
        <w:rPr>
          <w:rFonts w:ascii="Times New Roman" w:hAnsi="Times New Roman" w:cs="Times New Roman"/>
        </w:rPr>
        <w:t>1. Обязательный учет реальных норм произношения на территории огромной страны:</w:t>
      </w:r>
    </w:p>
    <w:p w:rsidR="001A2E9F" w:rsidRPr="00096618" w:rsidRDefault="001A2E9F" w:rsidP="001A2E9F">
      <w:pPr>
        <w:spacing w:after="0" w:line="240" w:lineRule="auto"/>
        <w:ind w:firstLine="216"/>
        <w:jc w:val="both"/>
        <w:rPr>
          <w:rFonts w:ascii="Times New Roman" w:hAnsi="Times New Roman" w:cs="Times New Roman"/>
          <w:spacing w:val="10"/>
        </w:rPr>
      </w:pPr>
      <w:r w:rsidRPr="00096618">
        <w:rPr>
          <w:rFonts w:ascii="Times New Roman" w:hAnsi="Times New Roman" w:cs="Times New Roman"/>
          <w:spacing w:val="10"/>
        </w:rPr>
        <w:t>Это требует организации специальной работы, связанной с неод</w:t>
      </w:r>
      <w:r w:rsidRPr="00096618">
        <w:rPr>
          <w:rFonts w:ascii="Times New Roman" w:hAnsi="Times New Roman" w:cs="Times New Roman"/>
          <w:spacing w:val="10"/>
        </w:rPr>
        <w:softHyphen/>
        <w:t>нократным возвращением к одним и тем же лексическим едини</w:t>
      </w:r>
      <w:r w:rsidRPr="00096618">
        <w:rPr>
          <w:rFonts w:ascii="Times New Roman" w:hAnsi="Times New Roman" w:cs="Times New Roman"/>
          <w:spacing w:val="10"/>
        </w:rPr>
        <w:softHyphen/>
        <w:t>цам, употребляемым в разном контексте для реального освоения норм правильного произношения. Это требует и введения в оби</w:t>
      </w:r>
      <w:r w:rsidRPr="00096618">
        <w:rPr>
          <w:rFonts w:ascii="Times New Roman" w:hAnsi="Times New Roman" w:cs="Times New Roman"/>
          <w:spacing w:val="10"/>
        </w:rPr>
        <w:softHyphen/>
        <w:t>ход (и включения в корпус УМК) орфоэпического словаря, к кото</w:t>
      </w:r>
      <w:r w:rsidRPr="00096618">
        <w:rPr>
          <w:rFonts w:ascii="Times New Roman" w:hAnsi="Times New Roman" w:cs="Times New Roman"/>
          <w:spacing w:val="10"/>
        </w:rPr>
        <w:softHyphen/>
        <w:t>рому школьник постоянно отсыпается для решения конкретной орфоэпической задачи.</w:t>
      </w:r>
    </w:p>
    <w:p w:rsidR="001A2E9F" w:rsidRPr="00096618" w:rsidRDefault="001A2E9F" w:rsidP="001A2E9F">
      <w:pPr>
        <w:spacing w:after="0" w:line="240" w:lineRule="auto"/>
        <w:ind w:firstLine="216"/>
        <w:jc w:val="both"/>
        <w:rPr>
          <w:rFonts w:ascii="Times New Roman" w:hAnsi="Times New Roman" w:cs="Times New Roman"/>
          <w:spacing w:val="10"/>
        </w:rPr>
      </w:pPr>
      <w:r w:rsidRPr="00096618">
        <w:rPr>
          <w:rFonts w:ascii="Times New Roman" w:hAnsi="Times New Roman" w:cs="Times New Roman"/>
          <w:spacing w:val="10"/>
        </w:rPr>
        <w:t>2. Учет того, что с каждым годом в классах растет процент учащихся, для которых русский язык является вторым, а не первым языком, на котором они говорят. Не учитывать этого в структуре материала учебника означает не только игнорировать важнейшую проблему адаптации этой части класса к доминирую</w:t>
      </w:r>
      <w:r w:rsidRPr="00096618">
        <w:rPr>
          <w:rFonts w:ascii="Times New Roman" w:hAnsi="Times New Roman" w:cs="Times New Roman"/>
          <w:spacing w:val="10"/>
        </w:rPr>
        <w:softHyphen/>
        <w:t>щей языковой среде, но и искусственно тормозить языковое раз</w:t>
      </w:r>
      <w:r w:rsidRPr="00096618">
        <w:rPr>
          <w:rFonts w:ascii="Times New Roman" w:hAnsi="Times New Roman" w:cs="Times New Roman"/>
          <w:spacing w:val="10"/>
        </w:rPr>
        <w:softHyphen/>
        <w:t xml:space="preserve">витие русскоговорящей части класса. Учитывая тот факт, что в русском языке господствует </w:t>
      </w:r>
      <w:proofErr w:type="spellStart"/>
      <w:r w:rsidRPr="00096618">
        <w:rPr>
          <w:rFonts w:ascii="Times New Roman" w:hAnsi="Times New Roman" w:cs="Times New Roman"/>
          <w:spacing w:val="10"/>
        </w:rPr>
        <w:t>флексийный</w:t>
      </w:r>
      <w:proofErr w:type="spellEnd"/>
      <w:r w:rsidRPr="00096618">
        <w:rPr>
          <w:rFonts w:ascii="Times New Roman" w:hAnsi="Times New Roman" w:cs="Times New Roman"/>
          <w:spacing w:val="10"/>
        </w:rPr>
        <w:t xml:space="preserve"> (через окончания) спо</w:t>
      </w:r>
      <w:r w:rsidRPr="00096618">
        <w:rPr>
          <w:rFonts w:ascii="Times New Roman" w:hAnsi="Times New Roman" w:cs="Times New Roman"/>
          <w:spacing w:val="10"/>
        </w:rPr>
        <w:softHyphen/>
        <w:t>соб связи слов в предложении, совершенно ясной становится за</w:t>
      </w:r>
      <w:r w:rsidRPr="00096618">
        <w:rPr>
          <w:rFonts w:ascii="Times New Roman" w:hAnsi="Times New Roman" w:cs="Times New Roman"/>
          <w:spacing w:val="10"/>
        </w:rPr>
        <w:softHyphen/>
        <w:t>дача именно 2-го класса: постоянно обращать внимание детей на причины разницы окончаний знаменательных частей речи в сло</w:t>
      </w:r>
      <w:r w:rsidRPr="00096618">
        <w:rPr>
          <w:rFonts w:ascii="Times New Roman" w:hAnsi="Times New Roman" w:cs="Times New Roman"/>
          <w:spacing w:val="10"/>
        </w:rPr>
        <w:softHyphen/>
        <w:t>восочетаниях и в предложениях. Решение этой задачи требует создания многочисленных ситуаций, которые позволяют детям осознавать различие существительных по родам, осознавать раз</w:t>
      </w:r>
      <w:r w:rsidRPr="00096618">
        <w:rPr>
          <w:rFonts w:ascii="Times New Roman" w:hAnsi="Times New Roman" w:cs="Times New Roman"/>
          <w:spacing w:val="10"/>
        </w:rPr>
        <w:softHyphen/>
        <w:t>ницу окончаний прилагательных, согласованных с существитель</w:t>
      </w:r>
      <w:r w:rsidRPr="00096618">
        <w:rPr>
          <w:rFonts w:ascii="Times New Roman" w:hAnsi="Times New Roman" w:cs="Times New Roman"/>
          <w:spacing w:val="10"/>
        </w:rPr>
        <w:softHyphen/>
        <w:t>ными, и причины этой разницы.</w:t>
      </w:r>
    </w:p>
    <w:p w:rsidR="001A2E9F" w:rsidRPr="00096618" w:rsidRDefault="001A2E9F" w:rsidP="001A2E9F">
      <w:pPr>
        <w:spacing w:after="0" w:line="240" w:lineRule="auto"/>
        <w:ind w:firstLine="216"/>
        <w:jc w:val="both"/>
        <w:rPr>
          <w:rFonts w:ascii="Times New Roman" w:hAnsi="Times New Roman" w:cs="Times New Roman"/>
          <w:spacing w:val="10"/>
        </w:rPr>
      </w:pPr>
      <w:r w:rsidRPr="00096618">
        <w:rPr>
          <w:rFonts w:ascii="Times New Roman" w:hAnsi="Times New Roman" w:cs="Times New Roman"/>
          <w:spacing w:val="10"/>
        </w:rPr>
        <w:t>Постоянная работа с обратным словарем (включенным в кор</w:t>
      </w:r>
      <w:r w:rsidRPr="00096618">
        <w:rPr>
          <w:rFonts w:ascii="Times New Roman" w:hAnsi="Times New Roman" w:cs="Times New Roman"/>
          <w:spacing w:val="10"/>
        </w:rPr>
        <w:softHyphen/>
        <w:t>пус УМК), в котором языковой материал выстроен с учетом суф</w:t>
      </w:r>
      <w:r w:rsidRPr="00096618">
        <w:rPr>
          <w:rFonts w:ascii="Times New Roman" w:hAnsi="Times New Roman" w:cs="Times New Roman"/>
          <w:spacing w:val="10"/>
        </w:rPr>
        <w:softHyphen/>
        <w:t xml:space="preserve">фиксального способа словообразования как господствующего в русском языке и </w:t>
      </w:r>
      <w:proofErr w:type="spellStart"/>
      <w:r w:rsidRPr="00096618">
        <w:rPr>
          <w:rFonts w:ascii="Times New Roman" w:hAnsi="Times New Roman" w:cs="Times New Roman"/>
          <w:spacing w:val="10"/>
        </w:rPr>
        <w:t>флексийного</w:t>
      </w:r>
      <w:proofErr w:type="spellEnd"/>
      <w:r w:rsidRPr="00096618">
        <w:rPr>
          <w:rFonts w:ascii="Times New Roman" w:hAnsi="Times New Roman" w:cs="Times New Roman"/>
          <w:spacing w:val="10"/>
        </w:rPr>
        <w:t xml:space="preserve"> способа связи слов в предложении, также способствует не только сознательному, но и подсознатель</w:t>
      </w:r>
      <w:r w:rsidRPr="00096618">
        <w:rPr>
          <w:rFonts w:ascii="Times New Roman" w:hAnsi="Times New Roman" w:cs="Times New Roman"/>
          <w:spacing w:val="10"/>
        </w:rPr>
        <w:softHyphen/>
        <w:t>ному освоению системы языка.</w:t>
      </w:r>
    </w:p>
    <w:p w:rsidR="001A2E9F" w:rsidRPr="00096618" w:rsidRDefault="001A2E9F" w:rsidP="001A2E9F">
      <w:pPr>
        <w:spacing w:after="0" w:line="240" w:lineRule="auto"/>
        <w:ind w:firstLine="216"/>
        <w:jc w:val="both"/>
        <w:rPr>
          <w:rFonts w:ascii="Times New Roman" w:hAnsi="Times New Roman" w:cs="Times New Roman"/>
          <w:spacing w:val="10"/>
        </w:rPr>
      </w:pPr>
      <w:r w:rsidRPr="00096618">
        <w:rPr>
          <w:rFonts w:ascii="Times New Roman" w:hAnsi="Times New Roman" w:cs="Times New Roman"/>
          <w:spacing w:val="10"/>
        </w:rPr>
        <w:t>3. Учет того, что практически каждый ребенок, приходя</w:t>
      </w:r>
      <w:r w:rsidRPr="00096618">
        <w:rPr>
          <w:rFonts w:ascii="Times New Roman" w:hAnsi="Times New Roman" w:cs="Times New Roman"/>
          <w:spacing w:val="10"/>
        </w:rPr>
        <w:softHyphen/>
        <w:t xml:space="preserve">щий в начальную школу, </w:t>
      </w:r>
      <w:proofErr w:type="gramStart"/>
      <w:r w:rsidRPr="00096618">
        <w:rPr>
          <w:rFonts w:ascii="Times New Roman" w:hAnsi="Times New Roman" w:cs="Times New Roman"/>
          <w:spacing w:val="10"/>
        </w:rPr>
        <w:t>-э</w:t>
      </w:r>
      <w:proofErr w:type="gramEnd"/>
      <w:r w:rsidRPr="00096618">
        <w:rPr>
          <w:rFonts w:ascii="Times New Roman" w:hAnsi="Times New Roman" w:cs="Times New Roman"/>
          <w:spacing w:val="10"/>
        </w:rPr>
        <w:t>то ребенок со своим набором логопедических проблем, потребовал разработки специальной системы упражнений, цель которой - усиленное формирование фонематического слуха на протяжении первых двух лет обучения. В течение первого года обучения каждый школьник ос</w:t>
      </w:r>
      <w:r w:rsidRPr="00096618">
        <w:rPr>
          <w:rFonts w:ascii="Times New Roman" w:hAnsi="Times New Roman" w:cs="Times New Roman"/>
          <w:spacing w:val="10"/>
        </w:rPr>
        <w:softHyphen/>
        <w:t>ваивает базовые звуковые оппозиции (к которым относятся глас</w:t>
      </w:r>
      <w:r w:rsidRPr="00096618">
        <w:rPr>
          <w:rFonts w:ascii="Times New Roman" w:hAnsi="Times New Roman" w:cs="Times New Roman"/>
          <w:spacing w:val="10"/>
        </w:rPr>
        <w:softHyphen/>
        <w:t>ные и согласные, а внутри гласных - [а</w:t>
      </w:r>
      <w:proofErr w:type="gramStart"/>
      <w:r w:rsidRPr="00096618">
        <w:rPr>
          <w:rFonts w:ascii="Times New Roman" w:hAnsi="Times New Roman" w:cs="Times New Roman"/>
          <w:spacing w:val="10"/>
        </w:rPr>
        <w:t>]-</w:t>
      </w:r>
      <w:proofErr w:type="gramEnd"/>
      <w:r w:rsidRPr="00096618">
        <w:rPr>
          <w:rFonts w:ascii="Times New Roman" w:hAnsi="Times New Roman" w:cs="Times New Roman"/>
          <w:spacing w:val="10"/>
        </w:rPr>
        <w:t>[о]; внутри согласных – [м]-[</w:t>
      </w:r>
      <w:proofErr w:type="spellStart"/>
      <w:r w:rsidRPr="00096618">
        <w:rPr>
          <w:rFonts w:ascii="Times New Roman" w:hAnsi="Times New Roman" w:cs="Times New Roman"/>
          <w:spacing w:val="10"/>
        </w:rPr>
        <w:t>п</w:t>
      </w:r>
      <w:proofErr w:type="spellEnd"/>
      <w:r w:rsidRPr="00096618">
        <w:rPr>
          <w:rFonts w:ascii="Times New Roman" w:hAnsi="Times New Roman" w:cs="Times New Roman"/>
          <w:spacing w:val="10"/>
        </w:rPr>
        <w:t>], [т']-[</w:t>
      </w:r>
      <w:proofErr w:type="spellStart"/>
      <w:r w:rsidRPr="00096618">
        <w:rPr>
          <w:rFonts w:ascii="Times New Roman" w:hAnsi="Times New Roman" w:cs="Times New Roman"/>
          <w:spacing w:val="10"/>
        </w:rPr>
        <w:t>д</w:t>
      </w:r>
      <w:proofErr w:type="spellEnd"/>
      <w:r w:rsidRPr="00096618">
        <w:rPr>
          <w:rFonts w:ascii="Times New Roman" w:hAnsi="Times New Roman" w:cs="Times New Roman"/>
          <w:spacing w:val="10"/>
        </w:rPr>
        <w:t>'], [</w:t>
      </w:r>
      <w:proofErr w:type="spellStart"/>
      <w:r w:rsidRPr="00096618">
        <w:rPr>
          <w:rFonts w:ascii="Times New Roman" w:hAnsi="Times New Roman" w:cs="Times New Roman"/>
          <w:spacing w:val="10"/>
        </w:rPr>
        <w:t>д</w:t>
      </w:r>
      <w:proofErr w:type="spellEnd"/>
      <w:r w:rsidRPr="00096618">
        <w:rPr>
          <w:rFonts w:ascii="Times New Roman" w:hAnsi="Times New Roman" w:cs="Times New Roman"/>
          <w:spacing w:val="10"/>
        </w:rPr>
        <w:t>]-[</w:t>
      </w:r>
      <w:proofErr w:type="spellStart"/>
      <w:r w:rsidRPr="00096618">
        <w:rPr>
          <w:rFonts w:ascii="Times New Roman" w:hAnsi="Times New Roman" w:cs="Times New Roman"/>
          <w:spacing w:val="10"/>
        </w:rPr>
        <w:t>н</w:t>
      </w:r>
      <w:proofErr w:type="spellEnd"/>
      <w:r w:rsidRPr="00096618">
        <w:rPr>
          <w:rFonts w:ascii="Times New Roman" w:hAnsi="Times New Roman" w:cs="Times New Roman"/>
          <w:spacing w:val="10"/>
        </w:rPr>
        <w:t xml:space="preserve">] и др.). В течение второго года обучения школьники переходят к закреплению базовых оппозиций, а также к тренировке различения периферических оппозиций, которые важны для усвоения круга орфограмм 2-го класса, связанных с правописанием шипящих, </w:t>
      </w:r>
      <w:proofErr w:type="spellStart"/>
      <w:proofErr w:type="gramStart"/>
      <w:r w:rsidRPr="00096618">
        <w:rPr>
          <w:rFonts w:ascii="Times New Roman" w:hAnsi="Times New Roman" w:cs="Times New Roman"/>
          <w:spacing w:val="10"/>
        </w:rPr>
        <w:t>звонких-глухих</w:t>
      </w:r>
      <w:proofErr w:type="spellEnd"/>
      <w:proofErr w:type="gramEnd"/>
      <w:r w:rsidRPr="00096618">
        <w:rPr>
          <w:rFonts w:ascii="Times New Roman" w:hAnsi="Times New Roman" w:cs="Times New Roman"/>
          <w:spacing w:val="10"/>
        </w:rPr>
        <w:t xml:space="preserve"> парных согласных, разделительных знаков. </w:t>
      </w:r>
      <w:proofErr w:type="gramStart"/>
      <w:r w:rsidRPr="00096618">
        <w:rPr>
          <w:rFonts w:ascii="Times New Roman" w:hAnsi="Times New Roman" w:cs="Times New Roman"/>
          <w:spacing w:val="10"/>
        </w:rPr>
        <w:t>Это</w:t>
      </w:r>
      <w:proofErr w:type="gramEnd"/>
      <w:r w:rsidRPr="00096618">
        <w:rPr>
          <w:rFonts w:ascii="Times New Roman" w:hAnsi="Times New Roman" w:cs="Times New Roman"/>
          <w:spacing w:val="10"/>
        </w:rPr>
        <w:t xml:space="preserve"> прежде всего оппозиция </w:t>
      </w:r>
      <w:proofErr w:type="spellStart"/>
      <w:r w:rsidRPr="00096618">
        <w:rPr>
          <w:rFonts w:ascii="Times New Roman" w:hAnsi="Times New Roman" w:cs="Times New Roman"/>
          <w:spacing w:val="10"/>
        </w:rPr>
        <w:t>свистящие-шипящие</w:t>
      </w:r>
      <w:proofErr w:type="spellEnd"/>
      <w:r w:rsidRPr="00096618">
        <w:rPr>
          <w:rFonts w:ascii="Times New Roman" w:hAnsi="Times New Roman" w:cs="Times New Roman"/>
          <w:spacing w:val="10"/>
        </w:rPr>
        <w:t xml:space="preserve">, шипящие между собой, свистящие между собой, </w:t>
      </w:r>
      <w:proofErr w:type="spellStart"/>
      <w:r w:rsidRPr="00096618">
        <w:rPr>
          <w:rFonts w:ascii="Times New Roman" w:hAnsi="Times New Roman" w:cs="Times New Roman"/>
          <w:spacing w:val="10"/>
        </w:rPr>
        <w:t>звон</w:t>
      </w:r>
      <w:r w:rsidRPr="00096618">
        <w:rPr>
          <w:rFonts w:ascii="Times New Roman" w:hAnsi="Times New Roman" w:cs="Times New Roman"/>
          <w:spacing w:val="10"/>
        </w:rPr>
        <w:softHyphen/>
        <w:t>кие-глухие</w:t>
      </w:r>
      <w:proofErr w:type="spellEnd"/>
      <w:r w:rsidRPr="00096618">
        <w:rPr>
          <w:rFonts w:ascii="Times New Roman" w:hAnsi="Times New Roman" w:cs="Times New Roman"/>
          <w:spacing w:val="10"/>
        </w:rPr>
        <w:t xml:space="preserve"> парные согласные. Без внимания не остаются также оппозиции [</w:t>
      </w:r>
      <w:proofErr w:type="spellStart"/>
      <w:r w:rsidRPr="00096618">
        <w:rPr>
          <w:rFonts w:ascii="Times New Roman" w:hAnsi="Times New Roman" w:cs="Times New Roman"/>
          <w:spacing w:val="10"/>
        </w:rPr>
        <w:t>р</w:t>
      </w:r>
      <w:proofErr w:type="spellEnd"/>
      <w:proofErr w:type="gramStart"/>
      <w:r w:rsidRPr="00096618">
        <w:rPr>
          <w:rFonts w:ascii="Times New Roman" w:hAnsi="Times New Roman" w:cs="Times New Roman"/>
          <w:spacing w:val="10"/>
        </w:rPr>
        <w:t>]-</w:t>
      </w:r>
      <w:proofErr w:type="gramEnd"/>
      <w:r w:rsidRPr="00096618">
        <w:rPr>
          <w:rFonts w:ascii="Times New Roman" w:hAnsi="Times New Roman" w:cs="Times New Roman"/>
          <w:spacing w:val="10"/>
        </w:rPr>
        <w:t>[л], [л]-[л'], [л']-[в'] и др.</w:t>
      </w:r>
    </w:p>
    <w:p w:rsidR="001A2E9F" w:rsidRPr="00096618" w:rsidRDefault="001A2E9F" w:rsidP="001A2E9F">
      <w:pPr>
        <w:spacing w:after="0" w:line="240" w:lineRule="auto"/>
        <w:ind w:firstLine="216"/>
        <w:jc w:val="both"/>
        <w:rPr>
          <w:rFonts w:ascii="Times New Roman" w:hAnsi="Times New Roman" w:cs="Times New Roman"/>
          <w:spacing w:val="10"/>
        </w:rPr>
      </w:pPr>
      <w:r w:rsidRPr="00096618">
        <w:rPr>
          <w:rFonts w:ascii="Times New Roman" w:hAnsi="Times New Roman" w:cs="Times New Roman"/>
          <w:spacing w:val="10"/>
        </w:rPr>
        <w:t xml:space="preserve">Из большого числа периферических оппозиций предпочтение отдано именно тем, </w:t>
      </w:r>
      <w:proofErr w:type="spellStart"/>
      <w:r w:rsidRPr="00096618">
        <w:rPr>
          <w:rFonts w:ascii="Times New Roman" w:hAnsi="Times New Roman" w:cs="Times New Roman"/>
          <w:spacing w:val="10"/>
        </w:rPr>
        <w:t>неразличение</w:t>
      </w:r>
      <w:proofErr w:type="spellEnd"/>
      <w:r w:rsidRPr="00096618">
        <w:rPr>
          <w:rFonts w:ascii="Times New Roman" w:hAnsi="Times New Roman" w:cs="Times New Roman"/>
          <w:spacing w:val="10"/>
        </w:rPr>
        <w:t xml:space="preserve"> которых дает максимальное количество </w:t>
      </w:r>
      <w:proofErr w:type="spellStart"/>
      <w:r w:rsidRPr="00096618">
        <w:rPr>
          <w:rFonts w:ascii="Times New Roman" w:hAnsi="Times New Roman" w:cs="Times New Roman"/>
          <w:spacing w:val="10"/>
        </w:rPr>
        <w:t>дисграфических</w:t>
      </w:r>
      <w:proofErr w:type="spellEnd"/>
      <w:r w:rsidRPr="00096618">
        <w:rPr>
          <w:rFonts w:ascii="Times New Roman" w:hAnsi="Times New Roman" w:cs="Times New Roman"/>
          <w:spacing w:val="10"/>
        </w:rPr>
        <w:t xml:space="preserve"> ошибок. Разработанная система упражнений (включающая так называемую звукобуквенную зарядку и последовательную работу с орфоэпическим словарем) постепенно подводит школьников к пониманию многих фонетических закономернос</w:t>
      </w:r>
      <w:r w:rsidRPr="00096618">
        <w:rPr>
          <w:rFonts w:ascii="Times New Roman" w:hAnsi="Times New Roman" w:cs="Times New Roman"/>
          <w:spacing w:val="10"/>
        </w:rPr>
        <w:softHyphen/>
        <w:t xml:space="preserve">тей, например: в каких случаях пишутся разделительные </w:t>
      </w:r>
      <w:proofErr w:type="spellStart"/>
      <w:r w:rsidRPr="00096618">
        <w:rPr>
          <w:rFonts w:ascii="Times New Roman" w:hAnsi="Times New Roman" w:cs="Times New Roman"/>
          <w:spacing w:val="10"/>
        </w:rPr>
        <w:t>ь</w:t>
      </w:r>
      <w:proofErr w:type="spellEnd"/>
      <w:r w:rsidRPr="00096618">
        <w:rPr>
          <w:rFonts w:ascii="Times New Roman" w:hAnsi="Times New Roman" w:cs="Times New Roman"/>
          <w:spacing w:val="10"/>
        </w:rPr>
        <w:t xml:space="preserve"> и </w:t>
      </w:r>
      <w:proofErr w:type="spellStart"/>
      <w:r w:rsidRPr="00096618">
        <w:rPr>
          <w:rFonts w:ascii="Times New Roman" w:hAnsi="Times New Roman" w:cs="Times New Roman"/>
          <w:spacing w:val="10"/>
        </w:rPr>
        <w:t>ъ</w:t>
      </w:r>
      <w:proofErr w:type="spellEnd"/>
      <w:r w:rsidRPr="00096618">
        <w:rPr>
          <w:rFonts w:ascii="Times New Roman" w:hAnsi="Times New Roman" w:cs="Times New Roman"/>
          <w:spacing w:val="10"/>
        </w:rPr>
        <w:t xml:space="preserve"> знаки; почему парные звонкие согласные на конце слова заменяются глухими; как и почему используются приставки </w:t>
      </w:r>
      <w:proofErr w:type="gramStart"/>
      <w:r w:rsidRPr="00096618">
        <w:rPr>
          <w:rFonts w:ascii="Times New Roman" w:hAnsi="Times New Roman" w:cs="Times New Roman"/>
          <w:spacing w:val="10"/>
        </w:rPr>
        <w:t>о-</w:t>
      </w:r>
      <w:proofErr w:type="gramEnd"/>
      <w:r w:rsidRPr="00096618">
        <w:rPr>
          <w:rFonts w:ascii="Times New Roman" w:hAnsi="Times New Roman" w:cs="Times New Roman"/>
          <w:spacing w:val="10"/>
        </w:rPr>
        <w:t xml:space="preserve"> и об- и др. Эта система работы в конечном итоге приводит к правильному определению корней слов и -что очень важно - к правильному выделению окончаний.</w:t>
      </w:r>
    </w:p>
    <w:p w:rsidR="001A2E9F" w:rsidRPr="00096618" w:rsidRDefault="001A2E9F" w:rsidP="001A2E9F">
      <w:pPr>
        <w:spacing w:after="0" w:line="240" w:lineRule="auto"/>
        <w:ind w:firstLine="216"/>
        <w:jc w:val="both"/>
        <w:rPr>
          <w:rFonts w:ascii="Times New Roman" w:hAnsi="Times New Roman" w:cs="Times New Roman"/>
          <w:spacing w:val="10"/>
        </w:rPr>
      </w:pPr>
      <w:r w:rsidRPr="00096618">
        <w:rPr>
          <w:rFonts w:ascii="Times New Roman" w:hAnsi="Times New Roman" w:cs="Times New Roman"/>
          <w:spacing w:val="10"/>
        </w:rPr>
        <w:t>4. Учет того, что ученик начальной школы - это не толь</w:t>
      </w:r>
      <w:r w:rsidRPr="00096618">
        <w:rPr>
          <w:rFonts w:ascii="Times New Roman" w:hAnsi="Times New Roman" w:cs="Times New Roman"/>
          <w:spacing w:val="10"/>
        </w:rPr>
        <w:softHyphen/>
        <w:t xml:space="preserve">ко городской, но и сельский ребенок, привел к необходимости ориентирования комплекта на жизненный опыт </w:t>
      </w:r>
      <w:r w:rsidRPr="00096618">
        <w:rPr>
          <w:rFonts w:ascii="Times New Roman" w:hAnsi="Times New Roman" w:cs="Times New Roman"/>
          <w:spacing w:val="10"/>
        </w:rPr>
        <w:lastRenderedPageBreak/>
        <w:t>ребенка, прожи</w:t>
      </w:r>
      <w:r w:rsidRPr="00096618">
        <w:rPr>
          <w:rFonts w:ascii="Times New Roman" w:hAnsi="Times New Roman" w:cs="Times New Roman"/>
          <w:spacing w:val="10"/>
        </w:rPr>
        <w:softHyphen/>
        <w:t>вающего в провинции и в сельской местности. Та картина мира, которая выстраивается в учебниках комплекта путем разворачи</w:t>
      </w:r>
      <w:r w:rsidRPr="00096618">
        <w:rPr>
          <w:rFonts w:ascii="Times New Roman" w:hAnsi="Times New Roman" w:cs="Times New Roman"/>
          <w:spacing w:val="10"/>
        </w:rPr>
        <w:softHyphen/>
        <w:t>вания внешней интриги, обладает узнаваемостью для большинст</w:t>
      </w:r>
      <w:r w:rsidRPr="00096618">
        <w:rPr>
          <w:rFonts w:ascii="Times New Roman" w:hAnsi="Times New Roman" w:cs="Times New Roman"/>
          <w:spacing w:val="10"/>
        </w:rPr>
        <w:softHyphen/>
        <w:t>ва учащихся. Те психологические характеристики, которыми отли</w:t>
      </w:r>
      <w:r w:rsidRPr="00096618">
        <w:rPr>
          <w:rFonts w:ascii="Times New Roman" w:hAnsi="Times New Roman" w:cs="Times New Roman"/>
          <w:spacing w:val="10"/>
        </w:rPr>
        <w:softHyphen/>
        <w:t>чаются разновозрастные дети - герои учебников, - являются достоверными, вызывают доверие учащихся, стремление об</w:t>
      </w:r>
      <w:r w:rsidRPr="00096618">
        <w:rPr>
          <w:rFonts w:ascii="Times New Roman" w:hAnsi="Times New Roman" w:cs="Times New Roman"/>
          <w:spacing w:val="10"/>
        </w:rPr>
        <w:softHyphen/>
        <w:t>щаться (переписываться) с ними. Интерактивная переписка, ко</w:t>
      </w:r>
      <w:r w:rsidRPr="00096618">
        <w:rPr>
          <w:rFonts w:ascii="Times New Roman" w:hAnsi="Times New Roman" w:cs="Times New Roman"/>
          <w:spacing w:val="10"/>
        </w:rPr>
        <w:softHyphen/>
        <w:t>торая заложена как методический прием в комплект учебников, - это тоже форма реакции на то, что обучающиеся в начальной школе проживают не только в мегаполисе или крупных областных центрах, но и в небольших городах и в сельской местности, часто испытывают дефицит впечатлений и общения, нуждаются в до</w:t>
      </w:r>
      <w:r w:rsidRPr="00096618">
        <w:rPr>
          <w:rFonts w:ascii="Times New Roman" w:hAnsi="Times New Roman" w:cs="Times New Roman"/>
          <w:spacing w:val="10"/>
        </w:rPr>
        <w:softHyphen/>
        <w:t>полнительной эмоциональной поддержке.</w:t>
      </w:r>
    </w:p>
    <w:p w:rsidR="001A2E9F" w:rsidRPr="00096618" w:rsidRDefault="001A2E9F" w:rsidP="001A2E9F">
      <w:pPr>
        <w:spacing w:after="0" w:line="240" w:lineRule="auto"/>
        <w:ind w:firstLine="216"/>
        <w:jc w:val="both"/>
        <w:rPr>
          <w:rFonts w:ascii="Times New Roman" w:hAnsi="Times New Roman" w:cs="Times New Roman"/>
          <w:spacing w:val="10"/>
        </w:rPr>
      </w:pPr>
      <w:r w:rsidRPr="00096618">
        <w:rPr>
          <w:rFonts w:ascii="Times New Roman" w:hAnsi="Times New Roman" w:cs="Times New Roman"/>
          <w:spacing w:val="10"/>
        </w:rPr>
        <w:t>5.Учет неврологического состояния современного ре</w:t>
      </w:r>
      <w:r w:rsidRPr="00096618">
        <w:rPr>
          <w:rFonts w:ascii="Times New Roman" w:hAnsi="Times New Roman" w:cs="Times New Roman"/>
          <w:spacing w:val="10"/>
        </w:rPr>
        <w:softHyphen/>
        <w:t>бенка вызывает к жизни работу в нескольких направлениях:</w:t>
      </w:r>
    </w:p>
    <w:p w:rsidR="001A2E9F" w:rsidRPr="00096618" w:rsidRDefault="001A2E9F" w:rsidP="001A2E9F">
      <w:pPr>
        <w:spacing w:after="0" w:line="240" w:lineRule="auto"/>
        <w:ind w:firstLine="288"/>
        <w:jc w:val="both"/>
        <w:rPr>
          <w:rFonts w:ascii="Times New Roman" w:hAnsi="Times New Roman" w:cs="Times New Roman"/>
          <w:spacing w:val="10"/>
        </w:rPr>
      </w:pPr>
      <w:r w:rsidRPr="00096618">
        <w:rPr>
          <w:rFonts w:ascii="Times New Roman" w:hAnsi="Times New Roman" w:cs="Times New Roman"/>
          <w:spacing w:val="10"/>
        </w:rPr>
        <w:t>а) изучение всего материала строится не на искусственных языковых моделях и  примерах, а на коротких стихотворных, часто шуточных текстах, представляющих собой реальные высокохудожественные, доступные возрасту образцы речи, которые способны удержать внимание ребенка своей эмоционально р6-разной системой и поддержать его интерес к рассматриваемой проблеме;</w:t>
      </w:r>
    </w:p>
    <w:p w:rsidR="001A2E9F" w:rsidRPr="00096618" w:rsidRDefault="001A2E9F" w:rsidP="001A2E9F">
      <w:pPr>
        <w:spacing w:after="0" w:line="240" w:lineRule="auto"/>
        <w:ind w:firstLine="288"/>
        <w:jc w:val="both"/>
        <w:rPr>
          <w:rFonts w:ascii="Times New Roman" w:hAnsi="Times New Roman" w:cs="Times New Roman"/>
          <w:spacing w:val="10"/>
        </w:rPr>
      </w:pPr>
      <w:r w:rsidRPr="00096618">
        <w:rPr>
          <w:rFonts w:ascii="Times New Roman" w:hAnsi="Times New Roman" w:cs="Times New Roman"/>
          <w:spacing w:val="10"/>
        </w:rPr>
        <w:t>б) система заданий представляет собой пошаговое продвиже</w:t>
      </w:r>
      <w:r w:rsidRPr="00096618">
        <w:rPr>
          <w:rFonts w:ascii="Times New Roman" w:hAnsi="Times New Roman" w:cs="Times New Roman"/>
          <w:spacing w:val="10"/>
        </w:rPr>
        <w:softHyphen/>
        <w:t>ние в рассмотрении языковой проблеме, а сама проблема складывается как система конкретных наблюдений. Только движение от конкретных наблюдений к обобщению и только пошаговое рас</w:t>
      </w:r>
      <w:r w:rsidRPr="00096618">
        <w:rPr>
          <w:rFonts w:ascii="Times New Roman" w:hAnsi="Times New Roman" w:cs="Times New Roman"/>
          <w:spacing w:val="10"/>
        </w:rPr>
        <w:softHyphen/>
        <w:t>смотрение материала соответствуют возрастным особенностям младшего школьника и создают условия ненасильственного изу</w:t>
      </w:r>
      <w:r w:rsidRPr="00096618">
        <w:rPr>
          <w:rFonts w:ascii="Times New Roman" w:hAnsi="Times New Roman" w:cs="Times New Roman"/>
          <w:spacing w:val="10"/>
        </w:rPr>
        <w:softHyphen/>
        <w:t>чения материала;</w:t>
      </w:r>
    </w:p>
    <w:p w:rsidR="001A2E9F" w:rsidRPr="00096618" w:rsidRDefault="001A2E9F" w:rsidP="001A2E9F">
      <w:pPr>
        <w:spacing w:after="0" w:line="240" w:lineRule="auto"/>
        <w:ind w:firstLine="288"/>
        <w:jc w:val="both"/>
        <w:rPr>
          <w:rFonts w:ascii="Times New Roman" w:hAnsi="Times New Roman" w:cs="Times New Roman"/>
          <w:spacing w:val="10"/>
        </w:rPr>
      </w:pPr>
      <w:r w:rsidRPr="00096618">
        <w:rPr>
          <w:rFonts w:ascii="Times New Roman" w:hAnsi="Times New Roman" w:cs="Times New Roman"/>
          <w:spacing w:val="10"/>
        </w:rPr>
        <w:t>в) свойственная возрасту и современному неврологическому состоянию сознания неспособность младшего школьника долго удерживать внимание на чем-то одном, а также удерживать в па</w:t>
      </w:r>
      <w:r w:rsidRPr="00096618">
        <w:rPr>
          <w:rFonts w:ascii="Times New Roman" w:hAnsi="Times New Roman" w:cs="Times New Roman"/>
          <w:spacing w:val="10"/>
        </w:rPr>
        <w:softHyphen/>
        <w:t>мяти открытую закономерность или правило требует многократ</w:t>
      </w:r>
      <w:r w:rsidRPr="00096618">
        <w:rPr>
          <w:rFonts w:ascii="Times New Roman" w:hAnsi="Times New Roman" w:cs="Times New Roman"/>
          <w:spacing w:val="10"/>
        </w:rPr>
        <w:softHyphen/>
        <w:t>ного возвращения к уже завоеванным позициям на протяжении всего периода обучения. Любое изученное правило, каждая открытая языковая закономерность через определенный отрезок времени вновь и вновь предъявляются школьнику – но не для того, чтобы он ее вспомнил, а для того, чтобы он ею воспользовал</w:t>
      </w:r>
      <w:r w:rsidRPr="00096618">
        <w:rPr>
          <w:rFonts w:ascii="Times New Roman" w:hAnsi="Times New Roman" w:cs="Times New Roman"/>
          <w:spacing w:val="10"/>
        </w:rPr>
        <w:softHyphen/>
        <w:t>ся как инструментом для решения текущей языковой задачи.</w:t>
      </w:r>
    </w:p>
    <w:p w:rsidR="001A2E9F" w:rsidRPr="00096618" w:rsidRDefault="001A2E9F" w:rsidP="001A2E9F">
      <w:pPr>
        <w:spacing w:after="0" w:line="240" w:lineRule="auto"/>
        <w:ind w:firstLine="288"/>
        <w:jc w:val="both"/>
        <w:rPr>
          <w:rFonts w:ascii="Times New Roman" w:hAnsi="Times New Roman" w:cs="Times New Roman"/>
          <w:spacing w:val="10"/>
        </w:rPr>
      </w:pPr>
      <w:r w:rsidRPr="00096618">
        <w:rPr>
          <w:rFonts w:ascii="Times New Roman" w:hAnsi="Times New Roman" w:cs="Times New Roman"/>
          <w:spacing w:val="10"/>
        </w:rPr>
        <w:t>6. Для создания условий выживания в мире информации, поток которой постоянно возрастает, в УМК продумана сис</w:t>
      </w:r>
      <w:r w:rsidRPr="00096618">
        <w:rPr>
          <w:rFonts w:ascii="Times New Roman" w:hAnsi="Times New Roman" w:cs="Times New Roman"/>
          <w:spacing w:val="10"/>
        </w:rPr>
        <w:softHyphen/>
        <w:t>тема работы, которая побуждает школьника постоянно само</w:t>
      </w:r>
      <w:r w:rsidRPr="00096618">
        <w:rPr>
          <w:rFonts w:ascii="Times New Roman" w:hAnsi="Times New Roman" w:cs="Times New Roman"/>
          <w:spacing w:val="10"/>
        </w:rPr>
        <w:softHyphen/>
        <w:t>му добывать информацию и оперировать ею. Речь идет о си</w:t>
      </w:r>
      <w:r w:rsidRPr="00096618">
        <w:rPr>
          <w:rFonts w:ascii="Times New Roman" w:hAnsi="Times New Roman" w:cs="Times New Roman"/>
          <w:spacing w:val="10"/>
        </w:rPr>
        <w:softHyphen/>
        <w:t>стеме словарей, которые включены в особый том учебника (начи</w:t>
      </w:r>
      <w:r w:rsidRPr="00096618">
        <w:rPr>
          <w:rFonts w:ascii="Times New Roman" w:hAnsi="Times New Roman" w:cs="Times New Roman"/>
          <w:spacing w:val="10"/>
        </w:rPr>
        <w:softHyphen/>
        <w:t>ная со 2-го класса) и к которым школьник вынужден постоянно об</w:t>
      </w:r>
      <w:r w:rsidRPr="00096618">
        <w:rPr>
          <w:rFonts w:ascii="Times New Roman" w:hAnsi="Times New Roman" w:cs="Times New Roman"/>
          <w:spacing w:val="10"/>
        </w:rPr>
        <w:softHyphen/>
        <w:t>ращаться, решая конкретные языковые задачи. Разработана си</w:t>
      </w:r>
      <w:r w:rsidRPr="00096618">
        <w:rPr>
          <w:rFonts w:ascii="Times New Roman" w:hAnsi="Times New Roman" w:cs="Times New Roman"/>
          <w:spacing w:val="10"/>
        </w:rPr>
        <w:softHyphen/>
        <w:t>стема заданий, не позволяющая школьнику ответить на вопрос или выполнить задание, пока он не добудет недостающий кусочек знаний в «другой» книге.</w:t>
      </w:r>
    </w:p>
    <w:p w:rsidR="001A2E9F" w:rsidRPr="00096618" w:rsidRDefault="001A2E9F" w:rsidP="001A2E9F">
      <w:pPr>
        <w:spacing w:after="0" w:line="240" w:lineRule="auto"/>
        <w:ind w:firstLine="288"/>
        <w:jc w:val="both"/>
        <w:rPr>
          <w:rFonts w:ascii="Times New Roman" w:hAnsi="Times New Roman" w:cs="Times New Roman"/>
          <w:spacing w:val="10"/>
        </w:rPr>
      </w:pPr>
      <w:r w:rsidRPr="00096618">
        <w:rPr>
          <w:rFonts w:ascii="Times New Roman" w:hAnsi="Times New Roman" w:cs="Times New Roman"/>
          <w:spacing w:val="10"/>
        </w:rPr>
        <w:t xml:space="preserve">7. Для создания или восстановления целостной картины мира в уче6нике введена внешняя интрига, герои которой будут сопровождать школьника на протяжении 4-х лет обучения. </w:t>
      </w:r>
      <w:proofErr w:type="gramStart"/>
      <w:r w:rsidRPr="00096618">
        <w:rPr>
          <w:rFonts w:ascii="Times New Roman" w:hAnsi="Times New Roman" w:cs="Times New Roman"/>
          <w:spacing w:val="10"/>
        </w:rPr>
        <w:t>Эти герои - действующее интеллектуальное окружение школьника, они не только наравне с ним решают те же задачи, но и завязывают с ним содержательную переписку, смысл которой не только в том, чтобы создать интерактивную форму обучения русско</w:t>
      </w:r>
      <w:r w:rsidRPr="00096618">
        <w:rPr>
          <w:rFonts w:ascii="Times New Roman" w:hAnsi="Times New Roman" w:cs="Times New Roman"/>
          <w:spacing w:val="10"/>
        </w:rPr>
        <w:softHyphen/>
        <w:t>му языку, Но и в том, чтобы возродить почти утраченные культуру переписки и культуру клубной работы для младших школьников, восстановить тот воспитательный потенциал (без прежней идео</w:t>
      </w:r>
      <w:r w:rsidRPr="00096618">
        <w:rPr>
          <w:rFonts w:ascii="Times New Roman" w:hAnsi="Times New Roman" w:cs="Times New Roman"/>
          <w:spacing w:val="10"/>
        </w:rPr>
        <w:softHyphen/>
        <w:t>логической</w:t>
      </w:r>
      <w:proofErr w:type="gramEnd"/>
      <w:r w:rsidRPr="00096618">
        <w:rPr>
          <w:rFonts w:ascii="Times New Roman" w:hAnsi="Times New Roman" w:cs="Times New Roman"/>
          <w:spacing w:val="10"/>
        </w:rPr>
        <w:t xml:space="preserve"> подоплеки), </w:t>
      </w:r>
      <w:proofErr w:type="gramStart"/>
      <w:r w:rsidRPr="00096618">
        <w:rPr>
          <w:rFonts w:ascii="Times New Roman" w:hAnsi="Times New Roman" w:cs="Times New Roman"/>
          <w:spacing w:val="10"/>
        </w:rPr>
        <w:t>который</w:t>
      </w:r>
      <w:proofErr w:type="gramEnd"/>
      <w:r w:rsidRPr="00096618">
        <w:rPr>
          <w:rFonts w:ascii="Times New Roman" w:hAnsi="Times New Roman" w:cs="Times New Roman"/>
          <w:spacing w:val="10"/>
        </w:rPr>
        <w:t xml:space="preserve"> несли в себе прежние идеологи</w:t>
      </w:r>
      <w:r w:rsidRPr="00096618">
        <w:rPr>
          <w:rFonts w:ascii="Times New Roman" w:hAnsi="Times New Roman" w:cs="Times New Roman"/>
          <w:spacing w:val="10"/>
        </w:rPr>
        <w:softHyphen/>
        <w:t>ческие объединения школьников.</w:t>
      </w:r>
    </w:p>
    <w:p w:rsidR="001A2E9F" w:rsidRPr="00096618" w:rsidRDefault="001A2E9F" w:rsidP="001A2E9F">
      <w:pPr>
        <w:spacing w:after="0" w:line="240" w:lineRule="auto"/>
        <w:ind w:firstLine="288"/>
        <w:jc w:val="both"/>
        <w:rPr>
          <w:rFonts w:ascii="Times New Roman" w:hAnsi="Times New Roman" w:cs="Times New Roman"/>
          <w:spacing w:val="10"/>
        </w:rPr>
      </w:pPr>
      <w:r w:rsidRPr="00096618">
        <w:rPr>
          <w:rFonts w:ascii="Times New Roman" w:hAnsi="Times New Roman" w:cs="Times New Roman"/>
          <w:spacing w:val="10"/>
        </w:rPr>
        <w:t>Для восстановления целостной картины мира особое внима</w:t>
      </w:r>
      <w:r w:rsidRPr="00096618">
        <w:rPr>
          <w:rFonts w:ascii="Times New Roman" w:hAnsi="Times New Roman" w:cs="Times New Roman"/>
          <w:spacing w:val="10"/>
        </w:rPr>
        <w:softHyphen/>
        <w:t>ние в УМК уделяется системе иллюстраций. Огромное психоло</w:t>
      </w:r>
      <w:r w:rsidRPr="00096618">
        <w:rPr>
          <w:rFonts w:ascii="Times New Roman" w:hAnsi="Times New Roman" w:cs="Times New Roman"/>
          <w:spacing w:val="10"/>
        </w:rPr>
        <w:softHyphen/>
        <w:t>гическое воздействие иллюстраций на сознание ребенка - хорошо известный факт. Разработанная система иллюстраций включает: а) иллюстрации внешней интриги, позволяющие школьнику удерживать в сознании образы тех героев, которые его сопровождают в книге; б) дидактические иллюстрации, которые носят образно-ассоциативный характер и помогают школьникам понять абстрактные языковые закономерности; в) иллюс</w:t>
      </w:r>
      <w:r w:rsidRPr="00096618">
        <w:rPr>
          <w:rFonts w:ascii="Times New Roman" w:hAnsi="Times New Roman" w:cs="Times New Roman"/>
          <w:spacing w:val="10"/>
        </w:rPr>
        <w:softHyphen/>
        <w:t>трации к текущим стихотворным текстам.</w:t>
      </w:r>
    </w:p>
    <w:p w:rsidR="001A2E9F" w:rsidRPr="00096618" w:rsidRDefault="001A2E9F" w:rsidP="001A2E9F">
      <w:pPr>
        <w:spacing w:after="0" w:line="240" w:lineRule="auto"/>
        <w:ind w:firstLine="288"/>
        <w:jc w:val="both"/>
        <w:rPr>
          <w:rFonts w:ascii="Times New Roman" w:hAnsi="Times New Roman" w:cs="Times New Roman"/>
          <w:spacing w:val="10"/>
        </w:rPr>
      </w:pPr>
      <w:r w:rsidRPr="00096618">
        <w:rPr>
          <w:rFonts w:ascii="Times New Roman" w:hAnsi="Times New Roman" w:cs="Times New Roman"/>
          <w:spacing w:val="10"/>
        </w:rPr>
        <w:t>Чтобы сделать учебник любимым, авторский коллектив стремился к тому, чтобы иллюстрации были проникнуты чувством юмора и нравились детям.</w:t>
      </w:r>
    </w:p>
    <w:p w:rsidR="001A2E9F" w:rsidRPr="00096618" w:rsidRDefault="001A2E9F" w:rsidP="001A2E9F">
      <w:pPr>
        <w:spacing w:after="0" w:line="240" w:lineRule="auto"/>
        <w:ind w:firstLine="288"/>
        <w:jc w:val="both"/>
        <w:rPr>
          <w:rFonts w:ascii="Times New Roman" w:hAnsi="Times New Roman" w:cs="Times New Roman"/>
          <w:spacing w:val="10"/>
        </w:rPr>
      </w:pPr>
      <w:r w:rsidRPr="00096618">
        <w:rPr>
          <w:rFonts w:ascii="Times New Roman" w:hAnsi="Times New Roman" w:cs="Times New Roman"/>
          <w:spacing w:val="10"/>
        </w:rPr>
        <w:t>Для построения целостной картины мира, формирования ре</w:t>
      </w:r>
      <w:r w:rsidRPr="00096618">
        <w:rPr>
          <w:rFonts w:ascii="Times New Roman" w:hAnsi="Times New Roman" w:cs="Times New Roman"/>
          <w:spacing w:val="10"/>
        </w:rPr>
        <w:softHyphen/>
        <w:t>чевой культуры младших школьников, поддержания интереса к за</w:t>
      </w:r>
      <w:r w:rsidRPr="00096618">
        <w:rPr>
          <w:rFonts w:ascii="Times New Roman" w:hAnsi="Times New Roman" w:cs="Times New Roman"/>
          <w:spacing w:val="10"/>
        </w:rPr>
        <w:softHyphen/>
        <w:t xml:space="preserve">нятиям по развитию речи в УМК по русскому </w:t>
      </w:r>
      <w:r w:rsidRPr="00096618">
        <w:rPr>
          <w:rFonts w:ascii="Times New Roman" w:hAnsi="Times New Roman" w:cs="Times New Roman"/>
          <w:spacing w:val="10"/>
        </w:rPr>
        <w:lastRenderedPageBreak/>
        <w:t>языку разработана система работы с живописными произведениями, которая прово</w:t>
      </w:r>
      <w:r w:rsidRPr="00096618">
        <w:rPr>
          <w:rFonts w:ascii="Times New Roman" w:hAnsi="Times New Roman" w:cs="Times New Roman"/>
          <w:spacing w:val="10"/>
        </w:rPr>
        <w:softHyphen/>
        <w:t>дится на материале репродукций высокого качества, помещенных в учебник «Литературное чтение».</w:t>
      </w:r>
    </w:p>
    <w:p w:rsidR="001A2E9F" w:rsidRPr="00096618" w:rsidRDefault="001A2E9F" w:rsidP="001A2E9F">
      <w:pPr>
        <w:spacing w:after="0" w:line="240" w:lineRule="auto"/>
        <w:ind w:firstLine="288"/>
        <w:jc w:val="both"/>
        <w:rPr>
          <w:rFonts w:ascii="Times New Roman" w:hAnsi="Times New Roman" w:cs="Times New Roman"/>
          <w:spacing w:val="10"/>
        </w:rPr>
      </w:pPr>
      <w:r w:rsidRPr="00096618">
        <w:rPr>
          <w:rFonts w:ascii="Times New Roman" w:hAnsi="Times New Roman" w:cs="Times New Roman"/>
          <w:spacing w:val="10"/>
        </w:rPr>
        <w:t xml:space="preserve">Программа разработана в соответствии с требованиями новых образовательных стандартов, сделавших упор на формирование </w:t>
      </w:r>
      <w:proofErr w:type="spellStart"/>
      <w:r w:rsidRPr="00096618">
        <w:rPr>
          <w:rFonts w:ascii="Times New Roman" w:hAnsi="Times New Roman" w:cs="Times New Roman"/>
          <w:spacing w:val="10"/>
        </w:rPr>
        <w:t>общеучебных</w:t>
      </w:r>
      <w:proofErr w:type="spellEnd"/>
      <w:r w:rsidRPr="00096618">
        <w:rPr>
          <w:rFonts w:ascii="Times New Roman" w:hAnsi="Times New Roman" w:cs="Times New Roman"/>
          <w:spacing w:val="10"/>
        </w:rPr>
        <w:t xml:space="preserve"> умений и навыков, на использование приобретен</w:t>
      </w:r>
      <w:r w:rsidRPr="00096618">
        <w:rPr>
          <w:rFonts w:ascii="Times New Roman" w:hAnsi="Times New Roman" w:cs="Times New Roman"/>
          <w:spacing w:val="10"/>
        </w:rPr>
        <w:softHyphen/>
        <w:t>ных знаний и умений в практической деятельности и повседневной жизни.</w:t>
      </w:r>
    </w:p>
    <w:p w:rsidR="001A2E9F" w:rsidRPr="00096618" w:rsidRDefault="001A2E9F" w:rsidP="001A2E9F">
      <w:pPr>
        <w:spacing w:after="0" w:line="240" w:lineRule="auto"/>
        <w:ind w:firstLine="288"/>
        <w:jc w:val="both"/>
        <w:rPr>
          <w:rFonts w:ascii="Times New Roman" w:hAnsi="Times New Roman" w:cs="Times New Roman"/>
          <w:spacing w:val="10"/>
        </w:rPr>
      </w:pPr>
      <w:r w:rsidRPr="00096618">
        <w:rPr>
          <w:rFonts w:ascii="Times New Roman" w:hAnsi="Times New Roman" w:cs="Times New Roman"/>
          <w:spacing w:val="10"/>
        </w:rPr>
        <w:t>Программа разработана и в соответствии с принципами, сформулированными в концепции «Перспективная начальная школа» (то есть принципами развивающего обучения, которые сочетаются с традиционным принципом прочности).</w:t>
      </w:r>
    </w:p>
    <w:p w:rsidR="001A2E9F" w:rsidRPr="00096618" w:rsidRDefault="001A2E9F" w:rsidP="001A2E9F">
      <w:pPr>
        <w:spacing w:after="0" w:line="240" w:lineRule="auto"/>
        <w:ind w:firstLine="288"/>
        <w:jc w:val="both"/>
        <w:rPr>
          <w:rFonts w:ascii="Times New Roman" w:hAnsi="Times New Roman" w:cs="Times New Roman"/>
          <w:spacing w:val="10"/>
        </w:rPr>
      </w:pPr>
      <w:r w:rsidRPr="00096618">
        <w:rPr>
          <w:rFonts w:ascii="Times New Roman" w:hAnsi="Times New Roman" w:cs="Times New Roman"/>
          <w:spacing w:val="10"/>
        </w:rPr>
        <w:t>Учебно-методический комплект по русскому языку отвечает так же тем общим требованиям, которые «Перспективная на</w:t>
      </w:r>
      <w:r w:rsidRPr="00096618">
        <w:rPr>
          <w:rFonts w:ascii="Times New Roman" w:hAnsi="Times New Roman" w:cs="Times New Roman"/>
          <w:spacing w:val="10"/>
        </w:rPr>
        <w:softHyphen/>
        <w:t xml:space="preserve">чальная школа» предъявляет к своим учебникам. </w:t>
      </w:r>
      <w:proofErr w:type="gramStart"/>
      <w:r w:rsidRPr="00096618">
        <w:rPr>
          <w:rFonts w:ascii="Times New Roman" w:hAnsi="Times New Roman" w:cs="Times New Roman"/>
          <w:spacing w:val="10"/>
        </w:rPr>
        <w:t>Эти требования касаются структурной организации содержания (внешняя ин</w:t>
      </w:r>
      <w:r w:rsidRPr="00096618">
        <w:rPr>
          <w:rFonts w:ascii="Times New Roman" w:hAnsi="Times New Roman" w:cs="Times New Roman"/>
          <w:spacing w:val="10"/>
        </w:rPr>
        <w:softHyphen/>
        <w:t>трига, участниками которой являются сквозные для всего ком</w:t>
      </w:r>
      <w:r w:rsidRPr="00096618">
        <w:rPr>
          <w:rFonts w:ascii="Times New Roman" w:hAnsi="Times New Roman" w:cs="Times New Roman"/>
          <w:spacing w:val="10"/>
        </w:rPr>
        <w:softHyphen/>
        <w:t>плекта «Перспективная начальная школа» герои, оформляет предметное содержание), методики разворачивания предмет</w:t>
      </w:r>
      <w:r w:rsidRPr="00096618">
        <w:rPr>
          <w:rFonts w:ascii="Times New Roman" w:hAnsi="Times New Roman" w:cs="Times New Roman"/>
          <w:spacing w:val="10"/>
        </w:rPr>
        <w:softHyphen/>
        <w:t>ного материала (вокруг конкретной проблемы языка или речи, имеющей практический смысл или представляющей научный интерес), организационных форм работы на уроке (методический аппарат максимально размещен в самом учебнике, что включает и организационные формы, нацеливающие школьников распре</w:t>
      </w:r>
      <w:r w:rsidRPr="00096618">
        <w:rPr>
          <w:rFonts w:ascii="Times New Roman" w:hAnsi="Times New Roman" w:cs="Times New Roman"/>
          <w:spacing w:val="10"/>
        </w:rPr>
        <w:softHyphen/>
        <w:t>делять работу</w:t>
      </w:r>
      <w:proofErr w:type="gramEnd"/>
      <w:r w:rsidRPr="00096618">
        <w:rPr>
          <w:rFonts w:ascii="Times New Roman" w:hAnsi="Times New Roman" w:cs="Times New Roman"/>
          <w:spacing w:val="10"/>
        </w:rPr>
        <w:t xml:space="preserve"> с соседом по парте, меняться ролями, проверять работу друг друга, выполнять работу в малой группе и т. д.).</w:t>
      </w:r>
    </w:p>
    <w:p w:rsidR="001A2E9F" w:rsidRPr="00096618" w:rsidRDefault="001A2E9F" w:rsidP="001A2E9F">
      <w:pPr>
        <w:spacing w:after="0" w:line="240" w:lineRule="auto"/>
        <w:ind w:firstLine="288"/>
        <w:jc w:val="both"/>
        <w:rPr>
          <w:rFonts w:ascii="Times New Roman" w:hAnsi="Times New Roman" w:cs="Times New Roman"/>
          <w:spacing w:val="10"/>
        </w:rPr>
      </w:pPr>
      <w:r w:rsidRPr="00096618">
        <w:rPr>
          <w:rFonts w:ascii="Times New Roman" w:hAnsi="Times New Roman" w:cs="Times New Roman"/>
          <w:spacing w:val="10"/>
        </w:rPr>
        <w:t xml:space="preserve">Данный комплект учебников подчиняется требованиям </w:t>
      </w:r>
      <w:proofErr w:type="spellStart"/>
      <w:r w:rsidRPr="00096618">
        <w:rPr>
          <w:rFonts w:ascii="Times New Roman" w:hAnsi="Times New Roman" w:cs="Times New Roman"/>
          <w:spacing w:val="10"/>
        </w:rPr>
        <w:t>инструментальности</w:t>
      </w:r>
      <w:proofErr w:type="spellEnd"/>
      <w:r w:rsidRPr="00096618">
        <w:rPr>
          <w:rFonts w:ascii="Times New Roman" w:hAnsi="Times New Roman" w:cs="Times New Roman"/>
          <w:spacing w:val="10"/>
        </w:rPr>
        <w:t xml:space="preserve"> и интерактивности (насколько это требование можно реализовать на бумажном носителе) в силу того, что он ориентирован на максимально возможное обеспечение само</w:t>
      </w:r>
      <w:r w:rsidRPr="00096618">
        <w:rPr>
          <w:rFonts w:ascii="Times New Roman" w:hAnsi="Times New Roman" w:cs="Times New Roman"/>
          <w:spacing w:val="10"/>
        </w:rPr>
        <w:softHyphen/>
        <w:t xml:space="preserve">стоятельной работы на уроке. Это касается не только организационных форм; комплект содержит разнообразный справочный материал, который </w:t>
      </w:r>
      <w:proofErr w:type="gramStart"/>
      <w:r w:rsidRPr="00096618">
        <w:rPr>
          <w:rFonts w:ascii="Times New Roman" w:hAnsi="Times New Roman" w:cs="Times New Roman"/>
          <w:spacing w:val="10"/>
        </w:rPr>
        <w:t>выполняет роль</w:t>
      </w:r>
      <w:proofErr w:type="gramEnd"/>
      <w:r w:rsidRPr="00096618">
        <w:rPr>
          <w:rFonts w:ascii="Times New Roman" w:hAnsi="Times New Roman" w:cs="Times New Roman"/>
          <w:spacing w:val="10"/>
        </w:rPr>
        <w:t xml:space="preserve"> дополнительного инструмен</w:t>
      </w:r>
      <w:r w:rsidRPr="00096618">
        <w:rPr>
          <w:rFonts w:ascii="Times New Roman" w:hAnsi="Times New Roman" w:cs="Times New Roman"/>
          <w:spacing w:val="10"/>
        </w:rPr>
        <w:softHyphen/>
        <w:t>тария, необходимого для решения конкретных языковых задач. Интерактивность обеспечивается тем, что учебники завязывают, а научные сотрудники «</w:t>
      </w:r>
      <w:proofErr w:type="spellStart"/>
      <w:r w:rsidRPr="00096618">
        <w:rPr>
          <w:rFonts w:ascii="Times New Roman" w:hAnsi="Times New Roman" w:cs="Times New Roman"/>
          <w:spacing w:val="10"/>
        </w:rPr>
        <w:t>Академкниги</w:t>
      </w:r>
      <w:proofErr w:type="spellEnd"/>
      <w:r w:rsidRPr="00096618">
        <w:rPr>
          <w:rFonts w:ascii="Times New Roman" w:hAnsi="Times New Roman" w:cs="Times New Roman"/>
          <w:spacing w:val="10"/>
        </w:rPr>
        <w:t>» поддерживают содержа</w:t>
      </w:r>
      <w:r w:rsidRPr="00096618">
        <w:rPr>
          <w:rFonts w:ascii="Times New Roman" w:hAnsi="Times New Roman" w:cs="Times New Roman"/>
          <w:spacing w:val="10"/>
        </w:rPr>
        <w:softHyphen/>
        <w:t>тельную переписку с учащимися (один раз в конце 1-го класса, по 4 раза - в каникулы - начиная со 2-го класса).</w:t>
      </w:r>
    </w:p>
    <w:p w:rsidR="001A2E9F" w:rsidRPr="00096618" w:rsidRDefault="001A2E9F" w:rsidP="001A2E9F">
      <w:pPr>
        <w:spacing w:after="0" w:line="240" w:lineRule="auto"/>
        <w:ind w:firstLine="288"/>
        <w:jc w:val="both"/>
        <w:rPr>
          <w:rFonts w:ascii="Times New Roman" w:hAnsi="Times New Roman" w:cs="Times New Roman"/>
          <w:spacing w:val="10"/>
        </w:rPr>
      </w:pPr>
      <w:r w:rsidRPr="00096618">
        <w:rPr>
          <w:rFonts w:ascii="Times New Roman" w:hAnsi="Times New Roman" w:cs="Times New Roman"/>
          <w:spacing w:val="10"/>
        </w:rPr>
        <w:t>Прописанное в концепции сочетание принципов развивающе</w:t>
      </w:r>
      <w:r w:rsidRPr="00096618">
        <w:rPr>
          <w:rFonts w:ascii="Times New Roman" w:hAnsi="Times New Roman" w:cs="Times New Roman"/>
          <w:spacing w:val="10"/>
        </w:rPr>
        <w:softHyphen/>
        <w:t>го обучения с традиционным принципом прочности вызывает к жизни необходимость, с одной стороны, обеспечения устойчиво</w:t>
      </w:r>
      <w:r w:rsidRPr="00096618">
        <w:rPr>
          <w:rFonts w:ascii="Times New Roman" w:hAnsi="Times New Roman" w:cs="Times New Roman"/>
          <w:spacing w:val="10"/>
        </w:rPr>
        <w:softHyphen/>
        <w:t>го орфографического навыка, а с другой стороны - организацию работы, связанной с пониманием школьниками внутренней логи</w:t>
      </w:r>
      <w:r w:rsidRPr="00096618">
        <w:rPr>
          <w:rFonts w:ascii="Times New Roman" w:hAnsi="Times New Roman" w:cs="Times New Roman"/>
          <w:spacing w:val="10"/>
        </w:rPr>
        <w:softHyphen/>
        <w:t>ки языка, зарождение интереса к языковым проблемам.</w:t>
      </w:r>
    </w:p>
    <w:p w:rsidR="001A2E9F" w:rsidRPr="00096618" w:rsidRDefault="001A2E9F" w:rsidP="001A2E9F">
      <w:pPr>
        <w:spacing w:after="0" w:line="240" w:lineRule="auto"/>
        <w:ind w:firstLine="288"/>
        <w:jc w:val="both"/>
        <w:rPr>
          <w:rFonts w:ascii="Times New Roman" w:hAnsi="Times New Roman" w:cs="Times New Roman"/>
          <w:spacing w:val="10"/>
        </w:rPr>
      </w:pPr>
      <w:r w:rsidRPr="00096618">
        <w:rPr>
          <w:rFonts w:ascii="Times New Roman" w:hAnsi="Times New Roman" w:cs="Times New Roman"/>
          <w:spacing w:val="10"/>
        </w:rPr>
        <w:t>Принципы развивающего обучения, ориентированные на осо</w:t>
      </w:r>
      <w:r w:rsidRPr="00096618">
        <w:rPr>
          <w:rFonts w:ascii="Times New Roman" w:hAnsi="Times New Roman" w:cs="Times New Roman"/>
          <w:spacing w:val="10"/>
        </w:rPr>
        <w:softHyphen/>
        <w:t>знанность процесса учения, стали основанием для выстраивания линии последовательной фонетической работы; для выявления механизмов работы буквы в слове, слова - в предложении, пред</w:t>
      </w:r>
      <w:r w:rsidRPr="00096618">
        <w:rPr>
          <w:rFonts w:ascii="Times New Roman" w:hAnsi="Times New Roman" w:cs="Times New Roman"/>
          <w:spacing w:val="10"/>
        </w:rPr>
        <w:softHyphen/>
        <w:t>ложения - в тексте. Традиционный принцип прочности, ориенти</w:t>
      </w:r>
      <w:r w:rsidRPr="00096618">
        <w:rPr>
          <w:rFonts w:ascii="Times New Roman" w:hAnsi="Times New Roman" w:cs="Times New Roman"/>
          <w:spacing w:val="10"/>
        </w:rPr>
        <w:softHyphen/>
        <w:t>рованный на усвоение обязательного минимума содержания об</w:t>
      </w:r>
      <w:r w:rsidRPr="00096618">
        <w:rPr>
          <w:rFonts w:ascii="Times New Roman" w:hAnsi="Times New Roman" w:cs="Times New Roman"/>
          <w:spacing w:val="10"/>
        </w:rPr>
        <w:softHyphen/>
        <w:t>разования по предмету, лег в основу организации многократного возвращения к одним и тем же теоретическим проблемам и, тем более, к решению одних и тех же орфографических задач.</w:t>
      </w:r>
    </w:p>
    <w:p w:rsidR="001A2E9F" w:rsidRPr="00096618" w:rsidRDefault="001A2E9F" w:rsidP="001A2E9F">
      <w:pPr>
        <w:spacing w:after="0" w:line="240" w:lineRule="auto"/>
        <w:ind w:firstLine="288"/>
        <w:jc w:val="both"/>
        <w:rPr>
          <w:rFonts w:ascii="Times New Roman" w:hAnsi="Times New Roman" w:cs="Times New Roman"/>
          <w:spacing w:val="10"/>
        </w:rPr>
      </w:pPr>
      <w:r w:rsidRPr="00096618">
        <w:rPr>
          <w:rFonts w:ascii="Times New Roman" w:hAnsi="Times New Roman" w:cs="Times New Roman"/>
          <w:spacing w:val="10"/>
        </w:rPr>
        <w:t xml:space="preserve">Организация фонетической работы (начиная с 1-го класса), позволяющая значительно уменьшить количество </w:t>
      </w:r>
      <w:proofErr w:type="spellStart"/>
      <w:r w:rsidRPr="00096618">
        <w:rPr>
          <w:rFonts w:ascii="Times New Roman" w:hAnsi="Times New Roman" w:cs="Times New Roman"/>
          <w:spacing w:val="10"/>
        </w:rPr>
        <w:t>дисграфичес</w:t>
      </w:r>
      <w:r w:rsidRPr="00096618">
        <w:rPr>
          <w:rFonts w:ascii="Times New Roman" w:hAnsi="Times New Roman" w:cs="Times New Roman"/>
          <w:spacing w:val="10"/>
        </w:rPr>
        <w:softHyphen/>
        <w:t>ких</w:t>
      </w:r>
      <w:proofErr w:type="spellEnd"/>
      <w:r w:rsidRPr="00096618">
        <w:rPr>
          <w:rFonts w:ascii="Times New Roman" w:hAnsi="Times New Roman" w:cs="Times New Roman"/>
          <w:spacing w:val="10"/>
        </w:rPr>
        <w:t xml:space="preserve"> ошибок, становится одним из важнейших оснований для решения орфографических задач. </w:t>
      </w:r>
      <w:proofErr w:type="gramStart"/>
      <w:r w:rsidRPr="00096618">
        <w:rPr>
          <w:rFonts w:ascii="Times New Roman" w:hAnsi="Times New Roman" w:cs="Times New Roman"/>
          <w:spacing w:val="10"/>
        </w:rPr>
        <w:t>Начиная со 2-го класса фоне</w:t>
      </w:r>
      <w:r w:rsidRPr="00096618">
        <w:rPr>
          <w:rFonts w:ascii="Times New Roman" w:hAnsi="Times New Roman" w:cs="Times New Roman"/>
          <w:spacing w:val="10"/>
        </w:rPr>
        <w:softHyphen/>
        <w:t>тический анализ слова дополняется</w:t>
      </w:r>
      <w:proofErr w:type="gramEnd"/>
      <w:r w:rsidRPr="00096618">
        <w:rPr>
          <w:rFonts w:ascii="Times New Roman" w:hAnsi="Times New Roman" w:cs="Times New Roman"/>
          <w:spacing w:val="10"/>
        </w:rPr>
        <w:t xml:space="preserve"> морфемным (причем морфемный анализ частично сопровождается словообразовательным анализом), что дает школьнику еще один инструмент для решения орфографических задач. С 3-го класса эти два вида анализа слова (где слово рассматривается пока в его статике) до</w:t>
      </w:r>
      <w:r w:rsidRPr="00096618">
        <w:rPr>
          <w:rFonts w:ascii="Times New Roman" w:hAnsi="Times New Roman" w:cs="Times New Roman"/>
          <w:spacing w:val="10"/>
        </w:rPr>
        <w:softHyphen/>
        <w:t xml:space="preserve">полняются обращением к морфологическому анализу слова (где </w:t>
      </w:r>
      <w:r w:rsidRPr="00096618">
        <w:rPr>
          <w:rFonts w:ascii="Times New Roman" w:hAnsi="Times New Roman" w:cs="Times New Roman"/>
        </w:rPr>
        <w:t xml:space="preserve">слово исследуется в изменениях его форм), что практически </w:t>
      </w:r>
      <w:r w:rsidRPr="00096618">
        <w:rPr>
          <w:rFonts w:ascii="Times New Roman" w:hAnsi="Times New Roman" w:cs="Times New Roman"/>
          <w:spacing w:val="10"/>
        </w:rPr>
        <w:t>завершает создание инструмента, обеспечивающего проверку правописания основного круга орфограмм.</w:t>
      </w:r>
    </w:p>
    <w:p w:rsidR="001A2E9F" w:rsidRPr="00096618" w:rsidRDefault="001A2E9F" w:rsidP="001A2E9F">
      <w:pPr>
        <w:spacing w:after="0" w:line="240" w:lineRule="auto"/>
        <w:ind w:firstLine="288"/>
        <w:jc w:val="both"/>
        <w:rPr>
          <w:rFonts w:ascii="Times New Roman" w:hAnsi="Times New Roman" w:cs="Times New Roman"/>
          <w:spacing w:val="10"/>
        </w:rPr>
      </w:pPr>
      <w:r w:rsidRPr="00096618">
        <w:rPr>
          <w:rFonts w:ascii="Times New Roman" w:hAnsi="Times New Roman" w:cs="Times New Roman"/>
          <w:spacing w:val="10"/>
        </w:rPr>
        <w:t xml:space="preserve">Цель комплекта учебников - сделать все три вида анализа </w:t>
      </w:r>
      <w:r w:rsidRPr="00096618">
        <w:rPr>
          <w:rFonts w:ascii="Times New Roman" w:hAnsi="Times New Roman" w:cs="Times New Roman"/>
        </w:rPr>
        <w:t>слова (три вида разбора) функционально необходимыми, до</w:t>
      </w:r>
      <w:r w:rsidRPr="00096618">
        <w:rPr>
          <w:rFonts w:ascii="Times New Roman" w:hAnsi="Times New Roman" w:cs="Times New Roman"/>
        </w:rPr>
        <w:softHyphen/>
      </w:r>
      <w:r w:rsidRPr="00096618">
        <w:rPr>
          <w:rFonts w:ascii="Times New Roman" w:hAnsi="Times New Roman" w:cs="Times New Roman"/>
          <w:spacing w:val="10"/>
        </w:rPr>
        <w:t>биться того, чтобы школьник обнаружил, что разбор помогает ему решать практические задачи правописания. Сведения о происхождении слов (их этимологический анализ - 4-й вид ана</w:t>
      </w:r>
      <w:r w:rsidRPr="00096618">
        <w:rPr>
          <w:rFonts w:ascii="Times New Roman" w:hAnsi="Times New Roman" w:cs="Times New Roman"/>
          <w:spacing w:val="10"/>
        </w:rPr>
        <w:softHyphen/>
        <w:t>лиза, а также данные о том, из какого именно языка пришли сло</w:t>
      </w:r>
      <w:r w:rsidRPr="00096618">
        <w:rPr>
          <w:rFonts w:ascii="Times New Roman" w:hAnsi="Times New Roman" w:cs="Times New Roman"/>
          <w:spacing w:val="10"/>
        </w:rPr>
        <w:softHyphen/>
        <w:t>ва в русский язык) также используются не только для того, что</w:t>
      </w:r>
      <w:r w:rsidRPr="00096618">
        <w:rPr>
          <w:rFonts w:ascii="Times New Roman" w:hAnsi="Times New Roman" w:cs="Times New Roman"/>
          <w:spacing w:val="10"/>
        </w:rPr>
        <w:softHyphen/>
      </w:r>
      <w:r w:rsidRPr="00096618">
        <w:rPr>
          <w:rFonts w:ascii="Times New Roman" w:hAnsi="Times New Roman" w:cs="Times New Roman"/>
          <w:spacing w:val="10"/>
        </w:rPr>
        <w:lastRenderedPageBreak/>
        <w:t xml:space="preserve">бы расширить представления школьников об истории языка. </w:t>
      </w:r>
      <w:proofErr w:type="gramStart"/>
      <w:r w:rsidRPr="00096618">
        <w:rPr>
          <w:rFonts w:ascii="Times New Roman" w:hAnsi="Times New Roman" w:cs="Times New Roman"/>
          <w:spacing w:val="10"/>
        </w:rPr>
        <w:t>Процедура исторического (этимологического) анализа (разбо</w:t>
      </w:r>
      <w:r w:rsidRPr="00096618">
        <w:rPr>
          <w:rFonts w:ascii="Times New Roman" w:hAnsi="Times New Roman" w:cs="Times New Roman"/>
          <w:spacing w:val="10"/>
        </w:rPr>
        <w:softHyphen/>
        <w:t>ра) помогает обнаружить меняющуюся со временем структуру слова, и - самое главное - привлечь значение слова (т. е. его лексический анализ) для решения орфографической задачи.</w:t>
      </w:r>
      <w:proofErr w:type="gramEnd"/>
      <w:r w:rsidRPr="00096618">
        <w:rPr>
          <w:rFonts w:ascii="Times New Roman" w:hAnsi="Times New Roman" w:cs="Times New Roman"/>
          <w:spacing w:val="10"/>
        </w:rPr>
        <w:t xml:space="preserve"> Суть проводимого все усложняющегося синтаксического анализа про</w:t>
      </w:r>
      <w:r w:rsidRPr="00096618">
        <w:rPr>
          <w:rFonts w:ascii="Times New Roman" w:hAnsi="Times New Roman" w:cs="Times New Roman"/>
          <w:spacing w:val="10"/>
        </w:rPr>
        <w:softHyphen/>
        <w:t>стого предложения состоит в том</w:t>
      </w:r>
      <w:proofErr w:type="gramStart"/>
      <w:r w:rsidRPr="00096618">
        <w:rPr>
          <w:rFonts w:ascii="Times New Roman" w:hAnsi="Times New Roman" w:cs="Times New Roman"/>
          <w:spacing w:val="10"/>
        </w:rPr>
        <w:t>.</w:t>
      </w:r>
      <w:proofErr w:type="gramEnd"/>
      <w:r w:rsidRPr="00096618">
        <w:rPr>
          <w:rFonts w:ascii="Times New Roman" w:hAnsi="Times New Roman" w:cs="Times New Roman"/>
          <w:spacing w:val="10"/>
        </w:rPr>
        <w:t xml:space="preserve"> </w:t>
      </w:r>
      <w:proofErr w:type="gramStart"/>
      <w:r w:rsidRPr="00096618">
        <w:rPr>
          <w:rFonts w:ascii="Times New Roman" w:hAnsi="Times New Roman" w:cs="Times New Roman"/>
          <w:spacing w:val="10"/>
        </w:rPr>
        <w:t>ч</w:t>
      </w:r>
      <w:proofErr w:type="gramEnd"/>
      <w:r w:rsidRPr="00096618">
        <w:rPr>
          <w:rFonts w:ascii="Times New Roman" w:hAnsi="Times New Roman" w:cs="Times New Roman"/>
          <w:spacing w:val="10"/>
        </w:rPr>
        <w:t>тобы помочь школьнику обнаружить функции разных членов предложения и понять зависимость между смыслом высказывания и структурой предложения.</w:t>
      </w:r>
    </w:p>
    <w:p w:rsidR="001A2E9F" w:rsidRPr="00096618" w:rsidRDefault="001A2E9F" w:rsidP="001A2E9F">
      <w:pPr>
        <w:spacing w:after="0" w:line="240" w:lineRule="auto"/>
        <w:ind w:firstLine="288"/>
        <w:jc w:val="both"/>
        <w:rPr>
          <w:rFonts w:ascii="Times New Roman" w:hAnsi="Times New Roman" w:cs="Times New Roman"/>
          <w:spacing w:val="10"/>
        </w:rPr>
      </w:pPr>
      <w:r w:rsidRPr="00096618">
        <w:rPr>
          <w:rFonts w:ascii="Times New Roman" w:hAnsi="Times New Roman" w:cs="Times New Roman"/>
          <w:spacing w:val="10"/>
        </w:rPr>
        <w:t>Возможности пользования транскрипцией в учебниках ком</w:t>
      </w:r>
      <w:r w:rsidRPr="00096618">
        <w:rPr>
          <w:rFonts w:ascii="Times New Roman" w:hAnsi="Times New Roman" w:cs="Times New Roman"/>
          <w:spacing w:val="10"/>
        </w:rPr>
        <w:softHyphen/>
        <w:t>плекта «Перспективная начальная школа» ограничиваются тем, что московская младшая норма произношения имеет распрост</w:t>
      </w:r>
      <w:r w:rsidRPr="00096618">
        <w:rPr>
          <w:rFonts w:ascii="Times New Roman" w:hAnsi="Times New Roman" w:cs="Times New Roman"/>
          <w:spacing w:val="10"/>
        </w:rPr>
        <w:softHyphen/>
        <w:t>ранение далеко не во всех регионах страны, а тем более сельской местности. Так, жители Костромской и Нижегородской, частично Ярославской областей, жители Вологды, Архангельска и других северных территорий традиционно являются носителями «ока</w:t>
      </w:r>
      <w:r w:rsidRPr="00096618">
        <w:rPr>
          <w:rFonts w:ascii="Times New Roman" w:hAnsi="Times New Roman" w:cs="Times New Roman"/>
          <w:spacing w:val="10"/>
        </w:rPr>
        <w:softHyphen/>
        <w:t>нья». В этой связи появление в транскрипции звука [а] на месте первого и второго предударного звука, обозначаемого в слове буквой</w:t>
      </w:r>
      <w:proofErr w:type="gramStart"/>
      <w:r w:rsidRPr="00096618">
        <w:rPr>
          <w:rFonts w:ascii="Times New Roman" w:hAnsi="Times New Roman" w:cs="Times New Roman"/>
          <w:spacing w:val="10"/>
        </w:rPr>
        <w:t xml:space="preserve"> О</w:t>
      </w:r>
      <w:proofErr w:type="gramEnd"/>
      <w:r w:rsidRPr="00096618">
        <w:rPr>
          <w:rFonts w:ascii="Times New Roman" w:hAnsi="Times New Roman" w:cs="Times New Roman"/>
          <w:spacing w:val="10"/>
        </w:rPr>
        <w:t>, вызывает у школьников данных регионов (как показал эксперимент) сильное недоумение.</w:t>
      </w:r>
    </w:p>
    <w:p w:rsidR="001A2E9F" w:rsidRPr="00096618" w:rsidRDefault="001A2E9F" w:rsidP="001A2E9F">
      <w:pPr>
        <w:spacing w:after="0" w:line="240" w:lineRule="auto"/>
        <w:ind w:firstLine="288"/>
        <w:jc w:val="both"/>
        <w:rPr>
          <w:rFonts w:ascii="Times New Roman" w:hAnsi="Times New Roman" w:cs="Times New Roman"/>
          <w:spacing w:val="10"/>
        </w:rPr>
      </w:pPr>
      <w:proofErr w:type="gramStart"/>
      <w:r w:rsidRPr="00096618">
        <w:rPr>
          <w:rFonts w:ascii="Times New Roman" w:hAnsi="Times New Roman" w:cs="Times New Roman"/>
          <w:spacing w:val="10"/>
        </w:rPr>
        <w:t>В силу этих обстоятельств программа 1-го класса выбирает для звукового анализа слова, в которых гласные звуки находятся в сильной позиции, или слова, где гласный звук [а] в предударной позиции обозначается буквой А. Начиная со 2-го класса програм</w:t>
      </w:r>
      <w:r w:rsidRPr="00096618">
        <w:rPr>
          <w:rFonts w:ascii="Times New Roman" w:hAnsi="Times New Roman" w:cs="Times New Roman"/>
          <w:spacing w:val="10"/>
        </w:rPr>
        <w:softHyphen/>
        <w:t>ма обозначает разницу произношения слов с первым и вторым предударным звуком на месте буквы О в разных регионах страны как проблему.</w:t>
      </w:r>
      <w:proofErr w:type="gramEnd"/>
      <w:r w:rsidRPr="00096618">
        <w:rPr>
          <w:rFonts w:ascii="Times New Roman" w:hAnsi="Times New Roman" w:cs="Times New Roman"/>
          <w:spacing w:val="10"/>
        </w:rPr>
        <w:t xml:space="preserve"> </w:t>
      </w:r>
      <w:proofErr w:type="gramStart"/>
      <w:r w:rsidRPr="00096618">
        <w:rPr>
          <w:rFonts w:ascii="Times New Roman" w:hAnsi="Times New Roman" w:cs="Times New Roman"/>
          <w:spacing w:val="10"/>
        </w:rPr>
        <w:t>Опирающееся на московскую младшую норму про</w:t>
      </w:r>
      <w:r w:rsidRPr="00096618">
        <w:rPr>
          <w:rFonts w:ascii="Times New Roman" w:hAnsi="Times New Roman" w:cs="Times New Roman"/>
          <w:spacing w:val="10"/>
        </w:rPr>
        <w:softHyphen/>
        <w:t>изношения представление о том, что в предударной позиции ни</w:t>
      </w:r>
      <w:r w:rsidRPr="00096618">
        <w:rPr>
          <w:rFonts w:ascii="Times New Roman" w:hAnsi="Times New Roman" w:cs="Times New Roman"/>
          <w:spacing w:val="10"/>
        </w:rPr>
        <w:softHyphen/>
        <w:t>когда не может быть звуков [о] и [</w:t>
      </w:r>
      <w:proofErr w:type="spellStart"/>
      <w:r w:rsidRPr="00096618">
        <w:rPr>
          <w:rFonts w:ascii="Times New Roman" w:hAnsi="Times New Roman" w:cs="Times New Roman"/>
          <w:spacing w:val="10"/>
        </w:rPr>
        <w:t>з</w:t>
      </w:r>
      <w:proofErr w:type="spellEnd"/>
      <w:r w:rsidRPr="00096618">
        <w:rPr>
          <w:rFonts w:ascii="Times New Roman" w:hAnsi="Times New Roman" w:cs="Times New Roman"/>
          <w:spacing w:val="10"/>
        </w:rPr>
        <w:t>] (представление, которое на</w:t>
      </w:r>
      <w:r w:rsidRPr="00096618">
        <w:rPr>
          <w:rFonts w:ascii="Times New Roman" w:hAnsi="Times New Roman" w:cs="Times New Roman"/>
          <w:spacing w:val="10"/>
        </w:rPr>
        <w:softHyphen/>
        <w:t>ходит отражение.</w:t>
      </w:r>
      <w:proofErr w:type="gramEnd"/>
      <w:r w:rsidRPr="00096618">
        <w:rPr>
          <w:rFonts w:ascii="Times New Roman" w:hAnsi="Times New Roman" w:cs="Times New Roman"/>
          <w:spacing w:val="10"/>
        </w:rPr>
        <w:t xml:space="preserve"> </w:t>
      </w:r>
      <w:proofErr w:type="gramStart"/>
      <w:r w:rsidRPr="00096618">
        <w:rPr>
          <w:rFonts w:ascii="Times New Roman" w:hAnsi="Times New Roman" w:cs="Times New Roman"/>
          <w:spacing w:val="10"/>
        </w:rPr>
        <w:t>Во многих современных учебниках русского языка, созданных в рамках развивающих систем), противоречит практике произношения.</w:t>
      </w:r>
      <w:proofErr w:type="gramEnd"/>
      <w:r w:rsidRPr="00096618">
        <w:rPr>
          <w:rFonts w:ascii="Times New Roman" w:hAnsi="Times New Roman" w:cs="Times New Roman"/>
          <w:spacing w:val="10"/>
        </w:rPr>
        <w:t xml:space="preserve"> В тех регионах, которые занимаются по комплекту учебников «Перспективная начальная школа», а фоне</w:t>
      </w:r>
      <w:r w:rsidRPr="00096618">
        <w:rPr>
          <w:rFonts w:ascii="Times New Roman" w:hAnsi="Times New Roman" w:cs="Times New Roman"/>
          <w:spacing w:val="10"/>
        </w:rPr>
        <w:softHyphen/>
        <w:t>тика, как известно, «изучает не то, что говорящие могли бы про</w:t>
      </w:r>
      <w:r w:rsidRPr="00096618">
        <w:rPr>
          <w:rFonts w:ascii="Times New Roman" w:hAnsi="Times New Roman" w:cs="Times New Roman"/>
          <w:spacing w:val="10"/>
        </w:rPr>
        <w:softHyphen/>
        <w:t>изнести, а то, что реально есть в языке и речи» (М.В. Панов).</w:t>
      </w:r>
    </w:p>
    <w:p w:rsidR="001A2E9F" w:rsidRPr="00096618" w:rsidRDefault="001A2E9F" w:rsidP="001A2E9F">
      <w:pPr>
        <w:spacing w:after="0" w:line="240" w:lineRule="auto"/>
        <w:ind w:firstLine="288"/>
        <w:jc w:val="both"/>
        <w:rPr>
          <w:rFonts w:ascii="Times New Roman" w:hAnsi="Times New Roman" w:cs="Times New Roman"/>
          <w:spacing w:val="10"/>
        </w:rPr>
      </w:pPr>
      <w:r w:rsidRPr="00096618">
        <w:rPr>
          <w:rFonts w:ascii="Times New Roman" w:hAnsi="Times New Roman" w:cs="Times New Roman"/>
          <w:spacing w:val="10"/>
        </w:rPr>
        <w:t>Основание для непротиворечивого использования понятия «орфограмма» для безударных (предударных) гласных в учебни</w:t>
      </w:r>
      <w:r w:rsidRPr="00096618">
        <w:rPr>
          <w:rFonts w:ascii="Times New Roman" w:hAnsi="Times New Roman" w:cs="Times New Roman"/>
          <w:spacing w:val="10"/>
        </w:rPr>
        <w:softHyphen/>
        <w:t>ках нашего комплекта - эта не констатация того, что в данных случаях написание не может быть подтверждено на слух. Основанием является то, что есть сомнение в написании, посколь</w:t>
      </w:r>
      <w:r w:rsidRPr="00096618">
        <w:rPr>
          <w:rFonts w:ascii="Times New Roman" w:hAnsi="Times New Roman" w:cs="Times New Roman"/>
          <w:spacing w:val="10"/>
        </w:rPr>
        <w:softHyphen/>
        <w:t>ку существуют разные варианты произношения (есть регионы, где написание подтверждается на слух, а есть другие регионы, где оно не подтверждается на слух, более того, эти вторые ре</w:t>
      </w:r>
      <w:r w:rsidRPr="00096618">
        <w:rPr>
          <w:rFonts w:ascii="Times New Roman" w:hAnsi="Times New Roman" w:cs="Times New Roman"/>
          <w:spacing w:val="10"/>
        </w:rPr>
        <w:softHyphen/>
        <w:t>гионы и представляют общегосударственную норму произноше</w:t>
      </w:r>
      <w:r w:rsidRPr="00096618">
        <w:rPr>
          <w:rFonts w:ascii="Times New Roman" w:hAnsi="Times New Roman" w:cs="Times New Roman"/>
          <w:spacing w:val="10"/>
        </w:rPr>
        <w:softHyphen/>
        <w:t>ния), а значит, такое написание можно считать орфограммой. В связи с вышесказанным, во-первых, в учебниках чаще всего используется частичное обращение к транскрипции — транс</w:t>
      </w:r>
      <w:r w:rsidRPr="00096618">
        <w:rPr>
          <w:rFonts w:ascii="Times New Roman" w:hAnsi="Times New Roman" w:cs="Times New Roman"/>
          <w:spacing w:val="10"/>
        </w:rPr>
        <w:softHyphen/>
        <w:t>крибируется не слово целиком, Но лишь та его часты, которая представляет собой орфографическую проблему. Во-вторых, транскрипция целого слова используется в двух вариантах произ</w:t>
      </w:r>
      <w:r w:rsidRPr="00096618">
        <w:rPr>
          <w:rFonts w:ascii="Times New Roman" w:hAnsi="Times New Roman" w:cs="Times New Roman"/>
          <w:spacing w:val="10"/>
        </w:rPr>
        <w:softHyphen/>
        <w:t>ношения. Использование двух транскрипций одного слова, пред</w:t>
      </w:r>
      <w:r w:rsidRPr="00096618">
        <w:rPr>
          <w:rFonts w:ascii="Times New Roman" w:hAnsi="Times New Roman" w:cs="Times New Roman"/>
          <w:spacing w:val="10"/>
        </w:rPr>
        <w:softHyphen/>
        <w:t>ставляющих два возможных варианта его произношения, ориен</w:t>
      </w:r>
      <w:r w:rsidRPr="00096618">
        <w:rPr>
          <w:rFonts w:ascii="Times New Roman" w:hAnsi="Times New Roman" w:cs="Times New Roman"/>
          <w:spacing w:val="10"/>
        </w:rPr>
        <w:softHyphen/>
        <w:t>тирует учащихся прислушиваться к себе, осознавать собственную норму произношения и на этом основании решать конкретную ор</w:t>
      </w:r>
      <w:r w:rsidRPr="00096618">
        <w:rPr>
          <w:rFonts w:ascii="Times New Roman" w:hAnsi="Times New Roman" w:cs="Times New Roman"/>
          <w:spacing w:val="10"/>
        </w:rPr>
        <w:softHyphen/>
        <w:t>фографическую задачу. Использование транскрипции целого слова необходимо потому, что позволяет сохранить и развить тот методически грамотный ход, который должен быть усвоен школьниками еще в букварный период: от звука - к его оформлению в букве, от звучащего слова - к его написанию.</w:t>
      </w:r>
    </w:p>
    <w:p w:rsidR="001A2E9F" w:rsidRPr="00096618" w:rsidRDefault="001A2E9F" w:rsidP="001A2E9F">
      <w:pPr>
        <w:spacing w:after="0" w:line="240" w:lineRule="auto"/>
        <w:ind w:firstLine="288"/>
        <w:jc w:val="both"/>
        <w:rPr>
          <w:rFonts w:ascii="Times New Roman" w:hAnsi="Times New Roman" w:cs="Times New Roman"/>
          <w:spacing w:val="10"/>
        </w:rPr>
      </w:pPr>
      <w:r w:rsidRPr="00096618">
        <w:rPr>
          <w:rFonts w:ascii="Times New Roman" w:hAnsi="Times New Roman" w:cs="Times New Roman"/>
          <w:spacing w:val="10"/>
        </w:rPr>
        <w:t>Решение проблем развития речи опирается на разведение представлений о языке и о речи: язык как система позволяет од</w:t>
      </w:r>
      <w:r w:rsidRPr="00096618">
        <w:rPr>
          <w:rFonts w:ascii="Times New Roman" w:hAnsi="Times New Roman" w:cs="Times New Roman"/>
          <w:spacing w:val="10"/>
        </w:rPr>
        <w:softHyphen/>
        <w:t xml:space="preserve">но и то же сообщение выразить массой способов, а речь </w:t>
      </w:r>
      <w:proofErr w:type="spellStart"/>
      <w:r w:rsidRPr="00096618">
        <w:rPr>
          <w:rFonts w:ascii="Times New Roman" w:hAnsi="Times New Roman" w:cs="Times New Roman"/>
          <w:spacing w:val="10"/>
        </w:rPr>
        <w:t>ситуа</w:t>
      </w:r>
      <w:r w:rsidRPr="00096618">
        <w:rPr>
          <w:rFonts w:ascii="Times New Roman" w:hAnsi="Times New Roman" w:cs="Times New Roman"/>
          <w:spacing w:val="10"/>
        </w:rPr>
        <w:softHyphen/>
        <w:t>тивна</w:t>
      </w:r>
      <w:proofErr w:type="spellEnd"/>
      <w:r w:rsidRPr="00096618">
        <w:rPr>
          <w:rFonts w:ascii="Times New Roman" w:hAnsi="Times New Roman" w:cs="Times New Roman"/>
          <w:spacing w:val="10"/>
        </w:rPr>
        <w:t xml:space="preserve"> - это реализация языка в конкретной ситуации. В связи с этим программой предусматриваются две линии работы: первая поможет школьникам усвоить важнейшие коммуникативные формулы устной речи, регулирующие общение детей и взрослых, детей между собой; вторая линия позволит освоить основные «жанры» письменной речи, доступные возрасту: от поздравительной открытки и телеграммы до аннотации и короткой ре</w:t>
      </w:r>
      <w:r w:rsidRPr="00096618">
        <w:rPr>
          <w:rFonts w:ascii="Times New Roman" w:hAnsi="Times New Roman" w:cs="Times New Roman"/>
          <w:spacing w:val="10"/>
        </w:rPr>
        <w:softHyphen/>
        <w:t>цензии на литературное произведение.</w:t>
      </w:r>
    </w:p>
    <w:p w:rsidR="001A2E9F" w:rsidRPr="00096618" w:rsidRDefault="001A2E9F" w:rsidP="001A2E9F">
      <w:pPr>
        <w:spacing w:after="0" w:line="240" w:lineRule="auto"/>
        <w:ind w:firstLine="288"/>
        <w:jc w:val="both"/>
        <w:rPr>
          <w:rFonts w:ascii="Times New Roman" w:hAnsi="Times New Roman" w:cs="Times New Roman"/>
          <w:spacing w:val="10"/>
        </w:rPr>
      </w:pPr>
    </w:p>
    <w:p w:rsidR="005B3945" w:rsidRDefault="005B3945" w:rsidP="001A2E9F">
      <w:pPr>
        <w:spacing w:after="0" w:line="240" w:lineRule="auto"/>
        <w:ind w:firstLine="288"/>
        <w:jc w:val="both"/>
        <w:outlineLvl w:val="0"/>
        <w:rPr>
          <w:rFonts w:ascii="Times New Roman" w:hAnsi="Times New Roman" w:cs="Times New Roman"/>
          <w:b/>
          <w:spacing w:val="10"/>
        </w:rPr>
      </w:pPr>
    </w:p>
    <w:p w:rsidR="005B3945" w:rsidRDefault="005B3945" w:rsidP="001A2E9F">
      <w:pPr>
        <w:spacing w:after="0" w:line="240" w:lineRule="auto"/>
        <w:ind w:firstLine="288"/>
        <w:jc w:val="both"/>
        <w:outlineLvl w:val="0"/>
        <w:rPr>
          <w:rFonts w:ascii="Times New Roman" w:hAnsi="Times New Roman" w:cs="Times New Roman"/>
          <w:b/>
          <w:spacing w:val="10"/>
        </w:rPr>
      </w:pPr>
    </w:p>
    <w:p w:rsidR="005B3945" w:rsidRDefault="005B3945" w:rsidP="001A2E9F">
      <w:pPr>
        <w:spacing w:after="0" w:line="240" w:lineRule="auto"/>
        <w:ind w:firstLine="288"/>
        <w:jc w:val="both"/>
        <w:outlineLvl w:val="0"/>
        <w:rPr>
          <w:rFonts w:ascii="Times New Roman" w:hAnsi="Times New Roman" w:cs="Times New Roman"/>
          <w:b/>
          <w:spacing w:val="10"/>
        </w:rPr>
      </w:pPr>
    </w:p>
    <w:p w:rsidR="001A2E9F" w:rsidRPr="00096618" w:rsidRDefault="001A2E9F" w:rsidP="0055047E">
      <w:pPr>
        <w:spacing w:after="0" w:line="240" w:lineRule="auto"/>
        <w:ind w:firstLine="288"/>
        <w:jc w:val="both"/>
        <w:outlineLvl w:val="0"/>
        <w:rPr>
          <w:rFonts w:ascii="Times New Roman" w:hAnsi="Times New Roman" w:cs="Times New Roman"/>
          <w:b/>
          <w:spacing w:val="10"/>
        </w:rPr>
      </w:pPr>
      <w:r w:rsidRPr="00096618">
        <w:rPr>
          <w:rFonts w:ascii="Times New Roman" w:hAnsi="Times New Roman" w:cs="Times New Roman"/>
          <w:b/>
          <w:spacing w:val="10"/>
        </w:rPr>
        <w:lastRenderedPageBreak/>
        <w:t>Описание места учебного предмета в учебном плане</w:t>
      </w:r>
    </w:p>
    <w:p w:rsidR="001A2E9F" w:rsidRPr="00096618" w:rsidRDefault="001A2E9F" w:rsidP="0055047E">
      <w:pPr>
        <w:spacing w:after="0" w:line="240" w:lineRule="auto"/>
        <w:ind w:firstLine="288"/>
        <w:jc w:val="both"/>
        <w:rPr>
          <w:rFonts w:ascii="Times New Roman" w:hAnsi="Times New Roman" w:cs="Times New Roman"/>
          <w:spacing w:val="10"/>
        </w:rPr>
      </w:pPr>
      <w:r w:rsidRPr="00096618">
        <w:rPr>
          <w:rFonts w:ascii="Times New Roman" w:hAnsi="Times New Roman" w:cs="Times New Roman"/>
          <w:spacing w:val="10"/>
        </w:rPr>
        <w:t xml:space="preserve">В соответствии с федеральным базисным учебным планом и примерной программой по русскому языку предмет «Русский язык» с 1 по 4 класс по пять часов в неделю. Общий объём учебного времени составляет 560 часов,1 кл-50 ч, 2-4кл.-170ч. </w:t>
      </w:r>
    </w:p>
    <w:p w:rsidR="001A2E9F" w:rsidRPr="00096618" w:rsidRDefault="001A2E9F" w:rsidP="0055047E">
      <w:pPr>
        <w:spacing w:after="0" w:line="240" w:lineRule="auto"/>
        <w:jc w:val="both"/>
        <w:rPr>
          <w:rFonts w:ascii="Times New Roman" w:hAnsi="Times New Roman" w:cs="Times New Roman"/>
        </w:rPr>
      </w:pPr>
      <w:r w:rsidRPr="00096618">
        <w:rPr>
          <w:rFonts w:ascii="Times New Roman" w:hAnsi="Times New Roman" w:cs="Times New Roman"/>
          <w:b/>
          <w:spacing w:val="10"/>
        </w:rPr>
        <w:t>Описание ценностных ориентиров содержания учебного предмета</w:t>
      </w:r>
      <w:r w:rsidRPr="00096618">
        <w:rPr>
          <w:rFonts w:ascii="Times New Roman" w:hAnsi="Times New Roman" w:cs="Times New Roman"/>
        </w:rPr>
        <w:t xml:space="preserve"> </w:t>
      </w:r>
    </w:p>
    <w:p w:rsidR="001A2E9F" w:rsidRPr="00096618" w:rsidRDefault="001A2E9F" w:rsidP="0055047E">
      <w:pPr>
        <w:spacing w:after="0" w:line="240" w:lineRule="auto"/>
        <w:jc w:val="both"/>
        <w:rPr>
          <w:rFonts w:ascii="Times New Roman" w:hAnsi="Times New Roman" w:cs="Times New Roman"/>
        </w:rPr>
      </w:pPr>
      <w:r w:rsidRPr="00096618">
        <w:rPr>
          <w:rFonts w:ascii="Times New Roman" w:hAnsi="Times New Roman" w:cs="Times New Roman"/>
        </w:rPr>
        <w:t xml:space="preserve">Русский язык </w:t>
      </w:r>
      <w:r w:rsidRPr="00096618">
        <w:rPr>
          <w:rStyle w:val="FontStyle12"/>
          <w:rFonts w:ascii="Times New Roman" w:hAnsi="Times New Roman" w:cs="Times New Roman"/>
        </w:rPr>
        <w:t>как учебный предмет в начальной школе имеет большое значение в решении задач не только обучения, но и воспитания.</w:t>
      </w:r>
      <w:r w:rsidRPr="00096618">
        <w:rPr>
          <w:rFonts w:ascii="Times New Roman" w:hAnsi="Times New Roman" w:cs="Times New Roman"/>
        </w:rPr>
        <w:t xml:space="preserve"> Ценностные ориентиры содержания образования на ступени начального общего образования сформулированы в Стандарте и Образовательной программе. К ним относятся:</w:t>
      </w:r>
    </w:p>
    <w:p w:rsidR="001A2E9F" w:rsidRPr="00096618" w:rsidRDefault="001A2E9F" w:rsidP="0055047E">
      <w:pPr>
        <w:spacing w:after="0" w:line="240" w:lineRule="auto"/>
        <w:jc w:val="both"/>
        <w:rPr>
          <w:rFonts w:ascii="Times New Roman" w:hAnsi="Times New Roman" w:cs="Times New Roman"/>
        </w:rPr>
      </w:pPr>
      <w:r w:rsidRPr="00096618">
        <w:rPr>
          <w:rFonts w:ascii="Times New Roman" w:hAnsi="Times New Roman" w:cs="Times New Roman"/>
        </w:rPr>
        <w:t>— формирование основ гражданской идентичности личности на базе воспитания чувства сопричастности и гордости за свою Родину, народ и историю, осознания ответственности человека за благосостояние общества; восприятия мира как единого и целостного при разнообразии культур, национальностей, религий;</w:t>
      </w:r>
    </w:p>
    <w:p w:rsidR="001A2E9F" w:rsidRPr="00096618" w:rsidRDefault="001A2E9F" w:rsidP="0055047E">
      <w:pPr>
        <w:spacing w:after="0" w:line="240" w:lineRule="auto"/>
        <w:jc w:val="both"/>
        <w:rPr>
          <w:rFonts w:ascii="Times New Roman" w:hAnsi="Times New Roman" w:cs="Times New Roman"/>
        </w:rPr>
      </w:pPr>
      <w:r w:rsidRPr="00096618">
        <w:rPr>
          <w:rFonts w:ascii="Times New Roman" w:hAnsi="Times New Roman" w:cs="Times New Roman"/>
        </w:rPr>
        <w:t>— формирование психологических условий развития общения, сотрудничества на основе доброжелательности, доверия и внимания к людям, готовности к сотрудничеству и дружбе, оказанию помощи тем, кто в ней нуждается;</w:t>
      </w:r>
    </w:p>
    <w:p w:rsidR="001A2E9F" w:rsidRPr="00096618" w:rsidRDefault="001A2E9F" w:rsidP="0055047E">
      <w:pPr>
        <w:spacing w:after="0" w:line="240" w:lineRule="auto"/>
        <w:jc w:val="both"/>
        <w:rPr>
          <w:rFonts w:ascii="Times New Roman" w:hAnsi="Times New Roman" w:cs="Times New Roman"/>
        </w:rPr>
      </w:pPr>
      <w:r w:rsidRPr="00096618">
        <w:rPr>
          <w:rFonts w:ascii="Times New Roman" w:hAnsi="Times New Roman" w:cs="Times New Roman"/>
        </w:rPr>
        <w:t>— развитие ценностно-смысловой сферы личности на основе общечеловеческих принципов нравственности и гуманизма;</w:t>
      </w:r>
    </w:p>
    <w:p w:rsidR="001A2E9F" w:rsidRPr="00096618" w:rsidRDefault="001A2E9F" w:rsidP="0055047E">
      <w:pPr>
        <w:spacing w:after="0" w:line="240" w:lineRule="auto"/>
        <w:jc w:val="both"/>
        <w:rPr>
          <w:rFonts w:ascii="Times New Roman" w:hAnsi="Times New Roman" w:cs="Times New Roman"/>
        </w:rPr>
      </w:pPr>
      <w:r w:rsidRPr="00096618">
        <w:rPr>
          <w:rFonts w:ascii="Times New Roman" w:hAnsi="Times New Roman" w:cs="Times New Roman"/>
        </w:rPr>
        <w:t>— развитие умения учиться как первого шага к самообразованию и самовоспитанию, а именно: развитие широких познавательных интересов, инициативы и любознательности, мотивов познания и творчества; формирование умения учиться и способности организации своей деятельности;</w:t>
      </w:r>
    </w:p>
    <w:p w:rsidR="001A2E9F" w:rsidRPr="00096618" w:rsidRDefault="001A2E9F" w:rsidP="0055047E">
      <w:pPr>
        <w:spacing w:after="0" w:line="240" w:lineRule="auto"/>
        <w:jc w:val="both"/>
        <w:rPr>
          <w:rFonts w:ascii="Times New Roman" w:hAnsi="Times New Roman" w:cs="Times New Roman"/>
        </w:rPr>
      </w:pPr>
      <w:r w:rsidRPr="00096618">
        <w:rPr>
          <w:rFonts w:ascii="Times New Roman" w:hAnsi="Times New Roman" w:cs="Times New Roman"/>
        </w:rPr>
        <w:t xml:space="preserve">-развитие самостоятельности, инициативы и ответственности личности как условия ее </w:t>
      </w:r>
      <w:proofErr w:type="spellStart"/>
      <w:r w:rsidRPr="00096618">
        <w:rPr>
          <w:rFonts w:ascii="Times New Roman" w:hAnsi="Times New Roman" w:cs="Times New Roman"/>
        </w:rPr>
        <w:t>самоактуализации</w:t>
      </w:r>
      <w:proofErr w:type="spellEnd"/>
      <w:r w:rsidRPr="00096618">
        <w:rPr>
          <w:rFonts w:ascii="Times New Roman" w:hAnsi="Times New Roman" w:cs="Times New Roman"/>
        </w:rPr>
        <w:t>.</w:t>
      </w:r>
    </w:p>
    <w:p w:rsidR="001A2E9F" w:rsidRDefault="001A2E9F" w:rsidP="001A2E9F">
      <w:pPr>
        <w:spacing w:after="0" w:line="240" w:lineRule="auto"/>
        <w:outlineLvl w:val="0"/>
        <w:rPr>
          <w:b/>
          <w:spacing w:val="10"/>
        </w:rPr>
      </w:pPr>
    </w:p>
    <w:p w:rsidR="001A2E9F" w:rsidRPr="0086770C" w:rsidRDefault="001A2E9F" w:rsidP="001A2E9F">
      <w:pPr>
        <w:spacing w:after="0" w:line="240" w:lineRule="auto"/>
        <w:jc w:val="center"/>
        <w:outlineLvl w:val="0"/>
        <w:rPr>
          <w:rFonts w:ascii="Times New Roman" w:hAnsi="Times New Roman" w:cs="Times New Roman"/>
          <w:b/>
          <w:spacing w:val="10"/>
        </w:rPr>
      </w:pPr>
      <w:r w:rsidRPr="0086770C">
        <w:rPr>
          <w:rFonts w:ascii="Times New Roman" w:hAnsi="Times New Roman" w:cs="Times New Roman"/>
          <w:b/>
          <w:spacing w:val="10"/>
        </w:rPr>
        <w:t>Планируемые результаты освоения учебного предмета</w:t>
      </w:r>
    </w:p>
    <w:p w:rsidR="001A2E9F" w:rsidRPr="0086770C" w:rsidRDefault="001A2E9F" w:rsidP="001A2E9F">
      <w:pPr>
        <w:pStyle w:val="a3"/>
        <w:spacing w:after="0" w:afterAutospacing="0"/>
        <w:jc w:val="both"/>
        <w:rPr>
          <w:rFonts w:ascii="Times New Roman" w:hAnsi="Times New Roman" w:cs="Times New Roman"/>
          <w:b/>
          <w:sz w:val="22"/>
          <w:szCs w:val="22"/>
        </w:rPr>
      </w:pPr>
      <w:proofErr w:type="spellStart"/>
      <w:r w:rsidRPr="0086770C">
        <w:rPr>
          <w:rFonts w:ascii="Times New Roman" w:hAnsi="Times New Roman" w:cs="Times New Roman"/>
          <w:b/>
          <w:sz w:val="22"/>
          <w:szCs w:val="22"/>
        </w:rPr>
        <w:t>Метапредметными</w:t>
      </w:r>
      <w:proofErr w:type="spellEnd"/>
      <w:r w:rsidRPr="0086770C">
        <w:rPr>
          <w:rFonts w:ascii="Times New Roman" w:hAnsi="Times New Roman" w:cs="Times New Roman"/>
          <w:b/>
          <w:sz w:val="22"/>
          <w:szCs w:val="22"/>
        </w:rPr>
        <w:t xml:space="preserve"> результатами изучения курса «Русский язык» являются формирование следующих универсальных учебных действий (УУД)</w:t>
      </w:r>
    </w:p>
    <w:p w:rsidR="001A2E9F" w:rsidRDefault="001A2E9F" w:rsidP="001A2E9F">
      <w:pPr>
        <w:pStyle w:val="a3"/>
        <w:spacing w:after="0" w:afterAutospacing="0"/>
        <w:jc w:val="both"/>
        <w:rPr>
          <w:rFonts w:ascii="Times New Roman" w:hAnsi="Times New Roman" w:cs="Times New Roman"/>
          <w:b/>
          <w:sz w:val="22"/>
          <w:szCs w:val="22"/>
        </w:rPr>
      </w:pPr>
      <w:r>
        <w:rPr>
          <w:rFonts w:ascii="Times New Roman" w:hAnsi="Times New Roman" w:cs="Times New Roman"/>
          <w:b/>
          <w:sz w:val="22"/>
          <w:szCs w:val="22"/>
        </w:rPr>
        <w:t>1 класс</w:t>
      </w:r>
    </w:p>
    <w:p w:rsidR="001A2E9F" w:rsidRPr="0086770C" w:rsidRDefault="001A2E9F" w:rsidP="0055047E">
      <w:pPr>
        <w:pStyle w:val="a3"/>
        <w:spacing w:before="0" w:beforeAutospacing="0" w:after="0" w:afterAutospacing="0"/>
        <w:jc w:val="both"/>
        <w:rPr>
          <w:rFonts w:ascii="Times New Roman" w:hAnsi="Times New Roman" w:cs="Times New Roman"/>
          <w:b/>
          <w:sz w:val="22"/>
          <w:szCs w:val="22"/>
        </w:rPr>
      </w:pPr>
      <w:r w:rsidRPr="00096618">
        <w:rPr>
          <w:rFonts w:ascii="Times New Roman" w:hAnsi="Times New Roman" w:cs="Times New Roman"/>
          <w:b/>
          <w:spacing w:val="10"/>
          <w:sz w:val="22"/>
          <w:szCs w:val="22"/>
        </w:rPr>
        <w:t>Личностными результатами</w:t>
      </w:r>
      <w:r w:rsidRPr="00096618">
        <w:rPr>
          <w:rFonts w:ascii="Times New Roman" w:hAnsi="Times New Roman" w:cs="Times New Roman"/>
          <w:spacing w:val="10"/>
          <w:sz w:val="22"/>
          <w:szCs w:val="22"/>
        </w:rPr>
        <w:t xml:space="preserve"> изучения курса «Русский язык» в 1-м классе является</w:t>
      </w:r>
      <w:r>
        <w:rPr>
          <w:rFonts w:ascii="Times New Roman" w:hAnsi="Times New Roman" w:cs="Times New Roman"/>
          <w:spacing w:val="10"/>
          <w:sz w:val="22"/>
          <w:szCs w:val="22"/>
        </w:rPr>
        <w:t xml:space="preserve"> формирования следующих умений:</w:t>
      </w:r>
    </w:p>
    <w:p w:rsidR="001A2E9F" w:rsidRPr="0086770C" w:rsidRDefault="001A2E9F" w:rsidP="0055047E">
      <w:pPr>
        <w:pStyle w:val="a3"/>
        <w:spacing w:before="0" w:beforeAutospacing="0" w:after="0" w:afterAutospacing="0"/>
        <w:jc w:val="both"/>
        <w:rPr>
          <w:rFonts w:ascii="Times New Roman" w:hAnsi="Times New Roman" w:cs="Times New Roman"/>
          <w:spacing w:val="10"/>
          <w:sz w:val="22"/>
          <w:szCs w:val="22"/>
        </w:rPr>
      </w:pPr>
      <w:r w:rsidRPr="00096618">
        <w:rPr>
          <w:rFonts w:ascii="Times New Roman" w:hAnsi="Times New Roman" w:cs="Times New Roman"/>
          <w:iCs/>
          <w:sz w:val="22"/>
          <w:szCs w:val="22"/>
        </w:rPr>
        <w:t xml:space="preserve">- самоопределение: </w:t>
      </w:r>
      <w:r w:rsidRPr="00096618">
        <w:rPr>
          <w:rFonts w:ascii="Times New Roman" w:hAnsi="Times New Roman" w:cs="Times New Roman"/>
          <w:sz w:val="22"/>
          <w:szCs w:val="22"/>
        </w:rPr>
        <w:t xml:space="preserve">система заданий, нацеленная на </w:t>
      </w:r>
      <w:proofErr w:type="spellStart"/>
      <w:r w:rsidRPr="00096618">
        <w:rPr>
          <w:rFonts w:ascii="Times New Roman" w:hAnsi="Times New Roman" w:cs="Times New Roman"/>
          <w:sz w:val="22"/>
          <w:szCs w:val="22"/>
        </w:rPr>
        <w:t>децентрацию</w:t>
      </w:r>
      <w:proofErr w:type="spellEnd"/>
      <w:r w:rsidRPr="00096618">
        <w:rPr>
          <w:rFonts w:ascii="Times New Roman" w:hAnsi="Times New Roman" w:cs="Times New Roman"/>
          <w:sz w:val="22"/>
          <w:szCs w:val="22"/>
        </w:rPr>
        <w:t xml:space="preserve"> младшего школьника, ориентирующая его на учет чужой точки зрения, на  оказание интеллектуальной помощи сквозным героям, которые в этом нуждаются при решении трудных задач. </w:t>
      </w:r>
    </w:p>
    <w:p w:rsidR="001A2E9F" w:rsidRPr="00096618" w:rsidRDefault="001A2E9F" w:rsidP="0055047E">
      <w:pPr>
        <w:shd w:val="clear" w:color="auto" w:fill="FFFFFF"/>
        <w:tabs>
          <w:tab w:val="left" w:pos="9781"/>
        </w:tabs>
        <w:spacing w:after="0" w:line="240" w:lineRule="auto"/>
        <w:ind w:right="-1"/>
        <w:jc w:val="both"/>
        <w:rPr>
          <w:rFonts w:ascii="Times New Roman" w:hAnsi="Times New Roman" w:cs="Times New Roman"/>
        </w:rPr>
      </w:pPr>
      <w:r w:rsidRPr="00096618">
        <w:rPr>
          <w:rFonts w:ascii="Times New Roman" w:hAnsi="Times New Roman" w:cs="Times New Roman"/>
          <w:iCs/>
        </w:rPr>
        <w:t xml:space="preserve">- </w:t>
      </w:r>
      <w:proofErr w:type="spellStart"/>
      <w:r w:rsidRPr="00096618">
        <w:rPr>
          <w:rFonts w:ascii="Times New Roman" w:hAnsi="Times New Roman" w:cs="Times New Roman"/>
          <w:iCs/>
        </w:rPr>
        <w:t>смыслообразование</w:t>
      </w:r>
      <w:proofErr w:type="spellEnd"/>
      <w:r w:rsidRPr="00096618">
        <w:rPr>
          <w:rFonts w:ascii="Times New Roman" w:hAnsi="Times New Roman" w:cs="Times New Roman"/>
          <w:iCs/>
        </w:rPr>
        <w:t xml:space="preserve"> и нравственно-этическая ориентация: </w:t>
      </w:r>
      <w:r w:rsidRPr="00096618">
        <w:rPr>
          <w:rFonts w:ascii="Times New Roman" w:hAnsi="Times New Roman" w:cs="Times New Roman"/>
        </w:rPr>
        <w:t xml:space="preserve">организация участия  детей в действиях </w:t>
      </w:r>
      <w:r>
        <w:rPr>
          <w:rFonts w:ascii="Times New Roman" w:hAnsi="Times New Roman" w:cs="Times New Roman"/>
        </w:rPr>
        <w:t xml:space="preserve">       </w:t>
      </w:r>
      <w:r w:rsidRPr="00096618">
        <w:rPr>
          <w:rFonts w:ascii="Times New Roman" w:hAnsi="Times New Roman" w:cs="Times New Roman"/>
        </w:rPr>
        <w:t xml:space="preserve">интриги, содержащей гуманистический пафос восстановление нарушенного порядка, любви ко всему живому, ориентирующей  младшего школьника помогать героям-животным, попавшим в плен, и решать с этой целью разные интеллектуальные задачи. </w:t>
      </w:r>
    </w:p>
    <w:p w:rsidR="001A2E9F" w:rsidRPr="00096618" w:rsidRDefault="001A2E9F" w:rsidP="0055047E">
      <w:pPr>
        <w:shd w:val="clear" w:color="auto" w:fill="FFFFFF"/>
        <w:tabs>
          <w:tab w:val="left" w:pos="9781"/>
        </w:tabs>
        <w:spacing w:after="0" w:line="240" w:lineRule="auto"/>
        <w:ind w:left="709" w:right="-1" w:hanging="283"/>
        <w:jc w:val="both"/>
        <w:rPr>
          <w:rFonts w:ascii="Times New Roman" w:hAnsi="Times New Roman" w:cs="Times New Roman"/>
        </w:rPr>
      </w:pPr>
      <w:proofErr w:type="gramStart"/>
      <w:r w:rsidRPr="00096618">
        <w:rPr>
          <w:rFonts w:ascii="Times New Roman" w:hAnsi="Times New Roman" w:cs="Times New Roman"/>
          <w:iCs/>
        </w:rPr>
        <w:t>Обучающиеся получат возможность для формирования:</w:t>
      </w:r>
      <w:proofErr w:type="gramEnd"/>
    </w:p>
    <w:p w:rsidR="001A2E9F" w:rsidRPr="00096618" w:rsidRDefault="001A2E9F" w:rsidP="0055047E">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внутренней позиции обучающегося на уровне положительного отношения к образовательному учреждению, понимания необходимости учения, выраженного в преобладании учебно-познавательных мотивов и предпочтении социального способа оценки знаний;</w:t>
      </w:r>
    </w:p>
    <w:p w:rsidR="001A2E9F" w:rsidRPr="00096618" w:rsidRDefault="001A2E9F" w:rsidP="0055047E">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положительной адекватной дифференцированной самооценки на основе критерия успешности реализации социальной роли «хорошего ученика»;</w:t>
      </w:r>
    </w:p>
    <w:p w:rsidR="001A2E9F" w:rsidRPr="00096618" w:rsidRDefault="001A2E9F" w:rsidP="0055047E">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установки на здоровый образ жизни и реализации её в реальном поведении и поступках;</w:t>
      </w:r>
    </w:p>
    <w:p w:rsidR="001A2E9F" w:rsidRDefault="001A2E9F" w:rsidP="0055047E">
      <w:pPr>
        <w:pStyle w:val="a3"/>
        <w:spacing w:before="0" w:beforeAutospacing="0" w:after="0" w:afterAutospacing="0"/>
        <w:jc w:val="both"/>
        <w:rPr>
          <w:rFonts w:ascii="Times New Roman" w:hAnsi="Times New Roman" w:cs="Times New Roman"/>
          <w:sz w:val="22"/>
          <w:szCs w:val="22"/>
        </w:rPr>
      </w:pPr>
    </w:p>
    <w:p w:rsidR="001A2E9F" w:rsidRPr="00096618" w:rsidRDefault="001A2E9F" w:rsidP="0055047E">
      <w:pPr>
        <w:pStyle w:val="a3"/>
        <w:spacing w:before="0" w:beforeAutospacing="0" w:after="0" w:afterAutospacing="0"/>
        <w:jc w:val="both"/>
        <w:rPr>
          <w:rFonts w:ascii="Times New Roman" w:hAnsi="Times New Roman" w:cs="Times New Roman"/>
          <w:sz w:val="22"/>
          <w:szCs w:val="22"/>
        </w:rPr>
      </w:pPr>
      <w:r>
        <w:rPr>
          <w:rFonts w:ascii="Times New Roman" w:hAnsi="Times New Roman" w:cs="Times New Roman"/>
          <w:sz w:val="22"/>
          <w:szCs w:val="22"/>
        </w:rPr>
        <w:t xml:space="preserve">        </w:t>
      </w:r>
      <w:r w:rsidRPr="00096618">
        <w:rPr>
          <w:rFonts w:ascii="Times New Roman" w:hAnsi="Times New Roman" w:cs="Times New Roman"/>
          <w:iCs/>
          <w:sz w:val="22"/>
          <w:szCs w:val="22"/>
        </w:rPr>
        <w:t xml:space="preserve"> В области</w:t>
      </w:r>
      <w:r w:rsidRPr="00096618">
        <w:rPr>
          <w:rFonts w:ascii="Times New Roman" w:hAnsi="Times New Roman" w:cs="Times New Roman"/>
          <w:i/>
          <w:iCs/>
          <w:sz w:val="22"/>
          <w:szCs w:val="22"/>
        </w:rPr>
        <w:t xml:space="preserve"> </w:t>
      </w:r>
      <w:r w:rsidRPr="00096618">
        <w:rPr>
          <w:rFonts w:ascii="Times New Roman" w:hAnsi="Times New Roman" w:cs="Times New Roman"/>
          <w:b/>
          <w:iCs/>
          <w:sz w:val="22"/>
          <w:szCs w:val="22"/>
        </w:rPr>
        <w:t xml:space="preserve">познавательных </w:t>
      </w:r>
      <w:r w:rsidRPr="00096618">
        <w:rPr>
          <w:rFonts w:ascii="Times New Roman" w:hAnsi="Times New Roman" w:cs="Times New Roman"/>
          <w:iCs/>
          <w:sz w:val="22"/>
          <w:szCs w:val="22"/>
        </w:rPr>
        <w:t>УУД (</w:t>
      </w:r>
      <w:proofErr w:type="spellStart"/>
      <w:r w:rsidRPr="00096618">
        <w:rPr>
          <w:rFonts w:ascii="Times New Roman" w:hAnsi="Times New Roman" w:cs="Times New Roman"/>
          <w:iCs/>
          <w:sz w:val="22"/>
          <w:szCs w:val="22"/>
        </w:rPr>
        <w:t>общеучебных</w:t>
      </w:r>
      <w:proofErr w:type="spellEnd"/>
      <w:proofErr w:type="gramStart"/>
      <w:r w:rsidRPr="00096618">
        <w:rPr>
          <w:rFonts w:ascii="Times New Roman" w:hAnsi="Times New Roman" w:cs="Times New Roman"/>
          <w:i/>
          <w:iCs/>
          <w:sz w:val="22"/>
          <w:szCs w:val="22"/>
        </w:rPr>
        <w:t>)</w:t>
      </w:r>
      <w:r w:rsidRPr="00096618">
        <w:rPr>
          <w:rFonts w:ascii="Times New Roman" w:hAnsi="Times New Roman" w:cs="Times New Roman"/>
          <w:iCs/>
          <w:sz w:val="22"/>
          <w:szCs w:val="22"/>
        </w:rPr>
        <w:t>о</w:t>
      </w:r>
      <w:proofErr w:type="gramEnd"/>
      <w:r w:rsidRPr="00096618">
        <w:rPr>
          <w:rFonts w:ascii="Times New Roman" w:hAnsi="Times New Roman" w:cs="Times New Roman"/>
          <w:iCs/>
          <w:sz w:val="22"/>
          <w:szCs w:val="22"/>
        </w:rPr>
        <w:t>бучающиеся</w:t>
      </w:r>
      <w:r w:rsidRPr="00096618">
        <w:rPr>
          <w:rFonts w:ascii="Times New Roman" w:hAnsi="Times New Roman" w:cs="Times New Roman"/>
          <w:sz w:val="22"/>
          <w:szCs w:val="22"/>
        </w:rPr>
        <w:t xml:space="preserve"> научатся: </w:t>
      </w:r>
    </w:p>
    <w:p w:rsidR="001A2E9F" w:rsidRPr="00096618" w:rsidRDefault="001A2E9F" w:rsidP="0055047E">
      <w:pPr>
        <w:pStyle w:val="a3"/>
        <w:spacing w:before="0" w:beforeAutospacing="0" w:after="0" w:afterAutospacing="0"/>
        <w:jc w:val="both"/>
        <w:rPr>
          <w:rFonts w:ascii="Times New Roman" w:hAnsi="Times New Roman" w:cs="Times New Roman"/>
          <w:sz w:val="22"/>
          <w:szCs w:val="22"/>
        </w:rPr>
      </w:pPr>
      <w:r w:rsidRPr="00096618">
        <w:rPr>
          <w:rFonts w:ascii="Times New Roman" w:hAnsi="Times New Roman" w:cs="Times New Roman"/>
          <w:sz w:val="22"/>
          <w:szCs w:val="22"/>
        </w:rPr>
        <w:t>- умение применять правила и пользоваться инструкциями, освоенными закономерностями;</w:t>
      </w:r>
    </w:p>
    <w:p w:rsidR="001A2E9F" w:rsidRPr="00096618" w:rsidRDefault="001A2E9F" w:rsidP="0055047E">
      <w:pPr>
        <w:pStyle w:val="a3"/>
        <w:spacing w:before="0" w:beforeAutospacing="0" w:after="0" w:afterAutospacing="0"/>
        <w:jc w:val="both"/>
        <w:rPr>
          <w:rFonts w:ascii="Times New Roman" w:hAnsi="Times New Roman" w:cs="Times New Roman"/>
          <w:sz w:val="22"/>
          <w:szCs w:val="22"/>
        </w:rPr>
      </w:pPr>
      <w:r w:rsidRPr="00096618">
        <w:rPr>
          <w:rFonts w:ascii="Times New Roman" w:hAnsi="Times New Roman" w:cs="Times New Roman"/>
          <w:sz w:val="22"/>
          <w:szCs w:val="22"/>
        </w:rPr>
        <w:t>- умение ставить, формулировать и решать проблемы;</w:t>
      </w:r>
    </w:p>
    <w:p w:rsidR="001A2E9F" w:rsidRPr="00096618" w:rsidRDefault="001A2E9F" w:rsidP="0055047E">
      <w:pPr>
        <w:pStyle w:val="a3"/>
        <w:spacing w:before="0" w:beforeAutospacing="0" w:after="0" w:afterAutospacing="0"/>
        <w:jc w:val="both"/>
        <w:rPr>
          <w:rFonts w:ascii="Times New Roman" w:hAnsi="Times New Roman" w:cs="Times New Roman"/>
          <w:sz w:val="22"/>
          <w:szCs w:val="22"/>
        </w:rPr>
      </w:pPr>
      <w:r w:rsidRPr="00096618">
        <w:rPr>
          <w:rFonts w:ascii="Times New Roman" w:hAnsi="Times New Roman" w:cs="Times New Roman"/>
          <w:sz w:val="22"/>
          <w:szCs w:val="22"/>
        </w:rPr>
        <w:t>-поиск и фиксация информации;</w:t>
      </w:r>
    </w:p>
    <w:p w:rsidR="001A2E9F" w:rsidRPr="00096618" w:rsidRDefault="001A2E9F" w:rsidP="0055047E">
      <w:pPr>
        <w:pStyle w:val="a3"/>
        <w:spacing w:before="0" w:beforeAutospacing="0" w:after="0" w:afterAutospacing="0"/>
        <w:jc w:val="both"/>
        <w:rPr>
          <w:rFonts w:ascii="Times New Roman" w:hAnsi="Times New Roman" w:cs="Times New Roman"/>
          <w:sz w:val="22"/>
          <w:szCs w:val="22"/>
        </w:rPr>
      </w:pPr>
      <w:r w:rsidRPr="00096618">
        <w:rPr>
          <w:rFonts w:ascii="Times New Roman" w:hAnsi="Times New Roman" w:cs="Times New Roman"/>
          <w:sz w:val="22"/>
          <w:szCs w:val="22"/>
        </w:rPr>
        <w:t>-понимание и преобразование информации;</w:t>
      </w:r>
    </w:p>
    <w:p w:rsidR="001A2E9F" w:rsidRPr="00096618" w:rsidRDefault="001A2E9F" w:rsidP="0055047E">
      <w:pPr>
        <w:pStyle w:val="a3"/>
        <w:spacing w:before="0" w:beforeAutospacing="0" w:after="0" w:afterAutospacing="0"/>
        <w:jc w:val="both"/>
        <w:rPr>
          <w:rFonts w:ascii="Times New Roman" w:hAnsi="Times New Roman" w:cs="Times New Roman"/>
          <w:sz w:val="22"/>
          <w:szCs w:val="22"/>
        </w:rPr>
      </w:pPr>
      <w:r w:rsidRPr="00096618">
        <w:rPr>
          <w:rFonts w:ascii="Times New Roman" w:hAnsi="Times New Roman" w:cs="Times New Roman"/>
          <w:sz w:val="22"/>
          <w:szCs w:val="22"/>
        </w:rPr>
        <w:t>-применение и представление информации;</w:t>
      </w:r>
    </w:p>
    <w:p w:rsidR="001A2E9F" w:rsidRPr="00096618" w:rsidRDefault="001A2E9F" w:rsidP="0055047E">
      <w:pPr>
        <w:pStyle w:val="a3"/>
        <w:spacing w:before="0" w:beforeAutospacing="0" w:after="0" w:afterAutospacing="0"/>
        <w:jc w:val="both"/>
        <w:rPr>
          <w:rFonts w:ascii="Times New Roman" w:hAnsi="Times New Roman" w:cs="Times New Roman"/>
          <w:sz w:val="22"/>
          <w:szCs w:val="22"/>
        </w:rPr>
      </w:pPr>
      <w:r w:rsidRPr="00096618">
        <w:rPr>
          <w:rFonts w:ascii="Times New Roman" w:hAnsi="Times New Roman" w:cs="Times New Roman"/>
          <w:sz w:val="22"/>
          <w:szCs w:val="22"/>
        </w:rPr>
        <w:t>-оценка достоверности получаемой информации;</w:t>
      </w:r>
    </w:p>
    <w:p w:rsidR="001A2E9F" w:rsidRPr="00096618" w:rsidRDefault="001A2E9F" w:rsidP="0055047E">
      <w:pPr>
        <w:pStyle w:val="a3"/>
        <w:spacing w:before="0" w:beforeAutospacing="0" w:after="0" w:afterAutospacing="0"/>
        <w:jc w:val="both"/>
        <w:rPr>
          <w:rFonts w:ascii="Times New Roman" w:hAnsi="Times New Roman" w:cs="Times New Roman"/>
          <w:sz w:val="22"/>
          <w:szCs w:val="22"/>
        </w:rPr>
      </w:pPr>
      <w:r w:rsidRPr="00096618">
        <w:rPr>
          <w:rFonts w:ascii="Times New Roman" w:hAnsi="Times New Roman" w:cs="Times New Roman"/>
          <w:sz w:val="22"/>
          <w:szCs w:val="22"/>
        </w:rPr>
        <w:t>-формирование умения осуществлять сравнение и выделять общее и различное.</w:t>
      </w:r>
      <w:r w:rsidRPr="00096618">
        <w:rPr>
          <w:rFonts w:ascii="Times New Roman" w:hAnsi="Times New Roman" w:cs="Times New Roman"/>
          <w:iCs/>
          <w:sz w:val="22"/>
          <w:szCs w:val="22"/>
        </w:rPr>
        <w:t xml:space="preserve"> </w:t>
      </w:r>
      <w:proofErr w:type="gramStart"/>
      <w:r w:rsidRPr="00096618">
        <w:rPr>
          <w:rFonts w:ascii="Times New Roman" w:hAnsi="Times New Roman" w:cs="Times New Roman"/>
          <w:iCs/>
          <w:sz w:val="22"/>
          <w:szCs w:val="22"/>
        </w:rPr>
        <w:t>Обучающиеся</w:t>
      </w:r>
      <w:proofErr w:type="gramEnd"/>
      <w:r w:rsidRPr="00096618">
        <w:rPr>
          <w:rFonts w:ascii="Times New Roman" w:hAnsi="Times New Roman" w:cs="Times New Roman"/>
          <w:iCs/>
          <w:sz w:val="22"/>
          <w:szCs w:val="22"/>
        </w:rPr>
        <w:t xml:space="preserve"> получат возможность научиться:</w:t>
      </w:r>
    </w:p>
    <w:p w:rsidR="001A2E9F" w:rsidRPr="00096618" w:rsidRDefault="001A2E9F" w:rsidP="0055047E">
      <w:pPr>
        <w:pStyle w:val="a3"/>
        <w:numPr>
          <w:ilvl w:val="0"/>
          <w:numId w:val="38"/>
        </w:numPr>
        <w:spacing w:before="0" w:beforeAutospacing="0" w:after="0" w:afterAutospacing="0"/>
        <w:jc w:val="both"/>
        <w:rPr>
          <w:rFonts w:ascii="Times New Roman" w:hAnsi="Times New Roman" w:cs="Times New Roman"/>
          <w:sz w:val="22"/>
          <w:szCs w:val="22"/>
        </w:rPr>
      </w:pPr>
      <w:r w:rsidRPr="00096618">
        <w:rPr>
          <w:rFonts w:ascii="Times New Roman" w:hAnsi="Times New Roman" w:cs="Times New Roman"/>
          <w:sz w:val="22"/>
          <w:szCs w:val="22"/>
        </w:rPr>
        <w:t>работать с разными видами информации;</w:t>
      </w:r>
    </w:p>
    <w:p w:rsidR="001A2E9F" w:rsidRPr="00096618" w:rsidRDefault="001A2E9F" w:rsidP="0055047E">
      <w:pPr>
        <w:pStyle w:val="a3"/>
        <w:numPr>
          <w:ilvl w:val="0"/>
          <w:numId w:val="38"/>
        </w:numPr>
        <w:spacing w:before="0" w:beforeAutospacing="0" w:after="0" w:afterAutospacing="0"/>
        <w:jc w:val="both"/>
        <w:rPr>
          <w:rFonts w:ascii="Times New Roman" w:hAnsi="Times New Roman" w:cs="Times New Roman"/>
          <w:sz w:val="22"/>
          <w:szCs w:val="22"/>
        </w:rPr>
      </w:pPr>
      <w:r w:rsidRPr="00096618">
        <w:rPr>
          <w:rFonts w:ascii="Times New Roman" w:hAnsi="Times New Roman" w:cs="Times New Roman"/>
          <w:sz w:val="22"/>
          <w:szCs w:val="22"/>
        </w:rPr>
        <w:lastRenderedPageBreak/>
        <w:t xml:space="preserve">подводить под понятие на основе распознавания объектов, выделения существенных признаков; </w:t>
      </w:r>
    </w:p>
    <w:p w:rsidR="001A2E9F" w:rsidRPr="00096618" w:rsidRDefault="001A2E9F" w:rsidP="0055047E">
      <w:pPr>
        <w:pStyle w:val="a3"/>
        <w:numPr>
          <w:ilvl w:val="0"/>
          <w:numId w:val="38"/>
        </w:numPr>
        <w:spacing w:before="0" w:beforeAutospacing="0" w:after="0" w:afterAutospacing="0"/>
        <w:jc w:val="both"/>
        <w:rPr>
          <w:rFonts w:ascii="Times New Roman" w:hAnsi="Times New Roman" w:cs="Times New Roman"/>
          <w:sz w:val="22"/>
          <w:szCs w:val="22"/>
        </w:rPr>
      </w:pPr>
      <w:r w:rsidRPr="00096618">
        <w:rPr>
          <w:rFonts w:ascii="Times New Roman" w:hAnsi="Times New Roman" w:cs="Times New Roman"/>
          <w:sz w:val="22"/>
          <w:szCs w:val="22"/>
        </w:rPr>
        <w:t>устанавливать причинно-следственные  связи.</w:t>
      </w:r>
    </w:p>
    <w:p w:rsidR="001A2E9F" w:rsidRPr="00096618" w:rsidRDefault="001A2E9F" w:rsidP="0055047E">
      <w:pPr>
        <w:pStyle w:val="a3"/>
        <w:spacing w:before="0" w:beforeAutospacing="0" w:after="0" w:afterAutospacing="0"/>
        <w:jc w:val="both"/>
        <w:rPr>
          <w:rFonts w:ascii="Times New Roman" w:hAnsi="Times New Roman" w:cs="Times New Roman"/>
          <w:sz w:val="22"/>
          <w:szCs w:val="22"/>
        </w:rPr>
      </w:pPr>
      <w:r w:rsidRPr="00096618">
        <w:rPr>
          <w:rFonts w:ascii="Times New Roman" w:hAnsi="Times New Roman" w:cs="Times New Roman"/>
          <w:sz w:val="22"/>
          <w:szCs w:val="22"/>
        </w:rPr>
        <w:t xml:space="preserve">-ориентироваться в учебной книге: читать язык условных обозначений; находить выделенный фрагмент текста, выделенные строчки и слова  на странице и развороте; находить нужную дидактическую иллюстрацию; </w:t>
      </w:r>
    </w:p>
    <w:p w:rsidR="001A2E9F" w:rsidRPr="00096618" w:rsidRDefault="001A2E9F" w:rsidP="0055047E">
      <w:pPr>
        <w:spacing w:after="0" w:line="240" w:lineRule="auto"/>
        <w:jc w:val="both"/>
        <w:rPr>
          <w:rFonts w:ascii="Times New Roman" w:hAnsi="Times New Roman" w:cs="Times New Roman"/>
        </w:rPr>
      </w:pPr>
      <w:r w:rsidRPr="00096618">
        <w:rPr>
          <w:rFonts w:ascii="Times New Roman" w:hAnsi="Times New Roman" w:cs="Times New Roman"/>
          <w:iCs/>
        </w:rPr>
        <w:t xml:space="preserve">        В области </w:t>
      </w:r>
      <w:proofErr w:type="gramStart"/>
      <w:r w:rsidRPr="00096618">
        <w:rPr>
          <w:rFonts w:ascii="Times New Roman" w:hAnsi="Times New Roman" w:cs="Times New Roman"/>
          <w:b/>
          <w:iCs/>
        </w:rPr>
        <w:t>коммуникативных</w:t>
      </w:r>
      <w:proofErr w:type="gramEnd"/>
      <w:r w:rsidRPr="00096618">
        <w:rPr>
          <w:rFonts w:ascii="Times New Roman" w:hAnsi="Times New Roman" w:cs="Times New Roman"/>
          <w:b/>
          <w:iCs/>
        </w:rPr>
        <w:t xml:space="preserve"> </w:t>
      </w:r>
      <w:r w:rsidRPr="00096618">
        <w:rPr>
          <w:rFonts w:ascii="Times New Roman" w:hAnsi="Times New Roman" w:cs="Times New Roman"/>
          <w:iCs/>
        </w:rPr>
        <w:t>УУД</w:t>
      </w:r>
      <w:r w:rsidRPr="00096618">
        <w:rPr>
          <w:rFonts w:ascii="Times New Roman" w:hAnsi="Times New Roman" w:cs="Times New Roman"/>
          <w:i/>
          <w:iCs/>
        </w:rPr>
        <w:t xml:space="preserve"> </w:t>
      </w:r>
      <w:r w:rsidRPr="00096618">
        <w:rPr>
          <w:rFonts w:ascii="Times New Roman" w:hAnsi="Times New Roman" w:cs="Times New Roman"/>
          <w:iCs/>
        </w:rPr>
        <w:t>обучающиеся</w:t>
      </w:r>
      <w:r w:rsidRPr="00096618">
        <w:rPr>
          <w:rFonts w:ascii="Times New Roman" w:hAnsi="Times New Roman" w:cs="Times New Roman"/>
        </w:rPr>
        <w:t xml:space="preserve"> научатся: </w:t>
      </w:r>
    </w:p>
    <w:p w:rsidR="001A2E9F" w:rsidRPr="00096618" w:rsidRDefault="001A2E9F" w:rsidP="0055047E">
      <w:pPr>
        <w:spacing w:after="0" w:line="240" w:lineRule="auto"/>
        <w:jc w:val="both"/>
        <w:rPr>
          <w:rFonts w:ascii="Times New Roman" w:hAnsi="Times New Roman" w:cs="Times New Roman"/>
          <w:iCs/>
        </w:rPr>
      </w:pPr>
      <w:r w:rsidRPr="00096618">
        <w:rPr>
          <w:rFonts w:ascii="Times New Roman" w:hAnsi="Times New Roman" w:cs="Times New Roman"/>
          <w:iCs/>
        </w:rPr>
        <w:t>в рамках инициативного сотрудничества:</w:t>
      </w:r>
    </w:p>
    <w:p w:rsidR="001A2E9F" w:rsidRPr="00096618" w:rsidRDefault="001A2E9F" w:rsidP="0055047E">
      <w:pPr>
        <w:spacing w:after="0" w:line="240" w:lineRule="auto"/>
        <w:jc w:val="both"/>
        <w:rPr>
          <w:rFonts w:ascii="Times New Roman" w:hAnsi="Times New Roman" w:cs="Times New Roman"/>
        </w:rPr>
      </w:pPr>
      <w:r w:rsidRPr="00096618">
        <w:rPr>
          <w:rFonts w:ascii="Times New Roman" w:hAnsi="Times New Roman" w:cs="Times New Roman"/>
          <w:i/>
          <w:iCs/>
        </w:rPr>
        <w:t xml:space="preserve">- </w:t>
      </w:r>
      <w:r w:rsidRPr="00096618">
        <w:rPr>
          <w:rFonts w:ascii="Times New Roman" w:hAnsi="Times New Roman" w:cs="Times New Roman"/>
        </w:rPr>
        <w:t xml:space="preserve">работать с соседом по парте: договариваться о распределении  работы между собой и соседом,  выполнять свою часть работы, пробовать проверять часть работы, выполненную соседом; </w:t>
      </w:r>
    </w:p>
    <w:p w:rsidR="001A2E9F" w:rsidRPr="00096618" w:rsidRDefault="001A2E9F" w:rsidP="0055047E">
      <w:pPr>
        <w:shd w:val="clear" w:color="auto" w:fill="FFFFFF"/>
        <w:tabs>
          <w:tab w:val="left" w:pos="9781"/>
        </w:tabs>
        <w:spacing w:after="0" w:line="240" w:lineRule="auto"/>
        <w:ind w:firstLine="426"/>
        <w:jc w:val="both"/>
        <w:rPr>
          <w:rFonts w:ascii="Times New Roman" w:hAnsi="Times New Roman" w:cs="Times New Roman"/>
        </w:rPr>
      </w:pPr>
      <w:proofErr w:type="gramStart"/>
      <w:r w:rsidRPr="00096618">
        <w:rPr>
          <w:rFonts w:ascii="Times New Roman" w:hAnsi="Times New Roman" w:cs="Times New Roman"/>
          <w:iCs/>
        </w:rPr>
        <w:t>Обучающиеся</w:t>
      </w:r>
      <w:proofErr w:type="gramEnd"/>
      <w:r w:rsidRPr="00096618">
        <w:rPr>
          <w:rFonts w:ascii="Times New Roman" w:hAnsi="Times New Roman" w:cs="Times New Roman"/>
          <w:iCs/>
        </w:rPr>
        <w:t xml:space="preserve"> получат возможность научиться:</w:t>
      </w:r>
    </w:p>
    <w:p w:rsidR="001A2E9F" w:rsidRPr="00096618" w:rsidRDefault="001A2E9F" w:rsidP="0055047E">
      <w:pPr>
        <w:numPr>
          <w:ilvl w:val="0"/>
          <w:numId w:val="40"/>
        </w:numPr>
        <w:spacing w:after="0" w:line="240" w:lineRule="auto"/>
        <w:jc w:val="both"/>
        <w:rPr>
          <w:rFonts w:ascii="Times New Roman" w:hAnsi="Times New Roman" w:cs="Times New Roman"/>
          <w:iCs/>
        </w:rPr>
      </w:pPr>
      <w:r w:rsidRPr="00096618">
        <w:rPr>
          <w:rFonts w:ascii="Times New Roman" w:hAnsi="Times New Roman" w:cs="Times New Roman"/>
        </w:rPr>
        <w:t xml:space="preserve">выполнять работу по цепочке; </w:t>
      </w:r>
      <w:r w:rsidRPr="00096618">
        <w:rPr>
          <w:rFonts w:ascii="Times New Roman" w:hAnsi="Times New Roman" w:cs="Times New Roman"/>
          <w:iCs/>
        </w:rPr>
        <w:t xml:space="preserve">в рамках коммуникации  как взаимодействия. </w:t>
      </w:r>
    </w:p>
    <w:p w:rsidR="001A2E9F" w:rsidRPr="00096618" w:rsidRDefault="001A2E9F" w:rsidP="0055047E">
      <w:pPr>
        <w:numPr>
          <w:ilvl w:val="0"/>
          <w:numId w:val="40"/>
        </w:numPr>
        <w:spacing w:after="0" w:line="240" w:lineRule="auto"/>
        <w:jc w:val="both"/>
        <w:rPr>
          <w:rFonts w:ascii="Times New Roman" w:hAnsi="Times New Roman" w:cs="Times New Roman"/>
        </w:rPr>
      </w:pPr>
      <w:r w:rsidRPr="00096618">
        <w:rPr>
          <w:rFonts w:ascii="Times New Roman" w:hAnsi="Times New Roman" w:cs="Times New Roman"/>
        </w:rPr>
        <w:t>видеть разницу двух заявленных точек зрения, двух позиций и понимать необходимость присоединиться к одной из них.</w:t>
      </w:r>
    </w:p>
    <w:p w:rsidR="001A2E9F" w:rsidRPr="00096618" w:rsidRDefault="001A2E9F" w:rsidP="0055047E">
      <w:pPr>
        <w:spacing w:after="0" w:line="240" w:lineRule="auto"/>
        <w:jc w:val="both"/>
        <w:rPr>
          <w:rFonts w:ascii="Times New Roman" w:hAnsi="Times New Roman" w:cs="Times New Roman"/>
          <w:iCs/>
        </w:rPr>
      </w:pPr>
      <w:r>
        <w:rPr>
          <w:rFonts w:ascii="Times New Roman" w:hAnsi="Times New Roman" w:cs="Times New Roman"/>
          <w:iCs/>
        </w:rPr>
        <w:t xml:space="preserve">   </w:t>
      </w:r>
      <w:r w:rsidRPr="00096618">
        <w:rPr>
          <w:rFonts w:ascii="Times New Roman" w:hAnsi="Times New Roman" w:cs="Times New Roman"/>
          <w:iCs/>
        </w:rPr>
        <w:t>В</w:t>
      </w:r>
      <w:r w:rsidRPr="00096618">
        <w:rPr>
          <w:rFonts w:ascii="Times New Roman" w:hAnsi="Times New Roman" w:cs="Times New Roman"/>
        </w:rPr>
        <w:t xml:space="preserve"> </w:t>
      </w:r>
      <w:r w:rsidRPr="00096618">
        <w:rPr>
          <w:rFonts w:ascii="Times New Roman" w:hAnsi="Times New Roman" w:cs="Times New Roman"/>
          <w:iCs/>
        </w:rPr>
        <w:t xml:space="preserve">области </w:t>
      </w:r>
      <w:r w:rsidRPr="00096618">
        <w:rPr>
          <w:rFonts w:ascii="Times New Roman" w:hAnsi="Times New Roman" w:cs="Times New Roman"/>
          <w:b/>
          <w:iCs/>
        </w:rPr>
        <w:t>регулятивных</w:t>
      </w:r>
      <w:r w:rsidRPr="00096618">
        <w:rPr>
          <w:rFonts w:ascii="Times New Roman" w:hAnsi="Times New Roman" w:cs="Times New Roman"/>
          <w:iCs/>
        </w:rPr>
        <w:t xml:space="preserve"> УУД</w:t>
      </w:r>
      <w:proofErr w:type="gramStart"/>
      <w:r w:rsidRPr="00096618">
        <w:rPr>
          <w:rFonts w:ascii="Times New Roman" w:hAnsi="Times New Roman" w:cs="Times New Roman"/>
          <w:iCs/>
        </w:rPr>
        <w:t xml:space="preserve"> :</w:t>
      </w:r>
      <w:proofErr w:type="gramEnd"/>
    </w:p>
    <w:p w:rsidR="001A2E9F" w:rsidRPr="00096618" w:rsidRDefault="001A2E9F" w:rsidP="0055047E">
      <w:pPr>
        <w:spacing w:after="0" w:line="240" w:lineRule="auto"/>
        <w:jc w:val="both"/>
        <w:rPr>
          <w:rFonts w:ascii="Times New Roman" w:hAnsi="Times New Roman" w:cs="Times New Roman"/>
          <w:iCs/>
        </w:rPr>
      </w:pPr>
      <w:r w:rsidRPr="00096618">
        <w:rPr>
          <w:rFonts w:ascii="Times New Roman" w:hAnsi="Times New Roman" w:cs="Times New Roman"/>
          <w:iCs/>
        </w:rPr>
        <w:t>-осуществление контроля, процесса и результатов деятельности.</w:t>
      </w:r>
    </w:p>
    <w:p w:rsidR="001A2E9F" w:rsidRPr="00096618" w:rsidRDefault="001A2E9F" w:rsidP="0055047E">
      <w:pPr>
        <w:shd w:val="clear" w:color="auto" w:fill="FFFFFF"/>
        <w:tabs>
          <w:tab w:val="left" w:pos="9781"/>
        </w:tabs>
        <w:spacing w:after="0" w:line="240" w:lineRule="auto"/>
        <w:jc w:val="both"/>
        <w:rPr>
          <w:rFonts w:ascii="Times New Roman" w:hAnsi="Times New Roman" w:cs="Times New Roman"/>
        </w:rPr>
      </w:pPr>
      <w:r>
        <w:rPr>
          <w:rFonts w:ascii="Times New Roman" w:hAnsi="Times New Roman" w:cs="Times New Roman"/>
          <w:iCs/>
        </w:rPr>
        <w:t xml:space="preserve">   </w:t>
      </w:r>
      <w:proofErr w:type="gramStart"/>
      <w:r w:rsidRPr="00096618">
        <w:rPr>
          <w:rFonts w:ascii="Times New Roman" w:hAnsi="Times New Roman" w:cs="Times New Roman"/>
          <w:iCs/>
        </w:rPr>
        <w:t>Обучающиеся</w:t>
      </w:r>
      <w:proofErr w:type="gramEnd"/>
      <w:r w:rsidRPr="00096618">
        <w:rPr>
          <w:rFonts w:ascii="Times New Roman" w:hAnsi="Times New Roman" w:cs="Times New Roman"/>
          <w:iCs/>
        </w:rPr>
        <w:t xml:space="preserve"> получат возможность научиться:</w:t>
      </w:r>
    </w:p>
    <w:p w:rsidR="001A2E9F" w:rsidRPr="00096618" w:rsidRDefault="001A2E9F" w:rsidP="0055047E">
      <w:pPr>
        <w:widowControl w:val="0"/>
        <w:numPr>
          <w:ilvl w:val="0"/>
          <w:numId w:val="37"/>
        </w:numPr>
        <w:shd w:val="clear" w:color="auto" w:fill="FFFFFF"/>
        <w:tabs>
          <w:tab w:val="left" w:pos="284"/>
          <w:tab w:val="left" w:pos="9781"/>
        </w:tabs>
        <w:autoSpaceDE w:val="0"/>
        <w:autoSpaceDN w:val="0"/>
        <w:adjustRightInd w:val="0"/>
        <w:spacing w:after="0" w:line="240" w:lineRule="auto"/>
        <w:ind w:left="284" w:hanging="284"/>
        <w:jc w:val="both"/>
        <w:rPr>
          <w:rFonts w:ascii="Times New Roman" w:hAnsi="Times New Roman" w:cs="Times New Roman"/>
        </w:rPr>
      </w:pPr>
      <w:r w:rsidRPr="00096618">
        <w:rPr>
          <w:rFonts w:ascii="Times New Roman" w:hAnsi="Times New Roman" w:cs="Times New Roman"/>
          <w:iCs/>
        </w:rPr>
        <w:t>в сотрудничестве с учителем ставить новые учебные задачи;</w:t>
      </w:r>
    </w:p>
    <w:p w:rsidR="001A2E9F" w:rsidRPr="00096618" w:rsidRDefault="001A2E9F" w:rsidP="0055047E">
      <w:pPr>
        <w:widowControl w:val="0"/>
        <w:numPr>
          <w:ilvl w:val="0"/>
          <w:numId w:val="37"/>
        </w:numPr>
        <w:shd w:val="clear" w:color="auto" w:fill="FFFFFF"/>
        <w:tabs>
          <w:tab w:val="left" w:pos="284"/>
          <w:tab w:val="left" w:pos="9781"/>
        </w:tabs>
        <w:autoSpaceDE w:val="0"/>
        <w:autoSpaceDN w:val="0"/>
        <w:adjustRightInd w:val="0"/>
        <w:spacing w:after="0" w:line="240" w:lineRule="auto"/>
        <w:ind w:left="284" w:hanging="284"/>
        <w:jc w:val="both"/>
        <w:rPr>
          <w:rFonts w:ascii="Times New Roman" w:hAnsi="Times New Roman" w:cs="Times New Roman"/>
        </w:rPr>
      </w:pPr>
      <w:r w:rsidRPr="00096618">
        <w:rPr>
          <w:rFonts w:ascii="Times New Roman" w:hAnsi="Times New Roman" w:cs="Times New Roman"/>
          <w:iCs/>
        </w:rPr>
        <w:t xml:space="preserve">преобразовывать практическую задачу </w:t>
      </w:r>
      <w:proofErr w:type="gramStart"/>
      <w:r w:rsidRPr="00096618">
        <w:rPr>
          <w:rFonts w:ascii="Times New Roman" w:hAnsi="Times New Roman" w:cs="Times New Roman"/>
          <w:iCs/>
        </w:rPr>
        <w:t>в</w:t>
      </w:r>
      <w:proofErr w:type="gramEnd"/>
      <w:r w:rsidRPr="00096618">
        <w:rPr>
          <w:rFonts w:ascii="Times New Roman" w:hAnsi="Times New Roman" w:cs="Times New Roman"/>
          <w:iCs/>
        </w:rPr>
        <w:t xml:space="preserve"> познавательную.</w:t>
      </w:r>
    </w:p>
    <w:p w:rsidR="001A2E9F" w:rsidRPr="00096618" w:rsidRDefault="001A2E9F" w:rsidP="0055047E">
      <w:pPr>
        <w:spacing w:after="0" w:line="240" w:lineRule="auto"/>
        <w:ind w:firstLine="795"/>
        <w:jc w:val="both"/>
        <w:rPr>
          <w:rFonts w:ascii="Times New Roman" w:hAnsi="Times New Roman" w:cs="Times New Roman"/>
          <w:b/>
        </w:rPr>
      </w:pPr>
      <w:r w:rsidRPr="00096618">
        <w:rPr>
          <w:rFonts w:ascii="Times New Roman" w:hAnsi="Times New Roman" w:cs="Times New Roman"/>
          <w:b/>
        </w:rPr>
        <w:t>Предметными результатами изучения курса «Русский язык» в 1-м классе являются формирование следующих умений:</w:t>
      </w:r>
    </w:p>
    <w:p w:rsidR="001A2E9F" w:rsidRPr="00096618" w:rsidRDefault="001A2E9F" w:rsidP="0055047E">
      <w:pPr>
        <w:autoSpaceDE w:val="0"/>
        <w:spacing w:after="0" w:line="240" w:lineRule="auto"/>
        <w:ind w:firstLine="283"/>
        <w:jc w:val="both"/>
        <w:textAlignment w:val="baseline"/>
        <w:rPr>
          <w:rFonts w:ascii="Times New Roman" w:hAnsi="Times New Roman" w:cs="Times New Roman"/>
          <w:b/>
          <w:bCs/>
          <w:iCs/>
          <w:color w:val="000000"/>
        </w:rPr>
      </w:pPr>
      <w:r w:rsidRPr="00096618">
        <w:rPr>
          <w:rFonts w:ascii="Times New Roman" w:hAnsi="Times New Roman" w:cs="Times New Roman"/>
          <w:b/>
          <w:bCs/>
          <w:iCs/>
          <w:color w:val="000000"/>
        </w:rPr>
        <w:t>Раздел «Фонетика и графика»</w:t>
      </w:r>
    </w:p>
    <w:p w:rsidR="001A2E9F" w:rsidRPr="00096618" w:rsidRDefault="001A2E9F" w:rsidP="0055047E">
      <w:pPr>
        <w:numPr>
          <w:ilvl w:val="0"/>
          <w:numId w:val="6"/>
        </w:numPr>
        <w:tabs>
          <w:tab w:val="left" w:pos="585"/>
        </w:tabs>
        <w:autoSpaceDE w:val="0"/>
        <w:spacing w:after="0" w:line="240" w:lineRule="auto"/>
        <w:ind w:left="357" w:firstLine="0"/>
        <w:jc w:val="both"/>
        <w:textAlignment w:val="baseline"/>
        <w:rPr>
          <w:rFonts w:ascii="Times New Roman" w:hAnsi="Times New Roman" w:cs="Times New Roman"/>
          <w:color w:val="000000"/>
        </w:rPr>
      </w:pPr>
      <w:r w:rsidRPr="00096618">
        <w:rPr>
          <w:rFonts w:ascii="Times New Roman" w:hAnsi="Times New Roman" w:cs="Times New Roman"/>
          <w:color w:val="000000"/>
        </w:rPr>
        <w:t>различать звуки и буквы;</w:t>
      </w:r>
    </w:p>
    <w:p w:rsidR="001A2E9F" w:rsidRPr="00096618" w:rsidRDefault="001A2E9F" w:rsidP="0055047E">
      <w:pPr>
        <w:numPr>
          <w:ilvl w:val="0"/>
          <w:numId w:val="6"/>
        </w:numPr>
        <w:tabs>
          <w:tab w:val="left" w:pos="585"/>
        </w:tabs>
        <w:autoSpaceDE w:val="0"/>
        <w:spacing w:after="0" w:line="240" w:lineRule="auto"/>
        <w:ind w:left="357" w:firstLine="0"/>
        <w:jc w:val="both"/>
        <w:textAlignment w:val="baseline"/>
        <w:rPr>
          <w:rFonts w:ascii="Times New Roman" w:hAnsi="Times New Roman" w:cs="Times New Roman"/>
          <w:color w:val="000000"/>
        </w:rPr>
      </w:pPr>
      <w:r w:rsidRPr="00096618">
        <w:rPr>
          <w:rFonts w:ascii="Times New Roman" w:hAnsi="Times New Roman" w:cs="Times New Roman"/>
          <w:color w:val="000000"/>
        </w:rPr>
        <w:t>различать буквы и их основные звуковые значения;</w:t>
      </w:r>
    </w:p>
    <w:p w:rsidR="001A2E9F" w:rsidRPr="00096618" w:rsidRDefault="001A2E9F" w:rsidP="0055047E">
      <w:pPr>
        <w:numPr>
          <w:ilvl w:val="0"/>
          <w:numId w:val="6"/>
        </w:numPr>
        <w:tabs>
          <w:tab w:val="left" w:pos="585"/>
        </w:tabs>
        <w:autoSpaceDE w:val="0"/>
        <w:spacing w:after="0" w:line="240" w:lineRule="auto"/>
        <w:ind w:left="357" w:firstLine="0"/>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различать гласные и согласные звуки; звонкие и глухие согласные; мягкие и твердые согласные; парные </w:t>
      </w:r>
      <w:proofErr w:type="spellStart"/>
      <w:proofErr w:type="gramStart"/>
      <w:r w:rsidRPr="00096618">
        <w:rPr>
          <w:rFonts w:ascii="Times New Roman" w:hAnsi="Times New Roman" w:cs="Times New Roman"/>
          <w:color w:val="000000"/>
        </w:rPr>
        <w:t>звонкие-глухие</w:t>
      </w:r>
      <w:proofErr w:type="spellEnd"/>
      <w:proofErr w:type="gramEnd"/>
      <w:r w:rsidRPr="00096618">
        <w:rPr>
          <w:rFonts w:ascii="Times New Roman" w:hAnsi="Times New Roman" w:cs="Times New Roman"/>
          <w:color w:val="000000"/>
        </w:rPr>
        <w:t xml:space="preserve"> согласные; только твердые и только мягкие согласные;</w:t>
      </w:r>
    </w:p>
    <w:p w:rsidR="001A2E9F" w:rsidRPr="00096618" w:rsidRDefault="001A2E9F" w:rsidP="0055047E">
      <w:pPr>
        <w:numPr>
          <w:ilvl w:val="0"/>
          <w:numId w:val="6"/>
        </w:numPr>
        <w:tabs>
          <w:tab w:val="left" w:pos="585"/>
        </w:tabs>
        <w:autoSpaceDE w:val="0"/>
        <w:spacing w:after="0" w:line="240" w:lineRule="auto"/>
        <w:ind w:left="357" w:firstLine="0"/>
        <w:jc w:val="both"/>
        <w:textAlignment w:val="baseline"/>
        <w:rPr>
          <w:rFonts w:ascii="Times New Roman" w:hAnsi="Times New Roman" w:cs="Times New Roman"/>
          <w:color w:val="000000"/>
        </w:rPr>
      </w:pPr>
      <w:r w:rsidRPr="00096618">
        <w:rPr>
          <w:rFonts w:ascii="Times New Roman" w:hAnsi="Times New Roman" w:cs="Times New Roman"/>
          <w:color w:val="000000"/>
        </w:rPr>
        <w:t>делить слова на слоги, определять ударный слог;</w:t>
      </w:r>
    </w:p>
    <w:p w:rsidR="001A2E9F" w:rsidRPr="00096618" w:rsidRDefault="001A2E9F" w:rsidP="0055047E">
      <w:pPr>
        <w:numPr>
          <w:ilvl w:val="0"/>
          <w:numId w:val="6"/>
        </w:numPr>
        <w:tabs>
          <w:tab w:val="left" w:pos="585"/>
        </w:tabs>
        <w:autoSpaceDE w:val="0"/>
        <w:spacing w:after="0" w:line="240" w:lineRule="auto"/>
        <w:ind w:left="357" w:firstLine="0"/>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 способом обозначения твердых согласных с помощью</w:t>
      </w:r>
      <w:r w:rsidRPr="00096618">
        <w:rPr>
          <w:rFonts w:ascii="Times New Roman" w:hAnsi="Times New Roman" w:cs="Times New Roman"/>
          <w:color w:val="000000"/>
        </w:rPr>
        <w:sym w:font="Times New Roman" w:char="F020"/>
      </w:r>
      <w:r w:rsidRPr="00096618">
        <w:rPr>
          <w:rFonts w:ascii="Times New Roman" w:hAnsi="Times New Roman" w:cs="Times New Roman"/>
          <w:color w:val="000000"/>
        </w:rPr>
        <w:t xml:space="preserve">пользоваться гласных первого ряда (а, </w:t>
      </w:r>
      <w:proofErr w:type="gramStart"/>
      <w:r w:rsidRPr="00096618">
        <w:rPr>
          <w:rFonts w:ascii="Times New Roman" w:hAnsi="Times New Roman" w:cs="Times New Roman"/>
          <w:color w:val="000000"/>
        </w:rPr>
        <w:t>о</w:t>
      </w:r>
      <w:proofErr w:type="gramEnd"/>
      <w:r w:rsidRPr="00096618">
        <w:rPr>
          <w:rFonts w:ascii="Times New Roman" w:hAnsi="Times New Roman" w:cs="Times New Roman"/>
          <w:color w:val="000000"/>
        </w:rPr>
        <w:t xml:space="preserve">, </w:t>
      </w:r>
      <w:proofErr w:type="gramStart"/>
      <w:r w:rsidRPr="00096618">
        <w:rPr>
          <w:rFonts w:ascii="Times New Roman" w:hAnsi="Times New Roman" w:cs="Times New Roman"/>
          <w:color w:val="000000"/>
        </w:rPr>
        <w:t>у</w:t>
      </w:r>
      <w:proofErr w:type="gramEnd"/>
      <w:r w:rsidRPr="00096618">
        <w:rPr>
          <w:rFonts w:ascii="Times New Roman" w:hAnsi="Times New Roman" w:cs="Times New Roman"/>
          <w:color w:val="000000"/>
        </w:rPr>
        <w:t xml:space="preserve">, э, </w:t>
      </w:r>
      <w:proofErr w:type="spellStart"/>
      <w:r w:rsidRPr="00096618">
        <w:rPr>
          <w:rFonts w:ascii="Times New Roman" w:hAnsi="Times New Roman" w:cs="Times New Roman"/>
          <w:color w:val="000000"/>
        </w:rPr>
        <w:t>ы</w:t>
      </w:r>
      <w:proofErr w:type="spellEnd"/>
      <w:r w:rsidRPr="00096618">
        <w:rPr>
          <w:rFonts w:ascii="Times New Roman" w:hAnsi="Times New Roman" w:cs="Times New Roman"/>
          <w:color w:val="000000"/>
        </w:rPr>
        <w:t xml:space="preserve">) и способами обозначения мягких согласных с помощью гласных второго ряда (я, е, </w:t>
      </w:r>
      <w:proofErr w:type="spellStart"/>
      <w:r w:rsidRPr="00096618">
        <w:rPr>
          <w:rFonts w:ascii="Times New Roman" w:hAnsi="Times New Roman" w:cs="Times New Roman"/>
          <w:color w:val="000000"/>
        </w:rPr>
        <w:t>ю</w:t>
      </w:r>
      <w:proofErr w:type="spellEnd"/>
      <w:r w:rsidRPr="00096618">
        <w:rPr>
          <w:rFonts w:ascii="Times New Roman" w:hAnsi="Times New Roman" w:cs="Times New Roman"/>
          <w:color w:val="000000"/>
        </w:rPr>
        <w:t xml:space="preserve">, ё, и) и мягкого знака; </w:t>
      </w:r>
    </w:p>
    <w:p w:rsidR="001A2E9F" w:rsidRPr="00096618" w:rsidRDefault="001A2E9F" w:rsidP="0055047E">
      <w:pPr>
        <w:numPr>
          <w:ilvl w:val="0"/>
          <w:numId w:val="6"/>
        </w:numPr>
        <w:tabs>
          <w:tab w:val="left" w:pos="585"/>
        </w:tabs>
        <w:autoSpaceDE w:val="0"/>
        <w:spacing w:after="0" w:line="240" w:lineRule="auto"/>
        <w:ind w:left="357" w:firstLine="0"/>
        <w:jc w:val="both"/>
        <w:textAlignment w:val="baseline"/>
        <w:rPr>
          <w:rFonts w:ascii="Times New Roman" w:hAnsi="Times New Roman" w:cs="Times New Roman"/>
          <w:color w:val="000000"/>
        </w:rPr>
      </w:pPr>
      <w:r w:rsidRPr="00096618">
        <w:rPr>
          <w:rFonts w:ascii="Times New Roman" w:hAnsi="Times New Roman" w:cs="Times New Roman"/>
          <w:color w:val="000000"/>
        </w:rPr>
        <w:t>пользоваться способом обозначения звука [</w:t>
      </w:r>
      <w:proofErr w:type="spellStart"/>
      <w:r w:rsidRPr="00096618">
        <w:rPr>
          <w:rFonts w:ascii="Times New Roman" w:hAnsi="Times New Roman" w:cs="Times New Roman"/>
          <w:color w:val="000000"/>
        </w:rPr>
        <w:t>й</w:t>
      </w:r>
      <w:proofErr w:type="spellEnd"/>
      <w:proofErr w:type="gramStart"/>
      <w:r w:rsidRPr="00096618">
        <w:rPr>
          <w:rFonts w:ascii="Times New Roman" w:hAnsi="Times New Roman" w:cs="Times New Roman"/>
          <w:color w:val="000000"/>
          <w:position w:val="13"/>
        </w:rPr>
        <w:t>,</w:t>
      </w:r>
      <w:r w:rsidRPr="00096618">
        <w:rPr>
          <w:rFonts w:ascii="Times New Roman" w:hAnsi="Times New Roman" w:cs="Times New Roman"/>
          <w:color w:val="000000"/>
        </w:rPr>
        <w:t xml:space="preserve">] </w:t>
      </w:r>
      <w:proofErr w:type="gramEnd"/>
      <w:r w:rsidRPr="00096618">
        <w:rPr>
          <w:rFonts w:ascii="Times New Roman" w:hAnsi="Times New Roman" w:cs="Times New Roman"/>
          <w:color w:val="000000"/>
        </w:rPr>
        <w:t xml:space="preserve">в начале слова (с помощью букв е, ё, </w:t>
      </w:r>
      <w:proofErr w:type="spellStart"/>
      <w:r w:rsidRPr="00096618">
        <w:rPr>
          <w:rFonts w:ascii="Times New Roman" w:hAnsi="Times New Roman" w:cs="Times New Roman"/>
          <w:color w:val="000000"/>
        </w:rPr>
        <w:t>ю</w:t>
      </w:r>
      <w:proofErr w:type="spellEnd"/>
      <w:r w:rsidRPr="00096618">
        <w:rPr>
          <w:rFonts w:ascii="Times New Roman" w:hAnsi="Times New Roman" w:cs="Times New Roman"/>
          <w:color w:val="000000"/>
        </w:rPr>
        <w:t>, я);</w:t>
      </w:r>
    </w:p>
    <w:p w:rsidR="001A2E9F" w:rsidRPr="00096618" w:rsidRDefault="001A2E9F" w:rsidP="0055047E">
      <w:pPr>
        <w:numPr>
          <w:ilvl w:val="0"/>
          <w:numId w:val="6"/>
        </w:numPr>
        <w:tabs>
          <w:tab w:val="left" w:pos="585"/>
        </w:tabs>
        <w:autoSpaceDE w:val="0"/>
        <w:spacing w:after="0" w:line="240" w:lineRule="auto"/>
        <w:ind w:left="357" w:firstLine="0"/>
        <w:jc w:val="both"/>
        <w:textAlignment w:val="baseline"/>
        <w:rPr>
          <w:rFonts w:ascii="Times New Roman" w:hAnsi="Times New Roman" w:cs="Times New Roman"/>
          <w:color w:val="000000"/>
        </w:rPr>
      </w:pPr>
      <w:r w:rsidRPr="00096618">
        <w:rPr>
          <w:rFonts w:ascii="Times New Roman" w:hAnsi="Times New Roman" w:cs="Times New Roman"/>
          <w:color w:val="000000"/>
        </w:rPr>
        <w:t>пользоваться алфавитом, быстро находить нужную букву в алфавитном столбике; использовать последовательность букв в русском алфавите для расположения заданных слов и фамилий в алфавитном порядке.</w:t>
      </w:r>
    </w:p>
    <w:p w:rsidR="001A2E9F" w:rsidRPr="00096618" w:rsidRDefault="001A2E9F" w:rsidP="0055047E">
      <w:pPr>
        <w:autoSpaceDE w:val="0"/>
        <w:spacing w:after="0" w:line="240" w:lineRule="auto"/>
        <w:jc w:val="both"/>
        <w:textAlignment w:val="baseline"/>
        <w:rPr>
          <w:rFonts w:ascii="Times New Roman" w:hAnsi="Times New Roman" w:cs="Times New Roman"/>
          <w:b/>
          <w:bCs/>
          <w:iCs/>
          <w:color w:val="000000"/>
        </w:rPr>
      </w:pPr>
      <w:r>
        <w:rPr>
          <w:rFonts w:ascii="Times New Roman" w:hAnsi="Times New Roman" w:cs="Times New Roman"/>
          <w:b/>
          <w:bCs/>
          <w:iCs/>
          <w:color w:val="000000"/>
        </w:rPr>
        <w:t xml:space="preserve">   </w:t>
      </w:r>
      <w:r w:rsidRPr="00096618">
        <w:rPr>
          <w:rFonts w:ascii="Times New Roman" w:hAnsi="Times New Roman" w:cs="Times New Roman"/>
          <w:b/>
          <w:bCs/>
          <w:iCs/>
          <w:color w:val="000000"/>
        </w:rPr>
        <w:t>Раздел «Орфоэпия»</w:t>
      </w:r>
    </w:p>
    <w:p w:rsidR="001A2E9F" w:rsidRPr="00096618" w:rsidRDefault="001A2E9F" w:rsidP="0055047E">
      <w:pPr>
        <w:autoSpaceDE w:val="0"/>
        <w:spacing w:after="0" w:line="240" w:lineRule="auto"/>
        <w:ind w:firstLine="283"/>
        <w:jc w:val="both"/>
        <w:textAlignment w:val="baseline"/>
        <w:rPr>
          <w:rFonts w:ascii="Times New Roman" w:hAnsi="Times New Roman" w:cs="Times New Roman"/>
          <w:bCs/>
          <w:iCs/>
          <w:color w:val="000000"/>
        </w:rPr>
      </w:pPr>
      <w:r>
        <w:rPr>
          <w:rFonts w:ascii="Times New Roman" w:hAnsi="Times New Roman" w:cs="Times New Roman"/>
          <w:bCs/>
          <w:iCs/>
          <w:color w:val="000000"/>
        </w:rPr>
        <w:t xml:space="preserve"> </w:t>
      </w:r>
      <w:proofErr w:type="gramStart"/>
      <w:r w:rsidRPr="00096618">
        <w:rPr>
          <w:rFonts w:ascii="Times New Roman" w:hAnsi="Times New Roman" w:cs="Times New Roman"/>
          <w:bCs/>
          <w:iCs/>
          <w:color w:val="000000"/>
        </w:rPr>
        <w:t>Обучающиеся</w:t>
      </w:r>
      <w:proofErr w:type="gramEnd"/>
      <w:r w:rsidRPr="00096618">
        <w:rPr>
          <w:rFonts w:ascii="Times New Roman" w:hAnsi="Times New Roman" w:cs="Times New Roman"/>
          <w:bCs/>
          <w:iCs/>
          <w:color w:val="000000"/>
        </w:rPr>
        <w:t xml:space="preserve"> получат возможность научиться:</w:t>
      </w:r>
    </w:p>
    <w:p w:rsidR="001A2E9F" w:rsidRPr="00096618" w:rsidRDefault="001A2E9F" w:rsidP="0055047E">
      <w:pPr>
        <w:numPr>
          <w:ilvl w:val="0"/>
          <w:numId w:val="7"/>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соблюдать известные орфоэпические нормы речи;</w:t>
      </w:r>
    </w:p>
    <w:p w:rsidR="001A2E9F" w:rsidRPr="00096618" w:rsidRDefault="001A2E9F" w:rsidP="0055047E">
      <w:pPr>
        <w:numPr>
          <w:ilvl w:val="0"/>
          <w:numId w:val="7"/>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устному повседневному общению со сверстниками и взрослыми с соблюдением норм речевого этикета.</w:t>
      </w:r>
    </w:p>
    <w:p w:rsidR="001A2E9F" w:rsidRPr="00096618" w:rsidRDefault="001A2E9F" w:rsidP="0055047E">
      <w:pPr>
        <w:autoSpaceDE w:val="0"/>
        <w:spacing w:after="0" w:line="240" w:lineRule="auto"/>
        <w:jc w:val="both"/>
        <w:textAlignment w:val="baseline"/>
        <w:rPr>
          <w:rFonts w:ascii="Times New Roman" w:hAnsi="Times New Roman" w:cs="Times New Roman"/>
          <w:b/>
          <w:bCs/>
          <w:iCs/>
          <w:color w:val="000000"/>
        </w:rPr>
      </w:pPr>
      <w:r w:rsidRPr="00096618">
        <w:rPr>
          <w:rFonts w:ascii="Times New Roman" w:hAnsi="Times New Roman" w:cs="Times New Roman"/>
          <w:b/>
          <w:bCs/>
          <w:iCs/>
          <w:color w:val="000000"/>
        </w:rPr>
        <w:t>Раздел «Синтаксис»</w:t>
      </w:r>
    </w:p>
    <w:p w:rsidR="001A2E9F" w:rsidRPr="00096618" w:rsidRDefault="001A2E9F" w:rsidP="0055047E">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Обучающиеся научатся:</w:t>
      </w:r>
    </w:p>
    <w:p w:rsidR="001A2E9F" w:rsidRPr="00096618" w:rsidRDefault="001A2E9F" w:rsidP="0055047E">
      <w:pPr>
        <w:numPr>
          <w:ilvl w:val="0"/>
          <w:numId w:val="8"/>
        </w:numPr>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различать предложение и слово;</w:t>
      </w:r>
    </w:p>
    <w:p w:rsidR="001A2E9F" w:rsidRPr="00096618" w:rsidRDefault="001A2E9F" w:rsidP="0055047E">
      <w:pPr>
        <w:numPr>
          <w:ilvl w:val="0"/>
          <w:numId w:val="8"/>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определять характер предложения по цели </w:t>
      </w:r>
      <w:proofErr w:type="gramStart"/>
      <w:r w:rsidRPr="00096618">
        <w:rPr>
          <w:rFonts w:ascii="Times New Roman" w:hAnsi="Times New Roman" w:cs="Times New Roman"/>
          <w:color w:val="000000"/>
        </w:rPr>
        <w:t>высказывания</w:t>
      </w:r>
      <w:proofErr w:type="gramEnd"/>
      <w:r w:rsidRPr="00096618">
        <w:rPr>
          <w:rFonts w:ascii="Times New Roman" w:hAnsi="Times New Roman" w:cs="Times New Roman"/>
          <w:color w:val="000000"/>
        </w:rPr>
        <w:t xml:space="preserve"> как в устной, так и в письменной речи (без применения терминологии).</w:t>
      </w:r>
    </w:p>
    <w:p w:rsidR="001A2E9F" w:rsidRPr="00096618" w:rsidRDefault="001A2E9F" w:rsidP="0055047E">
      <w:pPr>
        <w:autoSpaceDE w:val="0"/>
        <w:spacing w:after="0" w:line="240" w:lineRule="auto"/>
        <w:jc w:val="both"/>
        <w:textAlignment w:val="baseline"/>
        <w:rPr>
          <w:rFonts w:ascii="Times New Roman" w:hAnsi="Times New Roman" w:cs="Times New Roman"/>
          <w:b/>
          <w:bCs/>
          <w:color w:val="000000"/>
        </w:rPr>
      </w:pPr>
      <w:r w:rsidRPr="00096618">
        <w:rPr>
          <w:rFonts w:ascii="Times New Roman" w:hAnsi="Times New Roman" w:cs="Times New Roman"/>
          <w:b/>
          <w:bCs/>
          <w:color w:val="000000"/>
        </w:rPr>
        <w:t>Содержательная линия «Орфография и пунктуация»</w:t>
      </w:r>
    </w:p>
    <w:p w:rsidR="001A2E9F" w:rsidRPr="00096618" w:rsidRDefault="001A2E9F" w:rsidP="0055047E">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Обучающиеся научатся:</w:t>
      </w:r>
    </w:p>
    <w:p w:rsidR="001A2E9F" w:rsidRPr="00096618" w:rsidRDefault="001A2E9F" w:rsidP="0055047E">
      <w:pPr>
        <w:numPr>
          <w:ilvl w:val="0"/>
          <w:numId w:val="9"/>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определять границы </w:t>
      </w:r>
      <w:proofErr w:type="gramStart"/>
      <w:r w:rsidRPr="00096618">
        <w:rPr>
          <w:rFonts w:ascii="Times New Roman" w:hAnsi="Times New Roman" w:cs="Times New Roman"/>
          <w:color w:val="000000"/>
        </w:rPr>
        <w:t>предложения</w:t>
      </w:r>
      <w:proofErr w:type="gramEnd"/>
      <w:r w:rsidRPr="00096618">
        <w:rPr>
          <w:rFonts w:ascii="Times New Roman" w:hAnsi="Times New Roman" w:cs="Times New Roman"/>
          <w:color w:val="000000"/>
        </w:rPr>
        <w:t xml:space="preserve"> как в устной, так и в письменной речи; </w:t>
      </w:r>
    </w:p>
    <w:p w:rsidR="001A2E9F" w:rsidRPr="00096618" w:rsidRDefault="001A2E9F" w:rsidP="0055047E">
      <w:pPr>
        <w:numPr>
          <w:ilvl w:val="0"/>
          <w:numId w:val="9"/>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правильно обозначать на письме границы предложения (прописная буква в начале и знаки в конце предложения);</w:t>
      </w:r>
    </w:p>
    <w:p w:rsidR="001A2E9F" w:rsidRPr="00096618" w:rsidRDefault="001A2E9F" w:rsidP="0055047E">
      <w:pPr>
        <w:numPr>
          <w:ilvl w:val="0"/>
          <w:numId w:val="9"/>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писать прописную букву в именах собственных;</w:t>
      </w:r>
    </w:p>
    <w:p w:rsidR="001A2E9F" w:rsidRPr="00096618" w:rsidRDefault="001A2E9F" w:rsidP="0055047E">
      <w:pPr>
        <w:numPr>
          <w:ilvl w:val="0"/>
          <w:numId w:val="9"/>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делить слова на слоги, определять ударный слог, правильно переносить слова по слогам с одной строчки на другую;</w:t>
      </w:r>
    </w:p>
    <w:p w:rsidR="001A2E9F" w:rsidRPr="00096618" w:rsidRDefault="001A2E9F" w:rsidP="0055047E">
      <w:pPr>
        <w:numPr>
          <w:ilvl w:val="0"/>
          <w:numId w:val="9"/>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писать слова с сочетаниями </w:t>
      </w:r>
      <w:proofErr w:type="spellStart"/>
      <w:r w:rsidRPr="00096618">
        <w:rPr>
          <w:rFonts w:ascii="Times New Roman" w:hAnsi="Times New Roman" w:cs="Times New Roman"/>
          <w:iCs/>
          <w:color w:val="000000"/>
        </w:rPr>
        <w:t>жи-ши</w:t>
      </w:r>
      <w:proofErr w:type="spellEnd"/>
      <w:r w:rsidRPr="00096618">
        <w:rPr>
          <w:rFonts w:ascii="Times New Roman" w:hAnsi="Times New Roman" w:cs="Times New Roman"/>
          <w:color w:val="000000"/>
        </w:rPr>
        <w:t xml:space="preserve">, </w:t>
      </w:r>
      <w:proofErr w:type="spellStart"/>
      <w:proofErr w:type="gramStart"/>
      <w:r w:rsidRPr="00096618">
        <w:rPr>
          <w:rFonts w:ascii="Times New Roman" w:hAnsi="Times New Roman" w:cs="Times New Roman"/>
          <w:iCs/>
          <w:color w:val="000000"/>
        </w:rPr>
        <w:t>ча-ща</w:t>
      </w:r>
      <w:proofErr w:type="spellEnd"/>
      <w:proofErr w:type="gramEnd"/>
      <w:r w:rsidRPr="00096618">
        <w:rPr>
          <w:rFonts w:ascii="Times New Roman" w:hAnsi="Times New Roman" w:cs="Times New Roman"/>
          <w:color w:val="000000"/>
        </w:rPr>
        <w:t xml:space="preserve">, </w:t>
      </w:r>
      <w:proofErr w:type="spellStart"/>
      <w:r w:rsidRPr="00096618">
        <w:rPr>
          <w:rFonts w:ascii="Times New Roman" w:hAnsi="Times New Roman" w:cs="Times New Roman"/>
          <w:iCs/>
          <w:color w:val="000000"/>
        </w:rPr>
        <w:t>чу-щу</w:t>
      </w:r>
      <w:proofErr w:type="spellEnd"/>
      <w:r w:rsidRPr="00096618">
        <w:rPr>
          <w:rFonts w:ascii="Times New Roman" w:hAnsi="Times New Roman" w:cs="Times New Roman"/>
          <w:color w:val="000000"/>
        </w:rPr>
        <w:t xml:space="preserve">, </w:t>
      </w:r>
      <w:proofErr w:type="spellStart"/>
      <w:r w:rsidRPr="00096618">
        <w:rPr>
          <w:rFonts w:ascii="Times New Roman" w:hAnsi="Times New Roman" w:cs="Times New Roman"/>
          <w:iCs/>
          <w:color w:val="000000"/>
        </w:rPr>
        <w:t>ци-це</w:t>
      </w:r>
      <w:proofErr w:type="spellEnd"/>
      <w:r w:rsidRPr="00096618">
        <w:rPr>
          <w:rFonts w:ascii="Times New Roman" w:hAnsi="Times New Roman" w:cs="Times New Roman"/>
          <w:color w:val="000000"/>
        </w:rPr>
        <w:t xml:space="preserve"> под ударением;</w:t>
      </w:r>
    </w:p>
    <w:p w:rsidR="001A2E9F" w:rsidRPr="00096618" w:rsidRDefault="001A2E9F" w:rsidP="0055047E">
      <w:pPr>
        <w:numPr>
          <w:ilvl w:val="0"/>
          <w:numId w:val="9"/>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писать словарные слова, определенные программой;</w:t>
      </w:r>
    </w:p>
    <w:p w:rsidR="001A2E9F" w:rsidRPr="00096618" w:rsidRDefault="001A2E9F" w:rsidP="0055047E">
      <w:pPr>
        <w:numPr>
          <w:ilvl w:val="0"/>
          <w:numId w:val="9"/>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писать под диктовку текст объемом  18 – 20 слов в соответствии с изученными правилами  правописания;</w:t>
      </w:r>
    </w:p>
    <w:p w:rsidR="001A2E9F" w:rsidRPr="00096618" w:rsidRDefault="001A2E9F" w:rsidP="0055047E">
      <w:pPr>
        <w:numPr>
          <w:ilvl w:val="0"/>
          <w:numId w:val="9"/>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lastRenderedPageBreak/>
        <w:t>списывать небольшой текст по правилам списывания;</w:t>
      </w:r>
    </w:p>
    <w:p w:rsidR="001A2E9F" w:rsidRPr="00096618" w:rsidRDefault="001A2E9F" w:rsidP="0055047E">
      <w:pPr>
        <w:numPr>
          <w:ilvl w:val="0"/>
          <w:numId w:val="9"/>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читать и составлять простейшую графическую схему слова и предложения.</w:t>
      </w:r>
    </w:p>
    <w:p w:rsidR="001A2E9F" w:rsidRPr="00096618" w:rsidRDefault="001A2E9F" w:rsidP="0055047E">
      <w:pPr>
        <w:tabs>
          <w:tab w:val="left" w:pos="585"/>
        </w:tabs>
        <w:autoSpaceDE w:val="0"/>
        <w:spacing w:after="0" w:line="240" w:lineRule="auto"/>
        <w:ind w:left="720"/>
        <w:jc w:val="both"/>
        <w:textAlignment w:val="baseline"/>
        <w:rPr>
          <w:rFonts w:ascii="Times New Roman" w:hAnsi="Times New Roman" w:cs="Times New Roman"/>
          <w:color w:val="000000"/>
        </w:rPr>
      </w:pPr>
    </w:p>
    <w:p w:rsidR="001A2E9F" w:rsidRPr="0086770C" w:rsidRDefault="001A2E9F" w:rsidP="0055047E">
      <w:pPr>
        <w:tabs>
          <w:tab w:val="left" w:pos="585"/>
        </w:tabs>
        <w:autoSpaceDE w:val="0"/>
        <w:spacing w:after="0" w:line="240" w:lineRule="auto"/>
        <w:ind w:left="720"/>
        <w:jc w:val="both"/>
        <w:textAlignment w:val="baseline"/>
        <w:rPr>
          <w:rFonts w:ascii="Times New Roman" w:hAnsi="Times New Roman" w:cs="Times New Roman"/>
          <w:b/>
          <w:color w:val="000000"/>
          <w:sz w:val="24"/>
          <w:szCs w:val="24"/>
        </w:rPr>
      </w:pPr>
      <w:r w:rsidRPr="0086770C">
        <w:rPr>
          <w:rFonts w:ascii="Times New Roman" w:hAnsi="Times New Roman" w:cs="Times New Roman"/>
          <w:b/>
          <w:color w:val="000000"/>
          <w:sz w:val="24"/>
          <w:szCs w:val="24"/>
        </w:rPr>
        <w:t>2класс</w:t>
      </w:r>
    </w:p>
    <w:p w:rsidR="001A2E9F" w:rsidRPr="00096618" w:rsidRDefault="001A2E9F" w:rsidP="0055047E">
      <w:pPr>
        <w:pStyle w:val="a3"/>
        <w:spacing w:before="0" w:beforeAutospacing="0" w:after="0" w:afterAutospacing="0"/>
        <w:jc w:val="both"/>
        <w:rPr>
          <w:rFonts w:ascii="Times New Roman" w:hAnsi="Times New Roman" w:cs="Times New Roman"/>
          <w:color w:val="000000"/>
          <w:sz w:val="22"/>
          <w:szCs w:val="22"/>
        </w:rPr>
      </w:pPr>
      <w:r w:rsidRPr="00096618">
        <w:rPr>
          <w:rFonts w:ascii="Times New Roman" w:hAnsi="Times New Roman" w:cs="Times New Roman"/>
          <w:b/>
          <w:sz w:val="22"/>
          <w:szCs w:val="22"/>
        </w:rPr>
        <w:t>Личностными результатами</w:t>
      </w:r>
      <w:r w:rsidRPr="00096618">
        <w:rPr>
          <w:rFonts w:ascii="Times New Roman" w:hAnsi="Times New Roman" w:cs="Times New Roman"/>
          <w:sz w:val="22"/>
          <w:szCs w:val="22"/>
        </w:rPr>
        <w:t xml:space="preserve"> </w:t>
      </w:r>
      <w:r w:rsidRPr="00096618">
        <w:rPr>
          <w:rFonts w:ascii="Times New Roman" w:hAnsi="Times New Roman" w:cs="Times New Roman"/>
          <w:color w:val="000000"/>
          <w:sz w:val="22"/>
          <w:szCs w:val="22"/>
        </w:rPr>
        <w:t xml:space="preserve">изучения курса «Русский язык» во 2-м классе является формирования следующих умений: </w:t>
      </w:r>
    </w:p>
    <w:p w:rsidR="001A2E9F" w:rsidRPr="00096618" w:rsidRDefault="001A2E9F" w:rsidP="0055047E">
      <w:pPr>
        <w:pStyle w:val="a3"/>
        <w:spacing w:before="0" w:beforeAutospacing="0" w:after="0" w:afterAutospacing="0"/>
        <w:jc w:val="both"/>
        <w:rPr>
          <w:rFonts w:ascii="Times New Roman" w:hAnsi="Times New Roman" w:cs="Times New Roman"/>
          <w:color w:val="000000"/>
          <w:sz w:val="22"/>
          <w:szCs w:val="22"/>
        </w:rPr>
      </w:pPr>
      <w:r w:rsidRPr="00096618">
        <w:rPr>
          <w:rFonts w:ascii="Times New Roman" w:hAnsi="Times New Roman" w:cs="Times New Roman"/>
          <w:color w:val="000000"/>
          <w:sz w:val="22"/>
          <w:szCs w:val="22"/>
        </w:rPr>
        <w:t xml:space="preserve">- самоопределение - система заданий, нацеленная на </w:t>
      </w:r>
      <w:proofErr w:type="spellStart"/>
      <w:r w:rsidRPr="00096618">
        <w:rPr>
          <w:rFonts w:ascii="Times New Roman" w:hAnsi="Times New Roman" w:cs="Times New Roman"/>
          <w:color w:val="000000"/>
          <w:sz w:val="22"/>
          <w:szCs w:val="22"/>
        </w:rPr>
        <w:t>децентрацию</w:t>
      </w:r>
      <w:proofErr w:type="spellEnd"/>
      <w:r w:rsidRPr="00096618">
        <w:rPr>
          <w:rFonts w:ascii="Times New Roman" w:hAnsi="Times New Roman" w:cs="Times New Roman"/>
          <w:color w:val="000000"/>
          <w:sz w:val="22"/>
          <w:szCs w:val="22"/>
        </w:rPr>
        <w:t xml:space="preserve"> младшего школьника, ориентирующая его на учет чужой точки зрения, на  оказание интеллектуальной помощи сквозным героям, которые в этом нуждаются при решении трудных задач; </w:t>
      </w:r>
    </w:p>
    <w:p w:rsidR="001A2E9F" w:rsidRPr="00562CF3" w:rsidRDefault="001A2E9F" w:rsidP="0055047E">
      <w:pPr>
        <w:shd w:val="clear" w:color="auto" w:fill="FFFFFF"/>
        <w:tabs>
          <w:tab w:val="left" w:pos="9781"/>
        </w:tabs>
        <w:spacing w:after="0" w:line="240" w:lineRule="auto"/>
        <w:ind w:right="-1"/>
        <w:jc w:val="both"/>
        <w:rPr>
          <w:rFonts w:ascii="Times New Roman" w:hAnsi="Times New Roman" w:cs="Times New Roman"/>
          <w:b/>
        </w:rPr>
      </w:pPr>
      <w:r w:rsidRPr="00096618">
        <w:rPr>
          <w:rFonts w:ascii="Times New Roman" w:hAnsi="Times New Roman" w:cs="Times New Roman"/>
          <w:color w:val="000000"/>
        </w:rPr>
        <w:t xml:space="preserve">- </w:t>
      </w:r>
      <w:proofErr w:type="spellStart"/>
      <w:r w:rsidRPr="00096618">
        <w:rPr>
          <w:rFonts w:ascii="Times New Roman" w:hAnsi="Times New Roman" w:cs="Times New Roman"/>
          <w:color w:val="000000"/>
        </w:rPr>
        <w:t>смыслообразование</w:t>
      </w:r>
      <w:proofErr w:type="spellEnd"/>
      <w:r w:rsidRPr="00096618">
        <w:rPr>
          <w:rFonts w:ascii="Times New Roman" w:hAnsi="Times New Roman" w:cs="Times New Roman"/>
          <w:color w:val="000000"/>
        </w:rPr>
        <w:t xml:space="preserve"> и нравственно-этическая ориентация</w:t>
      </w:r>
      <w:r w:rsidRPr="00096618">
        <w:rPr>
          <w:rFonts w:ascii="Times New Roman" w:hAnsi="Times New Roman" w:cs="Times New Roman"/>
          <w:b/>
        </w:rPr>
        <w:t xml:space="preserve"> - </w:t>
      </w:r>
      <w:r w:rsidRPr="00096618">
        <w:rPr>
          <w:rFonts w:ascii="Times New Roman" w:hAnsi="Times New Roman" w:cs="Times New Roman"/>
        </w:rPr>
        <w:t>организация участия  детей в действиях интриги, ориентирующей  младшего школьника помогать  героям  интриги с  целью решить интеллектуальные задачи.</w:t>
      </w:r>
    </w:p>
    <w:p w:rsidR="001A2E9F" w:rsidRPr="00562CF3" w:rsidRDefault="001A2E9F" w:rsidP="0055047E">
      <w:pPr>
        <w:shd w:val="clear" w:color="auto" w:fill="FFFFFF"/>
        <w:tabs>
          <w:tab w:val="left" w:pos="9781"/>
        </w:tabs>
        <w:spacing w:after="0" w:line="240" w:lineRule="auto"/>
        <w:ind w:left="709" w:right="-1" w:hanging="283"/>
        <w:jc w:val="both"/>
        <w:rPr>
          <w:rFonts w:ascii="Times New Roman" w:hAnsi="Times New Roman" w:cs="Times New Roman"/>
          <w:b/>
        </w:rPr>
      </w:pPr>
      <w:proofErr w:type="gramStart"/>
      <w:r w:rsidRPr="00562CF3">
        <w:rPr>
          <w:rFonts w:ascii="Times New Roman" w:hAnsi="Times New Roman" w:cs="Times New Roman"/>
          <w:b/>
          <w:iCs/>
        </w:rPr>
        <w:t>Обучающиеся получат возможность для формирования:</w:t>
      </w:r>
      <w:proofErr w:type="gramEnd"/>
    </w:p>
    <w:p w:rsidR="001A2E9F" w:rsidRPr="00096618" w:rsidRDefault="001A2E9F" w:rsidP="0055047E">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устойчивого учебно-познавательного интереса к новым общим способам решения задач;</w:t>
      </w:r>
    </w:p>
    <w:p w:rsidR="001A2E9F" w:rsidRPr="00096618" w:rsidRDefault="001A2E9F" w:rsidP="0055047E">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адекватного понимания причин успешности/</w:t>
      </w:r>
      <w:proofErr w:type="spellStart"/>
      <w:r w:rsidRPr="00096618">
        <w:rPr>
          <w:rFonts w:ascii="Times New Roman" w:hAnsi="Times New Roman" w:cs="Times New Roman"/>
          <w:iCs/>
        </w:rPr>
        <w:t>неуспешности</w:t>
      </w:r>
      <w:proofErr w:type="spellEnd"/>
      <w:r w:rsidRPr="00096618">
        <w:rPr>
          <w:rFonts w:ascii="Times New Roman" w:hAnsi="Times New Roman" w:cs="Times New Roman"/>
          <w:iCs/>
        </w:rPr>
        <w:t xml:space="preserve"> учебной деятельности;</w:t>
      </w:r>
    </w:p>
    <w:p w:rsidR="001A2E9F" w:rsidRPr="00096618" w:rsidRDefault="001A2E9F" w:rsidP="0055047E">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положительной адекватной дифференцированной самооценки на основе критерия успешности реализации социальной роли «хорошего ученика»;</w:t>
      </w:r>
    </w:p>
    <w:p w:rsidR="001A2E9F" w:rsidRPr="00096618" w:rsidRDefault="001A2E9F" w:rsidP="0055047E">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морального сознания на конвенциональном уровне, способности к решению моральных дилемм на основе учёта позиций партнёров в общении, ориентации на их мотивы и чувства, устойчивое следование в поведении моральным нормам и этическим требованиям;</w:t>
      </w:r>
    </w:p>
    <w:p w:rsidR="001A2E9F" w:rsidRPr="00096618" w:rsidRDefault="001A2E9F" w:rsidP="0055047E">
      <w:pPr>
        <w:spacing w:after="0" w:line="240" w:lineRule="auto"/>
        <w:jc w:val="both"/>
        <w:rPr>
          <w:rFonts w:ascii="Times New Roman" w:hAnsi="Times New Roman" w:cs="Times New Roman"/>
        </w:rPr>
      </w:pPr>
      <w:r>
        <w:rPr>
          <w:rFonts w:ascii="Times New Roman" w:hAnsi="Times New Roman" w:cs="Times New Roman"/>
        </w:rPr>
        <w:t xml:space="preserve">      </w:t>
      </w:r>
      <w:r w:rsidRPr="00096618">
        <w:rPr>
          <w:rFonts w:ascii="Times New Roman" w:hAnsi="Times New Roman" w:cs="Times New Roman"/>
          <w:b/>
          <w:iCs/>
        </w:rPr>
        <w:t xml:space="preserve">В области </w:t>
      </w:r>
      <w:proofErr w:type="gramStart"/>
      <w:r w:rsidRPr="00096618">
        <w:rPr>
          <w:rFonts w:ascii="Times New Roman" w:hAnsi="Times New Roman" w:cs="Times New Roman"/>
          <w:b/>
          <w:iCs/>
        </w:rPr>
        <w:t>познавательных</w:t>
      </w:r>
      <w:proofErr w:type="gramEnd"/>
      <w:r w:rsidRPr="00096618">
        <w:rPr>
          <w:rFonts w:ascii="Times New Roman" w:hAnsi="Times New Roman" w:cs="Times New Roman"/>
          <w:b/>
          <w:iCs/>
        </w:rPr>
        <w:t xml:space="preserve"> УУД</w:t>
      </w:r>
      <w:r w:rsidRPr="00096618">
        <w:rPr>
          <w:rFonts w:ascii="Times New Roman" w:hAnsi="Times New Roman" w:cs="Times New Roman"/>
          <w:iCs/>
        </w:rPr>
        <w:t xml:space="preserve"> (</w:t>
      </w:r>
      <w:proofErr w:type="spellStart"/>
      <w:r w:rsidRPr="00096618">
        <w:rPr>
          <w:rFonts w:ascii="Times New Roman" w:hAnsi="Times New Roman" w:cs="Times New Roman"/>
          <w:iCs/>
        </w:rPr>
        <w:t>общеучебных</w:t>
      </w:r>
      <w:proofErr w:type="spellEnd"/>
      <w:r w:rsidRPr="00096618">
        <w:rPr>
          <w:rFonts w:ascii="Times New Roman" w:hAnsi="Times New Roman" w:cs="Times New Roman"/>
          <w:iCs/>
        </w:rPr>
        <w:t xml:space="preserve">) обучающийся </w:t>
      </w:r>
      <w:r w:rsidRPr="00096618">
        <w:rPr>
          <w:rFonts w:ascii="Times New Roman" w:hAnsi="Times New Roman" w:cs="Times New Roman"/>
        </w:rPr>
        <w:t xml:space="preserve">научится: </w:t>
      </w:r>
    </w:p>
    <w:p w:rsidR="001A2E9F" w:rsidRPr="00096618" w:rsidRDefault="001A2E9F" w:rsidP="0055047E">
      <w:pPr>
        <w:spacing w:after="0" w:line="240" w:lineRule="auto"/>
        <w:jc w:val="both"/>
        <w:rPr>
          <w:rFonts w:ascii="Times New Roman" w:hAnsi="Times New Roman" w:cs="Times New Roman"/>
        </w:rPr>
      </w:pPr>
      <w:r w:rsidRPr="00096618">
        <w:rPr>
          <w:rFonts w:ascii="Times New Roman" w:hAnsi="Times New Roman" w:cs="Times New Roman"/>
        </w:rPr>
        <w:t>- работать с разными видами информаци</w:t>
      </w:r>
      <w:proofErr w:type="gramStart"/>
      <w:r w:rsidRPr="00096618">
        <w:rPr>
          <w:rFonts w:ascii="Times New Roman" w:hAnsi="Times New Roman" w:cs="Times New Roman"/>
        </w:rPr>
        <w:t>и(</w:t>
      </w:r>
      <w:proofErr w:type="gramEnd"/>
      <w:r w:rsidRPr="00096618">
        <w:rPr>
          <w:rFonts w:ascii="Times New Roman" w:hAnsi="Times New Roman" w:cs="Times New Roman"/>
        </w:rPr>
        <w:t xml:space="preserve"> с частями учебной книги и тетрадью для самостоятельной работы; учебной книгой и учебными словарями, текстом и иллюстрацией к тексту;</w:t>
      </w:r>
    </w:p>
    <w:p w:rsidR="001A2E9F" w:rsidRPr="00096618" w:rsidRDefault="001A2E9F" w:rsidP="0055047E">
      <w:pPr>
        <w:spacing w:after="0" w:line="240" w:lineRule="auto"/>
        <w:jc w:val="both"/>
        <w:rPr>
          <w:rFonts w:ascii="Times New Roman" w:hAnsi="Times New Roman" w:cs="Times New Roman"/>
        </w:rPr>
      </w:pPr>
      <w:r w:rsidRPr="00096618">
        <w:rPr>
          <w:rFonts w:ascii="Times New Roman" w:hAnsi="Times New Roman" w:cs="Times New Roman"/>
        </w:rPr>
        <w:t>-анализ и интерпретация информации;</w:t>
      </w:r>
    </w:p>
    <w:p w:rsidR="001A2E9F" w:rsidRPr="00096618" w:rsidRDefault="001A2E9F" w:rsidP="0055047E">
      <w:pPr>
        <w:spacing w:after="0" w:line="240" w:lineRule="auto"/>
        <w:jc w:val="both"/>
        <w:rPr>
          <w:rFonts w:ascii="Times New Roman" w:hAnsi="Times New Roman" w:cs="Times New Roman"/>
        </w:rPr>
      </w:pPr>
      <w:r w:rsidRPr="00096618">
        <w:rPr>
          <w:rFonts w:ascii="Times New Roman" w:hAnsi="Times New Roman" w:cs="Times New Roman"/>
        </w:rPr>
        <w:t>- применение и представление информации;</w:t>
      </w:r>
    </w:p>
    <w:p w:rsidR="001A2E9F" w:rsidRPr="00096618" w:rsidRDefault="001A2E9F" w:rsidP="0055047E">
      <w:pPr>
        <w:spacing w:after="0" w:line="240" w:lineRule="auto"/>
        <w:jc w:val="both"/>
        <w:rPr>
          <w:rFonts w:ascii="Times New Roman" w:hAnsi="Times New Roman" w:cs="Times New Roman"/>
        </w:rPr>
      </w:pPr>
      <w:r w:rsidRPr="00096618">
        <w:rPr>
          <w:rFonts w:ascii="Times New Roman" w:hAnsi="Times New Roman" w:cs="Times New Roman"/>
        </w:rPr>
        <w:t>-оценка получаемой информации;</w:t>
      </w:r>
    </w:p>
    <w:p w:rsidR="001A2E9F" w:rsidRPr="00096618" w:rsidRDefault="001A2E9F" w:rsidP="0055047E">
      <w:pPr>
        <w:spacing w:after="0" w:line="240" w:lineRule="auto"/>
        <w:jc w:val="both"/>
        <w:rPr>
          <w:rFonts w:ascii="Times New Roman" w:hAnsi="Times New Roman" w:cs="Times New Roman"/>
        </w:rPr>
      </w:pPr>
      <w:r w:rsidRPr="00096618">
        <w:rPr>
          <w:rFonts w:ascii="Times New Roman" w:hAnsi="Times New Roman" w:cs="Times New Roman"/>
        </w:rPr>
        <w:t>- формирование умения осуществлять сравнение и выделять общее и различное.</w:t>
      </w:r>
    </w:p>
    <w:p w:rsidR="001A2E9F" w:rsidRPr="00096618" w:rsidRDefault="001A2E9F" w:rsidP="0055047E">
      <w:pPr>
        <w:shd w:val="clear" w:color="auto" w:fill="FFFFFF"/>
        <w:tabs>
          <w:tab w:val="left" w:pos="562"/>
          <w:tab w:val="left" w:pos="9781"/>
        </w:tabs>
        <w:spacing w:after="0" w:line="240" w:lineRule="auto"/>
        <w:ind w:right="-1" w:firstLine="397"/>
        <w:jc w:val="both"/>
        <w:rPr>
          <w:rFonts w:ascii="Times New Roman" w:hAnsi="Times New Roman" w:cs="Times New Roman"/>
        </w:rPr>
      </w:pPr>
      <w:r w:rsidRPr="00096618">
        <w:rPr>
          <w:rFonts w:ascii="Times New Roman" w:hAnsi="Times New Roman" w:cs="Times New Roman"/>
          <w:b/>
        </w:rPr>
        <w:tab/>
      </w:r>
      <w:proofErr w:type="gramStart"/>
      <w:r w:rsidRPr="00096618">
        <w:rPr>
          <w:rFonts w:ascii="Times New Roman" w:hAnsi="Times New Roman" w:cs="Times New Roman"/>
          <w:iCs/>
        </w:rPr>
        <w:t>Обучающиеся</w:t>
      </w:r>
      <w:proofErr w:type="gramEnd"/>
      <w:r w:rsidRPr="00096618">
        <w:rPr>
          <w:rFonts w:ascii="Times New Roman" w:hAnsi="Times New Roman" w:cs="Times New Roman"/>
          <w:iCs/>
        </w:rPr>
        <w:t xml:space="preserve"> получат возможность научиться:</w:t>
      </w:r>
    </w:p>
    <w:p w:rsidR="001A2E9F" w:rsidRPr="00096618" w:rsidRDefault="001A2E9F" w:rsidP="0055047E">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создавать и преобразовывать модели и схемы для решения задач;</w:t>
      </w:r>
    </w:p>
    <w:p w:rsidR="001A2E9F" w:rsidRPr="00096618" w:rsidRDefault="001A2E9F" w:rsidP="0055047E">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осознанно и произвольно строить сообщения в устной и письменной форме;</w:t>
      </w:r>
    </w:p>
    <w:p w:rsidR="001A2E9F" w:rsidRPr="00096618" w:rsidRDefault="001A2E9F" w:rsidP="0055047E">
      <w:pPr>
        <w:numPr>
          <w:ilvl w:val="0"/>
          <w:numId w:val="36"/>
        </w:numPr>
        <w:spacing w:after="0" w:line="240" w:lineRule="auto"/>
        <w:ind w:left="284" w:hanging="284"/>
        <w:jc w:val="both"/>
        <w:rPr>
          <w:rFonts w:ascii="Times New Roman" w:hAnsi="Times New Roman" w:cs="Times New Roman"/>
        </w:rPr>
      </w:pPr>
      <w:r w:rsidRPr="00096618">
        <w:rPr>
          <w:rFonts w:ascii="Times New Roman" w:hAnsi="Times New Roman" w:cs="Times New Roman"/>
        </w:rPr>
        <w:t>моделировать</w:t>
      </w:r>
    </w:p>
    <w:p w:rsidR="001A2E9F" w:rsidRPr="00096618" w:rsidRDefault="001A2E9F" w:rsidP="0055047E">
      <w:pPr>
        <w:numPr>
          <w:ilvl w:val="0"/>
          <w:numId w:val="36"/>
        </w:numPr>
        <w:spacing w:after="0" w:line="240" w:lineRule="auto"/>
        <w:ind w:left="284" w:hanging="284"/>
        <w:jc w:val="both"/>
        <w:rPr>
          <w:rFonts w:ascii="Times New Roman" w:hAnsi="Times New Roman" w:cs="Times New Roman"/>
        </w:rPr>
      </w:pPr>
      <w:r w:rsidRPr="00096618">
        <w:rPr>
          <w:rFonts w:ascii="Times New Roman" w:hAnsi="Times New Roman" w:cs="Times New Roman"/>
        </w:rPr>
        <w:t>подводить под понятие;</w:t>
      </w:r>
    </w:p>
    <w:p w:rsidR="001A2E9F" w:rsidRPr="00096618" w:rsidRDefault="001A2E9F" w:rsidP="0055047E">
      <w:pPr>
        <w:numPr>
          <w:ilvl w:val="0"/>
          <w:numId w:val="36"/>
        </w:numPr>
        <w:spacing w:after="0" w:line="240" w:lineRule="auto"/>
        <w:ind w:left="284" w:hanging="284"/>
        <w:jc w:val="both"/>
        <w:rPr>
          <w:rFonts w:ascii="Times New Roman" w:hAnsi="Times New Roman" w:cs="Times New Roman"/>
        </w:rPr>
      </w:pPr>
      <w:r w:rsidRPr="00096618">
        <w:rPr>
          <w:rFonts w:ascii="Times New Roman" w:hAnsi="Times New Roman" w:cs="Times New Roman"/>
        </w:rPr>
        <w:t>устанавливать причинно-следственные связи;</w:t>
      </w:r>
    </w:p>
    <w:p w:rsidR="001A2E9F" w:rsidRPr="00096618" w:rsidRDefault="001A2E9F" w:rsidP="0055047E">
      <w:pPr>
        <w:spacing w:after="0" w:line="240" w:lineRule="auto"/>
        <w:jc w:val="both"/>
        <w:rPr>
          <w:rFonts w:ascii="Times New Roman" w:hAnsi="Times New Roman" w:cs="Times New Roman"/>
        </w:rPr>
      </w:pPr>
      <w:r>
        <w:rPr>
          <w:rFonts w:ascii="Times New Roman" w:hAnsi="Times New Roman" w:cs="Times New Roman"/>
        </w:rPr>
        <w:t xml:space="preserve">      </w:t>
      </w:r>
      <w:r w:rsidRPr="00096618">
        <w:rPr>
          <w:rFonts w:ascii="Times New Roman" w:hAnsi="Times New Roman" w:cs="Times New Roman"/>
          <w:b/>
          <w:iCs/>
        </w:rPr>
        <w:t xml:space="preserve">В области </w:t>
      </w:r>
      <w:proofErr w:type="gramStart"/>
      <w:r w:rsidRPr="00096618">
        <w:rPr>
          <w:rFonts w:ascii="Times New Roman" w:hAnsi="Times New Roman" w:cs="Times New Roman"/>
          <w:b/>
          <w:iCs/>
        </w:rPr>
        <w:t>коммуникативных</w:t>
      </w:r>
      <w:proofErr w:type="gramEnd"/>
      <w:r w:rsidRPr="00096618">
        <w:rPr>
          <w:rFonts w:ascii="Times New Roman" w:hAnsi="Times New Roman" w:cs="Times New Roman"/>
          <w:b/>
          <w:iCs/>
        </w:rPr>
        <w:t xml:space="preserve"> УУД</w:t>
      </w:r>
      <w:r w:rsidRPr="00096618">
        <w:rPr>
          <w:rFonts w:ascii="Times New Roman" w:hAnsi="Times New Roman" w:cs="Times New Roman"/>
          <w:iCs/>
        </w:rPr>
        <w:t xml:space="preserve">  обучающийся </w:t>
      </w:r>
      <w:r w:rsidRPr="00096618">
        <w:rPr>
          <w:rFonts w:ascii="Times New Roman" w:hAnsi="Times New Roman" w:cs="Times New Roman"/>
        </w:rPr>
        <w:t xml:space="preserve"> должен уметь:</w:t>
      </w:r>
    </w:p>
    <w:p w:rsidR="001A2E9F" w:rsidRPr="00096618" w:rsidRDefault="001A2E9F" w:rsidP="0055047E">
      <w:pPr>
        <w:spacing w:after="0" w:line="240" w:lineRule="auto"/>
        <w:jc w:val="both"/>
        <w:rPr>
          <w:rFonts w:ascii="Times New Roman" w:hAnsi="Times New Roman" w:cs="Times New Roman"/>
          <w:b/>
        </w:rPr>
      </w:pPr>
      <w:r w:rsidRPr="00096618">
        <w:rPr>
          <w:rFonts w:ascii="Times New Roman" w:hAnsi="Times New Roman" w:cs="Times New Roman"/>
        </w:rPr>
        <w:t xml:space="preserve">- </w:t>
      </w:r>
      <w:r w:rsidRPr="00096618">
        <w:rPr>
          <w:rFonts w:ascii="Times New Roman" w:hAnsi="Times New Roman" w:cs="Times New Roman"/>
          <w:iCs/>
        </w:rPr>
        <w:t>в рамках инициативного сотрудничества:</w:t>
      </w:r>
      <w:r w:rsidRPr="00096618">
        <w:rPr>
          <w:rFonts w:ascii="Times New Roman" w:hAnsi="Times New Roman" w:cs="Times New Roman"/>
          <w:b/>
        </w:rPr>
        <w:t xml:space="preserve"> </w:t>
      </w:r>
      <w:r w:rsidRPr="00096618">
        <w:rPr>
          <w:rFonts w:ascii="Times New Roman" w:hAnsi="Times New Roman" w:cs="Times New Roman"/>
        </w:rPr>
        <w:t xml:space="preserve">работать с соседом по парте: распределять работу между собой и соседом,  выполнять свою часть работы, </w:t>
      </w:r>
    </w:p>
    <w:p w:rsidR="001A2E9F" w:rsidRPr="00096618" w:rsidRDefault="001A2E9F" w:rsidP="0055047E">
      <w:pPr>
        <w:spacing w:after="0" w:line="240" w:lineRule="auto"/>
        <w:jc w:val="both"/>
        <w:rPr>
          <w:rFonts w:ascii="Times New Roman" w:hAnsi="Times New Roman" w:cs="Times New Roman"/>
        </w:rPr>
      </w:pPr>
      <w:r w:rsidRPr="00096618">
        <w:rPr>
          <w:rFonts w:ascii="Times New Roman" w:hAnsi="Times New Roman" w:cs="Times New Roman"/>
          <w:iCs/>
        </w:rPr>
        <w:t xml:space="preserve">-в рамках коммуникации  как взаимодействия: </w:t>
      </w:r>
      <w:r w:rsidRPr="00096618">
        <w:rPr>
          <w:rFonts w:ascii="Times New Roman" w:hAnsi="Times New Roman" w:cs="Times New Roman"/>
        </w:rPr>
        <w:t xml:space="preserve">видеть разницу двух заявленных точек зрения, двух позиций и мотивированно присоединяться к одной из них; использовать правила, таблицы, модели для подтверждения своей позиции или высказанных героями точек зрения. </w:t>
      </w:r>
    </w:p>
    <w:p w:rsidR="001A2E9F" w:rsidRDefault="001A2E9F" w:rsidP="0055047E">
      <w:pPr>
        <w:spacing w:after="0" w:line="240" w:lineRule="auto"/>
        <w:jc w:val="both"/>
        <w:rPr>
          <w:rFonts w:ascii="Times New Roman" w:hAnsi="Times New Roman" w:cs="Times New Roman"/>
          <w:iCs/>
        </w:rPr>
      </w:pPr>
      <w:r>
        <w:rPr>
          <w:rFonts w:ascii="Times New Roman" w:hAnsi="Times New Roman" w:cs="Times New Roman"/>
          <w:iCs/>
        </w:rPr>
        <w:t xml:space="preserve">        </w:t>
      </w:r>
      <w:proofErr w:type="gramStart"/>
      <w:r w:rsidRPr="00096618">
        <w:rPr>
          <w:rFonts w:ascii="Times New Roman" w:hAnsi="Times New Roman" w:cs="Times New Roman"/>
          <w:iCs/>
        </w:rPr>
        <w:t>Обучающиеся</w:t>
      </w:r>
      <w:proofErr w:type="gramEnd"/>
      <w:r w:rsidRPr="00096618">
        <w:rPr>
          <w:rFonts w:ascii="Times New Roman" w:hAnsi="Times New Roman" w:cs="Times New Roman"/>
          <w:iCs/>
        </w:rPr>
        <w:t xml:space="preserve"> получат возможность научиться:</w:t>
      </w:r>
    </w:p>
    <w:p w:rsidR="001A2E9F" w:rsidRPr="00562CF3" w:rsidRDefault="001A2E9F" w:rsidP="0055047E">
      <w:pPr>
        <w:numPr>
          <w:ilvl w:val="0"/>
          <w:numId w:val="161"/>
        </w:numPr>
        <w:spacing w:after="0" w:line="240" w:lineRule="auto"/>
        <w:jc w:val="both"/>
        <w:rPr>
          <w:rFonts w:ascii="Times New Roman" w:hAnsi="Times New Roman" w:cs="Times New Roman"/>
          <w:iCs/>
        </w:rPr>
      </w:pPr>
      <w:r w:rsidRPr="00096618">
        <w:rPr>
          <w:rFonts w:ascii="Times New Roman" w:hAnsi="Times New Roman" w:cs="Times New Roman"/>
        </w:rPr>
        <w:t xml:space="preserve">осуществлять взаимопроверку выполненной работы; </w:t>
      </w:r>
    </w:p>
    <w:p w:rsidR="001A2E9F" w:rsidRPr="00096618" w:rsidRDefault="001A2E9F" w:rsidP="0055047E">
      <w:pPr>
        <w:numPr>
          <w:ilvl w:val="0"/>
          <w:numId w:val="161"/>
        </w:numPr>
        <w:spacing w:after="0" w:line="240" w:lineRule="auto"/>
        <w:jc w:val="both"/>
        <w:rPr>
          <w:rFonts w:ascii="Times New Roman" w:hAnsi="Times New Roman" w:cs="Times New Roman"/>
          <w:b/>
        </w:rPr>
      </w:pPr>
      <w:r w:rsidRPr="00096618">
        <w:rPr>
          <w:rFonts w:ascii="Times New Roman" w:hAnsi="Times New Roman" w:cs="Times New Roman"/>
        </w:rPr>
        <w:t>выполнять работу по цепочке;</w:t>
      </w:r>
      <w:r w:rsidRPr="00096618">
        <w:rPr>
          <w:rFonts w:ascii="Times New Roman" w:hAnsi="Times New Roman" w:cs="Times New Roman"/>
          <w:b/>
        </w:rPr>
        <w:tab/>
      </w:r>
    </w:p>
    <w:p w:rsidR="001A2E9F" w:rsidRPr="00096618" w:rsidRDefault="001A2E9F" w:rsidP="0055047E">
      <w:pPr>
        <w:numPr>
          <w:ilvl w:val="0"/>
          <w:numId w:val="161"/>
        </w:numPr>
        <w:spacing w:after="0" w:line="240" w:lineRule="auto"/>
        <w:jc w:val="both"/>
        <w:rPr>
          <w:rFonts w:ascii="Times New Roman" w:hAnsi="Times New Roman" w:cs="Times New Roman"/>
        </w:rPr>
      </w:pPr>
      <w:r w:rsidRPr="00096618">
        <w:rPr>
          <w:rFonts w:ascii="Times New Roman" w:hAnsi="Times New Roman" w:cs="Times New Roman"/>
        </w:rPr>
        <w:t xml:space="preserve">использовать правила, таблицы, модели для подтверждения своей позиции или высказанных героями точек зрения. </w:t>
      </w:r>
    </w:p>
    <w:p w:rsidR="001A2E9F" w:rsidRPr="00096618" w:rsidRDefault="001A2E9F" w:rsidP="0055047E">
      <w:pPr>
        <w:spacing w:after="0" w:line="240" w:lineRule="auto"/>
        <w:ind w:firstLine="795"/>
        <w:jc w:val="both"/>
        <w:rPr>
          <w:rFonts w:ascii="Times New Roman" w:hAnsi="Times New Roman" w:cs="Times New Roman"/>
          <w:b/>
          <w:iCs/>
        </w:rPr>
      </w:pPr>
      <w:r w:rsidRPr="00096618">
        <w:rPr>
          <w:rFonts w:ascii="Times New Roman" w:hAnsi="Times New Roman" w:cs="Times New Roman"/>
          <w:b/>
          <w:iCs/>
        </w:rPr>
        <w:t xml:space="preserve">В области </w:t>
      </w:r>
      <w:proofErr w:type="gramStart"/>
      <w:r w:rsidRPr="00096618">
        <w:rPr>
          <w:rFonts w:ascii="Times New Roman" w:hAnsi="Times New Roman" w:cs="Times New Roman"/>
          <w:b/>
          <w:iCs/>
        </w:rPr>
        <w:t>регулятивных</w:t>
      </w:r>
      <w:proofErr w:type="gramEnd"/>
      <w:r w:rsidRPr="00096618">
        <w:rPr>
          <w:rFonts w:ascii="Times New Roman" w:hAnsi="Times New Roman" w:cs="Times New Roman"/>
          <w:b/>
          <w:iCs/>
        </w:rPr>
        <w:t xml:space="preserve"> УУД:</w:t>
      </w:r>
    </w:p>
    <w:p w:rsidR="001A2E9F" w:rsidRPr="00096618" w:rsidRDefault="001A2E9F" w:rsidP="0055047E">
      <w:pPr>
        <w:spacing w:after="0" w:line="240" w:lineRule="auto"/>
        <w:jc w:val="both"/>
        <w:rPr>
          <w:rFonts w:ascii="Times New Roman" w:hAnsi="Times New Roman" w:cs="Times New Roman"/>
          <w:iCs/>
        </w:rPr>
      </w:pPr>
      <w:r w:rsidRPr="00096618">
        <w:rPr>
          <w:rFonts w:ascii="Times New Roman" w:hAnsi="Times New Roman" w:cs="Times New Roman"/>
          <w:iCs/>
        </w:rPr>
        <w:t>-контроль и самоконтроль учебных действий;</w:t>
      </w:r>
    </w:p>
    <w:p w:rsidR="001A2E9F" w:rsidRPr="00096618" w:rsidRDefault="001A2E9F" w:rsidP="0055047E">
      <w:pPr>
        <w:spacing w:after="0" w:line="240" w:lineRule="auto"/>
        <w:jc w:val="both"/>
        <w:rPr>
          <w:rFonts w:ascii="Times New Roman" w:hAnsi="Times New Roman" w:cs="Times New Roman"/>
          <w:iCs/>
        </w:rPr>
      </w:pPr>
      <w:r w:rsidRPr="00096618">
        <w:rPr>
          <w:rFonts w:ascii="Times New Roman" w:hAnsi="Times New Roman" w:cs="Times New Roman"/>
          <w:iCs/>
        </w:rPr>
        <w:t>-самоконтроль процесса и результатов деятельности.</w:t>
      </w:r>
    </w:p>
    <w:p w:rsidR="001A2E9F" w:rsidRPr="00096618" w:rsidRDefault="001A2E9F" w:rsidP="0055047E">
      <w:pPr>
        <w:shd w:val="clear" w:color="auto" w:fill="FFFFFF"/>
        <w:tabs>
          <w:tab w:val="left" w:pos="9781"/>
        </w:tabs>
        <w:spacing w:after="0" w:line="240" w:lineRule="auto"/>
        <w:ind w:firstLine="426"/>
        <w:jc w:val="both"/>
        <w:rPr>
          <w:rFonts w:ascii="Times New Roman" w:hAnsi="Times New Roman" w:cs="Times New Roman"/>
        </w:rPr>
      </w:pPr>
      <w:r w:rsidRPr="00096618">
        <w:rPr>
          <w:rFonts w:ascii="Times New Roman" w:hAnsi="Times New Roman" w:cs="Times New Roman"/>
          <w:iCs/>
        </w:rPr>
        <w:t xml:space="preserve">(Обучающийся </w:t>
      </w:r>
      <w:r w:rsidRPr="00096618">
        <w:rPr>
          <w:rFonts w:ascii="Times New Roman" w:hAnsi="Times New Roman" w:cs="Times New Roman"/>
        </w:rPr>
        <w:t xml:space="preserve">научится понимать, что можно апеллировать к правилу для подтверждения своего ответа или того решения, с которым он соглашается;  </w:t>
      </w:r>
    </w:p>
    <w:p w:rsidR="001A2E9F" w:rsidRPr="00096618" w:rsidRDefault="001A2E9F" w:rsidP="0055047E">
      <w:pPr>
        <w:shd w:val="clear" w:color="auto" w:fill="FFFFFF"/>
        <w:tabs>
          <w:tab w:val="left" w:pos="9781"/>
        </w:tabs>
        <w:spacing w:after="0" w:line="240" w:lineRule="auto"/>
        <w:ind w:firstLine="426"/>
        <w:jc w:val="both"/>
        <w:rPr>
          <w:rFonts w:ascii="Times New Roman" w:hAnsi="Times New Roman" w:cs="Times New Roman"/>
        </w:rPr>
      </w:pPr>
      <w:r w:rsidRPr="00096618">
        <w:rPr>
          <w:rFonts w:ascii="Times New Roman" w:hAnsi="Times New Roman" w:cs="Times New Roman"/>
          <w:iCs/>
        </w:rPr>
        <w:t xml:space="preserve"> </w:t>
      </w:r>
      <w:proofErr w:type="gramStart"/>
      <w:r w:rsidRPr="00096618">
        <w:rPr>
          <w:rFonts w:ascii="Times New Roman" w:hAnsi="Times New Roman" w:cs="Times New Roman"/>
          <w:iCs/>
        </w:rPr>
        <w:t>Обучающиеся</w:t>
      </w:r>
      <w:proofErr w:type="gramEnd"/>
      <w:r w:rsidRPr="00096618">
        <w:rPr>
          <w:rFonts w:ascii="Times New Roman" w:hAnsi="Times New Roman" w:cs="Times New Roman"/>
          <w:iCs/>
        </w:rPr>
        <w:t xml:space="preserve"> получат возможность научиться:</w:t>
      </w:r>
    </w:p>
    <w:p w:rsidR="001A2E9F" w:rsidRPr="00096618" w:rsidRDefault="001A2E9F" w:rsidP="0055047E">
      <w:pPr>
        <w:widowControl w:val="0"/>
        <w:numPr>
          <w:ilvl w:val="0"/>
          <w:numId w:val="37"/>
        </w:numPr>
        <w:shd w:val="clear" w:color="auto" w:fill="FFFFFF"/>
        <w:tabs>
          <w:tab w:val="left" w:pos="284"/>
          <w:tab w:val="left" w:pos="9781"/>
        </w:tabs>
        <w:autoSpaceDE w:val="0"/>
        <w:autoSpaceDN w:val="0"/>
        <w:adjustRightInd w:val="0"/>
        <w:spacing w:after="0" w:line="240" w:lineRule="auto"/>
        <w:ind w:left="284" w:hanging="284"/>
        <w:jc w:val="both"/>
        <w:rPr>
          <w:rFonts w:ascii="Times New Roman" w:hAnsi="Times New Roman" w:cs="Times New Roman"/>
        </w:rPr>
      </w:pPr>
      <w:r w:rsidRPr="00096618">
        <w:rPr>
          <w:rFonts w:ascii="Times New Roman" w:hAnsi="Times New Roman" w:cs="Times New Roman"/>
          <w:iCs/>
        </w:rPr>
        <w:t xml:space="preserve">преобразовывать практическую задачу </w:t>
      </w:r>
      <w:proofErr w:type="gramStart"/>
      <w:r w:rsidRPr="00096618">
        <w:rPr>
          <w:rFonts w:ascii="Times New Roman" w:hAnsi="Times New Roman" w:cs="Times New Roman"/>
          <w:iCs/>
        </w:rPr>
        <w:t>в</w:t>
      </w:r>
      <w:proofErr w:type="gramEnd"/>
      <w:r w:rsidRPr="00096618">
        <w:rPr>
          <w:rFonts w:ascii="Times New Roman" w:hAnsi="Times New Roman" w:cs="Times New Roman"/>
          <w:iCs/>
        </w:rPr>
        <w:t xml:space="preserve"> познавательную;</w:t>
      </w:r>
    </w:p>
    <w:p w:rsidR="001A2E9F" w:rsidRPr="00096618" w:rsidRDefault="001A2E9F" w:rsidP="0055047E">
      <w:pPr>
        <w:numPr>
          <w:ilvl w:val="0"/>
          <w:numId w:val="37"/>
        </w:numPr>
        <w:spacing w:after="0" w:line="240" w:lineRule="auto"/>
        <w:ind w:left="284" w:hanging="284"/>
        <w:jc w:val="both"/>
        <w:rPr>
          <w:rFonts w:ascii="Times New Roman" w:hAnsi="Times New Roman" w:cs="Times New Roman"/>
          <w:b/>
        </w:rPr>
      </w:pPr>
      <w:r w:rsidRPr="00096618">
        <w:rPr>
          <w:rFonts w:ascii="Times New Roman" w:hAnsi="Times New Roman" w:cs="Times New Roman"/>
        </w:rPr>
        <w:t>проверять выполненную работу, используя правила и словари, а также самостоятельно выполнять работу над ошибками.</w:t>
      </w:r>
    </w:p>
    <w:p w:rsidR="001A2E9F" w:rsidRPr="00096618" w:rsidRDefault="001A2E9F" w:rsidP="0055047E">
      <w:pPr>
        <w:spacing w:after="0" w:line="240" w:lineRule="auto"/>
        <w:ind w:firstLine="795"/>
        <w:jc w:val="both"/>
        <w:rPr>
          <w:rFonts w:ascii="Times New Roman" w:hAnsi="Times New Roman" w:cs="Times New Roman"/>
          <w:b/>
        </w:rPr>
      </w:pPr>
      <w:r w:rsidRPr="00096618">
        <w:rPr>
          <w:rFonts w:ascii="Times New Roman" w:hAnsi="Times New Roman" w:cs="Times New Roman"/>
          <w:spacing w:val="10"/>
        </w:rPr>
        <w:t xml:space="preserve"> </w:t>
      </w:r>
      <w:r w:rsidRPr="00096618">
        <w:rPr>
          <w:rFonts w:ascii="Times New Roman" w:hAnsi="Times New Roman" w:cs="Times New Roman"/>
          <w:b/>
          <w:color w:val="000000"/>
        </w:rPr>
        <w:t>Предметными результатами изучение курса «Русский язык» во 2классе являются формирование следующих умений</w:t>
      </w:r>
      <w:r w:rsidRPr="00096618">
        <w:rPr>
          <w:rFonts w:ascii="Times New Roman" w:hAnsi="Times New Roman" w:cs="Times New Roman"/>
          <w:b/>
        </w:rPr>
        <w:t xml:space="preserve"> </w:t>
      </w:r>
    </w:p>
    <w:p w:rsidR="001A2E9F" w:rsidRPr="00096618" w:rsidRDefault="001A2E9F" w:rsidP="0055047E">
      <w:pPr>
        <w:autoSpaceDE w:val="0"/>
        <w:spacing w:after="0" w:line="240" w:lineRule="auto"/>
        <w:jc w:val="both"/>
        <w:textAlignment w:val="baseline"/>
        <w:rPr>
          <w:rFonts w:ascii="Times New Roman" w:hAnsi="Times New Roman" w:cs="Times New Roman"/>
          <w:b/>
          <w:bCs/>
          <w:color w:val="000000"/>
        </w:rPr>
      </w:pPr>
      <w:r w:rsidRPr="00096618">
        <w:rPr>
          <w:rFonts w:ascii="Times New Roman" w:hAnsi="Times New Roman" w:cs="Times New Roman"/>
          <w:b/>
          <w:bCs/>
          <w:color w:val="000000"/>
        </w:rPr>
        <w:t>Содержательная линия «Система языка»</w:t>
      </w:r>
    </w:p>
    <w:p w:rsidR="001A2E9F" w:rsidRPr="00096618" w:rsidRDefault="001A2E9F" w:rsidP="0055047E">
      <w:pPr>
        <w:autoSpaceDE w:val="0"/>
        <w:spacing w:after="0" w:line="240" w:lineRule="auto"/>
        <w:ind w:firstLine="283"/>
        <w:jc w:val="both"/>
        <w:textAlignment w:val="baseline"/>
        <w:rPr>
          <w:rFonts w:ascii="Times New Roman" w:hAnsi="Times New Roman" w:cs="Times New Roman"/>
          <w:b/>
          <w:bCs/>
          <w:iCs/>
          <w:color w:val="000000"/>
        </w:rPr>
      </w:pPr>
      <w:r w:rsidRPr="00096618">
        <w:rPr>
          <w:rFonts w:ascii="Times New Roman" w:hAnsi="Times New Roman" w:cs="Times New Roman"/>
          <w:b/>
          <w:bCs/>
          <w:iCs/>
          <w:color w:val="000000"/>
        </w:rPr>
        <w:lastRenderedPageBreak/>
        <w:t>Раздел «Фонетика и графика»</w:t>
      </w:r>
    </w:p>
    <w:p w:rsidR="001A2E9F" w:rsidRPr="00096618" w:rsidRDefault="001A2E9F" w:rsidP="0055047E">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Обучающиеся научатся:</w:t>
      </w:r>
    </w:p>
    <w:p w:rsidR="001A2E9F" w:rsidRPr="00096618" w:rsidRDefault="001A2E9F" w:rsidP="0055047E">
      <w:pPr>
        <w:numPr>
          <w:ilvl w:val="0"/>
          <w:numId w:val="10"/>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определять в слове количество слогов, находить </w:t>
      </w:r>
      <w:proofErr w:type="gramStart"/>
      <w:r w:rsidRPr="00096618">
        <w:rPr>
          <w:rFonts w:ascii="Times New Roman" w:hAnsi="Times New Roman" w:cs="Times New Roman"/>
          <w:color w:val="000000"/>
        </w:rPr>
        <w:t>ударный</w:t>
      </w:r>
      <w:proofErr w:type="gramEnd"/>
      <w:r w:rsidRPr="00096618">
        <w:rPr>
          <w:rFonts w:ascii="Times New Roman" w:hAnsi="Times New Roman" w:cs="Times New Roman"/>
          <w:color w:val="000000"/>
        </w:rPr>
        <w:t xml:space="preserve"> и безударные слоги;</w:t>
      </w:r>
    </w:p>
    <w:p w:rsidR="001A2E9F" w:rsidRPr="00096618" w:rsidRDefault="001A2E9F" w:rsidP="0055047E">
      <w:pPr>
        <w:numPr>
          <w:ilvl w:val="0"/>
          <w:numId w:val="10"/>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соотносить количество и порядок расположения букв и звуков, давать характеристику отдельных согласных и гласных звуков.</w:t>
      </w:r>
    </w:p>
    <w:p w:rsidR="001A2E9F" w:rsidRPr="00096618" w:rsidRDefault="001A2E9F" w:rsidP="0055047E">
      <w:pPr>
        <w:autoSpaceDE w:val="0"/>
        <w:spacing w:after="0" w:line="240" w:lineRule="auto"/>
        <w:jc w:val="both"/>
        <w:textAlignment w:val="baseline"/>
        <w:rPr>
          <w:rFonts w:ascii="Times New Roman" w:hAnsi="Times New Roman" w:cs="Times New Roman"/>
          <w:b/>
          <w:bCs/>
          <w:iCs/>
          <w:color w:val="000000"/>
        </w:rPr>
      </w:pPr>
      <w:r w:rsidRPr="00096618">
        <w:rPr>
          <w:rFonts w:ascii="Times New Roman" w:hAnsi="Times New Roman" w:cs="Times New Roman"/>
          <w:b/>
          <w:bCs/>
          <w:iCs/>
          <w:color w:val="000000"/>
        </w:rPr>
        <w:t>Раздел «Орфоэпия»</w:t>
      </w:r>
    </w:p>
    <w:p w:rsidR="001A2E9F" w:rsidRPr="00096618" w:rsidRDefault="001A2E9F" w:rsidP="0055047E">
      <w:pPr>
        <w:autoSpaceDE w:val="0"/>
        <w:spacing w:after="0" w:line="240" w:lineRule="auto"/>
        <w:ind w:firstLine="283"/>
        <w:jc w:val="both"/>
        <w:textAlignment w:val="baseline"/>
        <w:rPr>
          <w:rFonts w:ascii="Times New Roman" w:hAnsi="Times New Roman" w:cs="Times New Roman"/>
          <w:bCs/>
          <w:iCs/>
          <w:color w:val="000000"/>
        </w:rPr>
      </w:pPr>
      <w:proofErr w:type="gramStart"/>
      <w:r w:rsidRPr="00096618">
        <w:rPr>
          <w:rFonts w:ascii="Times New Roman" w:hAnsi="Times New Roman" w:cs="Times New Roman"/>
          <w:bCs/>
          <w:iCs/>
          <w:color w:val="000000"/>
        </w:rPr>
        <w:t>Обучающиеся</w:t>
      </w:r>
      <w:proofErr w:type="gramEnd"/>
      <w:r w:rsidRPr="00096618">
        <w:rPr>
          <w:rFonts w:ascii="Times New Roman" w:hAnsi="Times New Roman" w:cs="Times New Roman"/>
          <w:bCs/>
          <w:iCs/>
          <w:color w:val="000000"/>
        </w:rPr>
        <w:t xml:space="preserve"> получат возможность научиться:</w:t>
      </w:r>
    </w:p>
    <w:p w:rsidR="001A2E9F" w:rsidRPr="00096618" w:rsidRDefault="001A2E9F" w:rsidP="0055047E">
      <w:pPr>
        <w:numPr>
          <w:ilvl w:val="0"/>
          <w:numId w:val="11"/>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правильно употреблять приставки н</w:t>
      </w:r>
      <w:proofErr w:type="gramStart"/>
      <w:r w:rsidRPr="00096618">
        <w:rPr>
          <w:rFonts w:ascii="Times New Roman" w:hAnsi="Times New Roman" w:cs="Times New Roman"/>
          <w:color w:val="000000"/>
        </w:rPr>
        <w:t>а-</w:t>
      </w:r>
      <w:proofErr w:type="gramEnd"/>
      <w:r w:rsidRPr="00096618">
        <w:rPr>
          <w:rFonts w:ascii="Times New Roman" w:hAnsi="Times New Roman" w:cs="Times New Roman"/>
          <w:color w:val="000000"/>
        </w:rPr>
        <w:t xml:space="preserve"> и о- в словах надеть, надевать, одеть, одевать;</w:t>
      </w:r>
    </w:p>
    <w:p w:rsidR="001A2E9F" w:rsidRPr="00096618" w:rsidRDefault="001A2E9F" w:rsidP="0055047E">
      <w:pPr>
        <w:numPr>
          <w:ilvl w:val="0"/>
          <w:numId w:val="11"/>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правильно произносить </w:t>
      </w:r>
      <w:proofErr w:type="spellStart"/>
      <w:r w:rsidRPr="00096618">
        <w:rPr>
          <w:rFonts w:ascii="Times New Roman" w:hAnsi="Times New Roman" w:cs="Times New Roman"/>
          <w:color w:val="000000"/>
        </w:rPr>
        <w:t>орфоэпически</w:t>
      </w:r>
      <w:proofErr w:type="spellEnd"/>
      <w:r w:rsidRPr="00096618">
        <w:rPr>
          <w:rFonts w:ascii="Times New Roman" w:hAnsi="Times New Roman" w:cs="Times New Roman"/>
          <w:color w:val="000000"/>
        </w:rPr>
        <w:t xml:space="preserve"> трудные слова из орфоэпического минимума, отобранного для изучения в этом классе (</w:t>
      </w:r>
      <w:r w:rsidRPr="00096618">
        <w:rPr>
          <w:rFonts w:ascii="Times New Roman" w:hAnsi="Times New Roman" w:cs="Times New Roman"/>
          <w:iCs/>
          <w:color w:val="000000"/>
        </w:rPr>
        <w:t>что</w:t>
      </w:r>
      <w:r w:rsidRPr="00096618">
        <w:rPr>
          <w:rFonts w:ascii="Times New Roman" w:hAnsi="Times New Roman" w:cs="Times New Roman"/>
          <w:color w:val="000000"/>
        </w:rPr>
        <w:t xml:space="preserve">, </w:t>
      </w:r>
      <w:r w:rsidRPr="00096618">
        <w:rPr>
          <w:rFonts w:ascii="Times New Roman" w:hAnsi="Times New Roman" w:cs="Times New Roman"/>
          <w:iCs/>
          <w:color w:val="000000"/>
        </w:rPr>
        <w:t>чтобы</w:t>
      </w:r>
      <w:proofErr w:type="gramStart"/>
      <w:r w:rsidRPr="00096618">
        <w:rPr>
          <w:rFonts w:ascii="Times New Roman" w:hAnsi="Times New Roman" w:cs="Times New Roman"/>
          <w:color w:val="000000"/>
        </w:rPr>
        <w:t>, …).</w:t>
      </w:r>
      <w:proofErr w:type="gramEnd"/>
    </w:p>
    <w:p w:rsidR="001A2E9F" w:rsidRPr="00096618" w:rsidRDefault="001A2E9F" w:rsidP="0055047E">
      <w:pPr>
        <w:tabs>
          <w:tab w:val="left" w:pos="585"/>
        </w:tabs>
        <w:autoSpaceDE w:val="0"/>
        <w:spacing w:after="0" w:line="240" w:lineRule="auto"/>
        <w:jc w:val="both"/>
        <w:textAlignment w:val="baseline"/>
        <w:rPr>
          <w:rFonts w:ascii="Times New Roman" w:hAnsi="Times New Roman" w:cs="Times New Roman"/>
          <w:b/>
          <w:bCs/>
          <w:iCs/>
          <w:color w:val="000000"/>
        </w:rPr>
      </w:pPr>
      <w:r w:rsidRPr="00096618">
        <w:rPr>
          <w:rFonts w:ascii="Times New Roman" w:hAnsi="Times New Roman" w:cs="Times New Roman"/>
          <w:b/>
          <w:bCs/>
          <w:iCs/>
          <w:color w:val="000000"/>
        </w:rPr>
        <w:t>Раздел «Состав слова (</w:t>
      </w:r>
      <w:proofErr w:type="spellStart"/>
      <w:r w:rsidRPr="00096618">
        <w:rPr>
          <w:rFonts w:ascii="Times New Roman" w:hAnsi="Times New Roman" w:cs="Times New Roman"/>
          <w:b/>
          <w:bCs/>
          <w:iCs/>
          <w:color w:val="000000"/>
        </w:rPr>
        <w:t>морфемика</w:t>
      </w:r>
      <w:proofErr w:type="spellEnd"/>
      <w:r w:rsidRPr="00096618">
        <w:rPr>
          <w:rFonts w:ascii="Times New Roman" w:hAnsi="Times New Roman" w:cs="Times New Roman"/>
          <w:b/>
          <w:bCs/>
          <w:iCs/>
          <w:color w:val="000000"/>
        </w:rPr>
        <w:t>)»</w:t>
      </w:r>
    </w:p>
    <w:p w:rsidR="001A2E9F" w:rsidRPr="00096618" w:rsidRDefault="001A2E9F" w:rsidP="0055047E">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Обучающиеся научатся:</w:t>
      </w:r>
    </w:p>
    <w:p w:rsidR="001A2E9F" w:rsidRPr="00096618" w:rsidRDefault="001A2E9F" w:rsidP="0055047E">
      <w:pPr>
        <w:numPr>
          <w:ilvl w:val="0"/>
          <w:numId w:val="12"/>
        </w:numPr>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различать изменяемые и неизменяемые слова;</w:t>
      </w:r>
    </w:p>
    <w:p w:rsidR="001A2E9F" w:rsidRPr="00096618" w:rsidRDefault="001A2E9F" w:rsidP="0055047E">
      <w:pPr>
        <w:numPr>
          <w:ilvl w:val="0"/>
          <w:numId w:val="12"/>
        </w:numPr>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различать родственные (однокоренные) слова и формы слова;</w:t>
      </w:r>
    </w:p>
    <w:p w:rsidR="001A2E9F" w:rsidRPr="00096618" w:rsidRDefault="001A2E9F" w:rsidP="0055047E">
      <w:pPr>
        <w:numPr>
          <w:ilvl w:val="0"/>
          <w:numId w:val="12"/>
        </w:numPr>
        <w:tabs>
          <w:tab w:val="left" w:pos="585"/>
        </w:tabs>
        <w:autoSpaceDE w:val="0"/>
        <w:spacing w:after="0" w:line="240" w:lineRule="auto"/>
        <w:jc w:val="both"/>
        <w:textAlignment w:val="baseline"/>
        <w:rPr>
          <w:rFonts w:ascii="Times New Roman" w:hAnsi="Times New Roman" w:cs="Times New Roman"/>
          <w:color w:val="000000"/>
          <w:spacing w:val="-4"/>
        </w:rPr>
      </w:pPr>
      <w:r w:rsidRPr="00096618">
        <w:rPr>
          <w:rFonts w:ascii="Times New Roman" w:hAnsi="Times New Roman" w:cs="Times New Roman"/>
          <w:color w:val="000000"/>
          <w:spacing w:val="-4"/>
        </w:rPr>
        <w:t>находить значимые части слова (корень, приставка, суффикс, окончание);</w:t>
      </w:r>
    </w:p>
    <w:p w:rsidR="001A2E9F" w:rsidRPr="00096618" w:rsidRDefault="001A2E9F" w:rsidP="0055047E">
      <w:pPr>
        <w:numPr>
          <w:ilvl w:val="0"/>
          <w:numId w:val="12"/>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выделять в слове окончания (дифференцируя материально выраженное и нулевое окончания) и основу; противопоставлять слова, имеющие окончания, словам без окончаний;</w:t>
      </w:r>
    </w:p>
    <w:p w:rsidR="001A2E9F" w:rsidRPr="00096618" w:rsidRDefault="001A2E9F" w:rsidP="0055047E">
      <w:pPr>
        <w:numPr>
          <w:ilvl w:val="0"/>
          <w:numId w:val="12"/>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выделять в слове корень, подбирая однокоренные слова;</w:t>
      </w:r>
    </w:p>
    <w:p w:rsidR="001A2E9F" w:rsidRPr="00096618" w:rsidRDefault="001A2E9F" w:rsidP="0055047E">
      <w:pPr>
        <w:numPr>
          <w:ilvl w:val="0"/>
          <w:numId w:val="12"/>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сравнивать слова, связанные отношениями производности, объяснять, какое из них от какого образовано, указывая способ словообразования (с помощью приставки, с помощью суффикса, сложением основ с соединительным гласным);</w:t>
      </w:r>
    </w:p>
    <w:p w:rsidR="001A2E9F" w:rsidRPr="00096618" w:rsidRDefault="001A2E9F" w:rsidP="0055047E">
      <w:pPr>
        <w:numPr>
          <w:ilvl w:val="0"/>
          <w:numId w:val="12"/>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мотивированно выполнять разбор слова по составу на основе словообразовательного анализа (вычленять окончание и основу, в составе основы находить корень, приставку, суффикс);</w:t>
      </w:r>
    </w:p>
    <w:p w:rsidR="001A2E9F" w:rsidRPr="00096618" w:rsidRDefault="001A2E9F" w:rsidP="0055047E">
      <w:pPr>
        <w:numPr>
          <w:ilvl w:val="0"/>
          <w:numId w:val="12"/>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обнаруживать регулярные исторические чередования (чередования, видимые на письме);</w:t>
      </w:r>
    </w:p>
    <w:p w:rsidR="001A2E9F" w:rsidRPr="00096618" w:rsidRDefault="001A2E9F" w:rsidP="0055047E">
      <w:pPr>
        <w:numPr>
          <w:ilvl w:val="0"/>
          <w:numId w:val="12"/>
        </w:numPr>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разграничивать разные слова и разные формы одного слова.</w:t>
      </w:r>
    </w:p>
    <w:p w:rsidR="001A2E9F" w:rsidRPr="00096618" w:rsidRDefault="001A2E9F" w:rsidP="0055047E">
      <w:pPr>
        <w:tabs>
          <w:tab w:val="left" w:pos="585"/>
        </w:tabs>
        <w:autoSpaceDE w:val="0"/>
        <w:spacing w:after="0" w:line="240" w:lineRule="auto"/>
        <w:jc w:val="both"/>
        <w:textAlignment w:val="baseline"/>
        <w:rPr>
          <w:rFonts w:ascii="Times New Roman" w:hAnsi="Times New Roman" w:cs="Times New Roman"/>
          <w:b/>
          <w:bCs/>
          <w:iCs/>
          <w:color w:val="000000"/>
        </w:rPr>
      </w:pPr>
      <w:r w:rsidRPr="00096618">
        <w:rPr>
          <w:rFonts w:ascii="Times New Roman" w:hAnsi="Times New Roman" w:cs="Times New Roman"/>
          <w:b/>
          <w:bCs/>
          <w:iCs/>
          <w:color w:val="000000"/>
        </w:rPr>
        <w:t>Раздел «Лексика»</w:t>
      </w:r>
    </w:p>
    <w:p w:rsidR="001A2E9F" w:rsidRPr="00096618" w:rsidRDefault="001A2E9F" w:rsidP="0055047E">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Обучающиеся научатся:</w:t>
      </w:r>
    </w:p>
    <w:p w:rsidR="001A2E9F" w:rsidRPr="00096618" w:rsidRDefault="001A2E9F" w:rsidP="0055047E">
      <w:pPr>
        <w:autoSpaceDE w:val="0"/>
        <w:spacing w:after="0" w:line="240" w:lineRule="auto"/>
        <w:ind w:firstLine="283"/>
        <w:jc w:val="both"/>
        <w:textAlignment w:val="baseline"/>
        <w:rPr>
          <w:rFonts w:ascii="Times New Roman" w:hAnsi="Times New Roman" w:cs="Times New Roman"/>
          <w:color w:val="000000"/>
        </w:rPr>
      </w:pPr>
      <w:r w:rsidRPr="00096618">
        <w:rPr>
          <w:rFonts w:ascii="Times New Roman" w:hAnsi="Times New Roman" w:cs="Times New Roman"/>
          <w:color w:val="000000"/>
        </w:rPr>
        <w:t>▪ в</w:t>
      </w:r>
      <w:r w:rsidRPr="00096618">
        <w:rPr>
          <w:rFonts w:ascii="Times New Roman" w:hAnsi="Times New Roman" w:cs="Times New Roman"/>
          <w:bCs/>
          <w:iCs/>
          <w:color w:val="000000"/>
        </w:rPr>
        <w:t xml:space="preserve">ыявлять слова, </w:t>
      </w:r>
      <w:r w:rsidRPr="00096618">
        <w:rPr>
          <w:rFonts w:ascii="Times New Roman" w:hAnsi="Times New Roman" w:cs="Times New Roman"/>
          <w:color w:val="000000"/>
        </w:rPr>
        <w:t xml:space="preserve">значение которых требует уточнения; </w:t>
      </w:r>
    </w:p>
    <w:p w:rsidR="001A2E9F" w:rsidRPr="00096618" w:rsidRDefault="001A2E9F" w:rsidP="0055047E">
      <w:pPr>
        <w:autoSpaceDE w:val="0"/>
        <w:spacing w:after="0" w:line="240" w:lineRule="auto"/>
        <w:ind w:firstLine="283"/>
        <w:jc w:val="both"/>
        <w:textAlignment w:val="baseline"/>
        <w:rPr>
          <w:rFonts w:ascii="Times New Roman" w:hAnsi="Times New Roman" w:cs="Times New Roman"/>
          <w:color w:val="000000"/>
        </w:rPr>
      </w:pPr>
      <w:r w:rsidRPr="00096618">
        <w:rPr>
          <w:rFonts w:ascii="Times New Roman" w:hAnsi="Times New Roman" w:cs="Times New Roman"/>
          <w:color w:val="000000"/>
        </w:rPr>
        <w:t>▪ определять значение слова по тексту или уточнять с помощью толкового словаря учебника.</w:t>
      </w:r>
    </w:p>
    <w:p w:rsidR="001A2E9F" w:rsidRPr="00562CF3" w:rsidRDefault="001A2E9F" w:rsidP="0055047E">
      <w:pPr>
        <w:autoSpaceDE w:val="0"/>
        <w:spacing w:after="0" w:line="240" w:lineRule="auto"/>
        <w:jc w:val="both"/>
        <w:textAlignment w:val="baseline"/>
        <w:rPr>
          <w:rFonts w:ascii="Times New Roman" w:hAnsi="Times New Roman" w:cs="Times New Roman"/>
          <w:bCs/>
          <w:iCs/>
          <w:color w:val="000000"/>
        </w:rPr>
      </w:pPr>
      <w:r w:rsidRPr="00096618">
        <w:rPr>
          <w:rFonts w:ascii="Times New Roman" w:hAnsi="Times New Roman" w:cs="Times New Roman"/>
          <w:b/>
          <w:bCs/>
          <w:iCs/>
          <w:color w:val="000000"/>
        </w:rPr>
        <w:t>Раздел «Морфология»</w:t>
      </w:r>
    </w:p>
    <w:p w:rsidR="001A2E9F" w:rsidRPr="00096618" w:rsidRDefault="001A2E9F" w:rsidP="0055047E">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Обучающиеся научатся:</w:t>
      </w:r>
    </w:p>
    <w:p w:rsidR="001A2E9F" w:rsidRPr="00096618" w:rsidRDefault="001A2E9F" w:rsidP="0055047E">
      <w:pPr>
        <w:numPr>
          <w:ilvl w:val="0"/>
          <w:numId w:val="13"/>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определять начальную форму слов-названий предметов, слов-названий признаков и слов-названий действий;</w:t>
      </w:r>
    </w:p>
    <w:p w:rsidR="001A2E9F" w:rsidRPr="00096618" w:rsidRDefault="001A2E9F" w:rsidP="0055047E">
      <w:pPr>
        <w:numPr>
          <w:ilvl w:val="0"/>
          <w:numId w:val="13"/>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изменять слова-названия предметов по числам и команде вопросов; определять их род;</w:t>
      </w:r>
    </w:p>
    <w:p w:rsidR="001A2E9F" w:rsidRPr="00096618" w:rsidRDefault="001A2E9F" w:rsidP="0055047E">
      <w:pPr>
        <w:numPr>
          <w:ilvl w:val="0"/>
          <w:numId w:val="13"/>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изменять слова-названия признаков по числам, команде вопросов и родам;</w:t>
      </w:r>
    </w:p>
    <w:p w:rsidR="001A2E9F" w:rsidRPr="00096618" w:rsidRDefault="001A2E9F" w:rsidP="0055047E">
      <w:pPr>
        <w:autoSpaceDE w:val="0"/>
        <w:spacing w:after="0" w:line="240" w:lineRule="auto"/>
        <w:jc w:val="both"/>
        <w:textAlignment w:val="baseline"/>
        <w:rPr>
          <w:rFonts w:ascii="Times New Roman" w:hAnsi="Times New Roman" w:cs="Times New Roman"/>
          <w:b/>
          <w:bCs/>
          <w:iCs/>
          <w:color w:val="000000"/>
        </w:rPr>
      </w:pPr>
      <w:r w:rsidRPr="00096618">
        <w:rPr>
          <w:rFonts w:ascii="Times New Roman" w:hAnsi="Times New Roman" w:cs="Times New Roman"/>
          <w:b/>
          <w:bCs/>
          <w:iCs/>
          <w:color w:val="000000"/>
        </w:rPr>
        <w:t>Раздел «Синтаксис»</w:t>
      </w:r>
    </w:p>
    <w:p w:rsidR="001A2E9F" w:rsidRPr="00096618" w:rsidRDefault="001A2E9F" w:rsidP="0055047E">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Обучающиеся научатся:</w:t>
      </w:r>
    </w:p>
    <w:p w:rsidR="001A2E9F" w:rsidRPr="00096618" w:rsidRDefault="001A2E9F" w:rsidP="0055047E">
      <w:pPr>
        <w:numPr>
          <w:ilvl w:val="0"/>
          <w:numId w:val="14"/>
        </w:numPr>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различать предложение, словосочетание и слово;</w:t>
      </w:r>
    </w:p>
    <w:p w:rsidR="001A2E9F" w:rsidRPr="00096618" w:rsidRDefault="001A2E9F" w:rsidP="0055047E">
      <w:pPr>
        <w:numPr>
          <w:ilvl w:val="0"/>
          <w:numId w:val="14"/>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находить в составе предложения все словосочетания; в словосочетании находить главное слово и зависимое и ставить от первого ко второму вопрос; </w:t>
      </w:r>
    </w:p>
    <w:p w:rsidR="001A2E9F" w:rsidRPr="00096618" w:rsidRDefault="001A2E9F" w:rsidP="0055047E">
      <w:pPr>
        <w:numPr>
          <w:ilvl w:val="0"/>
          <w:numId w:val="14"/>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определять тип предложения по цели высказывания и эмоциональной окраске;</w:t>
      </w:r>
    </w:p>
    <w:p w:rsidR="001A2E9F" w:rsidRPr="00096618" w:rsidRDefault="001A2E9F" w:rsidP="0055047E">
      <w:pPr>
        <w:numPr>
          <w:ilvl w:val="0"/>
          <w:numId w:val="14"/>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находить в предложении основу (главные члены) и неглавные члены; </w:t>
      </w:r>
    </w:p>
    <w:p w:rsidR="001A2E9F" w:rsidRPr="00096618" w:rsidRDefault="001A2E9F" w:rsidP="0055047E">
      <w:pPr>
        <w:numPr>
          <w:ilvl w:val="0"/>
          <w:numId w:val="14"/>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задавать вопросы к разным членам предложения.</w:t>
      </w:r>
    </w:p>
    <w:p w:rsidR="001A2E9F" w:rsidRPr="00096618" w:rsidRDefault="001A2E9F" w:rsidP="0055047E">
      <w:pPr>
        <w:autoSpaceDE w:val="0"/>
        <w:spacing w:after="0" w:line="240" w:lineRule="auto"/>
        <w:jc w:val="both"/>
        <w:textAlignment w:val="baseline"/>
        <w:rPr>
          <w:rFonts w:ascii="Times New Roman" w:hAnsi="Times New Roman" w:cs="Times New Roman"/>
          <w:b/>
          <w:bCs/>
          <w:color w:val="000000"/>
        </w:rPr>
      </w:pPr>
      <w:r w:rsidRPr="00096618">
        <w:rPr>
          <w:rFonts w:ascii="Times New Roman" w:hAnsi="Times New Roman" w:cs="Times New Roman"/>
          <w:b/>
          <w:bCs/>
          <w:color w:val="000000"/>
        </w:rPr>
        <w:t>Содержательная линия «Орфография и пунктуация»</w:t>
      </w:r>
    </w:p>
    <w:p w:rsidR="001A2E9F" w:rsidRPr="00096618" w:rsidRDefault="001A2E9F" w:rsidP="0055047E">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Обучающиеся научатся:</w:t>
      </w:r>
    </w:p>
    <w:p w:rsidR="001A2E9F" w:rsidRPr="00096618" w:rsidRDefault="001A2E9F" w:rsidP="0055047E">
      <w:pPr>
        <w:tabs>
          <w:tab w:val="left" w:pos="585"/>
        </w:tabs>
        <w:autoSpaceDE w:val="0"/>
        <w:spacing w:after="0" w:line="240" w:lineRule="auto"/>
        <w:ind w:firstLine="283"/>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проверять сомнительные написания (безударные гласные в корне, парные по глухости-звонкости согласные, непроизносимые согласные); </w:t>
      </w:r>
      <w:proofErr w:type="spellStart"/>
      <w:r w:rsidRPr="00096618">
        <w:rPr>
          <w:rFonts w:ascii="Times New Roman" w:hAnsi="Times New Roman" w:cs="Times New Roman"/>
          <w:iCs/>
          <w:color w:val="000000"/>
        </w:rPr>
        <w:t>жи-ши</w:t>
      </w:r>
      <w:proofErr w:type="spellEnd"/>
      <w:r w:rsidRPr="00096618">
        <w:rPr>
          <w:rFonts w:ascii="Times New Roman" w:hAnsi="Times New Roman" w:cs="Times New Roman"/>
          <w:color w:val="000000"/>
        </w:rPr>
        <w:t xml:space="preserve">, </w:t>
      </w:r>
      <w:proofErr w:type="spellStart"/>
      <w:proofErr w:type="gramStart"/>
      <w:r w:rsidRPr="00096618">
        <w:rPr>
          <w:rFonts w:ascii="Times New Roman" w:hAnsi="Times New Roman" w:cs="Times New Roman"/>
          <w:iCs/>
          <w:color w:val="000000"/>
        </w:rPr>
        <w:t>ча-ща</w:t>
      </w:r>
      <w:proofErr w:type="spellEnd"/>
      <w:proofErr w:type="gramEnd"/>
      <w:r w:rsidRPr="00096618">
        <w:rPr>
          <w:rFonts w:ascii="Times New Roman" w:hAnsi="Times New Roman" w:cs="Times New Roman"/>
          <w:color w:val="000000"/>
        </w:rPr>
        <w:t xml:space="preserve">, </w:t>
      </w:r>
      <w:proofErr w:type="spellStart"/>
      <w:r w:rsidRPr="00096618">
        <w:rPr>
          <w:rFonts w:ascii="Times New Roman" w:hAnsi="Times New Roman" w:cs="Times New Roman"/>
          <w:iCs/>
          <w:color w:val="000000"/>
        </w:rPr>
        <w:t>чу-щу</w:t>
      </w:r>
      <w:proofErr w:type="spellEnd"/>
      <w:r w:rsidRPr="00096618">
        <w:rPr>
          <w:rFonts w:ascii="Times New Roman" w:hAnsi="Times New Roman" w:cs="Times New Roman"/>
          <w:color w:val="000000"/>
        </w:rPr>
        <w:t xml:space="preserve"> в разных частях слова;</w:t>
      </w:r>
    </w:p>
    <w:p w:rsidR="001A2E9F" w:rsidRPr="00096618" w:rsidRDefault="001A2E9F" w:rsidP="0055047E">
      <w:pPr>
        <w:numPr>
          <w:ilvl w:val="0"/>
          <w:numId w:val="15"/>
        </w:numPr>
        <w:tabs>
          <w:tab w:val="left" w:pos="585"/>
        </w:tabs>
        <w:autoSpaceDE w:val="0"/>
        <w:spacing w:after="0" w:line="240" w:lineRule="auto"/>
        <w:jc w:val="both"/>
        <w:textAlignment w:val="baseline"/>
        <w:rPr>
          <w:rFonts w:ascii="Times New Roman" w:hAnsi="Times New Roman" w:cs="Times New Roman"/>
          <w:color w:val="000000"/>
          <w:spacing w:val="-4"/>
        </w:rPr>
      </w:pPr>
      <w:r w:rsidRPr="00096618">
        <w:rPr>
          <w:rFonts w:ascii="Times New Roman" w:hAnsi="Times New Roman" w:cs="Times New Roman"/>
          <w:color w:val="000000"/>
          <w:spacing w:val="-4"/>
        </w:rPr>
        <w:t xml:space="preserve">выбирать буквы </w:t>
      </w:r>
      <w:r w:rsidRPr="00096618">
        <w:rPr>
          <w:rFonts w:ascii="Times New Roman" w:hAnsi="Times New Roman" w:cs="Times New Roman"/>
          <w:iCs/>
          <w:color w:val="000000"/>
          <w:spacing w:val="-4"/>
        </w:rPr>
        <w:t>и</w:t>
      </w:r>
      <w:r w:rsidRPr="00096618">
        <w:rPr>
          <w:rFonts w:ascii="Times New Roman" w:hAnsi="Times New Roman" w:cs="Times New Roman"/>
          <w:color w:val="000000"/>
          <w:spacing w:val="-4"/>
        </w:rPr>
        <w:t xml:space="preserve"> или </w:t>
      </w:r>
      <w:proofErr w:type="spellStart"/>
      <w:r w:rsidRPr="00096618">
        <w:rPr>
          <w:rFonts w:ascii="Times New Roman" w:hAnsi="Times New Roman" w:cs="Times New Roman"/>
          <w:iCs/>
          <w:color w:val="000000"/>
          <w:spacing w:val="-4"/>
        </w:rPr>
        <w:t>ы</w:t>
      </w:r>
      <w:proofErr w:type="spellEnd"/>
      <w:r w:rsidRPr="00096618">
        <w:rPr>
          <w:rFonts w:ascii="Times New Roman" w:hAnsi="Times New Roman" w:cs="Times New Roman"/>
          <w:color w:val="000000"/>
          <w:spacing w:val="-4"/>
        </w:rPr>
        <w:t xml:space="preserve"> в позиции после </w:t>
      </w:r>
      <w:proofErr w:type="spellStart"/>
      <w:r w:rsidRPr="00096618">
        <w:rPr>
          <w:rFonts w:ascii="Times New Roman" w:hAnsi="Times New Roman" w:cs="Times New Roman"/>
          <w:iCs/>
          <w:color w:val="000000"/>
          <w:spacing w:val="-4"/>
        </w:rPr>
        <w:t>ц</w:t>
      </w:r>
      <w:proofErr w:type="spellEnd"/>
      <w:r w:rsidRPr="00096618">
        <w:rPr>
          <w:rFonts w:ascii="Times New Roman" w:hAnsi="Times New Roman" w:cs="Times New Roman"/>
          <w:color w:val="000000"/>
          <w:spacing w:val="-4"/>
        </w:rPr>
        <w:t xml:space="preserve"> в разных частях слова;</w:t>
      </w:r>
    </w:p>
    <w:p w:rsidR="001A2E9F" w:rsidRPr="00096618" w:rsidRDefault="001A2E9F" w:rsidP="0055047E">
      <w:pPr>
        <w:numPr>
          <w:ilvl w:val="0"/>
          <w:numId w:val="15"/>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писать словарные слова в соответствии с заложенным в программе минимумом;</w:t>
      </w:r>
    </w:p>
    <w:p w:rsidR="001A2E9F" w:rsidRPr="00096618" w:rsidRDefault="001A2E9F" w:rsidP="0055047E">
      <w:pPr>
        <w:numPr>
          <w:ilvl w:val="0"/>
          <w:numId w:val="15"/>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определять (уточнять) написание слова по орфографическому словарю учебника (Словарь «Пиши правильно»);</w:t>
      </w:r>
    </w:p>
    <w:p w:rsidR="001A2E9F" w:rsidRPr="00096618" w:rsidRDefault="001A2E9F" w:rsidP="0055047E">
      <w:pPr>
        <w:numPr>
          <w:ilvl w:val="0"/>
          <w:numId w:val="15"/>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различать на письме приставки и предлоги;</w:t>
      </w:r>
    </w:p>
    <w:p w:rsidR="001A2E9F" w:rsidRPr="00096618" w:rsidRDefault="001A2E9F" w:rsidP="0055047E">
      <w:pPr>
        <w:numPr>
          <w:ilvl w:val="0"/>
          <w:numId w:val="15"/>
        </w:numPr>
        <w:tabs>
          <w:tab w:val="left" w:pos="585"/>
        </w:tabs>
        <w:autoSpaceDE w:val="0"/>
        <w:spacing w:after="0" w:line="240" w:lineRule="auto"/>
        <w:jc w:val="both"/>
        <w:textAlignment w:val="baseline"/>
        <w:rPr>
          <w:rFonts w:ascii="Times New Roman" w:hAnsi="Times New Roman" w:cs="Times New Roman"/>
          <w:iCs/>
          <w:color w:val="000000"/>
        </w:rPr>
      </w:pPr>
      <w:r w:rsidRPr="00096618">
        <w:rPr>
          <w:rFonts w:ascii="Times New Roman" w:hAnsi="Times New Roman" w:cs="Times New Roman"/>
          <w:color w:val="000000"/>
        </w:rPr>
        <w:t xml:space="preserve">употреблять разделительные </w:t>
      </w:r>
      <w:proofErr w:type="spellStart"/>
      <w:r w:rsidRPr="00096618">
        <w:rPr>
          <w:rFonts w:ascii="Times New Roman" w:hAnsi="Times New Roman" w:cs="Times New Roman"/>
          <w:iCs/>
          <w:color w:val="000000"/>
        </w:rPr>
        <w:t>ь</w:t>
      </w:r>
      <w:proofErr w:type="spellEnd"/>
      <w:r w:rsidRPr="00096618">
        <w:rPr>
          <w:rFonts w:ascii="Times New Roman" w:hAnsi="Times New Roman" w:cs="Times New Roman"/>
          <w:color w:val="000000"/>
        </w:rPr>
        <w:t xml:space="preserve"> и </w:t>
      </w:r>
      <w:proofErr w:type="spellStart"/>
      <w:r w:rsidRPr="00096618">
        <w:rPr>
          <w:rFonts w:ascii="Times New Roman" w:hAnsi="Times New Roman" w:cs="Times New Roman"/>
          <w:iCs/>
          <w:color w:val="000000"/>
        </w:rPr>
        <w:t>ъ</w:t>
      </w:r>
      <w:proofErr w:type="spellEnd"/>
      <w:r w:rsidRPr="00096618">
        <w:rPr>
          <w:rFonts w:ascii="Times New Roman" w:hAnsi="Times New Roman" w:cs="Times New Roman"/>
          <w:iCs/>
          <w:color w:val="000000"/>
        </w:rPr>
        <w:t>;</w:t>
      </w:r>
    </w:p>
    <w:p w:rsidR="001A2E9F" w:rsidRPr="00096618" w:rsidRDefault="001A2E9F" w:rsidP="0055047E">
      <w:pPr>
        <w:numPr>
          <w:ilvl w:val="0"/>
          <w:numId w:val="15"/>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lastRenderedPageBreak/>
        <w:t>находить в тексте обращения и выделять их пунктуационно;</w:t>
      </w:r>
    </w:p>
    <w:p w:rsidR="001A2E9F" w:rsidRPr="00096618" w:rsidRDefault="001A2E9F" w:rsidP="0055047E">
      <w:pPr>
        <w:autoSpaceDE w:val="0"/>
        <w:spacing w:after="0" w:line="240" w:lineRule="auto"/>
        <w:jc w:val="both"/>
        <w:textAlignment w:val="baseline"/>
        <w:rPr>
          <w:rFonts w:ascii="Times New Roman" w:hAnsi="Times New Roman" w:cs="Times New Roman"/>
          <w:b/>
          <w:bCs/>
          <w:color w:val="000000"/>
        </w:rPr>
      </w:pPr>
      <w:r w:rsidRPr="00096618">
        <w:rPr>
          <w:rFonts w:ascii="Times New Roman" w:hAnsi="Times New Roman" w:cs="Times New Roman"/>
          <w:b/>
          <w:bCs/>
          <w:color w:val="000000"/>
        </w:rPr>
        <w:t>Содержательная линия «Развитие речи»</w:t>
      </w:r>
    </w:p>
    <w:p w:rsidR="001A2E9F" w:rsidRPr="00096618" w:rsidRDefault="001A2E9F" w:rsidP="0055047E">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Обучающиеся научатся:</w:t>
      </w:r>
    </w:p>
    <w:p w:rsidR="001A2E9F" w:rsidRPr="00096618" w:rsidRDefault="001A2E9F" w:rsidP="0055047E">
      <w:pPr>
        <w:numPr>
          <w:ilvl w:val="0"/>
          <w:numId w:val="16"/>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определять тему и основную мысль текста, составлять план текста и использовать его при устном и письменном изложениях;</w:t>
      </w:r>
    </w:p>
    <w:p w:rsidR="001A2E9F" w:rsidRPr="00096618" w:rsidRDefault="001A2E9F" w:rsidP="0055047E">
      <w:pPr>
        <w:numPr>
          <w:ilvl w:val="0"/>
          <w:numId w:val="16"/>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членить текст на абзацы, оформляя это членение на письме;</w:t>
      </w:r>
    </w:p>
    <w:p w:rsidR="001A2E9F" w:rsidRPr="00096618" w:rsidRDefault="001A2E9F" w:rsidP="0055047E">
      <w:pPr>
        <w:numPr>
          <w:ilvl w:val="0"/>
          <w:numId w:val="16"/>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грамотно написать и оформить письмо элементарного содержания;</w:t>
      </w:r>
    </w:p>
    <w:p w:rsidR="001A2E9F" w:rsidRPr="00096618" w:rsidRDefault="001A2E9F" w:rsidP="0055047E">
      <w:pPr>
        <w:numPr>
          <w:ilvl w:val="0"/>
          <w:numId w:val="16"/>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владеть нормами речевого этикета в типизированных речевых ситуациях (встреча, прощание и пр.).</w:t>
      </w:r>
    </w:p>
    <w:p w:rsidR="001A2E9F" w:rsidRPr="00096618" w:rsidRDefault="001A2E9F" w:rsidP="0055047E">
      <w:pPr>
        <w:numPr>
          <w:ilvl w:val="0"/>
          <w:numId w:val="16"/>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соблюдать орфоэпические нормы речи;</w:t>
      </w:r>
    </w:p>
    <w:p w:rsidR="001A2E9F" w:rsidRPr="00096618" w:rsidRDefault="001A2E9F" w:rsidP="0055047E">
      <w:pPr>
        <w:numPr>
          <w:ilvl w:val="0"/>
          <w:numId w:val="16"/>
        </w:numPr>
        <w:tabs>
          <w:tab w:val="left" w:pos="585"/>
        </w:tabs>
        <w:autoSpaceDE w:val="0"/>
        <w:spacing w:after="0" w:line="240" w:lineRule="auto"/>
        <w:jc w:val="both"/>
        <w:textAlignment w:val="baseline"/>
        <w:rPr>
          <w:rFonts w:ascii="Times New Roman" w:hAnsi="Times New Roman" w:cs="Times New Roman"/>
          <w:color w:val="000000"/>
          <w:spacing w:val="1"/>
        </w:rPr>
      </w:pPr>
      <w:r w:rsidRPr="00096618">
        <w:rPr>
          <w:rFonts w:ascii="Times New Roman" w:hAnsi="Times New Roman" w:cs="Times New Roman"/>
          <w:color w:val="000000"/>
          <w:spacing w:val="1"/>
        </w:rPr>
        <w:t>устному повседневному общению со сверстниками и взрослыми с соблюдением норм речевого этикета (встреча, прощание и пр.);</w:t>
      </w:r>
    </w:p>
    <w:p w:rsidR="001A2E9F" w:rsidRPr="00096618" w:rsidRDefault="001A2E9F" w:rsidP="0055047E">
      <w:pPr>
        <w:numPr>
          <w:ilvl w:val="0"/>
          <w:numId w:val="16"/>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писать записки, письма, поздравительные открытки с соблюдением норм речевого этикета.</w:t>
      </w:r>
    </w:p>
    <w:p w:rsidR="001A2E9F" w:rsidRPr="00096618" w:rsidRDefault="001A2E9F" w:rsidP="0055047E">
      <w:pPr>
        <w:widowControl w:val="0"/>
        <w:autoSpaceDE w:val="0"/>
        <w:autoSpaceDN w:val="0"/>
        <w:spacing w:after="0" w:line="240" w:lineRule="auto"/>
        <w:jc w:val="both"/>
        <w:rPr>
          <w:rFonts w:ascii="Times New Roman" w:hAnsi="Times New Roman" w:cs="Times New Roman"/>
          <w:spacing w:val="10"/>
        </w:rPr>
      </w:pPr>
      <w:proofErr w:type="gramStart"/>
      <w:r w:rsidRPr="00096618">
        <w:rPr>
          <w:rFonts w:ascii="Times New Roman" w:hAnsi="Times New Roman" w:cs="Times New Roman"/>
          <w:b/>
          <w:color w:val="000000"/>
        </w:rPr>
        <w:t>Обучающиеся</w:t>
      </w:r>
      <w:proofErr w:type="gramEnd"/>
      <w:r w:rsidRPr="00096618">
        <w:rPr>
          <w:rFonts w:ascii="Times New Roman" w:hAnsi="Times New Roman" w:cs="Times New Roman"/>
          <w:b/>
          <w:color w:val="000000"/>
        </w:rPr>
        <w:t xml:space="preserve"> получат возможность научиться</w:t>
      </w:r>
      <w:r w:rsidRPr="00096618">
        <w:rPr>
          <w:rFonts w:ascii="Times New Roman" w:hAnsi="Times New Roman" w:cs="Times New Roman"/>
          <w:color w:val="000000"/>
        </w:rPr>
        <w:t>:</w:t>
      </w:r>
    </w:p>
    <w:p w:rsidR="001A2E9F" w:rsidRPr="00096618" w:rsidRDefault="001A2E9F" w:rsidP="0055047E">
      <w:pPr>
        <w:widowControl w:val="0"/>
        <w:autoSpaceDE w:val="0"/>
        <w:autoSpaceDN w:val="0"/>
        <w:spacing w:after="0" w:line="240" w:lineRule="auto"/>
        <w:ind w:left="142"/>
        <w:jc w:val="both"/>
        <w:rPr>
          <w:rFonts w:ascii="Times New Roman" w:hAnsi="Times New Roman" w:cs="Times New Roman"/>
          <w:spacing w:val="10"/>
        </w:rPr>
      </w:pPr>
      <w:r w:rsidRPr="00096618">
        <w:rPr>
          <w:rFonts w:ascii="Times New Roman" w:hAnsi="Times New Roman" w:cs="Times New Roman"/>
          <w:color w:val="000000"/>
        </w:rPr>
        <w:t xml:space="preserve"> </w:t>
      </w:r>
      <w:r w:rsidRPr="00096618">
        <w:rPr>
          <w:rFonts w:ascii="Times New Roman" w:hAnsi="Times New Roman" w:cs="Times New Roman"/>
          <w:spacing w:val="10"/>
        </w:rPr>
        <w:t>Использовать приобретенные знания и умения в практи</w:t>
      </w:r>
      <w:r w:rsidRPr="00096618">
        <w:rPr>
          <w:rFonts w:ascii="Times New Roman" w:hAnsi="Times New Roman" w:cs="Times New Roman"/>
          <w:spacing w:val="10"/>
        </w:rPr>
        <w:softHyphen/>
        <w:t xml:space="preserve">ческой деятельности и повседневной жизни </w:t>
      </w:r>
      <w:proofErr w:type="gramStart"/>
      <w:r w:rsidRPr="00096618">
        <w:rPr>
          <w:rFonts w:ascii="Times New Roman" w:hAnsi="Times New Roman" w:cs="Times New Roman"/>
          <w:spacing w:val="10"/>
        </w:rPr>
        <w:t>для</w:t>
      </w:r>
      <w:proofErr w:type="gramEnd"/>
      <w:r w:rsidRPr="00096618">
        <w:rPr>
          <w:rFonts w:ascii="Times New Roman" w:hAnsi="Times New Roman" w:cs="Times New Roman"/>
          <w:spacing w:val="10"/>
        </w:rPr>
        <w:t>:</w:t>
      </w:r>
    </w:p>
    <w:p w:rsidR="001A2E9F" w:rsidRPr="00096618" w:rsidRDefault="001A2E9F" w:rsidP="0055047E">
      <w:pPr>
        <w:widowControl w:val="0"/>
        <w:numPr>
          <w:ilvl w:val="0"/>
          <w:numId w:val="4"/>
        </w:numPr>
        <w:tabs>
          <w:tab w:val="clear" w:pos="1008"/>
          <w:tab w:val="num" w:pos="-993"/>
          <w:tab w:val="num" w:pos="648"/>
        </w:tabs>
        <w:autoSpaceDE w:val="0"/>
        <w:autoSpaceDN w:val="0"/>
        <w:spacing w:after="0" w:line="240" w:lineRule="auto"/>
        <w:ind w:left="142" w:firstLine="142"/>
        <w:jc w:val="both"/>
        <w:rPr>
          <w:rFonts w:ascii="Times New Roman" w:hAnsi="Times New Roman" w:cs="Times New Roman"/>
          <w:spacing w:val="10"/>
        </w:rPr>
      </w:pPr>
      <w:r w:rsidRPr="00096618">
        <w:rPr>
          <w:rFonts w:ascii="Times New Roman" w:hAnsi="Times New Roman" w:cs="Times New Roman"/>
          <w:spacing w:val="10"/>
        </w:rPr>
        <w:t>работы со словарями;</w:t>
      </w:r>
    </w:p>
    <w:p w:rsidR="001A2E9F" w:rsidRPr="00096618" w:rsidRDefault="001A2E9F" w:rsidP="0055047E">
      <w:pPr>
        <w:widowControl w:val="0"/>
        <w:numPr>
          <w:ilvl w:val="0"/>
          <w:numId w:val="4"/>
        </w:numPr>
        <w:tabs>
          <w:tab w:val="clear" w:pos="1008"/>
          <w:tab w:val="num" w:pos="-993"/>
          <w:tab w:val="num" w:pos="648"/>
        </w:tabs>
        <w:autoSpaceDE w:val="0"/>
        <w:autoSpaceDN w:val="0"/>
        <w:spacing w:after="0" w:line="240" w:lineRule="auto"/>
        <w:ind w:left="142" w:firstLine="142"/>
        <w:jc w:val="both"/>
        <w:rPr>
          <w:rFonts w:ascii="Times New Roman" w:hAnsi="Times New Roman" w:cs="Times New Roman"/>
          <w:spacing w:val="10"/>
        </w:rPr>
      </w:pPr>
      <w:r w:rsidRPr="00096618">
        <w:rPr>
          <w:rFonts w:ascii="Times New Roman" w:hAnsi="Times New Roman" w:cs="Times New Roman"/>
          <w:spacing w:val="10"/>
        </w:rPr>
        <w:t>соблюдения орфоэпических норм речи;</w:t>
      </w:r>
    </w:p>
    <w:p w:rsidR="001A2E9F" w:rsidRPr="00096618" w:rsidRDefault="001A2E9F" w:rsidP="0055047E">
      <w:pPr>
        <w:widowControl w:val="0"/>
        <w:numPr>
          <w:ilvl w:val="0"/>
          <w:numId w:val="4"/>
        </w:numPr>
        <w:tabs>
          <w:tab w:val="clear" w:pos="1008"/>
          <w:tab w:val="num" w:pos="-993"/>
          <w:tab w:val="num" w:pos="648"/>
        </w:tabs>
        <w:autoSpaceDE w:val="0"/>
        <w:autoSpaceDN w:val="0"/>
        <w:spacing w:after="0" w:line="240" w:lineRule="auto"/>
        <w:ind w:left="142" w:firstLine="142"/>
        <w:jc w:val="both"/>
        <w:rPr>
          <w:rFonts w:ascii="Times New Roman" w:hAnsi="Times New Roman" w:cs="Times New Roman"/>
          <w:spacing w:val="10"/>
        </w:rPr>
      </w:pPr>
      <w:r w:rsidRPr="00096618">
        <w:rPr>
          <w:rFonts w:ascii="Times New Roman" w:hAnsi="Times New Roman" w:cs="Times New Roman"/>
          <w:spacing w:val="10"/>
        </w:rPr>
        <w:t>устного повседневного общения со сверстниками и взрослыми с соблюдением норм речевого этикета (встреча, прощание и пр.);</w:t>
      </w:r>
    </w:p>
    <w:p w:rsidR="001A2E9F" w:rsidRPr="00096618" w:rsidRDefault="001A2E9F" w:rsidP="0055047E">
      <w:pPr>
        <w:autoSpaceDE w:val="0"/>
        <w:autoSpaceDN w:val="0"/>
        <w:adjustRightInd w:val="0"/>
        <w:spacing w:after="0" w:line="240" w:lineRule="auto"/>
        <w:jc w:val="both"/>
        <w:rPr>
          <w:rFonts w:ascii="Times New Roman" w:hAnsi="Times New Roman" w:cs="Times New Roman"/>
        </w:rPr>
      </w:pPr>
      <w:r w:rsidRPr="00096618">
        <w:rPr>
          <w:rFonts w:ascii="Times New Roman" w:hAnsi="Times New Roman" w:cs="Times New Roman"/>
          <w:spacing w:val="10"/>
        </w:rPr>
        <w:t>написания записки, письма, поздравительной открытки с соблюдением норм речевого этикета.</w:t>
      </w:r>
      <w:r w:rsidRPr="00096618">
        <w:rPr>
          <w:rFonts w:ascii="Times New Roman" w:hAnsi="Times New Roman" w:cs="Times New Roman"/>
        </w:rPr>
        <w:t xml:space="preserve"> </w:t>
      </w:r>
      <w:proofErr w:type="gramStart"/>
      <w:r w:rsidRPr="00096618">
        <w:rPr>
          <w:rFonts w:ascii="Times New Roman" w:hAnsi="Times New Roman" w:cs="Times New Roman"/>
        </w:rPr>
        <w:t>«Азбука вежливости»: закрепление основных формул речевого этикета, адекватных ситуации речи (в беседе со школьниками или со</w:t>
      </w:r>
      <w:proofErr w:type="gramEnd"/>
    </w:p>
    <w:p w:rsidR="001A2E9F" w:rsidRPr="00096618" w:rsidRDefault="001A2E9F" w:rsidP="0055047E">
      <w:pPr>
        <w:autoSpaceDE w:val="0"/>
        <w:autoSpaceDN w:val="0"/>
        <w:adjustRightInd w:val="0"/>
        <w:spacing w:after="0" w:line="240" w:lineRule="auto"/>
        <w:jc w:val="both"/>
        <w:rPr>
          <w:rFonts w:ascii="Times New Roman" w:hAnsi="Times New Roman" w:cs="Times New Roman"/>
        </w:rPr>
      </w:pPr>
      <w:r w:rsidRPr="00096618">
        <w:rPr>
          <w:rFonts w:ascii="Times New Roman" w:hAnsi="Times New Roman" w:cs="Times New Roman"/>
        </w:rPr>
        <w:t>взрослыми). Дальнейшее освоение жанра письма с точки зрения композиции и выбора языковых сре</w:t>
      </w:r>
      <w:proofErr w:type="gramStart"/>
      <w:r w:rsidRPr="00096618">
        <w:rPr>
          <w:rFonts w:ascii="Times New Roman" w:hAnsi="Times New Roman" w:cs="Times New Roman"/>
        </w:rPr>
        <w:t>дств в з</w:t>
      </w:r>
      <w:proofErr w:type="gramEnd"/>
      <w:r w:rsidRPr="00096618">
        <w:rPr>
          <w:rFonts w:ascii="Times New Roman" w:hAnsi="Times New Roman" w:cs="Times New Roman"/>
        </w:rPr>
        <w:t>ависимости от адресата и содержания.</w:t>
      </w:r>
    </w:p>
    <w:p w:rsidR="001A2E9F" w:rsidRPr="00096618" w:rsidRDefault="001A2E9F" w:rsidP="0055047E">
      <w:pPr>
        <w:autoSpaceDE w:val="0"/>
        <w:autoSpaceDN w:val="0"/>
        <w:adjustRightInd w:val="0"/>
        <w:spacing w:after="0" w:line="240" w:lineRule="auto"/>
        <w:jc w:val="both"/>
        <w:rPr>
          <w:rFonts w:ascii="Times New Roman" w:hAnsi="Times New Roman" w:cs="Times New Roman"/>
        </w:rPr>
      </w:pPr>
    </w:p>
    <w:p w:rsidR="001A2E9F" w:rsidRPr="0086770C" w:rsidRDefault="001A2E9F" w:rsidP="0055047E">
      <w:pPr>
        <w:autoSpaceDE w:val="0"/>
        <w:spacing w:after="0" w:line="240" w:lineRule="auto"/>
        <w:jc w:val="both"/>
        <w:rPr>
          <w:rFonts w:ascii="Times New Roman" w:hAnsi="Times New Roman" w:cs="Times New Roman"/>
          <w:b/>
          <w:sz w:val="24"/>
          <w:szCs w:val="24"/>
        </w:rPr>
      </w:pPr>
      <w:r w:rsidRPr="00096618">
        <w:rPr>
          <w:rFonts w:ascii="Times New Roman" w:hAnsi="Times New Roman" w:cs="Times New Roman"/>
          <w:b/>
        </w:rPr>
        <w:t xml:space="preserve">                                                                            </w:t>
      </w:r>
      <w:r w:rsidRPr="0086770C">
        <w:rPr>
          <w:rFonts w:ascii="Times New Roman" w:hAnsi="Times New Roman" w:cs="Times New Roman"/>
          <w:b/>
          <w:sz w:val="24"/>
          <w:szCs w:val="24"/>
        </w:rPr>
        <w:t>3класс</w:t>
      </w:r>
    </w:p>
    <w:p w:rsidR="001A2E9F" w:rsidRPr="00096618" w:rsidRDefault="001A2E9F" w:rsidP="0055047E">
      <w:pPr>
        <w:autoSpaceDE w:val="0"/>
        <w:spacing w:after="0" w:line="240" w:lineRule="auto"/>
        <w:jc w:val="both"/>
        <w:rPr>
          <w:rFonts w:ascii="Times New Roman" w:hAnsi="Times New Roman" w:cs="Times New Roman"/>
          <w:color w:val="000000"/>
        </w:rPr>
      </w:pPr>
      <w:r w:rsidRPr="00096618">
        <w:rPr>
          <w:rFonts w:ascii="Times New Roman" w:hAnsi="Times New Roman" w:cs="Times New Roman"/>
          <w:b/>
        </w:rPr>
        <w:t xml:space="preserve"> Личностными результатами</w:t>
      </w:r>
      <w:r w:rsidRPr="00096618">
        <w:rPr>
          <w:rFonts w:ascii="Times New Roman" w:hAnsi="Times New Roman" w:cs="Times New Roman"/>
        </w:rPr>
        <w:t xml:space="preserve"> </w:t>
      </w:r>
      <w:r w:rsidRPr="00096618">
        <w:rPr>
          <w:rFonts w:ascii="Times New Roman" w:hAnsi="Times New Roman" w:cs="Times New Roman"/>
          <w:color w:val="000000"/>
        </w:rPr>
        <w:t>изучения курса «Русский язык» в 3-м классе является формирования следующих умений:</w:t>
      </w:r>
    </w:p>
    <w:p w:rsidR="001A2E9F" w:rsidRPr="00096618" w:rsidRDefault="001A2E9F" w:rsidP="0055047E">
      <w:pPr>
        <w:autoSpaceDE w:val="0"/>
        <w:spacing w:after="0" w:line="240" w:lineRule="auto"/>
        <w:jc w:val="both"/>
        <w:rPr>
          <w:rFonts w:ascii="Times New Roman" w:hAnsi="Times New Roman" w:cs="Times New Roman"/>
        </w:rPr>
      </w:pPr>
      <w:r w:rsidRPr="00096618">
        <w:rPr>
          <w:rFonts w:ascii="Times New Roman" w:eastAsia="Times New Roman CYR" w:hAnsi="Times New Roman" w:cs="Times New Roman"/>
          <w:iCs/>
        </w:rPr>
        <w:t xml:space="preserve"> - ф</w:t>
      </w:r>
      <w:r w:rsidRPr="00096618">
        <w:rPr>
          <w:rFonts w:ascii="Times New Roman" w:hAnsi="Times New Roman" w:cs="Times New Roman"/>
          <w:iCs/>
        </w:rPr>
        <w:t xml:space="preserve">ормирование умения школьников </w:t>
      </w:r>
      <w:r w:rsidRPr="00096618">
        <w:rPr>
          <w:rFonts w:ascii="Times New Roman" w:eastAsia="NewtonCSanPin-Regular" w:hAnsi="Times New Roman" w:cs="Times New Roman"/>
          <w:iCs/>
        </w:rPr>
        <w:t xml:space="preserve">ориентироваться в социальных ролях и межличностных отношениях </w:t>
      </w:r>
      <w:r w:rsidRPr="00096618">
        <w:rPr>
          <w:rFonts w:ascii="Times New Roman" w:eastAsia="NewtonCSanPin-Regular" w:hAnsi="Times New Roman" w:cs="Times New Roman"/>
        </w:rPr>
        <w:t>(умения</w:t>
      </w:r>
      <w:r w:rsidRPr="00096618">
        <w:rPr>
          <w:rFonts w:ascii="Times New Roman" w:hAnsi="Times New Roman" w:cs="Times New Roman"/>
        </w:rPr>
        <w:t xml:space="preserve"> владеть важнейшими коммуникативными основами, регулирующими общение детей и взрослых; а также детей между собой) осуществляется с помощью системы заданий в линии, которая называется «Азбука вежливости».</w:t>
      </w:r>
    </w:p>
    <w:p w:rsidR="001A2E9F" w:rsidRPr="00096618" w:rsidRDefault="001A2E9F" w:rsidP="001A2E9F">
      <w:pPr>
        <w:autoSpaceDE w:val="0"/>
        <w:spacing w:after="0" w:line="240" w:lineRule="auto"/>
        <w:jc w:val="both"/>
        <w:rPr>
          <w:rFonts w:ascii="Times New Roman" w:hAnsi="Times New Roman" w:cs="Times New Roman"/>
        </w:rPr>
      </w:pPr>
      <w:r>
        <w:rPr>
          <w:rFonts w:ascii="Times New Roman" w:hAnsi="Times New Roman" w:cs="Times New Roman"/>
        </w:rPr>
        <w:t xml:space="preserve"> </w:t>
      </w:r>
      <w:proofErr w:type="gramStart"/>
      <w:r w:rsidRPr="00096618">
        <w:rPr>
          <w:rFonts w:ascii="Times New Roman" w:hAnsi="Times New Roman" w:cs="Times New Roman"/>
          <w:iCs/>
        </w:rPr>
        <w:t xml:space="preserve">- формирование </w:t>
      </w:r>
      <w:r w:rsidRPr="00096618">
        <w:rPr>
          <w:rFonts w:ascii="Times New Roman" w:eastAsia="NewtonCSanPin-Regular" w:hAnsi="Times New Roman" w:cs="Times New Roman"/>
          <w:iCs/>
        </w:rPr>
        <w:t>ценностно-смысловой ориентации</w:t>
      </w:r>
      <w:r w:rsidRPr="00096618">
        <w:rPr>
          <w:rFonts w:ascii="Times New Roman" w:eastAsia="NewtonCSanPin-Regular" w:hAnsi="Times New Roman" w:cs="Times New Roman"/>
        </w:rPr>
        <w:t xml:space="preserve"> (</w:t>
      </w:r>
      <w:r w:rsidRPr="00096618">
        <w:rPr>
          <w:rFonts w:ascii="Times New Roman" w:eastAsia="Times New Roman CYR" w:hAnsi="Times New Roman" w:cs="Times New Roman"/>
        </w:rPr>
        <w:t>наблюдательности, способности любить и ценить окружающий мир, открывать для себя новое, удивительное  в привычном и обычном)</w:t>
      </w:r>
      <w:r w:rsidRPr="00096618">
        <w:rPr>
          <w:rFonts w:ascii="Times New Roman" w:eastAsia="NewtonCSanPin-Regular" w:hAnsi="Times New Roman" w:cs="Times New Roman"/>
        </w:rPr>
        <w:t xml:space="preserve"> осуществляется на базе текстов и заданий, при обсуждении которых в методическом аппарате, наряду </w:t>
      </w:r>
      <w:r w:rsidRPr="00096618">
        <w:rPr>
          <w:rFonts w:ascii="Times New Roman" w:hAnsi="Times New Roman" w:cs="Times New Roman"/>
        </w:rPr>
        <w:t xml:space="preserve">с анализом их языковых  и структурных особенностей (описание, повествование, научный или научно-популярный текст, главная мысль и главное переживание), затрагиваются </w:t>
      </w:r>
      <w:r w:rsidRPr="00096618">
        <w:rPr>
          <w:rFonts w:ascii="Times New Roman" w:eastAsia="Times New Roman CYR" w:hAnsi="Times New Roman" w:cs="Times New Roman"/>
        </w:rPr>
        <w:t>нравственно-этические и экологические проблемы</w:t>
      </w:r>
      <w:r w:rsidRPr="00096618">
        <w:rPr>
          <w:rFonts w:ascii="Times New Roman" w:hAnsi="Times New Roman" w:cs="Times New Roman"/>
        </w:rPr>
        <w:t>.</w:t>
      </w:r>
      <w:proofErr w:type="gramEnd"/>
    </w:p>
    <w:p w:rsidR="001A2E9F" w:rsidRPr="00096618" w:rsidRDefault="001A2E9F" w:rsidP="001A2E9F">
      <w:pPr>
        <w:autoSpaceDE w:val="0"/>
        <w:spacing w:after="0" w:line="240" w:lineRule="auto"/>
        <w:jc w:val="both"/>
        <w:rPr>
          <w:rFonts w:ascii="Times New Roman" w:eastAsia="Times New Roman CYR" w:hAnsi="Times New Roman" w:cs="Times New Roman"/>
          <w:iCs/>
        </w:rPr>
      </w:pPr>
      <w:r>
        <w:rPr>
          <w:rFonts w:ascii="Times New Roman" w:eastAsia="Times New Roman CYR" w:hAnsi="Times New Roman" w:cs="Times New Roman"/>
          <w:b/>
          <w:bCs/>
        </w:rPr>
        <w:t xml:space="preserve">  </w:t>
      </w:r>
      <w:proofErr w:type="gramStart"/>
      <w:r w:rsidRPr="00096618">
        <w:rPr>
          <w:rFonts w:ascii="Times New Roman" w:eastAsia="Times New Roman CYR" w:hAnsi="Times New Roman" w:cs="Times New Roman"/>
          <w:iCs/>
        </w:rPr>
        <w:t xml:space="preserve">- формирование базовых эстетических ценностей </w:t>
      </w:r>
      <w:r w:rsidRPr="00096618">
        <w:rPr>
          <w:rFonts w:ascii="Times New Roman" w:eastAsia="Times New Roman CYR" w:hAnsi="Times New Roman" w:cs="Times New Roman"/>
        </w:rPr>
        <w:t>(эстетических переживаний, эстетического вкуса, представления о красоте и целостности окружающего мира) построено на основе  анализа литературных текстов, а также на основе заданий, входящих в линию работы с живописными произведениями</w:t>
      </w:r>
      <w:r w:rsidRPr="00096618">
        <w:rPr>
          <w:rFonts w:ascii="Times New Roman" w:eastAsia="Times New Roman CYR" w:hAnsi="Times New Roman" w:cs="Times New Roman"/>
          <w:iCs/>
        </w:rPr>
        <w:tab/>
        <w:t>- формирование опыта нравственных и эстетических переживаний</w:t>
      </w:r>
      <w:r w:rsidRPr="00096618">
        <w:rPr>
          <w:rFonts w:ascii="Times New Roman" w:eastAsia="Times New Roman CYR" w:hAnsi="Times New Roman" w:cs="Times New Roman"/>
          <w:b/>
          <w:bCs/>
        </w:rPr>
        <w:t xml:space="preserve"> </w:t>
      </w:r>
      <w:r w:rsidRPr="00096618">
        <w:rPr>
          <w:rFonts w:ascii="Times New Roman" w:eastAsia="Times New Roman CYR" w:hAnsi="Times New Roman" w:cs="Times New Roman"/>
        </w:rPr>
        <w:t>(опыта примерок: способности каждый раз все ситуации этического и эстетического характера примерять на себя) осуществляется с помощью в</w:t>
      </w:r>
      <w:r w:rsidRPr="00096618">
        <w:rPr>
          <w:rFonts w:ascii="Times New Roman" w:eastAsia="Times New Roman CYR" w:hAnsi="Times New Roman" w:cs="Times New Roman"/>
          <w:bCs/>
        </w:rPr>
        <w:t>опросов и заданий, цель</w:t>
      </w:r>
      <w:proofErr w:type="gramEnd"/>
      <w:r w:rsidRPr="00096618">
        <w:rPr>
          <w:rFonts w:ascii="Times New Roman" w:eastAsia="Times New Roman CYR" w:hAnsi="Times New Roman" w:cs="Times New Roman"/>
          <w:bCs/>
        </w:rPr>
        <w:t xml:space="preserve"> </w:t>
      </w:r>
      <w:proofErr w:type="gramStart"/>
      <w:r w:rsidRPr="00096618">
        <w:rPr>
          <w:rFonts w:ascii="Times New Roman" w:eastAsia="Times New Roman CYR" w:hAnsi="Times New Roman" w:cs="Times New Roman"/>
          <w:bCs/>
        </w:rPr>
        <w:t>которых</w:t>
      </w:r>
      <w:proofErr w:type="gramEnd"/>
      <w:r w:rsidRPr="00096618">
        <w:rPr>
          <w:rFonts w:ascii="Times New Roman" w:eastAsia="Times New Roman CYR" w:hAnsi="Times New Roman" w:cs="Times New Roman"/>
          <w:bCs/>
        </w:rPr>
        <w:t xml:space="preserve"> </w:t>
      </w:r>
      <w:r w:rsidRPr="00096618">
        <w:rPr>
          <w:rFonts w:ascii="Times New Roman" w:hAnsi="Times New Roman" w:cs="Times New Roman"/>
        </w:rPr>
        <w:t xml:space="preserve">– </w:t>
      </w:r>
      <w:r w:rsidRPr="00096618">
        <w:rPr>
          <w:rFonts w:ascii="Times New Roman" w:eastAsia="Times New Roman CYR" w:hAnsi="Times New Roman" w:cs="Times New Roman"/>
          <w:bCs/>
        </w:rPr>
        <w:t>опереться</w:t>
      </w:r>
      <w:r w:rsidRPr="00096618">
        <w:rPr>
          <w:rFonts w:ascii="Times New Roman" w:eastAsia="Times New Roman CYR" w:hAnsi="Times New Roman" w:cs="Times New Roman"/>
          <w:b/>
          <w:bCs/>
        </w:rPr>
        <w:t xml:space="preserve"> </w:t>
      </w:r>
      <w:r w:rsidRPr="00096618">
        <w:rPr>
          <w:rFonts w:ascii="Times New Roman" w:eastAsia="Times New Roman CYR" w:hAnsi="Times New Roman" w:cs="Times New Roman"/>
          <w:bCs/>
        </w:rPr>
        <w:t>на</w:t>
      </w:r>
      <w:r w:rsidRPr="00096618">
        <w:rPr>
          <w:rFonts w:ascii="Times New Roman" w:eastAsia="Times New Roman CYR" w:hAnsi="Times New Roman" w:cs="Times New Roman"/>
          <w:b/>
          <w:bCs/>
        </w:rPr>
        <w:t xml:space="preserve"> </w:t>
      </w:r>
      <w:r w:rsidRPr="00096618">
        <w:rPr>
          <w:rFonts w:ascii="Times New Roman" w:eastAsia="Times New Roman CYR" w:hAnsi="Times New Roman" w:cs="Times New Roman"/>
          <w:iCs/>
        </w:rPr>
        <w:t>социальный и личностный опыт ребёнка.</w:t>
      </w:r>
    </w:p>
    <w:p w:rsidR="001A2E9F" w:rsidRPr="0086770C" w:rsidRDefault="001A2E9F" w:rsidP="001A2E9F">
      <w:pPr>
        <w:autoSpaceDE w:val="0"/>
        <w:spacing w:after="0" w:line="240" w:lineRule="auto"/>
        <w:jc w:val="both"/>
        <w:rPr>
          <w:rFonts w:ascii="Times New Roman" w:hAnsi="Times New Roman" w:cs="Times New Roman"/>
          <w:b/>
          <w:iCs/>
        </w:rPr>
      </w:pPr>
      <w:r w:rsidRPr="00096618">
        <w:rPr>
          <w:rFonts w:ascii="Times New Roman" w:eastAsia="Times New Roman CYR" w:hAnsi="Times New Roman" w:cs="Times New Roman"/>
          <w:iCs/>
        </w:rPr>
        <w:tab/>
      </w:r>
      <w:proofErr w:type="gramStart"/>
      <w:r w:rsidRPr="00096618">
        <w:rPr>
          <w:rFonts w:ascii="Times New Roman" w:hAnsi="Times New Roman" w:cs="Times New Roman"/>
          <w:iCs/>
        </w:rPr>
        <w:t>Обучающие получат возможность для формирования:</w:t>
      </w:r>
      <w:proofErr w:type="gramEnd"/>
    </w:p>
    <w:p w:rsidR="001A2E9F" w:rsidRPr="00096618" w:rsidRDefault="001A2E9F" w:rsidP="001A2E9F">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rPr>
        <w:t xml:space="preserve"> </w:t>
      </w:r>
      <w:r w:rsidRPr="00096618">
        <w:rPr>
          <w:rFonts w:ascii="Times New Roman" w:hAnsi="Times New Roman" w:cs="Times New Roman"/>
          <w:iCs/>
        </w:rPr>
        <w:t>выраженной устойчивой учебно-познавательной мо</w:t>
      </w:r>
      <w:r w:rsidRPr="00096618">
        <w:rPr>
          <w:rFonts w:ascii="Times New Roman" w:hAnsi="Times New Roman" w:cs="Times New Roman"/>
          <w:iCs/>
        </w:rPr>
        <w:softHyphen/>
        <w:t>тивации учения;</w:t>
      </w:r>
    </w:p>
    <w:p w:rsidR="001A2E9F" w:rsidRPr="00096618" w:rsidRDefault="001A2E9F" w:rsidP="001A2E9F">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устойчивого учебно-познавательного интереса к новым общим способам решения задач;</w:t>
      </w:r>
    </w:p>
    <w:p w:rsidR="001A2E9F" w:rsidRPr="00096618" w:rsidRDefault="001A2E9F" w:rsidP="001A2E9F">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компетентности в реализации основ гражданской идентичности в поступках и деятельности;</w:t>
      </w:r>
    </w:p>
    <w:p w:rsidR="001A2E9F" w:rsidRPr="00096618" w:rsidRDefault="001A2E9F" w:rsidP="001A2E9F">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морального сознания на конвенциональном уровне, способности к решению моральных дилемм на основе учёта позиций партнёров в общении, ориентации на их мотивы и чувства, устойчивое следование в поведении моральным нормам и этическим требованиям;</w:t>
      </w:r>
    </w:p>
    <w:p w:rsidR="001A2E9F" w:rsidRPr="00096618" w:rsidRDefault="001A2E9F" w:rsidP="001A2E9F">
      <w:pPr>
        <w:tabs>
          <w:tab w:val="left" w:pos="360"/>
        </w:tabs>
        <w:autoSpaceDE w:val="0"/>
        <w:spacing w:after="0" w:line="240" w:lineRule="auto"/>
        <w:ind w:firstLine="765"/>
        <w:jc w:val="both"/>
        <w:rPr>
          <w:rFonts w:ascii="Times New Roman" w:hAnsi="Times New Roman" w:cs="Times New Roman"/>
        </w:rPr>
      </w:pPr>
      <w:r w:rsidRPr="00096618">
        <w:rPr>
          <w:rFonts w:ascii="Times New Roman" w:hAnsi="Times New Roman" w:cs="Times New Roman"/>
          <w:b/>
          <w:iCs/>
        </w:rPr>
        <w:t xml:space="preserve">В области </w:t>
      </w:r>
      <w:proofErr w:type="gramStart"/>
      <w:r w:rsidRPr="00096618">
        <w:rPr>
          <w:rFonts w:ascii="Times New Roman" w:hAnsi="Times New Roman" w:cs="Times New Roman"/>
          <w:b/>
          <w:iCs/>
        </w:rPr>
        <w:t>познавательных</w:t>
      </w:r>
      <w:proofErr w:type="gramEnd"/>
      <w:r w:rsidRPr="00096618">
        <w:rPr>
          <w:rFonts w:ascii="Times New Roman" w:hAnsi="Times New Roman" w:cs="Times New Roman"/>
          <w:b/>
          <w:iCs/>
        </w:rPr>
        <w:t xml:space="preserve"> УУД</w:t>
      </w:r>
      <w:r w:rsidRPr="00096618">
        <w:rPr>
          <w:rFonts w:ascii="Times New Roman" w:hAnsi="Times New Roman" w:cs="Times New Roman"/>
          <w:iCs/>
        </w:rPr>
        <w:t xml:space="preserve"> (</w:t>
      </w:r>
      <w:proofErr w:type="spellStart"/>
      <w:r w:rsidRPr="00096618">
        <w:rPr>
          <w:rFonts w:ascii="Times New Roman" w:hAnsi="Times New Roman" w:cs="Times New Roman"/>
          <w:iCs/>
        </w:rPr>
        <w:t>общеучебных</w:t>
      </w:r>
      <w:proofErr w:type="spellEnd"/>
      <w:r w:rsidRPr="00096618">
        <w:rPr>
          <w:rFonts w:ascii="Times New Roman" w:hAnsi="Times New Roman" w:cs="Times New Roman"/>
          <w:iCs/>
        </w:rPr>
        <w:t>) обучающиеся</w:t>
      </w:r>
      <w:r w:rsidRPr="00096618">
        <w:rPr>
          <w:rFonts w:ascii="Times New Roman" w:hAnsi="Times New Roman" w:cs="Times New Roman"/>
        </w:rPr>
        <w:t xml:space="preserve"> научатся:</w:t>
      </w:r>
    </w:p>
    <w:p w:rsidR="001A2E9F" w:rsidRPr="00096618" w:rsidRDefault="001A2E9F" w:rsidP="001A2E9F">
      <w:pPr>
        <w:tabs>
          <w:tab w:val="left" w:pos="360"/>
        </w:tabs>
        <w:autoSpaceDE w:val="0"/>
        <w:spacing w:after="0" w:line="240" w:lineRule="auto"/>
        <w:jc w:val="both"/>
        <w:rPr>
          <w:rFonts w:ascii="Times New Roman" w:hAnsi="Times New Roman" w:cs="Times New Roman"/>
        </w:rPr>
      </w:pPr>
      <w:r w:rsidRPr="00096618">
        <w:rPr>
          <w:rFonts w:ascii="Times New Roman" w:hAnsi="Times New Roman" w:cs="Times New Roman"/>
        </w:rPr>
        <w:t xml:space="preserve">- свободно ориентироваться в корпусе учебных словарей, быстро находить  нужную словарную статью; </w:t>
      </w:r>
    </w:p>
    <w:p w:rsidR="001A2E9F" w:rsidRPr="00096618" w:rsidRDefault="001A2E9F" w:rsidP="001A2E9F">
      <w:pPr>
        <w:tabs>
          <w:tab w:val="left" w:pos="360"/>
        </w:tabs>
        <w:autoSpaceDE w:val="0"/>
        <w:spacing w:after="0" w:line="240" w:lineRule="auto"/>
        <w:jc w:val="both"/>
        <w:rPr>
          <w:rFonts w:ascii="Times New Roman" w:hAnsi="Times New Roman" w:cs="Times New Roman"/>
        </w:rPr>
      </w:pPr>
      <w:r w:rsidRPr="00096618">
        <w:rPr>
          <w:rFonts w:ascii="Times New Roman" w:hAnsi="Times New Roman" w:cs="Times New Roman"/>
        </w:rPr>
        <w:lastRenderedPageBreak/>
        <w:t>- свободно ориентироваться в учебной книге: уметь читать язык условных обозначений;</w:t>
      </w:r>
    </w:p>
    <w:p w:rsidR="001A2E9F" w:rsidRPr="00096618" w:rsidRDefault="001A2E9F" w:rsidP="001A2E9F">
      <w:pPr>
        <w:tabs>
          <w:tab w:val="left" w:pos="360"/>
        </w:tabs>
        <w:autoSpaceDE w:val="0"/>
        <w:spacing w:after="0" w:line="240" w:lineRule="auto"/>
        <w:jc w:val="both"/>
        <w:rPr>
          <w:rFonts w:ascii="Times New Roman" w:hAnsi="Times New Roman" w:cs="Times New Roman"/>
        </w:rPr>
      </w:pPr>
      <w:r w:rsidRPr="00096618">
        <w:rPr>
          <w:rFonts w:ascii="Times New Roman" w:hAnsi="Times New Roman" w:cs="Times New Roman"/>
        </w:rPr>
        <w:t xml:space="preserve"> - находить нужный текст по страницам "Содержание" и "Оглавление";  быстро находить выделенный фрагмент текста, выделенные строчки и слова  на странице и развороте; </w:t>
      </w:r>
    </w:p>
    <w:p w:rsidR="001A2E9F" w:rsidRPr="00096618" w:rsidRDefault="001A2E9F" w:rsidP="001A2E9F">
      <w:pPr>
        <w:tabs>
          <w:tab w:val="left" w:pos="360"/>
        </w:tabs>
        <w:autoSpaceDE w:val="0"/>
        <w:spacing w:after="0" w:line="240" w:lineRule="auto"/>
        <w:jc w:val="both"/>
        <w:rPr>
          <w:rFonts w:ascii="Times New Roman" w:hAnsi="Times New Roman" w:cs="Times New Roman"/>
        </w:rPr>
      </w:pPr>
      <w:r w:rsidRPr="00096618">
        <w:rPr>
          <w:rFonts w:ascii="Times New Roman" w:hAnsi="Times New Roman" w:cs="Times New Roman"/>
        </w:rPr>
        <w:t xml:space="preserve">-находить в специально выделенных разделах  нужную информацию; </w:t>
      </w:r>
    </w:p>
    <w:p w:rsidR="001A2E9F" w:rsidRPr="00096618" w:rsidRDefault="001A2E9F" w:rsidP="001A2E9F">
      <w:pPr>
        <w:shd w:val="clear" w:color="auto" w:fill="FFFFFF"/>
        <w:tabs>
          <w:tab w:val="left" w:pos="562"/>
          <w:tab w:val="left" w:pos="9781"/>
        </w:tabs>
        <w:spacing w:after="0" w:line="240" w:lineRule="auto"/>
        <w:ind w:right="-1"/>
        <w:jc w:val="both"/>
        <w:rPr>
          <w:rFonts w:ascii="Times New Roman" w:hAnsi="Times New Roman" w:cs="Times New Roman"/>
        </w:rPr>
      </w:pPr>
      <w:r w:rsidRPr="00096618">
        <w:rPr>
          <w:rFonts w:ascii="Times New Roman" w:hAnsi="Times New Roman" w:cs="Times New Roman"/>
        </w:rPr>
        <w:t xml:space="preserve">-работать с текстом (на уроках развития речи): выделять в нем тему и основную мысль (идею, переживание); </w:t>
      </w:r>
      <w:r w:rsidRPr="00096618">
        <w:rPr>
          <w:rFonts w:ascii="Times New Roman" w:hAnsi="Times New Roman" w:cs="Times New Roman"/>
        </w:rPr>
        <w:tab/>
      </w:r>
    </w:p>
    <w:p w:rsidR="001A2E9F" w:rsidRPr="00562CF3" w:rsidRDefault="001A2E9F" w:rsidP="001A2E9F">
      <w:pPr>
        <w:shd w:val="clear" w:color="auto" w:fill="FFFFFF"/>
        <w:tabs>
          <w:tab w:val="left" w:pos="562"/>
          <w:tab w:val="left" w:pos="9781"/>
        </w:tabs>
        <w:spacing w:after="0" w:line="240" w:lineRule="auto"/>
        <w:ind w:right="-1" w:firstLine="397"/>
        <w:jc w:val="both"/>
        <w:rPr>
          <w:rFonts w:ascii="Times New Roman" w:hAnsi="Times New Roman" w:cs="Times New Roman"/>
          <w:b/>
        </w:rPr>
      </w:pPr>
      <w:proofErr w:type="gramStart"/>
      <w:r w:rsidRPr="00562CF3">
        <w:rPr>
          <w:rFonts w:ascii="Times New Roman" w:hAnsi="Times New Roman" w:cs="Times New Roman"/>
          <w:b/>
          <w:iCs/>
        </w:rPr>
        <w:t>Обучающиеся</w:t>
      </w:r>
      <w:proofErr w:type="gramEnd"/>
      <w:r w:rsidRPr="00562CF3">
        <w:rPr>
          <w:rFonts w:ascii="Times New Roman" w:hAnsi="Times New Roman" w:cs="Times New Roman"/>
          <w:b/>
          <w:iCs/>
        </w:rPr>
        <w:t xml:space="preserve"> получат возможность научиться:</w:t>
      </w:r>
    </w:p>
    <w:p w:rsidR="001A2E9F" w:rsidRPr="00096618" w:rsidRDefault="001A2E9F" w:rsidP="001A2E9F">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записывать, фиксировать информацию об окружаю</w:t>
      </w:r>
      <w:r w:rsidRPr="00096618">
        <w:rPr>
          <w:rFonts w:ascii="Times New Roman" w:hAnsi="Times New Roman" w:cs="Times New Roman"/>
          <w:iCs/>
        </w:rPr>
        <w:softHyphen/>
        <w:t>щем мире с помощью инструментов ИКТ;</w:t>
      </w:r>
    </w:p>
    <w:p w:rsidR="001A2E9F" w:rsidRPr="00096618" w:rsidRDefault="001A2E9F" w:rsidP="001A2E9F">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создавать и преобразовывать модели и схемы для решения задач;</w:t>
      </w:r>
    </w:p>
    <w:p w:rsidR="001A2E9F" w:rsidRPr="00096618" w:rsidRDefault="001A2E9F" w:rsidP="001A2E9F">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осознанно и произвольно строить сообщения в устной и письменной форме;</w:t>
      </w:r>
    </w:p>
    <w:p w:rsidR="001A2E9F" w:rsidRPr="00096618" w:rsidRDefault="001A2E9F" w:rsidP="001A2E9F">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осуществлять выбор наиболее эффективных способов решения задач в зависимости от конкретных условий;</w:t>
      </w:r>
    </w:p>
    <w:p w:rsidR="001A2E9F" w:rsidRPr="00096618" w:rsidRDefault="001A2E9F" w:rsidP="001A2E9F">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осуществлять синтез как составление целого из частей, самостоятельно достраивая и восполняя недостающие компоненты;</w:t>
      </w:r>
    </w:p>
    <w:p w:rsidR="001A2E9F" w:rsidRPr="00096618" w:rsidRDefault="001A2E9F" w:rsidP="001A2E9F">
      <w:pPr>
        <w:numPr>
          <w:ilvl w:val="0"/>
          <w:numId w:val="36"/>
        </w:numPr>
        <w:tabs>
          <w:tab w:val="left" w:pos="360"/>
        </w:tabs>
        <w:autoSpaceDE w:val="0"/>
        <w:spacing w:after="0" w:line="240" w:lineRule="auto"/>
        <w:jc w:val="both"/>
        <w:rPr>
          <w:rFonts w:ascii="Times New Roman" w:hAnsi="Times New Roman" w:cs="Times New Roman"/>
        </w:rPr>
      </w:pPr>
      <w:r w:rsidRPr="00096618">
        <w:rPr>
          <w:rFonts w:ascii="Times New Roman" w:hAnsi="Times New Roman" w:cs="Times New Roman"/>
        </w:rPr>
        <w:t xml:space="preserve">выделять информацию, заданную аспектом рассмотрения, и удерживать заявленный аспект; </w:t>
      </w:r>
      <w:proofErr w:type="gramStart"/>
      <w:r w:rsidRPr="00096618">
        <w:rPr>
          <w:rFonts w:ascii="Times New Roman" w:hAnsi="Times New Roman" w:cs="Times New Roman"/>
        </w:rPr>
        <w:t>-р</w:t>
      </w:r>
      <w:proofErr w:type="gramEnd"/>
      <w:r w:rsidRPr="00096618">
        <w:rPr>
          <w:rFonts w:ascii="Times New Roman" w:hAnsi="Times New Roman" w:cs="Times New Roman"/>
        </w:rPr>
        <w:t xml:space="preserve">аботать с несколькими  источниками информации (двумя частями учебной книги (в одной из которых - система словарей), "Рабочей тетрадью" и дополнительными источниками информации (другими учебниками комплекта, библиотечными книгами, сведениями из Интернета); текстами и иллюстрациями  к текстам;  </w:t>
      </w:r>
    </w:p>
    <w:p w:rsidR="001A2E9F" w:rsidRPr="00096618" w:rsidRDefault="001A2E9F" w:rsidP="001A2E9F">
      <w:pPr>
        <w:spacing w:after="0" w:line="240" w:lineRule="auto"/>
        <w:jc w:val="both"/>
        <w:rPr>
          <w:rFonts w:ascii="Times New Roman" w:hAnsi="Times New Roman" w:cs="Times New Roman"/>
        </w:rPr>
      </w:pPr>
      <w:r w:rsidRPr="00096618">
        <w:rPr>
          <w:rFonts w:ascii="Times New Roman" w:hAnsi="Times New Roman" w:cs="Times New Roman"/>
          <w:b/>
        </w:rPr>
        <w:tab/>
      </w:r>
      <w:r w:rsidRPr="00096618">
        <w:rPr>
          <w:rFonts w:ascii="Times New Roman" w:hAnsi="Times New Roman" w:cs="Times New Roman"/>
          <w:b/>
          <w:iCs/>
        </w:rPr>
        <w:t xml:space="preserve">В области </w:t>
      </w:r>
      <w:proofErr w:type="gramStart"/>
      <w:r w:rsidRPr="00096618">
        <w:rPr>
          <w:rFonts w:ascii="Times New Roman" w:hAnsi="Times New Roman" w:cs="Times New Roman"/>
          <w:b/>
          <w:iCs/>
        </w:rPr>
        <w:t>коммуникативных</w:t>
      </w:r>
      <w:proofErr w:type="gramEnd"/>
      <w:r w:rsidRPr="00096618">
        <w:rPr>
          <w:rFonts w:ascii="Times New Roman" w:hAnsi="Times New Roman" w:cs="Times New Roman"/>
          <w:b/>
          <w:iCs/>
        </w:rPr>
        <w:t xml:space="preserve"> УУД</w:t>
      </w:r>
      <w:r w:rsidRPr="00096618">
        <w:rPr>
          <w:rFonts w:ascii="Times New Roman" w:hAnsi="Times New Roman" w:cs="Times New Roman"/>
          <w:iCs/>
        </w:rPr>
        <w:t xml:space="preserve">  обучающиеся</w:t>
      </w:r>
      <w:r w:rsidRPr="00096618">
        <w:rPr>
          <w:rFonts w:ascii="Times New Roman" w:hAnsi="Times New Roman" w:cs="Times New Roman"/>
        </w:rPr>
        <w:t xml:space="preserve"> должны уметь:</w:t>
      </w:r>
    </w:p>
    <w:p w:rsidR="001A2E9F" w:rsidRPr="00096618" w:rsidRDefault="001A2E9F" w:rsidP="001A2E9F">
      <w:pPr>
        <w:spacing w:after="0" w:line="240" w:lineRule="auto"/>
        <w:jc w:val="both"/>
        <w:rPr>
          <w:rFonts w:ascii="Times New Roman" w:hAnsi="Times New Roman" w:cs="Times New Roman"/>
        </w:rPr>
      </w:pPr>
      <w:r w:rsidRPr="00096618">
        <w:rPr>
          <w:rFonts w:ascii="Times New Roman" w:hAnsi="Times New Roman" w:cs="Times New Roman"/>
        </w:rPr>
        <w:t>-</w:t>
      </w:r>
      <w:r w:rsidRPr="00096618">
        <w:rPr>
          <w:rFonts w:ascii="Times New Roman" w:hAnsi="Times New Roman" w:cs="Times New Roman"/>
          <w:iCs/>
        </w:rPr>
        <w:t xml:space="preserve"> в рамках инициативного сотрудничества: </w:t>
      </w:r>
      <w:r w:rsidRPr="00096618">
        <w:rPr>
          <w:rFonts w:ascii="Times New Roman" w:hAnsi="Times New Roman" w:cs="Times New Roman"/>
        </w:rPr>
        <w:t>работать с соседом по парте, в малой группе, в большой группе: распределять между собой работу и роли, выполнять свою часть работы и встраивать ее в общее рабочее поле;</w:t>
      </w:r>
    </w:p>
    <w:p w:rsidR="001A2E9F" w:rsidRPr="00096618" w:rsidRDefault="001A2E9F" w:rsidP="001A2E9F">
      <w:pPr>
        <w:spacing w:after="0" w:line="240" w:lineRule="auto"/>
        <w:jc w:val="both"/>
        <w:rPr>
          <w:rFonts w:ascii="Times New Roman" w:hAnsi="Times New Roman" w:cs="Times New Roman"/>
        </w:rPr>
      </w:pPr>
      <w:r w:rsidRPr="00096618">
        <w:rPr>
          <w:rFonts w:ascii="Times New Roman" w:hAnsi="Times New Roman" w:cs="Times New Roman"/>
        </w:rPr>
        <w:t xml:space="preserve">- </w:t>
      </w:r>
      <w:r w:rsidRPr="00096618">
        <w:rPr>
          <w:rFonts w:ascii="Times New Roman" w:hAnsi="Times New Roman" w:cs="Times New Roman"/>
          <w:iCs/>
        </w:rPr>
        <w:t xml:space="preserve">в рамках коммуникации  как взаимодействия: </w:t>
      </w:r>
      <w:r w:rsidRPr="00096618">
        <w:rPr>
          <w:rFonts w:ascii="Times New Roman" w:hAnsi="Times New Roman" w:cs="Times New Roman"/>
        </w:rPr>
        <w:t xml:space="preserve">понимать основание  разницы двух заявленных точек зрения, двух позиций и мотивированно присоединяться к одной из них или отстаивать собственную точку зрения; </w:t>
      </w:r>
    </w:p>
    <w:p w:rsidR="001A2E9F" w:rsidRPr="00096618" w:rsidRDefault="001A2E9F" w:rsidP="001A2E9F">
      <w:pPr>
        <w:shd w:val="clear" w:color="auto" w:fill="FFFFFF"/>
        <w:tabs>
          <w:tab w:val="left" w:pos="9781"/>
        </w:tabs>
        <w:spacing w:after="0" w:line="240" w:lineRule="auto"/>
        <w:jc w:val="both"/>
        <w:rPr>
          <w:rFonts w:ascii="Times New Roman" w:hAnsi="Times New Roman" w:cs="Times New Roman"/>
        </w:rPr>
      </w:pPr>
      <w:r w:rsidRPr="00096618">
        <w:rPr>
          <w:rFonts w:ascii="Times New Roman" w:hAnsi="Times New Roman" w:cs="Times New Roman"/>
        </w:rPr>
        <w:t>-находить в учебнике подтверждение своей позиции или высказанным сквозными героями точкам зрения, используя для этой цели в качестве аргументов словарные статьи, правила, таблицы, модели</w:t>
      </w:r>
    </w:p>
    <w:p w:rsidR="001A2E9F" w:rsidRPr="00096618" w:rsidRDefault="001A2E9F" w:rsidP="001A2E9F">
      <w:pPr>
        <w:widowControl w:val="0"/>
        <w:numPr>
          <w:ilvl w:val="0"/>
          <w:numId w:val="39"/>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rPr>
        <w:t xml:space="preserve"> </w:t>
      </w:r>
      <w:proofErr w:type="gramStart"/>
      <w:r w:rsidRPr="00096618">
        <w:rPr>
          <w:rFonts w:ascii="Times New Roman" w:hAnsi="Times New Roman" w:cs="Times New Roman"/>
          <w:iCs/>
        </w:rPr>
        <w:t>Обучающие</w:t>
      </w:r>
      <w:proofErr w:type="gramEnd"/>
      <w:r w:rsidRPr="00096618">
        <w:rPr>
          <w:rFonts w:ascii="Times New Roman" w:hAnsi="Times New Roman" w:cs="Times New Roman"/>
          <w:iCs/>
        </w:rPr>
        <w:t xml:space="preserve"> получат возможность научиться:</w:t>
      </w:r>
    </w:p>
    <w:p w:rsidR="001A2E9F" w:rsidRPr="00096618" w:rsidRDefault="001A2E9F" w:rsidP="001A2E9F">
      <w:pPr>
        <w:widowControl w:val="0"/>
        <w:numPr>
          <w:ilvl w:val="0"/>
          <w:numId w:val="39"/>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 xml:space="preserve"> учитывать и координировать в сотрудничестве позиции других людей, отличные </w:t>
      </w:r>
      <w:proofErr w:type="gramStart"/>
      <w:r w:rsidRPr="00096618">
        <w:rPr>
          <w:rFonts w:ascii="Times New Roman" w:hAnsi="Times New Roman" w:cs="Times New Roman"/>
          <w:iCs/>
        </w:rPr>
        <w:t>от</w:t>
      </w:r>
      <w:proofErr w:type="gramEnd"/>
      <w:r w:rsidRPr="00096618">
        <w:rPr>
          <w:rFonts w:ascii="Times New Roman" w:hAnsi="Times New Roman" w:cs="Times New Roman"/>
          <w:iCs/>
        </w:rPr>
        <w:t xml:space="preserve"> собственной;</w:t>
      </w:r>
    </w:p>
    <w:p w:rsidR="001A2E9F" w:rsidRPr="00096618" w:rsidRDefault="001A2E9F" w:rsidP="001A2E9F">
      <w:pPr>
        <w:widowControl w:val="0"/>
        <w:numPr>
          <w:ilvl w:val="0"/>
          <w:numId w:val="39"/>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учитывать разные мнения и интересы и обосновывать собственную позицию;</w:t>
      </w:r>
    </w:p>
    <w:p w:rsidR="001A2E9F" w:rsidRPr="00096618" w:rsidRDefault="001A2E9F" w:rsidP="001A2E9F">
      <w:pPr>
        <w:widowControl w:val="0"/>
        <w:numPr>
          <w:ilvl w:val="0"/>
          <w:numId w:val="39"/>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понимать относительность мнений и подходов к решению проблемы;</w:t>
      </w:r>
    </w:p>
    <w:p w:rsidR="001A2E9F" w:rsidRPr="00096618" w:rsidRDefault="001A2E9F" w:rsidP="001A2E9F">
      <w:pPr>
        <w:widowControl w:val="0"/>
        <w:numPr>
          <w:ilvl w:val="0"/>
          <w:numId w:val="39"/>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аргументировать свою позицию и координировать её с позициями партнёров в сотрудничестве при выработке общего решения в совместной деятельности;</w:t>
      </w:r>
    </w:p>
    <w:p w:rsidR="001A2E9F" w:rsidRPr="00096618" w:rsidRDefault="001A2E9F" w:rsidP="001A2E9F">
      <w:pPr>
        <w:widowControl w:val="0"/>
        <w:numPr>
          <w:ilvl w:val="0"/>
          <w:numId w:val="39"/>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продуктивно содействовать разрешению конфликтов на основе учёта интересов и позиций всех участников.</w:t>
      </w:r>
    </w:p>
    <w:p w:rsidR="001A2E9F" w:rsidRPr="00096618" w:rsidRDefault="001A2E9F" w:rsidP="001A2E9F">
      <w:pPr>
        <w:spacing w:after="0" w:line="240" w:lineRule="auto"/>
        <w:jc w:val="both"/>
        <w:rPr>
          <w:rFonts w:ascii="Times New Roman" w:hAnsi="Times New Roman" w:cs="Times New Roman"/>
          <w:iCs/>
        </w:rPr>
      </w:pPr>
      <w:r w:rsidRPr="00096618">
        <w:rPr>
          <w:rFonts w:ascii="Times New Roman" w:hAnsi="Times New Roman" w:cs="Times New Roman"/>
          <w:iCs/>
        </w:rPr>
        <w:tab/>
      </w:r>
      <w:r w:rsidRPr="00096618">
        <w:rPr>
          <w:rFonts w:ascii="Times New Roman" w:hAnsi="Times New Roman" w:cs="Times New Roman"/>
          <w:b/>
          <w:iCs/>
        </w:rPr>
        <w:t xml:space="preserve">В области </w:t>
      </w:r>
      <w:proofErr w:type="gramStart"/>
      <w:r w:rsidRPr="00096618">
        <w:rPr>
          <w:rFonts w:ascii="Times New Roman" w:hAnsi="Times New Roman" w:cs="Times New Roman"/>
          <w:b/>
          <w:iCs/>
        </w:rPr>
        <w:t>регулятивных</w:t>
      </w:r>
      <w:proofErr w:type="gramEnd"/>
      <w:r w:rsidRPr="00096618">
        <w:rPr>
          <w:rFonts w:ascii="Times New Roman" w:hAnsi="Times New Roman" w:cs="Times New Roman"/>
          <w:iCs/>
        </w:rPr>
        <w:t xml:space="preserve"> УУД:</w:t>
      </w:r>
    </w:p>
    <w:p w:rsidR="001A2E9F" w:rsidRPr="00096618" w:rsidRDefault="001A2E9F" w:rsidP="001A2E9F">
      <w:pPr>
        <w:spacing w:after="0" w:line="240" w:lineRule="auto"/>
        <w:jc w:val="both"/>
        <w:rPr>
          <w:rFonts w:ascii="Times New Roman" w:hAnsi="Times New Roman" w:cs="Times New Roman"/>
          <w:iCs/>
        </w:rPr>
      </w:pPr>
      <w:r w:rsidRPr="00096618">
        <w:rPr>
          <w:rFonts w:ascii="Times New Roman" w:hAnsi="Times New Roman" w:cs="Times New Roman"/>
          <w:iCs/>
        </w:rPr>
        <w:t>-контроль и самоконтроль учебных действий</w:t>
      </w:r>
    </w:p>
    <w:p w:rsidR="001A2E9F" w:rsidRPr="00096618" w:rsidRDefault="001A2E9F" w:rsidP="001A2E9F">
      <w:pPr>
        <w:spacing w:after="0" w:line="240" w:lineRule="auto"/>
        <w:jc w:val="both"/>
        <w:rPr>
          <w:rFonts w:ascii="Times New Roman" w:hAnsi="Times New Roman" w:cs="Times New Roman"/>
        </w:rPr>
      </w:pPr>
      <w:r w:rsidRPr="00096618">
        <w:rPr>
          <w:rFonts w:ascii="Times New Roman" w:hAnsi="Times New Roman" w:cs="Times New Roman"/>
          <w:iCs/>
        </w:rPr>
        <w:t xml:space="preserve"> - </w:t>
      </w:r>
      <w:r w:rsidRPr="00096618">
        <w:rPr>
          <w:rFonts w:ascii="Times New Roman" w:hAnsi="Times New Roman" w:cs="Times New Roman"/>
        </w:rPr>
        <w:t xml:space="preserve">осуществлять самоконтроль и контроль полученного результата. </w:t>
      </w:r>
    </w:p>
    <w:p w:rsidR="001A2E9F" w:rsidRPr="00562CF3" w:rsidRDefault="001A2E9F" w:rsidP="001A2E9F">
      <w:pPr>
        <w:shd w:val="clear" w:color="auto" w:fill="FFFFFF"/>
        <w:tabs>
          <w:tab w:val="left" w:pos="9781"/>
        </w:tabs>
        <w:spacing w:after="0" w:line="240" w:lineRule="auto"/>
        <w:jc w:val="both"/>
        <w:rPr>
          <w:rFonts w:ascii="Times New Roman" w:hAnsi="Times New Roman" w:cs="Times New Roman"/>
          <w:b/>
        </w:rPr>
      </w:pPr>
      <w:r w:rsidRPr="00562CF3">
        <w:rPr>
          <w:rFonts w:ascii="Times New Roman" w:hAnsi="Times New Roman" w:cs="Times New Roman"/>
          <w:b/>
          <w:iCs/>
        </w:rPr>
        <w:t xml:space="preserve">     </w:t>
      </w:r>
      <w:proofErr w:type="gramStart"/>
      <w:r w:rsidRPr="00562CF3">
        <w:rPr>
          <w:rFonts w:ascii="Times New Roman" w:hAnsi="Times New Roman" w:cs="Times New Roman"/>
          <w:b/>
          <w:iCs/>
        </w:rPr>
        <w:t>Обучающие</w:t>
      </w:r>
      <w:proofErr w:type="gramEnd"/>
      <w:r w:rsidRPr="00562CF3">
        <w:rPr>
          <w:rFonts w:ascii="Times New Roman" w:hAnsi="Times New Roman" w:cs="Times New Roman"/>
          <w:b/>
          <w:iCs/>
        </w:rPr>
        <w:t xml:space="preserve"> получат возможность научиться:</w:t>
      </w:r>
    </w:p>
    <w:p w:rsidR="001A2E9F" w:rsidRPr="00096618" w:rsidRDefault="001A2E9F" w:rsidP="001A2E9F">
      <w:pPr>
        <w:widowControl w:val="0"/>
        <w:numPr>
          <w:ilvl w:val="0"/>
          <w:numId w:val="37"/>
        </w:numPr>
        <w:shd w:val="clear" w:color="auto" w:fill="FFFFFF"/>
        <w:tabs>
          <w:tab w:val="left" w:pos="284"/>
          <w:tab w:val="left" w:pos="9781"/>
        </w:tabs>
        <w:autoSpaceDE w:val="0"/>
        <w:autoSpaceDN w:val="0"/>
        <w:adjustRightInd w:val="0"/>
        <w:spacing w:after="0" w:line="240" w:lineRule="auto"/>
        <w:ind w:left="284" w:hanging="284"/>
        <w:jc w:val="both"/>
        <w:rPr>
          <w:rFonts w:ascii="Times New Roman" w:hAnsi="Times New Roman" w:cs="Times New Roman"/>
        </w:rPr>
      </w:pPr>
      <w:r w:rsidRPr="00096618">
        <w:rPr>
          <w:rFonts w:ascii="Times New Roman" w:hAnsi="Times New Roman" w:cs="Times New Roman"/>
          <w:iCs/>
        </w:rPr>
        <w:t>в сотрудничестве с учителем ставить новые учебные задачи;</w:t>
      </w:r>
    </w:p>
    <w:p w:rsidR="001A2E9F" w:rsidRPr="00096618" w:rsidRDefault="001A2E9F" w:rsidP="001A2E9F">
      <w:pPr>
        <w:widowControl w:val="0"/>
        <w:numPr>
          <w:ilvl w:val="0"/>
          <w:numId w:val="37"/>
        </w:numPr>
        <w:shd w:val="clear" w:color="auto" w:fill="FFFFFF"/>
        <w:tabs>
          <w:tab w:val="left" w:pos="284"/>
          <w:tab w:val="left" w:pos="9781"/>
        </w:tabs>
        <w:autoSpaceDE w:val="0"/>
        <w:autoSpaceDN w:val="0"/>
        <w:adjustRightInd w:val="0"/>
        <w:spacing w:after="0" w:line="240" w:lineRule="auto"/>
        <w:ind w:left="284" w:hanging="284"/>
        <w:jc w:val="both"/>
        <w:rPr>
          <w:rFonts w:ascii="Times New Roman" w:hAnsi="Times New Roman" w:cs="Times New Roman"/>
        </w:rPr>
      </w:pPr>
      <w:r w:rsidRPr="00096618">
        <w:rPr>
          <w:rFonts w:ascii="Times New Roman" w:hAnsi="Times New Roman" w:cs="Times New Roman"/>
          <w:iCs/>
        </w:rPr>
        <w:t xml:space="preserve">преобразовывать практическую задачу </w:t>
      </w:r>
      <w:proofErr w:type="gramStart"/>
      <w:r w:rsidRPr="00096618">
        <w:rPr>
          <w:rFonts w:ascii="Times New Roman" w:hAnsi="Times New Roman" w:cs="Times New Roman"/>
          <w:iCs/>
        </w:rPr>
        <w:t>в</w:t>
      </w:r>
      <w:proofErr w:type="gramEnd"/>
      <w:r w:rsidRPr="00096618">
        <w:rPr>
          <w:rFonts w:ascii="Times New Roman" w:hAnsi="Times New Roman" w:cs="Times New Roman"/>
          <w:iCs/>
        </w:rPr>
        <w:t xml:space="preserve"> познавательную;</w:t>
      </w:r>
    </w:p>
    <w:p w:rsidR="001A2E9F" w:rsidRPr="00096618" w:rsidRDefault="001A2E9F" w:rsidP="001A2E9F">
      <w:pPr>
        <w:widowControl w:val="0"/>
        <w:numPr>
          <w:ilvl w:val="0"/>
          <w:numId w:val="37"/>
        </w:numPr>
        <w:shd w:val="clear" w:color="auto" w:fill="FFFFFF"/>
        <w:tabs>
          <w:tab w:val="left" w:pos="284"/>
          <w:tab w:val="left" w:pos="9781"/>
        </w:tabs>
        <w:autoSpaceDE w:val="0"/>
        <w:autoSpaceDN w:val="0"/>
        <w:adjustRightInd w:val="0"/>
        <w:spacing w:after="0" w:line="240" w:lineRule="auto"/>
        <w:ind w:left="284" w:hanging="284"/>
        <w:jc w:val="both"/>
        <w:rPr>
          <w:rFonts w:ascii="Times New Roman" w:hAnsi="Times New Roman" w:cs="Times New Roman"/>
        </w:rPr>
      </w:pPr>
      <w:r w:rsidRPr="00096618">
        <w:rPr>
          <w:rFonts w:ascii="Times New Roman" w:hAnsi="Times New Roman" w:cs="Times New Roman"/>
          <w:iCs/>
        </w:rPr>
        <w:t>проявлять познавательную инициативу в учебном сотрудничестве;</w:t>
      </w:r>
    </w:p>
    <w:p w:rsidR="001A2E9F" w:rsidRPr="00096618" w:rsidRDefault="001A2E9F" w:rsidP="001A2E9F">
      <w:pPr>
        <w:widowControl w:val="0"/>
        <w:numPr>
          <w:ilvl w:val="0"/>
          <w:numId w:val="37"/>
        </w:numPr>
        <w:shd w:val="clear" w:color="auto" w:fill="FFFFFF"/>
        <w:tabs>
          <w:tab w:val="left" w:pos="284"/>
          <w:tab w:val="left" w:pos="9781"/>
        </w:tabs>
        <w:autoSpaceDE w:val="0"/>
        <w:autoSpaceDN w:val="0"/>
        <w:adjustRightInd w:val="0"/>
        <w:spacing w:after="0" w:line="240" w:lineRule="auto"/>
        <w:ind w:left="284" w:hanging="284"/>
        <w:jc w:val="both"/>
        <w:rPr>
          <w:rFonts w:ascii="Times New Roman" w:hAnsi="Times New Roman" w:cs="Times New Roman"/>
        </w:rPr>
      </w:pPr>
      <w:r w:rsidRPr="00096618">
        <w:rPr>
          <w:rFonts w:ascii="Times New Roman" w:hAnsi="Times New Roman" w:cs="Times New Roman"/>
          <w:iCs/>
        </w:rPr>
        <w:t>самостоятельно учитывать выделенные учителем ориентиры действия в новом учебном материале;</w:t>
      </w:r>
    </w:p>
    <w:p w:rsidR="001A2E9F" w:rsidRPr="00096618" w:rsidRDefault="001A2E9F" w:rsidP="001A2E9F">
      <w:pPr>
        <w:autoSpaceDE w:val="0"/>
        <w:spacing w:after="0" w:line="240" w:lineRule="auto"/>
        <w:textAlignment w:val="baseline"/>
        <w:rPr>
          <w:rFonts w:ascii="Times New Roman" w:hAnsi="Times New Roman" w:cs="Times New Roman"/>
          <w:b/>
          <w:color w:val="000000"/>
        </w:rPr>
      </w:pPr>
      <w:r w:rsidRPr="00096618">
        <w:rPr>
          <w:rFonts w:ascii="Times New Roman" w:hAnsi="Times New Roman" w:cs="Times New Roman"/>
          <w:b/>
          <w:color w:val="000000"/>
        </w:rPr>
        <w:t xml:space="preserve"> Предметными результатами изучение курса «Русский язык» в 3классе являются формирование следующих умений</w:t>
      </w:r>
    </w:p>
    <w:p w:rsidR="001A2E9F" w:rsidRPr="00096618" w:rsidRDefault="001A2E9F" w:rsidP="001A2E9F">
      <w:pPr>
        <w:autoSpaceDE w:val="0"/>
        <w:spacing w:after="0" w:line="240" w:lineRule="auto"/>
        <w:textAlignment w:val="baseline"/>
        <w:rPr>
          <w:rFonts w:ascii="Times New Roman" w:hAnsi="Times New Roman" w:cs="Times New Roman"/>
          <w:b/>
          <w:bCs/>
          <w:iCs/>
          <w:color w:val="000000"/>
        </w:rPr>
      </w:pPr>
      <w:r w:rsidRPr="00096618">
        <w:rPr>
          <w:rFonts w:ascii="Times New Roman" w:hAnsi="Times New Roman" w:cs="Times New Roman"/>
          <w:b/>
          <w:color w:val="000000"/>
        </w:rPr>
        <w:t xml:space="preserve"> </w:t>
      </w:r>
      <w:r w:rsidRPr="00096618">
        <w:rPr>
          <w:rFonts w:ascii="Times New Roman" w:hAnsi="Times New Roman" w:cs="Times New Roman"/>
          <w:b/>
          <w:bCs/>
          <w:iCs/>
          <w:color w:val="000000"/>
        </w:rPr>
        <w:t>Раздел «Фонетика и графика»</w:t>
      </w:r>
    </w:p>
    <w:p w:rsidR="001A2E9F" w:rsidRPr="00096618" w:rsidRDefault="001A2E9F" w:rsidP="001A2E9F">
      <w:pPr>
        <w:autoSpaceDE w:val="0"/>
        <w:spacing w:after="0" w:line="240" w:lineRule="auto"/>
        <w:ind w:firstLine="283"/>
        <w:textAlignment w:val="baseline"/>
        <w:rPr>
          <w:rFonts w:ascii="Times New Roman" w:hAnsi="Times New Roman" w:cs="Times New Roman"/>
          <w:bCs/>
          <w:iCs/>
          <w:color w:val="000000"/>
        </w:rPr>
      </w:pPr>
      <w:r w:rsidRPr="00096618">
        <w:rPr>
          <w:rFonts w:ascii="Times New Roman" w:hAnsi="Times New Roman" w:cs="Times New Roman"/>
          <w:bCs/>
          <w:iCs/>
          <w:color w:val="000000"/>
        </w:rPr>
        <w:t>Обучающиеся научатся:</w:t>
      </w:r>
    </w:p>
    <w:p w:rsidR="001A2E9F" w:rsidRPr="00096618" w:rsidRDefault="001A2E9F" w:rsidP="001A2E9F">
      <w:pPr>
        <w:numPr>
          <w:ilvl w:val="0"/>
          <w:numId w:val="17"/>
        </w:numPr>
        <w:tabs>
          <w:tab w:val="left" w:pos="585"/>
        </w:tabs>
        <w:autoSpaceDE w:val="0"/>
        <w:spacing w:after="0" w:line="240" w:lineRule="auto"/>
        <w:jc w:val="both"/>
        <w:textAlignment w:val="baseline"/>
        <w:rPr>
          <w:rFonts w:ascii="Times New Roman" w:hAnsi="Times New Roman" w:cs="Times New Roman"/>
          <w:color w:val="000000"/>
          <w:spacing w:val="-4"/>
        </w:rPr>
      </w:pPr>
      <w:r w:rsidRPr="00096618">
        <w:rPr>
          <w:rFonts w:ascii="Times New Roman" w:hAnsi="Times New Roman" w:cs="Times New Roman"/>
          <w:color w:val="000000"/>
          <w:spacing w:val="-4"/>
        </w:rPr>
        <w:t>выполнять звукобуквенный анализ слова (определять количество слогов, выполнять элементарную транскрипцию, находить ударный и безударные слоги, соотносить количество и порядок расположения букв и звуков, давать характеристику согласных и гласных звуков).</w:t>
      </w:r>
    </w:p>
    <w:p w:rsidR="001A2E9F" w:rsidRPr="00096618" w:rsidRDefault="001A2E9F" w:rsidP="001A2E9F">
      <w:pPr>
        <w:autoSpaceDE w:val="0"/>
        <w:spacing w:after="0" w:line="240" w:lineRule="auto"/>
        <w:textAlignment w:val="baseline"/>
        <w:rPr>
          <w:rFonts w:ascii="Times New Roman" w:hAnsi="Times New Roman" w:cs="Times New Roman"/>
          <w:b/>
          <w:bCs/>
          <w:iCs/>
          <w:color w:val="000000"/>
        </w:rPr>
      </w:pPr>
      <w:r w:rsidRPr="00096618">
        <w:rPr>
          <w:rFonts w:ascii="Times New Roman" w:hAnsi="Times New Roman" w:cs="Times New Roman"/>
          <w:b/>
          <w:bCs/>
          <w:iCs/>
          <w:color w:val="000000"/>
        </w:rPr>
        <w:t>Раздел «Орфоэпия»</w:t>
      </w:r>
    </w:p>
    <w:p w:rsidR="001A2E9F" w:rsidRPr="00096618" w:rsidRDefault="001A2E9F" w:rsidP="001A2E9F">
      <w:pPr>
        <w:autoSpaceDE w:val="0"/>
        <w:spacing w:after="0" w:line="240" w:lineRule="auto"/>
        <w:ind w:firstLine="283"/>
        <w:textAlignment w:val="baseline"/>
        <w:rPr>
          <w:rFonts w:ascii="Times New Roman" w:hAnsi="Times New Roman" w:cs="Times New Roman"/>
          <w:bCs/>
          <w:iCs/>
          <w:color w:val="000000"/>
        </w:rPr>
      </w:pPr>
      <w:proofErr w:type="gramStart"/>
      <w:r w:rsidRPr="00096618">
        <w:rPr>
          <w:rFonts w:ascii="Times New Roman" w:hAnsi="Times New Roman" w:cs="Times New Roman"/>
          <w:bCs/>
          <w:iCs/>
          <w:color w:val="000000"/>
        </w:rPr>
        <w:t>Обучающиеся</w:t>
      </w:r>
      <w:proofErr w:type="gramEnd"/>
      <w:r w:rsidRPr="00096618">
        <w:rPr>
          <w:rFonts w:ascii="Times New Roman" w:hAnsi="Times New Roman" w:cs="Times New Roman"/>
          <w:bCs/>
          <w:iCs/>
          <w:color w:val="000000"/>
        </w:rPr>
        <w:t xml:space="preserve"> получат возможность научиться:</w:t>
      </w:r>
    </w:p>
    <w:p w:rsidR="001A2E9F" w:rsidRPr="00096618" w:rsidRDefault="001A2E9F" w:rsidP="001A2E9F">
      <w:pPr>
        <w:numPr>
          <w:ilvl w:val="0"/>
          <w:numId w:val="17"/>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правильно употреблять приставки н</w:t>
      </w:r>
      <w:proofErr w:type="gramStart"/>
      <w:r w:rsidRPr="00096618">
        <w:rPr>
          <w:rFonts w:ascii="Times New Roman" w:hAnsi="Times New Roman" w:cs="Times New Roman"/>
          <w:color w:val="000000"/>
        </w:rPr>
        <w:t>а-</w:t>
      </w:r>
      <w:proofErr w:type="gramEnd"/>
      <w:r w:rsidRPr="00096618">
        <w:rPr>
          <w:rFonts w:ascii="Times New Roman" w:hAnsi="Times New Roman" w:cs="Times New Roman"/>
          <w:color w:val="000000"/>
        </w:rPr>
        <w:t xml:space="preserve"> и о- в словах надеть, надевать, одеть, одевать;</w:t>
      </w:r>
    </w:p>
    <w:p w:rsidR="001A2E9F" w:rsidRPr="00096618" w:rsidRDefault="001A2E9F" w:rsidP="001A2E9F">
      <w:pPr>
        <w:numPr>
          <w:ilvl w:val="0"/>
          <w:numId w:val="17"/>
        </w:numPr>
        <w:tabs>
          <w:tab w:val="left" w:pos="585"/>
        </w:tabs>
        <w:autoSpaceDE w:val="0"/>
        <w:spacing w:after="0" w:line="240" w:lineRule="auto"/>
        <w:textAlignment w:val="baseline"/>
        <w:rPr>
          <w:rFonts w:ascii="Times New Roman" w:hAnsi="Times New Roman" w:cs="Times New Roman"/>
          <w:color w:val="000000"/>
        </w:rPr>
      </w:pPr>
      <w:r w:rsidRPr="00096618">
        <w:rPr>
          <w:rFonts w:ascii="Times New Roman" w:hAnsi="Times New Roman" w:cs="Times New Roman"/>
          <w:color w:val="000000"/>
        </w:rPr>
        <w:lastRenderedPageBreak/>
        <w:t xml:space="preserve">правильно произносить </w:t>
      </w:r>
      <w:proofErr w:type="spellStart"/>
      <w:r w:rsidRPr="00096618">
        <w:rPr>
          <w:rFonts w:ascii="Times New Roman" w:hAnsi="Times New Roman" w:cs="Times New Roman"/>
          <w:color w:val="000000"/>
        </w:rPr>
        <w:t>орфоэпически</w:t>
      </w:r>
      <w:proofErr w:type="spellEnd"/>
      <w:r w:rsidRPr="00096618">
        <w:rPr>
          <w:rFonts w:ascii="Times New Roman" w:hAnsi="Times New Roman" w:cs="Times New Roman"/>
          <w:color w:val="000000"/>
        </w:rPr>
        <w:t xml:space="preserve"> трудные слова из орфоэпического минимума, отобранного для изучения в этом классе (</w:t>
      </w:r>
      <w:r w:rsidRPr="00096618">
        <w:rPr>
          <w:rFonts w:ascii="Times New Roman" w:hAnsi="Times New Roman" w:cs="Times New Roman"/>
          <w:iCs/>
          <w:color w:val="000000"/>
        </w:rPr>
        <w:t>что</w:t>
      </w:r>
      <w:r w:rsidRPr="00096618">
        <w:rPr>
          <w:rFonts w:ascii="Times New Roman" w:hAnsi="Times New Roman" w:cs="Times New Roman"/>
          <w:color w:val="000000"/>
        </w:rPr>
        <w:t xml:space="preserve">, </w:t>
      </w:r>
      <w:r w:rsidRPr="00096618">
        <w:rPr>
          <w:rFonts w:ascii="Times New Roman" w:hAnsi="Times New Roman" w:cs="Times New Roman"/>
          <w:iCs/>
          <w:color w:val="000000"/>
        </w:rPr>
        <w:t>чтобы</w:t>
      </w:r>
      <w:proofErr w:type="gramStart"/>
      <w:r w:rsidRPr="00096618">
        <w:rPr>
          <w:rFonts w:ascii="Times New Roman" w:hAnsi="Times New Roman" w:cs="Times New Roman"/>
          <w:color w:val="000000"/>
        </w:rPr>
        <w:t>, …).</w:t>
      </w:r>
      <w:proofErr w:type="gramEnd"/>
    </w:p>
    <w:p w:rsidR="001A2E9F" w:rsidRPr="00096618" w:rsidRDefault="001A2E9F" w:rsidP="001A2E9F">
      <w:pPr>
        <w:tabs>
          <w:tab w:val="left" w:pos="585"/>
        </w:tabs>
        <w:autoSpaceDE w:val="0"/>
        <w:spacing w:after="0" w:line="240" w:lineRule="auto"/>
        <w:textAlignment w:val="baseline"/>
        <w:rPr>
          <w:rFonts w:ascii="Times New Roman" w:hAnsi="Times New Roman" w:cs="Times New Roman"/>
          <w:b/>
          <w:bCs/>
          <w:iCs/>
          <w:color w:val="000000"/>
        </w:rPr>
      </w:pPr>
      <w:r w:rsidRPr="00096618">
        <w:rPr>
          <w:rFonts w:ascii="Times New Roman" w:hAnsi="Times New Roman" w:cs="Times New Roman"/>
          <w:b/>
          <w:bCs/>
          <w:iCs/>
          <w:color w:val="000000"/>
        </w:rPr>
        <w:t>Раздел «Состав слова (</w:t>
      </w:r>
      <w:proofErr w:type="spellStart"/>
      <w:r w:rsidRPr="00096618">
        <w:rPr>
          <w:rFonts w:ascii="Times New Roman" w:hAnsi="Times New Roman" w:cs="Times New Roman"/>
          <w:b/>
          <w:bCs/>
          <w:iCs/>
          <w:color w:val="000000"/>
        </w:rPr>
        <w:t>морфемика</w:t>
      </w:r>
      <w:proofErr w:type="spellEnd"/>
      <w:r w:rsidRPr="00096618">
        <w:rPr>
          <w:rFonts w:ascii="Times New Roman" w:hAnsi="Times New Roman" w:cs="Times New Roman"/>
          <w:b/>
          <w:bCs/>
          <w:iCs/>
          <w:color w:val="000000"/>
        </w:rPr>
        <w:t>)»</w:t>
      </w:r>
    </w:p>
    <w:p w:rsidR="001A2E9F" w:rsidRPr="00096618" w:rsidRDefault="001A2E9F" w:rsidP="001A2E9F">
      <w:pPr>
        <w:autoSpaceDE w:val="0"/>
        <w:spacing w:after="0" w:line="240" w:lineRule="auto"/>
        <w:ind w:firstLine="283"/>
        <w:textAlignment w:val="baseline"/>
        <w:rPr>
          <w:rFonts w:ascii="Times New Roman" w:hAnsi="Times New Roman" w:cs="Times New Roman"/>
          <w:bCs/>
          <w:iCs/>
          <w:color w:val="000000"/>
        </w:rPr>
      </w:pPr>
      <w:r w:rsidRPr="00096618">
        <w:rPr>
          <w:rFonts w:ascii="Times New Roman" w:hAnsi="Times New Roman" w:cs="Times New Roman"/>
          <w:bCs/>
          <w:iCs/>
          <w:color w:val="000000"/>
        </w:rPr>
        <w:t>Обучающиеся научатся:</w:t>
      </w:r>
    </w:p>
    <w:p w:rsidR="001A2E9F" w:rsidRPr="00096618" w:rsidRDefault="001A2E9F" w:rsidP="001A2E9F">
      <w:pPr>
        <w:numPr>
          <w:ilvl w:val="0"/>
          <w:numId w:val="18"/>
        </w:numPr>
        <w:tabs>
          <w:tab w:val="left" w:pos="585"/>
        </w:tabs>
        <w:autoSpaceDE w:val="0"/>
        <w:spacing w:after="0" w:line="240" w:lineRule="auto"/>
        <w:textAlignment w:val="baseline"/>
        <w:rPr>
          <w:rFonts w:ascii="Times New Roman" w:hAnsi="Times New Roman" w:cs="Times New Roman"/>
          <w:color w:val="000000"/>
        </w:rPr>
      </w:pPr>
      <w:r w:rsidRPr="00096618">
        <w:rPr>
          <w:rFonts w:ascii="Times New Roman" w:hAnsi="Times New Roman" w:cs="Times New Roman"/>
          <w:color w:val="000000"/>
        </w:rPr>
        <w:t>сравнивать слова, связанные отношениями производности: объяснять, какое из них от какого образовано, указывая способ словообразования (с помощью приставки, с помощью суффикса, с помощью приставки и суффикса одновременно, сложением основ с соединительным гласным);</w:t>
      </w:r>
    </w:p>
    <w:p w:rsidR="001A2E9F" w:rsidRPr="00096618" w:rsidRDefault="001A2E9F" w:rsidP="001A2E9F">
      <w:pPr>
        <w:numPr>
          <w:ilvl w:val="0"/>
          <w:numId w:val="18"/>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мотивированно выполнять разбор слова по составу на основе словообразовательного анализа (вычленять окончание и основу, в составе основы находить корень, приставку, суффикс);</w:t>
      </w:r>
    </w:p>
    <w:p w:rsidR="001A2E9F" w:rsidRPr="00096618" w:rsidRDefault="001A2E9F" w:rsidP="001A2E9F">
      <w:pPr>
        <w:numPr>
          <w:ilvl w:val="0"/>
          <w:numId w:val="18"/>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обнаруживать регулярные исторические чередования (чередования, видимые на письме).</w:t>
      </w:r>
    </w:p>
    <w:p w:rsidR="001A2E9F" w:rsidRPr="00096618" w:rsidRDefault="001A2E9F" w:rsidP="001A2E9F">
      <w:pPr>
        <w:tabs>
          <w:tab w:val="left" w:pos="585"/>
        </w:tabs>
        <w:autoSpaceDE w:val="0"/>
        <w:spacing w:after="0" w:line="240" w:lineRule="auto"/>
        <w:textAlignment w:val="baseline"/>
        <w:rPr>
          <w:rFonts w:ascii="Times New Roman" w:hAnsi="Times New Roman" w:cs="Times New Roman"/>
          <w:b/>
          <w:bCs/>
          <w:iCs/>
          <w:color w:val="000000"/>
        </w:rPr>
      </w:pPr>
      <w:r w:rsidRPr="00096618">
        <w:rPr>
          <w:rFonts w:ascii="Times New Roman" w:hAnsi="Times New Roman" w:cs="Times New Roman"/>
          <w:b/>
          <w:bCs/>
          <w:iCs/>
          <w:color w:val="000000"/>
        </w:rPr>
        <w:t>Раздел «Лексика»</w:t>
      </w:r>
    </w:p>
    <w:p w:rsidR="001A2E9F" w:rsidRPr="00096618" w:rsidRDefault="001A2E9F" w:rsidP="001A2E9F">
      <w:pPr>
        <w:autoSpaceDE w:val="0"/>
        <w:spacing w:after="0" w:line="240" w:lineRule="auto"/>
        <w:ind w:left="568"/>
        <w:textAlignment w:val="baseline"/>
        <w:rPr>
          <w:rFonts w:ascii="Times New Roman" w:hAnsi="Times New Roman" w:cs="Times New Roman"/>
          <w:bCs/>
          <w:iCs/>
          <w:color w:val="000000"/>
        </w:rPr>
      </w:pPr>
      <w:r w:rsidRPr="00096618">
        <w:rPr>
          <w:rFonts w:ascii="Times New Roman" w:hAnsi="Times New Roman" w:cs="Times New Roman"/>
          <w:bCs/>
          <w:iCs/>
          <w:color w:val="000000"/>
        </w:rPr>
        <w:t xml:space="preserve">Обучающиеся научатся: </w:t>
      </w:r>
    </w:p>
    <w:p w:rsidR="001A2E9F" w:rsidRPr="00096618" w:rsidRDefault="001A2E9F" w:rsidP="001A2E9F">
      <w:pPr>
        <w:numPr>
          <w:ilvl w:val="0"/>
          <w:numId w:val="19"/>
        </w:numPr>
        <w:suppressAutoHyphens/>
        <w:autoSpaceDE w:val="0"/>
        <w:spacing w:after="0" w:line="240" w:lineRule="auto"/>
        <w:textAlignment w:val="baseline"/>
        <w:rPr>
          <w:rFonts w:ascii="Times New Roman" w:hAnsi="Times New Roman" w:cs="Times New Roman"/>
          <w:color w:val="000000"/>
        </w:rPr>
      </w:pPr>
      <w:r w:rsidRPr="00096618">
        <w:rPr>
          <w:rFonts w:ascii="Times New Roman" w:hAnsi="Times New Roman" w:cs="Times New Roman"/>
          <w:color w:val="000000"/>
        </w:rPr>
        <w:t>отличать прямое и переносное значения слова;</w:t>
      </w:r>
    </w:p>
    <w:p w:rsidR="001A2E9F" w:rsidRPr="00096618" w:rsidRDefault="001A2E9F" w:rsidP="001A2E9F">
      <w:pPr>
        <w:numPr>
          <w:ilvl w:val="0"/>
          <w:numId w:val="19"/>
        </w:numPr>
        <w:suppressAutoHyphens/>
        <w:autoSpaceDE w:val="0"/>
        <w:spacing w:after="0" w:line="240" w:lineRule="auto"/>
        <w:textAlignment w:val="baseline"/>
        <w:rPr>
          <w:rFonts w:ascii="Times New Roman" w:hAnsi="Times New Roman" w:cs="Times New Roman"/>
          <w:color w:val="000000"/>
        </w:rPr>
      </w:pPr>
      <w:r w:rsidRPr="00096618">
        <w:rPr>
          <w:rFonts w:ascii="Times New Roman" w:hAnsi="Times New Roman" w:cs="Times New Roman"/>
          <w:color w:val="000000"/>
        </w:rPr>
        <w:t>находить в тексте синонимы и антонимы;</w:t>
      </w:r>
    </w:p>
    <w:p w:rsidR="001A2E9F" w:rsidRPr="00096618" w:rsidRDefault="001A2E9F" w:rsidP="001A2E9F">
      <w:pPr>
        <w:numPr>
          <w:ilvl w:val="0"/>
          <w:numId w:val="19"/>
        </w:numPr>
        <w:suppressAutoHyphens/>
        <w:autoSpaceDE w:val="0"/>
        <w:spacing w:after="0" w:line="240" w:lineRule="auto"/>
        <w:textAlignment w:val="baseline"/>
        <w:rPr>
          <w:rFonts w:ascii="Times New Roman" w:hAnsi="Times New Roman" w:cs="Times New Roman"/>
          <w:color w:val="000000"/>
        </w:rPr>
      </w:pPr>
      <w:r w:rsidRPr="00096618">
        <w:rPr>
          <w:rFonts w:ascii="Times New Roman" w:hAnsi="Times New Roman" w:cs="Times New Roman"/>
          <w:color w:val="000000"/>
        </w:rPr>
        <w:t>отличать однокоренные слова от антонимов и синонимов.</w:t>
      </w:r>
    </w:p>
    <w:p w:rsidR="001A2E9F" w:rsidRPr="00096618" w:rsidRDefault="001A2E9F" w:rsidP="001A2E9F">
      <w:pPr>
        <w:tabs>
          <w:tab w:val="left" w:pos="585"/>
        </w:tabs>
        <w:autoSpaceDE w:val="0"/>
        <w:spacing w:after="0" w:line="240" w:lineRule="auto"/>
        <w:jc w:val="both"/>
        <w:textAlignment w:val="baseline"/>
        <w:rPr>
          <w:rFonts w:ascii="Times New Roman" w:hAnsi="Times New Roman" w:cs="Times New Roman"/>
          <w:b/>
          <w:bCs/>
          <w:iCs/>
          <w:color w:val="000000"/>
        </w:rPr>
      </w:pPr>
      <w:r w:rsidRPr="00096618">
        <w:rPr>
          <w:rFonts w:ascii="Times New Roman" w:hAnsi="Times New Roman" w:cs="Times New Roman"/>
          <w:b/>
          <w:bCs/>
          <w:iCs/>
          <w:color w:val="000000"/>
        </w:rPr>
        <w:t>Раздел «Морфология»</w:t>
      </w:r>
    </w:p>
    <w:p w:rsidR="001A2E9F" w:rsidRPr="00096618" w:rsidRDefault="001A2E9F" w:rsidP="001A2E9F">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Обучающиеся научатся:</w:t>
      </w:r>
    </w:p>
    <w:p w:rsidR="001A2E9F" w:rsidRPr="00096618" w:rsidRDefault="001A2E9F" w:rsidP="001A2E9F">
      <w:pPr>
        <w:numPr>
          <w:ilvl w:val="0"/>
          <w:numId w:val="19"/>
        </w:numPr>
        <w:suppressAutoHyphen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bCs/>
          <w:iCs/>
          <w:color w:val="000000"/>
        </w:rPr>
        <w:t xml:space="preserve">различать </w:t>
      </w:r>
      <w:r w:rsidRPr="00096618">
        <w:rPr>
          <w:rFonts w:ascii="Times New Roman" w:hAnsi="Times New Roman" w:cs="Times New Roman"/>
          <w:color w:val="000000"/>
        </w:rPr>
        <w:t>части речи: существительное, прилагательное, глагол, местоимение, предлог;</w:t>
      </w:r>
    </w:p>
    <w:p w:rsidR="001A2E9F" w:rsidRPr="00096618" w:rsidRDefault="001A2E9F" w:rsidP="001A2E9F">
      <w:pPr>
        <w:numPr>
          <w:ilvl w:val="0"/>
          <w:numId w:val="19"/>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различать на письме приставки и предлоги;</w:t>
      </w:r>
    </w:p>
    <w:p w:rsidR="001A2E9F" w:rsidRPr="00096618" w:rsidRDefault="001A2E9F" w:rsidP="001A2E9F">
      <w:pPr>
        <w:numPr>
          <w:ilvl w:val="0"/>
          <w:numId w:val="19"/>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изменять существительные по числам и падежам; определять их род;</w:t>
      </w:r>
    </w:p>
    <w:p w:rsidR="001A2E9F" w:rsidRPr="00096618" w:rsidRDefault="001A2E9F" w:rsidP="001A2E9F">
      <w:pPr>
        <w:numPr>
          <w:ilvl w:val="0"/>
          <w:numId w:val="19"/>
        </w:numPr>
        <w:suppressAutoHyphen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различать названия падежей.</w:t>
      </w:r>
    </w:p>
    <w:p w:rsidR="001A2E9F" w:rsidRPr="00096618" w:rsidRDefault="001A2E9F" w:rsidP="001A2E9F">
      <w:pPr>
        <w:numPr>
          <w:ilvl w:val="0"/>
          <w:numId w:val="19"/>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изменять прилагательные по числам, падежам и родам;</w:t>
      </w:r>
    </w:p>
    <w:p w:rsidR="001A2E9F" w:rsidRPr="00096618" w:rsidRDefault="001A2E9F" w:rsidP="001A2E9F">
      <w:pPr>
        <w:numPr>
          <w:ilvl w:val="0"/>
          <w:numId w:val="19"/>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изменять глаголы по временам и числам; в прошедшем времени — по родам; в настоящем и будущем времени — по лицам.</w:t>
      </w:r>
    </w:p>
    <w:p w:rsidR="001A2E9F" w:rsidRPr="00096618" w:rsidRDefault="001A2E9F" w:rsidP="001A2E9F">
      <w:pPr>
        <w:autoSpaceDE w:val="0"/>
        <w:spacing w:after="0" w:line="240" w:lineRule="auto"/>
        <w:jc w:val="both"/>
        <w:textAlignment w:val="baseline"/>
        <w:rPr>
          <w:rFonts w:ascii="Times New Roman" w:hAnsi="Times New Roman" w:cs="Times New Roman"/>
          <w:b/>
          <w:bCs/>
          <w:iCs/>
          <w:color w:val="000000"/>
        </w:rPr>
      </w:pPr>
      <w:r w:rsidRPr="00096618">
        <w:rPr>
          <w:rFonts w:ascii="Times New Roman" w:hAnsi="Times New Roman" w:cs="Times New Roman"/>
          <w:b/>
          <w:bCs/>
          <w:iCs/>
          <w:color w:val="000000"/>
        </w:rPr>
        <w:t>Раздел «Синтаксис»</w:t>
      </w:r>
    </w:p>
    <w:p w:rsidR="001A2E9F" w:rsidRPr="00096618" w:rsidRDefault="001A2E9F" w:rsidP="001A2E9F">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Обучающиеся научатся:</w:t>
      </w:r>
    </w:p>
    <w:p w:rsidR="001A2E9F" w:rsidRPr="00096618" w:rsidRDefault="001A2E9F" w:rsidP="001A2E9F">
      <w:pPr>
        <w:numPr>
          <w:ilvl w:val="0"/>
          <w:numId w:val="20"/>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находить в составе предложения все словосочетания; в словосочетании находить главное слово и зависимое, ставить от первого ко второму вопрос; </w:t>
      </w:r>
    </w:p>
    <w:p w:rsidR="001A2E9F" w:rsidRPr="00096618" w:rsidRDefault="001A2E9F" w:rsidP="001A2E9F">
      <w:pPr>
        <w:numPr>
          <w:ilvl w:val="0"/>
          <w:numId w:val="20"/>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находить в предложении основу (подлежащее и сказуемое) и второстепенные члены предложения (дополнение, обстоятельство, определение); </w:t>
      </w:r>
    </w:p>
    <w:p w:rsidR="001A2E9F" w:rsidRPr="00096618" w:rsidRDefault="001A2E9F" w:rsidP="001A2E9F">
      <w:pPr>
        <w:numPr>
          <w:ilvl w:val="0"/>
          <w:numId w:val="20"/>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задавать смысловые и падежные вопросы к разным членам предложения.</w:t>
      </w:r>
    </w:p>
    <w:p w:rsidR="001A2E9F" w:rsidRPr="00096618" w:rsidRDefault="001A2E9F" w:rsidP="001A2E9F">
      <w:pPr>
        <w:autoSpaceDE w:val="0"/>
        <w:spacing w:after="0" w:line="240" w:lineRule="auto"/>
        <w:jc w:val="both"/>
        <w:textAlignment w:val="baseline"/>
        <w:rPr>
          <w:rFonts w:ascii="Times New Roman" w:hAnsi="Times New Roman" w:cs="Times New Roman"/>
          <w:b/>
          <w:bCs/>
          <w:color w:val="000000"/>
        </w:rPr>
      </w:pPr>
      <w:r w:rsidRPr="00096618">
        <w:rPr>
          <w:rFonts w:ascii="Times New Roman" w:hAnsi="Times New Roman" w:cs="Times New Roman"/>
          <w:b/>
          <w:bCs/>
          <w:color w:val="000000"/>
        </w:rPr>
        <w:t>Содержательная линия «Орфография и пунктуация»</w:t>
      </w:r>
    </w:p>
    <w:p w:rsidR="001A2E9F" w:rsidRPr="00096618" w:rsidRDefault="001A2E9F" w:rsidP="001A2E9F">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Обучающиеся научатся:</w:t>
      </w:r>
    </w:p>
    <w:p w:rsidR="001A2E9F" w:rsidRPr="00096618" w:rsidRDefault="001A2E9F" w:rsidP="001A2E9F">
      <w:pPr>
        <w:numPr>
          <w:ilvl w:val="0"/>
          <w:numId w:val="21"/>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определять орфограммы;</w:t>
      </w:r>
    </w:p>
    <w:p w:rsidR="001A2E9F" w:rsidRPr="00096618" w:rsidRDefault="001A2E9F" w:rsidP="001A2E9F">
      <w:pPr>
        <w:numPr>
          <w:ilvl w:val="0"/>
          <w:numId w:val="21"/>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использовать разные способы проверок орфограмм (путем подбора родственных слов, изменения формы слова, разбора слова по составу, определения принадлежности слова к определенной части речи,  использование словаря);</w:t>
      </w:r>
    </w:p>
    <w:p w:rsidR="001A2E9F" w:rsidRPr="00096618" w:rsidRDefault="001A2E9F" w:rsidP="001A2E9F">
      <w:pPr>
        <w:numPr>
          <w:ilvl w:val="0"/>
          <w:numId w:val="21"/>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писать словарные слова в соответствии с заложенным в программе минимумом; </w:t>
      </w:r>
    </w:p>
    <w:p w:rsidR="001A2E9F" w:rsidRPr="00096618" w:rsidRDefault="001A2E9F" w:rsidP="001A2E9F">
      <w:pPr>
        <w:numPr>
          <w:ilvl w:val="0"/>
          <w:numId w:val="21"/>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писать </w:t>
      </w:r>
      <w:proofErr w:type="spellStart"/>
      <w:proofErr w:type="gramStart"/>
      <w:r w:rsidRPr="00096618">
        <w:rPr>
          <w:rFonts w:ascii="Times New Roman" w:hAnsi="Times New Roman" w:cs="Times New Roman"/>
          <w:iCs/>
          <w:color w:val="000000"/>
        </w:rPr>
        <w:t>о</w:t>
      </w:r>
      <w:r w:rsidRPr="00096618">
        <w:rPr>
          <w:rFonts w:ascii="Times New Roman" w:hAnsi="Times New Roman" w:cs="Times New Roman"/>
          <w:color w:val="000000"/>
        </w:rPr>
        <w:t>-</w:t>
      </w:r>
      <w:r w:rsidRPr="00096618">
        <w:rPr>
          <w:rFonts w:ascii="Times New Roman" w:hAnsi="Times New Roman" w:cs="Times New Roman"/>
          <w:iCs/>
          <w:color w:val="000000"/>
        </w:rPr>
        <w:t>ё</w:t>
      </w:r>
      <w:proofErr w:type="spellEnd"/>
      <w:proofErr w:type="gramEnd"/>
      <w:r w:rsidRPr="00096618">
        <w:rPr>
          <w:rFonts w:ascii="Times New Roman" w:hAnsi="Times New Roman" w:cs="Times New Roman"/>
          <w:color w:val="000000"/>
        </w:rPr>
        <w:t xml:space="preserve"> после шипящих в окончаниях существительных;</w:t>
      </w:r>
    </w:p>
    <w:p w:rsidR="001A2E9F" w:rsidRPr="00096618" w:rsidRDefault="001A2E9F" w:rsidP="001A2E9F">
      <w:pPr>
        <w:numPr>
          <w:ilvl w:val="0"/>
          <w:numId w:val="21"/>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писать слова с наиболее употребительными приставками, с приставкой </w:t>
      </w:r>
      <w:r w:rsidRPr="00096618">
        <w:rPr>
          <w:rFonts w:ascii="Times New Roman" w:hAnsi="Times New Roman" w:cs="Times New Roman"/>
          <w:iCs/>
          <w:color w:val="000000"/>
        </w:rPr>
        <w:t>с</w:t>
      </w:r>
      <w:r w:rsidRPr="00096618">
        <w:rPr>
          <w:rFonts w:ascii="Times New Roman" w:hAnsi="Times New Roman" w:cs="Times New Roman"/>
          <w:color w:val="000000"/>
        </w:rPr>
        <w:t xml:space="preserve">-, приставками на </w:t>
      </w:r>
      <w:proofErr w:type="gramStart"/>
      <w:r w:rsidRPr="00096618">
        <w:rPr>
          <w:rFonts w:ascii="Times New Roman" w:hAnsi="Times New Roman" w:cs="Times New Roman"/>
          <w:color w:val="000000"/>
        </w:rPr>
        <w:t>-</w:t>
      </w:r>
      <w:proofErr w:type="spellStart"/>
      <w:r w:rsidRPr="00096618">
        <w:rPr>
          <w:rFonts w:ascii="Times New Roman" w:hAnsi="Times New Roman" w:cs="Times New Roman"/>
          <w:iCs/>
          <w:color w:val="000000"/>
        </w:rPr>
        <w:t>с</w:t>
      </w:r>
      <w:proofErr w:type="gramEnd"/>
      <w:r>
        <w:rPr>
          <w:rFonts w:ascii="Times New Roman" w:hAnsi="Times New Roman" w:cs="Times New Roman"/>
          <w:color w:val="000000"/>
        </w:rPr>
        <w:t>,</w:t>
      </w:r>
      <w:r w:rsidRPr="00096618">
        <w:rPr>
          <w:rFonts w:ascii="Times New Roman" w:hAnsi="Times New Roman" w:cs="Times New Roman"/>
          <w:color w:val="000000"/>
        </w:rPr>
        <w:t>-</w:t>
      </w:r>
      <w:r w:rsidRPr="00096618">
        <w:rPr>
          <w:rFonts w:ascii="Times New Roman" w:hAnsi="Times New Roman" w:cs="Times New Roman"/>
          <w:iCs/>
          <w:color w:val="000000"/>
        </w:rPr>
        <w:t>з</w:t>
      </w:r>
      <w:proofErr w:type="spellEnd"/>
      <w:r w:rsidRPr="00096618">
        <w:rPr>
          <w:rFonts w:ascii="Times New Roman" w:hAnsi="Times New Roman" w:cs="Times New Roman"/>
          <w:color w:val="000000"/>
        </w:rPr>
        <w:t>;</w:t>
      </w:r>
    </w:p>
    <w:p w:rsidR="001A2E9F" w:rsidRPr="00096618" w:rsidRDefault="001A2E9F" w:rsidP="001A2E9F">
      <w:pPr>
        <w:numPr>
          <w:ilvl w:val="0"/>
          <w:numId w:val="21"/>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писать слова с суффиксами </w:t>
      </w:r>
      <w:proofErr w:type="gramStart"/>
      <w:r w:rsidRPr="00096618">
        <w:rPr>
          <w:rFonts w:ascii="Times New Roman" w:hAnsi="Times New Roman" w:cs="Times New Roman"/>
          <w:color w:val="000000"/>
        </w:rPr>
        <w:t>-</w:t>
      </w:r>
      <w:proofErr w:type="spellStart"/>
      <w:r w:rsidRPr="00096618">
        <w:rPr>
          <w:rFonts w:ascii="Times New Roman" w:hAnsi="Times New Roman" w:cs="Times New Roman"/>
          <w:iCs/>
          <w:color w:val="000000"/>
        </w:rPr>
        <w:t>е</w:t>
      </w:r>
      <w:proofErr w:type="gramEnd"/>
      <w:r w:rsidRPr="00096618">
        <w:rPr>
          <w:rFonts w:ascii="Times New Roman" w:hAnsi="Times New Roman" w:cs="Times New Roman"/>
          <w:iCs/>
          <w:color w:val="000000"/>
        </w:rPr>
        <w:t>к</w:t>
      </w:r>
      <w:proofErr w:type="spellEnd"/>
      <w:r w:rsidRPr="00096618">
        <w:rPr>
          <w:rFonts w:ascii="Times New Roman" w:hAnsi="Times New Roman" w:cs="Times New Roman"/>
          <w:color w:val="000000"/>
        </w:rPr>
        <w:t>- и -</w:t>
      </w:r>
      <w:proofErr w:type="spellStart"/>
      <w:r w:rsidRPr="00096618">
        <w:rPr>
          <w:rFonts w:ascii="Times New Roman" w:hAnsi="Times New Roman" w:cs="Times New Roman"/>
          <w:iCs/>
          <w:color w:val="000000"/>
        </w:rPr>
        <w:t>ик</w:t>
      </w:r>
      <w:proofErr w:type="spellEnd"/>
      <w:r w:rsidRPr="00096618">
        <w:rPr>
          <w:rFonts w:ascii="Times New Roman" w:hAnsi="Times New Roman" w:cs="Times New Roman"/>
          <w:color w:val="000000"/>
        </w:rPr>
        <w:t>-;</w:t>
      </w:r>
    </w:p>
    <w:p w:rsidR="001A2E9F" w:rsidRPr="00096618" w:rsidRDefault="001A2E9F" w:rsidP="001A2E9F">
      <w:pPr>
        <w:numPr>
          <w:ilvl w:val="0"/>
          <w:numId w:val="21"/>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писать безударные падежные окончания существительных и прилагательных; </w:t>
      </w:r>
    </w:p>
    <w:p w:rsidR="001A2E9F" w:rsidRPr="00096618" w:rsidRDefault="001A2E9F" w:rsidP="001A2E9F">
      <w:pPr>
        <w:numPr>
          <w:ilvl w:val="0"/>
          <w:numId w:val="21"/>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писать </w:t>
      </w:r>
      <w:proofErr w:type="spellStart"/>
      <w:proofErr w:type="gramStart"/>
      <w:r w:rsidRPr="00096618">
        <w:rPr>
          <w:rFonts w:ascii="Times New Roman" w:hAnsi="Times New Roman" w:cs="Times New Roman"/>
          <w:iCs/>
          <w:color w:val="000000"/>
        </w:rPr>
        <w:t>о</w:t>
      </w:r>
      <w:r w:rsidRPr="00096618">
        <w:rPr>
          <w:rFonts w:ascii="Times New Roman" w:hAnsi="Times New Roman" w:cs="Times New Roman"/>
          <w:color w:val="000000"/>
        </w:rPr>
        <w:t>-</w:t>
      </w:r>
      <w:r w:rsidRPr="00096618">
        <w:rPr>
          <w:rFonts w:ascii="Times New Roman" w:hAnsi="Times New Roman" w:cs="Times New Roman"/>
          <w:iCs/>
          <w:color w:val="000000"/>
        </w:rPr>
        <w:t>ё</w:t>
      </w:r>
      <w:proofErr w:type="spellEnd"/>
      <w:proofErr w:type="gramEnd"/>
      <w:r w:rsidRPr="00096618">
        <w:rPr>
          <w:rFonts w:ascii="Times New Roman" w:hAnsi="Times New Roman" w:cs="Times New Roman"/>
          <w:color w:val="000000"/>
        </w:rPr>
        <w:t xml:space="preserve"> после шипящих и </w:t>
      </w:r>
      <w:proofErr w:type="spellStart"/>
      <w:r w:rsidRPr="00096618">
        <w:rPr>
          <w:rFonts w:ascii="Times New Roman" w:hAnsi="Times New Roman" w:cs="Times New Roman"/>
          <w:iCs/>
          <w:color w:val="000000"/>
        </w:rPr>
        <w:t>ц</w:t>
      </w:r>
      <w:proofErr w:type="spellEnd"/>
      <w:r w:rsidRPr="00096618">
        <w:rPr>
          <w:rFonts w:ascii="Times New Roman" w:hAnsi="Times New Roman" w:cs="Times New Roman"/>
          <w:color w:val="000000"/>
        </w:rPr>
        <w:t xml:space="preserve"> в падежных окончаниях существительных;</w:t>
      </w:r>
    </w:p>
    <w:p w:rsidR="001A2E9F" w:rsidRPr="00096618" w:rsidRDefault="001A2E9F" w:rsidP="001A2E9F">
      <w:pPr>
        <w:numPr>
          <w:ilvl w:val="0"/>
          <w:numId w:val="21"/>
        </w:numPr>
        <w:tabs>
          <w:tab w:val="left" w:pos="585"/>
        </w:tabs>
        <w:autoSpaceDE w:val="0"/>
        <w:spacing w:after="0" w:line="240" w:lineRule="auto"/>
        <w:jc w:val="both"/>
        <w:textAlignment w:val="baseline"/>
        <w:rPr>
          <w:rFonts w:ascii="Times New Roman" w:hAnsi="Times New Roman" w:cs="Times New Roman"/>
          <w:color w:val="000000"/>
          <w:spacing w:val="1"/>
        </w:rPr>
      </w:pPr>
      <w:r w:rsidRPr="00096618">
        <w:rPr>
          <w:rFonts w:ascii="Times New Roman" w:hAnsi="Times New Roman" w:cs="Times New Roman"/>
          <w:color w:val="000000"/>
          <w:spacing w:val="1"/>
        </w:rPr>
        <w:t>находить нужные словарные статьи в словарях различных типов и читать словарную статью, извлекая необходимую информацию.</w:t>
      </w:r>
    </w:p>
    <w:p w:rsidR="001A2E9F" w:rsidRPr="00096618" w:rsidRDefault="001A2E9F" w:rsidP="001A2E9F">
      <w:pPr>
        <w:autoSpaceDE w:val="0"/>
        <w:spacing w:after="0" w:line="240" w:lineRule="auto"/>
        <w:jc w:val="both"/>
        <w:textAlignment w:val="baseline"/>
        <w:rPr>
          <w:rFonts w:ascii="Times New Roman" w:hAnsi="Times New Roman" w:cs="Times New Roman"/>
          <w:b/>
          <w:bCs/>
          <w:color w:val="000000"/>
        </w:rPr>
      </w:pPr>
      <w:r w:rsidRPr="00096618">
        <w:rPr>
          <w:rFonts w:ascii="Times New Roman" w:hAnsi="Times New Roman" w:cs="Times New Roman"/>
          <w:b/>
          <w:bCs/>
          <w:color w:val="000000"/>
        </w:rPr>
        <w:t>Содержательная линия «Развитие речи»</w:t>
      </w:r>
    </w:p>
    <w:p w:rsidR="001A2E9F" w:rsidRPr="00096618" w:rsidRDefault="001A2E9F" w:rsidP="001A2E9F">
      <w:pPr>
        <w:tabs>
          <w:tab w:val="left" w:pos="585"/>
        </w:tabs>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Обучающиеся научатся:</w:t>
      </w:r>
    </w:p>
    <w:p w:rsidR="001A2E9F" w:rsidRPr="00096618" w:rsidRDefault="001A2E9F" w:rsidP="001A2E9F">
      <w:pPr>
        <w:numPr>
          <w:ilvl w:val="0"/>
          <w:numId w:val="22"/>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определять тему и основную мысль (основное переживание) текста, составлять план текста и использовать его при устном и письменном изложении, при устном и письменном сочинении;</w:t>
      </w:r>
    </w:p>
    <w:p w:rsidR="001A2E9F" w:rsidRPr="00096618" w:rsidRDefault="001A2E9F" w:rsidP="001A2E9F">
      <w:pPr>
        <w:numPr>
          <w:ilvl w:val="0"/>
          <w:numId w:val="22"/>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членить текст на абзацы, оформляя это членение на письме;</w:t>
      </w:r>
    </w:p>
    <w:p w:rsidR="001A2E9F" w:rsidRPr="00096618" w:rsidRDefault="001A2E9F" w:rsidP="001A2E9F">
      <w:pPr>
        <w:numPr>
          <w:ilvl w:val="0"/>
          <w:numId w:val="22"/>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грамотно написать и оформить письмо элементарного содержания;</w:t>
      </w:r>
    </w:p>
    <w:p w:rsidR="001A2E9F" w:rsidRPr="00096618" w:rsidRDefault="001A2E9F" w:rsidP="001A2E9F">
      <w:pPr>
        <w:numPr>
          <w:ilvl w:val="0"/>
          <w:numId w:val="22"/>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lastRenderedPageBreak/>
        <w:t>владеть нормами речевого этикета в типизированных речевых ситуациях (разговор по телефону; разговор с продавцом в магазине; конфликтная ситуация с одноклассником и пр.).</w:t>
      </w:r>
    </w:p>
    <w:p w:rsidR="001A2E9F" w:rsidRPr="00096618" w:rsidRDefault="001A2E9F" w:rsidP="001A2E9F">
      <w:pPr>
        <w:numPr>
          <w:ilvl w:val="0"/>
          <w:numId w:val="22"/>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работать со словарями;</w:t>
      </w:r>
    </w:p>
    <w:p w:rsidR="001A2E9F" w:rsidRPr="00096618" w:rsidRDefault="001A2E9F" w:rsidP="001A2E9F">
      <w:pPr>
        <w:numPr>
          <w:ilvl w:val="0"/>
          <w:numId w:val="22"/>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соблюдать орфоэпические нормы речи;</w:t>
      </w:r>
    </w:p>
    <w:p w:rsidR="001A2E9F" w:rsidRPr="00096618" w:rsidRDefault="001A2E9F" w:rsidP="001A2E9F">
      <w:pPr>
        <w:numPr>
          <w:ilvl w:val="0"/>
          <w:numId w:val="22"/>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устному повседневному общению со сверстниками и взрослыми с соблюдением норм речевого этикета;</w:t>
      </w:r>
    </w:p>
    <w:p w:rsidR="001A2E9F" w:rsidRPr="00096618" w:rsidRDefault="001A2E9F" w:rsidP="001A2E9F">
      <w:pPr>
        <w:numPr>
          <w:ilvl w:val="0"/>
          <w:numId w:val="22"/>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писать записки, письма, поздравительные открытки с соблюдением норм речевого этикета.</w:t>
      </w:r>
    </w:p>
    <w:p w:rsidR="001A2E9F" w:rsidRPr="00096618" w:rsidRDefault="001A2E9F" w:rsidP="001A2E9F">
      <w:pPr>
        <w:tabs>
          <w:tab w:val="left" w:pos="585"/>
        </w:tabs>
        <w:autoSpaceDE w:val="0"/>
        <w:spacing w:after="0" w:line="240" w:lineRule="auto"/>
        <w:jc w:val="both"/>
        <w:textAlignment w:val="baseline"/>
        <w:rPr>
          <w:rFonts w:ascii="Times New Roman" w:hAnsi="Times New Roman" w:cs="Times New Roman"/>
          <w:b/>
          <w:color w:val="000000"/>
        </w:rPr>
      </w:pPr>
      <w:r w:rsidRPr="00096618">
        <w:rPr>
          <w:rFonts w:ascii="Times New Roman" w:hAnsi="Times New Roman" w:cs="Times New Roman"/>
          <w:b/>
          <w:color w:val="000000"/>
        </w:rPr>
        <w:t xml:space="preserve">                                </w:t>
      </w:r>
    </w:p>
    <w:p w:rsidR="001A2E9F" w:rsidRPr="00822C11" w:rsidRDefault="001A2E9F" w:rsidP="001A2E9F">
      <w:pPr>
        <w:tabs>
          <w:tab w:val="left" w:pos="585"/>
        </w:tabs>
        <w:autoSpaceDE w:val="0"/>
        <w:spacing w:after="0" w:line="240" w:lineRule="auto"/>
        <w:jc w:val="both"/>
        <w:textAlignment w:val="baseline"/>
        <w:rPr>
          <w:rFonts w:ascii="Times New Roman" w:hAnsi="Times New Roman" w:cs="Times New Roman"/>
          <w:b/>
          <w:color w:val="000000"/>
          <w:sz w:val="28"/>
          <w:szCs w:val="28"/>
        </w:rPr>
      </w:pPr>
      <w:r w:rsidRPr="00096618">
        <w:rPr>
          <w:rFonts w:ascii="Times New Roman" w:hAnsi="Times New Roman" w:cs="Times New Roman"/>
          <w:b/>
          <w:color w:val="000000"/>
        </w:rPr>
        <w:t xml:space="preserve">                                    </w:t>
      </w:r>
      <w:r w:rsidRPr="00822C11">
        <w:rPr>
          <w:rFonts w:ascii="Times New Roman" w:hAnsi="Times New Roman" w:cs="Times New Roman"/>
          <w:b/>
          <w:color w:val="000000"/>
          <w:sz w:val="28"/>
          <w:szCs w:val="28"/>
        </w:rPr>
        <w:t>4класс</w:t>
      </w:r>
    </w:p>
    <w:p w:rsidR="001A2E9F" w:rsidRPr="00096618" w:rsidRDefault="001A2E9F" w:rsidP="001A2E9F">
      <w:pPr>
        <w:spacing w:after="0" w:line="240" w:lineRule="auto"/>
        <w:ind w:firstLine="709"/>
        <w:jc w:val="both"/>
        <w:rPr>
          <w:rFonts w:ascii="Times New Roman" w:eastAsia="Times New Roman CYR" w:hAnsi="Times New Roman" w:cs="Times New Roman"/>
          <w:bCs/>
        </w:rPr>
      </w:pPr>
      <w:r w:rsidRPr="00096618">
        <w:rPr>
          <w:rFonts w:ascii="Times New Roman" w:hAnsi="Times New Roman" w:cs="Times New Roman"/>
          <w:b/>
        </w:rPr>
        <w:t>Личностными результатами</w:t>
      </w:r>
      <w:r w:rsidRPr="00096618">
        <w:rPr>
          <w:rFonts w:ascii="Times New Roman" w:hAnsi="Times New Roman" w:cs="Times New Roman"/>
        </w:rPr>
        <w:t xml:space="preserve"> </w:t>
      </w:r>
      <w:r w:rsidRPr="00096618">
        <w:rPr>
          <w:rFonts w:ascii="Times New Roman" w:hAnsi="Times New Roman" w:cs="Times New Roman"/>
          <w:color w:val="000000"/>
        </w:rPr>
        <w:t>изучения курса «Русский язык» в 4-м классе является формирования следующих умений:</w:t>
      </w:r>
      <w:r w:rsidRPr="00096618">
        <w:rPr>
          <w:rFonts w:ascii="Times New Roman" w:eastAsia="Times New Roman CYR" w:hAnsi="Times New Roman" w:cs="Times New Roman"/>
          <w:bCs/>
        </w:rPr>
        <w:t xml:space="preserve"> </w:t>
      </w:r>
    </w:p>
    <w:p w:rsidR="001A2E9F" w:rsidRPr="00096618" w:rsidRDefault="001A2E9F" w:rsidP="001A2E9F">
      <w:pPr>
        <w:spacing w:after="0" w:line="240" w:lineRule="auto"/>
        <w:jc w:val="both"/>
        <w:rPr>
          <w:rFonts w:ascii="Times New Roman" w:eastAsia="Times New Roman CYR" w:hAnsi="Times New Roman" w:cs="Times New Roman"/>
          <w:bCs/>
        </w:rPr>
      </w:pPr>
      <w:r w:rsidRPr="00096618">
        <w:rPr>
          <w:rFonts w:ascii="Times New Roman" w:eastAsia="Times New Roman CYR" w:hAnsi="Times New Roman" w:cs="Times New Roman"/>
          <w:bCs/>
        </w:rPr>
        <w:t xml:space="preserve">Самоопределение и </w:t>
      </w:r>
      <w:proofErr w:type="spellStart"/>
      <w:r w:rsidRPr="00096618">
        <w:rPr>
          <w:rFonts w:ascii="Times New Roman" w:eastAsia="Times New Roman CYR" w:hAnsi="Times New Roman" w:cs="Times New Roman"/>
          <w:bCs/>
        </w:rPr>
        <w:t>смыслообразование</w:t>
      </w:r>
      <w:proofErr w:type="spellEnd"/>
      <w:r w:rsidRPr="00096618">
        <w:rPr>
          <w:rFonts w:ascii="Times New Roman" w:eastAsia="Times New Roman CYR" w:hAnsi="Times New Roman" w:cs="Times New Roman"/>
          <w:bCs/>
        </w:rPr>
        <w:t>:</w:t>
      </w:r>
    </w:p>
    <w:p w:rsidR="001A2E9F" w:rsidRPr="00096618" w:rsidRDefault="001A2E9F" w:rsidP="001A2E9F">
      <w:pPr>
        <w:spacing w:after="0" w:line="240" w:lineRule="auto"/>
        <w:ind w:firstLine="709"/>
        <w:jc w:val="both"/>
        <w:rPr>
          <w:rFonts w:ascii="Times New Roman" w:hAnsi="Times New Roman" w:cs="Times New Roman"/>
        </w:rPr>
      </w:pPr>
      <w:r w:rsidRPr="00096618">
        <w:rPr>
          <w:rFonts w:ascii="Times New Roman" w:hAnsi="Times New Roman" w:cs="Times New Roman"/>
        </w:rPr>
        <w:t>- ф</w:t>
      </w:r>
      <w:r w:rsidRPr="00096618">
        <w:rPr>
          <w:rFonts w:ascii="Times New Roman" w:hAnsi="Times New Roman" w:cs="Times New Roman"/>
          <w:bCs/>
        </w:rPr>
        <w:t xml:space="preserve">ормирование умения школьников </w:t>
      </w:r>
      <w:r w:rsidRPr="00096618">
        <w:rPr>
          <w:rFonts w:ascii="Times New Roman" w:eastAsia="NewtonCSanPin-Regular" w:hAnsi="Times New Roman" w:cs="Times New Roman"/>
          <w:bCs/>
        </w:rPr>
        <w:t>ориентироваться в социальных ролях и межличностных отношениях</w:t>
      </w:r>
      <w:r w:rsidRPr="00096618">
        <w:rPr>
          <w:rFonts w:ascii="Times New Roman" w:eastAsia="NewtonCSanPin-Regular" w:hAnsi="Times New Roman" w:cs="Times New Roman"/>
          <w:b/>
          <w:bCs/>
        </w:rPr>
        <w:t xml:space="preserve"> </w:t>
      </w:r>
      <w:r w:rsidRPr="00096618">
        <w:rPr>
          <w:rFonts w:ascii="Times New Roman" w:eastAsia="NewtonCSanPin-Regular" w:hAnsi="Times New Roman" w:cs="Times New Roman"/>
        </w:rPr>
        <w:t>(умения соотносить поступки и события с принятыми этическими принципами,</w:t>
      </w:r>
      <w:r w:rsidRPr="00096618">
        <w:rPr>
          <w:rFonts w:ascii="Times New Roman" w:hAnsi="Times New Roman" w:cs="Times New Roman"/>
        </w:rPr>
        <w:t xml:space="preserve"> владеть коммуникативными основами, регулирующими общение детей и взрослых; а также детей между собой) осуществляется с помощью системы заданий в линии, которая называется «Азбука вежливости». </w:t>
      </w:r>
    </w:p>
    <w:p w:rsidR="001A2E9F" w:rsidRPr="00096618" w:rsidRDefault="001A2E9F" w:rsidP="001A2E9F">
      <w:pPr>
        <w:spacing w:after="0" w:line="240" w:lineRule="auto"/>
        <w:ind w:firstLine="709"/>
        <w:jc w:val="both"/>
        <w:rPr>
          <w:rFonts w:ascii="Times New Roman" w:eastAsia="NewtonCSanPin-Regular" w:hAnsi="Times New Roman" w:cs="Times New Roman"/>
        </w:rPr>
      </w:pPr>
      <w:proofErr w:type="gramStart"/>
      <w:r w:rsidRPr="00096618">
        <w:rPr>
          <w:rFonts w:ascii="Times New Roman" w:hAnsi="Times New Roman" w:cs="Times New Roman"/>
        </w:rPr>
        <w:t>- ф</w:t>
      </w:r>
      <w:r w:rsidRPr="00096618">
        <w:rPr>
          <w:rFonts w:ascii="Times New Roman" w:hAnsi="Times New Roman" w:cs="Times New Roman"/>
          <w:bCs/>
        </w:rPr>
        <w:t xml:space="preserve">ормирование </w:t>
      </w:r>
      <w:r w:rsidRPr="00096618">
        <w:rPr>
          <w:rFonts w:ascii="Times New Roman" w:eastAsia="NewtonCSanPin-Regular" w:hAnsi="Times New Roman" w:cs="Times New Roman"/>
          <w:bCs/>
        </w:rPr>
        <w:t xml:space="preserve">ценностно-смысловой ориентации </w:t>
      </w:r>
      <w:r w:rsidRPr="00096618">
        <w:rPr>
          <w:rFonts w:ascii="Times New Roman" w:eastAsia="NewtonCSanPin-Regular" w:hAnsi="Times New Roman" w:cs="Times New Roman"/>
        </w:rPr>
        <w:t>(способности ценить мир природы и человеческих отношений, умения выделять нравственный аспект поведения героев текста и сквозных героев учебника, способности оценить содержание учебного материала, исходя из социальных и личностных ценностей, умения сделать личностный моральный выбор) осуществляется на базе т</w:t>
      </w:r>
      <w:r w:rsidRPr="00096618">
        <w:rPr>
          <w:rFonts w:ascii="Times New Roman" w:hAnsi="Times New Roman" w:cs="Times New Roman"/>
        </w:rPr>
        <w:t>екстов и заданий, при обсуждении которых (в методическом аппарате), наряду с анализом их видовых особенностей (описание, повествование, рассуждение и т</w:t>
      </w:r>
      <w:proofErr w:type="gramEnd"/>
      <w:r w:rsidRPr="00096618">
        <w:rPr>
          <w:rFonts w:ascii="Times New Roman" w:hAnsi="Times New Roman" w:cs="Times New Roman"/>
        </w:rPr>
        <w:t>.д.), обсуждаются нравственные и ценностные проблемы</w:t>
      </w:r>
      <w:r w:rsidRPr="00096618">
        <w:rPr>
          <w:rFonts w:ascii="Times New Roman" w:eastAsia="NewtonCSanPin-Regular" w:hAnsi="Times New Roman" w:cs="Times New Roman"/>
        </w:rPr>
        <w:t xml:space="preserve">: </w:t>
      </w:r>
    </w:p>
    <w:p w:rsidR="001A2E9F" w:rsidRPr="00096618" w:rsidRDefault="001A2E9F" w:rsidP="001A2E9F">
      <w:pPr>
        <w:spacing w:after="0" w:line="240" w:lineRule="auto"/>
        <w:ind w:firstLine="709"/>
        <w:jc w:val="both"/>
        <w:rPr>
          <w:rFonts w:ascii="Times New Roman" w:hAnsi="Times New Roman" w:cs="Times New Roman"/>
        </w:rPr>
      </w:pPr>
      <w:proofErr w:type="gramStart"/>
      <w:r w:rsidRPr="00096618">
        <w:rPr>
          <w:rFonts w:ascii="Times New Roman" w:eastAsia="NewtonCSanPin-Regular" w:hAnsi="Times New Roman" w:cs="Times New Roman"/>
        </w:rPr>
        <w:t>- ф</w:t>
      </w:r>
      <w:r w:rsidRPr="00096618">
        <w:rPr>
          <w:rFonts w:ascii="Times New Roman" w:eastAsia="Times New Roman CYR" w:hAnsi="Times New Roman" w:cs="Times New Roman"/>
          <w:bCs/>
        </w:rPr>
        <w:t>ормирование базовых историко-культурных представлений и гражданской идентичности школьников</w:t>
      </w:r>
      <w:r w:rsidRPr="00096618">
        <w:rPr>
          <w:rFonts w:ascii="Times New Roman" w:eastAsia="Times New Roman CYR" w:hAnsi="Times New Roman" w:cs="Times New Roman"/>
          <w:b/>
          <w:bCs/>
        </w:rPr>
        <w:t xml:space="preserve"> </w:t>
      </w:r>
      <w:r w:rsidRPr="00096618">
        <w:rPr>
          <w:rFonts w:ascii="Times New Roman" w:hAnsi="Times New Roman" w:cs="Times New Roman"/>
        </w:rPr>
        <w:t>(представления о том, что в ходе исторических изменений меняется внешняя канва: название государства, праздники, мода и т.д., но неизменной может остаться природа вокруг нас, памятники архитектуры, которые несут атмосферу прошлого и, наконец, чувства людей, такие как любовь к Родине и к тому месту, где ты живёшь, любовь близких, помощь и поддержка</w:t>
      </w:r>
      <w:proofErr w:type="gramEnd"/>
      <w:r w:rsidRPr="00096618">
        <w:rPr>
          <w:rFonts w:ascii="Times New Roman" w:hAnsi="Times New Roman" w:cs="Times New Roman"/>
        </w:rPr>
        <w:t xml:space="preserve"> друзей, способность радоваться красоте мира природы, ощущение причастности к истории и культуре своей страны. </w:t>
      </w:r>
    </w:p>
    <w:p w:rsidR="001A2E9F" w:rsidRPr="00096618" w:rsidRDefault="001A2E9F" w:rsidP="001A2E9F">
      <w:pPr>
        <w:spacing w:after="0" w:line="240" w:lineRule="auto"/>
        <w:ind w:firstLine="709"/>
        <w:jc w:val="both"/>
        <w:rPr>
          <w:rFonts w:ascii="Times New Roman" w:eastAsia="Times New Roman CYR" w:hAnsi="Times New Roman" w:cs="Times New Roman"/>
        </w:rPr>
      </w:pPr>
      <w:r w:rsidRPr="00096618">
        <w:rPr>
          <w:rFonts w:ascii="Times New Roman" w:eastAsia="Times New Roman CYR" w:hAnsi="Times New Roman" w:cs="Times New Roman"/>
        </w:rPr>
        <w:t>- фо</w:t>
      </w:r>
      <w:r w:rsidRPr="00096618">
        <w:rPr>
          <w:rFonts w:ascii="Times New Roman" w:eastAsia="Times New Roman CYR" w:hAnsi="Times New Roman" w:cs="Times New Roman"/>
          <w:bCs/>
        </w:rPr>
        <w:t>рмирование базовых эстетических ценностей</w:t>
      </w:r>
      <w:r w:rsidRPr="00096618">
        <w:rPr>
          <w:rFonts w:ascii="Times New Roman" w:eastAsia="Times New Roman CYR" w:hAnsi="Times New Roman" w:cs="Times New Roman"/>
          <w:b/>
          <w:bCs/>
        </w:rPr>
        <w:t xml:space="preserve"> </w:t>
      </w:r>
      <w:r w:rsidRPr="00096618">
        <w:rPr>
          <w:rFonts w:ascii="Times New Roman" w:eastAsia="Times New Roman CYR" w:hAnsi="Times New Roman" w:cs="Times New Roman"/>
        </w:rPr>
        <w:t xml:space="preserve">(эстетических переживаний, эстетического вкуса, представления о красоте и целостности окружающего мира) происходит не только на материале всех вышеперечисленных литературных текстах, но и на основе  заданий, входящих в линию работы с живописными произведениями. </w:t>
      </w:r>
    </w:p>
    <w:p w:rsidR="001A2E9F" w:rsidRPr="00096618" w:rsidRDefault="001A2E9F" w:rsidP="001A2E9F">
      <w:pPr>
        <w:spacing w:after="0" w:line="240" w:lineRule="auto"/>
        <w:ind w:firstLine="709"/>
        <w:jc w:val="both"/>
        <w:rPr>
          <w:rFonts w:ascii="Times New Roman" w:eastAsia="Times New Roman CYR" w:hAnsi="Times New Roman" w:cs="Times New Roman"/>
        </w:rPr>
      </w:pPr>
      <w:r w:rsidRPr="00096618">
        <w:rPr>
          <w:rFonts w:ascii="Times New Roman" w:eastAsia="Times New Roman CYR" w:hAnsi="Times New Roman" w:cs="Times New Roman"/>
        </w:rPr>
        <w:t>- ф</w:t>
      </w:r>
      <w:r w:rsidRPr="00096618">
        <w:rPr>
          <w:rFonts w:ascii="Times New Roman" w:eastAsia="Times New Roman CYR" w:hAnsi="Times New Roman" w:cs="Times New Roman"/>
          <w:bCs/>
        </w:rPr>
        <w:t>ормирование опыта нравственных и эстетических переживаний</w:t>
      </w:r>
      <w:r w:rsidRPr="00096618">
        <w:rPr>
          <w:rFonts w:ascii="Times New Roman" w:eastAsia="Times New Roman CYR" w:hAnsi="Times New Roman" w:cs="Times New Roman"/>
          <w:b/>
          <w:bCs/>
        </w:rPr>
        <w:t xml:space="preserve"> </w:t>
      </w:r>
      <w:r w:rsidRPr="00096618">
        <w:rPr>
          <w:rFonts w:ascii="Times New Roman" w:eastAsia="Times New Roman CYR" w:hAnsi="Times New Roman" w:cs="Times New Roman"/>
        </w:rPr>
        <w:t>(формирование опыта "индивидуальных примерок": воспитание способности каждый раз все ситуации этического и эстетического характера примерять на себя) осуществляется с помощью в</w:t>
      </w:r>
      <w:r w:rsidRPr="00096618">
        <w:rPr>
          <w:rFonts w:ascii="Times New Roman" w:eastAsia="Times New Roman CYR" w:hAnsi="Times New Roman" w:cs="Times New Roman"/>
          <w:bCs/>
        </w:rPr>
        <w:t>опросов и заданий, цель которых опереться</w:t>
      </w:r>
      <w:r w:rsidRPr="00096618">
        <w:rPr>
          <w:rFonts w:ascii="Times New Roman" w:eastAsia="Times New Roman CYR" w:hAnsi="Times New Roman" w:cs="Times New Roman"/>
          <w:b/>
          <w:bCs/>
        </w:rPr>
        <w:t xml:space="preserve"> </w:t>
      </w:r>
      <w:r w:rsidRPr="00096618">
        <w:rPr>
          <w:rFonts w:ascii="Times New Roman" w:eastAsia="Times New Roman CYR" w:hAnsi="Times New Roman" w:cs="Times New Roman"/>
          <w:bCs/>
        </w:rPr>
        <w:t>на социальный и личностный опыт ребёнка.</w:t>
      </w:r>
      <w:r w:rsidRPr="00096618">
        <w:rPr>
          <w:rFonts w:ascii="Times New Roman" w:eastAsia="Times New Roman CYR" w:hAnsi="Times New Roman" w:cs="Times New Roman"/>
        </w:rPr>
        <w:t xml:space="preserve"> </w:t>
      </w:r>
    </w:p>
    <w:p w:rsidR="001A2E9F" w:rsidRPr="00096618" w:rsidRDefault="001A2E9F" w:rsidP="001A2E9F">
      <w:pPr>
        <w:spacing w:after="0" w:line="240" w:lineRule="auto"/>
        <w:ind w:firstLine="709"/>
        <w:jc w:val="both"/>
        <w:rPr>
          <w:rFonts w:ascii="Times New Roman" w:hAnsi="Times New Roman" w:cs="Times New Roman"/>
          <w:b/>
        </w:rPr>
      </w:pPr>
    </w:p>
    <w:p w:rsidR="001A2E9F" w:rsidRPr="00096618" w:rsidRDefault="001A2E9F" w:rsidP="001A2E9F">
      <w:pPr>
        <w:shd w:val="clear" w:color="auto" w:fill="FFFFFF"/>
        <w:tabs>
          <w:tab w:val="left" w:pos="9781"/>
        </w:tabs>
        <w:spacing w:after="0" w:line="240" w:lineRule="auto"/>
        <w:ind w:left="709" w:right="-1" w:hanging="283"/>
        <w:jc w:val="both"/>
        <w:rPr>
          <w:rFonts w:ascii="Times New Roman" w:hAnsi="Times New Roman" w:cs="Times New Roman"/>
        </w:rPr>
      </w:pPr>
      <w:r w:rsidRPr="00096618">
        <w:rPr>
          <w:rFonts w:ascii="Times New Roman" w:hAnsi="Times New Roman" w:cs="Times New Roman"/>
          <w:iCs/>
        </w:rPr>
        <w:t>Выпускник получит возможность для формирования:</w:t>
      </w:r>
    </w:p>
    <w:p w:rsidR="001A2E9F" w:rsidRPr="00096618" w:rsidRDefault="001A2E9F" w:rsidP="001A2E9F">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морального сознания на конвенциональном уровне, способности к решению моральных дилемм на основе учёта позиций партнёров в общении, ориентации на их мотивы и чувства, устойчивое следование в поведении моральным нормам и этическим требованиям;</w:t>
      </w:r>
    </w:p>
    <w:p w:rsidR="001A2E9F" w:rsidRPr="00096618" w:rsidRDefault="001A2E9F" w:rsidP="001A2E9F">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установки на здоровый образ жизни и реализации её в реальном поведении и поступках;</w:t>
      </w:r>
    </w:p>
    <w:p w:rsidR="001A2E9F" w:rsidRPr="00096618" w:rsidRDefault="001A2E9F" w:rsidP="001A2E9F">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осознанных устойчивых эстетических предпочтений и ориентации на искусство как значимую сферу человеческой жизни;</w:t>
      </w:r>
    </w:p>
    <w:p w:rsidR="001A2E9F" w:rsidRPr="00096618" w:rsidRDefault="001A2E9F" w:rsidP="001A2E9F">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proofErr w:type="spellStart"/>
      <w:r w:rsidRPr="00096618">
        <w:rPr>
          <w:rFonts w:ascii="Times New Roman" w:hAnsi="Times New Roman" w:cs="Times New Roman"/>
          <w:iCs/>
        </w:rPr>
        <w:t>эмпатии</w:t>
      </w:r>
      <w:proofErr w:type="spellEnd"/>
      <w:r w:rsidRPr="00096618">
        <w:rPr>
          <w:rFonts w:ascii="Times New Roman" w:hAnsi="Times New Roman" w:cs="Times New Roman"/>
          <w:iCs/>
        </w:rPr>
        <w:t xml:space="preserve"> как осознанного понимания чу</w:t>
      </w:r>
      <w:proofErr w:type="gramStart"/>
      <w:r w:rsidRPr="00096618">
        <w:rPr>
          <w:rFonts w:ascii="Times New Roman" w:hAnsi="Times New Roman" w:cs="Times New Roman"/>
          <w:iCs/>
        </w:rPr>
        <w:t>вств др</w:t>
      </w:r>
      <w:proofErr w:type="gramEnd"/>
      <w:r w:rsidRPr="00096618">
        <w:rPr>
          <w:rFonts w:ascii="Times New Roman" w:hAnsi="Times New Roman" w:cs="Times New Roman"/>
          <w:iCs/>
        </w:rPr>
        <w:t>угих людей и сопереживания им, выражающихся в поступках, направленных на помощь и обеспечение благополучия,</w:t>
      </w:r>
    </w:p>
    <w:p w:rsidR="001A2E9F" w:rsidRPr="00096618" w:rsidRDefault="001A2E9F" w:rsidP="001A2E9F">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начальные навыки адаптации в динамично изменяющемся мире.</w:t>
      </w:r>
    </w:p>
    <w:p w:rsidR="001A2E9F" w:rsidRPr="00096618" w:rsidRDefault="001A2E9F" w:rsidP="001A2E9F">
      <w:pPr>
        <w:spacing w:after="0" w:line="240" w:lineRule="auto"/>
        <w:ind w:firstLine="709"/>
        <w:jc w:val="both"/>
        <w:rPr>
          <w:rFonts w:ascii="Times New Roman" w:hAnsi="Times New Roman" w:cs="Times New Roman"/>
        </w:rPr>
      </w:pPr>
      <w:r w:rsidRPr="00096618">
        <w:rPr>
          <w:rFonts w:ascii="Times New Roman" w:hAnsi="Times New Roman" w:cs="Times New Roman"/>
          <w:b/>
        </w:rPr>
        <w:t xml:space="preserve">В области </w:t>
      </w:r>
      <w:proofErr w:type="gramStart"/>
      <w:r w:rsidRPr="00096618">
        <w:rPr>
          <w:rFonts w:ascii="Times New Roman" w:hAnsi="Times New Roman" w:cs="Times New Roman"/>
          <w:b/>
        </w:rPr>
        <w:t>познавательных</w:t>
      </w:r>
      <w:proofErr w:type="gramEnd"/>
      <w:r w:rsidRPr="00096618">
        <w:rPr>
          <w:rFonts w:ascii="Times New Roman" w:hAnsi="Times New Roman" w:cs="Times New Roman"/>
          <w:b/>
        </w:rPr>
        <w:t xml:space="preserve"> УУД</w:t>
      </w:r>
      <w:r w:rsidRPr="00096618">
        <w:rPr>
          <w:rFonts w:ascii="Times New Roman" w:hAnsi="Times New Roman" w:cs="Times New Roman"/>
        </w:rPr>
        <w:t xml:space="preserve"> (</w:t>
      </w:r>
      <w:proofErr w:type="spellStart"/>
      <w:r w:rsidRPr="00096618">
        <w:rPr>
          <w:rFonts w:ascii="Times New Roman" w:hAnsi="Times New Roman" w:cs="Times New Roman"/>
        </w:rPr>
        <w:t>общеучебных</w:t>
      </w:r>
      <w:proofErr w:type="spellEnd"/>
      <w:r w:rsidRPr="00096618">
        <w:rPr>
          <w:rFonts w:ascii="Times New Roman" w:hAnsi="Times New Roman" w:cs="Times New Roman"/>
        </w:rPr>
        <w:t>) выпускник научится:</w:t>
      </w:r>
    </w:p>
    <w:p w:rsidR="001A2E9F" w:rsidRPr="00096618" w:rsidRDefault="001A2E9F" w:rsidP="001A2E9F">
      <w:pPr>
        <w:spacing w:after="0" w:line="240" w:lineRule="auto"/>
        <w:jc w:val="both"/>
        <w:rPr>
          <w:rFonts w:ascii="Times New Roman" w:hAnsi="Times New Roman" w:cs="Times New Roman"/>
        </w:rPr>
      </w:pPr>
      <w:r w:rsidRPr="00096618">
        <w:rPr>
          <w:rFonts w:ascii="Times New Roman" w:hAnsi="Times New Roman" w:cs="Times New Roman"/>
        </w:rPr>
        <w:tab/>
        <w:t xml:space="preserve">- работать с учебным текстом: выделять информацию, заданную аспектом,  менять аспект рассмотрения в зависимости от учебной задачи; </w:t>
      </w:r>
    </w:p>
    <w:p w:rsidR="001A2E9F" w:rsidRPr="00096618" w:rsidRDefault="001A2E9F" w:rsidP="001A2E9F">
      <w:pPr>
        <w:spacing w:after="0" w:line="240" w:lineRule="auto"/>
        <w:jc w:val="both"/>
        <w:rPr>
          <w:rFonts w:ascii="Times New Roman" w:hAnsi="Times New Roman" w:cs="Times New Roman"/>
        </w:rPr>
      </w:pPr>
      <w:r w:rsidRPr="00096618">
        <w:rPr>
          <w:rFonts w:ascii="Times New Roman" w:hAnsi="Times New Roman" w:cs="Times New Roman"/>
        </w:rPr>
        <w:tab/>
        <w:t>- ориентироваться в текущей  учебной книге и в других книгах комплекта; в корпусе учебных словарей: уметь находить нужную информацию и использовать ее в разных учебных целях;</w:t>
      </w:r>
    </w:p>
    <w:p w:rsidR="001A2E9F" w:rsidRPr="00096618" w:rsidRDefault="001A2E9F" w:rsidP="001A2E9F">
      <w:pPr>
        <w:spacing w:after="0" w:line="240" w:lineRule="auto"/>
        <w:jc w:val="both"/>
        <w:rPr>
          <w:rFonts w:ascii="Times New Roman" w:hAnsi="Times New Roman" w:cs="Times New Roman"/>
        </w:rPr>
      </w:pPr>
      <w:r w:rsidRPr="00096618">
        <w:rPr>
          <w:rFonts w:ascii="Times New Roman" w:hAnsi="Times New Roman" w:cs="Times New Roman"/>
        </w:rPr>
        <w:lastRenderedPageBreak/>
        <w:tab/>
        <w:t xml:space="preserve">- работать с разными  видами информации (представленными в текстовой форме, в виде таблиц, правил, моделей и схем, дидактических иллюстраций);  </w:t>
      </w:r>
    </w:p>
    <w:p w:rsidR="001A2E9F" w:rsidRPr="00096618" w:rsidRDefault="001A2E9F" w:rsidP="001A2E9F">
      <w:pPr>
        <w:shd w:val="clear" w:color="auto" w:fill="FFFFFF"/>
        <w:tabs>
          <w:tab w:val="left" w:pos="562"/>
          <w:tab w:val="left" w:pos="9781"/>
        </w:tabs>
        <w:spacing w:after="0" w:line="240" w:lineRule="auto"/>
        <w:ind w:right="-1" w:firstLine="397"/>
        <w:jc w:val="both"/>
        <w:rPr>
          <w:rFonts w:ascii="Times New Roman" w:hAnsi="Times New Roman" w:cs="Times New Roman"/>
        </w:rPr>
      </w:pPr>
      <w:r w:rsidRPr="00096618">
        <w:rPr>
          <w:rFonts w:ascii="Times New Roman" w:hAnsi="Times New Roman" w:cs="Times New Roman"/>
        </w:rPr>
        <w:tab/>
      </w:r>
      <w:r w:rsidRPr="00096618">
        <w:rPr>
          <w:rFonts w:ascii="Times New Roman" w:hAnsi="Times New Roman" w:cs="Times New Roman"/>
          <w:iCs/>
        </w:rPr>
        <w:t>Выпускник получит возможность научиться:</w:t>
      </w:r>
    </w:p>
    <w:p w:rsidR="001A2E9F" w:rsidRPr="00096618" w:rsidRDefault="001A2E9F" w:rsidP="001A2E9F">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осуществлять выбор наиболее эффективных способов решения задач в зависимости от конкретных условий;</w:t>
      </w:r>
    </w:p>
    <w:p w:rsidR="001A2E9F" w:rsidRPr="00096618" w:rsidRDefault="001A2E9F" w:rsidP="001A2E9F">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осуществлять синтез как составление целого из частей, самостоятельно достраивая и восполняя недостающие компоненты;</w:t>
      </w:r>
    </w:p>
    <w:p w:rsidR="001A2E9F" w:rsidRPr="00096618" w:rsidRDefault="001A2E9F" w:rsidP="001A2E9F">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 xml:space="preserve">осуществлять сравнение, </w:t>
      </w:r>
      <w:proofErr w:type="spellStart"/>
      <w:r w:rsidRPr="00096618">
        <w:rPr>
          <w:rFonts w:ascii="Times New Roman" w:hAnsi="Times New Roman" w:cs="Times New Roman"/>
          <w:iCs/>
        </w:rPr>
        <w:t>сериацию</w:t>
      </w:r>
      <w:proofErr w:type="spellEnd"/>
      <w:r w:rsidRPr="00096618">
        <w:rPr>
          <w:rFonts w:ascii="Times New Roman" w:hAnsi="Times New Roman" w:cs="Times New Roman"/>
          <w:iCs/>
        </w:rPr>
        <w:t xml:space="preserve"> и классификацию, самостоятельно выбирая основания и критерии для указанных логических операций;</w:t>
      </w:r>
    </w:p>
    <w:p w:rsidR="001A2E9F" w:rsidRPr="00096618" w:rsidRDefault="001A2E9F" w:rsidP="001A2E9F">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 xml:space="preserve">строить </w:t>
      </w:r>
      <w:proofErr w:type="gramStart"/>
      <w:r w:rsidRPr="00096618">
        <w:rPr>
          <w:rFonts w:ascii="Times New Roman" w:hAnsi="Times New Roman" w:cs="Times New Roman"/>
          <w:iCs/>
        </w:rPr>
        <w:t>логическое рассуждение</w:t>
      </w:r>
      <w:proofErr w:type="gramEnd"/>
      <w:r w:rsidRPr="00096618">
        <w:rPr>
          <w:rFonts w:ascii="Times New Roman" w:hAnsi="Times New Roman" w:cs="Times New Roman"/>
          <w:iCs/>
        </w:rPr>
        <w:t>, включающее уста</w:t>
      </w:r>
      <w:r w:rsidRPr="00096618">
        <w:rPr>
          <w:rFonts w:ascii="Times New Roman" w:hAnsi="Times New Roman" w:cs="Times New Roman"/>
          <w:iCs/>
        </w:rPr>
        <w:softHyphen/>
        <w:t>новление причинно-следственных связей;</w:t>
      </w:r>
    </w:p>
    <w:p w:rsidR="001A2E9F" w:rsidRPr="00096618" w:rsidRDefault="001A2E9F" w:rsidP="001A2E9F">
      <w:pPr>
        <w:widowControl w:val="0"/>
        <w:numPr>
          <w:ilvl w:val="0"/>
          <w:numId w:val="36"/>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произвольно и осознанно владеть общими приёмами решения задач.</w:t>
      </w:r>
    </w:p>
    <w:p w:rsidR="001A2E9F" w:rsidRPr="00096618" w:rsidRDefault="001A2E9F" w:rsidP="001A2E9F">
      <w:pPr>
        <w:spacing w:after="0" w:line="240" w:lineRule="auto"/>
        <w:jc w:val="both"/>
        <w:rPr>
          <w:rFonts w:ascii="Times New Roman" w:hAnsi="Times New Roman" w:cs="Times New Roman"/>
        </w:rPr>
      </w:pPr>
      <w:r w:rsidRPr="00096618">
        <w:rPr>
          <w:rFonts w:ascii="Times New Roman" w:hAnsi="Times New Roman" w:cs="Times New Roman"/>
          <w:b/>
        </w:rPr>
        <w:t xml:space="preserve">В области </w:t>
      </w:r>
      <w:proofErr w:type="gramStart"/>
      <w:r w:rsidRPr="00096618">
        <w:rPr>
          <w:rFonts w:ascii="Times New Roman" w:hAnsi="Times New Roman" w:cs="Times New Roman"/>
          <w:b/>
        </w:rPr>
        <w:t>коммуникативных</w:t>
      </w:r>
      <w:proofErr w:type="gramEnd"/>
      <w:r w:rsidRPr="00096618">
        <w:rPr>
          <w:rFonts w:ascii="Times New Roman" w:hAnsi="Times New Roman" w:cs="Times New Roman"/>
          <w:b/>
        </w:rPr>
        <w:t xml:space="preserve"> УУД </w:t>
      </w:r>
      <w:r w:rsidRPr="00096618">
        <w:rPr>
          <w:rFonts w:ascii="Times New Roman" w:hAnsi="Times New Roman" w:cs="Times New Roman"/>
        </w:rPr>
        <w:t>выпускник научится:</w:t>
      </w:r>
    </w:p>
    <w:p w:rsidR="001A2E9F" w:rsidRPr="00096618" w:rsidRDefault="001A2E9F" w:rsidP="001A2E9F">
      <w:pPr>
        <w:spacing w:after="0" w:line="240" w:lineRule="auto"/>
        <w:jc w:val="both"/>
        <w:rPr>
          <w:rFonts w:ascii="Times New Roman" w:hAnsi="Times New Roman" w:cs="Times New Roman"/>
        </w:rPr>
      </w:pPr>
      <w:r w:rsidRPr="00096618">
        <w:rPr>
          <w:rFonts w:ascii="Times New Roman" w:hAnsi="Times New Roman" w:cs="Times New Roman"/>
        </w:rPr>
        <w:t xml:space="preserve">- в рамках инициативного сотрудничества - освоить разные формы учебной кооперации (работа вдвоем, в малой группе, в большой группе) и разные социальные роли (ведущего и исполнителя); </w:t>
      </w:r>
    </w:p>
    <w:p w:rsidR="001A2E9F" w:rsidRPr="00096618" w:rsidRDefault="001A2E9F" w:rsidP="001A2E9F">
      <w:pPr>
        <w:spacing w:after="0" w:line="240" w:lineRule="auto"/>
        <w:jc w:val="both"/>
        <w:rPr>
          <w:rFonts w:ascii="Times New Roman" w:hAnsi="Times New Roman" w:cs="Times New Roman"/>
        </w:rPr>
      </w:pPr>
      <w:r w:rsidRPr="00096618">
        <w:rPr>
          <w:rFonts w:ascii="Times New Roman" w:hAnsi="Times New Roman" w:cs="Times New Roman"/>
        </w:rPr>
        <w:t xml:space="preserve">- в рамках коммуникации  как взаимодействия: понимать основание  разницы  заявленных точек зрения, позиций и уметь мотивированно и корректно присоединяться к одной из них или </w:t>
      </w:r>
      <w:proofErr w:type="gramStart"/>
      <w:r w:rsidRPr="00096618">
        <w:rPr>
          <w:rFonts w:ascii="Times New Roman" w:hAnsi="Times New Roman" w:cs="Times New Roman"/>
        </w:rPr>
        <w:t>аргументировано</w:t>
      </w:r>
      <w:proofErr w:type="gramEnd"/>
      <w:r w:rsidRPr="00096618">
        <w:rPr>
          <w:rFonts w:ascii="Times New Roman" w:hAnsi="Times New Roman" w:cs="Times New Roman"/>
        </w:rPr>
        <w:t xml:space="preserve">  высказывать собственную точку зрения; </w:t>
      </w:r>
    </w:p>
    <w:p w:rsidR="001A2E9F" w:rsidRPr="00096618" w:rsidRDefault="001A2E9F" w:rsidP="001A2E9F">
      <w:pPr>
        <w:spacing w:after="0" w:line="240" w:lineRule="auto"/>
        <w:jc w:val="both"/>
        <w:rPr>
          <w:rFonts w:ascii="Times New Roman" w:hAnsi="Times New Roman" w:cs="Times New Roman"/>
        </w:rPr>
      </w:pPr>
      <w:r w:rsidRPr="00096618">
        <w:rPr>
          <w:rFonts w:ascii="Times New Roman" w:hAnsi="Times New Roman" w:cs="Times New Roman"/>
        </w:rPr>
        <w:t xml:space="preserve">-уметь корректно критиковать альтернативную позицию; </w:t>
      </w:r>
    </w:p>
    <w:p w:rsidR="001A2E9F" w:rsidRPr="00096618" w:rsidRDefault="001A2E9F" w:rsidP="001A2E9F">
      <w:pPr>
        <w:spacing w:after="0" w:line="240" w:lineRule="auto"/>
        <w:jc w:val="both"/>
        <w:rPr>
          <w:rFonts w:ascii="Times New Roman" w:hAnsi="Times New Roman" w:cs="Times New Roman"/>
        </w:rPr>
      </w:pPr>
      <w:r w:rsidRPr="00096618">
        <w:rPr>
          <w:rFonts w:ascii="Times New Roman" w:hAnsi="Times New Roman" w:cs="Times New Roman"/>
        </w:rPr>
        <w:t>-использовать весь наработанный инструментарий для подтверждения собственной точки зрения (словари, таблицы, правила, языковые модели и схемы).</w:t>
      </w:r>
    </w:p>
    <w:p w:rsidR="001A2E9F" w:rsidRPr="00096618" w:rsidRDefault="001A2E9F" w:rsidP="001A2E9F">
      <w:pPr>
        <w:shd w:val="clear" w:color="auto" w:fill="FFFFFF"/>
        <w:tabs>
          <w:tab w:val="left" w:pos="9781"/>
        </w:tabs>
        <w:spacing w:after="0" w:line="240" w:lineRule="auto"/>
        <w:ind w:right="-1" w:firstLine="426"/>
        <w:jc w:val="both"/>
        <w:rPr>
          <w:rFonts w:ascii="Times New Roman" w:hAnsi="Times New Roman" w:cs="Times New Roman"/>
        </w:rPr>
      </w:pPr>
      <w:r w:rsidRPr="00096618">
        <w:rPr>
          <w:rFonts w:ascii="Times New Roman" w:hAnsi="Times New Roman" w:cs="Times New Roman"/>
          <w:iCs/>
        </w:rPr>
        <w:t>Выпускник получит возможность научиться:</w:t>
      </w:r>
    </w:p>
    <w:p w:rsidR="001A2E9F" w:rsidRPr="00096618" w:rsidRDefault="001A2E9F" w:rsidP="001A2E9F">
      <w:pPr>
        <w:widowControl w:val="0"/>
        <w:numPr>
          <w:ilvl w:val="0"/>
          <w:numId w:val="39"/>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понимать относительность мнений и подходов к решению проблемы;</w:t>
      </w:r>
    </w:p>
    <w:p w:rsidR="001A2E9F" w:rsidRPr="00096618" w:rsidRDefault="001A2E9F" w:rsidP="001A2E9F">
      <w:pPr>
        <w:widowControl w:val="0"/>
        <w:numPr>
          <w:ilvl w:val="0"/>
          <w:numId w:val="39"/>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аргументировать свою позицию и координировать её с позициями партнёров в сотрудничестве при выработке общего решения в совместной деятельности;</w:t>
      </w:r>
    </w:p>
    <w:p w:rsidR="001A2E9F" w:rsidRPr="00096618" w:rsidRDefault="001A2E9F" w:rsidP="001A2E9F">
      <w:pPr>
        <w:widowControl w:val="0"/>
        <w:numPr>
          <w:ilvl w:val="0"/>
          <w:numId w:val="39"/>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с учётом целей коммуникации достаточно точно, последовательно и полно передавать партнёру необходимую информацию как ориентир для построения действия;</w:t>
      </w:r>
    </w:p>
    <w:p w:rsidR="001A2E9F" w:rsidRPr="00096618" w:rsidRDefault="001A2E9F" w:rsidP="001A2E9F">
      <w:pPr>
        <w:widowControl w:val="0"/>
        <w:numPr>
          <w:ilvl w:val="0"/>
          <w:numId w:val="39"/>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осуществлять взаимный контроль и оказывать в сотрудничестве необходимую взаимопомощь;</w:t>
      </w:r>
    </w:p>
    <w:p w:rsidR="001A2E9F" w:rsidRPr="00096618" w:rsidRDefault="001A2E9F" w:rsidP="001A2E9F">
      <w:pPr>
        <w:widowControl w:val="0"/>
        <w:numPr>
          <w:ilvl w:val="0"/>
          <w:numId w:val="39"/>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096618">
        <w:rPr>
          <w:rFonts w:ascii="Times New Roman" w:hAnsi="Times New Roman" w:cs="Times New Roman"/>
          <w:iCs/>
        </w:rPr>
        <w:t>адекватно использовать речь для планирования и регуляции своей деятельности;</w:t>
      </w:r>
    </w:p>
    <w:p w:rsidR="001A2E9F" w:rsidRPr="00096618" w:rsidRDefault="001A2E9F" w:rsidP="001A2E9F">
      <w:pPr>
        <w:tabs>
          <w:tab w:val="left" w:pos="284"/>
        </w:tabs>
        <w:spacing w:after="0" w:line="240" w:lineRule="auto"/>
        <w:ind w:left="284" w:hanging="284"/>
        <w:jc w:val="both"/>
        <w:rPr>
          <w:rFonts w:ascii="Times New Roman" w:hAnsi="Times New Roman" w:cs="Times New Roman"/>
          <w:iCs/>
        </w:rPr>
      </w:pPr>
      <w:r w:rsidRPr="00096618">
        <w:rPr>
          <w:rFonts w:ascii="Times New Roman" w:hAnsi="Times New Roman" w:cs="Times New Roman"/>
        </w:rPr>
        <w:t>•</w:t>
      </w:r>
      <w:r w:rsidRPr="00096618">
        <w:rPr>
          <w:rFonts w:ascii="Times New Roman" w:hAnsi="Times New Roman" w:cs="Times New Roman"/>
        </w:rPr>
        <w:tab/>
      </w:r>
      <w:r w:rsidRPr="00096618">
        <w:rPr>
          <w:rFonts w:ascii="Times New Roman" w:hAnsi="Times New Roman" w:cs="Times New Roman"/>
          <w:iCs/>
        </w:rPr>
        <w:t>адекватно использовать речевые средства для эффективного решения разнообразных коммуникативных задач</w:t>
      </w:r>
    </w:p>
    <w:p w:rsidR="001A2E9F" w:rsidRPr="00096618" w:rsidRDefault="001A2E9F" w:rsidP="001A2E9F">
      <w:pPr>
        <w:spacing w:after="0" w:line="240" w:lineRule="auto"/>
        <w:jc w:val="both"/>
        <w:rPr>
          <w:rFonts w:ascii="Times New Roman" w:hAnsi="Times New Roman" w:cs="Times New Roman"/>
          <w:b/>
        </w:rPr>
      </w:pPr>
      <w:r>
        <w:rPr>
          <w:rFonts w:ascii="Times New Roman" w:hAnsi="Times New Roman" w:cs="Times New Roman"/>
          <w:noProof/>
        </w:rPr>
        <w:t xml:space="preserve">            </w:t>
      </w:r>
      <w:r w:rsidRPr="00096618">
        <w:rPr>
          <w:rFonts w:ascii="Times New Roman" w:hAnsi="Times New Roman" w:cs="Times New Roman"/>
          <w:b/>
        </w:rPr>
        <w:t xml:space="preserve">В области </w:t>
      </w:r>
      <w:proofErr w:type="gramStart"/>
      <w:r w:rsidRPr="00096618">
        <w:rPr>
          <w:rFonts w:ascii="Times New Roman" w:hAnsi="Times New Roman" w:cs="Times New Roman"/>
          <w:b/>
        </w:rPr>
        <w:t>регулятивных</w:t>
      </w:r>
      <w:proofErr w:type="gramEnd"/>
      <w:r w:rsidRPr="00096618">
        <w:rPr>
          <w:rFonts w:ascii="Times New Roman" w:hAnsi="Times New Roman" w:cs="Times New Roman"/>
          <w:b/>
        </w:rPr>
        <w:t xml:space="preserve"> УУД </w:t>
      </w:r>
      <w:r w:rsidRPr="00096618">
        <w:rPr>
          <w:rFonts w:ascii="Times New Roman" w:hAnsi="Times New Roman" w:cs="Times New Roman"/>
        </w:rPr>
        <w:t>выпускник научится</w:t>
      </w:r>
      <w:r w:rsidRPr="00096618">
        <w:rPr>
          <w:rFonts w:ascii="Times New Roman" w:hAnsi="Times New Roman" w:cs="Times New Roman"/>
          <w:b/>
        </w:rPr>
        <w:t>:</w:t>
      </w:r>
    </w:p>
    <w:p w:rsidR="001A2E9F" w:rsidRPr="00096618" w:rsidRDefault="001A2E9F" w:rsidP="001A2E9F">
      <w:pPr>
        <w:spacing w:after="0" w:line="240" w:lineRule="auto"/>
        <w:jc w:val="both"/>
        <w:rPr>
          <w:rFonts w:ascii="Times New Roman" w:hAnsi="Times New Roman" w:cs="Times New Roman"/>
        </w:rPr>
      </w:pPr>
      <w:r w:rsidRPr="00096618">
        <w:rPr>
          <w:rFonts w:ascii="Times New Roman" w:hAnsi="Times New Roman" w:cs="Times New Roman"/>
        </w:rPr>
        <w:t>- осуществлять самоконтроль и контроль хода выполнения работы и полученного результата;</w:t>
      </w:r>
    </w:p>
    <w:p w:rsidR="001A2E9F" w:rsidRPr="00096618" w:rsidRDefault="001A2E9F" w:rsidP="001A2E9F">
      <w:pPr>
        <w:spacing w:after="0" w:line="240" w:lineRule="auto"/>
        <w:jc w:val="both"/>
        <w:rPr>
          <w:rFonts w:ascii="Times New Roman" w:hAnsi="Times New Roman" w:cs="Times New Roman"/>
        </w:rPr>
      </w:pPr>
      <w:r w:rsidRPr="00096618">
        <w:rPr>
          <w:rFonts w:ascii="Times New Roman" w:hAnsi="Times New Roman" w:cs="Times New Roman"/>
        </w:rPr>
        <w:t xml:space="preserve">- контроль с проверкой работы соседа по парте или с выполнением работы над ошибками. </w:t>
      </w:r>
    </w:p>
    <w:p w:rsidR="001A2E9F" w:rsidRPr="00096618" w:rsidRDefault="001A2E9F" w:rsidP="001A2E9F">
      <w:pPr>
        <w:shd w:val="clear" w:color="auto" w:fill="FFFFFF"/>
        <w:tabs>
          <w:tab w:val="left" w:pos="9781"/>
        </w:tabs>
        <w:spacing w:after="0" w:line="240" w:lineRule="auto"/>
        <w:jc w:val="both"/>
        <w:rPr>
          <w:rFonts w:ascii="Times New Roman" w:hAnsi="Times New Roman" w:cs="Times New Roman"/>
        </w:rPr>
      </w:pPr>
      <w:r>
        <w:rPr>
          <w:rFonts w:ascii="Times New Roman" w:hAnsi="Times New Roman" w:cs="Times New Roman"/>
          <w:color w:val="000000"/>
        </w:rPr>
        <w:t xml:space="preserve">             </w:t>
      </w:r>
      <w:r w:rsidRPr="00096618">
        <w:rPr>
          <w:rFonts w:ascii="Times New Roman" w:hAnsi="Times New Roman" w:cs="Times New Roman"/>
          <w:iCs/>
        </w:rPr>
        <w:t>Выпускник получит возможность научиться:</w:t>
      </w:r>
    </w:p>
    <w:p w:rsidR="001A2E9F" w:rsidRPr="00096618" w:rsidRDefault="001A2E9F" w:rsidP="001A2E9F">
      <w:pPr>
        <w:widowControl w:val="0"/>
        <w:numPr>
          <w:ilvl w:val="0"/>
          <w:numId w:val="37"/>
        </w:numPr>
        <w:shd w:val="clear" w:color="auto" w:fill="FFFFFF"/>
        <w:tabs>
          <w:tab w:val="left" w:pos="284"/>
          <w:tab w:val="left" w:pos="9781"/>
        </w:tabs>
        <w:autoSpaceDE w:val="0"/>
        <w:autoSpaceDN w:val="0"/>
        <w:adjustRightInd w:val="0"/>
        <w:spacing w:after="0" w:line="240" w:lineRule="auto"/>
        <w:ind w:left="284" w:hanging="284"/>
        <w:jc w:val="both"/>
        <w:rPr>
          <w:rFonts w:ascii="Times New Roman" w:hAnsi="Times New Roman" w:cs="Times New Roman"/>
        </w:rPr>
      </w:pPr>
      <w:r w:rsidRPr="00096618">
        <w:rPr>
          <w:rFonts w:ascii="Times New Roman" w:hAnsi="Times New Roman" w:cs="Times New Roman"/>
          <w:iCs/>
        </w:rPr>
        <w:t>в сотрудничестве с учителем ставить новые учебные задачи;</w:t>
      </w:r>
    </w:p>
    <w:p w:rsidR="001A2E9F" w:rsidRPr="00096618" w:rsidRDefault="001A2E9F" w:rsidP="001A2E9F">
      <w:pPr>
        <w:widowControl w:val="0"/>
        <w:numPr>
          <w:ilvl w:val="0"/>
          <w:numId w:val="37"/>
        </w:numPr>
        <w:shd w:val="clear" w:color="auto" w:fill="FFFFFF"/>
        <w:tabs>
          <w:tab w:val="left" w:pos="284"/>
          <w:tab w:val="left" w:pos="9781"/>
        </w:tabs>
        <w:autoSpaceDE w:val="0"/>
        <w:autoSpaceDN w:val="0"/>
        <w:adjustRightInd w:val="0"/>
        <w:spacing w:after="0" w:line="240" w:lineRule="auto"/>
        <w:ind w:left="284" w:hanging="284"/>
        <w:jc w:val="both"/>
        <w:rPr>
          <w:rFonts w:ascii="Times New Roman" w:hAnsi="Times New Roman" w:cs="Times New Roman"/>
        </w:rPr>
      </w:pPr>
      <w:r w:rsidRPr="00096618">
        <w:rPr>
          <w:rFonts w:ascii="Times New Roman" w:hAnsi="Times New Roman" w:cs="Times New Roman"/>
          <w:iCs/>
        </w:rPr>
        <w:t xml:space="preserve">преобразовывать практическую задачу </w:t>
      </w:r>
      <w:proofErr w:type="gramStart"/>
      <w:r w:rsidRPr="00096618">
        <w:rPr>
          <w:rFonts w:ascii="Times New Roman" w:hAnsi="Times New Roman" w:cs="Times New Roman"/>
          <w:iCs/>
        </w:rPr>
        <w:t>в</w:t>
      </w:r>
      <w:proofErr w:type="gramEnd"/>
      <w:r w:rsidRPr="00096618">
        <w:rPr>
          <w:rFonts w:ascii="Times New Roman" w:hAnsi="Times New Roman" w:cs="Times New Roman"/>
          <w:iCs/>
        </w:rPr>
        <w:t xml:space="preserve"> познавательную;</w:t>
      </w:r>
    </w:p>
    <w:p w:rsidR="001A2E9F" w:rsidRPr="00096618" w:rsidRDefault="001A2E9F" w:rsidP="001A2E9F">
      <w:pPr>
        <w:widowControl w:val="0"/>
        <w:numPr>
          <w:ilvl w:val="0"/>
          <w:numId w:val="37"/>
        </w:numPr>
        <w:shd w:val="clear" w:color="auto" w:fill="FFFFFF"/>
        <w:tabs>
          <w:tab w:val="left" w:pos="284"/>
          <w:tab w:val="left" w:pos="9781"/>
        </w:tabs>
        <w:autoSpaceDE w:val="0"/>
        <w:autoSpaceDN w:val="0"/>
        <w:adjustRightInd w:val="0"/>
        <w:spacing w:after="0" w:line="240" w:lineRule="auto"/>
        <w:ind w:left="284" w:hanging="284"/>
        <w:jc w:val="both"/>
        <w:rPr>
          <w:rFonts w:ascii="Times New Roman" w:hAnsi="Times New Roman" w:cs="Times New Roman"/>
        </w:rPr>
      </w:pPr>
      <w:r w:rsidRPr="00096618">
        <w:rPr>
          <w:rFonts w:ascii="Times New Roman" w:hAnsi="Times New Roman" w:cs="Times New Roman"/>
          <w:iCs/>
        </w:rPr>
        <w:t>проявлять познавательную инициативу в учебном сотрудничестве;</w:t>
      </w:r>
    </w:p>
    <w:p w:rsidR="001A2E9F" w:rsidRPr="00096618" w:rsidRDefault="001A2E9F" w:rsidP="001A2E9F">
      <w:pPr>
        <w:widowControl w:val="0"/>
        <w:numPr>
          <w:ilvl w:val="0"/>
          <w:numId w:val="37"/>
        </w:numPr>
        <w:shd w:val="clear" w:color="auto" w:fill="FFFFFF"/>
        <w:tabs>
          <w:tab w:val="left" w:pos="284"/>
          <w:tab w:val="left" w:pos="9781"/>
        </w:tabs>
        <w:autoSpaceDE w:val="0"/>
        <w:autoSpaceDN w:val="0"/>
        <w:adjustRightInd w:val="0"/>
        <w:spacing w:after="0" w:line="240" w:lineRule="auto"/>
        <w:ind w:left="284" w:hanging="284"/>
        <w:jc w:val="both"/>
        <w:rPr>
          <w:rFonts w:ascii="Times New Roman" w:hAnsi="Times New Roman" w:cs="Times New Roman"/>
        </w:rPr>
      </w:pPr>
      <w:r w:rsidRPr="00096618">
        <w:rPr>
          <w:rFonts w:ascii="Times New Roman" w:hAnsi="Times New Roman" w:cs="Times New Roman"/>
          <w:iCs/>
        </w:rPr>
        <w:t>самостоятельно учитывать выделенные учителем ориентиры действия в новом учебном материале;</w:t>
      </w:r>
    </w:p>
    <w:p w:rsidR="001A2E9F" w:rsidRPr="00096618" w:rsidRDefault="001A2E9F" w:rsidP="001A2E9F">
      <w:pPr>
        <w:widowControl w:val="0"/>
        <w:numPr>
          <w:ilvl w:val="0"/>
          <w:numId w:val="37"/>
        </w:numPr>
        <w:shd w:val="clear" w:color="auto" w:fill="FFFFFF"/>
        <w:tabs>
          <w:tab w:val="left" w:pos="284"/>
          <w:tab w:val="left" w:pos="9781"/>
        </w:tabs>
        <w:autoSpaceDE w:val="0"/>
        <w:autoSpaceDN w:val="0"/>
        <w:adjustRightInd w:val="0"/>
        <w:spacing w:after="0" w:line="240" w:lineRule="auto"/>
        <w:ind w:left="284" w:hanging="284"/>
        <w:jc w:val="both"/>
        <w:rPr>
          <w:rFonts w:ascii="Times New Roman" w:hAnsi="Times New Roman" w:cs="Times New Roman"/>
        </w:rPr>
      </w:pPr>
      <w:r w:rsidRPr="00096618">
        <w:rPr>
          <w:rFonts w:ascii="Times New Roman" w:hAnsi="Times New Roman" w:cs="Times New Roman"/>
          <w:iCs/>
        </w:rPr>
        <w:t>осуществлять констатирующий и предвосхищающий контроль по результату и по способу действия, актуальный контроль на уровне произвольного внимания;</w:t>
      </w:r>
    </w:p>
    <w:p w:rsidR="001A2E9F" w:rsidRPr="00096618" w:rsidRDefault="001A2E9F" w:rsidP="001A2E9F">
      <w:pPr>
        <w:widowControl w:val="0"/>
        <w:numPr>
          <w:ilvl w:val="0"/>
          <w:numId w:val="37"/>
        </w:numPr>
        <w:shd w:val="clear" w:color="auto" w:fill="FFFFFF"/>
        <w:tabs>
          <w:tab w:val="left" w:pos="284"/>
          <w:tab w:val="left" w:pos="9781"/>
        </w:tabs>
        <w:autoSpaceDE w:val="0"/>
        <w:autoSpaceDN w:val="0"/>
        <w:adjustRightInd w:val="0"/>
        <w:spacing w:after="0" w:line="240" w:lineRule="auto"/>
        <w:ind w:left="284" w:hanging="284"/>
        <w:jc w:val="both"/>
        <w:rPr>
          <w:rFonts w:ascii="Times New Roman" w:hAnsi="Times New Roman" w:cs="Times New Roman"/>
        </w:rPr>
      </w:pPr>
      <w:r w:rsidRPr="00096618">
        <w:rPr>
          <w:rFonts w:ascii="Times New Roman" w:hAnsi="Times New Roman" w:cs="Times New Roman"/>
          <w:iCs/>
        </w:rPr>
        <w:t xml:space="preserve">самостоятельно адекватно оценивать правильность выполнения действия и вносить необходимые коррективы в </w:t>
      </w:r>
      <w:proofErr w:type="gramStart"/>
      <w:r w:rsidRPr="00096618">
        <w:rPr>
          <w:rFonts w:ascii="Times New Roman" w:hAnsi="Times New Roman" w:cs="Times New Roman"/>
          <w:iCs/>
        </w:rPr>
        <w:t>исполнение</w:t>
      </w:r>
      <w:proofErr w:type="gramEnd"/>
      <w:r w:rsidRPr="00096618">
        <w:rPr>
          <w:rFonts w:ascii="Times New Roman" w:hAnsi="Times New Roman" w:cs="Times New Roman"/>
          <w:iCs/>
        </w:rPr>
        <w:t xml:space="preserve"> как по ходу его реализации, так и в конце действия;</w:t>
      </w:r>
    </w:p>
    <w:p w:rsidR="001A2E9F" w:rsidRPr="00096618" w:rsidRDefault="001A2E9F" w:rsidP="001A2E9F">
      <w:pPr>
        <w:widowControl w:val="0"/>
        <w:numPr>
          <w:ilvl w:val="0"/>
          <w:numId w:val="37"/>
        </w:numPr>
        <w:shd w:val="clear" w:color="auto" w:fill="FFFFFF"/>
        <w:tabs>
          <w:tab w:val="left" w:pos="284"/>
          <w:tab w:val="left" w:pos="9781"/>
        </w:tabs>
        <w:autoSpaceDE w:val="0"/>
        <w:autoSpaceDN w:val="0"/>
        <w:adjustRightInd w:val="0"/>
        <w:spacing w:after="0" w:line="240" w:lineRule="auto"/>
        <w:ind w:left="284" w:hanging="284"/>
        <w:jc w:val="both"/>
        <w:rPr>
          <w:rFonts w:ascii="Times New Roman" w:hAnsi="Times New Roman" w:cs="Times New Roman"/>
        </w:rPr>
      </w:pPr>
      <w:r w:rsidRPr="00096618">
        <w:rPr>
          <w:rFonts w:ascii="Times New Roman" w:hAnsi="Times New Roman" w:cs="Times New Roman"/>
          <w:iCs/>
        </w:rPr>
        <w:t>адекватно использовать свою речь для планирования и регуляции своей деятельности</w:t>
      </w:r>
      <w:r w:rsidRPr="00096618">
        <w:rPr>
          <w:rFonts w:ascii="Times New Roman" w:eastAsia="Calibri" w:hAnsi="Times New Roman" w:cs="Times New Roman"/>
          <w:iCs/>
        </w:rPr>
        <w:t>.</w:t>
      </w:r>
    </w:p>
    <w:p w:rsidR="001A2E9F" w:rsidRPr="00096618" w:rsidRDefault="001A2E9F" w:rsidP="001A2E9F">
      <w:pPr>
        <w:autoSpaceDE w:val="0"/>
        <w:autoSpaceDN w:val="0"/>
        <w:adjustRightInd w:val="0"/>
        <w:spacing w:after="0" w:line="240" w:lineRule="auto"/>
        <w:rPr>
          <w:rFonts w:ascii="Times New Roman" w:hAnsi="Times New Roman" w:cs="Times New Roman"/>
        </w:rPr>
      </w:pPr>
    </w:p>
    <w:p w:rsidR="001A2E9F" w:rsidRPr="00096618" w:rsidRDefault="001A2E9F" w:rsidP="001A2E9F">
      <w:pPr>
        <w:autoSpaceDE w:val="0"/>
        <w:spacing w:after="0" w:line="240" w:lineRule="auto"/>
        <w:jc w:val="both"/>
        <w:textAlignment w:val="baseline"/>
        <w:rPr>
          <w:rFonts w:ascii="Times New Roman" w:hAnsi="Times New Roman" w:cs="Times New Roman"/>
          <w:b/>
          <w:bCs/>
          <w:color w:val="000000"/>
        </w:rPr>
      </w:pPr>
      <w:r w:rsidRPr="00096618">
        <w:rPr>
          <w:rFonts w:ascii="Times New Roman" w:hAnsi="Times New Roman" w:cs="Times New Roman"/>
          <w:b/>
          <w:color w:val="000000"/>
        </w:rPr>
        <w:t xml:space="preserve"> Предметными результатами изучение курса «Русский язык» в 4 классе являются формирование следующих умений</w:t>
      </w:r>
      <w:r w:rsidRPr="00096618">
        <w:rPr>
          <w:rFonts w:ascii="Times New Roman" w:hAnsi="Times New Roman" w:cs="Times New Roman"/>
          <w:b/>
          <w:bCs/>
          <w:color w:val="000000"/>
        </w:rPr>
        <w:t xml:space="preserve"> </w:t>
      </w:r>
    </w:p>
    <w:p w:rsidR="001A2E9F" w:rsidRPr="00096618" w:rsidRDefault="001A2E9F" w:rsidP="001A2E9F">
      <w:pPr>
        <w:autoSpaceDE w:val="0"/>
        <w:spacing w:after="0" w:line="240" w:lineRule="auto"/>
        <w:jc w:val="both"/>
        <w:textAlignment w:val="baseline"/>
        <w:rPr>
          <w:rFonts w:ascii="Times New Roman" w:hAnsi="Times New Roman" w:cs="Times New Roman"/>
          <w:b/>
          <w:bCs/>
          <w:color w:val="000000"/>
        </w:rPr>
      </w:pPr>
      <w:r w:rsidRPr="00096618">
        <w:rPr>
          <w:rFonts w:ascii="Times New Roman" w:hAnsi="Times New Roman" w:cs="Times New Roman"/>
          <w:b/>
          <w:bCs/>
          <w:color w:val="000000"/>
        </w:rPr>
        <w:t>Содержательная линия «Система языка»</w:t>
      </w:r>
    </w:p>
    <w:p w:rsidR="001A2E9F" w:rsidRPr="00096618" w:rsidRDefault="001A2E9F" w:rsidP="001A2E9F">
      <w:pPr>
        <w:autoSpaceDE w:val="0"/>
        <w:spacing w:after="0" w:line="240" w:lineRule="auto"/>
        <w:ind w:firstLine="283"/>
        <w:jc w:val="both"/>
        <w:textAlignment w:val="baseline"/>
        <w:rPr>
          <w:rFonts w:ascii="Times New Roman" w:hAnsi="Times New Roman" w:cs="Times New Roman"/>
          <w:b/>
          <w:bCs/>
          <w:iCs/>
          <w:color w:val="000000"/>
        </w:rPr>
      </w:pPr>
      <w:r w:rsidRPr="00096618">
        <w:rPr>
          <w:rFonts w:ascii="Times New Roman" w:hAnsi="Times New Roman" w:cs="Times New Roman"/>
          <w:b/>
          <w:bCs/>
          <w:iCs/>
          <w:color w:val="000000"/>
        </w:rPr>
        <w:t>Раздел «Фонетика и графика»</w:t>
      </w:r>
    </w:p>
    <w:p w:rsidR="001A2E9F" w:rsidRPr="00096618" w:rsidRDefault="001A2E9F" w:rsidP="001A2E9F">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Выпускник научится:</w:t>
      </w:r>
    </w:p>
    <w:p w:rsidR="001A2E9F" w:rsidRPr="00096618" w:rsidRDefault="001A2E9F" w:rsidP="001A2E9F">
      <w:pPr>
        <w:numPr>
          <w:ilvl w:val="0"/>
          <w:numId w:val="23"/>
        </w:numPr>
        <w:autoSpaceDE w:val="0"/>
        <w:spacing w:after="0" w:line="240" w:lineRule="auto"/>
        <w:jc w:val="both"/>
        <w:textAlignment w:val="baseline"/>
        <w:rPr>
          <w:rFonts w:ascii="Times New Roman" w:hAnsi="Times New Roman" w:cs="Times New Roman"/>
          <w:bCs/>
          <w:iCs/>
          <w:color w:val="000000"/>
        </w:rPr>
      </w:pPr>
      <w:r w:rsidRPr="00096618">
        <w:rPr>
          <w:rFonts w:ascii="Times New Roman" w:hAnsi="Times New Roman" w:cs="Times New Roman"/>
          <w:color w:val="000000"/>
        </w:rPr>
        <w:t>р</w:t>
      </w:r>
      <w:r w:rsidRPr="00096618">
        <w:rPr>
          <w:rFonts w:ascii="Times New Roman" w:hAnsi="Times New Roman" w:cs="Times New Roman"/>
          <w:bCs/>
          <w:iCs/>
          <w:color w:val="000000"/>
        </w:rPr>
        <w:t>азличать звуки и буквы;</w:t>
      </w:r>
    </w:p>
    <w:p w:rsidR="001A2E9F" w:rsidRPr="00096618" w:rsidRDefault="001A2E9F" w:rsidP="001A2E9F">
      <w:pPr>
        <w:numPr>
          <w:ilvl w:val="0"/>
          <w:numId w:val="23"/>
        </w:numPr>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характеризовать </w:t>
      </w:r>
      <w:r w:rsidRPr="00096618">
        <w:rPr>
          <w:rFonts w:ascii="Times New Roman" w:hAnsi="Times New Roman" w:cs="Times New Roman"/>
          <w:bCs/>
          <w:iCs/>
          <w:color w:val="000000"/>
        </w:rPr>
        <w:t>звуки русского языка (</w:t>
      </w:r>
      <w:r w:rsidRPr="00096618">
        <w:rPr>
          <w:rFonts w:ascii="Times New Roman" w:hAnsi="Times New Roman" w:cs="Times New Roman"/>
          <w:color w:val="000000"/>
        </w:rPr>
        <w:t>ударные/безударные; согласные твердые/мягкие, парные/непарные твердые и мягкие, согласные звонкие /глухие, парные/непарные звонкие и глухие);</w:t>
      </w:r>
    </w:p>
    <w:p w:rsidR="001A2E9F" w:rsidRPr="00096618" w:rsidRDefault="001A2E9F" w:rsidP="001A2E9F">
      <w:pPr>
        <w:numPr>
          <w:ilvl w:val="0"/>
          <w:numId w:val="23"/>
        </w:numPr>
        <w:autoSpaceDE w:val="0"/>
        <w:spacing w:after="0" w:line="240" w:lineRule="auto"/>
        <w:jc w:val="both"/>
        <w:textAlignment w:val="baseline"/>
        <w:rPr>
          <w:rFonts w:ascii="Times New Roman" w:hAnsi="Times New Roman" w:cs="Times New Roman"/>
          <w:bCs/>
          <w:iCs/>
          <w:color w:val="000000"/>
        </w:rPr>
      </w:pPr>
      <w:r w:rsidRPr="00096618">
        <w:rPr>
          <w:rFonts w:ascii="Times New Roman" w:hAnsi="Times New Roman" w:cs="Times New Roman"/>
          <w:color w:val="000000"/>
        </w:rPr>
        <w:t xml:space="preserve">зная последовательность </w:t>
      </w:r>
      <w:r w:rsidRPr="00096618">
        <w:rPr>
          <w:rFonts w:ascii="Times New Roman" w:hAnsi="Times New Roman" w:cs="Times New Roman"/>
          <w:bCs/>
          <w:iCs/>
          <w:color w:val="000000"/>
        </w:rPr>
        <w:t>букв в русском алфавите, пользоваться алфавитом для упорядочивания слов и поиска нужной информации.</w:t>
      </w:r>
    </w:p>
    <w:p w:rsidR="001A2E9F" w:rsidRPr="00096618" w:rsidRDefault="001A2E9F" w:rsidP="001A2E9F">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Выпускник получит возможность научиться:</w:t>
      </w:r>
    </w:p>
    <w:p w:rsidR="001A2E9F" w:rsidRPr="00096618" w:rsidRDefault="001A2E9F" w:rsidP="001A2E9F">
      <w:pPr>
        <w:numPr>
          <w:ilvl w:val="0"/>
          <w:numId w:val="24"/>
        </w:numPr>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lastRenderedPageBreak/>
        <w:t>проводить ф</w:t>
      </w:r>
      <w:r w:rsidRPr="00096618">
        <w:rPr>
          <w:rFonts w:ascii="Times New Roman" w:hAnsi="Times New Roman" w:cs="Times New Roman"/>
          <w:bCs/>
          <w:iCs/>
          <w:color w:val="000000"/>
        </w:rPr>
        <w:t xml:space="preserve">онетико-графический </w:t>
      </w:r>
      <w:r w:rsidRPr="00096618">
        <w:rPr>
          <w:rFonts w:ascii="Times New Roman" w:hAnsi="Times New Roman" w:cs="Times New Roman"/>
          <w:color w:val="000000"/>
        </w:rPr>
        <w:t>(звукобуквенный) разбор слова самостоятельно по предложенному в учебнике алгоритму, оценивать правильность проведения фонетико-графического (звукобуквенного) разбора слов.</w:t>
      </w:r>
    </w:p>
    <w:p w:rsidR="001A2E9F" w:rsidRPr="00096618" w:rsidRDefault="001A2E9F" w:rsidP="001A2E9F">
      <w:pPr>
        <w:autoSpaceDE w:val="0"/>
        <w:spacing w:after="0" w:line="240" w:lineRule="auto"/>
        <w:ind w:firstLine="283"/>
        <w:jc w:val="both"/>
        <w:textAlignment w:val="baseline"/>
        <w:rPr>
          <w:rFonts w:ascii="Times New Roman" w:hAnsi="Times New Roman" w:cs="Times New Roman"/>
          <w:b/>
          <w:bCs/>
          <w:iCs/>
          <w:color w:val="000000"/>
        </w:rPr>
      </w:pPr>
      <w:r w:rsidRPr="00096618">
        <w:rPr>
          <w:rFonts w:ascii="Times New Roman" w:hAnsi="Times New Roman" w:cs="Times New Roman"/>
          <w:b/>
          <w:bCs/>
          <w:iCs/>
          <w:color w:val="000000"/>
        </w:rPr>
        <w:t>Раздел «Орфоэпия»</w:t>
      </w:r>
    </w:p>
    <w:p w:rsidR="001A2E9F" w:rsidRPr="00096618" w:rsidRDefault="001A2E9F" w:rsidP="001A2E9F">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Выпускник получит возможность научиться:</w:t>
      </w:r>
    </w:p>
    <w:p w:rsidR="001A2E9F" w:rsidRPr="00096618" w:rsidRDefault="001A2E9F" w:rsidP="001A2E9F">
      <w:pPr>
        <w:numPr>
          <w:ilvl w:val="0"/>
          <w:numId w:val="24"/>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правильно произносить </w:t>
      </w:r>
      <w:proofErr w:type="spellStart"/>
      <w:r w:rsidRPr="00096618">
        <w:rPr>
          <w:rFonts w:ascii="Times New Roman" w:hAnsi="Times New Roman" w:cs="Times New Roman"/>
          <w:color w:val="000000"/>
        </w:rPr>
        <w:t>орфоэпически</w:t>
      </w:r>
      <w:proofErr w:type="spellEnd"/>
      <w:r w:rsidRPr="00096618">
        <w:rPr>
          <w:rFonts w:ascii="Times New Roman" w:hAnsi="Times New Roman" w:cs="Times New Roman"/>
          <w:color w:val="000000"/>
        </w:rPr>
        <w:t xml:space="preserve"> трудные слова из орфоэпического минимума, отобранного для изучения в 4-м классе;</w:t>
      </w:r>
    </w:p>
    <w:p w:rsidR="001A2E9F" w:rsidRPr="00096618" w:rsidRDefault="001A2E9F" w:rsidP="001A2E9F">
      <w:pPr>
        <w:numPr>
          <w:ilvl w:val="0"/>
          <w:numId w:val="24"/>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правильно употреблять предлоги </w:t>
      </w:r>
      <w:proofErr w:type="gramStart"/>
      <w:r w:rsidRPr="00096618">
        <w:rPr>
          <w:rFonts w:ascii="Times New Roman" w:hAnsi="Times New Roman" w:cs="Times New Roman"/>
          <w:iCs/>
          <w:color w:val="000000"/>
        </w:rPr>
        <w:t>о</w:t>
      </w:r>
      <w:proofErr w:type="gramEnd"/>
      <w:r w:rsidRPr="00096618">
        <w:rPr>
          <w:rFonts w:ascii="Times New Roman" w:hAnsi="Times New Roman" w:cs="Times New Roman"/>
          <w:color w:val="000000"/>
        </w:rPr>
        <w:t xml:space="preserve"> и </w:t>
      </w:r>
      <w:r w:rsidRPr="00096618">
        <w:rPr>
          <w:rFonts w:ascii="Times New Roman" w:hAnsi="Times New Roman" w:cs="Times New Roman"/>
          <w:iCs/>
          <w:color w:val="000000"/>
        </w:rPr>
        <w:t>об</w:t>
      </w:r>
      <w:r w:rsidRPr="00096618">
        <w:rPr>
          <w:rFonts w:ascii="Times New Roman" w:hAnsi="Times New Roman" w:cs="Times New Roman"/>
          <w:color w:val="000000"/>
        </w:rPr>
        <w:t xml:space="preserve"> перед существительными, прилагательными, местоимениями;</w:t>
      </w:r>
    </w:p>
    <w:p w:rsidR="001A2E9F" w:rsidRPr="00096618" w:rsidRDefault="001A2E9F" w:rsidP="001A2E9F">
      <w:pPr>
        <w:numPr>
          <w:ilvl w:val="0"/>
          <w:numId w:val="24"/>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правильно употреблять числительные ОБА и ОБЕ в разных падежных формах;</w:t>
      </w:r>
    </w:p>
    <w:p w:rsidR="001A2E9F" w:rsidRPr="00096618" w:rsidRDefault="001A2E9F" w:rsidP="001A2E9F">
      <w:pPr>
        <w:numPr>
          <w:ilvl w:val="0"/>
          <w:numId w:val="24"/>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соблюдать нормы  русского литературного языка в собственной речи и оценивать соблюдение этих норм  в речи собеседников (в объеме представленного в учебнике материала);</w:t>
      </w:r>
    </w:p>
    <w:p w:rsidR="001A2E9F" w:rsidRDefault="001A2E9F" w:rsidP="001A2E9F">
      <w:pPr>
        <w:numPr>
          <w:ilvl w:val="0"/>
          <w:numId w:val="24"/>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находить при сомнении в правильности постановки ударен</w:t>
      </w:r>
      <w:r>
        <w:rPr>
          <w:rFonts w:ascii="Times New Roman" w:hAnsi="Times New Roman" w:cs="Times New Roman"/>
          <w:color w:val="000000"/>
        </w:rPr>
        <w:t>ия или произношения слова ответ</w:t>
      </w:r>
    </w:p>
    <w:p w:rsidR="001A2E9F" w:rsidRPr="00096618" w:rsidRDefault="001A2E9F" w:rsidP="001A2E9F">
      <w:pPr>
        <w:numPr>
          <w:ilvl w:val="0"/>
          <w:numId w:val="24"/>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самостоятельно (по словарю учеб</w:t>
      </w:r>
      <w:r>
        <w:rPr>
          <w:rFonts w:ascii="Times New Roman" w:hAnsi="Times New Roman" w:cs="Times New Roman"/>
          <w:color w:val="000000"/>
        </w:rPr>
        <w:t xml:space="preserve">ника) или обращаться за помощью </w:t>
      </w:r>
      <w:r w:rsidRPr="00096618">
        <w:rPr>
          <w:rFonts w:ascii="Times New Roman" w:hAnsi="Times New Roman" w:cs="Times New Roman"/>
          <w:color w:val="000000"/>
        </w:rPr>
        <w:t>(к учителю, родителям и др.).</w:t>
      </w:r>
    </w:p>
    <w:p w:rsidR="001A2E9F" w:rsidRPr="00096618" w:rsidRDefault="001A2E9F" w:rsidP="001A2E9F">
      <w:pPr>
        <w:tabs>
          <w:tab w:val="left" w:pos="585"/>
        </w:tabs>
        <w:autoSpaceDE w:val="0"/>
        <w:spacing w:after="0" w:line="240" w:lineRule="auto"/>
        <w:jc w:val="both"/>
        <w:textAlignment w:val="baseline"/>
        <w:rPr>
          <w:rFonts w:ascii="Times New Roman" w:hAnsi="Times New Roman" w:cs="Times New Roman"/>
          <w:b/>
          <w:bCs/>
          <w:iCs/>
          <w:color w:val="000000"/>
        </w:rPr>
      </w:pPr>
      <w:r w:rsidRPr="00096618">
        <w:rPr>
          <w:rFonts w:ascii="Times New Roman" w:hAnsi="Times New Roman" w:cs="Times New Roman"/>
          <w:b/>
          <w:bCs/>
          <w:iCs/>
          <w:color w:val="000000"/>
        </w:rPr>
        <w:t>Раздел «Состав слова (</w:t>
      </w:r>
      <w:proofErr w:type="spellStart"/>
      <w:r w:rsidRPr="00096618">
        <w:rPr>
          <w:rFonts w:ascii="Times New Roman" w:hAnsi="Times New Roman" w:cs="Times New Roman"/>
          <w:b/>
          <w:bCs/>
          <w:iCs/>
          <w:color w:val="000000"/>
        </w:rPr>
        <w:t>морфемика</w:t>
      </w:r>
      <w:proofErr w:type="spellEnd"/>
      <w:r w:rsidRPr="00096618">
        <w:rPr>
          <w:rFonts w:ascii="Times New Roman" w:hAnsi="Times New Roman" w:cs="Times New Roman"/>
          <w:b/>
          <w:bCs/>
          <w:iCs/>
          <w:color w:val="000000"/>
        </w:rPr>
        <w:t>)»</w:t>
      </w:r>
    </w:p>
    <w:p w:rsidR="001A2E9F" w:rsidRPr="00096618" w:rsidRDefault="001A2E9F" w:rsidP="001A2E9F">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Выпускник научится:</w:t>
      </w:r>
    </w:p>
    <w:p w:rsidR="001A2E9F" w:rsidRPr="00096618" w:rsidRDefault="001A2E9F" w:rsidP="001A2E9F">
      <w:pPr>
        <w:numPr>
          <w:ilvl w:val="0"/>
          <w:numId w:val="25"/>
        </w:numPr>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проводить морфемный анализ слова (по составу); элементарный словообразовательный анализ;</w:t>
      </w:r>
    </w:p>
    <w:p w:rsidR="001A2E9F" w:rsidRPr="00096618" w:rsidRDefault="001A2E9F" w:rsidP="001A2E9F">
      <w:pPr>
        <w:numPr>
          <w:ilvl w:val="0"/>
          <w:numId w:val="25"/>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сравнивать слова, связанные отношениями производности, объяснять, какое из них от какого образовано, находить словообразовательный аффикс, указывая способ словообразования (с помощью приставки, с помощью суффикса, с помощью приставки и суффикса одновременно, сложением основ с соединительным гласным)</w:t>
      </w:r>
      <w:r w:rsidRPr="00096618">
        <w:rPr>
          <w:rFonts w:ascii="Times New Roman" w:hAnsi="Times New Roman" w:cs="Times New Roman"/>
          <w:iCs/>
          <w:color w:val="000000"/>
        </w:rPr>
        <w:t>.</w:t>
      </w:r>
    </w:p>
    <w:p w:rsidR="001A2E9F" w:rsidRPr="00096618" w:rsidRDefault="001A2E9F" w:rsidP="001A2E9F">
      <w:pPr>
        <w:tabs>
          <w:tab w:val="left" w:pos="585"/>
        </w:tabs>
        <w:autoSpaceDE w:val="0"/>
        <w:spacing w:after="0" w:line="240" w:lineRule="auto"/>
        <w:jc w:val="both"/>
        <w:textAlignment w:val="baseline"/>
        <w:rPr>
          <w:rFonts w:ascii="Times New Roman" w:hAnsi="Times New Roman" w:cs="Times New Roman"/>
          <w:b/>
          <w:bCs/>
          <w:iCs/>
          <w:color w:val="000000"/>
        </w:rPr>
      </w:pPr>
      <w:r w:rsidRPr="00096618">
        <w:rPr>
          <w:rFonts w:ascii="Times New Roman" w:hAnsi="Times New Roman" w:cs="Times New Roman"/>
          <w:b/>
          <w:bCs/>
          <w:iCs/>
          <w:color w:val="000000"/>
        </w:rPr>
        <w:t>Раздел «Лексика»</w:t>
      </w:r>
    </w:p>
    <w:p w:rsidR="001A2E9F" w:rsidRPr="00096618" w:rsidRDefault="001A2E9F" w:rsidP="001A2E9F">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Выпускник научится:</w:t>
      </w:r>
    </w:p>
    <w:p w:rsidR="001A2E9F" w:rsidRPr="00096618" w:rsidRDefault="001A2E9F" w:rsidP="001A2E9F">
      <w:pPr>
        <w:numPr>
          <w:ilvl w:val="0"/>
          <w:numId w:val="26"/>
        </w:numPr>
        <w:autoSpaceDE w:val="0"/>
        <w:spacing w:after="0" w:line="240" w:lineRule="auto"/>
        <w:jc w:val="both"/>
        <w:textAlignment w:val="baseline"/>
        <w:rPr>
          <w:rFonts w:ascii="Times New Roman" w:hAnsi="Times New Roman" w:cs="Times New Roman"/>
          <w:color w:val="000000"/>
          <w:spacing w:val="2"/>
        </w:rPr>
      </w:pPr>
      <w:r w:rsidRPr="00096618">
        <w:rPr>
          <w:rFonts w:ascii="Times New Roman" w:hAnsi="Times New Roman" w:cs="Times New Roman"/>
          <w:color w:val="000000"/>
          <w:spacing w:val="2"/>
        </w:rPr>
        <w:t>выявлять слова, значение которых требует уточнения;</w:t>
      </w:r>
    </w:p>
    <w:p w:rsidR="001A2E9F" w:rsidRPr="00096618" w:rsidRDefault="001A2E9F" w:rsidP="001A2E9F">
      <w:pPr>
        <w:numPr>
          <w:ilvl w:val="0"/>
          <w:numId w:val="26"/>
        </w:numPr>
        <w:autoSpaceDE w:val="0"/>
        <w:spacing w:after="0" w:line="240" w:lineRule="auto"/>
        <w:jc w:val="both"/>
        <w:textAlignment w:val="baseline"/>
        <w:rPr>
          <w:rFonts w:ascii="Times New Roman" w:hAnsi="Times New Roman" w:cs="Times New Roman"/>
          <w:color w:val="000000"/>
          <w:spacing w:val="2"/>
        </w:rPr>
      </w:pPr>
      <w:r w:rsidRPr="00096618">
        <w:rPr>
          <w:rFonts w:ascii="Times New Roman" w:hAnsi="Times New Roman" w:cs="Times New Roman"/>
          <w:color w:val="000000"/>
        </w:rPr>
        <w:t>определять значение слова по тексту или уточнять с помощью толкового словаря учебника.</w:t>
      </w:r>
      <w:r w:rsidRPr="00096618">
        <w:rPr>
          <w:rFonts w:ascii="Times New Roman" w:hAnsi="Times New Roman" w:cs="Times New Roman"/>
          <w:color w:val="000000"/>
          <w:spacing w:val="2"/>
        </w:rPr>
        <w:t xml:space="preserve"> </w:t>
      </w:r>
    </w:p>
    <w:p w:rsidR="001A2E9F" w:rsidRPr="00096618" w:rsidRDefault="001A2E9F" w:rsidP="001A2E9F">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Выпускник получит возможность научиться:</w:t>
      </w:r>
    </w:p>
    <w:p w:rsidR="001A2E9F" w:rsidRPr="00096618" w:rsidRDefault="001A2E9F" w:rsidP="001A2E9F">
      <w:pPr>
        <w:numPr>
          <w:ilvl w:val="0"/>
          <w:numId w:val="27"/>
        </w:numPr>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подбирать синонимы для устранения повторов в речи; использовать их для объяснения значений слов;</w:t>
      </w:r>
    </w:p>
    <w:p w:rsidR="001A2E9F" w:rsidRPr="00096618" w:rsidRDefault="001A2E9F" w:rsidP="001A2E9F">
      <w:pPr>
        <w:numPr>
          <w:ilvl w:val="0"/>
          <w:numId w:val="27"/>
        </w:numPr>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подбирать антонимы для точной характеристики предметов при их сравнении;</w:t>
      </w:r>
    </w:p>
    <w:p w:rsidR="001A2E9F" w:rsidRPr="00096618" w:rsidRDefault="001A2E9F" w:rsidP="001A2E9F">
      <w:pPr>
        <w:numPr>
          <w:ilvl w:val="0"/>
          <w:numId w:val="27"/>
        </w:numPr>
        <w:autoSpaceDE w:val="0"/>
        <w:spacing w:after="0" w:line="240" w:lineRule="auto"/>
        <w:jc w:val="both"/>
        <w:textAlignment w:val="baseline"/>
        <w:rPr>
          <w:rFonts w:ascii="Times New Roman" w:hAnsi="Times New Roman" w:cs="Times New Roman"/>
          <w:color w:val="000000"/>
          <w:spacing w:val="2"/>
        </w:rPr>
      </w:pPr>
      <w:r w:rsidRPr="00096618">
        <w:rPr>
          <w:rFonts w:ascii="Times New Roman" w:hAnsi="Times New Roman" w:cs="Times New Roman"/>
          <w:color w:val="000000"/>
        </w:rPr>
        <w:t xml:space="preserve">различать употребление  в тексте слов в </w:t>
      </w:r>
      <w:r w:rsidRPr="00096618">
        <w:rPr>
          <w:rFonts w:ascii="Times New Roman" w:hAnsi="Times New Roman" w:cs="Times New Roman"/>
          <w:color w:val="000000"/>
          <w:spacing w:val="2"/>
        </w:rPr>
        <w:t>прямом и переносном значении (простые случаи);</w:t>
      </w:r>
    </w:p>
    <w:p w:rsidR="001A2E9F" w:rsidRPr="00096618" w:rsidRDefault="001A2E9F" w:rsidP="001A2E9F">
      <w:pPr>
        <w:numPr>
          <w:ilvl w:val="0"/>
          <w:numId w:val="27"/>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выбирать слова из ряда </w:t>
      </w:r>
      <w:proofErr w:type="gramStart"/>
      <w:r w:rsidRPr="00096618">
        <w:rPr>
          <w:rFonts w:ascii="Times New Roman" w:hAnsi="Times New Roman" w:cs="Times New Roman"/>
          <w:color w:val="000000"/>
        </w:rPr>
        <w:t>предложенных</w:t>
      </w:r>
      <w:proofErr w:type="gramEnd"/>
      <w:r w:rsidRPr="00096618">
        <w:rPr>
          <w:rFonts w:ascii="Times New Roman" w:hAnsi="Times New Roman" w:cs="Times New Roman"/>
          <w:color w:val="000000"/>
        </w:rPr>
        <w:t xml:space="preserve"> для успешного решения коммуникативной задачи.</w:t>
      </w:r>
    </w:p>
    <w:p w:rsidR="001A2E9F" w:rsidRPr="00096618" w:rsidRDefault="001A2E9F" w:rsidP="001A2E9F">
      <w:pPr>
        <w:tabs>
          <w:tab w:val="left" w:pos="585"/>
        </w:tabs>
        <w:autoSpaceDE w:val="0"/>
        <w:spacing w:after="0" w:line="240" w:lineRule="auto"/>
        <w:jc w:val="both"/>
        <w:textAlignment w:val="baseline"/>
        <w:rPr>
          <w:rFonts w:ascii="Times New Roman" w:hAnsi="Times New Roman" w:cs="Times New Roman"/>
          <w:b/>
          <w:bCs/>
          <w:iCs/>
          <w:color w:val="000000"/>
        </w:rPr>
      </w:pPr>
      <w:r w:rsidRPr="00096618">
        <w:rPr>
          <w:rFonts w:ascii="Times New Roman" w:hAnsi="Times New Roman" w:cs="Times New Roman"/>
          <w:b/>
          <w:bCs/>
          <w:iCs/>
          <w:color w:val="000000"/>
        </w:rPr>
        <w:t>Раздел «Морфология»</w:t>
      </w:r>
    </w:p>
    <w:p w:rsidR="001A2E9F" w:rsidRPr="00096618" w:rsidRDefault="001A2E9F" w:rsidP="001A2E9F">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Выпускник научится:</w:t>
      </w:r>
    </w:p>
    <w:p w:rsidR="001A2E9F" w:rsidRPr="00096618" w:rsidRDefault="001A2E9F" w:rsidP="001A2E9F">
      <w:pPr>
        <w:numPr>
          <w:ilvl w:val="0"/>
          <w:numId w:val="28"/>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определять части речи: существительное, прилагательное, глагол, местоимение, предлог, союз;</w:t>
      </w:r>
    </w:p>
    <w:p w:rsidR="001A2E9F" w:rsidRPr="00096618" w:rsidRDefault="001A2E9F" w:rsidP="001A2E9F">
      <w:pPr>
        <w:numPr>
          <w:ilvl w:val="0"/>
          <w:numId w:val="28"/>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определять три типа склонения существительных; </w:t>
      </w:r>
    </w:p>
    <w:p w:rsidR="001A2E9F" w:rsidRPr="00096618" w:rsidRDefault="001A2E9F" w:rsidP="001A2E9F">
      <w:pPr>
        <w:numPr>
          <w:ilvl w:val="0"/>
          <w:numId w:val="28"/>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определять названия падежей и способы их определения;</w:t>
      </w:r>
    </w:p>
    <w:p w:rsidR="001A2E9F" w:rsidRPr="00096618" w:rsidRDefault="001A2E9F" w:rsidP="001A2E9F">
      <w:pPr>
        <w:numPr>
          <w:ilvl w:val="0"/>
          <w:numId w:val="28"/>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определять спряжение глаголов по ударным личным окончаниям и глагольным суффиксам начальной формы глагола.</w:t>
      </w:r>
    </w:p>
    <w:p w:rsidR="001A2E9F" w:rsidRPr="00096618" w:rsidRDefault="001A2E9F" w:rsidP="001A2E9F">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Выпускник получит возможность научиться:</w:t>
      </w:r>
    </w:p>
    <w:p w:rsidR="001A2E9F" w:rsidRPr="00096618" w:rsidRDefault="001A2E9F" w:rsidP="001A2E9F">
      <w:pPr>
        <w:numPr>
          <w:ilvl w:val="0"/>
          <w:numId w:val="29"/>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проводить морфологический разбор имен существительных, имен прилагательных и глаголов по предложенному в учебнике алгоритму, оценивать правильность проведения  морфологического разбора;</w:t>
      </w:r>
    </w:p>
    <w:p w:rsidR="001A2E9F" w:rsidRPr="00096618" w:rsidRDefault="001A2E9F" w:rsidP="001A2E9F">
      <w:pPr>
        <w:numPr>
          <w:ilvl w:val="0"/>
          <w:numId w:val="29"/>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находить в тексте  такие части речи как личные местоимения и наречия, предлоги вместе с существительными и личными местоимениями, к которым они относятся, союзы </w:t>
      </w:r>
      <w:r w:rsidRPr="00096618">
        <w:rPr>
          <w:rFonts w:ascii="Times New Roman" w:hAnsi="Times New Roman" w:cs="Times New Roman"/>
          <w:b/>
          <w:color w:val="000000"/>
        </w:rPr>
        <w:t>и</w:t>
      </w:r>
      <w:r w:rsidRPr="00096618">
        <w:rPr>
          <w:rFonts w:ascii="Times New Roman" w:hAnsi="Times New Roman" w:cs="Times New Roman"/>
          <w:color w:val="000000"/>
        </w:rPr>
        <w:t xml:space="preserve">, </w:t>
      </w:r>
      <w:r w:rsidRPr="00096618">
        <w:rPr>
          <w:rFonts w:ascii="Times New Roman" w:hAnsi="Times New Roman" w:cs="Times New Roman"/>
          <w:b/>
          <w:color w:val="000000"/>
        </w:rPr>
        <w:t>а</w:t>
      </w:r>
      <w:r w:rsidRPr="00096618">
        <w:rPr>
          <w:rFonts w:ascii="Times New Roman" w:hAnsi="Times New Roman" w:cs="Times New Roman"/>
          <w:color w:val="000000"/>
        </w:rPr>
        <w:t xml:space="preserve">, </w:t>
      </w:r>
      <w:r w:rsidRPr="00096618">
        <w:rPr>
          <w:rFonts w:ascii="Times New Roman" w:hAnsi="Times New Roman" w:cs="Times New Roman"/>
          <w:b/>
          <w:color w:val="000000"/>
        </w:rPr>
        <w:t>но</w:t>
      </w:r>
      <w:r w:rsidRPr="00096618">
        <w:rPr>
          <w:rFonts w:ascii="Times New Roman" w:hAnsi="Times New Roman" w:cs="Times New Roman"/>
          <w:color w:val="000000"/>
        </w:rPr>
        <w:t xml:space="preserve">, частицу </w:t>
      </w:r>
      <w:r w:rsidRPr="00096618">
        <w:rPr>
          <w:rFonts w:ascii="Times New Roman" w:hAnsi="Times New Roman" w:cs="Times New Roman"/>
          <w:b/>
          <w:color w:val="000000"/>
        </w:rPr>
        <w:t>не</w:t>
      </w:r>
      <w:r w:rsidRPr="00096618">
        <w:rPr>
          <w:rFonts w:ascii="Times New Roman" w:hAnsi="Times New Roman" w:cs="Times New Roman"/>
          <w:color w:val="000000"/>
        </w:rPr>
        <w:t xml:space="preserve"> при глаголах.</w:t>
      </w:r>
    </w:p>
    <w:p w:rsidR="001A2E9F" w:rsidRPr="00096618" w:rsidRDefault="001A2E9F" w:rsidP="001A2E9F">
      <w:pPr>
        <w:autoSpaceDE w:val="0"/>
        <w:spacing w:after="0" w:line="240" w:lineRule="auto"/>
        <w:textAlignment w:val="baseline"/>
        <w:rPr>
          <w:rFonts w:ascii="Times New Roman" w:hAnsi="Times New Roman" w:cs="Times New Roman"/>
          <w:b/>
          <w:bCs/>
          <w:iCs/>
          <w:color w:val="000000"/>
        </w:rPr>
      </w:pPr>
      <w:r w:rsidRPr="00096618">
        <w:rPr>
          <w:rFonts w:ascii="Times New Roman" w:hAnsi="Times New Roman" w:cs="Times New Roman"/>
          <w:b/>
          <w:bCs/>
          <w:iCs/>
          <w:color w:val="000000"/>
        </w:rPr>
        <w:t>Раздел «Синтаксис»</w:t>
      </w:r>
    </w:p>
    <w:p w:rsidR="001A2E9F" w:rsidRPr="00096618" w:rsidRDefault="001A2E9F" w:rsidP="001A2E9F">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Выпускник научится:</w:t>
      </w:r>
    </w:p>
    <w:p w:rsidR="001A2E9F" w:rsidRPr="00096618" w:rsidRDefault="001A2E9F" w:rsidP="001A2E9F">
      <w:pPr>
        <w:numPr>
          <w:ilvl w:val="0"/>
          <w:numId w:val="30"/>
        </w:numPr>
        <w:tabs>
          <w:tab w:val="left" w:pos="585"/>
        </w:tabs>
        <w:autoSpaceDE w:val="0"/>
        <w:spacing w:after="0" w:line="240" w:lineRule="auto"/>
        <w:jc w:val="both"/>
        <w:textAlignment w:val="baseline"/>
        <w:rPr>
          <w:rFonts w:ascii="Times New Roman" w:hAnsi="Times New Roman" w:cs="Times New Roman"/>
          <w:color w:val="000000"/>
        </w:rPr>
      </w:pPr>
      <w:proofErr w:type="gramStart"/>
      <w:r w:rsidRPr="00096618">
        <w:rPr>
          <w:rFonts w:ascii="Times New Roman" w:hAnsi="Times New Roman" w:cs="Times New Roman"/>
          <w:color w:val="000000"/>
        </w:rPr>
        <w:t>определять члены предложения: главные (подлежащее и сказуемое), второстепенные (дополнение, обстоятельство, определение);</w:t>
      </w:r>
      <w:proofErr w:type="gramEnd"/>
    </w:p>
    <w:p w:rsidR="001A2E9F" w:rsidRPr="00096618" w:rsidRDefault="001A2E9F" w:rsidP="001A2E9F">
      <w:pPr>
        <w:numPr>
          <w:ilvl w:val="0"/>
          <w:numId w:val="30"/>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определять однородные члены предложения;</w:t>
      </w:r>
    </w:p>
    <w:p w:rsidR="001A2E9F" w:rsidRPr="00096618" w:rsidRDefault="001A2E9F" w:rsidP="001A2E9F">
      <w:pPr>
        <w:numPr>
          <w:ilvl w:val="0"/>
          <w:numId w:val="30"/>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lastRenderedPageBreak/>
        <w:t>составлять схемы предложений с однородными членами и строить предложения по заданным моделям.</w:t>
      </w:r>
    </w:p>
    <w:p w:rsidR="001A2E9F" w:rsidRPr="00096618" w:rsidRDefault="001A2E9F" w:rsidP="001A2E9F">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Выпускник получит возможность научиться:</w:t>
      </w:r>
    </w:p>
    <w:p w:rsidR="001A2E9F" w:rsidRPr="00096618" w:rsidRDefault="001A2E9F" w:rsidP="001A2E9F">
      <w:pPr>
        <w:numPr>
          <w:ilvl w:val="0"/>
          <w:numId w:val="31"/>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различать второстепенные члены предложения – дополнение, обстоятельство, определение;</w:t>
      </w:r>
    </w:p>
    <w:p w:rsidR="001A2E9F" w:rsidRPr="00096618" w:rsidRDefault="001A2E9F" w:rsidP="001A2E9F">
      <w:pPr>
        <w:numPr>
          <w:ilvl w:val="0"/>
          <w:numId w:val="31"/>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выполнять в соответствии с предложенным в  учебнике алгоритмом разбора простого предложения (по членам предложения, </w:t>
      </w:r>
      <w:proofErr w:type="gramStart"/>
      <w:r w:rsidRPr="00096618">
        <w:rPr>
          <w:rFonts w:ascii="Times New Roman" w:hAnsi="Times New Roman" w:cs="Times New Roman"/>
          <w:color w:val="000000"/>
        </w:rPr>
        <w:t>синтаксический</w:t>
      </w:r>
      <w:proofErr w:type="gramEnd"/>
      <w:r w:rsidRPr="00096618">
        <w:rPr>
          <w:rFonts w:ascii="Times New Roman" w:hAnsi="Times New Roman" w:cs="Times New Roman"/>
          <w:color w:val="000000"/>
        </w:rPr>
        <w:t>),  оценивать правильность разбора.</w:t>
      </w:r>
    </w:p>
    <w:p w:rsidR="001A2E9F" w:rsidRPr="00096618" w:rsidRDefault="001A2E9F" w:rsidP="001A2E9F">
      <w:pPr>
        <w:numPr>
          <w:ilvl w:val="0"/>
          <w:numId w:val="31"/>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различать простые и сложные предложения.</w:t>
      </w:r>
    </w:p>
    <w:p w:rsidR="001A2E9F" w:rsidRPr="00096618" w:rsidRDefault="001A2E9F" w:rsidP="001A2E9F">
      <w:pPr>
        <w:autoSpaceDE w:val="0"/>
        <w:spacing w:after="0" w:line="240" w:lineRule="auto"/>
        <w:jc w:val="both"/>
        <w:textAlignment w:val="baseline"/>
        <w:rPr>
          <w:rFonts w:ascii="Times New Roman" w:hAnsi="Times New Roman" w:cs="Times New Roman"/>
          <w:b/>
          <w:bCs/>
          <w:color w:val="000000"/>
        </w:rPr>
      </w:pPr>
      <w:r w:rsidRPr="00096618">
        <w:rPr>
          <w:rFonts w:ascii="Times New Roman" w:hAnsi="Times New Roman" w:cs="Times New Roman"/>
          <w:b/>
          <w:bCs/>
          <w:color w:val="000000"/>
        </w:rPr>
        <w:t>Содержательная линия «Орфография и пунктуация»</w:t>
      </w:r>
    </w:p>
    <w:p w:rsidR="001A2E9F" w:rsidRPr="00096618" w:rsidRDefault="001A2E9F" w:rsidP="001A2E9F">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Выпускник научится:</w:t>
      </w:r>
    </w:p>
    <w:p w:rsidR="001A2E9F" w:rsidRPr="00096618" w:rsidRDefault="001A2E9F" w:rsidP="001A2E9F">
      <w:pPr>
        <w:numPr>
          <w:ilvl w:val="0"/>
          <w:numId w:val="32"/>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применять общее правило написания:</w:t>
      </w:r>
    </w:p>
    <w:p w:rsidR="001A2E9F" w:rsidRPr="00096618" w:rsidRDefault="001A2E9F" w:rsidP="001A2E9F">
      <w:pPr>
        <w:tabs>
          <w:tab w:val="left" w:pos="585"/>
        </w:tabs>
        <w:autoSpaceDE w:val="0"/>
        <w:spacing w:after="0" w:line="240" w:lineRule="auto"/>
        <w:ind w:firstLine="284"/>
        <w:jc w:val="both"/>
        <w:textAlignment w:val="baseline"/>
        <w:rPr>
          <w:rFonts w:ascii="Times New Roman" w:hAnsi="Times New Roman" w:cs="Times New Roman"/>
          <w:color w:val="000000"/>
        </w:rPr>
      </w:pPr>
      <w:proofErr w:type="spellStart"/>
      <w:proofErr w:type="gramStart"/>
      <w:r w:rsidRPr="00096618">
        <w:rPr>
          <w:rFonts w:ascii="Times New Roman" w:hAnsi="Times New Roman" w:cs="Times New Roman"/>
          <w:iCs/>
          <w:color w:val="000000"/>
        </w:rPr>
        <w:t>о</w:t>
      </w:r>
      <w:r w:rsidRPr="00096618">
        <w:rPr>
          <w:rFonts w:ascii="Times New Roman" w:hAnsi="Times New Roman" w:cs="Times New Roman"/>
          <w:color w:val="000000"/>
        </w:rPr>
        <w:t>-</w:t>
      </w:r>
      <w:r w:rsidRPr="00096618">
        <w:rPr>
          <w:rFonts w:ascii="Times New Roman" w:hAnsi="Times New Roman" w:cs="Times New Roman"/>
          <w:iCs/>
          <w:color w:val="000000"/>
        </w:rPr>
        <w:t>е</w:t>
      </w:r>
      <w:proofErr w:type="spellEnd"/>
      <w:proofErr w:type="gramEnd"/>
      <w:r w:rsidRPr="00096618">
        <w:rPr>
          <w:rFonts w:ascii="Times New Roman" w:hAnsi="Times New Roman" w:cs="Times New Roman"/>
          <w:color w:val="000000"/>
        </w:rPr>
        <w:t xml:space="preserve"> после шипящих в суффиксах существительных и прилагательных, в падежных окончаниях существительных и прилагательных, в корне слова,</w:t>
      </w:r>
    </w:p>
    <w:p w:rsidR="001A2E9F" w:rsidRPr="00096618" w:rsidRDefault="001A2E9F" w:rsidP="001A2E9F">
      <w:pPr>
        <w:tabs>
          <w:tab w:val="left" w:pos="585"/>
        </w:tabs>
        <w:autoSpaceDE w:val="0"/>
        <w:spacing w:after="0" w:line="240" w:lineRule="auto"/>
        <w:ind w:firstLine="284"/>
        <w:jc w:val="both"/>
        <w:textAlignment w:val="baseline"/>
        <w:rPr>
          <w:rFonts w:ascii="Times New Roman" w:hAnsi="Times New Roman" w:cs="Times New Roman"/>
          <w:color w:val="000000"/>
        </w:rPr>
      </w:pPr>
      <w:r w:rsidRPr="00096618">
        <w:rPr>
          <w:rFonts w:ascii="Times New Roman" w:hAnsi="Times New Roman" w:cs="Times New Roman"/>
          <w:color w:val="000000"/>
        </w:rPr>
        <w:t>безударных окончаний имен прилагательных мужского, женского и среднего рода в единственном числе, а также окончаний множественного числа и способ их проверки;</w:t>
      </w:r>
    </w:p>
    <w:p w:rsidR="001A2E9F" w:rsidRPr="00096618" w:rsidRDefault="001A2E9F" w:rsidP="001A2E9F">
      <w:pPr>
        <w:numPr>
          <w:ilvl w:val="0"/>
          <w:numId w:val="32"/>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применять правила правописания:</w:t>
      </w:r>
    </w:p>
    <w:p w:rsidR="001A2E9F" w:rsidRPr="00096618" w:rsidRDefault="001A2E9F" w:rsidP="001A2E9F">
      <w:pPr>
        <w:tabs>
          <w:tab w:val="left" w:pos="585"/>
        </w:tabs>
        <w:autoSpaceDE w:val="0"/>
        <w:spacing w:after="0" w:line="240" w:lineRule="auto"/>
        <w:ind w:firstLine="284"/>
        <w:jc w:val="both"/>
        <w:textAlignment w:val="baseline"/>
        <w:rPr>
          <w:rFonts w:ascii="Times New Roman" w:hAnsi="Times New Roman" w:cs="Times New Roman"/>
          <w:color w:val="000000"/>
        </w:rPr>
      </w:pPr>
      <w:r w:rsidRPr="00096618">
        <w:rPr>
          <w:rFonts w:ascii="Times New Roman" w:hAnsi="Times New Roman" w:cs="Times New Roman"/>
          <w:color w:val="000000"/>
        </w:rPr>
        <w:t>безударных окончаний имен существительных трех склонений в единственном и множественном числе и способ их проверки,</w:t>
      </w:r>
    </w:p>
    <w:p w:rsidR="001A2E9F" w:rsidRPr="00096618" w:rsidRDefault="001A2E9F" w:rsidP="001A2E9F">
      <w:pPr>
        <w:tabs>
          <w:tab w:val="left" w:pos="585"/>
        </w:tabs>
        <w:autoSpaceDE w:val="0"/>
        <w:spacing w:after="0" w:line="240" w:lineRule="auto"/>
        <w:ind w:firstLine="284"/>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безударных личных окончаний глаголов 1 и 2 спряжения, </w:t>
      </w:r>
    </w:p>
    <w:p w:rsidR="001A2E9F" w:rsidRPr="00096618" w:rsidRDefault="001A2E9F" w:rsidP="001A2E9F">
      <w:pPr>
        <w:tabs>
          <w:tab w:val="left" w:pos="585"/>
        </w:tabs>
        <w:autoSpaceDE w:val="0"/>
        <w:spacing w:after="0" w:line="240" w:lineRule="auto"/>
        <w:ind w:firstLine="284"/>
        <w:jc w:val="both"/>
        <w:textAlignment w:val="baseline"/>
        <w:rPr>
          <w:rFonts w:ascii="Times New Roman" w:hAnsi="Times New Roman" w:cs="Times New Roman"/>
          <w:color w:val="000000"/>
        </w:rPr>
      </w:pPr>
      <w:r w:rsidRPr="00096618">
        <w:rPr>
          <w:rFonts w:ascii="Times New Roman" w:hAnsi="Times New Roman" w:cs="Times New Roman"/>
          <w:color w:val="000000"/>
        </w:rPr>
        <w:t>суффиксов глаголов в прошедшем времени,</w:t>
      </w:r>
    </w:p>
    <w:p w:rsidR="001A2E9F" w:rsidRPr="00096618" w:rsidRDefault="001A2E9F" w:rsidP="001A2E9F">
      <w:pPr>
        <w:tabs>
          <w:tab w:val="left" w:pos="280"/>
          <w:tab w:val="left" w:pos="580"/>
        </w:tabs>
        <w:autoSpaceDE w:val="0"/>
        <w:spacing w:after="0" w:line="240" w:lineRule="auto"/>
        <w:ind w:firstLine="284"/>
        <w:jc w:val="both"/>
        <w:textAlignment w:val="baseline"/>
        <w:rPr>
          <w:rFonts w:ascii="Times New Roman" w:hAnsi="Times New Roman" w:cs="Times New Roman"/>
          <w:color w:val="000000"/>
        </w:rPr>
      </w:pPr>
      <w:r w:rsidRPr="00096618">
        <w:rPr>
          <w:rFonts w:ascii="Times New Roman" w:hAnsi="Times New Roman" w:cs="Times New Roman"/>
          <w:color w:val="000000"/>
        </w:rPr>
        <w:t>суффиксов глаголов в повелительном наклонении;</w:t>
      </w:r>
    </w:p>
    <w:p w:rsidR="001A2E9F" w:rsidRPr="00096618" w:rsidRDefault="001A2E9F" w:rsidP="001A2E9F">
      <w:pPr>
        <w:numPr>
          <w:ilvl w:val="0"/>
          <w:numId w:val="32"/>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использовать разные способы проверок орфограмм (путем подбора родственных слов, изменения формы слова, разбора слова по составу, определения принадлежности слова к определенной части речи, использования словаря).</w:t>
      </w:r>
    </w:p>
    <w:p w:rsidR="001A2E9F" w:rsidRPr="00096618" w:rsidRDefault="001A2E9F" w:rsidP="001A2E9F">
      <w:pPr>
        <w:numPr>
          <w:ilvl w:val="0"/>
          <w:numId w:val="32"/>
        </w:numPr>
        <w:tabs>
          <w:tab w:val="left" w:pos="280"/>
          <w:tab w:val="left" w:pos="580"/>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определять (уточнять, проверять) правописание определяемых программой словарных слов по орфографическому словарю учебника; </w:t>
      </w:r>
    </w:p>
    <w:p w:rsidR="001A2E9F" w:rsidRPr="00096618" w:rsidRDefault="001A2E9F" w:rsidP="001A2E9F">
      <w:pPr>
        <w:numPr>
          <w:ilvl w:val="0"/>
          <w:numId w:val="32"/>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определять и выделять на письме однородные члены предложения в бессоюзных предложениях и с союзами </w:t>
      </w:r>
      <w:r w:rsidRPr="00096618">
        <w:rPr>
          <w:rFonts w:ascii="Times New Roman" w:hAnsi="Times New Roman" w:cs="Times New Roman"/>
          <w:iCs/>
          <w:color w:val="000000"/>
        </w:rPr>
        <w:t>а</w:t>
      </w:r>
      <w:r w:rsidRPr="00096618">
        <w:rPr>
          <w:rFonts w:ascii="Times New Roman" w:hAnsi="Times New Roman" w:cs="Times New Roman"/>
          <w:color w:val="000000"/>
        </w:rPr>
        <w:t xml:space="preserve">, </w:t>
      </w:r>
      <w:r w:rsidRPr="00096618">
        <w:rPr>
          <w:rFonts w:ascii="Times New Roman" w:hAnsi="Times New Roman" w:cs="Times New Roman"/>
          <w:iCs/>
          <w:color w:val="000000"/>
        </w:rPr>
        <w:t>и</w:t>
      </w:r>
      <w:r w:rsidRPr="00096618">
        <w:rPr>
          <w:rFonts w:ascii="Times New Roman" w:hAnsi="Times New Roman" w:cs="Times New Roman"/>
          <w:color w:val="000000"/>
        </w:rPr>
        <w:t xml:space="preserve">, </w:t>
      </w:r>
      <w:r w:rsidRPr="00096618">
        <w:rPr>
          <w:rFonts w:ascii="Times New Roman" w:hAnsi="Times New Roman" w:cs="Times New Roman"/>
          <w:iCs/>
          <w:color w:val="000000"/>
        </w:rPr>
        <w:t>но</w:t>
      </w:r>
      <w:r w:rsidRPr="00096618">
        <w:rPr>
          <w:rFonts w:ascii="Times New Roman" w:hAnsi="Times New Roman" w:cs="Times New Roman"/>
          <w:color w:val="000000"/>
        </w:rPr>
        <w:t>.</w:t>
      </w:r>
    </w:p>
    <w:p w:rsidR="001A2E9F" w:rsidRPr="00096618" w:rsidRDefault="001A2E9F" w:rsidP="001A2E9F">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Выпускник получит возможность научиться:</w:t>
      </w:r>
    </w:p>
    <w:p w:rsidR="001A2E9F" w:rsidRPr="00096618" w:rsidRDefault="001A2E9F" w:rsidP="001A2E9F">
      <w:pPr>
        <w:numPr>
          <w:ilvl w:val="0"/>
          <w:numId w:val="33"/>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осознавать место возможного  возникновения орфографической ошибки;</w:t>
      </w:r>
    </w:p>
    <w:p w:rsidR="001A2E9F" w:rsidRPr="00096618" w:rsidRDefault="001A2E9F" w:rsidP="001A2E9F">
      <w:pPr>
        <w:numPr>
          <w:ilvl w:val="0"/>
          <w:numId w:val="33"/>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подбирать примеры  с определенной орфограммой;</w:t>
      </w:r>
    </w:p>
    <w:p w:rsidR="001A2E9F" w:rsidRPr="00096618" w:rsidRDefault="001A2E9F" w:rsidP="001A2E9F">
      <w:pPr>
        <w:numPr>
          <w:ilvl w:val="0"/>
          <w:numId w:val="33"/>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 xml:space="preserve">при составлении собственных текстов перефразировать </w:t>
      </w:r>
      <w:proofErr w:type="gramStart"/>
      <w:r w:rsidRPr="00096618">
        <w:rPr>
          <w:rFonts w:ascii="Times New Roman" w:hAnsi="Times New Roman" w:cs="Times New Roman"/>
          <w:color w:val="000000"/>
        </w:rPr>
        <w:t>записываемое</w:t>
      </w:r>
      <w:proofErr w:type="gramEnd"/>
      <w:r w:rsidRPr="00096618">
        <w:rPr>
          <w:rFonts w:ascii="Times New Roman" w:hAnsi="Times New Roman" w:cs="Times New Roman"/>
          <w:color w:val="000000"/>
        </w:rPr>
        <w:t xml:space="preserve">, чтобы избежать  орфографических и  </w:t>
      </w:r>
      <w:r w:rsidRPr="00096618">
        <w:rPr>
          <w:rFonts w:ascii="Times New Roman" w:hAnsi="Times New Roman" w:cs="Times New Roman"/>
          <w:bCs/>
          <w:color w:val="000000"/>
        </w:rPr>
        <w:t>пунктуационных</w:t>
      </w:r>
      <w:r w:rsidRPr="00096618">
        <w:rPr>
          <w:rFonts w:ascii="Times New Roman" w:hAnsi="Times New Roman" w:cs="Times New Roman"/>
          <w:b/>
          <w:bCs/>
          <w:color w:val="000000"/>
        </w:rPr>
        <w:t xml:space="preserve"> </w:t>
      </w:r>
      <w:r w:rsidRPr="00096618">
        <w:rPr>
          <w:rFonts w:ascii="Times New Roman" w:hAnsi="Times New Roman" w:cs="Times New Roman"/>
          <w:color w:val="000000"/>
        </w:rPr>
        <w:t xml:space="preserve">ошибок; </w:t>
      </w:r>
    </w:p>
    <w:p w:rsidR="001A2E9F" w:rsidRPr="00096618" w:rsidRDefault="001A2E9F" w:rsidP="001A2E9F">
      <w:pPr>
        <w:numPr>
          <w:ilvl w:val="0"/>
          <w:numId w:val="33"/>
        </w:numPr>
        <w:tabs>
          <w:tab w:val="left" w:pos="585"/>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при работе над ошибками осознавать причины появления ошибки  и определять способы действий,  помогающих предотвратить  ее в последующих письменных работах.</w:t>
      </w:r>
    </w:p>
    <w:p w:rsidR="001A2E9F" w:rsidRPr="00096618" w:rsidRDefault="001A2E9F" w:rsidP="001A2E9F">
      <w:pPr>
        <w:autoSpaceDE w:val="0"/>
        <w:spacing w:after="0" w:line="240" w:lineRule="auto"/>
        <w:jc w:val="both"/>
        <w:textAlignment w:val="baseline"/>
        <w:rPr>
          <w:rFonts w:ascii="Times New Roman" w:hAnsi="Times New Roman" w:cs="Times New Roman"/>
          <w:b/>
          <w:bCs/>
          <w:color w:val="000000"/>
        </w:rPr>
      </w:pPr>
      <w:r w:rsidRPr="00096618">
        <w:rPr>
          <w:rFonts w:ascii="Times New Roman" w:hAnsi="Times New Roman" w:cs="Times New Roman"/>
          <w:b/>
          <w:bCs/>
          <w:color w:val="000000"/>
        </w:rPr>
        <w:t>Содержательная линия «Развитие речи»</w:t>
      </w:r>
    </w:p>
    <w:p w:rsidR="001A2E9F" w:rsidRPr="00096618" w:rsidRDefault="001A2E9F" w:rsidP="001A2E9F">
      <w:pPr>
        <w:autoSpaceDE w:val="0"/>
        <w:spacing w:after="0" w:line="240" w:lineRule="auto"/>
        <w:ind w:firstLine="284"/>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Выпускник научится:</w:t>
      </w:r>
    </w:p>
    <w:p w:rsidR="001A2E9F" w:rsidRPr="00096618" w:rsidRDefault="001A2E9F" w:rsidP="001A2E9F">
      <w:pPr>
        <w:numPr>
          <w:ilvl w:val="0"/>
          <w:numId w:val="34"/>
        </w:numPr>
        <w:tabs>
          <w:tab w:val="left" w:pos="542"/>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различать особенности разных типов текста (повествование, описание, рассуждение);</w:t>
      </w:r>
    </w:p>
    <w:p w:rsidR="001A2E9F" w:rsidRPr="00096618" w:rsidRDefault="001A2E9F" w:rsidP="001A2E9F">
      <w:pPr>
        <w:numPr>
          <w:ilvl w:val="0"/>
          <w:numId w:val="34"/>
        </w:numPr>
        <w:tabs>
          <w:tab w:val="left" w:pos="542"/>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обнаруживать в реальном художественном тексте его составляющие: описание, повествование, рассуждение;</w:t>
      </w:r>
    </w:p>
    <w:p w:rsidR="001A2E9F" w:rsidRPr="00096618" w:rsidRDefault="001A2E9F" w:rsidP="001A2E9F">
      <w:pPr>
        <w:numPr>
          <w:ilvl w:val="0"/>
          <w:numId w:val="34"/>
        </w:numPr>
        <w:tabs>
          <w:tab w:val="left" w:pos="542"/>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составлять с опорой на опыт собственных впечатлений и наблюдений текст с элементами описания, повествования и рассуждения;</w:t>
      </w:r>
    </w:p>
    <w:p w:rsidR="001A2E9F" w:rsidRPr="00096618" w:rsidRDefault="001A2E9F" w:rsidP="001A2E9F">
      <w:pPr>
        <w:numPr>
          <w:ilvl w:val="0"/>
          <w:numId w:val="34"/>
        </w:numPr>
        <w:tabs>
          <w:tab w:val="left" w:pos="542"/>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доказательно различать художественный и научно-популярный тексты;</w:t>
      </w:r>
    </w:p>
    <w:p w:rsidR="001A2E9F" w:rsidRPr="00096618" w:rsidRDefault="001A2E9F" w:rsidP="001A2E9F">
      <w:pPr>
        <w:numPr>
          <w:ilvl w:val="0"/>
          <w:numId w:val="34"/>
        </w:numPr>
        <w:tabs>
          <w:tab w:val="left" w:pos="542"/>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владеть нормами речевого этикета в ситуации предметного спора с одноклассниками; в повседневном общении со сверстниками и взрослыми;</w:t>
      </w:r>
    </w:p>
    <w:p w:rsidR="001A2E9F" w:rsidRPr="00096618" w:rsidRDefault="001A2E9F" w:rsidP="001A2E9F">
      <w:pPr>
        <w:numPr>
          <w:ilvl w:val="0"/>
          <w:numId w:val="34"/>
        </w:numPr>
        <w:tabs>
          <w:tab w:val="left" w:pos="542"/>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составить аннотацию на отдельное литературное произведение и на сборник произведений;</w:t>
      </w:r>
    </w:p>
    <w:p w:rsidR="001A2E9F" w:rsidRPr="00096618" w:rsidRDefault="001A2E9F" w:rsidP="001A2E9F">
      <w:pPr>
        <w:numPr>
          <w:ilvl w:val="0"/>
          <w:numId w:val="34"/>
        </w:numPr>
        <w:tabs>
          <w:tab w:val="left" w:pos="542"/>
        </w:tabs>
        <w:autoSpaceDE w:val="0"/>
        <w:spacing w:after="0" w:line="240" w:lineRule="auto"/>
        <w:jc w:val="both"/>
        <w:textAlignment w:val="baseline"/>
        <w:rPr>
          <w:rFonts w:ascii="Times New Roman" w:hAnsi="Times New Roman" w:cs="Times New Roman"/>
          <w:color w:val="000000"/>
          <w:spacing w:val="-2"/>
        </w:rPr>
      </w:pPr>
      <w:r w:rsidRPr="00096618">
        <w:rPr>
          <w:rFonts w:ascii="Times New Roman" w:hAnsi="Times New Roman" w:cs="Times New Roman"/>
          <w:color w:val="000000"/>
          <w:spacing w:val="-2"/>
        </w:rPr>
        <w:t xml:space="preserve">находить нужные словарные статьи в словарях различных типов и читать словарную статью, извлекая необходимую информацию; </w:t>
      </w:r>
    </w:p>
    <w:p w:rsidR="001A2E9F" w:rsidRPr="00096618" w:rsidRDefault="001A2E9F" w:rsidP="001A2E9F">
      <w:pPr>
        <w:numPr>
          <w:ilvl w:val="0"/>
          <w:numId w:val="34"/>
        </w:numPr>
        <w:tabs>
          <w:tab w:val="left" w:pos="542"/>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писать письма с соблюдением норм речевого этикета.</w:t>
      </w:r>
    </w:p>
    <w:p w:rsidR="001A2E9F" w:rsidRPr="00096618" w:rsidRDefault="001A2E9F" w:rsidP="001A2E9F">
      <w:pPr>
        <w:autoSpaceDE w:val="0"/>
        <w:spacing w:after="0" w:line="240" w:lineRule="auto"/>
        <w:ind w:firstLine="283"/>
        <w:jc w:val="both"/>
        <w:textAlignment w:val="baseline"/>
        <w:rPr>
          <w:rFonts w:ascii="Times New Roman" w:hAnsi="Times New Roman" w:cs="Times New Roman"/>
          <w:bCs/>
          <w:iCs/>
          <w:color w:val="000000"/>
        </w:rPr>
      </w:pPr>
      <w:r w:rsidRPr="00096618">
        <w:rPr>
          <w:rFonts w:ascii="Times New Roman" w:hAnsi="Times New Roman" w:cs="Times New Roman"/>
          <w:bCs/>
          <w:iCs/>
          <w:color w:val="000000"/>
        </w:rPr>
        <w:t>Выпускник получит возможность научиться:</w:t>
      </w:r>
    </w:p>
    <w:p w:rsidR="001A2E9F" w:rsidRPr="00096618" w:rsidRDefault="001A2E9F" w:rsidP="001A2E9F">
      <w:pPr>
        <w:numPr>
          <w:ilvl w:val="0"/>
          <w:numId w:val="35"/>
        </w:numPr>
        <w:tabs>
          <w:tab w:val="left" w:pos="542"/>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создавать тексты по предложенному заголовку;</w:t>
      </w:r>
    </w:p>
    <w:p w:rsidR="001A2E9F" w:rsidRPr="00096618" w:rsidRDefault="001A2E9F" w:rsidP="001A2E9F">
      <w:pPr>
        <w:numPr>
          <w:ilvl w:val="0"/>
          <w:numId w:val="35"/>
        </w:numPr>
        <w:tabs>
          <w:tab w:val="left" w:pos="542"/>
        </w:tabs>
        <w:autoSpaceDE w:val="0"/>
        <w:spacing w:after="0" w:line="240" w:lineRule="auto"/>
        <w:ind w:left="714" w:hanging="357"/>
        <w:jc w:val="both"/>
        <w:textAlignment w:val="baseline"/>
        <w:rPr>
          <w:rFonts w:ascii="Times New Roman" w:hAnsi="Times New Roman" w:cs="Times New Roman"/>
          <w:color w:val="000000"/>
        </w:rPr>
      </w:pPr>
      <w:r w:rsidRPr="00096618">
        <w:rPr>
          <w:rFonts w:ascii="Times New Roman" w:hAnsi="Times New Roman" w:cs="Times New Roman"/>
          <w:color w:val="000000"/>
        </w:rPr>
        <w:t>подробно или выборочно пересказывать текст;</w:t>
      </w:r>
    </w:p>
    <w:p w:rsidR="001A2E9F" w:rsidRPr="00096618" w:rsidRDefault="001A2E9F" w:rsidP="001A2E9F">
      <w:pPr>
        <w:numPr>
          <w:ilvl w:val="0"/>
          <w:numId w:val="35"/>
        </w:numPr>
        <w:tabs>
          <w:tab w:val="left" w:pos="542"/>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пересказывать текст от другого лица;</w:t>
      </w:r>
    </w:p>
    <w:p w:rsidR="001A2E9F" w:rsidRPr="00096618" w:rsidRDefault="001A2E9F" w:rsidP="001A2E9F">
      <w:pPr>
        <w:numPr>
          <w:ilvl w:val="0"/>
          <w:numId w:val="35"/>
        </w:numPr>
        <w:tabs>
          <w:tab w:val="left" w:pos="542"/>
        </w:tabs>
        <w:autoSpaceDE w:val="0"/>
        <w:spacing w:after="0" w:line="240" w:lineRule="auto"/>
        <w:ind w:left="714" w:hanging="357"/>
        <w:jc w:val="both"/>
        <w:textAlignment w:val="baseline"/>
        <w:rPr>
          <w:rFonts w:ascii="Times New Roman" w:hAnsi="Times New Roman" w:cs="Times New Roman"/>
          <w:color w:val="000000"/>
        </w:rPr>
      </w:pPr>
      <w:r w:rsidRPr="00096618">
        <w:rPr>
          <w:rFonts w:ascii="Times New Roman" w:hAnsi="Times New Roman" w:cs="Times New Roman"/>
          <w:color w:val="000000"/>
        </w:rPr>
        <w:t>анализировать и корректировать тексты с нарушенным порядком предложений, находить в тексте смысловые пропуски;</w:t>
      </w:r>
    </w:p>
    <w:p w:rsidR="001A2E9F" w:rsidRPr="00096618" w:rsidRDefault="001A2E9F" w:rsidP="001A2E9F">
      <w:pPr>
        <w:numPr>
          <w:ilvl w:val="0"/>
          <w:numId w:val="35"/>
        </w:numPr>
        <w:tabs>
          <w:tab w:val="left" w:pos="360"/>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t>корректировать тексты, в которых допущены нарушения культуры речи;</w:t>
      </w:r>
    </w:p>
    <w:p w:rsidR="001A2E9F" w:rsidRPr="00096618" w:rsidRDefault="001A2E9F" w:rsidP="001A2E9F">
      <w:pPr>
        <w:numPr>
          <w:ilvl w:val="0"/>
          <w:numId w:val="35"/>
        </w:numPr>
        <w:tabs>
          <w:tab w:val="left" w:pos="360"/>
        </w:tabs>
        <w:autoSpaceDE w:val="0"/>
        <w:spacing w:after="0" w:line="240" w:lineRule="auto"/>
        <w:jc w:val="both"/>
        <w:textAlignment w:val="baseline"/>
        <w:rPr>
          <w:rFonts w:ascii="Times New Roman" w:hAnsi="Times New Roman" w:cs="Times New Roman"/>
          <w:color w:val="000000"/>
        </w:rPr>
      </w:pPr>
      <w:r w:rsidRPr="00096618">
        <w:rPr>
          <w:rFonts w:ascii="Times New Roman" w:hAnsi="Times New Roman" w:cs="Times New Roman"/>
          <w:color w:val="000000"/>
        </w:rPr>
        <w:lastRenderedPageBreak/>
        <w:t>анализировать последовательность собственных действий при работе над изложениями и сочинениями и соотносить их с разработанным алгоритмом;</w:t>
      </w:r>
    </w:p>
    <w:p w:rsidR="001A2E9F" w:rsidRPr="00096618" w:rsidRDefault="001A2E9F" w:rsidP="001A2E9F">
      <w:pPr>
        <w:numPr>
          <w:ilvl w:val="0"/>
          <w:numId w:val="35"/>
        </w:numPr>
        <w:tabs>
          <w:tab w:val="left" w:pos="360"/>
        </w:tabs>
        <w:autoSpaceDE w:val="0"/>
        <w:spacing w:after="0" w:line="240" w:lineRule="auto"/>
        <w:jc w:val="both"/>
        <w:textAlignment w:val="baseline"/>
        <w:rPr>
          <w:rFonts w:ascii="Times New Roman" w:hAnsi="Times New Roman" w:cs="Times New Roman"/>
          <w:color w:val="000000"/>
        </w:rPr>
      </w:pPr>
      <w:proofErr w:type="gramStart"/>
      <w:r w:rsidRPr="00096618">
        <w:rPr>
          <w:rFonts w:ascii="Times New Roman" w:hAnsi="Times New Roman" w:cs="Times New Roman"/>
          <w:color w:val="000000"/>
        </w:rPr>
        <w:t>оценивать правильность выполнения учебной задачи: соотносить собственный текст с исходным (для изложений) и с назначением, задачами, условиями общения (для самостоятельно создаваемых текстов).</w:t>
      </w:r>
      <w:proofErr w:type="gramEnd"/>
    </w:p>
    <w:p w:rsidR="001A2E9F" w:rsidRPr="00096618" w:rsidRDefault="001A2E9F" w:rsidP="001A2E9F">
      <w:pPr>
        <w:spacing w:after="0" w:line="240" w:lineRule="auto"/>
        <w:jc w:val="both"/>
        <w:outlineLvl w:val="0"/>
        <w:rPr>
          <w:rFonts w:ascii="Times New Roman" w:hAnsi="Times New Roman" w:cs="Times New Roman"/>
          <w:b/>
        </w:rPr>
      </w:pPr>
      <w:r w:rsidRPr="00096618">
        <w:rPr>
          <w:rFonts w:ascii="Times New Roman" w:hAnsi="Times New Roman" w:cs="Times New Roman"/>
          <w:b/>
        </w:rPr>
        <w:t>Формы реализации программы:</w:t>
      </w:r>
    </w:p>
    <w:p w:rsidR="001A2E9F" w:rsidRPr="00096618" w:rsidRDefault="001A2E9F" w:rsidP="001A2E9F">
      <w:pPr>
        <w:spacing w:after="0" w:line="240" w:lineRule="auto"/>
        <w:ind w:firstLine="540"/>
        <w:jc w:val="both"/>
        <w:rPr>
          <w:rFonts w:ascii="Times New Roman" w:hAnsi="Times New Roman" w:cs="Times New Roman"/>
        </w:rPr>
      </w:pPr>
      <w:r w:rsidRPr="00096618">
        <w:rPr>
          <w:rFonts w:ascii="Times New Roman" w:hAnsi="Times New Roman" w:cs="Times New Roman"/>
        </w:rPr>
        <w:t>- фронтальная;</w:t>
      </w:r>
    </w:p>
    <w:p w:rsidR="001A2E9F" w:rsidRPr="00096618" w:rsidRDefault="001A2E9F" w:rsidP="001A2E9F">
      <w:pPr>
        <w:spacing w:after="0" w:line="240" w:lineRule="auto"/>
        <w:ind w:firstLine="540"/>
        <w:jc w:val="both"/>
        <w:rPr>
          <w:rFonts w:ascii="Times New Roman" w:hAnsi="Times New Roman" w:cs="Times New Roman"/>
        </w:rPr>
      </w:pPr>
      <w:r w:rsidRPr="00096618">
        <w:rPr>
          <w:rFonts w:ascii="Times New Roman" w:hAnsi="Times New Roman" w:cs="Times New Roman"/>
        </w:rPr>
        <w:t>- парная;</w:t>
      </w:r>
    </w:p>
    <w:p w:rsidR="001A2E9F" w:rsidRPr="00096618" w:rsidRDefault="001A2E9F" w:rsidP="001A2E9F">
      <w:pPr>
        <w:spacing w:after="0" w:line="240" w:lineRule="auto"/>
        <w:ind w:firstLine="540"/>
        <w:jc w:val="both"/>
        <w:rPr>
          <w:rFonts w:ascii="Times New Roman" w:hAnsi="Times New Roman" w:cs="Times New Roman"/>
        </w:rPr>
      </w:pPr>
      <w:r w:rsidRPr="00096618">
        <w:rPr>
          <w:rFonts w:ascii="Times New Roman" w:hAnsi="Times New Roman" w:cs="Times New Roman"/>
        </w:rPr>
        <w:t>- групповая;</w:t>
      </w:r>
    </w:p>
    <w:p w:rsidR="001A2E9F" w:rsidRPr="00096618" w:rsidRDefault="001A2E9F" w:rsidP="001A2E9F">
      <w:pPr>
        <w:spacing w:after="0" w:line="240" w:lineRule="auto"/>
        <w:ind w:firstLine="540"/>
        <w:jc w:val="both"/>
        <w:rPr>
          <w:rFonts w:ascii="Times New Roman" w:hAnsi="Times New Roman" w:cs="Times New Roman"/>
        </w:rPr>
      </w:pPr>
      <w:r w:rsidRPr="00096618">
        <w:rPr>
          <w:rFonts w:ascii="Times New Roman" w:hAnsi="Times New Roman" w:cs="Times New Roman"/>
        </w:rPr>
        <w:t>- индивидуальная.</w:t>
      </w:r>
    </w:p>
    <w:p w:rsidR="001A2E9F" w:rsidRPr="00096618" w:rsidRDefault="001A2E9F" w:rsidP="001A2E9F">
      <w:pPr>
        <w:spacing w:after="0" w:line="240" w:lineRule="auto"/>
        <w:jc w:val="both"/>
        <w:outlineLvl w:val="0"/>
        <w:rPr>
          <w:rFonts w:ascii="Times New Roman" w:hAnsi="Times New Roman" w:cs="Times New Roman"/>
          <w:b/>
        </w:rPr>
      </w:pPr>
      <w:r w:rsidRPr="00096618">
        <w:rPr>
          <w:rFonts w:ascii="Times New Roman" w:hAnsi="Times New Roman" w:cs="Times New Roman"/>
          <w:b/>
        </w:rPr>
        <w:t>Методы реализации программы:</w:t>
      </w:r>
    </w:p>
    <w:p w:rsidR="001A2E9F" w:rsidRPr="00096618" w:rsidRDefault="001A2E9F" w:rsidP="001A2E9F">
      <w:pPr>
        <w:spacing w:after="0" w:line="240" w:lineRule="auto"/>
        <w:ind w:firstLine="540"/>
        <w:jc w:val="both"/>
        <w:rPr>
          <w:rFonts w:ascii="Times New Roman" w:hAnsi="Times New Roman" w:cs="Times New Roman"/>
        </w:rPr>
      </w:pPr>
      <w:r w:rsidRPr="00096618">
        <w:rPr>
          <w:rFonts w:ascii="Times New Roman" w:hAnsi="Times New Roman" w:cs="Times New Roman"/>
        </w:rPr>
        <w:t>- практический;</w:t>
      </w:r>
    </w:p>
    <w:p w:rsidR="001A2E9F" w:rsidRPr="00096618" w:rsidRDefault="001A2E9F" w:rsidP="001A2E9F">
      <w:pPr>
        <w:spacing w:after="0" w:line="240" w:lineRule="auto"/>
        <w:ind w:firstLine="540"/>
        <w:jc w:val="both"/>
        <w:rPr>
          <w:rFonts w:ascii="Times New Roman" w:hAnsi="Times New Roman" w:cs="Times New Roman"/>
        </w:rPr>
      </w:pPr>
      <w:r w:rsidRPr="00096618">
        <w:rPr>
          <w:rFonts w:ascii="Times New Roman" w:hAnsi="Times New Roman" w:cs="Times New Roman"/>
        </w:rPr>
        <w:t>- объяснительно-иллюстративный;</w:t>
      </w:r>
    </w:p>
    <w:p w:rsidR="001A2E9F" w:rsidRPr="00096618" w:rsidRDefault="001A2E9F" w:rsidP="001A2E9F">
      <w:pPr>
        <w:spacing w:after="0" w:line="240" w:lineRule="auto"/>
        <w:ind w:firstLine="540"/>
        <w:jc w:val="both"/>
        <w:rPr>
          <w:rFonts w:ascii="Times New Roman" w:hAnsi="Times New Roman" w:cs="Times New Roman"/>
        </w:rPr>
      </w:pPr>
      <w:r w:rsidRPr="00096618">
        <w:rPr>
          <w:rFonts w:ascii="Times New Roman" w:hAnsi="Times New Roman" w:cs="Times New Roman"/>
        </w:rPr>
        <w:t>- частично-поисковый;</w:t>
      </w:r>
    </w:p>
    <w:p w:rsidR="001A2E9F" w:rsidRPr="00096618" w:rsidRDefault="001A2E9F" w:rsidP="001A2E9F">
      <w:pPr>
        <w:spacing w:after="0" w:line="240" w:lineRule="auto"/>
        <w:ind w:firstLine="540"/>
        <w:jc w:val="both"/>
        <w:rPr>
          <w:rFonts w:ascii="Times New Roman" w:hAnsi="Times New Roman" w:cs="Times New Roman"/>
        </w:rPr>
      </w:pPr>
      <w:r w:rsidRPr="00096618">
        <w:rPr>
          <w:rFonts w:ascii="Times New Roman" w:hAnsi="Times New Roman" w:cs="Times New Roman"/>
        </w:rPr>
        <w:t>- наблюдение.</w:t>
      </w:r>
    </w:p>
    <w:p w:rsidR="001A2E9F" w:rsidRPr="00096618" w:rsidRDefault="001A2E9F" w:rsidP="001A2E9F">
      <w:pPr>
        <w:spacing w:after="0" w:line="240" w:lineRule="auto"/>
        <w:jc w:val="both"/>
        <w:outlineLvl w:val="0"/>
        <w:rPr>
          <w:rFonts w:ascii="Times New Roman" w:hAnsi="Times New Roman" w:cs="Times New Roman"/>
          <w:b/>
        </w:rPr>
      </w:pPr>
      <w:r w:rsidRPr="00096618">
        <w:rPr>
          <w:rFonts w:ascii="Times New Roman" w:hAnsi="Times New Roman" w:cs="Times New Roman"/>
          <w:b/>
        </w:rPr>
        <w:t>Способы и средства:</w:t>
      </w:r>
    </w:p>
    <w:p w:rsidR="001A2E9F" w:rsidRPr="00096618" w:rsidRDefault="001A2E9F" w:rsidP="001A2E9F">
      <w:pPr>
        <w:spacing w:after="0" w:line="240" w:lineRule="auto"/>
        <w:ind w:firstLine="540"/>
        <w:jc w:val="both"/>
        <w:rPr>
          <w:rFonts w:ascii="Times New Roman" w:hAnsi="Times New Roman" w:cs="Times New Roman"/>
        </w:rPr>
      </w:pPr>
      <w:r w:rsidRPr="00096618">
        <w:rPr>
          <w:rFonts w:ascii="Times New Roman" w:hAnsi="Times New Roman" w:cs="Times New Roman"/>
        </w:rPr>
        <w:t>- технические средства;</w:t>
      </w:r>
    </w:p>
    <w:p w:rsidR="001A2E9F" w:rsidRPr="00096618" w:rsidRDefault="001A2E9F" w:rsidP="001A2E9F">
      <w:pPr>
        <w:spacing w:after="0" w:line="240" w:lineRule="auto"/>
        <w:ind w:firstLine="540"/>
        <w:jc w:val="both"/>
        <w:rPr>
          <w:rFonts w:ascii="Times New Roman" w:hAnsi="Times New Roman" w:cs="Times New Roman"/>
        </w:rPr>
      </w:pPr>
      <w:r w:rsidRPr="00096618">
        <w:rPr>
          <w:rFonts w:ascii="Times New Roman" w:hAnsi="Times New Roman" w:cs="Times New Roman"/>
        </w:rPr>
        <w:t>- модели и таблицы;</w:t>
      </w:r>
    </w:p>
    <w:p w:rsidR="001A2E9F" w:rsidRPr="00096618" w:rsidRDefault="001A2E9F" w:rsidP="001A2E9F">
      <w:pPr>
        <w:spacing w:after="0" w:line="240" w:lineRule="auto"/>
        <w:ind w:firstLine="540"/>
        <w:jc w:val="both"/>
        <w:rPr>
          <w:rFonts w:ascii="Times New Roman" w:hAnsi="Times New Roman" w:cs="Times New Roman"/>
        </w:rPr>
      </w:pPr>
      <w:r w:rsidRPr="00096618">
        <w:rPr>
          <w:rFonts w:ascii="Times New Roman" w:hAnsi="Times New Roman" w:cs="Times New Roman"/>
        </w:rPr>
        <w:t>- рисунки;</w:t>
      </w:r>
    </w:p>
    <w:p w:rsidR="001A2E9F" w:rsidRPr="00096618" w:rsidRDefault="001A2E9F" w:rsidP="001A2E9F">
      <w:pPr>
        <w:spacing w:after="0" w:line="240" w:lineRule="auto"/>
        <w:ind w:firstLine="540"/>
        <w:jc w:val="both"/>
        <w:rPr>
          <w:rFonts w:ascii="Times New Roman" w:hAnsi="Times New Roman" w:cs="Times New Roman"/>
        </w:rPr>
      </w:pPr>
      <w:r w:rsidRPr="00096618">
        <w:rPr>
          <w:rFonts w:ascii="Times New Roman" w:hAnsi="Times New Roman" w:cs="Times New Roman"/>
        </w:rPr>
        <w:t>- дидактический материал.</w:t>
      </w:r>
    </w:p>
    <w:p w:rsidR="001A2E9F" w:rsidRPr="00096618" w:rsidRDefault="001A2E9F" w:rsidP="001A2E9F">
      <w:pPr>
        <w:spacing w:after="0" w:line="240" w:lineRule="auto"/>
        <w:ind w:firstLine="540"/>
        <w:jc w:val="both"/>
        <w:rPr>
          <w:rFonts w:ascii="Times New Roman" w:hAnsi="Times New Roman" w:cs="Times New Roman"/>
        </w:rPr>
      </w:pPr>
      <w:r w:rsidRPr="00096618">
        <w:rPr>
          <w:rFonts w:ascii="Times New Roman" w:hAnsi="Times New Roman" w:cs="Times New Roman"/>
        </w:rPr>
        <w:t>-технологии: информацион</w:t>
      </w:r>
      <w:r>
        <w:rPr>
          <w:rFonts w:ascii="Times New Roman" w:hAnsi="Times New Roman" w:cs="Times New Roman"/>
        </w:rPr>
        <w:t xml:space="preserve">ные (ИКТ), </w:t>
      </w:r>
      <w:proofErr w:type="spellStart"/>
      <w:r>
        <w:rPr>
          <w:rFonts w:ascii="Times New Roman" w:hAnsi="Times New Roman" w:cs="Times New Roman"/>
        </w:rPr>
        <w:t>здоровьесбережение</w:t>
      </w:r>
      <w:proofErr w:type="spellEnd"/>
      <w:r>
        <w:rPr>
          <w:rFonts w:ascii="Times New Roman" w:hAnsi="Times New Roman" w:cs="Times New Roman"/>
        </w:rPr>
        <w:t xml:space="preserve">, </w:t>
      </w:r>
      <w:proofErr w:type="spellStart"/>
      <w:r w:rsidRPr="00096618">
        <w:rPr>
          <w:rFonts w:ascii="Times New Roman" w:hAnsi="Times New Roman" w:cs="Times New Roman"/>
        </w:rPr>
        <w:t>деятельностный</w:t>
      </w:r>
      <w:proofErr w:type="spellEnd"/>
      <w:r w:rsidRPr="00096618">
        <w:rPr>
          <w:rFonts w:ascii="Times New Roman" w:hAnsi="Times New Roman" w:cs="Times New Roman"/>
        </w:rPr>
        <w:t xml:space="preserve"> подход,             РКМЧП (критическое мышление)</w:t>
      </w:r>
    </w:p>
    <w:p w:rsidR="001A2E9F" w:rsidRPr="00096618" w:rsidRDefault="001A2E9F" w:rsidP="001A2E9F">
      <w:pPr>
        <w:spacing w:after="0" w:line="240" w:lineRule="auto"/>
        <w:jc w:val="both"/>
        <w:outlineLvl w:val="0"/>
        <w:rPr>
          <w:rFonts w:ascii="Times New Roman" w:hAnsi="Times New Roman" w:cs="Times New Roman"/>
          <w:b/>
        </w:rPr>
      </w:pPr>
    </w:p>
    <w:p w:rsidR="001A2E9F" w:rsidRPr="00096618" w:rsidRDefault="001A2E9F" w:rsidP="001A2E9F">
      <w:pPr>
        <w:spacing w:after="0" w:line="240" w:lineRule="auto"/>
        <w:jc w:val="center"/>
        <w:outlineLvl w:val="0"/>
        <w:rPr>
          <w:rFonts w:ascii="Times New Roman" w:hAnsi="Times New Roman" w:cs="Times New Roman"/>
          <w:b/>
        </w:rPr>
      </w:pPr>
      <w:r w:rsidRPr="00096618">
        <w:rPr>
          <w:rFonts w:ascii="Times New Roman" w:hAnsi="Times New Roman" w:cs="Times New Roman"/>
          <w:b/>
        </w:rPr>
        <w:t>Формы диагностики уровня знаний, умений и навыков:</w:t>
      </w:r>
    </w:p>
    <w:p w:rsidR="001A2E9F" w:rsidRPr="00096618" w:rsidRDefault="001A2E9F" w:rsidP="001A2E9F">
      <w:pPr>
        <w:spacing w:after="0" w:line="240" w:lineRule="auto"/>
        <w:jc w:val="both"/>
        <w:outlineLvl w:val="0"/>
        <w:rPr>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3"/>
        <w:gridCol w:w="1578"/>
        <w:gridCol w:w="1578"/>
        <w:gridCol w:w="1578"/>
        <w:gridCol w:w="1578"/>
        <w:gridCol w:w="1566"/>
      </w:tblGrid>
      <w:tr w:rsidR="001A2E9F" w:rsidRPr="00096618" w:rsidTr="005B3945">
        <w:tc>
          <w:tcPr>
            <w:tcW w:w="1693" w:type="dxa"/>
          </w:tcPr>
          <w:p w:rsidR="001A2E9F" w:rsidRPr="00096618" w:rsidRDefault="001A2E9F" w:rsidP="005B3945">
            <w:pPr>
              <w:spacing w:after="0" w:line="240" w:lineRule="auto"/>
              <w:jc w:val="both"/>
              <w:rPr>
                <w:rFonts w:ascii="Times New Roman" w:hAnsi="Times New Roman" w:cs="Times New Roman"/>
              </w:rPr>
            </w:pPr>
          </w:p>
        </w:tc>
        <w:tc>
          <w:tcPr>
            <w:tcW w:w="1578" w:type="dxa"/>
          </w:tcPr>
          <w:p w:rsidR="001A2E9F" w:rsidRPr="00096618" w:rsidRDefault="001A2E9F" w:rsidP="005B3945">
            <w:pPr>
              <w:spacing w:after="0" w:line="240" w:lineRule="auto"/>
              <w:jc w:val="center"/>
              <w:rPr>
                <w:rFonts w:ascii="Times New Roman" w:hAnsi="Times New Roman" w:cs="Times New Roman"/>
              </w:rPr>
            </w:pPr>
            <w:r w:rsidRPr="00096618">
              <w:rPr>
                <w:rFonts w:ascii="Times New Roman" w:hAnsi="Times New Roman" w:cs="Times New Roman"/>
              </w:rPr>
              <w:t>1 четверть</w:t>
            </w:r>
          </w:p>
        </w:tc>
        <w:tc>
          <w:tcPr>
            <w:tcW w:w="1578" w:type="dxa"/>
          </w:tcPr>
          <w:p w:rsidR="001A2E9F" w:rsidRPr="00096618" w:rsidRDefault="001A2E9F" w:rsidP="005B3945">
            <w:pPr>
              <w:spacing w:after="0" w:line="240" w:lineRule="auto"/>
              <w:jc w:val="center"/>
              <w:rPr>
                <w:rFonts w:ascii="Times New Roman" w:hAnsi="Times New Roman" w:cs="Times New Roman"/>
              </w:rPr>
            </w:pPr>
            <w:r w:rsidRPr="00096618">
              <w:rPr>
                <w:rFonts w:ascii="Times New Roman" w:hAnsi="Times New Roman" w:cs="Times New Roman"/>
              </w:rPr>
              <w:t>2 четверть</w:t>
            </w:r>
          </w:p>
        </w:tc>
        <w:tc>
          <w:tcPr>
            <w:tcW w:w="1578" w:type="dxa"/>
          </w:tcPr>
          <w:p w:rsidR="001A2E9F" w:rsidRPr="00096618" w:rsidRDefault="001A2E9F" w:rsidP="005B3945">
            <w:pPr>
              <w:spacing w:after="0" w:line="240" w:lineRule="auto"/>
              <w:jc w:val="center"/>
              <w:rPr>
                <w:rFonts w:ascii="Times New Roman" w:hAnsi="Times New Roman" w:cs="Times New Roman"/>
              </w:rPr>
            </w:pPr>
            <w:r w:rsidRPr="00096618">
              <w:rPr>
                <w:rFonts w:ascii="Times New Roman" w:hAnsi="Times New Roman" w:cs="Times New Roman"/>
              </w:rPr>
              <w:t>3 четверть</w:t>
            </w:r>
          </w:p>
        </w:tc>
        <w:tc>
          <w:tcPr>
            <w:tcW w:w="1578" w:type="dxa"/>
          </w:tcPr>
          <w:p w:rsidR="001A2E9F" w:rsidRPr="00096618" w:rsidRDefault="001A2E9F" w:rsidP="005B3945">
            <w:pPr>
              <w:spacing w:after="0" w:line="240" w:lineRule="auto"/>
              <w:jc w:val="center"/>
              <w:rPr>
                <w:rFonts w:ascii="Times New Roman" w:hAnsi="Times New Roman" w:cs="Times New Roman"/>
              </w:rPr>
            </w:pPr>
            <w:r w:rsidRPr="00096618">
              <w:rPr>
                <w:rFonts w:ascii="Times New Roman" w:hAnsi="Times New Roman" w:cs="Times New Roman"/>
              </w:rPr>
              <w:t>4 четверть</w:t>
            </w:r>
          </w:p>
        </w:tc>
        <w:tc>
          <w:tcPr>
            <w:tcW w:w="1566" w:type="dxa"/>
          </w:tcPr>
          <w:p w:rsidR="001A2E9F" w:rsidRPr="00096618" w:rsidRDefault="001A2E9F" w:rsidP="005B3945">
            <w:pPr>
              <w:spacing w:after="0" w:line="240" w:lineRule="auto"/>
              <w:jc w:val="center"/>
              <w:rPr>
                <w:rFonts w:ascii="Times New Roman" w:hAnsi="Times New Roman" w:cs="Times New Roman"/>
              </w:rPr>
            </w:pPr>
            <w:r w:rsidRPr="00096618">
              <w:rPr>
                <w:rFonts w:ascii="Times New Roman" w:hAnsi="Times New Roman" w:cs="Times New Roman"/>
              </w:rPr>
              <w:t>Итого</w:t>
            </w:r>
          </w:p>
        </w:tc>
      </w:tr>
      <w:tr w:rsidR="001A2E9F" w:rsidRPr="00096618" w:rsidTr="005B3945">
        <w:tc>
          <w:tcPr>
            <w:tcW w:w="1693" w:type="dxa"/>
          </w:tcPr>
          <w:p w:rsidR="001A2E9F" w:rsidRPr="00096618" w:rsidRDefault="001A2E9F" w:rsidP="005B3945">
            <w:pPr>
              <w:spacing w:line="240" w:lineRule="auto"/>
              <w:jc w:val="both"/>
              <w:rPr>
                <w:rFonts w:ascii="Times New Roman" w:hAnsi="Times New Roman" w:cs="Times New Roman"/>
              </w:rPr>
            </w:pPr>
            <w:r w:rsidRPr="00096618">
              <w:rPr>
                <w:rFonts w:ascii="Times New Roman" w:hAnsi="Times New Roman" w:cs="Times New Roman"/>
              </w:rPr>
              <w:t>1 класс</w:t>
            </w: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66" w:type="dxa"/>
          </w:tcPr>
          <w:p w:rsidR="001A2E9F" w:rsidRPr="00096618" w:rsidRDefault="001A2E9F" w:rsidP="005B3945">
            <w:pPr>
              <w:spacing w:line="240" w:lineRule="auto"/>
              <w:jc w:val="center"/>
              <w:rPr>
                <w:rFonts w:ascii="Times New Roman" w:hAnsi="Times New Roman" w:cs="Times New Roman"/>
              </w:rPr>
            </w:pPr>
          </w:p>
        </w:tc>
      </w:tr>
      <w:tr w:rsidR="001A2E9F" w:rsidRPr="00096618" w:rsidTr="005B3945">
        <w:trPr>
          <w:trHeight w:val="428"/>
        </w:trPr>
        <w:tc>
          <w:tcPr>
            <w:tcW w:w="1693" w:type="dxa"/>
          </w:tcPr>
          <w:p w:rsidR="001A2E9F" w:rsidRPr="00096618" w:rsidRDefault="001A2E9F" w:rsidP="005B3945">
            <w:pPr>
              <w:spacing w:line="240" w:lineRule="auto"/>
              <w:jc w:val="both"/>
              <w:rPr>
                <w:rFonts w:ascii="Times New Roman" w:hAnsi="Times New Roman" w:cs="Times New Roman"/>
              </w:rPr>
            </w:pPr>
            <w:r w:rsidRPr="00096618">
              <w:rPr>
                <w:rFonts w:ascii="Times New Roman" w:hAnsi="Times New Roman" w:cs="Times New Roman"/>
              </w:rPr>
              <w:t>Контрольное списывание</w:t>
            </w: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66"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3</w:t>
            </w:r>
          </w:p>
        </w:tc>
      </w:tr>
      <w:tr w:rsidR="001A2E9F" w:rsidRPr="00096618" w:rsidTr="005B3945">
        <w:tc>
          <w:tcPr>
            <w:tcW w:w="1693" w:type="dxa"/>
          </w:tcPr>
          <w:p w:rsidR="001A2E9F" w:rsidRPr="00096618" w:rsidRDefault="001A2E9F" w:rsidP="005B3945">
            <w:pPr>
              <w:spacing w:line="240" w:lineRule="auto"/>
              <w:jc w:val="both"/>
              <w:rPr>
                <w:rFonts w:ascii="Times New Roman" w:hAnsi="Times New Roman" w:cs="Times New Roman"/>
              </w:rPr>
            </w:pPr>
            <w:r w:rsidRPr="00096618">
              <w:rPr>
                <w:rFonts w:ascii="Times New Roman" w:hAnsi="Times New Roman" w:cs="Times New Roman"/>
              </w:rPr>
              <w:t>Проверочные работы</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66"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5</w:t>
            </w:r>
          </w:p>
        </w:tc>
      </w:tr>
      <w:tr w:rsidR="001A2E9F" w:rsidRPr="00096618" w:rsidTr="005B3945">
        <w:tc>
          <w:tcPr>
            <w:tcW w:w="1693" w:type="dxa"/>
          </w:tcPr>
          <w:p w:rsidR="001A2E9F" w:rsidRPr="00096618" w:rsidRDefault="001A2E9F" w:rsidP="005B3945">
            <w:pPr>
              <w:spacing w:line="240" w:lineRule="auto"/>
              <w:jc w:val="both"/>
              <w:rPr>
                <w:rFonts w:ascii="Times New Roman" w:hAnsi="Times New Roman" w:cs="Times New Roman"/>
              </w:rPr>
            </w:pPr>
            <w:r w:rsidRPr="00096618">
              <w:rPr>
                <w:rFonts w:ascii="Times New Roman" w:hAnsi="Times New Roman" w:cs="Times New Roman"/>
              </w:rPr>
              <w:t>Диктанты  букв, слогов</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66"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4</w:t>
            </w:r>
          </w:p>
        </w:tc>
      </w:tr>
      <w:tr w:rsidR="001A2E9F" w:rsidRPr="00096618" w:rsidTr="005B3945">
        <w:tc>
          <w:tcPr>
            <w:tcW w:w="1693" w:type="dxa"/>
          </w:tcPr>
          <w:p w:rsidR="001A2E9F" w:rsidRPr="00096618" w:rsidRDefault="001A2E9F" w:rsidP="005B3945">
            <w:pPr>
              <w:spacing w:line="240" w:lineRule="auto"/>
              <w:jc w:val="both"/>
              <w:rPr>
                <w:rFonts w:ascii="Times New Roman" w:hAnsi="Times New Roman" w:cs="Times New Roman"/>
              </w:rPr>
            </w:pPr>
            <w:r w:rsidRPr="00096618">
              <w:rPr>
                <w:rFonts w:ascii="Times New Roman" w:hAnsi="Times New Roman" w:cs="Times New Roman"/>
              </w:rPr>
              <w:t>2 класс</w:t>
            </w: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66" w:type="dxa"/>
          </w:tcPr>
          <w:p w:rsidR="001A2E9F" w:rsidRPr="00096618" w:rsidRDefault="001A2E9F" w:rsidP="005B3945">
            <w:pPr>
              <w:spacing w:line="240" w:lineRule="auto"/>
              <w:jc w:val="center"/>
              <w:rPr>
                <w:rFonts w:ascii="Times New Roman" w:hAnsi="Times New Roman" w:cs="Times New Roman"/>
              </w:rPr>
            </w:pPr>
          </w:p>
        </w:tc>
      </w:tr>
      <w:tr w:rsidR="001A2E9F" w:rsidRPr="00096618" w:rsidTr="005B3945">
        <w:tc>
          <w:tcPr>
            <w:tcW w:w="1693" w:type="dxa"/>
          </w:tcPr>
          <w:p w:rsidR="001A2E9F" w:rsidRPr="00096618" w:rsidRDefault="001A2E9F" w:rsidP="005B3945">
            <w:pPr>
              <w:spacing w:line="240" w:lineRule="auto"/>
              <w:jc w:val="both"/>
              <w:rPr>
                <w:rFonts w:ascii="Times New Roman" w:hAnsi="Times New Roman" w:cs="Times New Roman"/>
              </w:rPr>
            </w:pPr>
            <w:r w:rsidRPr="00096618">
              <w:rPr>
                <w:rFonts w:ascii="Times New Roman" w:hAnsi="Times New Roman" w:cs="Times New Roman"/>
              </w:rPr>
              <w:t>Контрольное списывание</w:t>
            </w: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66"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r>
      <w:tr w:rsidR="001A2E9F" w:rsidRPr="00096618" w:rsidTr="005B3945">
        <w:tc>
          <w:tcPr>
            <w:tcW w:w="1693" w:type="dxa"/>
          </w:tcPr>
          <w:p w:rsidR="001A2E9F" w:rsidRPr="00096618" w:rsidRDefault="001A2E9F" w:rsidP="005B3945">
            <w:pPr>
              <w:spacing w:line="240" w:lineRule="auto"/>
              <w:jc w:val="both"/>
              <w:rPr>
                <w:rFonts w:ascii="Times New Roman" w:hAnsi="Times New Roman" w:cs="Times New Roman"/>
              </w:rPr>
            </w:pPr>
            <w:r w:rsidRPr="00096618">
              <w:rPr>
                <w:rFonts w:ascii="Times New Roman" w:hAnsi="Times New Roman" w:cs="Times New Roman"/>
              </w:rPr>
              <w:t>Словарные диктанты</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66"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8</w:t>
            </w:r>
          </w:p>
        </w:tc>
      </w:tr>
      <w:tr w:rsidR="001A2E9F" w:rsidRPr="00096618" w:rsidTr="005B3945">
        <w:tc>
          <w:tcPr>
            <w:tcW w:w="1693" w:type="dxa"/>
          </w:tcPr>
          <w:p w:rsidR="001A2E9F" w:rsidRPr="00096618" w:rsidRDefault="001A2E9F" w:rsidP="005B3945">
            <w:pPr>
              <w:spacing w:line="240" w:lineRule="auto"/>
              <w:jc w:val="both"/>
              <w:rPr>
                <w:rFonts w:ascii="Times New Roman" w:hAnsi="Times New Roman" w:cs="Times New Roman"/>
              </w:rPr>
            </w:pPr>
            <w:r w:rsidRPr="00096618">
              <w:rPr>
                <w:rFonts w:ascii="Times New Roman" w:hAnsi="Times New Roman" w:cs="Times New Roman"/>
              </w:rPr>
              <w:t>Тесты</w:t>
            </w: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66"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r>
      <w:tr w:rsidR="001A2E9F" w:rsidRPr="00096618" w:rsidTr="005B3945">
        <w:tc>
          <w:tcPr>
            <w:tcW w:w="1693" w:type="dxa"/>
          </w:tcPr>
          <w:p w:rsidR="001A2E9F" w:rsidRPr="00096618" w:rsidRDefault="001A2E9F" w:rsidP="005B3945">
            <w:pPr>
              <w:spacing w:line="240" w:lineRule="auto"/>
              <w:jc w:val="both"/>
              <w:rPr>
                <w:rFonts w:ascii="Times New Roman" w:hAnsi="Times New Roman" w:cs="Times New Roman"/>
              </w:rPr>
            </w:pPr>
            <w:r w:rsidRPr="00096618">
              <w:rPr>
                <w:rFonts w:ascii="Times New Roman" w:hAnsi="Times New Roman" w:cs="Times New Roman"/>
              </w:rPr>
              <w:t>Развитие речи</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3</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66"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9</w:t>
            </w:r>
          </w:p>
        </w:tc>
      </w:tr>
      <w:tr w:rsidR="001A2E9F" w:rsidRPr="00096618" w:rsidTr="005B3945">
        <w:tc>
          <w:tcPr>
            <w:tcW w:w="1693" w:type="dxa"/>
          </w:tcPr>
          <w:p w:rsidR="001A2E9F" w:rsidRPr="00096618" w:rsidRDefault="001A2E9F" w:rsidP="005B3945">
            <w:pPr>
              <w:spacing w:line="240" w:lineRule="auto"/>
              <w:jc w:val="both"/>
              <w:rPr>
                <w:rFonts w:ascii="Times New Roman" w:hAnsi="Times New Roman" w:cs="Times New Roman"/>
              </w:rPr>
            </w:pPr>
            <w:r w:rsidRPr="00096618">
              <w:rPr>
                <w:rFonts w:ascii="Times New Roman" w:hAnsi="Times New Roman" w:cs="Times New Roman"/>
              </w:rPr>
              <w:t>3 класс</w:t>
            </w: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66" w:type="dxa"/>
          </w:tcPr>
          <w:p w:rsidR="001A2E9F" w:rsidRPr="00096618" w:rsidRDefault="001A2E9F" w:rsidP="005B3945">
            <w:pPr>
              <w:spacing w:line="240" w:lineRule="auto"/>
              <w:jc w:val="center"/>
              <w:rPr>
                <w:rFonts w:ascii="Times New Roman" w:hAnsi="Times New Roman" w:cs="Times New Roman"/>
              </w:rPr>
            </w:pPr>
          </w:p>
        </w:tc>
      </w:tr>
      <w:tr w:rsidR="001A2E9F" w:rsidRPr="00096618" w:rsidTr="005B3945">
        <w:tc>
          <w:tcPr>
            <w:tcW w:w="1693" w:type="dxa"/>
          </w:tcPr>
          <w:p w:rsidR="001A2E9F" w:rsidRPr="00096618" w:rsidRDefault="001A2E9F" w:rsidP="005B3945">
            <w:pPr>
              <w:spacing w:line="240" w:lineRule="auto"/>
              <w:jc w:val="both"/>
              <w:rPr>
                <w:rFonts w:ascii="Times New Roman" w:hAnsi="Times New Roman" w:cs="Times New Roman"/>
              </w:rPr>
            </w:pPr>
            <w:r w:rsidRPr="00096618">
              <w:rPr>
                <w:rFonts w:ascii="Times New Roman" w:hAnsi="Times New Roman" w:cs="Times New Roman"/>
              </w:rPr>
              <w:t>Контрольное списывание</w:t>
            </w: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66"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r>
      <w:tr w:rsidR="001A2E9F" w:rsidRPr="00096618" w:rsidTr="005B3945">
        <w:tc>
          <w:tcPr>
            <w:tcW w:w="1693" w:type="dxa"/>
          </w:tcPr>
          <w:p w:rsidR="001A2E9F" w:rsidRPr="00096618" w:rsidRDefault="001A2E9F" w:rsidP="005B3945">
            <w:pPr>
              <w:spacing w:line="240" w:lineRule="auto"/>
              <w:jc w:val="both"/>
              <w:rPr>
                <w:rFonts w:ascii="Times New Roman" w:hAnsi="Times New Roman" w:cs="Times New Roman"/>
              </w:rPr>
            </w:pPr>
            <w:r w:rsidRPr="00096618">
              <w:rPr>
                <w:rFonts w:ascii="Times New Roman" w:hAnsi="Times New Roman" w:cs="Times New Roman"/>
              </w:rPr>
              <w:t>Словарные диктанты</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3</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66"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9</w:t>
            </w:r>
          </w:p>
        </w:tc>
      </w:tr>
      <w:tr w:rsidR="001A2E9F" w:rsidRPr="00096618" w:rsidTr="005B3945">
        <w:tc>
          <w:tcPr>
            <w:tcW w:w="1693" w:type="dxa"/>
          </w:tcPr>
          <w:p w:rsidR="001A2E9F" w:rsidRPr="00096618" w:rsidRDefault="001A2E9F" w:rsidP="005B3945">
            <w:pPr>
              <w:spacing w:line="240" w:lineRule="auto"/>
              <w:jc w:val="both"/>
              <w:rPr>
                <w:rFonts w:ascii="Times New Roman" w:hAnsi="Times New Roman" w:cs="Times New Roman"/>
              </w:rPr>
            </w:pPr>
            <w:r w:rsidRPr="00096618">
              <w:rPr>
                <w:rFonts w:ascii="Times New Roman" w:hAnsi="Times New Roman" w:cs="Times New Roman"/>
              </w:rPr>
              <w:t xml:space="preserve">Диктанты </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3</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66"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9</w:t>
            </w:r>
          </w:p>
        </w:tc>
      </w:tr>
      <w:tr w:rsidR="001A2E9F" w:rsidRPr="00096618" w:rsidTr="005B3945">
        <w:tc>
          <w:tcPr>
            <w:tcW w:w="1693" w:type="dxa"/>
          </w:tcPr>
          <w:p w:rsidR="001A2E9F" w:rsidRPr="00096618" w:rsidRDefault="001A2E9F" w:rsidP="005B3945">
            <w:pPr>
              <w:spacing w:line="240" w:lineRule="auto"/>
              <w:jc w:val="both"/>
              <w:rPr>
                <w:rFonts w:ascii="Times New Roman" w:hAnsi="Times New Roman" w:cs="Times New Roman"/>
              </w:rPr>
            </w:pPr>
            <w:r w:rsidRPr="00096618">
              <w:rPr>
                <w:rFonts w:ascii="Times New Roman" w:hAnsi="Times New Roman" w:cs="Times New Roman"/>
              </w:rPr>
              <w:lastRenderedPageBreak/>
              <w:t>Тесты</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66"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4</w:t>
            </w:r>
          </w:p>
        </w:tc>
      </w:tr>
      <w:tr w:rsidR="001A2E9F" w:rsidRPr="00096618" w:rsidTr="005B3945">
        <w:trPr>
          <w:trHeight w:val="956"/>
        </w:trPr>
        <w:tc>
          <w:tcPr>
            <w:tcW w:w="1693" w:type="dxa"/>
          </w:tcPr>
          <w:p w:rsidR="001A2E9F" w:rsidRPr="00096618" w:rsidRDefault="001A2E9F" w:rsidP="005B3945">
            <w:pPr>
              <w:spacing w:line="240" w:lineRule="auto"/>
              <w:rPr>
                <w:rFonts w:ascii="Times New Roman" w:hAnsi="Times New Roman" w:cs="Times New Roman"/>
              </w:rPr>
            </w:pPr>
            <w:r w:rsidRPr="00096618">
              <w:rPr>
                <w:rFonts w:ascii="Times New Roman" w:hAnsi="Times New Roman" w:cs="Times New Roman"/>
              </w:rPr>
              <w:t>Развитие речи (в том числе контрольных изложений)</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3</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66"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9</w:t>
            </w:r>
          </w:p>
        </w:tc>
      </w:tr>
      <w:tr w:rsidR="001A2E9F" w:rsidRPr="00096618" w:rsidTr="005B3945">
        <w:tc>
          <w:tcPr>
            <w:tcW w:w="1693" w:type="dxa"/>
          </w:tcPr>
          <w:p w:rsidR="001A2E9F" w:rsidRPr="00096618" w:rsidRDefault="001A2E9F" w:rsidP="005B3945">
            <w:pPr>
              <w:spacing w:line="240" w:lineRule="auto"/>
              <w:rPr>
                <w:rFonts w:ascii="Times New Roman" w:hAnsi="Times New Roman" w:cs="Times New Roman"/>
              </w:rPr>
            </w:pPr>
            <w:r w:rsidRPr="00096618">
              <w:rPr>
                <w:rFonts w:ascii="Times New Roman" w:hAnsi="Times New Roman" w:cs="Times New Roman"/>
              </w:rPr>
              <w:t>4 класс</w:t>
            </w: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66" w:type="dxa"/>
          </w:tcPr>
          <w:p w:rsidR="001A2E9F" w:rsidRPr="00096618" w:rsidRDefault="001A2E9F" w:rsidP="005B3945">
            <w:pPr>
              <w:spacing w:line="240" w:lineRule="auto"/>
              <w:jc w:val="center"/>
              <w:rPr>
                <w:rFonts w:ascii="Times New Roman" w:hAnsi="Times New Roman" w:cs="Times New Roman"/>
              </w:rPr>
            </w:pPr>
          </w:p>
        </w:tc>
      </w:tr>
      <w:tr w:rsidR="001A2E9F" w:rsidRPr="00096618" w:rsidTr="005B3945">
        <w:tc>
          <w:tcPr>
            <w:tcW w:w="1693" w:type="dxa"/>
          </w:tcPr>
          <w:p w:rsidR="001A2E9F" w:rsidRPr="00096618" w:rsidRDefault="001A2E9F" w:rsidP="005B3945">
            <w:pPr>
              <w:spacing w:line="240" w:lineRule="auto"/>
              <w:rPr>
                <w:rFonts w:ascii="Times New Roman" w:hAnsi="Times New Roman" w:cs="Times New Roman"/>
              </w:rPr>
            </w:pPr>
            <w:r w:rsidRPr="00096618">
              <w:rPr>
                <w:rFonts w:ascii="Times New Roman" w:hAnsi="Times New Roman" w:cs="Times New Roman"/>
              </w:rPr>
              <w:t>Контрольное списывание</w:t>
            </w: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78" w:type="dxa"/>
          </w:tcPr>
          <w:p w:rsidR="001A2E9F" w:rsidRPr="00096618" w:rsidRDefault="001A2E9F" w:rsidP="005B3945">
            <w:pPr>
              <w:spacing w:line="240" w:lineRule="auto"/>
              <w:jc w:val="center"/>
              <w:rPr>
                <w:rFonts w:ascii="Times New Roman" w:hAnsi="Times New Roman" w:cs="Times New Roman"/>
              </w:rPr>
            </w:pP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66"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r>
      <w:tr w:rsidR="001A2E9F" w:rsidRPr="00096618" w:rsidTr="005B3945">
        <w:tc>
          <w:tcPr>
            <w:tcW w:w="1693" w:type="dxa"/>
          </w:tcPr>
          <w:p w:rsidR="001A2E9F" w:rsidRPr="00096618" w:rsidRDefault="001A2E9F" w:rsidP="005B3945">
            <w:pPr>
              <w:spacing w:line="240" w:lineRule="auto"/>
              <w:rPr>
                <w:rFonts w:ascii="Times New Roman" w:hAnsi="Times New Roman" w:cs="Times New Roman"/>
              </w:rPr>
            </w:pPr>
            <w:r w:rsidRPr="00096618">
              <w:rPr>
                <w:rFonts w:ascii="Times New Roman" w:hAnsi="Times New Roman" w:cs="Times New Roman"/>
              </w:rPr>
              <w:t>Словарные диктанты</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3</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66"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9</w:t>
            </w:r>
          </w:p>
        </w:tc>
      </w:tr>
      <w:tr w:rsidR="001A2E9F" w:rsidRPr="00096618" w:rsidTr="005B3945">
        <w:tc>
          <w:tcPr>
            <w:tcW w:w="1693" w:type="dxa"/>
          </w:tcPr>
          <w:p w:rsidR="001A2E9F" w:rsidRPr="00096618" w:rsidRDefault="001A2E9F" w:rsidP="005B3945">
            <w:pPr>
              <w:spacing w:line="240" w:lineRule="auto"/>
              <w:rPr>
                <w:rFonts w:ascii="Times New Roman" w:hAnsi="Times New Roman" w:cs="Times New Roman"/>
              </w:rPr>
            </w:pPr>
            <w:r w:rsidRPr="00096618">
              <w:rPr>
                <w:rFonts w:ascii="Times New Roman" w:hAnsi="Times New Roman" w:cs="Times New Roman"/>
              </w:rPr>
              <w:t>Тесты</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1</w:t>
            </w:r>
          </w:p>
        </w:tc>
        <w:tc>
          <w:tcPr>
            <w:tcW w:w="1566"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4</w:t>
            </w:r>
          </w:p>
        </w:tc>
      </w:tr>
      <w:tr w:rsidR="001A2E9F" w:rsidRPr="00096618" w:rsidTr="005B3945">
        <w:tc>
          <w:tcPr>
            <w:tcW w:w="1693" w:type="dxa"/>
          </w:tcPr>
          <w:p w:rsidR="001A2E9F" w:rsidRPr="00096618" w:rsidRDefault="001A2E9F" w:rsidP="005B3945">
            <w:pPr>
              <w:spacing w:line="240" w:lineRule="auto"/>
              <w:rPr>
                <w:rFonts w:ascii="Times New Roman" w:hAnsi="Times New Roman" w:cs="Times New Roman"/>
              </w:rPr>
            </w:pPr>
            <w:r w:rsidRPr="00096618">
              <w:rPr>
                <w:rFonts w:ascii="Times New Roman" w:hAnsi="Times New Roman" w:cs="Times New Roman"/>
              </w:rPr>
              <w:t>Диктанты</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3</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66"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9</w:t>
            </w:r>
          </w:p>
        </w:tc>
      </w:tr>
      <w:tr w:rsidR="001A2E9F" w:rsidRPr="00096618" w:rsidTr="005B3945">
        <w:tc>
          <w:tcPr>
            <w:tcW w:w="1693" w:type="dxa"/>
          </w:tcPr>
          <w:p w:rsidR="001A2E9F" w:rsidRPr="00096618" w:rsidRDefault="001A2E9F" w:rsidP="005B3945">
            <w:pPr>
              <w:spacing w:line="240" w:lineRule="auto"/>
              <w:rPr>
                <w:rFonts w:ascii="Times New Roman" w:hAnsi="Times New Roman" w:cs="Times New Roman"/>
              </w:rPr>
            </w:pPr>
            <w:r w:rsidRPr="00096618">
              <w:rPr>
                <w:rFonts w:ascii="Times New Roman" w:hAnsi="Times New Roman" w:cs="Times New Roman"/>
              </w:rPr>
              <w:t>Развитие речи (в том числе контрольных изложений)</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3</w:t>
            </w:r>
          </w:p>
        </w:tc>
        <w:tc>
          <w:tcPr>
            <w:tcW w:w="1578"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2</w:t>
            </w:r>
          </w:p>
        </w:tc>
        <w:tc>
          <w:tcPr>
            <w:tcW w:w="1566" w:type="dxa"/>
          </w:tcPr>
          <w:p w:rsidR="001A2E9F" w:rsidRPr="00096618" w:rsidRDefault="001A2E9F" w:rsidP="005B3945">
            <w:pPr>
              <w:spacing w:line="240" w:lineRule="auto"/>
              <w:jc w:val="center"/>
              <w:rPr>
                <w:rFonts w:ascii="Times New Roman" w:hAnsi="Times New Roman" w:cs="Times New Roman"/>
              </w:rPr>
            </w:pPr>
            <w:r w:rsidRPr="00096618">
              <w:rPr>
                <w:rFonts w:ascii="Times New Roman" w:hAnsi="Times New Roman" w:cs="Times New Roman"/>
              </w:rPr>
              <w:t>9</w:t>
            </w:r>
          </w:p>
        </w:tc>
      </w:tr>
    </w:tbl>
    <w:p w:rsidR="001A2E9F" w:rsidRDefault="001A2E9F" w:rsidP="001A2E9F">
      <w:pPr>
        <w:outlineLvl w:val="0"/>
        <w:rPr>
          <w:rFonts w:ascii="Times New Roman" w:hAnsi="Times New Roman" w:cs="Times New Roman"/>
          <w:b/>
          <w:spacing w:val="10"/>
          <w:lang w:val="en-US"/>
        </w:rPr>
      </w:pPr>
    </w:p>
    <w:p w:rsidR="001A2E9F" w:rsidRDefault="001A2E9F" w:rsidP="001A2E9F">
      <w:pPr>
        <w:outlineLvl w:val="0"/>
        <w:rPr>
          <w:rFonts w:ascii="Times New Roman" w:hAnsi="Times New Roman" w:cs="Times New Roman"/>
          <w:b/>
          <w:spacing w:val="10"/>
          <w:lang w:val="en-US"/>
        </w:rPr>
      </w:pPr>
    </w:p>
    <w:p w:rsidR="001A2E9F" w:rsidRDefault="001A2E9F" w:rsidP="001A2E9F">
      <w:pPr>
        <w:outlineLvl w:val="0"/>
        <w:rPr>
          <w:rFonts w:ascii="Times New Roman" w:hAnsi="Times New Roman" w:cs="Times New Roman"/>
          <w:b/>
          <w:spacing w:val="10"/>
          <w:lang w:val="en-US"/>
        </w:rPr>
      </w:pPr>
    </w:p>
    <w:p w:rsidR="001A2E9F" w:rsidRDefault="001A2E9F" w:rsidP="001A2E9F">
      <w:pPr>
        <w:outlineLvl w:val="0"/>
        <w:rPr>
          <w:rFonts w:ascii="Times New Roman" w:hAnsi="Times New Roman" w:cs="Times New Roman"/>
          <w:b/>
          <w:spacing w:val="10"/>
          <w:lang w:val="en-US"/>
        </w:rPr>
      </w:pPr>
    </w:p>
    <w:p w:rsidR="001A2E9F" w:rsidRDefault="001A2E9F" w:rsidP="001A2E9F">
      <w:pPr>
        <w:outlineLvl w:val="0"/>
        <w:rPr>
          <w:rFonts w:ascii="Times New Roman" w:hAnsi="Times New Roman" w:cs="Times New Roman"/>
          <w:b/>
          <w:spacing w:val="10"/>
          <w:lang w:val="en-US"/>
        </w:rPr>
      </w:pPr>
    </w:p>
    <w:p w:rsidR="001A2E9F" w:rsidRDefault="001A2E9F" w:rsidP="001A2E9F">
      <w:pPr>
        <w:outlineLvl w:val="0"/>
        <w:rPr>
          <w:rFonts w:ascii="Times New Roman" w:hAnsi="Times New Roman" w:cs="Times New Roman"/>
          <w:b/>
          <w:spacing w:val="10"/>
          <w:lang w:val="en-US"/>
        </w:rPr>
      </w:pPr>
    </w:p>
    <w:p w:rsidR="001A2E9F" w:rsidRDefault="001A2E9F" w:rsidP="001A2E9F">
      <w:pPr>
        <w:outlineLvl w:val="0"/>
        <w:rPr>
          <w:rFonts w:ascii="Times New Roman" w:hAnsi="Times New Roman" w:cs="Times New Roman"/>
          <w:b/>
          <w:spacing w:val="10"/>
          <w:lang w:val="en-US"/>
        </w:rPr>
      </w:pPr>
    </w:p>
    <w:p w:rsidR="001A2E9F" w:rsidRDefault="001A2E9F" w:rsidP="001A2E9F">
      <w:pPr>
        <w:outlineLvl w:val="0"/>
        <w:rPr>
          <w:rFonts w:ascii="Times New Roman" w:hAnsi="Times New Roman" w:cs="Times New Roman"/>
          <w:b/>
          <w:spacing w:val="10"/>
          <w:lang w:val="en-US"/>
        </w:rPr>
      </w:pPr>
    </w:p>
    <w:p w:rsidR="001A2E9F" w:rsidRDefault="001A2E9F" w:rsidP="001A2E9F">
      <w:pPr>
        <w:outlineLvl w:val="0"/>
        <w:rPr>
          <w:rFonts w:ascii="Times New Roman" w:hAnsi="Times New Roman" w:cs="Times New Roman"/>
          <w:b/>
          <w:spacing w:val="10"/>
          <w:lang w:val="en-US"/>
        </w:rPr>
      </w:pPr>
    </w:p>
    <w:p w:rsidR="001A2E9F" w:rsidRDefault="001A2E9F" w:rsidP="001A2E9F">
      <w:pPr>
        <w:outlineLvl w:val="0"/>
        <w:rPr>
          <w:rFonts w:ascii="Times New Roman" w:hAnsi="Times New Roman" w:cs="Times New Roman"/>
          <w:b/>
          <w:spacing w:val="10"/>
          <w:lang w:val="en-US"/>
        </w:rPr>
      </w:pPr>
    </w:p>
    <w:p w:rsidR="001A2E9F" w:rsidRDefault="001A2E9F" w:rsidP="001A2E9F">
      <w:pPr>
        <w:outlineLvl w:val="0"/>
        <w:rPr>
          <w:rFonts w:ascii="Times New Roman" w:hAnsi="Times New Roman" w:cs="Times New Roman"/>
          <w:b/>
          <w:spacing w:val="10"/>
          <w:lang w:val="en-US"/>
        </w:rPr>
      </w:pPr>
    </w:p>
    <w:p w:rsidR="001A2E9F" w:rsidRDefault="001A2E9F" w:rsidP="001A2E9F">
      <w:pPr>
        <w:outlineLvl w:val="0"/>
        <w:rPr>
          <w:rFonts w:ascii="Times New Roman" w:hAnsi="Times New Roman" w:cs="Times New Roman"/>
          <w:b/>
          <w:spacing w:val="10"/>
          <w:lang w:val="en-US"/>
        </w:rPr>
      </w:pPr>
    </w:p>
    <w:p w:rsidR="001A2E9F" w:rsidRDefault="001A2E9F" w:rsidP="001A2E9F">
      <w:pPr>
        <w:outlineLvl w:val="0"/>
        <w:rPr>
          <w:rFonts w:ascii="Times New Roman" w:hAnsi="Times New Roman" w:cs="Times New Roman"/>
          <w:b/>
          <w:spacing w:val="10"/>
          <w:lang w:val="en-US"/>
        </w:rPr>
      </w:pPr>
    </w:p>
    <w:p w:rsidR="001A2E9F" w:rsidRDefault="001A2E9F" w:rsidP="001A2E9F">
      <w:pPr>
        <w:outlineLvl w:val="0"/>
        <w:rPr>
          <w:rFonts w:ascii="Times New Roman" w:hAnsi="Times New Roman" w:cs="Times New Roman"/>
          <w:b/>
          <w:spacing w:val="10"/>
          <w:lang w:val="en-US"/>
        </w:rPr>
      </w:pPr>
    </w:p>
    <w:p w:rsidR="001A2E9F" w:rsidRDefault="001A2E9F" w:rsidP="001A2E9F">
      <w:pPr>
        <w:outlineLvl w:val="0"/>
        <w:rPr>
          <w:rFonts w:ascii="Times New Roman" w:hAnsi="Times New Roman" w:cs="Times New Roman"/>
          <w:b/>
          <w:spacing w:val="10"/>
          <w:lang w:val="en-US"/>
        </w:rPr>
      </w:pPr>
    </w:p>
    <w:p w:rsidR="001A2E9F" w:rsidRDefault="001A2E9F" w:rsidP="001A2E9F">
      <w:pPr>
        <w:outlineLvl w:val="0"/>
        <w:rPr>
          <w:rFonts w:ascii="Times New Roman" w:hAnsi="Times New Roman" w:cs="Times New Roman"/>
          <w:b/>
          <w:spacing w:val="10"/>
          <w:lang w:val="en-US"/>
        </w:rPr>
      </w:pPr>
    </w:p>
    <w:p w:rsidR="001A2E9F" w:rsidRDefault="001A2E9F" w:rsidP="001A2E9F">
      <w:pPr>
        <w:outlineLvl w:val="0"/>
        <w:rPr>
          <w:rFonts w:ascii="Times New Roman" w:hAnsi="Times New Roman" w:cs="Times New Roman"/>
          <w:b/>
          <w:spacing w:val="10"/>
          <w:lang w:val="en-US"/>
        </w:rPr>
      </w:pPr>
    </w:p>
    <w:p w:rsidR="001A2E9F" w:rsidRDefault="001A2E9F" w:rsidP="001A2E9F">
      <w:pPr>
        <w:outlineLvl w:val="0"/>
        <w:rPr>
          <w:rFonts w:ascii="Times New Roman" w:hAnsi="Times New Roman" w:cs="Times New Roman"/>
          <w:b/>
          <w:spacing w:val="10"/>
          <w:lang w:val="en-US"/>
        </w:rPr>
      </w:pPr>
    </w:p>
    <w:p w:rsidR="001A2E9F" w:rsidRDefault="001A2E9F" w:rsidP="001A2E9F">
      <w:pPr>
        <w:outlineLvl w:val="0"/>
        <w:rPr>
          <w:rFonts w:ascii="Times New Roman" w:hAnsi="Times New Roman" w:cs="Times New Roman"/>
          <w:b/>
          <w:spacing w:val="10"/>
          <w:lang w:val="en-US"/>
        </w:rPr>
      </w:pPr>
    </w:p>
    <w:p w:rsidR="001A2E9F" w:rsidRPr="00CE1D88" w:rsidRDefault="001A2E9F" w:rsidP="001A2E9F">
      <w:pPr>
        <w:jc w:val="center"/>
        <w:outlineLvl w:val="0"/>
        <w:rPr>
          <w:rFonts w:ascii="Times New Roman" w:hAnsi="Times New Roman" w:cs="Times New Roman"/>
          <w:b/>
          <w:spacing w:val="10"/>
        </w:rPr>
      </w:pPr>
      <w:r w:rsidRPr="00CE1D88">
        <w:rPr>
          <w:rFonts w:ascii="Times New Roman" w:hAnsi="Times New Roman" w:cs="Times New Roman"/>
          <w:b/>
          <w:spacing w:val="10"/>
          <w:lang w:val="en-US"/>
        </w:rPr>
        <w:t>II</w:t>
      </w:r>
      <w:r w:rsidRPr="00CE1D88">
        <w:rPr>
          <w:rFonts w:ascii="Times New Roman" w:hAnsi="Times New Roman" w:cs="Times New Roman"/>
          <w:b/>
          <w:spacing w:val="10"/>
        </w:rPr>
        <w:t xml:space="preserve"> раздел</w:t>
      </w:r>
    </w:p>
    <w:p w:rsidR="001A2E9F" w:rsidRPr="00CE1D88" w:rsidRDefault="001A2E9F" w:rsidP="001A2E9F">
      <w:pPr>
        <w:ind w:firstLine="288"/>
        <w:jc w:val="center"/>
        <w:outlineLvl w:val="0"/>
        <w:rPr>
          <w:rFonts w:ascii="Times New Roman" w:hAnsi="Times New Roman" w:cs="Times New Roman"/>
          <w:b/>
          <w:spacing w:val="10"/>
        </w:rPr>
      </w:pPr>
      <w:r w:rsidRPr="00CE1D88">
        <w:rPr>
          <w:rFonts w:ascii="Times New Roman" w:hAnsi="Times New Roman" w:cs="Times New Roman"/>
          <w:b/>
          <w:spacing w:val="10"/>
        </w:rPr>
        <w:t>Содержание курса</w:t>
      </w:r>
    </w:p>
    <w:tbl>
      <w:tblPr>
        <w:tblW w:w="9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10"/>
        <w:gridCol w:w="3209"/>
        <w:gridCol w:w="5874"/>
      </w:tblGrid>
      <w:tr w:rsidR="001A2E9F" w:rsidRPr="00B46513" w:rsidTr="005B3945">
        <w:trPr>
          <w:trHeight w:val="278"/>
          <w:jc w:val="center"/>
        </w:trPr>
        <w:tc>
          <w:tcPr>
            <w:tcW w:w="510" w:type="dxa"/>
          </w:tcPr>
          <w:p w:rsidR="001A2E9F" w:rsidRPr="004808A9" w:rsidRDefault="001A2E9F" w:rsidP="005B3945">
            <w:pPr>
              <w:jc w:val="center"/>
              <w:rPr>
                <w:rFonts w:ascii="Times New Roman" w:hAnsi="Times New Roman" w:cs="Times New Roman"/>
                <w:b/>
              </w:rPr>
            </w:pPr>
            <w:r w:rsidRPr="004808A9">
              <w:rPr>
                <w:rFonts w:ascii="Times New Roman" w:hAnsi="Times New Roman" w:cs="Times New Roman"/>
                <w:b/>
              </w:rPr>
              <w:t>№</w:t>
            </w:r>
          </w:p>
        </w:tc>
        <w:tc>
          <w:tcPr>
            <w:tcW w:w="3209" w:type="dxa"/>
          </w:tcPr>
          <w:p w:rsidR="001A2E9F" w:rsidRPr="004808A9" w:rsidRDefault="001A2E9F" w:rsidP="005B3945">
            <w:pPr>
              <w:jc w:val="center"/>
              <w:rPr>
                <w:rFonts w:ascii="Times New Roman" w:hAnsi="Times New Roman" w:cs="Times New Roman"/>
                <w:b/>
              </w:rPr>
            </w:pPr>
            <w:r w:rsidRPr="004808A9">
              <w:rPr>
                <w:rFonts w:ascii="Times New Roman" w:hAnsi="Times New Roman" w:cs="Times New Roman"/>
                <w:b/>
              </w:rPr>
              <w:t>Наименование раздела</w:t>
            </w:r>
          </w:p>
        </w:tc>
        <w:tc>
          <w:tcPr>
            <w:tcW w:w="5874" w:type="dxa"/>
          </w:tcPr>
          <w:p w:rsidR="001A2E9F" w:rsidRPr="004808A9" w:rsidRDefault="001A2E9F" w:rsidP="005B3945">
            <w:pPr>
              <w:ind w:right="-176"/>
              <w:jc w:val="center"/>
              <w:rPr>
                <w:rFonts w:ascii="Times New Roman" w:hAnsi="Times New Roman" w:cs="Times New Roman"/>
                <w:b/>
                <w:color w:val="000000"/>
              </w:rPr>
            </w:pPr>
            <w:r w:rsidRPr="004808A9">
              <w:rPr>
                <w:rFonts w:ascii="Times New Roman" w:hAnsi="Times New Roman" w:cs="Times New Roman"/>
                <w:b/>
                <w:color w:val="000000"/>
              </w:rPr>
              <w:t>Содержание программы</w:t>
            </w:r>
          </w:p>
        </w:tc>
      </w:tr>
      <w:tr w:rsidR="001A2E9F" w:rsidRPr="00B46513" w:rsidTr="005B3945">
        <w:trPr>
          <w:trHeight w:val="278"/>
          <w:jc w:val="center"/>
        </w:trPr>
        <w:tc>
          <w:tcPr>
            <w:tcW w:w="9593" w:type="dxa"/>
            <w:gridSpan w:val="3"/>
          </w:tcPr>
          <w:p w:rsidR="001A2E9F" w:rsidRPr="004808A9" w:rsidRDefault="001A2E9F" w:rsidP="005B3945">
            <w:pPr>
              <w:ind w:right="-176"/>
              <w:jc w:val="center"/>
              <w:rPr>
                <w:rFonts w:ascii="Times New Roman" w:hAnsi="Times New Roman" w:cs="Times New Roman"/>
                <w:b/>
                <w:color w:val="000000"/>
              </w:rPr>
            </w:pPr>
            <w:r w:rsidRPr="004808A9">
              <w:rPr>
                <w:rFonts w:ascii="Times New Roman" w:hAnsi="Times New Roman" w:cs="Times New Roman"/>
                <w:b/>
                <w:color w:val="000000"/>
              </w:rPr>
              <w:t>540ч</w:t>
            </w:r>
          </w:p>
        </w:tc>
      </w:tr>
      <w:tr w:rsidR="001A2E9F" w:rsidRPr="00B46513" w:rsidTr="005B3945">
        <w:trPr>
          <w:trHeight w:val="7644"/>
          <w:jc w:val="center"/>
        </w:trPr>
        <w:tc>
          <w:tcPr>
            <w:tcW w:w="510" w:type="dxa"/>
          </w:tcPr>
          <w:p w:rsidR="001A2E9F" w:rsidRPr="004808A9" w:rsidRDefault="001A2E9F" w:rsidP="005B3945">
            <w:pPr>
              <w:jc w:val="both"/>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1</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2</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3</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4</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1</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2</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3</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4</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5</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6</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lastRenderedPageBreak/>
              <w:t>7</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1</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2</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3</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4</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5</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6</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7</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1</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2</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3</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4</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5</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6</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r w:rsidRPr="004808A9">
              <w:rPr>
                <w:rFonts w:ascii="Times New Roman" w:hAnsi="Times New Roman" w:cs="Times New Roman"/>
              </w:rPr>
              <w:t>7</w:t>
            </w: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p w:rsidR="001A2E9F" w:rsidRPr="004808A9" w:rsidRDefault="001A2E9F" w:rsidP="005B3945">
            <w:pPr>
              <w:rPr>
                <w:rFonts w:ascii="Times New Roman" w:hAnsi="Times New Roman" w:cs="Times New Roman"/>
              </w:rPr>
            </w:pPr>
          </w:p>
        </w:tc>
        <w:tc>
          <w:tcPr>
            <w:tcW w:w="3209" w:type="dxa"/>
          </w:tcPr>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r w:rsidRPr="004808A9">
              <w:rPr>
                <w:rFonts w:ascii="Times New Roman" w:hAnsi="Times New Roman" w:cs="Times New Roman"/>
                <w:b/>
                <w:color w:val="000000"/>
              </w:rPr>
              <w:t>Алфавит 10ч.</w:t>
            </w: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r w:rsidRPr="004808A9">
              <w:rPr>
                <w:rFonts w:ascii="Times New Roman" w:hAnsi="Times New Roman" w:cs="Times New Roman"/>
                <w:b/>
                <w:color w:val="000000"/>
              </w:rPr>
              <w:t>Звуки речи 24ч.</w:t>
            </w: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autoSpaceDE w:val="0"/>
              <w:jc w:val="both"/>
              <w:textAlignment w:val="baseline"/>
              <w:rPr>
                <w:rFonts w:ascii="Times New Roman" w:hAnsi="Times New Roman" w:cs="Times New Roman"/>
                <w:color w:val="000000"/>
              </w:rPr>
            </w:pPr>
            <w:r w:rsidRPr="004808A9">
              <w:rPr>
                <w:rFonts w:ascii="Times New Roman" w:hAnsi="Times New Roman" w:cs="Times New Roman"/>
                <w:b/>
                <w:bCs/>
                <w:color w:val="000000"/>
              </w:rPr>
              <w:t>Построение звуковой схемы слова</w:t>
            </w:r>
            <w:r w:rsidRPr="004808A9">
              <w:rPr>
                <w:rFonts w:ascii="Times New Roman" w:hAnsi="Times New Roman" w:cs="Times New Roman"/>
                <w:color w:val="000000"/>
              </w:rPr>
              <w:t xml:space="preserve"> 6ч.</w:t>
            </w: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bCs/>
                <w:color w:val="000000"/>
              </w:rPr>
            </w:pPr>
            <w:r w:rsidRPr="004808A9">
              <w:rPr>
                <w:rFonts w:ascii="Times New Roman" w:hAnsi="Times New Roman" w:cs="Times New Roman"/>
                <w:b/>
                <w:bCs/>
                <w:color w:val="000000"/>
              </w:rPr>
              <w:t>Речь письменная и устная 10ч.</w:t>
            </w: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bCs/>
                <w:color w:val="000000"/>
              </w:rPr>
            </w:pPr>
            <w:r w:rsidRPr="004808A9">
              <w:rPr>
                <w:rFonts w:ascii="Times New Roman" w:hAnsi="Times New Roman" w:cs="Times New Roman"/>
                <w:b/>
                <w:color w:val="000000"/>
              </w:rPr>
              <w:t>Фонетика и орфография</w:t>
            </w:r>
            <w:r w:rsidRPr="004808A9">
              <w:rPr>
                <w:rFonts w:ascii="Times New Roman" w:hAnsi="Times New Roman" w:cs="Times New Roman"/>
                <w:b/>
                <w:bCs/>
                <w:color w:val="000000"/>
              </w:rPr>
              <w:t xml:space="preserve"> </w:t>
            </w:r>
          </w:p>
          <w:p w:rsidR="001A2E9F" w:rsidRPr="004808A9" w:rsidRDefault="001A2E9F" w:rsidP="005B3945">
            <w:pPr>
              <w:jc w:val="both"/>
              <w:rPr>
                <w:rFonts w:ascii="Times New Roman" w:hAnsi="Times New Roman" w:cs="Times New Roman"/>
                <w:b/>
                <w:bCs/>
                <w:color w:val="000000"/>
              </w:rPr>
            </w:pPr>
            <w:r w:rsidRPr="004808A9">
              <w:rPr>
                <w:rFonts w:ascii="Times New Roman" w:hAnsi="Times New Roman" w:cs="Times New Roman"/>
                <w:b/>
                <w:bCs/>
                <w:color w:val="000000"/>
              </w:rPr>
              <w:t xml:space="preserve">     20ч.                 40ч.</w:t>
            </w:r>
          </w:p>
          <w:p w:rsidR="001A2E9F" w:rsidRPr="004808A9" w:rsidRDefault="001A2E9F" w:rsidP="005B3945">
            <w:pPr>
              <w:jc w:val="both"/>
              <w:rPr>
                <w:rFonts w:ascii="Times New Roman" w:hAnsi="Times New Roman" w:cs="Times New Roman"/>
                <w:b/>
                <w:bCs/>
                <w:color w:val="000000"/>
              </w:rPr>
            </w:pPr>
          </w:p>
          <w:p w:rsidR="001A2E9F" w:rsidRPr="004808A9" w:rsidRDefault="001A2E9F" w:rsidP="005B3945">
            <w:pPr>
              <w:jc w:val="both"/>
              <w:rPr>
                <w:rFonts w:ascii="Times New Roman" w:hAnsi="Times New Roman" w:cs="Times New Roman"/>
                <w:b/>
                <w:bCs/>
                <w:color w:val="000000"/>
              </w:rPr>
            </w:pPr>
          </w:p>
          <w:p w:rsidR="001A2E9F" w:rsidRPr="004808A9" w:rsidRDefault="001A2E9F" w:rsidP="005B3945">
            <w:pPr>
              <w:jc w:val="both"/>
              <w:rPr>
                <w:rFonts w:ascii="Times New Roman" w:hAnsi="Times New Roman" w:cs="Times New Roman"/>
                <w:b/>
                <w:bCs/>
                <w:color w:val="000000"/>
              </w:rPr>
            </w:pPr>
          </w:p>
          <w:p w:rsidR="001A2E9F" w:rsidRPr="004808A9" w:rsidRDefault="001A2E9F" w:rsidP="005B3945">
            <w:pPr>
              <w:jc w:val="both"/>
              <w:rPr>
                <w:rFonts w:ascii="Times New Roman" w:hAnsi="Times New Roman" w:cs="Times New Roman"/>
                <w:b/>
                <w:bCs/>
                <w:color w:val="000000"/>
              </w:rPr>
            </w:pPr>
          </w:p>
          <w:p w:rsidR="001A2E9F" w:rsidRPr="004808A9" w:rsidRDefault="001A2E9F" w:rsidP="005B3945">
            <w:pPr>
              <w:jc w:val="both"/>
              <w:rPr>
                <w:rFonts w:ascii="Times New Roman" w:hAnsi="Times New Roman" w:cs="Times New Roman"/>
                <w:b/>
                <w:bCs/>
                <w:color w:val="000000"/>
              </w:rPr>
            </w:pPr>
          </w:p>
          <w:p w:rsidR="001A2E9F" w:rsidRPr="004808A9" w:rsidRDefault="001A2E9F" w:rsidP="005B3945">
            <w:pPr>
              <w:jc w:val="both"/>
              <w:rPr>
                <w:rFonts w:ascii="Times New Roman" w:hAnsi="Times New Roman" w:cs="Times New Roman"/>
                <w:b/>
                <w:bCs/>
                <w:color w:val="000000"/>
              </w:rPr>
            </w:pPr>
          </w:p>
          <w:p w:rsidR="001A2E9F" w:rsidRPr="004808A9" w:rsidRDefault="001A2E9F" w:rsidP="005B3945">
            <w:pPr>
              <w:jc w:val="both"/>
              <w:rPr>
                <w:rFonts w:ascii="Times New Roman" w:hAnsi="Times New Roman" w:cs="Times New Roman"/>
                <w:b/>
                <w:bCs/>
                <w:color w:val="000000"/>
              </w:rPr>
            </w:pPr>
          </w:p>
          <w:p w:rsidR="001A2E9F" w:rsidRPr="004808A9" w:rsidRDefault="001A2E9F" w:rsidP="005B3945">
            <w:pPr>
              <w:jc w:val="both"/>
              <w:rPr>
                <w:rFonts w:ascii="Times New Roman" w:hAnsi="Times New Roman" w:cs="Times New Roman"/>
                <w:b/>
                <w:bCs/>
                <w:color w:val="000000"/>
              </w:rPr>
            </w:pPr>
          </w:p>
          <w:p w:rsidR="001A2E9F" w:rsidRPr="004808A9" w:rsidRDefault="001A2E9F" w:rsidP="005B3945">
            <w:pPr>
              <w:jc w:val="both"/>
              <w:rPr>
                <w:rFonts w:ascii="Times New Roman" w:hAnsi="Times New Roman" w:cs="Times New Roman"/>
                <w:b/>
                <w:bCs/>
                <w:color w:val="000000"/>
              </w:rPr>
            </w:pPr>
          </w:p>
          <w:p w:rsidR="001A2E9F" w:rsidRPr="004808A9" w:rsidRDefault="001A2E9F" w:rsidP="005B3945">
            <w:pPr>
              <w:jc w:val="both"/>
              <w:rPr>
                <w:rFonts w:ascii="Times New Roman" w:hAnsi="Times New Roman" w:cs="Times New Roman"/>
                <w:b/>
                <w:bCs/>
                <w:color w:val="000000"/>
              </w:rPr>
            </w:pPr>
            <w:r w:rsidRPr="004808A9">
              <w:rPr>
                <w:rFonts w:ascii="Times New Roman" w:hAnsi="Times New Roman" w:cs="Times New Roman"/>
                <w:b/>
                <w:bCs/>
                <w:color w:val="000000"/>
              </w:rPr>
              <w:t xml:space="preserve">Лексика  </w:t>
            </w:r>
          </w:p>
          <w:p w:rsidR="001A2E9F" w:rsidRPr="004808A9" w:rsidRDefault="001A2E9F" w:rsidP="005B3945">
            <w:pPr>
              <w:jc w:val="both"/>
              <w:rPr>
                <w:rFonts w:ascii="Times New Roman" w:hAnsi="Times New Roman" w:cs="Times New Roman"/>
                <w:b/>
                <w:bCs/>
                <w:color w:val="000000"/>
              </w:rPr>
            </w:pPr>
            <w:r w:rsidRPr="004808A9">
              <w:rPr>
                <w:rFonts w:ascii="Times New Roman" w:hAnsi="Times New Roman" w:cs="Times New Roman"/>
                <w:b/>
                <w:bCs/>
                <w:color w:val="000000"/>
              </w:rPr>
              <w:t>(изучается на протяжении всего курса)</w:t>
            </w: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roofErr w:type="spellStart"/>
            <w:r w:rsidRPr="004808A9">
              <w:rPr>
                <w:rFonts w:ascii="Times New Roman" w:hAnsi="Times New Roman" w:cs="Times New Roman"/>
                <w:b/>
                <w:bCs/>
                <w:color w:val="000000"/>
              </w:rPr>
              <w:t>Морфемика</w:t>
            </w:r>
            <w:proofErr w:type="spellEnd"/>
            <w:r w:rsidRPr="004808A9">
              <w:rPr>
                <w:rFonts w:ascii="Times New Roman" w:hAnsi="Times New Roman" w:cs="Times New Roman"/>
                <w:b/>
                <w:bCs/>
                <w:color w:val="000000"/>
              </w:rPr>
              <w:t xml:space="preserve"> и словообразование  25ч.</w:t>
            </w: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Морфология  40ч.</w:t>
            </w: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Синтаксис   20ч.</w:t>
            </w: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Лексикография</w:t>
            </w:r>
          </w:p>
          <w:p w:rsidR="001A2E9F" w:rsidRPr="004808A9" w:rsidRDefault="001A2E9F" w:rsidP="005B3945">
            <w:pPr>
              <w:autoSpaceDE w:val="0"/>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 изучается на протяжении всего курса)</w:t>
            </w: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 xml:space="preserve">Развитие речи с элементами </w:t>
            </w:r>
            <w:r w:rsidRPr="004808A9">
              <w:rPr>
                <w:rFonts w:ascii="Times New Roman" w:hAnsi="Times New Roman" w:cs="Times New Roman"/>
                <w:b/>
                <w:bCs/>
                <w:color w:val="000000"/>
              </w:rPr>
              <w:lastRenderedPageBreak/>
              <w:t>культуры речи   25ч.</w:t>
            </w: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 xml:space="preserve">Фонетика и орфография </w:t>
            </w:r>
          </w:p>
          <w:p w:rsidR="001A2E9F" w:rsidRPr="004808A9" w:rsidRDefault="001A2E9F" w:rsidP="005B3945">
            <w:pPr>
              <w:autoSpaceDE w:val="0"/>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 xml:space="preserve">         20ч.</w:t>
            </w: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Лексика  15ч.</w:t>
            </w: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roofErr w:type="spellStart"/>
            <w:r w:rsidRPr="004808A9">
              <w:rPr>
                <w:rFonts w:ascii="Times New Roman" w:hAnsi="Times New Roman" w:cs="Times New Roman"/>
                <w:b/>
                <w:bCs/>
                <w:color w:val="000000"/>
              </w:rPr>
              <w:t>Морфемика</w:t>
            </w:r>
            <w:proofErr w:type="spellEnd"/>
            <w:r w:rsidRPr="004808A9">
              <w:rPr>
                <w:rFonts w:ascii="Times New Roman" w:hAnsi="Times New Roman" w:cs="Times New Roman"/>
                <w:b/>
                <w:bCs/>
                <w:color w:val="000000"/>
              </w:rPr>
              <w:t xml:space="preserve"> и словообразование  20ч.</w:t>
            </w: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Морфология  70ч.</w:t>
            </w: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Синтаксис  15ч.</w:t>
            </w: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textAlignment w:val="baseline"/>
              <w:rPr>
                <w:rFonts w:ascii="Times New Roman" w:hAnsi="Times New Roman" w:cs="Times New Roman"/>
                <w:b/>
                <w:bCs/>
                <w:color w:val="000000"/>
              </w:rPr>
            </w:pPr>
            <w:r w:rsidRPr="004808A9">
              <w:rPr>
                <w:rFonts w:ascii="Times New Roman" w:hAnsi="Times New Roman" w:cs="Times New Roman"/>
                <w:b/>
                <w:bCs/>
                <w:color w:val="000000"/>
              </w:rPr>
              <w:t>Лексикография</w:t>
            </w:r>
          </w:p>
          <w:p w:rsidR="001A2E9F" w:rsidRPr="004808A9" w:rsidRDefault="001A2E9F" w:rsidP="005B3945">
            <w:pPr>
              <w:autoSpaceDE w:val="0"/>
              <w:textAlignment w:val="baseline"/>
              <w:rPr>
                <w:rFonts w:ascii="Times New Roman" w:hAnsi="Times New Roman" w:cs="Times New Roman"/>
                <w:b/>
                <w:bCs/>
                <w:color w:val="000000"/>
              </w:rPr>
            </w:pPr>
            <w:r w:rsidRPr="004808A9">
              <w:rPr>
                <w:rFonts w:ascii="Times New Roman" w:hAnsi="Times New Roman" w:cs="Times New Roman"/>
                <w:b/>
                <w:bCs/>
                <w:color w:val="000000"/>
              </w:rPr>
              <w:t>( изучается на протяжении всего курса)</w:t>
            </w: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Развитие речи с элементами культуры речи   30ч.</w:t>
            </w: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Default="001A2E9F" w:rsidP="005B3945">
            <w:pPr>
              <w:autoSpaceDE w:val="0"/>
              <w:jc w:val="both"/>
              <w:textAlignment w:val="baseline"/>
              <w:rPr>
                <w:rFonts w:ascii="Times New Roman" w:hAnsi="Times New Roman" w:cs="Times New Roman"/>
                <w:b/>
                <w:bCs/>
                <w:color w:val="000000"/>
              </w:rPr>
            </w:pPr>
          </w:p>
          <w:p w:rsidR="001A2E9F" w:rsidRDefault="001A2E9F" w:rsidP="005B3945">
            <w:pPr>
              <w:autoSpaceDE w:val="0"/>
              <w:jc w:val="both"/>
              <w:textAlignment w:val="baseline"/>
              <w:rPr>
                <w:rFonts w:ascii="Times New Roman" w:hAnsi="Times New Roman" w:cs="Times New Roman"/>
                <w:b/>
                <w:bCs/>
                <w:color w:val="000000"/>
              </w:rPr>
            </w:pPr>
          </w:p>
          <w:p w:rsidR="001A2E9F"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 xml:space="preserve">Фонетика и орфография </w:t>
            </w:r>
          </w:p>
          <w:p w:rsidR="001A2E9F" w:rsidRPr="004808A9" w:rsidRDefault="001A2E9F" w:rsidP="005B3945">
            <w:pPr>
              <w:autoSpaceDE w:val="0"/>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 xml:space="preserve">          25ч.</w:t>
            </w: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Default="001A2E9F" w:rsidP="005B3945">
            <w:pPr>
              <w:autoSpaceDE w:val="0"/>
              <w:jc w:val="both"/>
              <w:textAlignment w:val="baseline"/>
              <w:rPr>
                <w:rFonts w:ascii="Times New Roman" w:hAnsi="Times New Roman" w:cs="Times New Roman"/>
                <w:b/>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Лексика  10ч.</w:t>
            </w: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roofErr w:type="spellStart"/>
            <w:r w:rsidRPr="004808A9">
              <w:rPr>
                <w:rFonts w:ascii="Times New Roman" w:hAnsi="Times New Roman" w:cs="Times New Roman"/>
                <w:b/>
                <w:bCs/>
                <w:color w:val="000000"/>
              </w:rPr>
              <w:t>Морфемика</w:t>
            </w:r>
            <w:proofErr w:type="spellEnd"/>
            <w:r w:rsidRPr="004808A9">
              <w:rPr>
                <w:rFonts w:ascii="Times New Roman" w:hAnsi="Times New Roman" w:cs="Times New Roman"/>
                <w:b/>
                <w:bCs/>
                <w:color w:val="000000"/>
              </w:rPr>
              <w:t xml:space="preserve"> и словообразование  15ч.</w:t>
            </w: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autoSpaceDE w:val="0"/>
              <w:ind w:firstLine="283"/>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Морфология  60ч</w:t>
            </w: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Синтаксис и пунктуация</w:t>
            </w:r>
          </w:p>
          <w:p w:rsidR="001A2E9F" w:rsidRPr="004808A9" w:rsidRDefault="001A2E9F" w:rsidP="005B3945">
            <w:pPr>
              <w:autoSpaceDE w:val="0"/>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 xml:space="preserve">            25ч.</w:t>
            </w: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 xml:space="preserve">Лексикография  </w:t>
            </w:r>
          </w:p>
          <w:p w:rsidR="001A2E9F" w:rsidRPr="004808A9" w:rsidRDefault="001A2E9F" w:rsidP="005B3945">
            <w:pPr>
              <w:autoSpaceDE w:val="0"/>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 xml:space="preserve">( изучается на протяжении всего курса) </w:t>
            </w: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Развитие речи с элементами культуры речи     35ч.</w:t>
            </w: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p w:rsidR="001A2E9F" w:rsidRPr="004808A9" w:rsidRDefault="001A2E9F" w:rsidP="005B3945">
            <w:pPr>
              <w:jc w:val="both"/>
              <w:rPr>
                <w:rFonts w:ascii="Times New Roman" w:hAnsi="Times New Roman" w:cs="Times New Roman"/>
                <w:b/>
                <w:color w:val="000000"/>
              </w:rPr>
            </w:pPr>
          </w:p>
        </w:tc>
        <w:tc>
          <w:tcPr>
            <w:tcW w:w="5874" w:type="dxa"/>
          </w:tcPr>
          <w:p w:rsidR="001A2E9F" w:rsidRPr="004808A9" w:rsidRDefault="001A2E9F" w:rsidP="005B3945">
            <w:pPr>
              <w:autoSpaceDE w:val="0"/>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lastRenderedPageBreak/>
              <w:t xml:space="preserve">1 </w:t>
            </w:r>
            <w:r w:rsidRPr="004808A9">
              <w:rPr>
                <w:rFonts w:ascii="Times New Roman" w:hAnsi="Times New Roman" w:cs="Times New Roman"/>
                <w:b/>
                <w:bCs/>
                <w:smallCaps/>
                <w:color w:val="000000"/>
              </w:rPr>
              <w:t>класс</w:t>
            </w:r>
            <w:r w:rsidRPr="004808A9">
              <w:rPr>
                <w:rFonts w:ascii="Times New Roman" w:hAnsi="Times New Roman" w:cs="Times New Roman"/>
                <w:b/>
                <w:bCs/>
                <w:color w:val="000000"/>
              </w:rPr>
              <w:t xml:space="preserve"> (50 ч)</w:t>
            </w:r>
          </w:p>
          <w:p w:rsidR="001A2E9F" w:rsidRPr="004808A9" w:rsidRDefault="001A2E9F" w:rsidP="005B3945">
            <w:pPr>
              <w:autoSpaceDE w:val="0"/>
              <w:spacing w:after="0"/>
              <w:ind w:firstLine="283"/>
              <w:jc w:val="both"/>
              <w:textAlignment w:val="baseline"/>
              <w:rPr>
                <w:rFonts w:ascii="Times New Roman" w:hAnsi="Times New Roman" w:cs="Times New Roman"/>
                <w:b/>
                <w:bCs/>
                <w:color w:val="000000"/>
              </w:rPr>
            </w:pPr>
          </w:p>
          <w:p w:rsidR="001A2E9F" w:rsidRPr="004808A9" w:rsidRDefault="001A2E9F" w:rsidP="005B3945">
            <w:pPr>
              <w:autoSpaceDE w:val="0"/>
              <w:spacing w:after="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Правильное название букв. Практическое использование последовательности букв алфавита: алфавитный принцип расстановки книг на библиотечных полках и в словарях. </w:t>
            </w:r>
          </w:p>
          <w:p w:rsidR="001A2E9F" w:rsidRPr="004808A9" w:rsidRDefault="001A2E9F" w:rsidP="005B3945">
            <w:pPr>
              <w:autoSpaceDE w:val="0"/>
              <w:spacing w:after="0"/>
              <w:ind w:firstLine="284"/>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 Гласные и согласные; ударные и безударные гласные; звонкие и глухие согласные, парные и непарные; твердые и мягкие согласные, парные и непарные. Слог. Ударение. Буквы гласных как показатель твердости-мягкости согласных звуков. Обозначение буквами звука [</w:t>
            </w:r>
            <w:proofErr w:type="spellStart"/>
            <w:r w:rsidRPr="004808A9">
              <w:rPr>
                <w:rFonts w:ascii="Times New Roman" w:hAnsi="Times New Roman" w:cs="Times New Roman"/>
                <w:color w:val="000000"/>
              </w:rPr>
              <w:t>й</w:t>
            </w:r>
            <w:proofErr w:type="spellEnd"/>
            <w:r w:rsidRPr="004808A9">
              <w:rPr>
                <w:rFonts w:ascii="Times New Roman" w:hAnsi="Times New Roman" w:cs="Times New Roman"/>
                <w:color w:val="000000"/>
                <w:position w:val="13"/>
              </w:rPr>
              <w:t>,</w:t>
            </w:r>
            <w:r w:rsidRPr="004808A9">
              <w:rPr>
                <w:rFonts w:ascii="Times New Roman" w:hAnsi="Times New Roman" w:cs="Times New Roman"/>
                <w:color w:val="000000"/>
              </w:rPr>
              <w:t xml:space="preserve">]. Буквы гласных после шипящих в сильной позиции (под ударением: </w:t>
            </w:r>
            <w:proofErr w:type="spellStart"/>
            <w:r w:rsidRPr="004808A9">
              <w:rPr>
                <w:rFonts w:ascii="Times New Roman" w:hAnsi="Times New Roman" w:cs="Times New Roman"/>
                <w:iCs/>
                <w:color w:val="000000"/>
              </w:rPr>
              <w:t>жи-ши</w:t>
            </w:r>
            <w:proofErr w:type="spellEnd"/>
            <w:r w:rsidRPr="004808A9">
              <w:rPr>
                <w:rFonts w:ascii="Times New Roman" w:hAnsi="Times New Roman" w:cs="Times New Roman"/>
                <w:color w:val="000000"/>
              </w:rPr>
              <w:t xml:space="preserve">, </w:t>
            </w:r>
            <w:proofErr w:type="spellStart"/>
            <w:proofErr w:type="gramStart"/>
            <w:r w:rsidRPr="004808A9">
              <w:rPr>
                <w:rFonts w:ascii="Times New Roman" w:hAnsi="Times New Roman" w:cs="Times New Roman"/>
                <w:iCs/>
                <w:color w:val="000000"/>
              </w:rPr>
              <w:t>ча-ща</w:t>
            </w:r>
            <w:proofErr w:type="spellEnd"/>
            <w:proofErr w:type="gramEnd"/>
            <w:r w:rsidRPr="004808A9">
              <w:rPr>
                <w:rFonts w:ascii="Times New Roman" w:hAnsi="Times New Roman" w:cs="Times New Roman"/>
                <w:color w:val="000000"/>
              </w:rPr>
              <w:t xml:space="preserve">, </w:t>
            </w:r>
            <w:proofErr w:type="spellStart"/>
            <w:r w:rsidRPr="004808A9">
              <w:rPr>
                <w:rFonts w:ascii="Times New Roman" w:hAnsi="Times New Roman" w:cs="Times New Roman"/>
                <w:iCs/>
                <w:color w:val="000000"/>
              </w:rPr>
              <w:t>чу-щу</w:t>
            </w:r>
            <w:proofErr w:type="spellEnd"/>
            <w:r w:rsidRPr="004808A9">
              <w:rPr>
                <w:rFonts w:ascii="Times New Roman" w:hAnsi="Times New Roman" w:cs="Times New Roman"/>
                <w:color w:val="000000"/>
              </w:rPr>
              <w:t xml:space="preserve">). Буквы </w:t>
            </w:r>
            <w:r w:rsidRPr="004808A9">
              <w:rPr>
                <w:rFonts w:ascii="Times New Roman" w:hAnsi="Times New Roman" w:cs="Times New Roman"/>
                <w:iCs/>
                <w:color w:val="000000"/>
              </w:rPr>
              <w:t>и</w:t>
            </w:r>
            <w:r w:rsidRPr="004808A9">
              <w:rPr>
                <w:rFonts w:ascii="Times New Roman" w:hAnsi="Times New Roman" w:cs="Times New Roman"/>
                <w:color w:val="000000"/>
              </w:rPr>
              <w:t xml:space="preserve">, </w:t>
            </w:r>
            <w:r w:rsidRPr="004808A9">
              <w:rPr>
                <w:rFonts w:ascii="Times New Roman" w:hAnsi="Times New Roman" w:cs="Times New Roman"/>
                <w:iCs/>
                <w:color w:val="000000"/>
              </w:rPr>
              <w:t>е</w:t>
            </w:r>
            <w:r w:rsidRPr="004808A9">
              <w:rPr>
                <w:rFonts w:ascii="Times New Roman" w:hAnsi="Times New Roman" w:cs="Times New Roman"/>
                <w:color w:val="000000"/>
              </w:rPr>
              <w:t xml:space="preserve"> после </w:t>
            </w:r>
            <w:proofErr w:type="spellStart"/>
            <w:r w:rsidRPr="004808A9">
              <w:rPr>
                <w:rFonts w:ascii="Times New Roman" w:hAnsi="Times New Roman" w:cs="Times New Roman"/>
                <w:iCs/>
                <w:color w:val="000000"/>
              </w:rPr>
              <w:t>ц</w:t>
            </w:r>
            <w:proofErr w:type="spellEnd"/>
            <w:r w:rsidRPr="004808A9">
              <w:rPr>
                <w:rFonts w:ascii="Times New Roman" w:hAnsi="Times New Roman" w:cs="Times New Roman"/>
                <w:color w:val="000000"/>
              </w:rPr>
              <w:t xml:space="preserve"> в сильной позиции. Парные по звонкости-глухости согласные на конце слова. </w:t>
            </w:r>
          </w:p>
          <w:p w:rsidR="001A2E9F" w:rsidRPr="004808A9" w:rsidRDefault="001A2E9F" w:rsidP="005B3945">
            <w:pPr>
              <w:autoSpaceDE w:val="0"/>
              <w:spacing w:after="0"/>
              <w:ind w:firstLine="283"/>
              <w:jc w:val="both"/>
              <w:textAlignment w:val="baseline"/>
              <w:rPr>
                <w:rFonts w:ascii="Times New Roman" w:hAnsi="Times New Roman" w:cs="Times New Roman"/>
                <w:color w:val="000000"/>
              </w:rPr>
            </w:pPr>
            <w:r w:rsidRPr="004808A9">
              <w:rPr>
                <w:rFonts w:ascii="Times New Roman" w:hAnsi="Times New Roman" w:cs="Times New Roman"/>
                <w:b/>
                <w:bCs/>
                <w:color w:val="000000"/>
              </w:rPr>
              <w:t>Слова-названия</w:t>
            </w:r>
            <w:r w:rsidRPr="004808A9">
              <w:rPr>
                <w:rFonts w:ascii="Times New Roman" w:hAnsi="Times New Roman" w:cs="Times New Roman"/>
                <w:color w:val="000000"/>
              </w:rPr>
              <w:t xml:space="preserve"> предметов, признаков, действий. Слова-помощники слов-названий предметов (предлоги). Прописная буква в именах собственных. Предложение. Прописная буква в начале предложения. Знаки в конце предложения. Построение схемы предложения.</w:t>
            </w:r>
          </w:p>
          <w:p w:rsidR="001A2E9F" w:rsidRPr="004808A9" w:rsidRDefault="001A2E9F" w:rsidP="005B3945">
            <w:pPr>
              <w:autoSpaceDE w:val="0"/>
              <w:spacing w:after="0"/>
              <w:jc w:val="both"/>
              <w:textAlignment w:val="baseline"/>
              <w:rPr>
                <w:rFonts w:ascii="Times New Roman" w:hAnsi="Times New Roman" w:cs="Times New Roman"/>
                <w:color w:val="000000"/>
                <w:u w:val="single"/>
              </w:rPr>
            </w:pPr>
            <w:r w:rsidRPr="004808A9">
              <w:rPr>
                <w:rFonts w:ascii="Times New Roman" w:hAnsi="Times New Roman" w:cs="Times New Roman"/>
                <w:b/>
                <w:bCs/>
                <w:color w:val="000000"/>
              </w:rPr>
              <w:t xml:space="preserve"> </w:t>
            </w:r>
            <w:r w:rsidRPr="004808A9">
              <w:rPr>
                <w:rFonts w:ascii="Times New Roman" w:hAnsi="Times New Roman" w:cs="Times New Roman"/>
                <w:color w:val="000000"/>
              </w:rPr>
              <w:t xml:space="preserve">Первое знакомство с особенностями устной речи, которые не подтверждаются письменно (выделение слова голосом, ударение). Знакомство с особенностями письменной речи, которые не подтверждаются устно (письменная форма слова, которая не подтверждается на слух; прописная буква в начале предложения и в именах собственных). </w:t>
            </w:r>
            <w:r w:rsidRPr="004808A9">
              <w:rPr>
                <w:rFonts w:ascii="Times New Roman" w:hAnsi="Times New Roman" w:cs="Times New Roman"/>
                <w:color w:val="000000"/>
                <w:u w:val="single"/>
              </w:rPr>
              <w:t xml:space="preserve">Особенности устной речи, которые дублируются письменно (разница предложений по цели высказывания и по интонации, выражение этой разницы знаками препинания). </w:t>
            </w:r>
          </w:p>
          <w:p w:rsidR="001A2E9F" w:rsidRPr="004808A9" w:rsidRDefault="001A2E9F" w:rsidP="005B3945">
            <w:pPr>
              <w:autoSpaceDE w:val="0"/>
              <w:spacing w:after="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u w:val="single"/>
              </w:rPr>
              <w:t>«Азбука вежливости»:</w:t>
            </w:r>
            <w:r w:rsidRPr="004808A9">
              <w:rPr>
                <w:rFonts w:ascii="Times New Roman" w:hAnsi="Times New Roman" w:cs="Times New Roman"/>
                <w:b/>
                <w:bCs/>
                <w:color w:val="000000"/>
                <w:u w:val="single"/>
              </w:rPr>
              <w:t xml:space="preserve"> </w:t>
            </w:r>
            <w:r w:rsidRPr="004808A9">
              <w:rPr>
                <w:rFonts w:ascii="Times New Roman" w:hAnsi="Times New Roman" w:cs="Times New Roman"/>
                <w:color w:val="000000"/>
                <w:u w:val="single"/>
              </w:rPr>
              <w:t>несколько формул речевого этикета (ситуации встречи, расставания, просьбы, поведения за столом, совершенного проступка), их использование в устной речи при общении со сверстниками и взрослыми</w:t>
            </w:r>
            <w:r w:rsidRPr="004808A9">
              <w:rPr>
                <w:rFonts w:ascii="Times New Roman" w:hAnsi="Times New Roman" w:cs="Times New Roman"/>
                <w:color w:val="000000"/>
              </w:rPr>
              <w:t>.</w:t>
            </w:r>
          </w:p>
          <w:p w:rsidR="001A2E9F" w:rsidRPr="004808A9" w:rsidRDefault="001A2E9F" w:rsidP="005B3945">
            <w:pPr>
              <w:autoSpaceDE w:val="0"/>
              <w:ind w:firstLine="283"/>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b/>
                <w:bCs/>
                <w:color w:val="000000"/>
              </w:rPr>
            </w:pPr>
            <w:r w:rsidRPr="004808A9">
              <w:rPr>
                <w:rFonts w:ascii="Times New Roman" w:hAnsi="Times New Roman" w:cs="Times New Roman"/>
                <w:b/>
                <w:bCs/>
                <w:color w:val="000000"/>
              </w:rPr>
              <w:t xml:space="preserve">2 </w:t>
            </w:r>
            <w:r w:rsidRPr="004808A9">
              <w:rPr>
                <w:rFonts w:ascii="Times New Roman" w:hAnsi="Times New Roman" w:cs="Times New Roman"/>
                <w:b/>
                <w:bCs/>
                <w:smallCaps/>
                <w:color w:val="000000"/>
              </w:rPr>
              <w:t xml:space="preserve">класс </w:t>
            </w:r>
            <w:r w:rsidRPr="004808A9">
              <w:rPr>
                <w:rFonts w:ascii="Times New Roman" w:hAnsi="Times New Roman" w:cs="Times New Roman"/>
                <w:b/>
                <w:bCs/>
                <w:color w:val="000000"/>
              </w:rPr>
              <w:t>(170 ч)</w:t>
            </w:r>
          </w:p>
          <w:p w:rsidR="001A2E9F" w:rsidRPr="004808A9" w:rsidRDefault="001A2E9F" w:rsidP="005B3945">
            <w:pPr>
              <w:autoSpaceDE w:val="0"/>
              <w:jc w:val="both"/>
              <w:textAlignment w:val="baseline"/>
              <w:rPr>
                <w:rFonts w:ascii="Times New Roman" w:hAnsi="Times New Roman" w:cs="Times New Roman"/>
                <w:color w:val="000000"/>
                <w:u w:val="single"/>
              </w:rPr>
            </w:pPr>
            <w:r w:rsidRPr="004808A9">
              <w:rPr>
                <w:rFonts w:ascii="Times New Roman" w:hAnsi="Times New Roman" w:cs="Times New Roman"/>
                <w:color w:val="000000"/>
              </w:rPr>
              <w:t>Чередования звуков, не отражаемые на письме (фонетические чередования): чередования ударных и безударных гласных (</w:t>
            </w:r>
            <w:proofErr w:type="gramStart"/>
            <w:r w:rsidRPr="004808A9">
              <w:rPr>
                <w:rFonts w:ascii="Times New Roman" w:hAnsi="Times New Roman" w:cs="Times New Roman"/>
                <w:iCs/>
                <w:color w:val="000000"/>
              </w:rPr>
              <w:t>в</w:t>
            </w:r>
            <w:r w:rsidRPr="004808A9">
              <w:rPr>
                <w:rFonts w:ascii="Times New Roman" w:hAnsi="Times New Roman" w:cs="Times New Roman"/>
                <w:color w:val="000000"/>
              </w:rPr>
              <w:t>[</w:t>
            </w:r>
            <w:proofErr w:type="gramEnd"/>
            <w:r w:rsidRPr="004808A9">
              <w:rPr>
                <w:rFonts w:ascii="Times New Roman" w:hAnsi="Times New Roman" w:cs="Times New Roman"/>
                <w:color w:val="000000"/>
              </w:rPr>
              <w:t>о]-</w:t>
            </w:r>
            <w:proofErr w:type="spellStart"/>
            <w:r w:rsidRPr="004808A9">
              <w:rPr>
                <w:rFonts w:ascii="Times New Roman" w:hAnsi="Times New Roman" w:cs="Times New Roman"/>
                <w:iCs/>
                <w:color w:val="000000"/>
              </w:rPr>
              <w:t>ды</w:t>
            </w:r>
            <w:proofErr w:type="spellEnd"/>
            <w:r w:rsidRPr="004808A9">
              <w:rPr>
                <w:rFonts w:ascii="Times New Roman" w:hAnsi="Times New Roman" w:cs="Times New Roman"/>
                <w:color w:val="000000"/>
              </w:rPr>
              <w:t xml:space="preserve"> — </w:t>
            </w:r>
            <w:r w:rsidRPr="004808A9">
              <w:rPr>
                <w:rFonts w:ascii="Times New Roman" w:hAnsi="Times New Roman" w:cs="Times New Roman"/>
                <w:iCs/>
                <w:color w:val="000000"/>
              </w:rPr>
              <w:t>в</w:t>
            </w:r>
            <w:r w:rsidRPr="004808A9">
              <w:rPr>
                <w:rFonts w:ascii="Times New Roman" w:hAnsi="Times New Roman" w:cs="Times New Roman"/>
                <w:color w:val="000000"/>
              </w:rPr>
              <w:t>[а]</w:t>
            </w:r>
            <w:r w:rsidRPr="004808A9">
              <w:rPr>
                <w:rFonts w:ascii="Times New Roman" w:hAnsi="Times New Roman" w:cs="Times New Roman"/>
                <w:iCs/>
                <w:color w:val="000000"/>
              </w:rPr>
              <w:t>да</w:t>
            </w:r>
            <w:r w:rsidRPr="004808A9">
              <w:rPr>
                <w:rFonts w:ascii="Times New Roman" w:hAnsi="Times New Roman" w:cs="Times New Roman"/>
                <w:color w:val="000000"/>
              </w:rPr>
              <w:t>); парных глухих и звонких согласных на конце слова и в корне перед шумным согласным (</w:t>
            </w:r>
            <w:proofErr w:type="spellStart"/>
            <w:r w:rsidRPr="004808A9">
              <w:rPr>
                <w:rFonts w:ascii="Times New Roman" w:hAnsi="Times New Roman" w:cs="Times New Roman"/>
                <w:iCs/>
                <w:color w:val="000000"/>
              </w:rPr>
              <w:t>подру</w:t>
            </w:r>
            <w:proofErr w:type="spellEnd"/>
            <w:r w:rsidRPr="004808A9">
              <w:rPr>
                <w:rFonts w:ascii="Times New Roman" w:hAnsi="Times New Roman" w:cs="Times New Roman"/>
                <w:color w:val="000000"/>
              </w:rPr>
              <w:t>[г]</w:t>
            </w:r>
            <w:r w:rsidRPr="004808A9">
              <w:rPr>
                <w:rFonts w:ascii="Times New Roman" w:hAnsi="Times New Roman" w:cs="Times New Roman"/>
                <w:iCs/>
                <w:color w:val="000000"/>
              </w:rPr>
              <w:t>а</w:t>
            </w:r>
            <w:r w:rsidRPr="004808A9">
              <w:rPr>
                <w:rFonts w:ascii="Times New Roman" w:hAnsi="Times New Roman" w:cs="Times New Roman"/>
                <w:color w:val="000000"/>
              </w:rPr>
              <w:t xml:space="preserve"> — </w:t>
            </w:r>
            <w:proofErr w:type="spellStart"/>
            <w:r w:rsidRPr="004808A9">
              <w:rPr>
                <w:rFonts w:ascii="Times New Roman" w:hAnsi="Times New Roman" w:cs="Times New Roman"/>
                <w:iCs/>
                <w:color w:val="000000"/>
              </w:rPr>
              <w:t>дру</w:t>
            </w:r>
            <w:proofErr w:type="spellEnd"/>
            <w:r w:rsidRPr="004808A9">
              <w:rPr>
                <w:rFonts w:ascii="Times New Roman" w:hAnsi="Times New Roman" w:cs="Times New Roman"/>
                <w:color w:val="000000"/>
              </w:rPr>
              <w:t xml:space="preserve">[к], </w:t>
            </w:r>
            <w:proofErr w:type="spellStart"/>
            <w:r w:rsidRPr="004808A9">
              <w:rPr>
                <w:rFonts w:ascii="Times New Roman" w:hAnsi="Times New Roman" w:cs="Times New Roman"/>
                <w:iCs/>
                <w:color w:val="000000"/>
              </w:rPr>
              <w:t>ло</w:t>
            </w:r>
            <w:proofErr w:type="spellEnd"/>
            <w:r w:rsidRPr="004808A9">
              <w:rPr>
                <w:rFonts w:ascii="Times New Roman" w:hAnsi="Times New Roman" w:cs="Times New Roman"/>
                <w:color w:val="000000"/>
              </w:rPr>
              <w:t>[ж]</w:t>
            </w:r>
            <w:proofErr w:type="spellStart"/>
            <w:r w:rsidRPr="004808A9">
              <w:rPr>
                <w:rFonts w:ascii="Times New Roman" w:hAnsi="Times New Roman" w:cs="Times New Roman"/>
                <w:iCs/>
                <w:color w:val="000000"/>
              </w:rPr>
              <w:t>ечка</w:t>
            </w:r>
            <w:proofErr w:type="spellEnd"/>
            <w:r w:rsidRPr="004808A9">
              <w:rPr>
                <w:rFonts w:ascii="Times New Roman" w:hAnsi="Times New Roman" w:cs="Times New Roman"/>
                <w:color w:val="000000"/>
              </w:rPr>
              <w:t xml:space="preserve"> — </w:t>
            </w:r>
            <w:proofErr w:type="spellStart"/>
            <w:r w:rsidRPr="004808A9">
              <w:rPr>
                <w:rFonts w:ascii="Times New Roman" w:hAnsi="Times New Roman" w:cs="Times New Roman"/>
                <w:iCs/>
                <w:color w:val="000000"/>
              </w:rPr>
              <w:t>ло</w:t>
            </w:r>
            <w:proofErr w:type="spellEnd"/>
            <w:r w:rsidRPr="004808A9">
              <w:rPr>
                <w:rFonts w:ascii="Times New Roman" w:hAnsi="Times New Roman" w:cs="Times New Roman"/>
                <w:color w:val="000000"/>
              </w:rPr>
              <w:t>[</w:t>
            </w:r>
            <w:proofErr w:type="spellStart"/>
            <w:r w:rsidRPr="004808A9">
              <w:rPr>
                <w:rFonts w:ascii="Times New Roman" w:hAnsi="Times New Roman" w:cs="Times New Roman"/>
                <w:color w:val="000000"/>
              </w:rPr>
              <w:t>ш</w:t>
            </w:r>
            <w:proofErr w:type="spellEnd"/>
            <w:r w:rsidRPr="004808A9">
              <w:rPr>
                <w:rFonts w:ascii="Times New Roman" w:hAnsi="Times New Roman" w:cs="Times New Roman"/>
                <w:color w:val="000000"/>
              </w:rPr>
              <w:t>]</w:t>
            </w:r>
            <w:proofErr w:type="spellStart"/>
            <w:r w:rsidRPr="004808A9">
              <w:rPr>
                <w:rFonts w:ascii="Times New Roman" w:hAnsi="Times New Roman" w:cs="Times New Roman"/>
                <w:iCs/>
                <w:color w:val="000000"/>
              </w:rPr>
              <w:t>ка</w:t>
            </w:r>
            <w:proofErr w:type="spellEnd"/>
            <w:r w:rsidRPr="004808A9">
              <w:rPr>
                <w:rFonts w:ascii="Times New Roman" w:hAnsi="Times New Roman" w:cs="Times New Roman"/>
                <w:color w:val="000000"/>
              </w:rPr>
              <w:t>); согласных с нулевым звуком (</w:t>
            </w:r>
            <w:proofErr w:type="spellStart"/>
            <w:r w:rsidRPr="004808A9">
              <w:rPr>
                <w:rFonts w:ascii="Times New Roman" w:hAnsi="Times New Roman" w:cs="Times New Roman"/>
                <w:iCs/>
                <w:color w:val="000000"/>
              </w:rPr>
              <w:t>мес</w:t>
            </w:r>
            <w:proofErr w:type="spellEnd"/>
            <w:r w:rsidRPr="004808A9">
              <w:rPr>
                <w:rFonts w:ascii="Times New Roman" w:hAnsi="Times New Roman" w:cs="Times New Roman"/>
                <w:color w:val="000000"/>
              </w:rPr>
              <w:t>[т]</w:t>
            </w:r>
            <w:r w:rsidRPr="004808A9">
              <w:rPr>
                <w:rFonts w:ascii="Times New Roman" w:hAnsi="Times New Roman" w:cs="Times New Roman"/>
                <w:iCs/>
                <w:color w:val="000000"/>
              </w:rPr>
              <w:t>о</w:t>
            </w:r>
            <w:r w:rsidRPr="004808A9">
              <w:rPr>
                <w:rFonts w:ascii="Times New Roman" w:hAnsi="Times New Roman" w:cs="Times New Roman"/>
                <w:color w:val="000000"/>
              </w:rPr>
              <w:t xml:space="preserve"> — </w:t>
            </w:r>
            <w:proofErr w:type="spellStart"/>
            <w:r w:rsidRPr="004808A9">
              <w:rPr>
                <w:rFonts w:ascii="Times New Roman" w:hAnsi="Times New Roman" w:cs="Times New Roman"/>
                <w:iCs/>
                <w:color w:val="000000"/>
              </w:rPr>
              <w:t>ме</w:t>
            </w:r>
            <w:proofErr w:type="spellEnd"/>
            <w:r w:rsidRPr="004808A9">
              <w:rPr>
                <w:rFonts w:ascii="Times New Roman" w:hAnsi="Times New Roman" w:cs="Times New Roman"/>
                <w:color w:val="000000"/>
              </w:rPr>
              <w:t>[</w:t>
            </w:r>
            <w:proofErr w:type="spellStart"/>
            <w:r w:rsidRPr="004808A9">
              <w:rPr>
                <w:rFonts w:ascii="Times New Roman" w:hAnsi="Times New Roman" w:cs="Times New Roman"/>
                <w:color w:val="000000"/>
              </w:rPr>
              <w:t>сн</w:t>
            </w:r>
            <w:proofErr w:type="spellEnd"/>
            <w:r w:rsidRPr="004808A9">
              <w:rPr>
                <w:rFonts w:ascii="Times New Roman" w:hAnsi="Times New Roman" w:cs="Times New Roman"/>
                <w:color w:val="000000"/>
              </w:rPr>
              <w:t>]</w:t>
            </w:r>
            <w:proofErr w:type="spellStart"/>
            <w:r w:rsidRPr="004808A9">
              <w:rPr>
                <w:rFonts w:ascii="Times New Roman" w:hAnsi="Times New Roman" w:cs="Times New Roman"/>
                <w:iCs/>
                <w:color w:val="000000"/>
              </w:rPr>
              <w:t>ый</w:t>
            </w:r>
            <w:proofErr w:type="spellEnd"/>
            <w:r w:rsidRPr="004808A9">
              <w:rPr>
                <w:rFonts w:ascii="Times New Roman" w:hAnsi="Times New Roman" w:cs="Times New Roman"/>
                <w:color w:val="000000"/>
              </w:rPr>
              <w:t xml:space="preserve">). Общее правило обозначения этих чередований на письме: чередующиеся в одном и том же корне звуки обозначаются на письме одинаково, в соответствии с проверкой. </w:t>
            </w:r>
            <w:r w:rsidRPr="004808A9">
              <w:rPr>
                <w:rFonts w:ascii="Times New Roman" w:hAnsi="Times New Roman" w:cs="Times New Roman"/>
                <w:color w:val="000000"/>
                <w:u w:val="single"/>
              </w:rPr>
              <w:t>Различные способы проверок подобных написаний.</w:t>
            </w:r>
          </w:p>
          <w:p w:rsidR="001A2E9F" w:rsidRPr="004808A9" w:rsidRDefault="001A2E9F" w:rsidP="005B3945">
            <w:pPr>
              <w:autoSpaceDE w:val="0"/>
              <w:spacing w:after="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Правописание сочетаний </w:t>
            </w:r>
            <w:proofErr w:type="spellStart"/>
            <w:r w:rsidRPr="004808A9">
              <w:rPr>
                <w:rFonts w:ascii="Times New Roman" w:hAnsi="Times New Roman" w:cs="Times New Roman"/>
                <w:iCs/>
                <w:color w:val="000000"/>
              </w:rPr>
              <w:t>жи-ши</w:t>
            </w:r>
            <w:proofErr w:type="spellEnd"/>
            <w:r w:rsidRPr="004808A9">
              <w:rPr>
                <w:rFonts w:ascii="Times New Roman" w:hAnsi="Times New Roman" w:cs="Times New Roman"/>
                <w:color w:val="000000"/>
              </w:rPr>
              <w:t xml:space="preserve">, </w:t>
            </w:r>
            <w:proofErr w:type="spellStart"/>
            <w:proofErr w:type="gramStart"/>
            <w:r w:rsidRPr="004808A9">
              <w:rPr>
                <w:rFonts w:ascii="Times New Roman" w:hAnsi="Times New Roman" w:cs="Times New Roman"/>
                <w:iCs/>
                <w:color w:val="000000"/>
              </w:rPr>
              <w:t>ча-ща</w:t>
            </w:r>
            <w:proofErr w:type="spellEnd"/>
            <w:proofErr w:type="gramEnd"/>
            <w:r w:rsidRPr="004808A9">
              <w:rPr>
                <w:rFonts w:ascii="Times New Roman" w:hAnsi="Times New Roman" w:cs="Times New Roman"/>
                <w:color w:val="000000"/>
              </w:rPr>
              <w:t xml:space="preserve">, </w:t>
            </w:r>
            <w:proofErr w:type="spellStart"/>
            <w:r w:rsidRPr="004808A9">
              <w:rPr>
                <w:rFonts w:ascii="Times New Roman" w:hAnsi="Times New Roman" w:cs="Times New Roman"/>
                <w:iCs/>
                <w:color w:val="000000"/>
              </w:rPr>
              <w:t>чу-щу</w:t>
            </w:r>
            <w:proofErr w:type="spellEnd"/>
            <w:r w:rsidRPr="004808A9">
              <w:rPr>
                <w:rFonts w:ascii="Times New Roman" w:hAnsi="Times New Roman" w:cs="Times New Roman"/>
                <w:color w:val="000000"/>
              </w:rPr>
              <w:t>.</w:t>
            </w:r>
          </w:p>
          <w:p w:rsidR="001A2E9F" w:rsidRPr="004808A9" w:rsidRDefault="001A2E9F" w:rsidP="005B3945">
            <w:pPr>
              <w:autoSpaceDE w:val="0"/>
              <w:spacing w:after="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Правописание сочетаний </w:t>
            </w:r>
            <w:proofErr w:type="spellStart"/>
            <w:r w:rsidRPr="004808A9">
              <w:rPr>
                <w:rFonts w:ascii="Times New Roman" w:hAnsi="Times New Roman" w:cs="Times New Roman"/>
                <w:iCs/>
                <w:color w:val="000000"/>
              </w:rPr>
              <w:t>чк</w:t>
            </w:r>
            <w:proofErr w:type="spellEnd"/>
            <w:r w:rsidRPr="004808A9">
              <w:rPr>
                <w:rFonts w:ascii="Times New Roman" w:hAnsi="Times New Roman" w:cs="Times New Roman"/>
                <w:color w:val="000000"/>
              </w:rPr>
              <w:t xml:space="preserve">, </w:t>
            </w:r>
            <w:proofErr w:type="spellStart"/>
            <w:r w:rsidRPr="004808A9">
              <w:rPr>
                <w:rFonts w:ascii="Times New Roman" w:hAnsi="Times New Roman" w:cs="Times New Roman"/>
                <w:iCs/>
                <w:color w:val="000000"/>
              </w:rPr>
              <w:t>чн</w:t>
            </w:r>
            <w:proofErr w:type="spellEnd"/>
            <w:r w:rsidRPr="004808A9">
              <w:rPr>
                <w:rFonts w:ascii="Times New Roman" w:hAnsi="Times New Roman" w:cs="Times New Roman"/>
                <w:color w:val="000000"/>
              </w:rPr>
              <w:t xml:space="preserve">, </w:t>
            </w:r>
            <w:proofErr w:type="spellStart"/>
            <w:r w:rsidRPr="004808A9">
              <w:rPr>
                <w:rFonts w:ascii="Times New Roman" w:hAnsi="Times New Roman" w:cs="Times New Roman"/>
                <w:iCs/>
                <w:color w:val="000000"/>
              </w:rPr>
              <w:t>нч</w:t>
            </w:r>
            <w:proofErr w:type="spellEnd"/>
            <w:r w:rsidRPr="004808A9">
              <w:rPr>
                <w:rFonts w:ascii="Times New Roman" w:hAnsi="Times New Roman" w:cs="Times New Roman"/>
                <w:color w:val="000000"/>
              </w:rPr>
              <w:t xml:space="preserve">. </w:t>
            </w:r>
          </w:p>
          <w:p w:rsidR="001A2E9F" w:rsidRPr="004808A9" w:rsidRDefault="001A2E9F" w:rsidP="005B3945">
            <w:pPr>
              <w:autoSpaceDE w:val="0"/>
              <w:spacing w:after="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Написание </w:t>
            </w:r>
            <w:proofErr w:type="spellStart"/>
            <w:r w:rsidRPr="004808A9">
              <w:rPr>
                <w:rFonts w:ascii="Times New Roman" w:hAnsi="Times New Roman" w:cs="Times New Roman"/>
                <w:iCs/>
                <w:color w:val="000000"/>
              </w:rPr>
              <w:t>ы</w:t>
            </w:r>
            <w:proofErr w:type="spellEnd"/>
            <w:r w:rsidRPr="004808A9">
              <w:rPr>
                <w:rFonts w:ascii="Times New Roman" w:hAnsi="Times New Roman" w:cs="Times New Roman"/>
                <w:color w:val="000000"/>
              </w:rPr>
              <w:t xml:space="preserve"> или </w:t>
            </w:r>
            <w:r w:rsidRPr="004808A9">
              <w:rPr>
                <w:rFonts w:ascii="Times New Roman" w:hAnsi="Times New Roman" w:cs="Times New Roman"/>
                <w:iCs/>
                <w:color w:val="000000"/>
              </w:rPr>
              <w:t>и</w:t>
            </w:r>
            <w:r w:rsidRPr="004808A9">
              <w:rPr>
                <w:rFonts w:ascii="Times New Roman" w:hAnsi="Times New Roman" w:cs="Times New Roman"/>
                <w:color w:val="000000"/>
              </w:rPr>
              <w:t xml:space="preserve"> после </w:t>
            </w:r>
            <w:proofErr w:type="spellStart"/>
            <w:r w:rsidRPr="004808A9">
              <w:rPr>
                <w:rFonts w:ascii="Times New Roman" w:hAnsi="Times New Roman" w:cs="Times New Roman"/>
                <w:iCs/>
                <w:color w:val="000000"/>
              </w:rPr>
              <w:t>ц</w:t>
            </w:r>
            <w:proofErr w:type="spellEnd"/>
            <w:r w:rsidRPr="004808A9">
              <w:rPr>
                <w:rFonts w:ascii="Times New Roman" w:hAnsi="Times New Roman" w:cs="Times New Roman"/>
                <w:color w:val="000000"/>
              </w:rPr>
              <w:t xml:space="preserve"> в разных частях слова.</w:t>
            </w:r>
          </w:p>
          <w:p w:rsidR="001A2E9F" w:rsidRPr="004808A9" w:rsidRDefault="001A2E9F" w:rsidP="005B3945">
            <w:pPr>
              <w:autoSpaceDE w:val="0"/>
              <w:spacing w:after="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Написание частицы </w:t>
            </w:r>
            <w:r w:rsidRPr="004808A9">
              <w:rPr>
                <w:rFonts w:ascii="Times New Roman" w:hAnsi="Times New Roman" w:cs="Times New Roman"/>
                <w:iCs/>
                <w:color w:val="000000"/>
              </w:rPr>
              <w:t>не</w:t>
            </w:r>
            <w:r w:rsidRPr="004808A9">
              <w:rPr>
                <w:rFonts w:ascii="Times New Roman" w:hAnsi="Times New Roman" w:cs="Times New Roman"/>
                <w:color w:val="000000"/>
              </w:rPr>
              <w:t xml:space="preserve"> со словами, называющими действия.</w:t>
            </w:r>
          </w:p>
          <w:p w:rsidR="001A2E9F" w:rsidRPr="004808A9" w:rsidRDefault="001A2E9F" w:rsidP="005B3945">
            <w:pPr>
              <w:autoSpaceDE w:val="0"/>
              <w:spacing w:after="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Разграничение на письме приставок и предлогов.</w:t>
            </w:r>
          </w:p>
          <w:p w:rsidR="001A2E9F" w:rsidRPr="004808A9" w:rsidRDefault="001A2E9F" w:rsidP="005B3945">
            <w:pPr>
              <w:autoSpaceDE w:val="0"/>
              <w:spacing w:after="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Написание </w:t>
            </w:r>
            <w:proofErr w:type="gramStart"/>
            <w:r w:rsidRPr="004808A9">
              <w:rPr>
                <w:rFonts w:ascii="Times New Roman" w:hAnsi="Times New Roman" w:cs="Times New Roman"/>
                <w:color w:val="000000"/>
              </w:rPr>
              <w:t>разделительных</w:t>
            </w:r>
            <w:proofErr w:type="gramEnd"/>
            <w:r w:rsidRPr="004808A9">
              <w:rPr>
                <w:rFonts w:ascii="Times New Roman" w:hAnsi="Times New Roman" w:cs="Times New Roman"/>
                <w:color w:val="000000"/>
              </w:rPr>
              <w:t xml:space="preserve"> </w:t>
            </w:r>
            <w:proofErr w:type="spellStart"/>
            <w:r w:rsidRPr="004808A9">
              <w:rPr>
                <w:rFonts w:ascii="Times New Roman" w:hAnsi="Times New Roman" w:cs="Times New Roman"/>
                <w:iCs/>
                <w:color w:val="000000"/>
              </w:rPr>
              <w:t>ь</w:t>
            </w:r>
            <w:proofErr w:type="spellEnd"/>
            <w:r w:rsidRPr="004808A9">
              <w:rPr>
                <w:rFonts w:ascii="Times New Roman" w:hAnsi="Times New Roman" w:cs="Times New Roman"/>
                <w:color w:val="000000"/>
              </w:rPr>
              <w:t xml:space="preserve"> и </w:t>
            </w:r>
            <w:proofErr w:type="spellStart"/>
            <w:r w:rsidRPr="004808A9">
              <w:rPr>
                <w:rFonts w:ascii="Times New Roman" w:hAnsi="Times New Roman" w:cs="Times New Roman"/>
                <w:iCs/>
                <w:color w:val="000000"/>
              </w:rPr>
              <w:t>ъ</w:t>
            </w:r>
            <w:proofErr w:type="spellEnd"/>
            <w:r w:rsidRPr="004808A9">
              <w:rPr>
                <w:rFonts w:ascii="Times New Roman" w:hAnsi="Times New Roman" w:cs="Times New Roman"/>
                <w:color w:val="000000"/>
              </w:rPr>
              <w:t xml:space="preserve">. </w:t>
            </w:r>
          </w:p>
          <w:p w:rsidR="001A2E9F" w:rsidRPr="004808A9" w:rsidRDefault="001A2E9F" w:rsidP="005B3945">
            <w:pPr>
              <w:autoSpaceDE w:val="0"/>
              <w:spacing w:after="0"/>
              <w:ind w:firstLine="283"/>
              <w:jc w:val="both"/>
              <w:textAlignment w:val="baseline"/>
              <w:rPr>
                <w:rFonts w:ascii="Times New Roman" w:hAnsi="Times New Roman" w:cs="Times New Roman"/>
                <w:color w:val="000000"/>
                <w:spacing w:val="3"/>
              </w:rPr>
            </w:pPr>
            <w:r w:rsidRPr="004808A9">
              <w:rPr>
                <w:rFonts w:ascii="Times New Roman" w:hAnsi="Times New Roman" w:cs="Times New Roman"/>
                <w:color w:val="000000"/>
                <w:spacing w:val="3"/>
              </w:rPr>
              <w:t xml:space="preserve">Написание слов-названий предметов с основой на шипящий звук. </w:t>
            </w:r>
          </w:p>
          <w:p w:rsidR="001A2E9F" w:rsidRPr="004808A9" w:rsidRDefault="001A2E9F" w:rsidP="005B3945">
            <w:pPr>
              <w:autoSpaceDE w:val="0"/>
              <w:spacing w:after="0"/>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Понятие о слове как основной номинативной единице языка. Многозначность слова. Понятие об омонимах (без введения термина). </w:t>
            </w:r>
            <w:r w:rsidRPr="004808A9">
              <w:rPr>
                <w:rFonts w:ascii="Times New Roman" w:hAnsi="Times New Roman" w:cs="Times New Roman"/>
                <w:color w:val="000000"/>
                <w:u w:val="single"/>
              </w:rPr>
              <w:t>Способы разграничения многозначных и омонимичных слов</w:t>
            </w:r>
            <w:r w:rsidRPr="004808A9">
              <w:rPr>
                <w:rFonts w:ascii="Times New Roman" w:hAnsi="Times New Roman" w:cs="Times New Roman"/>
                <w:color w:val="000000"/>
              </w:rPr>
              <w:t xml:space="preserve">. Синонимы. Отличия однокоренных слов от синонимов и омонимов. </w:t>
            </w:r>
          </w:p>
          <w:p w:rsidR="001A2E9F" w:rsidRPr="004808A9" w:rsidRDefault="001A2E9F" w:rsidP="005B3945">
            <w:pPr>
              <w:autoSpaceDE w:val="0"/>
              <w:spacing w:after="0"/>
              <w:ind w:firstLine="283"/>
              <w:jc w:val="both"/>
              <w:textAlignment w:val="baseline"/>
              <w:rPr>
                <w:rFonts w:ascii="Times New Roman" w:hAnsi="Times New Roman" w:cs="Times New Roman"/>
                <w:color w:val="000000"/>
                <w:u w:val="single"/>
              </w:rPr>
            </w:pPr>
            <w:r w:rsidRPr="004808A9">
              <w:rPr>
                <w:rFonts w:ascii="Times New Roman" w:hAnsi="Times New Roman" w:cs="Times New Roman"/>
                <w:color w:val="000000"/>
              </w:rPr>
              <w:t xml:space="preserve">Понятие о происхождении слов. Слова и их дальние родственники. </w:t>
            </w:r>
            <w:r w:rsidRPr="004808A9">
              <w:rPr>
                <w:rFonts w:ascii="Times New Roman" w:hAnsi="Times New Roman" w:cs="Times New Roman"/>
                <w:color w:val="000000"/>
                <w:u w:val="single"/>
              </w:rPr>
              <w:t>Использование сведений о происхождении слова при решении орфографических задач.</w:t>
            </w:r>
          </w:p>
          <w:p w:rsidR="001A2E9F" w:rsidRPr="004808A9" w:rsidRDefault="001A2E9F" w:rsidP="005B3945">
            <w:pPr>
              <w:autoSpaceDE w:val="0"/>
              <w:spacing w:after="0"/>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Понятие об окончании слова и его основе. Окончания слов-названий предметов, слов-названий признаков и слов-названий действий.   Разграничение слов, имеющих окончания (изменяемых) и не имеющих окончания (неизменяемых). Окончания, выраженные звуками, и нулевые. </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rPr>
            </w:pPr>
            <w:r w:rsidRPr="004808A9">
              <w:rPr>
                <w:rFonts w:ascii="Times New Roman" w:hAnsi="Times New Roman" w:cs="Times New Roman"/>
                <w:color w:val="000000"/>
              </w:rPr>
              <w:t xml:space="preserve">Корень слова. Понятие о родственных словах. </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rPr>
            </w:pPr>
            <w:r w:rsidRPr="004808A9">
              <w:rPr>
                <w:rFonts w:ascii="Times New Roman" w:hAnsi="Times New Roman" w:cs="Times New Roman"/>
                <w:color w:val="000000"/>
              </w:rPr>
              <w:t>Как делаются слова (элементарные представления о словообразовании).</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rPr>
            </w:pPr>
            <w:r w:rsidRPr="004808A9">
              <w:rPr>
                <w:rFonts w:ascii="Times New Roman" w:hAnsi="Times New Roman" w:cs="Times New Roman"/>
                <w:color w:val="000000"/>
              </w:rPr>
              <w:t xml:space="preserve">Образование слов с помощью суффиксов. Образование слов с помощью приставок. </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rPr>
            </w:pPr>
            <w:r w:rsidRPr="004808A9">
              <w:rPr>
                <w:rFonts w:ascii="Times New Roman" w:hAnsi="Times New Roman" w:cs="Times New Roman"/>
                <w:color w:val="000000"/>
              </w:rPr>
              <w:t>Образование слов с помощью приставки и суффикса одновременно. Сложные слова с соединительными гласными.</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rPr>
            </w:pPr>
            <w:r w:rsidRPr="004808A9">
              <w:rPr>
                <w:rFonts w:ascii="Times New Roman" w:hAnsi="Times New Roman" w:cs="Times New Roman"/>
                <w:color w:val="000000"/>
              </w:rPr>
              <w:t xml:space="preserve">Понятие о составе слова. Основные морфемы русского языка, их функции и способы вычленения. </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rPr>
            </w:pPr>
            <w:r w:rsidRPr="004808A9">
              <w:rPr>
                <w:rFonts w:ascii="Times New Roman" w:hAnsi="Times New Roman" w:cs="Times New Roman"/>
                <w:color w:val="000000"/>
              </w:rPr>
              <w:t xml:space="preserve">Чередования звуков, видимые на письме (исторические чередования). Системность подобных чередований при </w:t>
            </w:r>
            <w:r w:rsidRPr="004808A9">
              <w:rPr>
                <w:rFonts w:ascii="Times New Roman" w:hAnsi="Times New Roman" w:cs="Times New Roman"/>
                <w:color w:val="000000"/>
              </w:rPr>
              <w:lastRenderedPageBreak/>
              <w:t xml:space="preserve">словообразовании и словоизменении. </w:t>
            </w:r>
          </w:p>
          <w:p w:rsidR="001A2E9F" w:rsidRPr="004808A9" w:rsidRDefault="001A2E9F" w:rsidP="005B3945">
            <w:pPr>
              <w:autoSpaceDE w:val="0"/>
              <w:spacing w:after="0"/>
              <w:ind w:firstLine="283"/>
              <w:textAlignment w:val="baseline"/>
              <w:rPr>
                <w:rFonts w:ascii="Times New Roman" w:hAnsi="Times New Roman" w:cs="Times New Roman"/>
                <w:color w:val="000000"/>
              </w:rPr>
            </w:pPr>
          </w:p>
          <w:p w:rsidR="001A2E9F" w:rsidRPr="004808A9" w:rsidRDefault="001A2E9F" w:rsidP="005B3945">
            <w:pPr>
              <w:autoSpaceDE w:val="0"/>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Разграничение разных слов и разных форм одного и того же слова (словообразование и словоизменение).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Понятие о начальной форме слова. Начальная форма слов-названий предметов, слов-названий признаков и слов-названий действий. Изменение слов-названий предметов по числам и по команде вопросов (по падежам, без введения термина). Род слов-названий предметов.</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Изменение слов-названий признаков по числам, по команде вопросов (по падежам) и по родам.</w:t>
            </w:r>
          </w:p>
          <w:p w:rsidR="001A2E9F" w:rsidRPr="004808A9" w:rsidRDefault="001A2E9F" w:rsidP="005B3945">
            <w:pPr>
              <w:tabs>
                <w:tab w:val="left" w:pos="300"/>
              </w:tabs>
              <w:autoSpaceDE w:val="0"/>
              <w:jc w:val="both"/>
              <w:textAlignment w:val="baseline"/>
              <w:rPr>
                <w:rFonts w:ascii="Times New Roman" w:hAnsi="Times New Roman" w:cs="Times New Roman"/>
                <w:color w:val="000000"/>
                <w:spacing w:val="1"/>
              </w:rPr>
            </w:pPr>
            <w:r w:rsidRPr="004808A9">
              <w:rPr>
                <w:rFonts w:ascii="Times New Roman" w:hAnsi="Times New Roman" w:cs="Times New Roman"/>
                <w:color w:val="000000"/>
                <w:spacing w:val="1"/>
              </w:rPr>
              <w:t>Понятие о словосочетании. Различие между грамматической связью слов в словосочетании и слов, входящих в основу предложения.</w:t>
            </w:r>
          </w:p>
          <w:p w:rsidR="001A2E9F" w:rsidRPr="004808A9" w:rsidRDefault="001A2E9F" w:rsidP="005B3945">
            <w:pPr>
              <w:tabs>
                <w:tab w:val="left" w:pos="300"/>
              </w:tabs>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Понятие о предложении. Типы предложения по цели высказывания: повествовательные, вопросительные и побудительные. Типы предложений по эмоциональной окраске: восклицательные и невосклицательные.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Понятие о главных и неглавных членах предложения. Формирование умения ставить вопросы к разным членам предложения. </w:t>
            </w:r>
          </w:p>
          <w:p w:rsidR="001A2E9F" w:rsidRPr="004808A9" w:rsidRDefault="001A2E9F" w:rsidP="005B3945">
            <w:pPr>
              <w:autoSpaceDE w:val="0"/>
              <w:ind w:firstLine="283"/>
              <w:jc w:val="both"/>
              <w:textAlignment w:val="baseline"/>
              <w:rPr>
                <w:rFonts w:ascii="Times New Roman" w:hAnsi="Times New Roman" w:cs="Times New Roman"/>
                <w:color w:val="000000"/>
                <w:u w:val="single"/>
              </w:rPr>
            </w:pPr>
            <w:r w:rsidRPr="004808A9">
              <w:rPr>
                <w:rFonts w:ascii="Times New Roman" w:hAnsi="Times New Roman" w:cs="Times New Roman"/>
                <w:color w:val="000000"/>
                <w:u w:val="single"/>
              </w:rPr>
              <w:t xml:space="preserve">Понятие об обращении и способах его оформления на письме. </w:t>
            </w:r>
          </w:p>
          <w:p w:rsidR="001A2E9F" w:rsidRPr="004808A9" w:rsidRDefault="001A2E9F" w:rsidP="005B3945">
            <w:pPr>
              <w:autoSpaceDE w:val="0"/>
              <w:jc w:val="both"/>
              <w:textAlignment w:val="baseline"/>
              <w:rPr>
                <w:rFonts w:ascii="Times New Roman" w:hAnsi="Times New Roman" w:cs="Times New Roman"/>
                <w:b/>
                <w:color w:val="000000"/>
                <w:u w:val="single"/>
              </w:rPr>
            </w:pPr>
            <w:proofErr w:type="gramStart"/>
            <w:r w:rsidRPr="004808A9">
              <w:rPr>
                <w:rFonts w:ascii="Times New Roman" w:hAnsi="Times New Roman" w:cs="Times New Roman"/>
                <w:color w:val="000000"/>
                <w:u w:val="single"/>
              </w:rPr>
              <w:t>Знакомство с учебными словарями: толковым, орфографическим (словарь «Пиши правильно»), обратным, орфоэпическим (словарь «Произноси правильно»), этимологическим (словарь происхождения слов).</w:t>
            </w:r>
            <w:proofErr w:type="gramEnd"/>
            <w:r w:rsidRPr="004808A9">
              <w:rPr>
                <w:rFonts w:ascii="Times New Roman" w:hAnsi="Times New Roman" w:cs="Times New Roman"/>
                <w:color w:val="000000"/>
                <w:u w:val="single"/>
              </w:rPr>
              <w:t xml:space="preserve"> Создание учебных ситуаций, требующих обращения к словарям различных типов; формирование представлений об информации, которую можно извлечь из разных словарей; элементарные представления об устройстве словарных статей в разных словарях</w:t>
            </w:r>
            <w:r w:rsidRPr="004808A9">
              <w:rPr>
                <w:rFonts w:ascii="Times New Roman" w:hAnsi="Times New Roman" w:cs="Times New Roman"/>
                <w:b/>
                <w:color w:val="000000"/>
                <w:u w:val="single"/>
              </w:rPr>
              <w:t xml:space="preserve">. </w:t>
            </w:r>
          </w:p>
          <w:p w:rsidR="001A2E9F" w:rsidRPr="004808A9" w:rsidRDefault="001A2E9F" w:rsidP="005B3945">
            <w:pPr>
              <w:autoSpaceDE w:val="0"/>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Построение текста. Выделение в тексте смысловых частей. Оформление записи следующей части текста с помощью нового абзаца.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Текст-описание и текст-повествование.</w:t>
            </w:r>
          </w:p>
          <w:p w:rsidR="001A2E9F" w:rsidRPr="004808A9" w:rsidRDefault="001A2E9F" w:rsidP="005B3945">
            <w:pPr>
              <w:autoSpaceDE w:val="0"/>
              <w:ind w:firstLine="283"/>
              <w:jc w:val="both"/>
              <w:textAlignment w:val="baseline"/>
              <w:rPr>
                <w:rFonts w:ascii="Times New Roman" w:hAnsi="Times New Roman" w:cs="Times New Roman"/>
                <w:color w:val="000000"/>
                <w:u w:val="single"/>
              </w:rPr>
            </w:pPr>
            <w:r w:rsidRPr="004808A9">
              <w:rPr>
                <w:rFonts w:ascii="Times New Roman" w:hAnsi="Times New Roman" w:cs="Times New Roman"/>
                <w:color w:val="000000"/>
              </w:rPr>
              <w:t>Тема и основная мысль (основное переживание) текста. Составление плана текста. Изложение как жанр письменной речи. Использование плана для написания сочинения и для устного рассказа.</w:t>
            </w:r>
            <w:r w:rsidRPr="004808A9">
              <w:rPr>
                <w:rFonts w:ascii="Times New Roman" w:hAnsi="Times New Roman" w:cs="Times New Roman"/>
                <w:color w:val="000000"/>
                <w:u w:val="single"/>
              </w:rPr>
              <w:t xml:space="preserve">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Определение темы и основной мысли живописного </w:t>
            </w:r>
            <w:r w:rsidRPr="004808A9">
              <w:rPr>
                <w:rFonts w:ascii="Times New Roman" w:hAnsi="Times New Roman" w:cs="Times New Roman"/>
                <w:color w:val="000000"/>
              </w:rPr>
              <w:lastRenderedPageBreak/>
              <w:t xml:space="preserve">произведения. </w:t>
            </w:r>
          </w:p>
          <w:p w:rsidR="001A2E9F" w:rsidRPr="004808A9" w:rsidRDefault="001A2E9F" w:rsidP="005B3945">
            <w:pPr>
              <w:autoSpaceDE w:val="0"/>
              <w:ind w:firstLine="283"/>
              <w:jc w:val="both"/>
              <w:textAlignment w:val="baseline"/>
              <w:rPr>
                <w:rFonts w:ascii="Times New Roman" w:hAnsi="Times New Roman" w:cs="Times New Roman"/>
                <w:color w:val="000000"/>
                <w:u w:val="single"/>
              </w:rPr>
            </w:pPr>
            <w:r w:rsidRPr="004808A9">
              <w:rPr>
                <w:rFonts w:ascii="Times New Roman" w:hAnsi="Times New Roman" w:cs="Times New Roman"/>
                <w:color w:val="000000"/>
              </w:rPr>
              <w:t xml:space="preserve">Сравнительный анализ разных текстов, посвященных одной теме (сравнение основной мысли и переживания); сравнительный анализ разных текстов, посвященных разным темам (сравнение основной мысли или переживания). </w:t>
            </w:r>
            <w:r w:rsidRPr="004808A9">
              <w:rPr>
                <w:rFonts w:ascii="Times New Roman" w:hAnsi="Times New Roman" w:cs="Times New Roman"/>
                <w:color w:val="000000"/>
                <w:u w:val="single"/>
              </w:rPr>
              <w:t xml:space="preserve">Сравнение научно-популярных и художественных текстов (интегрированная работа с авторами комплекта по окружающему миру). </w:t>
            </w:r>
          </w:p>
          <w:p w:rsidR="001A2E9F" w:rsidRPr="004808A9" w:rsidRDefault="001A2E9F" w:rsidP="005B3945">
            <w:pPr>
              <w:tabs>
                <w:tab w:val="left" w:pos="280"/>
              </w:tabs>
              <w:autoSpaceDE w:val="0"/>
              <w:ind w:firstLine="283"/>
              <w:jc w:val="both"/>
              <w:textAlignment w:val="baseline"/>
              <w:rPr>
                <w:rFonts w:ascii="Times New Roman" w:hAnsi="Times New Roman" w:cs="Times New Roman"/>
                <w:color w:val="000000"/>
                <w:spacing w:val="1"/>
              </w:rPr>
            </w:pPr>
            <w:r w:rsidRPr="004808A9">
              <w:rPr>
                <w:rFonts w:ascii="Times New Roman" w:hAnsi="Times New Roman" w:cs="Times New Roman"/>
                <w:color w:val="000000"/>
                <w:spacing w:val="1"/>
              </w:rPr>
              <w:t xml:space="preserve">«Азбука вежливости»: закрепление основных формул речевого этикета, адекватных ситуации речи (в беседе со школьниками или </w:t>
            </w:r>
            <w:proofErr w:type="gramStart"/>
            <w:r w:rsidRPr="004808A9">
              <w:rPr>
                <w:rFonts w:ascii="Times New Roman" w:hAnsi="Times New Roman" w:cs="Times New Roman"/>
                <w:color w:val="000000"/>
                <w:spacing w:val="1"/>
              </w:rPr>
              <w:t>со</w:t>
            </w:r>
            <w:proofErr w:type="gramEnd"/>
            <w:r w:rsidRPr="004808A9">
              <w:rPr>
                <w:rFonts w:ascii="Times New Roman" w:hAnsi="Times New Roman" w:cs="Times New Roman"/>
                <w:color w:val="000000"/>
                <w:spacing w:val="1"/>
              </w:rPr>
              <w:t xml:space="preserve"> взрослыми); освоение жанра письма с точки зрения композиции и выбора языковых средств в зависимости от адресата и содержания.</w:t>
            </w:r>
          </w:p>
          <w:p w:rsidR="001A2E9F" w:rsidRPr="004808A9" w:rsidRDefault="001A2E9F" w:rsidP="005B3945">
            <w:pPr>
              <w:tabs>
                <w:tab w:val="left" w:pos="280"/>
              </w:tabs>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Правила употребления приставок </w:t>
            </w:r>
            <w:r w:rsidRPr="004808A9">
              <w:rPr>
                <w:rFonts w:ascii="Times New Roman" w:hAnsi="Times New Roman" w:cs="Times New Roman"/>
                <w:iCs/>
                <w:color w:val="000000"/>
              </w:rPr>
              <w:t>н</w:t>
            </w:r>
            <w:proofErr w:type="gramStart"/>
            <w:r w:rsidRPr="004808A9">
              <w:rPr>
                <w:rFonts w:ascii="Times New Roman" w:hAnsi="Times New Roman" w:cs="Times New Roman"/>
                <w:iCs/>
                <w:color w:val="000000"/>
              </w:rPr>
              <w:t>а</w:t>
            </w:r>
            <w:r w:rsidRPr="004808A9">
              <w:rPr>
                <w:rFonts w:ascii="Times New Roman" w:hAnsi="Times New Roman" w:cs="Times New Roman"/>
                <w:color w:val="000000"/>
              </w:rPr>
              <w:t>-</w:t>
            </w:r>
            <w:proofErr w:type="gramEnd"/>
            <w:r w:rsidRPr="004808A9">
              <w:rPr>
                <w:rFonts w:ascii="Times New Roman" w:hAnsi="Times New Roman" w:cs="Times New Roman"/>
                <w:color w:val="000000"/>
              </w:rPr>
              <w:t xml:space="preserve"> и </w:t>
            </w:r>
            <w:r w:rsidRPr="004808A9">
              <w:rPr>
                <w:rFonts w:ascii="Times New Roman" w:hAnsi="Times New Roman" w:cs="Times New Roman"/>
                <w:iCs/>
                <w:color w:val="000000"/>
              </w:rPr>
              <w:t>о</w:t>
            </w:r>
            <w:r w:rsidRPr="004808A9">
              <w:rPr>
                <w:rFonts w:ascii="Times New Roman" w:hAnsi="Times New Roman" w:cs="Times New Roman"/>
                <w:color w:val="000000"/>
              </w:rPr>
              <w:t xml:space="preserve">- в словах </w:t>
            </w:r>
            <w:r w:rsidRPr="004808A9">
              <w:rPr>
                <w:rFonts w:ascii="Times New Roman" w:hAnsi="Times New Roman" w:cs="Times New Roman"/>
                <w:iCs/>
                <w:color w:val="000000"/>
              </w:rPr>
              <w:t>надеть</w:t>
            </w:r>
            <w:r w:rsidRPr="004808A9">
              <w:rPr>
                <w:rFonts w:ascii="Times New Roman" w:hAnsi="Times New Roman" w:cs="Times New Roman"/>
                <w:color w:val="000000"/>
              </w:rPr>
              <w:t xml:space="preserve">, </w:t>
            </w:r>
            <w:r w:rsidRPr="004808A9">
              <w:rPr>
                <w:rFonts w:ascii="Times New Roman" w:hAnsi="Times New Roman" w:cs="Times New Roman"/>
                <w:iCs/>
                <w:color w:val="000000"/>
              </w:rPr>
              <w:t>надевать</w:t>
            </w:r>
            <w:r w:rsidRPr="004808A9">
              <w:rPr>
                <w:rFonts w:ascii="Times New Roman" w:hAnsi="Times New Roman" w:cs="Times New Roman"/>
                <w:color w:val="000000"/>
              </w:rPr>
              <w:t xml:space="preserve">, </w:t>
            </w:r>
            <w:r w:rsidRPr="004808A9">
              <w:rPr>
                <w:rFonts w:ascii="Times New Roman" w:hAnsi="Times New Roman" w:cs="Times New Roman"/>
                <w:iCs/>
                <w:color w:val="000000"/>
              </w:rPr>
              <w:t>одеть</w:t>
            </w:r>
            <w:r w:rsidRPr="004808A9">
              <w:rPr>
                <w:rFonts w:ascii="Times New Roman" w:hAnsi="Times New Roman" w:cs="Times New Roman"/>
                <w:color w:val="000000"/>
              </w:rPr>
              <w:t xml:space="preserve">, </w:t>
            </w:r>
            <w:r w:rsidRPr="004808A9">
              <w:rPr>
                <w:rFonts w:ascii="Times New Roman" w:hAnsi="Times New Roman" w:cs="Times New Roman"/>
                <w:iCs/>
                <w:color w:val="000000"/>
              </w:rPr>
              <w:t>одевать</w:t>
            </w:r>
            <w:r w:rsidRPr="004808A9">
              <w:rPr>
                <w:rFonts w:ascii="Times New Roman" w:hAnsi="Times New Roman" w:cs="Times New Roman"/>
                <w:color w:val="000000"/>
              </w:rPr>
              <w:t>.</w:t>
            </w:r>
          </w:p>
          <w:p w:rsidR="001A2E9F" w:rsidRPr="004808A9" w:rsidRDefault="001A2E9F" w:rsidP="005B3945">
            <w:pPr>
              <w:tabs>
                <w:tab w:val="left" w:pos="280"/>
              </w:tabs>
              <w:autoSpaceDE w:val="0"/>
              <w:ind w:firstLine="283"/>
              <w:jc w:val="both"/>
              <w:textAlignment w:val="baseline"/>
              <w:rPr>
                <w:rFonts w:ascii="Times New Roman" w:hAnsi="Times New Roman" w:cs="Times New Roman"/>
                <w:b/>
                <w:color w:val="000000"/>
              </w:rPr>
            </w:pPr>
          </w:p>
          <w:p w:rsidR="001A2E9F" w:rsidRPr="004808A9" w:rsidRDefault="001A2E9F" w:rsidP="005B3945">
            <w:pPr>
              <w:tabs>
                <w:tab w:val="left" w:pos="280"/>
              </w:tabs>
              <w:autoSpaceDE w:val="0"/>
              <w:jc w:val="both"/>
              <w:textAlignment w:val="baseline"/>
              <w:rPr>
                <w:rFonts w:ascii="Times New Roman" w:hAnsi="Times New Roman" w:cs="Times New Roman"/>
                <w:b/>
                <w:color w:val="000000"/>
                <w:sz w:val="24"/>
                <w:szCs w:val="24"/>
              </w:rPr>
            </w:pPr>
            <w:r w:rsidRPr="004808A9">
              <w:rPr>
                <w:rFonts w:ascii="Times New Roman" w:hAnsi="Times New Roman" w:cs="Times New Roman"/>
                <w:b/>
                <w:color w:val="000000"/>
                <w:sz w:val="24"/>
                <w:szCs w:val="24"/>
              </w:rPr>
              <w:t>3класс 170ч.</w:t>
            </w:r>
          </w:p>
          <w:p w:rsidR="001A2E9F" w:rsidRPr="004808A9" w:rsidRDefault="001A2E9F" w:rsidP="005B3945">
            <w:pPr>
              <w:autoSpaceDE w:val="0"/>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Закрепление общего правила обозначения фонетических чередований на письме: чередующиеся в одном и том же корне звуки обозначаются на письме одинаково, в соответствии с проверкой. Различные способы проверок подобных написаний.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Понятие об орфограмме. Виды изученных орфограмм.</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Написание двойных согласных в </w:t>
            </w:r>
            <w:proofErr w:type="gramStart"/>
            <w:r w:rsidRPr="004808A9">
              <w:rPr>
                <w:rFonts w:ascii="Times New Roman" w:hAnsi="Times New Roman" w:cs="Times New Roman"/>
                <w:color w:val="000000"/>
              </w:rPr>
              <w:t>корне слова</w:t>
            </w:r>
            <w:proofErr w:type="gramEnd"/>
            <w:r w:rsidRPr="004808A9">
              <w:rPr>
                <w:rFonts w:ascii="Times New Roman" w:hAnsi="Times New Roman" w:cs="Times New Roman"/>
                <w:color w:val="000000"/>
              </w:rPr>
              <w:t xml:space="preserve"> и на стыках морфем.</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Правописание наиболее употребительных приставок, приставки </w:t>
            </w:r>
            <w:r w:rsidRPr="004808A9">
              <w:rPr>
                <w:rFonts w:ascii="Times New Roman" w:hAnsi="Times New Roman" w:cs="Times New Roman"/>
                <w:iCs/>
                <w:color w:val="000000"/>
              </w:rPr>
              <w:t>с</w:t>
            </w:r>
            <w:r w:rsidRPr="004808A9">
              <w:rPr>
                <w:rFonts w:ascii="Times New Roman" w:hAnsi="Times New Roman" w:cs="Times New Roman"/>
                <w:color w:val="000000"/>
              </w:rPr>
              <w:t xml:space="preserve">-, приставок на </w:t>
            </w:r>
            <w:proofErr w:type="gramStart"/>
            <w:r w:rsidRPr="004808A9">
              <w:rPr>
                <w:rFonts w:ascii="Times New Roman" w:hAnsi="Times New Roman" w:cs="Times New Roman"/>
                <w:color w:val="000000"/>
              </w:rPr>
              <w:t>-</w:t>
            </w:r>
            <w:r w:rsidRPr="004808A9">
              <w:rPr>
                <w:rFonts w:ascii="Times New Roman" w:hAnsi="Times New Roman" w:cs="Times New Roman"/>
                <w:iCs/>
                <w:color w:val="000000"/>
              </w:rPr>
              <w:t>с</w:t>
            </w:r>
            <w:proofErr w:type="gramEnd"/>
            <w:r w:rsidRPr="004808A9">
              <w:rPr>
                <w:rFonts w:ascii="Times New Roman" w:hAnsi="Times New Roman" w:cs="Times New Roman"/>
                <w:color w:val="000000"/>
              </w:rPr>
              <w:t>, -</w:t>
            </w:r>
            <w:proofErr w:type="spellStart"/>
            <w:r w:rsidRPr="004808A9">
              <w:rPr>
                <w:rFonts w:ascii="Times New Roman" w:hAnsi="Times New Roman" w:cs="Times New Roman"/>
                <w:iCs/>
                <w:color w:val="000000"/>
              </w:rPr>
              <w:t>з</w:t>
            </w:r>
            <w:proofErr w:type="spellEnd"/>
            <w:r w:rsidRPr="004808A9">
              <w:rPr>
                <w:rFonts w:ascii="Times New Roman" w:hAnsi="Times New Roman" w:cs="Times New Roman"/>
                <w:color w:val="000000"/>
              </w:rPr>
              <w:t>.</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Правописание предлогов.</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Разграничение на письме приставок и предлогов.</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Представление о «беглом гласном» звуке. Написание суффиксов </w:t>
            </w:r>
            <w:proofErr w:type="gramStart"/>
            <w:r w:rsidRPr="004808A9">
              <w:rPr>
                <w:rFonts w:ascii="Times New Roman" w:hAnsi="Times New Roman" w:cs="Times New Roman"/>
                <w:color w:val="000000"/>
              </w:rPr>
              <w:t>-</w:t>
            </w:r>
            <w:proofErr w:type="spellStart"/>
            <w:r w:rsidRPr="004808A9">
              <w:rPr>
                <w:rFonts w:ascii="Times New Roman" w:hAnsi="Times New Roman" w:cs="Times New Roman"/>
                <w:iCs/>
                <w:color w:val="000000"/>
              </w:rPr>
              <w:t>и</w:t>
            </w:r>
            <w:proofErr w:type="gramEnd"/>
            <w:r w:rsidRPr="004808A9">
              <w:rPr>
                <w:rFonts w:ascii="Times New Roman" w:hAnsi="Times New Roman" w:cs="Times New Roman"/>
                <w:iCs/>
                <w:color w:val="000000"/>
              </w:rPr>
              <w:t>к</w:t>
            </w:r>
            <w:proofErr w:type="spellEnd"/>
            <w:r w:rsidRPr="004808A9">
              <w:rPr>
                <w:rFonts w:ascii="Times New Roman" w:hAnsi="Times New Roman" w:cs="Times New Roman"/>
                <w:color w:val="000000"/>
              </w:rPr>
              <w:t>-/-</w:t>
            </w:r>
            <w:proofErr w:type="spellStart"/>
            <w:r w:rsidRPr="004808A9">
              <w:rPr>
                <w:rFonts w:ascii="Times New Roman" w:hAnsi="Times New Roman" w:cs="Times New Roman"/>
                <w:iCs/>
                <w:color w:val="000000"/>
              </w:rPr>
              <w:t>ек</w:t>
            </w:r>
            <w:proofErr w:type="spellEnd"/>
            <w:r w:rsidRPr="004808A9">
              <w:rPr>
                <w:rFonts w:ascii="Times New Roman" w:hAnsi="Times New Roman" w:cs="Times New Roman"/>
                <w:color w:val="000000"/>
              </w:rPr>
              <w:t>- с учетом беглого гласного.</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Написание суффикса </w:t>
            </w:r>
            <w:proofErr w:type="gramStart"/>
            <w:r w:rsidRPr="004808A9">
              <w:rPr>
                <w:rFonts w:ascii="Times New Roman" w:hAnsi="Times New Roman" w:cs="Times New Roman"/>
                <w:color w:val="000000"/>
              </w:rPr>
              <w:t>-</w:t>
            </w:r>
            <w:proofErr w:type="spellStart"/>
            <w:r w:rsidRPr="004808A9">
              <w:rPr>
                <w:rFonts w:ascii="Times New Roman" w:hAnsi="Times New Roman" w:cs="Times New Roman"/>
                <w:iCs/>
                <w:color w:val="000000"/>
              </w:rPr>
              <w:t>о</w:t>
            </w:r>
            <w:proofErr w:type="gramEnd"/>
            <w:r w:rsidRPr="004808A9">
              <w:rPr>
                <w:rFonts w:ascii="Times New Roman" w:hAnsi="Times New Roman" w:cs="Times New Roman"/>
                <w:iCs/>
                <w:color w:val="000000"/>
              </w:rPr>
              <w:t>к</w:t>
            </w:r>
            <w:proofErr w:type="spellEnd"/>
            <w:r w:rsidRPr="004808A9">
              <w:rPr>
                <w:rFonts w:ascii="Times New Roman" w:hAnsi="Times New Roman" w:cs="Times New Roman"/>
                <w:color w:val="000000"/>
              </w:rPr>
              <w:t>- после шипящих.</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Звукобуквенный разбор слова.</w:t>
            </w:r>
          </w:p>
          <w:p w:rsidR="001A2E9F" w:rsidRPr="004808A9" w:rsidRDefault="001A2E9F" w:rsidP="005B3945">
            <w:pPr>
              <w:autoSpaceDE w:val="0"/>
              <w:jc w:val="both"/>
              <w:textAlignment w:val="baseline"/>
              <w:rPr>
                <w:rFonts w:ascii="Times New Roman" w:hAnsi="Times New Roman" w:cs="Times New Roman"/>
                <w:color w:val="000000"/>
              </w:rPr>
            </w:pPr>
            <w:r w:rsidRPr="004808A9">
              <w:rPr>
                <w:rFonts w:ascii="Times New Roman" w:hAnsi="Times New Roman" w:cs="Times New Roman"/>
                <w:color w:val="000000"/>
              </w:rPr>
              <w:t>Многозначность слова. Прямое и переносное значение слова. Омонимы. Способы разграничения многозначных и омонимичных слов. Синонимы. Отличия однокоренных слов от синонимов и омонимов. Антонимы.</w:t>
            </w:r>
          </w:p>
          <w:p w:rsidR="001A2E9F" w:rsidRPr="004808A9" w:rsidRDefault="001A2E9F" w:rsidP="005B3945">
            <w:pPr>
              <w:autoSpaceDE w:val="0"/>
              <w:ind w:firstLine="283"/>
              <w:jc w:val="both"/>
              <w:textAlignment w:val="baseline"/>
              <w:rPr>
                <w:rFonts w:ascii="Times New Roman" w:hAnsi="Times New Roman" w:cs="Times New Roman"/>
                <w:color w:val="000000"/>
                <w:u w:val="single"/>
              </w:rPr>
            </w:pPr>
            <w:r w:rsidRPr="004808A9">
              <w:rPr>
                <w:rFonts w:ascii="Times New Roman" w:hAnsi="Times New Roman" w:cs="Times New Roman"/>
                <w:color w:val="000000"/>
                <w:u w:val="single"/>
              </w:rPr>
              <w:t xml:space="preserve">Происхождение слов. Использование сведений о </w:t>
            </w:r>
            <w:r w:rsidRPr="004808A9">
              <w:rPr>
                <w:rFonts w:ascii="Times New Roman" w:hAnsi="Times New Roman" w:cs="Times New Roman"/>
                <w:color w:val="000000"/>
                <w:u w:val="single"/>
              </w:rPr>
              <w:lastRenderedPageBreak/>
              <w:t>происхождении слов при решении орфографических задач.</w:t>
            </w:r>
          </w:p>
          <w:p w:rsidR="001A2E9F" w:rsidRPr="004808A9" w:rsidRDefault="001A2E9F" w:rsidP="005B3945">
            <w:pPr>
              <w:autoSpaceDE w:val="0"/>
              <w:ind w:firstLine="283"/>
              <w:jc w:val="both"/>
              <w:textAlignment w:val="baseline"/>
              <w:rPr>
                <w:rFonts w:ascii="Times New Roman" w:hAnsi="Times New Roman" w:cs="Times New Roman"/>
                <w:color w:val="000000"/>
                <w:spacing w:val="2"/>
              </w:rPr>
            </w:pPr>
            <w:r w:rsidRPr="004808A9">
              <w:rPr>
                <w:rFonts w:ascii="Times New Roman" w:hAnsi="Times New Roman" w:cs="Times New Roman"/>
                <w:color w:val="000000"/>
                <w:spacing w:val="2"/>
              </w:rPr>
              <w:t>Образование слов с помощью суффиксов. Образование слов с помощью приставок. Образование слов с помощью приставки и суффикса одновременно. Сложные слова с соединительными гласными.</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Чередования звуков, видимые на письме (исторические чередования). Системность подобных чередований при словообразовании и словоизменении.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Разбор слова по составу. </w:t>
            </w:r>
          </w:p>
          <w:p w:rsidR="001A2E9F" w:rsidRPr="004808A9" w:rsidRDefault="001A2E9F" w:rsidP="005B3945">
            <w:pPr>
              <w:autoSpaceDE w:val="0"/>
              <w:ind w:firstLine="283"/>
              <w:jc w:val="both"/>
              <w:textAlignment w:val="baseline"/>
              <w:rPr>
                <w:rFonts w:ascii="Times New Roman" w:hAnsi="Times New Roman" w:cs="Times New Roman"/>
                <w:bCs/>
                <w:color w:val="000000"/>
              </w:rPr>
            </w:pPr>
            <w:r w:rsidRPr="004808A9">
              <w:rPr>
                <w:rFonts w:ascii="Times New Roman" w:hAnsi="Times New Roman" w:cs="Times New Roman"/>
                <w:bCs/>
                <w:color w:val="000000"/>
              </w:rPr>
              <w:t>Понятие о частях речи</w:t>
            </w:r>
          </w:p>
          <w:p w:rsidR="001A2E9F" w:rsidRPr="004808A9" w:rsidRDefault="001A2E9F" w:rsidP="005B3945">
            <w:pPr>
              <w:autoSpaceDE w:val="0"/>
              <w:ind w:firstLine="283"/>
              <w:jc w:val="both"/>
              <w:textAlignment w:val="baseline"/>
              <w:rPr>
                <w:rFonts w:ascii="Times New Roman" w:hAnsi="Times New Roman" w:cs="Times New Roman"/>
                <w:color w:val="000000"/>
                <w:spacing w:val="2"/>
              </w:rPr>
            </w:pPr>
            <w:r w:rsidRPr="004808A9">
              <w:rPr>
                <w:rFonts w:ascii="Times New Roman" w:hAnsi="Times New Roman" w:cs="Times New Roman"/>
                <w:color w:val="000000"/>
                <w:spacing w:val="2"/>
              </w:rPr>
              <w:t xml:space="preserve">Имя существительное как часть речи. Категориальное значение (значение предметности). Разряды по значению (на уровне наблюдения). Одушевленность. Значение числа. Изменение по числам. Значение рода. Синтаксическое значение падежа (изменение слова для связи с другими словами в предложении). Склонение как изменение по числам и падежам.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Синтаксическая функция имен существительных в предложении.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Три склонения существительных. Правописание безударных падежных окончаний. Написание </w:t>
            </w:r>
            <w:proofErr w:type="spellStart"/>
            <w:proofErr w:type="gramStart"/>
            <w:r w:rsidRPr="004808A9">
              <w:rPr>
                <w:rFonts w:ascii="Times New Roman" w:hAnsi="Times New Roman" w:cs="Times New Roman"/>
                <w:iCs/>
                <w:color w:val="000000"/>
              </w:rPr>
              <w:t>о-ё</w:t>
            </w:r>
            <w:proofErr w:type="spellEnd"/>
            <w:proofErr w:type="gramEnd"/>
            <w:r w:rsidRPr="004808A9">
              <w:rPr>
                <w:rFonts w:ascii="Times New Roman" w:hAnsi="Times New Roman" w:cs="Times New Roman"/>
                <w:color w:val="000000"/>
              </w:rPr>
              <w:t xml:space="preserve"> после шипящих и </w:t>
            </w:r>
            <w:proofErr w:type="spellStart"/>
            <w:r w:rsidRPr="004808A9">
              <w:rPr>
                <w:rFonts w:ascii="Times New Roman" w:hAnsi="Times New Roman" w:cs="Times New Roman"/>
                <w:iCs/>
                <w:color w:val="000000"/>
              </w:rPr>
              <w:t>ц</w:t>
            </w:r>
            <w:proofErr w:type="spellEnd"/>
            <w:r w:rsidRPr="004808A9">
              <w:rPr>
                <w:rFonts w:ascii="Times New Roman" w:hAnsi="Times New Roman" w:cs="Times New Roman"/>
                <w:color w:val="000000"/>
              </w:rPr>
              <w:t xml:space="preserve"> в падежных окончаниях существительных. Написание существительных с суффиксом </w:t>
            </w:r>
            <w:proofErr w:type="gramStart"/>
            <w:r w:rsidRPr="004808A9">
              <w:rPr>
                <w:rFonts w:ascii="Times New Roman" w:hAnsi="Times New Roman" w:cs="Times New Roman"/>
                <w:color w:val="000000"/>
              </w:rPr>
              <w:t>-</w:t>
            </w:r>
            <w:proofErr w:type="spellStart"/>
            <w:r w:rsidRPr="004808A9">
              <w:rPr>
                <w:rFonts w:ascii="Times New Roman" w:hAnsi="Times New Roman" w:cs="Times New Roman"/>
                <w:iCs/>
                <w:color w:val="000000"/>
              </w:rPr>
              <w:t>и</w:t>
            </w:r>
            <w:proofErr w:type="gramEnd"/>
            <w:r w:rsidRPr="004808A9">
              <w:rPr>
                <w:rFonts w:ascii="Times New Roman" w:hAnsi="Times New Roman" w:cs="Times New Roman"/>
                <w:iCs/>
                <w:color w:val="000000"/>
              </w:rPr>
              <w:t>щ</w:t>
            </w:r>
            <w:proofErr w:type="spellEnd"/>
            <w:r w:rsidRPr="004808A9">
              <w:rPr>
                <w:rFonts w:ascii="Times New Roman" w:hAnsi="Times New Roman" w:cs="Times New Roman"/>
                <w:color w:val="000000"/>
              </w:rPr>
              <w:t>-.</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Морфологический разбор имени существительного.</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Имя прилагательное как часть речи. Категориальное значение (значение признака). Начальная форма. Зависимость от имени существительного в значениях числа, рода и падежа. Значение числа. Склонение (твердый и мягкий варианты).</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Синтаксическая функция имен прилагательных в предложении.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Правописание безударных падежных окончаний. Традиционное написание окончания </w:t>
            </w:r>
            <w:proofErr w:type="gramStart"/>
            <w:r w:rsidRPr="004808A9">
              <w:rPr>
                <w:rFonts w:ascii="Times New Roman" w:hAnsi="Times New Roman" w:cs="Times New Roman"/>
                <w:color w:val="000000"/>
              </w:rPr>
              <w:t>-</w:t>
            </w:r>
            <w:r w:rsidRPr="004808A9">
              <w:rPr>
                <w:rFonts w:ascii="Times New Roman" w:hAnsi="Times New Roman" w:cs="Times New Roman"/>
                <w:iCs/>
                <w:color w:val="000000"/>
              </w:rPr>
              <w:t>о</w:t>
            </w:r>
            <w:proofErr w:type="gramEnd"/>
            <w:r w:rsidRPr="004808A9">
              <w:rPr>
                <w:rFonts w:ascii="Times New Roman" w:hAnsi="Times New Roman" w:cs="Times New Roman"/>
                <w:iCs/>
                <w:color w:val="000000"/>
              </w:rPr>
              <w:t>го</w:t>
            </w:r>
            <w:r w:rsidRPr="004808A9">
              <w:rPr>
                <w:rFonts w:ascii="Times New Roman" w:hAnsi="Times New Roman" w:cs="Times New Roman"/>
                <w:color w:val="000000"/>
              </w:rPr>
              <w:t xml:space="preserve">. </w:t>
            </w:r>
          </w:p>
          <w:p w:rsidR="001A2E9F" w:rsidRPr="004808A9" w:rsidRDefault="001A2E9F" w:rsidP="005B3945">
            <w:pPr>
              <w:autoSpaceDE w:val="0"/>
              <w:ind w:firstLine="283"/>
              <w:jc w:val="both"/>
              <w:textAlignment w:val="baseline"/>
              <w:rPr>
                <w:rFonts w:ascii="Times New Roman" w:hAnsi="Times New Roman" w:cs="Times New Roman"/>
                <w:color w:val="000000"/>
                <w:spacing w:val="-2"/>
              </w:rPr>
            </w:pPr>
            <w:r w:rsidRPr="004808A9">
              <w:rPr>
                <w:rFonts w:ascii="Times New Roman" w:hAnsi="Times New Roman" w:cs="Times New Roman"/>
                <w:color w:val="000000"/>
                <w:spacing w:val="-2"/>
              </w:rPr>
              <w:t xml:space="preserve">Местоимение как часть речи (общее представление). Категориальное значение (значение указания на имя). Личные местоимения. Изменение по лицам и числам. </w:t>
            </w:r>
          </w:p>
          <w:p w:rsidR="001A2E9F" w:rsidRPr="004808A9" w:rsidRDefault="001A2E9F" w:rsidP="005B3945">
            <w:pPr>
              <w:autoSpaceDE w:val="0"/>
              <w:ind w:firstLine="283"/>
              <w:jc w:val="both"/>
              <w:textAlignment w:val="baseline"/>
              <w:rPr>
                <w:rFonts w:ascii="Times New Roman" w:hAnsi="Times New Roman" w:cs="Times New Roman"/>
                <w:color w:val="000000"/>
                <w:spacing w:val="3"/>
              </w:rPr>
            </w:pPr>
            <w:r w:rsidRPr="004808A9">
              <w:rPr>
                <w:rFonts w:ascii="Times New Roman" w:hAnsi="Times New Roman" w:cs="Times New Roman"/>
                <w:color w:val="000000"/>
                <w:spacing w:val="3"/>
              </w:rPr>
              <w:t xml:space="preserve">Глагол как часть речи (значение действия). Категориальное значение. Неопределенная форма глагола как его начальная форма. Суффикс неопределенной формы </w:t>
            </w:r>
            <w:proofErr w:type="gramStart"/>
            <w:r w:rsidRPr="004808A9">
              <w:rPr>
                <w:rFonts w:ascii="Times New Roman" w:hAnsi="Times New Roman" w:cs="Times New Roman"/>
                <w:color w:val="000000"/>
                <w:spacing w:val="3"/>
              </w:rPr>
              <w:t>-</w:t>
            </w:r>
            <w:proofErr w:type="spellStart"/>
            <w:r w:rsidRPr="004808A9">
              <w:rPr>
                <w:rFonts w:ascii="Times New Roman" w:hAnsi="Times New Roman" w:cs="Times New Roman"/>
                <w:iCs/>
                <w:color w:val="000000"/>
                <w:spacing w:val="3"/>
              </w:rPr>
              <w:t>т</w:t>
            </w:r>
            <w:proofErr w:type="gramEnd"/>
            <w:r w:rsidRPr="004808A9">
              <w:rPr>
                <w:rFonts w:ascii="Times New Roman" w:hAnsi="Times New Roman" w:cs="Times New Roman"/>
                <w:iCs/>
                <w:color w:val="000000"/>
                <w:spacing w:val="3"/>
              </w:rPr>
              <w:t>ь</w:t>
            </w:r>
            <w:proofErr w:type="spellEnd"/>
            <w:r w:rsidRPr="004808A9">
              <w:rPr>
                <w:rFonts w:ascii="Times New Roman" w:hAnsi="Times New Roman" w:cs="Times New Roman"/>
                <w:color w:val="000000"/>
                <w:spacing w:val="3"/>
              </w:rPr>
              <w:t xml:space="preserve"> (-</w:t>
            </w:r>
            <w:proofErr w:type="spellStart"/>
            <w:r w:rsidRPr="004808A9">
              <w:rPr>
                <w:rFonts w:ascii="Times New Roman" w:hAnsi="Times New Roman" w:cs="Times New Roman"/>
                <w:iCs/>
                <w:color w:val="000000"/>
                <w:spacing w:val="3"/>
              </w:rPr>
              <w:t>ти</w:t>
            </w:r>
            <w:proofErr w:type="spellEnd"/>
            <w:r w:rsidRPr="004808A9">
              <w:rPr>
                <w:rFonts w:ascii="Times New Roman" w:hAnsi="Times New Roman" w:cs="Times New Roman"/>
                <w:color w:val="000000"/>
                <w:spacing w:val="3"/>
              </w:rPr>
              <w:t>, -</w:t>
            </w:r>
            <w:proofErr w:type="spellStart"/>
            <w:r w:rsidRPr="004808A9">
              <w:rPr>
                <w:rFonts w:ascii="Times New Roman" w:hAnsi="Times New Roman" w:cs="Times New Roman"/>
                <w:iCs/>
                <w:color w:val="000000"/>
                <w:spacing w:val="3"/>
              </w:rPr>
              <w:t>чь</w:t>
            </w:r>
            <w:proofErr w:type="spellEnd"/>
            <w:r w:rsidRPr="004808A9">
              <w:rPr>
                <w:rFonts w:ascii="Times New Roman" w:hAnsi="Times New Roman" w:cs="Times New Roman"/>
                <w:color w:val="000000"/>
                <w:spacing w:val="3"/>
              </w:rPr>
              <w:t xml:space="preserve">). Суффикс </w:t>
            </w:r>
            <w:proofErr w:type="gramStart"/>
            <w:r w:rsidRPr="004808A9">
              <w:rPr>
                <w:rFonts w:ascii="Times New Roman" w:hAnsi="Times New Roman" w:cs="Times New Roman"/>
                <w:color w:val="000000"/>
                <w:spacing w:val="3"/>
              </w:rPr>
              <w:t>-</w:t>
            </w:r>
            <w:r w:rsidRPr="004808A9">
              <w:rPr>
                <w:rFonts w:ascii="Times New Roman" w:hAnsi="Times New Roman" w:cs="Times New Roman"/>
                <w:iCs/>
                <w:color w:val="000000"/>
                <w:spacing w:val="3"/>
              </w:rPr>
              <w:t>л</w:t>
            </w:r>
            <w:proofErr w:type="gramEnd"/>
            <w:r w:rsidRPr="004808A9">
              <w:rPr>
                <w:rFonts w:ascii="Times New Roman" w:hAnsi="Times New Roman" w:cs="Times New Roman"/>
                <w:color w:val="000000"/>
                <w:spacing w:val="3"/>
              </w:rPr>
              <w:t xml:space="preserve">- глагола прошедшего времени. Другие глагольные суффиксы </w:t>
            </w:r>
            <w:proofErr w:type="gramStart"/>
            <w:r w:rsidRPr="004808A9">
              <w:rPr>
                <w:rFonts w:ascii="Times New Roman" w:hAnsi="Times New Roman" w:cs="Times New Roman"/>
                <w:color w:val="000000"/>
                <w:spacing w:val="3"/>
              </w:rPr>
              <w:t>-</w:t>
            </w:r>
            <w:r w:rsidRPr="004808A9">
              <w:rPr>
                <w:rFonts w:ascii="Times New Roman" w:hAnsi="Times New Roman" w:cs="Times New Roman"/>
                <w:iCs/>
                <w:color w:val="000000"/>
                <w:spacing w:val="3"/>
              </w:rPr>
              <w:t>а</w:t>
            </w:r>
            <w:proofErr w:type="gramEnd"/>
            <w:r w:rsidRPr="004808A9">
              <w:rPr>
                <w:rFonts w:ascii="Times New Roman" w:hAnsi="Times New Roman" w:cs="Times New Roman"/>
                <w:color w:val="000000"/>
                <w:spacing w:val="3"/>
              </w:rPr>
              <w:t>, -</w:t>
            </w:r>
            <w:r w:rsidRPr="004808A9">
              <w:rPr>
                <w:rFonts w:ascii="Times New Roman" w:hAnsi="Times New Roman" w:cs="Times New Roman"/>
                <w:iCs/>
                <w:color w:val="000000"/>
                <w:spacing w:val="3"/>
              </w:rPr>
              <w:t>е</w:t>
            </w:r>
            <w:r w:rsidRPr="004808A9">
              <w:rPr>
                <w:rFonts w:ascii="Times New Roman" w:hAnsi="Times New Roman" w:cs="Times New Roman"/>
                <w:color w:val="000000"/>
                <w:spacing w:val="3"/>
              </w:rPr>
              <w:t>, -</w:t>
            </w:r>
            <w:r w:rsidRPr="004808A9">
              <w:rPr>
                <w:rFonts w:ascii="Times New Roman" w:hAnsi="Times New Roman" w:cs="Times New Roman"/>
                <w:iCs/>
                <w:color w:val="000000"/>
                <w:spacing w:val="3"/>
              </w:rPr>
              <w:t>и</w:t>
            </w:r>
            <w:r w:rsidRPr="004808A9">
              <w:rPr>
                <w:rFonts w:ascii="Times New Roman" w:hAnsi="Times New Roman" w:cs="Times New Roman"/>
                <w:color w:val="000000"/>
                <w:spacing w:val="3"/>
              </w:rPr>
              <w:t>, -</w:t>
            </w:r>
            <w:r w:rsidRPr="004808A9">
              <w:rPr>
                <w:rFonts w:ascii="Times New Roman" w:hAnsi="Times New Roman" w:cs="Times New Roman"/>
                <w:iCs/>
                <w:color w:val="000000"/>
                <w:spacing w:val="3"/>
              </w:rPr>
              <w:t>о</w:t>
            </w:r>
            <w:r w:rsidRPr="004808A9">
              <w:rPr>
                <w:rFonts w:ascii="Times New Roman" w:hAnsi="Times New Roman" w:cs="Times New Roman"/>
                <w:color w:val="000000"/>
                <w:spacing w:val="3"/>
              </w:rPr>
              <w:t>, -</w:t>
            </w:r>
            <w:r w:rsidRPr="004808A9">
              <w:rPr>
                <w:rFonts w:ascii="Times New Roman" w:hAnsi="Times New Roman" w:cs="Times New Roman"/>
                <w:iCs/>
                <w:color w:val="000000"/>
                <w:spacing w:val="3"/>
              </w:rPr>
              <w:t>у</w:t>
            </w:r>
            <w:r w:rsidRPr="004808A9">
              <w:rPr>
                <w:rFonts w:ascii="Times New Roman" w:hAnsi="Times New Roman" w:cs="Times New Roman"/>
                <w:color w:val="000000"/>
                <w:spacing w:val="3"/>
              </w:rPr>
              <w:t>, -</w:t>
            </w:r>
            <w:r w:rsidRPr="004808A9">
              <w:rPr>
                <w:rFonts w:ascii="Times New Roman" w:hAnsi="Times New Roman" w:cs="Times New Roman"/>
                <w:iCs/>
                <w:color w:val="000000"/>
                <w:spacing w:val="3"/>
              </w:rPr>
              <w:t>я</w:t>
            </w:r>
            <w:r w:rsidRPr="004808A9">
              <w:rPr>
                <w:rFonts w:ascii="Times New Roman" w:hAnsi="Times New Roman" w:cs="Times New Roman"/>
                <w:color w:val="000000"/>
                <w:spacing w:val="3"/>
              </w:rPr>
              <w:t xml:space="preserve">, </w:t>
            </w:r>
            <w:r w:rsidRPr="004808A9">
              <w:rPr>
                <w:rFonts w:ascii="Times New Roman" w:hAnsi="Times New Roman" w:cs="Times New Roman"/>
                <w:color w:val="000000"/>
                <w:spacing w:val="3"/>
              </w:rPr>
              <w:lastRenderedPageBreak/>
              <w:t>постфиксы -</w:t>
            </w:r>
            <w:proofErr w:type="spellStart"/>
            <w:r w:rsidRPr="004808A9">
              <w:rPr>
                <w:rFonts w:ascii="Times New Roman" w:hAnsi="Times New Roman" w:cs="Times New Roman"/>
                <w:iCs/>
                <w:color w:val="000000"/>
                <w:spacing w:val="3"/>
              </w:rPr>
              <w:t>ся</w:t>
            </w:r>
            <w:proofErr w:type="spellEnd"/>
            <w:r w:rsidRPr="004808A9">
              <w:rPr>
                <w:rFonts w:ascii="Times New Roman" w:hAnsi="Times New Roman" w:cs="Times New Roman"/>
                <w:color w:val="000000"/>
                <w:spacing w:val="3"/>
              </w:rPr>
              <w:t xml:space="preserve"> (</w:t>
            </w:r>
            <w:proofErr w:type="spellStart"/>
            <w:r w:rsidRPr="004808A9">
              <w:rPr>
                <w:rFonts w:ascii="Times New Roman" w:hAnsi="Times New Roman" w:cs="Times New Roman"/>
                <w:iCs/>
                <w:color w:val="000000"/>
                <w:spacing w:val="3"/>
              </w:rPr>
              <w:t>сь</w:t>
            </w:r>
            <w:proofErr w:type="spellEnd"/>
            <w:r w:rsidRPr="004808A9">
              <w:rPr>
                <w:rFonts w:ascii="Times New Roman" w:hAnsi="Times New Roman" w:cs="Times New Roman"/>
                <w:color w:val="000000"/>
                <w:spacing w:val="3"/>
              </w:rPr>
              <w:t>). Изменение по временам. Изменение по числам. Изменение в прошедшем времени по родам. Изменение в настоящем и будущем времени по лицам. Связь форм лица с личными местоимениями.</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Синтаксическая функция глаголов в предложении.</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Различение написания </w:t>
            </w:r>
            <w:proofErr w:type="gramStart"/>
            <w:r w:rsidRPr="004808A9">
              <w:rPr>
                <w:rFonts w:ascii="Times New Roman" w:hAnsi="Times New Roman" w:cs="Times New Roman"/>
                <w:color w:val="000000"/>
              </w:rPr>
              <w:t>-</w:t>
            </w:r>
            <w:proofErr w:type="spellStart"/>
            <w:r w:rsidRPr="004808A9">
              <w:rPr>
                <w:rFonts w:ascii="Times New Roman" w:hAnsi="Times New Roman" w:cs="Times New Roman"/>
                <w:iCs/>
                <w:color w:val="000000"/>
              </w:rPr>
              <w:t>т</w:t>
            </w:r>
            <w:proofErr w:type="gramEnd"/>
            <w:r w:rsidRPr="004808A9">
              <w:rPr>
                <w:rFonts w:ascii="Times New Roman" w:hAnsi="Times New Roman" w:cs="Times New Roman"/>
                <w:iCs/>
                <w:color w:val="000000"/>
              </w:rPr>
              <w:t>ься</w:t>
            </w:r>
            <w:proofErr w:type="spellEnd"/>
            <w:r w:rsidRPr="004808A9">
              <w:rPr>
                <w:rFonts w:ascii="Times New Roman" w:hAnsi="Times New Roman" w:cs="Times New Roman"/>
                <w:color w:val="000000"/>
              </w:rPr>
              <w:t xml:space="preserve"> и -</w:t>
            </w:r>
            <w:proofErr w:type="spellStart"/>
            <w:r w:rsidRPr="004808A9">
              <w:rPr>
                <w:rFonts w:ascii="Times New Roman" w:hAnsi="Times New Roman" w:cs="Times New Roman"/>
                <w:iCs/>
                <w:color w:val="000000"/>
              </w:rPr>
              <w:t>тся</w:t>
            </w:r>
            <w:proofErr w:type="spellEnd"/>
            <w:r w:rsidRPr="004808A9">
              <w:rPr>
                <w:rFonts w:ascii="Times New Roman" w:hAnsi="Times New Roman" w:cs="Times New Roman"/>
                <w:color w:val="000000"/>
              </w:rPr>
              <w:t xml:space="preserve"> в глаголах, стоящих в неопределенной форме и в формах </w:t>
            </w:r>
            <w:smartTag w:uri="urn:schemas-microsoft-com:office:smarttags" w:element="metricconverter">
              <w:smartTagPr>
                <w:attr w:name="ProductID" w:val="3 л"/>
              </w:smartTagPr>
              <w:r w:rsidRPr="004808A9">
                <w:rPr>
                  <w:rFonts w:ascii="Times New Roman" w:hAnsi="Times New Roman" w:cs="Times New Roman"/>
                  <w:color w:val="000000"/>
                </w:rPr>
                <w:t>3 л</w:t>
              </w:r>
            </w:smartTag>
            <w:r w:rsidRPr="004808A9">
              <w:rPr>
                <w:rFonts w:ascii="Times New Roman" w:hAnsi="Times New Roman" w:cs="Times New Roman"/>
                <w:color w:val="000000"/>
              </w:rPr>
              <w:t xml:space="preserve">. ед. и мн. ч. </w:t>
            </w:r>
          </w:p>
          <w:p w:rsidR="001A2E9F" w:rsidRPr="004808A9" w:rsidRDefault="001A2E9F" w:rsidP="005B3945">
            <w:pPr>
              <w:autoSpaceDE w:val="0"/>
              <w:jc w:val="both"/>
              <w:textAlignment w:val="baseline"/>
              <w:rPr>
                <w:rFonts w:ascii="Times New Roman" w:hAnsi="Times New Roman" w:cs="Times New Roman"/>
                <w:b/>
                <w:bCs/>
                <w:color w:val="000000"/>
              </w:rPr>
            </w:pPr>
          </w:p>
          <w:p w:rsidR="001A2E9F" w:rsidRPr="004808A9" w:rsidRDefault="001A2E9F" w:rsidP="005B3945">
            <w:pPr>
              <w:autoSpaceDE w:val="0"/>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Понятие о главных и неглавных членах предложения. Подлежащее и сказуемое как основа предложения. Значение второстепенных членов предложения. Понятие дополнения, обстоятельства, определения. Формирование умения ставить смысловые и падежные вопросы к разным членам предложения.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Формирование умения составлять схему предложения.</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Разбор простого предложения по членам предложения. </w:t>
            </w:r>
          </w:p>
          <w:p w:rsidR="001A2E9F" w:rsidRPr="004808A9" w:rsidRDefault="001A2E9F" w:rsidP="005B3945">
            <w:pPr>
              <w:autoSpaceDE w:val="0"/>
              <w:jc w:val="both"/>
              <w:textAlignment w:val="baseline"/>
              <w:rPr>
                <w:rFonts w:ascii="Times New Roman" w:hAnsi="Times New Roman" w:cs="Times New Roman"/>
                <w:color w:val="000000"/>
                <w:spacing w:val="2"/>
              </w:rPr>
            </w:pPr>
            <w:proofErr w:type="gramStart"/>
            <w:r w:rsidRPr="004808A9">
              <w:rPr>
                <w:rFonts w:ascii="Times New Roman" w:hAnsi="Times New Roman" w:cs="Times New Roman"/>
                <w:color w:val="000000"/>
                <w:spacing w:val="2"/>
                <w:u w:val="single"/>
              </w:rPr>
              <w:t>Использование учебных словарей</w:t>
            </w:r>
            <w:r w:rsidRPr="004808A9">
              <w:rPr>
                <w:rFonts w:ascii="Times New Roman" w:hAnsi="Times New Roman" w:cs="Times New Roman"/>
                <w:color w:val="000000"/>
                <w:spacing w:val="2"/>
              </w:rPr>
              <w:t xml:space="preserve">: толкового, словаря устойчивых выражений, орфографического (словарь «Пиши правильно»), обратного, орфоэпического (словарь «Произноси правильно»), этимологического (Словарь происхождения слов) для решения орфографических и орфоэпических задач, а также задач развития речи. </w:t>
            </w:r>
            <w:proofErr w:type="gramEnd"/>
          </w:p>
          <w:p w:rsidR="001A2E9F" w:rsidRPr="004808A9" w:rsidRDefault="001A2E9F" w:rsidP="005B3945">
            <w:pPr>
              <w:autoSpaceDE w:val="0"/>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Построение текста. Выделение в тексте смысловых частей.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Подбор заголовков к каждой части текста и к тексту в целом. Составление плана текста. Использование плана для пересказа текста, устного рассказа по картине, написания изложения и сочинения. Освоение изложения как жанра письменной речи.</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Различение текста-описания и текста-повествования. Обнаружение в художественном тексте разных частей: описания и повествования. Сочинение по наблюдениям с использованием описания и повествования. </w:t>
            </w:r>
          </w:p>
          <w:p w:rsidR="001A2E9F" w:rsidRPr="004808A9" w:rsidRDefault="001A2E9F" w:rsidP="005B3945">
            <w:pPr>
              <w:autoSpaceDE w:val="0"/>
              <w:ind w:firstLine="283"/>
              <w:jc w:val="both"/>
              <w:textAlignment w:val="baseline"/>
              <w:rPr>
                <w:rFonts w:ascii="Times New Roman" w:hAnsi="Times New Roman" w:cs="Times New Roman"/>
                <w:color w:val="000000"/>
                <w:spacing w:val="6"/>
                <w:u w:val="single"/>
              </w:rPr>
            </w:pPr>
            <w:r w:rsidRPr="004808A9">
              <w:rPr>
                <w:rFonts w:ascii="Times New Roman" w:hAnsi="Times New Roman" w:cs="Times New Roman"/>
                <w:color w:val="000000"/>
                <w:spacing w:val="6"/>
                <w:u w:val="single"/>
              </w:rPr>
              <w:t xml:space="preserve">Сравнение научно-популярных и художественных текстов (интегрированная работа с авторами комплекта по окружающему миру). </w:t>
            </w:r>
          </w:p>
          <w:p w:rsidR="001A2E9F" w:rsidRPr="004808A9" w:rsidRDefault="001A2E9F" w:rsidP="005B3945">
            <w:pPr>
              <w:autoSpaceDE w:val="0"/>
              <w:ind w:firstLine="283"/>
              <w:jc w:val="both"/>
              <w:textAlignment w:val="baseline"/>
              <w:rPr>
                <w:rFonts w:ascii="Times New Roman" w:hAnsi="Times New Roman" w:cs="Times New Roman"/>
                <w:color w:val="000000"/>
                <w:u w:val="single"/>
              </w:rPr>
            </w:pPr>
            <w:r w:rsidRPr="004808A9">
              <w:rPr>
                <w:rFonts w:ascii="Times New Roman" w:hAnsi="Times New Roman" w:cs="Times New Roman"/>
                <w:color w:val="000000"/>
                <w:u w:val="single"/>
              </w:rPr>
              <w:t>Различение развернутого научного сообщения на заданную тему и словарной статьи на эту же тему.</w:t>
            </w:r>
          </w:p>
          <w:p w:rsidR="001A2E9F" w:rsidRPr="004808A9" w:rsidRDefault="001A2E9F" w:rsidP="005B3945">
            <w:pPr>
              <w:autoSpaceDE w:val="0"/>
              <w:ind w:firstLine="283"/>
              <w:jc w:val="both"/>
              <w:textAlignment w:val="baseline"/>
              <w:rPr>
                <w:rFonts w:ascii="Times New Roman" w:hAnsi="Times New Roman" w:cs="Times New Roman"/>
                <w:color w:val="000000"/>
                <w:u w:val="single"/>
              </w:rPr>
            </w:pPr>
            <w:r w:rsidRPr="004808A9">
              <w:rPr>
                <w:rFonts w:ascii="Times New Roman" w:hAnsi="Times New Roman" w:cs="Times New Roman"/>
                <w:color w:val="000000"/>
              </w:rPr>
              <w:t xml:space="preserve">Определение темы и основной мысли </w:t>
            </w:r>
            <w:r w:rsidRPr="004808A9">
              <w:rPr>
                <w:rFonts w:ascii="Times New Roman" w:hAnsi="Times New Roman" w:cs="Times New Roman"/>
                <w:color w:val="000000"/>
                <w:u w:val="single"/>
              </w:rPr>
              <w:t xml:space="preserve">живописного произведения.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Сочинение по картине с использованием описания и </w:t>
            </w:r>
            <w:r w:rsidRPr="004808A9">
              <w:rPr>
                <w:rFonts w:ascii="Times New Roman" w:hAnsi="Times New Roman" w:cs="Times New Roman"/>
                <w:color w:val="000000"/>
              </w:rPr>
              <w:lastRenderedPageBreak/>
              <w:t xml:space="preserve">повествования. Сравнительный анализ разных текстов и живописных произведений, посвященных одной теме (сравнение основной мысли или переживания); сравнительный анализ разных текстов и живописных произведений, посвященных разным темам (сравнение основной мысли или переживания).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«Азбука вежливости»: закрепление основных формул речевого этикета, адекватных ситуации речи (в беседе со школьниками или </w:t>
            </w:r>
            <w:proofErr w:type="gramStart"/>
            <w:r w:rsidRPr="004808A9">
              <w:rPr>
                <w:rFonts w:ascii="Times New Roman" w:hAnsi="Times New Roman" w:cs="Times New Roman"/>
                <w:color w:val="000000"/>
              </w:rPr>
              <w:t>со</w:t>
            </w:r>
            <w:proofErr w:type="gramEnd"/>
            <w:r w:rsidRPr="004808A9">
              <w:rPr>
                <w:rFonts w:ascii="Times New Roman" w:hAnsi="Times New Roman" w:cs="Times New Roman"/>
                <w:color w:val="000000"/>
              </w:rPr>
              <w:t xml:space="preserve"> взрослыми). Дальнейшее освоение жанра письма с точки зрения композиции и выбора языковых сре</w:t>
            </w:r>
            <w:proofErr w:type="gramStart"/>
            <w:r w:rsidRPr="004808A9">
              <w:rPr>
                <w:rFonts w:ascii="Times New Roman" w:hAnsi="Times New Roman" w:cs="Times New Roman"/>
                <w:color w:val="000000"/>
              </w:rPr>
              <w:t>дств в з</w:t>
            </w:r>
            <w:proofErr w:type="gramEnd"/>
            <w:r w:rsidRPr="004808A9">
              <w:rPr>
                <w:rFonts w:ascii="Times New Roman" w:hAnsi="Times New Roman" w:cs="Times New Roman"/>
                <w:color w:val="000000"/>
              </w:rPr>
              <w:t>ависимости от адресата и содержания.</w:t>
            </w:r>
          </w:p>
          <w:p w:rsidR="001A2E9F" w:rsidRPr="004808A9" w:rsidRDefault="001A2E9F" w:rsidP="005B3945">
            <w:pPr>
              <w:autoSpaceDE w:val="0"/>
              <w:jc w:val="both"/>
              <w:textAlignment w:val="baseline"/>
              <w:rPr>
                <w:rFonts w:ascii="Times New Roman" w:hAnsi="Times New Roman" w:cs="Times New Roman"/>
                <w:b/>
                <w:bCs/>
                <w:color w:val="000000"/>
                <w:position w:val="-1"/>
                <w:sz w:val="24"/>
                <w:szCs w:val="24"/>
              </w:rPr>
            </w:pPr>
            <w:r w:rsidRPr="004808A9">
              <w:rPr>
                <w:rFonts w:ascii="Times New Roman" w:hAnsi="Times New Roman" w:cs="Times New Roman"/>
                <w:b/>
                <w:bCs/>
                <w:color w:val="000000"/>
                <w:position w:val="-1"/>
                <w:sz w:val="24"/>
                <w:szCs w:val="24"/>
              </w:rPr>
              <w:t xml:space="preserve">4 </w:t>
            </w:r>
            <w:r w:rsidRPr="004808A9">
              <w:rPr>
                <w:rFonts w:ascii="Times New Roman" w:hAnsi="Times New Roman" w:cs="Times New Roman"/>
                <w:b/>
                <w:bCs/>
                <w:smallCaps/>
                <w:color w:val="000000"/>
                <w:position w:val="-1"/>
                <w:sz w:val="24"/>
                <w:szCs w:val="24"/>
              </w:rPr>
              <w:t>класс</w:t>
            </w:r>
            <w:r w:rsidRPr="004808A9">
              <w:rPr>
                <w:rFonts w:ascii="Times New Roman" w:hAnsi="Times New Roman" w:cs="Times New Roman"/>
                <w:b/>
                <w:bCs/>
                <w:color w:val="000000"/>
                <w:position w:val="-1"/>
                <w:sz w:val="24"/>
                <w:szCs w:val="24"/>
              </w:rPr>
              <w:t xml:space="preserve"> (170 ч)</w:t>
            </w:r>
          </w:p>
          <w:p w:rsidR="001A2E9F" w:rsidRPr="004808A9" w:rsidRDefault="001A2E9F" w:rsidP="005B3945">
            <w:pPr>
              <w:autoSpaceDE w:val="0"/>
              <w:jc w:val="both"/>
              <w:textAlignment w:val="baseline"/>
              <w:rPr>
                <w:rFonts w:ascii="Times New Roman" w:hAnsi="Times New Roman" w:cs="Times New Roman"/>
                <w:color w:val="000000"/>
              </w:rPr>
            </w:pPr>
            <w:r w:rsidRPr="004808A9">
              <w:rPr>
                <w:rFonts w:ascii="Times New Roman" w:hAnsi="Times New Roman" w:cs="Times New Roman"/>
                <w:color w:val="000000"/>
              </w:rPr>
              <w:t>Системные наблюдения над фонетическими чередованиями согласных звуков (по глухости-звонкости, твердости-мягкости, месту и способу образования) и гласных звуков (замена ударных и безударных гласных).</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Место ударения в слове. </w:t>
            </w:r>
            <w:proofErr w:type="spellStart"/>
            <w:r w:rsidRPr="004808A9">
              <w:rPr>
                <w:rFonts w:ascii="Times New Roman" w:hAnsi="Times New Roman" w:cs="Times New Roman"/>
                <w:color w:val="000000"/>
              </w:rPr>
              <w:t>Разноместность</w:t>
            </w:r>
            <w:proofErr w:type="spellEnd"/>
            <w:r w:rsidRPr="004808A9">
              <w:rPr>
                <w:rFonts w:ascii="Times New Roman" w:hAnsi="Times New Roman" w:cs="Times New Roman"/>
                <w:color w:val="000000"/>
              </w:rPr>
              <w:t xml:space="preserve"> и подвижность словесного ударения. </w:t>
            </w:r>
          </w:p>
          <w:p w:rsidR="001A2E9F" w:rsidRPr="004808A9" w:rsidRDefault="001A2E9F" w:rsidP="005B3945">
            <w:pPr>
              <w:autoSpaceDE w:val="0"/>
              <w:ind w:firstLine="283"/>
              <w:jc w:val="both"/>
              <w:textAlignment w:val="baseline"/>
              <w:rPr>
                <w:rFonts w:ascii="Times New Roman" w:hAnsi="Times New Roman" w:cs="Times New Roman"/>
                <w:color w:val="000000"/>
                <w:u w:val="single"/>
              </w:rPr>
            </w:pPr>
            <w:r w:rsidRPr="004808A9">
              <w:rPr>
                <w:rFonts w:ascii="Times New Roman" w:hAnsi="Times New Roman" w:cs="Times New Roman"/>
                <w:color w:val="000000"/>
                <w:u w:val="single"/>
              </w:rPr>
              <w:t xml:space="preserve">Расширение </w:t>
            </w:r>
            <w:proofErr w:type="gramStart"/>
            <w:r w:rsidRPr="004808A9">
              <w:rPr>
                <w:rFonts w:ascii="Times New Roman" w:hAnsi="Times New Roman" w:cs="Times New Roman"/>
                <w:color w:val="000000"/>
                <w:u w:val="single"/>
              </w:rPr>
              <w:t>зоны применения общего правила обозначения фонетических чередований</w:t>
            </w:r>
            <w:proofErr w:type="gramEnd"/>
            <w:r w:rsidRPr="004808A9">
              <w:rPr>
                <w:rFonts w:ascii="Times New Roman" w:hAnsi="Times New Roman" w:cs="Times New Roman"/>
                <w:color w:val="000000"/>
                <w:u w:val="single"/>
              </w:rPr>
              <w:t xml:space="preserve"> на письме: чередующиеся в одной и той же морфеме звуки обозначаются на письме одинаково, в соответствии с проверкой. Различные способы проверок подобных написаний. </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rPr>
            </w:pPr>
            <w:r w:rsidRPr="004808A9">
              <w:rPr>
                <w:rFonts w:ascii="Times New Roman" w:hAnsi="Times New Roman" w:cs="Times New Roman"/>
                <w:color w:val="000000"/>
              </w:rPr>
              <w:t xml:space="preserve">Правописание гласных в приставках (на примере приставок </w:t>
            </w:r>
            <w:r w:rsidRPr="004808A9">
              <w:rPr>
                <w:rFonts w:ascii="Times New Roman" w:hAnsi="Times New Roman" w:cs="Times New Roman"/>
                <w:iCs/>
                <w:color w:val="000000"/>
              </w:rPr>
              <w:t>з</w:t>
            </w:r>
            <w:proofErr w:type="gramStart"/>
            <w:r w:rsidRPr="004808A9">
              <w:rPr>
                <w:rFonts w:ascii="Times New Roman" w:hAnsi="Times New Roman" w:cs="Times New Roman"/>
                <w:iCs/>
                <w:color w:val="000000"/>
              </w:rPr>
              <w:t>а</w:t>
            </w:r>
            <w:r w:rsidRPr="004808A9">
              <w:rPr>
                <w:rFonts w:ascii="Times New Roman" w:hAnsi="Times New Roman" w:cs="Times New Roman"/>
                <w:color w:val="000000"/>
              </w:rPr>
              <w:t>-</w:t>
            </w:r>
            <w:proofErr w:type="gramEnd"/>
            <w:r w:rsidRPr="004808A9">
              <w:rPr>
                <w:rFonts w:ascii="Times New Roman" w:hAnsi="Times New Roman" w:cs="Times New Roman"/>
                <w:color w:val="000000"/>
              </w:rPr>
              <w:t xml:space="preserve">, </w:t>
            </w:r>
            <w:r w:rsidRPr="004808A9">
              <w:rPr>
                <w:rFonts w:ascii="Times New Roman" w:hAnsi="Times New Roman" w:cs="Times New Roman"/>
                <w:iCs/>
                <w:color w:val="000000"/>
              </w:rPr>
              <w:t>про</w:t>
            </w:r>
            <w:r w:rsidRPr="004808A9">
              <w:rPr>
                <w:rFonts w:ascii="Times New Roman" w:hAnsi="Times New Roman" w:cs="Times New Roman"/>
                <w:color w:val="000000"/>
              </w:rPr>
              <w:t xml:space="preserve">-, </w:t>
            </w:r>
            <w:r w:rsidRPr="004808A9">
              <w:rPr>
                <w:rFonts w:ascii="Times New Roman" w:hAnsi="Times New Roman" w:cs="Times New Roman"/>
                <w:iCs/>
                <w:color w:val="000000"/>
              </w:rPr>
              <w:t>на</w:t>
            </w:r>
            <w:r w:rsidRPr="004808A9">
              <w:rPr>
                <w:rFonts w:ascii="Times New Roman" w:hAnsi="Times New Roman" w:cs="Times New Roman"/>
                <w:color w:val="000000"/>
              </w:rPr>
              <w:t xml:space="preserve">-). </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rPr>
            </w:pPr>
            <w:r w:rsidRPr="004808A9">
              <w:rPr>
                <w:rFonts w:ascii="Times New Roman" w:hAnsi="Times New Roman" w:cs="Times New Roman"/>
                <w:color w:val="000000"/>
                <w:spacing w:val="3"/>
              </w:rPr>
              <w:t xml:space="preserve">Правописание гласных в суффиксах (на примере суффиксов </w:t>
            </w:r>
            <w:proofErr w:type="gramStart"/>
            <w:r w:rsidRPr="004808A9">
              <w:rPr>
                <w:rFonts w:ascii="Times New Roman" w:hAnsi="Times New Roman" w:cs="Times New Roman"/>
                <w:color w:val="000000"/>
                <w:spacing w:val="3"/>
              </w:rPr>
              <w:t>-</w:t>
            </w:r>
            <w:r w:rsidRPr="004808A9">
              <w:rPr>
                <w:rFonts w:ascii="Times New Roman" w:hAnsi="Times New Roman" w:cs="Times New Roman"/>
                <w:iCs/>
                <w:color w:val="000000"/>
              </w:rPr>
              <w:t>л</w:t>
            </w:r>
            <w:proofErr w:type="gramEnd"/>
            <w:r w:rsidRPr="004808A9">
              <w:rPr>
                <w:rFonts w:ascii="Times New Roman" w:hAnsi="Times New Roman" w:cs="Times New Roman"/>
                <w:iCs/>
                <w:color w:val="000000"/>
              </w:rPr>
              <w:t>ив</w:t>
            </w:r>
            <w:r w:rsidRPr="004808A9">
              <w:rPr>
                <w:rFonts w:ascii="Times New Roman" w:hAnsi="Times New Roman" w:cs="Times New Roman"/>
                <w:color w:val="000000"/>
              </w:rPr>
              <w:t>- и -</w:t>
            </w:r>
            <w:proofErr w:type="spellStart"/>
            <w:r w:rsidRPr="004808A9">
              <w:rPr>
                <w:rFonts w:ascii="Times New Roman" w:hAnsi="Times New Roman" w:cs="Times New Roman"/>
                <w:iCs/>
                <w:color w:val="000000"/>
              </w:rPr>
              <w:t>ов</w:t>
            </w:r>
            <w:proofErr w:type="spellEnd"/>
            <w:r w:rsidRPr="004808A9">
              <w:rPr>
                <w:rFonts w:ascii="Times New Roman" w:hAnsi="Times New Roman" w:cs="Times New Roman"/>
                <w:color w:val="000000"/>
              </w:rPr>
              <w:t xml:space="preserve">-). </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spacing w:val="3"/>
              </w:rPr>
            </w:pPr>
            <w:r w:rsidRPr="004808A9">
              <w:rPr>
                <w:rFonts w:ascii="Times New Roman" w:hAnsi="Times New Roman" w:cs="Times New Roman"/>
                <w:color w:val="000000"/>
                <w:spacing w:val="3"/>
              </w:rPr>
              <w:t>Написание двойных согласных в словах иноязычного происхождения.</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rPr>
            </w:pPr>
            <w:r w:rsidRPr="004808A9">
              <w:rPr>
                <w:rFonts w:ascii="Times New Roman" w:hAnsi="Times New Roman" w:cs="Times New Roman"/>
                <w:color w:val="000000"/>
              </w:rPr>
              <w:t xml:space="preserve">Чередования гласных с нулевым звуком («беглый гласный»). Написание суффиксов </w:t>
            </w:r>
            <w:proofErr w:type="gramStart"/>
            <w:r w:rsidRPr="004808A9">
              <w:rPr>
                <w:rFonts w:ascii="Times New Roman" w:hAnsi="Times New Roman" w:cs="Times New Roman"/>
                <w:color w:val="000000"/>
              </w:rPr>
              <w:t>-</w:t>
            </w:r>
            <w:proofErr w:type="spellStart"/>
            <w:r w:rsidRPr="004808A9">
              <w:rPr>
                <w:rFonts w:ascii="Times New Roman" w:hAnsi="Times New Roman" w:cs="Times New Roman"/>
                <w:iCs/>
                <w:color w:val="000000"/>
              </w:rPr>
              <w:t>и</w:t>
            </w:r>
            <w:proofErr w:type="gramEnd"/>
            <w:r w:rsidRPr="004808A9">
              <w:rPr>
                <w:rFonts w:ascii="Times New Roman" w:hAnsi="Times New Roman" w:cs="Times New Roman"/>
                <w:iCs/>
                <w:color w:val="000000"/>
              </w:rPr>
              <w:t>к</w:t>
            </w:r>
            <w:proofErr w:type="spellEnd"/>
            <w:r w:rsidRPr="004808A9">
              <w:rPr>
                <w:rFonts w:ascii="Times New Roman" w:hAnsi="Times New Roman" w:cs="Times New Roman"/>
                <w:color w:val="000000"/>
              </w:rPr>
              <w:t>-/-</w:t>
            </w:r>
            <w:proofErr w:type="spellStart"/>
            <w:r w:rsidRPr="004808A9">
              <w:rPr>
                <w:rFonts w:ascii="Times New Roman" w:hAnsi="Times New Roman" w:cs="Times New Roman"/>
                <w:iCs/>
                <w:color w:val="000000"/>
              </w:rPr>
              <w:t>ек</w:t>
            </w:r>
            <w:proofErr w:type="spellEnd"/>
            <w:r w:rsidRPr="004808A9">
              <w:rPr>
                <w:rFonts w:ascii="Times New Roman" w:hAnsi="Times New Roman" w:cs="Times New Roman"/>
                <w:color w:val="000000"/>
              </w:rPr>
              <w:t>- с учетом наличия/отсутствия беглого гласного (повторение).</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rPr>
            </w:pPr>
            <w:r w:rsidRPr="004808A9">
              <w:rPr>
                <w:rFonts w:ascii="Times New Roman" w:hAnsi="Times New Roman" w:cs="Times New Roman"/>
                <w:color w:val="000000"/>
              </w:rPr>
              <w:t xml:space="preserve">Написание </w:t>
            </w:r>
            <w:proofErr w:type="spellStart"/>
            <w:proofErr w:type="gramStart"/>
            <w:r w:rsidRPr="004808A9">
              <w:rPr>
                <w:rFonts w:ascii="Times New Roman" w:hAnsi="Times New Roman" w:cs="Times New Roman"/>
                <w:iCs/>
                <w:color w:val="000000"/>
              </w:rPr>
              <w:t>о</w:t>
            </w:r>
            <w:r w:rsidRPr="004808A9">
              <w:rPr>
                <w:rFonts w:ascii="Times New Roman" w:hAnsi="Times New Roman" w:cs="Times New Roman"/>
                <w:color w:val="000000"/>
              </w:rPr>
              <w:t>-</w:t>
            </w:r>
            <w:r w:rsidRPr="004808A9">
              <w:rPr>
                <w:rFonts w:ascii="Times New Roman" w:hAnsi="Times New Roman" w:cs="Times New Roman"/>
                <w:iCs/>
                <w:color w:val="000000"/>
              </w:rPr>
              <w:t>ё</w:t>
            </w:r>
            <w:proofErr w:type="spellEnd"/>
            <w:proofErr w:type="gramEnd"/>
            <w:r w:rsidRPr="004808A9">
              <w:rPr>
                <w:rFonts w:ascii="Times New Roman" w:hAnsi="Times New Roman" w:cs="Times New Roman"/>
                <w:color w:val="000000"/>
              </w:rPr>
              <w:t xml:space="preserve"> после шипящих в разных частях слова: корнях, суффиксах и окончаниях (повторение). </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rPr>
            </w:pPr>
            <w:r w:rsidRPr="004808A9">
              <w:rPr>
                <w:rFonts w:ascii="Times New Roman" w:hAnsi="Times New Roman" w:cs="Times New Roman"/>
                <w:color w:val="000000"/>
              </w:rPr>
              <w:t xml:space="preserve">Написание букв </w:t>
            </w:r>
            <w:proofErr w:type="spellStart"/>
            <w:r w:rsidRPr="004808A9">
              <w:rPr>
                <w:rFonts w:ascii="Times New Roman" w:hAnsi="Times New Roman" w:cs="Times New Roman"/>
                <w:iCs/>
                <w:color w:val="000000"/>
              </w:rPr>
              <w:t>и</w:t>
            </w:r>
            <w:r w:rsidRPr="004808A9">
              <w:rPr>
                <w:rFonts w:ascii="Times New Roman" w:hAnsi="Times New Roman" w:cs="Times New Roman"/>
                <w:color w:val="000000"/>
              </w:rPr>
              <w:t>-</w:t>
            </w:r>
            <w:r w:rsidRPr="004808A9">
              <w:rPr>
                <w:rFonts w:ascii="Times New Roman" w:hAnsi="Times New Roman" w:cs="Times New Roman"/>
                <w:iCs/>
                <w:color w:val="000000"/>
              </w:rPr>
              <w:t>ы</w:t>
            </w:r>
            <w:proofErr w:type="spellEnd"/>
            <w:r w:rsidRPr="004808A9">
              <w:rPr>
                <w:rFonts w:ascii="Times New Roman" w:hAnsi="Times New Roman" w:cs="Times New Roman"/>
                <w:color w:val="000000"/>
              </w:rPr>
              <w:t xml:space="preserve"> после приставки перед корнем, начинающимся на </w:t>
            </w:r>
            <w:proofErr w:type="gramStart"/>
            <w:r w:rsidRPr="004808A9">
              <w:rPr>
                <w:rFonts w:ascii="Times New Roman" w:hAnsi="Times New Roman" w:cs="Times New Roman"/>
                <w:color w:val="000000"/>
              </w:rPr>
              <w:t>-</w:t>
            </w:r>
            <w:r w:rsidRPr="004808A9">
              <w:rPr>
                <w:rFonts w:ascii="Times New Roman" w:hAnsi="Times New Roman" w:cs="Times New Roman"/>
                <w:iCs/>
                <w:color w:val="000000"/>
              </w:rPr>
              <w:t>и</w:t>
            </w:r>
            <w:proofErr w:type="gramEnd"/>
            <w:r w:rsidRPr="004808A9">
              <w:rPr>
                <w:rFonts w:ascii="Times New Roman" w:hAnsi="Times New Roman" w:cs="Times New Roman"/>
                <w:color w:val="000000"/>
              </w:rPr>
              <w:t>-.</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rPr>
            </w:pPr>
            <w:r w:rsidRPr="004808A9">
              <w:rPr>
                <w:rFonts w:ascii="Times New Roman" w:hAnsi="Times New Roman" w:cs="Times New Roman"/>
                <w:color w:val="000000"/>
              </w:rPr>
              <w:t>Звукобуквенный разбор слова.</w:t>
            </w:r>
          </w:p>
          <w:p w:rsidR="001A2E9F" w:rsidRPr="004808A9" w:rsidRDefault="001A2E9F" w:rsidP="005B3945">
            <w:pPr>
              <w:autoSpaceDE w:val="0"/>
              <w:spacing w:after="0" w:line="240" w:lineRule="auto"/>
              <w:textAlignment w:val="baseline"/>
              <w:rPr>
                <w:rFonts w:ascii="Times New Roman" w:hAnsi="Times New Roman" w:cs="Times New Roman"/>
                <w:color w:val="000000"/>
                <w:spacing w:val="2"/>
              </w:rPr>
            </w:pPr>
            <w:r w:rsidRPr="004808A9">
              <w:rPr>
                <w:rFonts w:ascii="Times New Roman" w:hAnsi="Times New Roman" w:cs="Times New Roman"/>
                <w:color w:val="000000"/>
                <w:spacing w:val="2"/>
              </w:rPr>
              <w:t xml:space="preserve">Значение слова. Лексическое и грамматическое значение слова. Связь значений слова между собой (прямое и переносное значение; разновидности переносных значений). </w:t>
            </w:r>
          </w:p>
          <w:p w:rsidR="001A2E9F"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Омонимия, антонимия, сино</w:t>
            </w:r>
            <w:r>
              <w:rPr>
                <w:rFonts w:ascii="Times New Roman" w:hAnsi="Times New Roman" w:cs="Times New Roman"/>
                <w:color w:val="000000"/>
              </w:rPr>
              <w:t xml:space="preserve">нимия как лексические явления. </w:t>
            </w:r>
          </w:p>
          <w:p w:rsidR="001A2E9F" w:rsidRPr="003F45A8" w:rsidRDefault="001A2E9F" w:rsidP="005B3945">
            <w:pPr>
              <w:autoSpaceDE w:val="0"/>
              <w:ind w:firstLine="283"/>
              <w:jc w:val="both"/>
              <w:textAlignment w:val="baseline"/>
              <w:rPr>
                <w:rFonts w:ascii="Times New Roman" w:hAnsi="Times New Roman" w:cs="Times New Roman"/>
                <w:color w:val="000000"/>
              </w:rPr>
            </w:pPr>
            <w:proofErr w:type="spellStart"/>
            <w:r w:rsidRPr="004808A9">
              <w:rPr>
                <w:rFonts w:ascii="Times New Roman" w:hAnsi="Times New Roman" w:cs="Times New Roman"/>
                <w:color w:val="000000"/>
                <w:u w:val="single"/>
              </w:rPr>
              <w:t>Паронимия</w:t>
            </w:r>
            <w:proofErr w:type="spellEnd"/>
            <w:r w:rsidRPr="004808A9">
              <w:rPr>
                <w:rFonts w:ascii="Times New Roman" w:hAnsi="Times New Roman" w:cs="Times New Roman"/>
                <w:color w:val="000000"/>
                <w:u w:val="single"/>
              </w:rPr>
              <w:t xml:space="preserve"> (без введения термина) в связи с вопросами культуры речи.</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rPr>
            </w:pPr>
            <w:r w:rsidRPr="004808A9">
              <w:rPr>
                <w:rFonts w:ascii="Times New Roman" w:hAnsi="Times New Roman" w:cs="Times New Roman"/>
                <w:color w:val="000000"/>
              </w:rPr>
              <w:lastRenderedPageBreak/>
              <w:t xml:space="preserve">Активный и пассивный словарный запас. Наблюдения над устаревшими словами и неологизмами. </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rPr>
            </w:pPr>
            <w:r w:rsidRPr="004808A9">
              <w:rPr>
                <w:rFonts w:ascii="Times New Roman" w:hAnsi="Times New Roman" w:cs="Times New Roman"/>
                <w:color w:val="000000"/>
              </w:rPr>
              <w:t>Использование сведений о происхождении слов при решении орфографических задач.</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rPr>
            </w:pPr>
            <w:r w:rsidRPr="004808A9">
              <w:rPr>
                <w:rFonts w:ascii="Times New Roman" w:hAnsi="Times New Roman" w:cs="Times New Roman"/>
                <w:color w:val="000000"/>
              </w:rPr>
              <w:t xml:space="preserve">Русская фразеология. Наблюдения над различиями между словом и фразеологизмом. Источники русской фразеологии. Стилистические возможности использования устойчивых выражений. </w:t>
            </w:r>
          </w:p>
          <w:p w:rsidR="001A2E9F" w:rsidRPr="004808A9" w:rsidRDefault="001A2E9F" w:rsidP="005B3945">
            <w:pPr>
              <w:autoSpaceDE w:val="0"/>
              <w:ind w:firstLine="283"/>
              <w:jc w:val="both"/>
              <w:textAlignment w:val="baseline"/>
              <w:rPr>
                <w:rFonts w:ascii="Times New Roman" w:hAnsi="Times New Roman" w:cs="Times New Roman"/>
                <w:color w:val="000000"/>
                <w:spacing w:val="2"/>
              </w:rPr>
            </w:pPr>
            <w:r w:rsidRPr="004808A9">
              <w:rPr>
                <w:rFonts w:ascii="Times New Roman" w:hAnsi="Times New Roman" w:cs="Times New Roman"/>
                <w:color w:val="000000"/>
                <w:spacing w:val="2"/>
              </w:rPr>
              <w:t xml:space="preserve">Система способов словообразования в русском языке. Представление о словообразовательном аффиксе (без введения термина). Словообразование и орфография. Решение элементарных словообразовательных задач. Наблюдения над индивидуальным словотворчеством в поэзии (на уроках литературного чтения).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Морфемная структура русского слова. </w:t>
            </w:r>
          </w:p>
          <w:p w:rsidR="001A2E9F" w:rsidRPr="004808A9" w:rsidRDefault="001A2E9F" w:rsidP="005B3945">
            <w:pPr>
              <w:autoSpaceDE w:val="0"/>
              <w:ind w:firstLine="283"/>
              <w:jc w:val="both"/>
              <w:textAlignment w:val="baseline"/>
              <w:rPr>
                <w:rFonts w:ascii="Times New Roman" w:hAnsi="Times New Roman" w:cs="Times New Roman"/>
                <w:color w:val="000000"/>
                <w:spacing w:val="-1"/>
              </w:rPr>
            </w:pPr>
            <w:r w:rsidRPr="004808A9">
              <w:rPr>
                <w:rFonts w:ascii="Times New Roman" w:hAnsi="Times New Roman" w:cs="Times New Roman"/>
                <w:color w:val="000000"/>
                <w:spacing w:val="-1"/>
              </w:rPr>
              <w:t xml:space="preserve">Две основы глагола (основа начальной формы и формы настоящего времени). «Чередования звуков, видимые на письме» (исторические чередования), при словообразовании и словоизменении глаголов.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Разбор слов разных частей речи по составу.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Система частей речи русского языка: самостоятельные и служебные части речи (повторение).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Имя существительное. Категориальное значение имен существительных (значение предметности). Правописание безударных  падежных окончаний имен существительных трех склонений в единственном и множественном числе и их проверка (повторение). Синтаксическая функция имен существительных в предложении.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Морфологический разбор имени существительного.</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Имя прилагательное.</w:t>
            </w:r>
            <w:r w:rsidRPr="004808A9">
              <w:rPr>
                <w:rFonts w:ascii="Times New Roman" w:hAnsi="Times New Roman" w:cs="Times New Roman"/>
                <w:b/>
                <w:bCs/>
                <w:color w:val="000000"/>
              </w:rPr>
              <w:t xml:space="preserve"> </w:t>
            </w:r>
            <w:r w:rsidRPr="004808A9">
              <w:rPr>
                <w:rFonts w:ascii="Times New Roman" w:hAnsi="Times New Roman" w:cs="Times New Roman"/>
                <w:color w:val="000000"/>
              </w:rPr>
              <w:t xml:space="preserve">Категориальное значение имен прилагательных (значение признака). Правописание безударных падежных окончаний имен прилагательных мужского, женского и среднего рода в единственном числе и окончаний прилагательных во множественном числе.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Синтаксическая функция имен прилагательных в предложении. Морфологический разбор имен прилагательных</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Местоимение. Категориальное значение местоимений (значение  указания на имя). Личные местоимения. Склонение личных местоимений. Стилистические особенности употребления местоимений.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Синтаксическая роль местоимений в предложении.</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Глагол. Категориальное значение глагола (значение </w:t>
            </w:r>
            <w:r w:rsidRPr="004808A9">
              <w:rPr>
                <w:rFonts w:ascii="Times New Roman" w:hAnsi="Times New Roman" w:cs="Times New Roman"/>
                <w:color w:val="000000"/>
              </w:rPr>
              <w:lastRenderedPageBreak/>
              <w:t xml:space="preserve">действия). Грамматическое значение глагола и система его словоизменения.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spacing w:val="-1"/>
              </w:rPr>
              <w:t xml:space="preserve">Виды глагола. Времена глагола (повторение). Формы времени глаголов несовершенного и совершенного вида. Изменение в настоящем и будущем времени по лицам и числам. Грамматическое значение личных окончаний. Понятие о типах спряжения: два набора личных окончаний. Изменение в прошедшем времени по родам и числам. Грамматическое значение окончаний прошедшего </w:t>
            </w:r>
            <w:proofErr w:type="spellStart"/>
            <w:r w:rsidRPr="004808A9">
              <w:rPr>
                <w:rFonts w:ascii="Times New Roman" w:hAnsi="Times New Roman" w:cs="Times New Roman"/>
                <w:color w:val="000000"/>
                <w:spacing w:val="-1"/>
              </w:rPr>
              <w:t>времени</w:t>
            </w:r>
            <w:proofErr w:type="gramStart"/>
            <w:r w:rsidRPr="004808A9">
              <w:rPr>
                <w:rFonts w:ascii="Times New Roman" w:hAnsi="Times New Roman" w:cs="Times New Roman"/>
                <w:color w:val="000000"/>
                <w:spacing w:val="-1"/>
              </w:rPr>
              <w:t>.</w:t>
            </w:r>
            <w:r w:rsidRPr="004808A9">
              <w:rPr>
                <w:rFonts w:ascii="Times New Roman" w:hAnsi="Times New Roman" w:cs="Times New Roman"/>
                <w:color w:val="000000"/>
              </w:rPr>
              <w:t>П</w:t>
            </w:r>
            <w:proofErr w:type="gramEnd"/>
            <w:r w:rsidRPr="004808A9">
              <w:rPr>
                <w:rFonts w:ascii="Times New Roman" w:hAnsi="Times New Roman" w:cs="Times New Roman"/>
                <w:color w:val="000000"/>
              </w:rPr>
              <w:t>равописание</w:t>
            </w:r>
            <w:proofErr w:type="spellEnd"/>
            <w:r w:rsidRPr="004808A9">
              <w:rPr>
                <w:rFonts w:ascii="Times New Roman" w:hAnsi="Times New Roman" w:cs="Times New Roman"/>
                <w:color w:val="000000"/>
              </w:rPr>
              <w:t xml:space="preserve"> безударных личных окончаний: необходимость определения спряжения глагола. Способы определения спряжения глагола: по ударным личным окончаниям; по суффиксу начальной формы при безударных личных окончаниях. Морфологический разбор глагола. Правописание глаголов-исключений.</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Правописание глаголов в прошедшем времени.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Наблюдения за значением и написанием глаголов в изъявительном и повелительном наклонении (без введения терминов) типа «</w:t>
            </w:r>
            <w:r w:rsidRPr="004808A9">
              <w:rPr>
                <w:rFonts w:ascii="Times New Roman" w:hAnsi="Times New Roman" w:cs="Times New Roman"/>
                <w:iCs/>
                <w:color w:val="000000"/>
              </w:rPr>
              <w:t>выпишете</w:t>
            </w:r>
            <w:r w:rsidRPr="004808A9">
              <w:rPr>
                <w:rFonts w:ascii="Times New Roman" w:hAnsi="Times New Roman" w:cs="Times New Roman"/>
                <w:color w:val="000000"/>
              </w:rPr>
              <w:t xml:space="preserve"> — </w:t>
            </w:r>
            <w:r w:rsidRPr="004808A9">
              <w:rPr>
                <w:rFonts w:ascii="Times New Roman" w:hAnsi="Times New Roman" w:cs="Times New Roman"/>
                <w:iCs/>
                <w:color w:val="000000"/>
              </w:rPr>
              <w:t>выпишите»</w:t>
            </w:r>
            <w:r w:rsidRPr="004808A9">
              <w:rPr>
                <w:rFonts w:ascii="Times New Roman" w:hAnsi="Times New Roman" w:cs="Times New Roman"/>
                <w:color w:val="000000"/>
              </w:rPr>
              <w:t>.</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Синтаксическая функция глаголов в предложении.</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Союз.</w:t>
            </w:r>
            <w:r w:rsidRPr="004808A9">
              <w:rPr>
                <w:rFonts w:ascii="Times New Roman" w:hAnsi="Times New Roman" w:cs="Times New Roman"/>
                <w:b/>
                <w:bCs/>
                <w:color w:val="000000"/>
              </w:rPr>
              <w:t xml:space="preserve"> </w:t>
            </w:r>
            <w:r w:rsidRPr="004808A9">
              <w:rPr>
                <w:rFonts w:ascii="Times New Roman" w:hAnsi="Times New Roman" w:cs="Times New Roman"/>
                <w:color w:val="000000"/>
              </w:rPr>
              <w:t xml:space="preserve">Представление о союзе как о части речи. Сведения об употреблении союзов. Синтаксическая функция союза в предложении с однородными членами и в сложном предложении. Правописание союзов </w:t>
            </w:r>
            <w:r w:rsidRPr="004808A9">
              <w:rPr>
                <w:rFonts w:ascii="Times New Roman" w:hAnsi="Times New Roman" w:cs="Times New Roman"/>
                <w:iCs/>
                <w:color w:val="000000"/>
              </w:rPr>
              <w:t>а</w:t>
            </w:r>
            <w:r w:rsidRPr="004808A9">
              <w:rPr>
                <w:rFonts w:ascii="Times New Roman" w:hAnsi="Times New Roman" w:cs="Times New Roman"/>
                <w:color w:val="000000"/>
              </w:rPr>
              <w:t xml:space="preserve">, </w:t>
            </w:r>
            <w:r w:rsidRPr="004808A9">
              <w:rPr>
                <w:rFonts w:ascii="Times New Roman" w:hAnsi="Times New Roman" w:cs="Times New Roman"/>
                <w:iCs/>
                <w:color w:val="000000"/>
              </w:rPr>
              <w:t>и</w:t>
            </w:r>
            <w:r w:rsidRPr="004808A9">
              <w:rPr>
                <w:rFonts w:ascii="Times New Roman" w:hAnsi="Times New Roman" w:cs="Times New Roman"/>
                <w:color w:val="000000"/>
              </w:rPr>
              <w:t xml:space="preserve">, </w:t>
            </w:r>
            <w:r w:rsidRPr="004808A9">
              <w:rPr>
                <w:rFonts w:ascii="Times New Roman" w:hAnsi="Times New Roman" w:cs="Times New Roman"/>
                <w:iCs/>
                <w:color w:val="000000"/>
              </w:rPr>
              <w:t>но</w:t>
            </w:r>
            <w:r w:rsidRPr="004808A9">
              <w:rPr>
                <w:rFonts w:ascii="Times New Roman" w:hAnsi="Times New Roman" w:cs="Times New Roman"/>
                <w:color w:val="000000"/>
              </w:rPr>
              <w:t xml:space="preserve"> в предложении с однородными членами. </w:t>
            </w:r>
          </w:p>
          <w:p w:rsidR="001A2E9F" w:rsidRPr="004808A9" w:rsidRDefault="001A2E9F" w:rsidP="005B3945">
            <w:pPr>
              <w:autoSpaceDE w:val="0"/>
              <w:jc w:val="both"/>
              <w:textAlignment w:val="baseline"/>
              <w:rPr>
                <w:rFonts w:ascii="Times New Roman" w:hAnsi="Times New Roman" w:cs="Times New Roman"/>
                <w:color w:val="000000"/>
              </w:rPr>
            </w:pPr>
            <w:r w:rsidRPr="004808A9">
              <w:rPr>
                <w:rFonts w:ascii="Times New Roman" w:hAnsi="Times New Roman" w:cs="Times New Roman"/>
                <w:color w:val="000000"/>
              </w:rPr>
              <w:t>Понятие об однородных членах предложения и способах оформления их на письме: бессоюзная и союзная связь. Предложения с однородными главными и однородными второстепенными членами предложения.</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Формирование умения составлять схему предложения с однородными членами.</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Разбор простого предложения по членам предложения.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 xml:space="preserve">Представления о сложном предложении (наблюдения). </w:t>
            </w:r>
          </w:p>
          <w:p w:rsidR="001A2E9F" w:rsidRPr="004808A9" w:rsidRDefault="001A2E9F" w:rsidP="005B3945">
            <w:pPr>
              <w:autoSpaceDE w:val="0"/>
              <w:ind w:firstLine="283"/>
              <w:jc w:val="both"/>
              <w:textAlignment w:val="baseline"/>
              <w:rPr>
                <w:rFonts w:ascii="Times New Roman" w:hAnsi="Times New Roman" w:cs="Times New Roman"/>
                <w:color w:val="000000"/>
              </w:rPr>
            </w:pPr>
            <w:r w:rsidRPr="004808A9">
              <w:rPr>
                <w:rFonts w:ascii="Times New Roman" w:hAnsi="Times New Roman" w:cs="Times New Roman"/>
                <w:color w:val="000000"/>
              </w:rPr>
              <w:t>Сопоставление пунктуации в простых и сложных предложениях с союзами.</w:t>
            </w:r>
          </w:p>
          <w:p w:rsidR="001A2E9F" w:rsidRPr="004808A9" w:rsidRDefault="001A2E9F" w:rsidP="005B3945">
            <w:pPr>
              <w:autoSpaceDE w:val="0"/>
              <w:jc w:val="both"/>
              <w:textAlignment w:val="baseline"/>
              <w:rPr>
                <w:rFonts w:ascii="Times New Roman" w:hAnsi="Times New Roman" w:cs="Times New Roman"/>
                <w:color w:val="000000"/>
              </w:rPr>
            </w:pPr>
            <w:proofErr w:type="gramStart"/>
            <w:r w:rsidRPr="004808A9">
              <w:rPr>
                <w:rFonts w:ascii="Times New Roman" w:hAnsi="Times New Roman" w:cs="Times New Roman"/>
                <w:color w:val="000000"/>
                <w:u w:val="single"/>
              </w:rPr>
              <w:t>Использование учебных словарей</w:t>
            </w:r>
            <w:r w:rsidRPr="004808A9">
              <w:rPr>
                <w:rFonts w:ascii="Times New Roman" w:hAnsi="Times New Roman" w:cs="Times New Roman"/>
                <w:color w:val="000000"/>
              </w:rPr>
              <w:t>: толкового, словаря устойчивых выражений, орфографического (словарь «Пиши правильно»), обратного, орфоэпического (словарь «Произноси правильно»), этимологического (Словарь происхождения слов), словообразовательного для решения различных лингвистических задач.</w:t>
            </w:r>
            <w:proofErr w:type="gramEnd"/>
            <w:r w:rsidRPr="004808A9">
              <w:rPr>
                <w:rFonts w:ascii="Times New Roman" w:hAnsi="Times New Roman" w:cs="Times New Roman"/>
                <w:color w:val="000000"/>
              </w:rPr>
              <w:t xml:space="preserve"> Создание учебных и </w:t>
            </w:r>
            <w:proofErr w:type="spellStart"/>
            <w:r w:rsidRPr="004808A9">
              <w:rPr>
                <w:rFonts w:ascii="Times New Roman" w:hAnsi="Times New Roman" w:cs="Times New Roman"/>
                <w:color w:val="000000"/>
              </w:rPr>
              <w:t>внеучебных</w:t>
            </w:r>
            <w:proofErr w:type="spellEnd"/>
            <w:r w:rsidRPr="004808A9">
              <w:rPr>
                <w:rFonts w:ascii="Times New Roman" w:hAnsi="Times New Roman" w:cs="Times New Roman"/>
                <w:color w:val="000000"/>
              </w:rPr>
              <w:t xml:space="preserve"> ситуаций, требующих обращения учащихся к </w:t>
            </w:r>
            <w:r w:rsidRPr="004808A9">
              <w:rPr>
                <w:rFonts w:ascii="Times New Roman" w:hAnsi="Times New Roman" w:cs="Times New Roman"/>
                <w:color w:val="000000"/>
              </w:rPr>
              <w:lastRenderedPageBreak/>
              <w:t xml:space="preserve">словарям. </w:t>
            </w:r>
          </w:p>
          <w:p w:rsidR="001A2E9F" w:rsidRPr="004808A9" w:rsidRDefault="001A2E9F" w:rsidP="005B3945">
            <w:pPr>
              <w:autoSpaceDE w:val="0"/>
              <w:jc w:val="both"/>
              <w:textAlignment w:val="baseline"/>
              <w:rPr>
                <w:rFonts w:ascii="Times New Roman" w:hAnsi="Times New Roman" w:cs="Times New Roman"/>
                <w:color w:val="000000"/>
              </w:rPr>
            </w:pPr>
            <w:r w:rsidRPr="004808A9">
              <w:rPr>
                <w:rFonts w:ascii="Times New Roman" w:hAnsi="Times New Roman" w:cs="Times New Roman"/>
                <w:color w:val="000000"/>
              </w:rPr>
              <w:t>Освоение изложения как жанра письменной речи.</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rPr>
            </w:pPr>
            <w:r w:rsidRPr="004808A9">
              <w:rPr>
                <w:rFonts w:ascii="Times New Roman" w:hAnsi="Times New Roman" w:cs="Times New Roman"/>
                <w:color w:val="000000"/>
              </w:rPr>
              <w:t xml:space="preserve">Сочинение по наблюдениям с использованием описания и повествования. </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rPr>
            </w:pPr>
            <w:r w:rsidRPr="004808A9">
              <w:rPr>
                <w:rFonts w:ascii="Times New Roman" w:hAnsi="Times New Roman" w:cs="Times New Roman"/>
                <w:color w:val="000000"/>
              </w:rPr>
              <w:t xml:space="preserve">Определение в реальном научно-популярном и художественном текстах элементов рассуждения. Использование элементов рассуждения в собственном сочинении по наблюдениям или впечатлениям. </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rPr>
            </w:pPr>
            <w:r w:rsidRPr="004808A9">
              <w:rPr>
                <w:rFonts w:ascii="Times New Roman" w:hAnsi="Times New Roman" w:cs="Times New Roman"/>
                <w:color w:val="000000"/>
                <w:u w:val="single"/>
              </w:rPr>
              <w:t>Знакомство с жанром аннотации.</w:t>
            </w:r>
            <w:r w:rsidRPr="004808A9">
              <w:rPr>
                <w:rFonts w:ascii="Times New Roman" w:hAnsi="Times New Roman" w:cs="Times New Roman"/>
                <w:color w:val="000000"/>
              </w:rPr>
              <w:t xml:space="preserve"> Тематическое описание (выделение </w:t>
            </w:r>
            <w:proofErr w:type="spellStart"/>
            <w:r w:rsidRPr="004808A9">
              <w:rPr>
                <w:rFonts w:ascii="Times New Roman" w:hAnsi="Times New Roman" w:cs="Times New Roman"/>
                <w:color w:val="000000"/>
              </w:rPr>
              <w:t>подтем</w:t>
            </w:r>
            <w:proofErr w:type="spellEnd"/>
            <w:r w:rsidRPr="004808A9">
              <w:rPr>
                <w:rFonts w:ascii="Times New Roman" w:hAnsi="Times New Roman" w:cs="Times New Roman"/>
                <w:color w:val="000000"/>
              </w:rPr>
              <w:t>) литературного произведения и составление аннотации на конкретное произведение. Составление аннотации на сборник произведений. Определение основной идеи (мысли) литературного произведения для составления аннотации с элементами рассуждения (рецензии) без введения термина «рецензия».</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u w:val="single"/>
              </w:rPr>
            </w:pPr>
            <w:r w:rsidRPr="004808A9">
              <w:rPr>
                <w:rFonts w:ascii="Times New Roman" w:hAnsi="Times New Roman" w:cs="Times New Roman"/>
                <w:color w:val="000000"/>
                <w:u w:val="single"/>
              </w:rPr>
              <w:t xml:space="preserve">Сочинение по живописному произведению с использованием описания и повествования, с элементами рассуждения. </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rPr>
            </w:pPr>
            <w:r w:rsidRPr="004808A9">
              <w:rPr>
                <w:rFonts w:ascii="Times New Roman" w:hAnsi="Times New Roman" w:cs="Times New Roman"/>
                <w:color w:val="000000"/>
                <w:u w:val="single"/>
              </w:rPr>
              <w:t>Азбука вежливости.</w:t>
            </w:r>
            <w:r w:rsidRPr="004808A9">
              <w:rPr>
                <w:rFonts w:ascii="Times New Roman" w:hAnsi="Times New Roman" w:cs="Times New Roman"/>
                <w:color w:val="000000"/>
              </w:rPr>
              <w:t xml:space="preserve"> Культура диалога. Речевые формулы, позволяющие корректно высказывать и отстаивать свою точку зрения, тактично критиковать точку зрения оппонента. Необходимость доказательного суждения в процессе диалога. </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rPr>
            </w:pPr>
            <w:r w:rsidRPr="004808A9">
              <w:rPr>
                <w:rFonts w:ascii="Times New Roman" w:hAnsi="Times New Roman" w:cs="Times New Roman"/>
                <w:color w:val="000000"/>
              </w:rPr>
              <w:t xml:space="preserve">Правила употребления предлогов </w:t>
            </w:r>
            <w:r w:rsidRPr="004808A9">
              <w:rPr>
                <w:rFonts w:ascii="Times New Roman" w:hAnsi="Times New Roman" w:cs="Times New Roman"/>
                <w:iCs/>
                <w:color w:val="000000"/>
              </w:rPr>
              <w:t>о</w:t>
            </w:r>
            <w:r w:rsidRPr="004808A9">
              <w:rPr>
                <w:rFonts w:ascii="Times New Roman" w:hAnsi="Times New Roman" w:cs="Times New Roman"/>
                <w:color w:val="000000"/>
              </w:rPr>
              <w:t xml:space="preserve"> и </w:t>
            </w:r>
            <w:r w:rsidRPr="004808A9">
              <w:rPr>
                <w:rFonts w:ascii="Times New Roman" w:hAnsi="Times New Roman" w:cs="Times New Roman"/>
                <w:iCs/>
                <w:color w:val="000000"/>
              </w:rPr>
              <w:t>об</w:t>
            </w:r>
            <w:r w:rsidRPr="004808A9">
              <w:rPr>
                <w:rFonts w:ascii="Times New Roman" w:hAnsi="Times New Roman" w:cs="Times New Roman"/>
                <w:color w:val="000000"/>
              </w:rPr>
              <w:t xml:space="preserve"> (</w:t>
            </w:r>
            <w:r w:rsidRPr="004808A9">
              <w:rPr>
                <w:rFonts w:ascii="Times New Roman" w:hAnsi="Times New Roman" w:cs="Times New Roman"/>
                <w:iCs/>
                <w:color w:val="000000"/>
              </w:rPr>
              <w:t>о ежихе</w:t>
            </w:r>
            <w:r w:rsidRPr="004808A9">
              <w:rPr>
                <w:rFonts w:ascii="Times New Roman" w:hAnsi="Times New Roman" w:cs="Times New Roman"/>
                <w:color w:val="000000"/>
              </w:rPr>
              <w:t xml:space="preserve">, </w:t>
            </w:r>
            <w:r w:rsidRPr="004808A9">
              <w:rPr>
                <w:rFonts w:ascii="Times New Roman" w:hAnsi="Times New Roman" w:cs="Times New Roman"/>
                <w:iCs/>
                <w:color w:val="000000"/>
              </w:rPr>
              <w:t>об утке</w:t>
            </w:r>
            <w:r w:rsidRPr="004808A9">
              <w:rPr>
                <w:rFonts w:ascii="Times New Roman" w:hAnsi="Times New Roman" w:cs="Times New Roman"/>
                <w:color w:val="000000"/>
              </w:rPr>
              <w:t xml:space="preserve">; </w:t>
            </w:r>
            <w:r w:rsidRPr="004808A9">
              <w:rPr>
                <w:rFonts w:ascii="Times New Roman" w:hAnsi="Times New Roman" w:cs="Times New Roman"/>
                <w:iCs/>
                <w:color w:val="000000"/>
              </w:rPr>
              <w:t>об этом</w:t>
            </w:r>
            <w:r w:rsidRPr="004808A9">
              <w:rPr>
                <w:rFonts w:ascii="Times New Roman" w:hAnsi="Times New Roman" w:cs="Times New Roman"/>
                <w:color w:val="000000"/>
              </w:rPr>
              <w:t xml:space="preserve">, </w:t>
            </w:r>
            <w:r w:rsidRPr="004808A9">
              <w:rPr>
                <w:rFonts w:ascii="Times New Roman" w:hAnsi="Times New Roman" w:cs="Times New Roman"/>
                <w:iCs/>
                <w:color w:val="000000"/>
              </w:rPr>
              <w:t>о том</w:t>
            </w:r>
            <w:r w:rsidRPr="004808A9">
              <w:rPr>
                <w:rFonts w:ascii="Times New Roman" w:hAnsi="Times New Roman" w:cs="Times New Roman"/>
                <w:color w:val="000000"/>
              </w:rPr>
              <w:t xml:space="preserve">; </w:t>
            </w:r>
            <w:proofErr w:type="gramStart"/>
            <w:r w:rsidRPr="004808A9">
              <w:rPr>
                <w:rFonts w:ascii="Times New Roman" w:hAnsi="Times New Roman" w:cs="Times New Roman"/>
                <w:iCs/>
                <w:color w:val="000000"/>
              </w:rPr>
              <w:t>об</w:t>
            </w:r>
            <w:proofErr w:type="gramEnd"/>
            <w:r w:rsidRPr="004808A9">
              <w:rPr>
                <w:rFonts w:ascii="Times New Roman" w:hAnsi="Times New Roman" w:cs="Times New Roman"/>
                <w:iCs/>
                <w:color w:val="000000"/>
              </w:rPr>
              <w:t xml:space="preserve"> изумрудном</w:t>
            </w:r>
            <w:r w:rsidRPr="004808A9">
              <w:rPr>
                <w:rFonts w:ascii="Times New Roman" w:hAnsi="Times New Roman" w:cs="Times New Roman"/>
                <w:color w:val="000000"/>
              </w:rPr>
              <w:t xml:space="preserve">, </w:t>
            </w:r>
            <w:r w:rsidRPr="004808A9">
              <w:rPr>
                <w:rFonts w:ascii="Times New Roman" w:hAnsi="Times New Roman" w:cs="Times New Roman"/>
                <w:iCs/>
                <w:color w:val="000000"/>
              </w:rPr>
              <w:t>о рубиновом</w:t>
            </w:r>
            <w:r w:rsidRPr="004808A9">
              <w:rPr>
                <w:rFonts w:ascii="Times New Roman" w:hAnsi="Times New Roman" w:cs="Times New Roman"/>
                <w:color w:val="000000"/>
              </w:rPr>
              <w:t xml:space="preserve">). </w:t>
            </w:r>
          </w:p>
          <w:p w:rsidR="001A2E9F" w:rsidRPr="004808A9" w:rsidRDefault="001A2E9F" w:rsidP="005B3945">
            <w:pPr>
              <w:autoSpaceDE w:val="0"/>
              <w:spacing w:after="0" w:line="240" w:lineRule="auto"/>
              <w:ind w:firstLine="283"/>
              <w:textAlignment w:val="baseline"/>
              <w:rPr>
                <w:rFonts w:ascii="Times New Roman" w:hAnsi="Times New Roman" w:cs="Times New Roman"/>
                <w:color w:val="000000"/>
                <w:u w:val="single"/>
              </w:rPr>
            </w:pPr>
            <w:r w:rsidRPr="004808A9">
              <w:rPr>
                <w:rFonts w:ascii="Times New Roman" w:hAnsi="Times New Roman" w:cs="Times New Roman"/>
                <w:color w:val="000000"/>
                <w:u w:val="single"/>
              </w:rPr>
              <w:t>Правила употребления числительных ОБА и ОБЕ в разных падежных формах.</w:t>
            </w:r>
          </w:p>
          <w:p w:rsidR="001A2E9F" w:rsidRPr="004808A9" w:rsidRDefault="001A2E9F" w:rsidP="005B3945">
            <w:pPr>
              <w:autoSpaceDE w:val="0"/>
              <w:spacing w:after="0" w:line="240" w:lineRule="auto"/>
              <w:ind w:firstLine="283"/>
              <w:textAlignment w:val="baseline"/>
              <w:rPr>
                <w:rFonts w:ascii="Times New Roman" w:hAnsi="Times New Roman" w:cs="Times New Roman"/>
                <w:u w:val="single"/>
              </w:rPr>
            </w:pPr>
          </w:p>
          <w:p w:rsidR="001A2E9F" w:rsidRPr="004808A9" w:rsidRDefault="001A2E9F" w:rsidP="005B3945">
            <w:pPr>
              <w:ind w:firstLine="288"/>
              <w:jc w:val="both"/>
              <w:rPr>
                <w:rFonts w:ascii="Times New Roman" w:hAnsi="Times New Roman" w:cs="Times New Roman"/>
                <w:b/>
                <w:color w:val="000000"/>
              </w:rPr>
            </w:pPr>
          </w:p>
        </w:tc>
      </w:tr>
    </w:tbl>
    <w:p w:rsidR="001A2E9F" w:rsidRPr="00B46513" w:rsidRDefault="001A2E9F" w:rsidP="001A2E9F">
      <w:pPr>
        <w:tabs>
          <w:tab w:val="left" w:pos="1300"/>
        </w:tabs>
        <w:jc w:val="both"/>
        <w:rPr>
          <w:color w:val="00B0F0"/>
        </w:rPr>
      </w:pPr>
    </w:p>
    <w:p w:rsidR="001A2E9F" w:rsidRPr="001A2E9F" w:rsidRDefault="001A2E9F" w:rsidP="001A2E9F">
      <w:pPr>
        <w:ind w:firstLine="288"/>
        <w:jc w:val="center"/>
        <w:outlineLvl w:val="0"/>
        <w:rPr>
          <w:b/>
          <w:spacing w:val="10"/>
        </w:rPr>
      </w:pPr>
    </w:p>
    <w:p w:rsidR="001A2E9F" w:rsidRPr="001A2E9F" w:rsidRDefault="001A2E9F" w:rsidP="001A2E9F">
      <w:pPr>
        <w:ind w:firstLine="288"/>
        <w:jc w:val="center"/>
        <w:outlineLvl w:val="0"/>
        <w:rPr>
          <w:b/>
          <w:spacing w:val="10"/>
        </w:rPr>
      </w:pPr>
    </w:p>
    <w:p w:rsidR="001A2E9F" w:rsidRPr="001A2E9F" w:rsidRDefault="001A2E9F" w:rsidP="001A2E9F">
      <w:pPr>
        <w:ind w:firstLine="288"/>
        <w:jc w:val="center"/>
        <w:outlineLvl w:val="0"/>
        <w:rPr>
          <w:b/>
          <w:spacing w:val="10"/>
        </w:rPr>
      </w:pPr>
    </w:p>
    <w:p w:rsidR="001A2E9F" w:rsidRPr="001A2E9F" w:rsidRDefault="001A2E9F" w:rsidP="001A2E9F">
      <w:pPr>
        <w:ind w:firstLine="288"/>
        <w:jc w:val="center"/>
        <w:outlineLvl w:val="0"/>
        <w:rPr>
          <w:b/>
          <w:spacing w:val="10"/>
        </w:rPr>
      </w:pPr>
    </w:p>
    <w:p w:rsidR="001A2E9F" w:rsidRPr="001A2E9F" w:rsidRDefault="001A2E9F" w:rsidP="001A2E9F">
      <w:pPr>
        <w:ind w:firstLine="288"/>
        <w:jc w:val="center"/>
        <w:outlineLvl w:val="0"/>
        <w:rPr>
          <w:b/>
          <w:spacing w:val="10"/>
        </w:rPr>
      </w:pPr>
    </w:p>
    <w:p w:rsidR="001A2E9F" w:rsidRPr="001A2E9F" w:rsidRDefault="001A2E9F" w:rsidP="001A2E9F">
      <w:pPr>
        <w:ind w:firstLine="288"/>
        <w:jc w:val="center"/>
        <w:outlineLvl w:val="0"/>
        <w:rPr>
          <w:b/>
          <w:spacing w:val="10"/>
        </w:rPr>
      </w:pPr>
    </w:p>
    <w:p w:rsidR="001A2E9F" w:rsidRPr="001A2E9F" w:rsidRDefault="001A2E9F" w:rsidP="001A2E9F">
      <w:pPr>
        <w:ind w:firstLine="288"/>
        <w:jc w:val="center"/>
        <w:outlineLvl w:val="0"/>
        <w:rPr>
          <w:b/>
          <w:spacing w:val="10"/>
        </w:rPr>
      </w:pPr>
    </w:p>
    <w:p w:rsidR="001A2E9F" w:rsidRPr="001A2E9F" w:rsidRDefault="001A2E9F" w:rsidP="001A2E9F">
      <w:pPr>
        <w:ind w:firstLine="288"/>
        <w:jc w:val="center"/>
        <w:outlineLvl w:val="0"/>
        <w:rPr>
          <w:b/>
          <w:spacing w:val="10"/>
        </w:rPr>
      </w:pPr>
    </w:p>
    <w:p w:rsidR="001A2E9F" w:rsidRPr="001A2E9F" w:rsidRDefault="001A2E9F" w:rsidP="001A2E9F">
      <w:pPr>
        <w:ind w:firstLine="288"/>
        <w:jc w:val="center"/>
        <w:outlineLvl w:val="0"/>
        <w:rPr>
          <w:b/>
          <w:spacing w:val="10"/>
        </w:rPr>
      </w:pPr>
    </w:p>
    <w:p w:rsidR="001A2E9F" w:rsidRPr="001A2E9F" w:rsidRDefault="001A2E9F" w:rsidP="001A2E9F">
      <w:pPr>
        <w:ind w:firstLine="288"/>
        <w:jc w:val="center"/>
        <w:outlineLvl w:val="0"/>
        <w:rPr>
          <w:b/>
          <w:spacing w:val="10"/>
        </w:rPr>
      </w:pPr>
    </w:p>
    <w:p w:rsidR="001A2E9F" w:rsidRPr="003F45A8" w:rsidRDefault="001A2E9F" w:rsidP="001A2E9F">
      <w:pPr>
        <w:ind w:firstLine="288"/>
        <w:jc w:val="center"/>
        <w:outlineLvl w:val="0"/>
        <w:rPr>
          <w:rFonts w:ascii="Times New Roman" w:hAnsi="Times New Roman" w:cs="Times New Roman"/>
          <w:b/>
          <w:spacing w:val="10"/>
          <w:sz w:val="24"/>
          <w:szCs w:val="24"/>
        </w:rPr>
      </w:pPr>
      <w:r w:rsidRPr="003F45A8">
        <w:rPr>
          <w:rFonts w:ascii="Times New Roman" w:hAnsi="Times New Roman" w:cs="Times New Roman"/>
          <w:b/>
          <w:spacing w:val="10"/>
          <w:sz w:val="24"/>
          <w:szCs w:val="24"/>
          <w:lang w:val="en-US"/>
        </w:rPr>
        <w:t>III</w:t>
      </w:r>
      <w:r w:rsidRPr="003F45A8">
        <w:rPr>
          <w:rFonts w:ascii="Times New Roman" w:hAnsi="Times New Roman" w:cs="Times New Roman"/>
          <w:b/>
          <w:spacing w:val="10"/>
          <w:sz w:val="24"/>
          <w:szCs w:val="24"/>
        </w:rPr>
        <w:t xml:space="preserve"> раздел</w:t>
      </w:r>
    </w:p>
    <w:p w:rsidR="001A2E9F" w:rsidRPr="003F45A8" w:rsidRDefault="001A2E9F" w:rsidP="001A2E9F">
      <w:pPr>
        <w:ind w:firstLine="288"/>
        <w:jc w:val="center"/>
        <w:outlineLvl w:val="0"/>
        <w:rPr>
          <w:rFonts w:ascii="Times New Roman" w:hAnsi="Times New Roman" w:cs="Times New Roman"/>
          <w:b/>
          <w:spacing w:val="10"/>
          <w:sz w:val="24"/>
          <w:szCs w:val="24"/>
        </w:rPr>
      </w:pPr>
      <w:r w:rsidRPr="003F45A8">
        <w:rPr>
          <w:rFonts w:ascii="Times New Roman" w:hAnsi="Times New Roman" w:cs="Times New Roman"/>
          <w:b/>
          <w:spacing w:val="10"/>
          <w:sz w:val="24"/>
          <w:szCs w:val="24"/>
        </w:rPr>
        <w:lastRenderedPageBreak/>
        <w:t>Тематическое планирование</w:t>
      </w:r>
    </w:p>
    <w:p w:rsidR="001A2E9F" w:rsidRPr="00B46513" w:rsidRDefault="001A2E9F" w:rsidP="001A2E9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3960"/>
        <w:gridCol w:w="4963"/>
      </w:tblGrid>
      <w:tr w:rsidR="001A2E9F" w:rsidRPr="00B46513" w:rsidTr="005B3945">
        <w:trPr>
          <w:trHeight w:val="315"/>
        </w:trPr>
        <w:tc>
          <w:tcPr>
            <w:tcW w:w="648" w:type="dxa"/>
          </w:tcPr>
          <w:p w:rsidR="001A2E9F" w:rsidRPr="003F45A8" w:rsidRDefault="001A2E9F" w:rsidP="005B3945">
            <w:pPr>
              <w:jc w:val="both"/>
              <w:rPr>
                <w:rFonts w:ascii="Times New Roman" w:hAnsi="Times New Roman" w:cs="Times New Roman"/>
              </w:rPr>
            </w:pPr>
            <w:r w:rsidRPr="003F45A8">
              <w:rPr>
                <w:rFonts w:ascii="Times New Roman" w:hAnsi="Times New Roman" w:cs="Times New Roman"/>
              </w:rPr>
              <w:t>№</w:t>
            </w:r>
          </w:p>
        </w:tc>
        <w:tc>
          <w:tcPr>
            <w:tcW w:w="3960" w:type="dxa"/>
          </w:tcPr>
          <w:p w:rsidR="001A2E9F" w:rsidRPr="003F45A8" w:rsidRDefault="001A2E9F" w:rsidP="005B3945">
            <w:pPr>
              <w:jc w:val="both"/>
              <w:outlineLvl w:val="0"/>
              <w:rPr>
                <w:rFonts w:ascii="Times New Roman" w:hAnsi="Times New Roman" w:cs="Times New Roman"/>
                <w:b/>
                <w:spacing w:val="10"/>
              </w:rPr>
            </w:pPr>
            <w:r w:rsidRPr="003F45A8">
              <w:rPr>
                <w:rFonts w:ascii="Times New Roman" w:hAnsi="Times New Roman" w:cs="Times New Roman"/>
                <w:b/>
                <w:spacing w:val="10"/>
              </w:rPr>
              <w:t>Тематическое планирование</w:t>
            </w:r>
          </w:p>
        </w:tc>
        <w:tc>
          <w:tcPr>
            <w:tcW w:w="4963" w:type="dxa"/>
          </w:tcPr>
          <w:p w:rsidR="001A2E9F" w:rsidRPr="003F45A8" w:rsidRDefault="001A2E9F" w:rsidP="005B3945">
            <w:pPr>
              <w:jc w:val="both"/>
              <w:rPr>
                <w:rFonts w:ascii="Times New Roman" w:hAnsi="Times New Roman" w:cs="Times New Roman"/>
                <w:b/>
              </w:rPr>
            </w:pPr>
            <w:r w:rsidRPr="003F45A8">
              <w:rPr>
                <w:rFonts w:ascii="Times New Roman" w:hAnsi="Times New Roman" w:cs="Times New Roman"/>
                <w:b/>
              </w:rPr>
              <w:t xml:space="preserve">Характеристика деятельности </w:t>
            </w:r>
            <w:proofErr w:type="gramStart"/>
            <w:r w:rsidRPr="003F45A8">
              <w:rPr>
                <w:rFonts w:ascii="Times New Roman" w:hAnsi="Times New Roman" w:cs="Times New Roman"/>
                <w:b/>
              </w:rPr>
              <w:t>обучающихся</w:t>
            </w:r>
            <w:proofErr w:type="gramEnd"/>
          </w:p>
        </w:tc>
      </w:tr>
      <w:tr w:rsidR="001A2E9F" w:rsidRPr="00B46513" w:rsidTr="005B3945">
        <w:trPr>
          <w:trHeight w:val="3000"/>
        </w:trPr>
        <w:tc>
          <w:tcPr>
            <w:tcW w:w="648" w:type="dxa"/>
          </w:tcPr>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1</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2</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3</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4</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1</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2</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3</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4</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5</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6</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7</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Default="001A2E9F" w:rsidP="005B3945">
            <w:pPr>
              <w:spacing w:after="0"/>
              <w:jc w:val="both"/>
              <w:rPr>
                <w:rFonts w:ascii="Times New Roman" w:hAnsi="Times New Roman" w:cs="Times New Roman"/>
              </w:rPr>
            </w:pPr>
          </w:p>
          <w:p w:rsidR="001A2E9F" w:rsidRDefault="001A2E9F" w:rsidP="005B3945">
            <w:pPr>
              <w:spacing w:after="0"/>
              <w:jc w:val="both"/>
              <w:rPr>
                <w:rFonts w:ascii="Times New Roman" w:hAnsi="Times New Roman" w:cs="Times New Roman"/>
              </w:rPr>
            </w:pPr>
          </w:p>
          <w:p w:rsidR="001A2E9F" w:rsidRDefault="001A2E9F" w:rsidP="005B3945">
            <w:pPr>
              <w:spacing w:after="0"/>
              <w:jc w:val="both"/>
              <w:rPr>
                <w:rFonts w:ascii="Times New Roman" w:hAnsi="Times New Roman" w:cs="Times New Roman"/>
              </w:rPr>
            </w:pPr>
          </w:p>
          <w:p w:rsidR="001A2E9F" w:rsidRDefault="001A2E9F" w:rsidP="005B3945">
            <w:pPr>
              <w:spacing w:after="0"/>
              <w:jc w:val="both"/>
              <w:rPr>
                <w:rFonts w:ascii="Times New Roman" w:hAnsi="Times New Roman" w:cs="Times New Roman"/>
              </w:rPr>
            </w:pPr>
          </w:p>
          <w:p w:rsidR="001A2E9F"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1</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2</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3</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4</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Default="001A2E9F" w:rsidP="005B3945">
            <w:pPr>
              <w:spacing w:after="0"/>
              <w:jc w:val="both"/>
              <w:rPr>
                <w:rFonts w:ascii="Times New Roman" w:hAnsi="Times New Roman" w:cs="Times New Roman"/>
              </w:rPr>
            </w:pPr>
          </w:p>
          <w:p w:rsidR="001A2E9F" w:rsidRDefault="001A2E9F" w:rsidP="005B3945">
            <w:pPr>
              <w:spacing w:after="0"/>
              <w:jc w:val="both"/>
              <w:rPr>
                <w:rFonts w:ascii="Times New Roman" w:hAnsi="Times New Roman" w:cs="Times New Roman"/>
              </w:rPr>
            </w:pPr>
          </w:p>
          <w:p w:rsidR="001A2E9F"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5</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6</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7</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1</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2</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3</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4</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5</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Default="001A2E9F" w:rsidP="005B3945">
            <w:pPr>
              <w:spacing w:after="0"/>
              <w:jc w:val="both"/>
              <w:rPr>
                <w:rFonts w:ascii="Times New Roman" w:hAnsi="Times New Roman" w:cs="Times New Roman"/>
              </w:rPr>
            </w:pPr>
          </w:p>
          <w:p w:rsidR="001A2E9F" w:rsidRDefault="001A2E9F" w:rsidP="005B3945">
            <w:pPr>
              <w:spacing w:after="0"/>
              <w:jc w:val="both"/>
              <w:rPr>
                <w:rFonts w:ascii="Times New Roman" w:hAnsi="Times New Roman" w:cs="Times New Roman"/>
              </w:rPr>
            </w:pPr>
          </w:p>
          <w:p w:rsidR="001A2E9F" w:rsidRDefault="001A2E9F" w:rsidP="005B3945">
            <w:pPr>
              <w:spacing w:after="0"/>
              <w:jc w:val="both"/>
              <w:rPr>
                <w:rFonts w:ascii="Times New Roman" w:hAnsi="Times New Roman" w:cs="Times New Roman"/>
              </w:rPr>
            </w:pPr>
          </w:p>
          <w:p w:rsidR="001A2E9F" w:rsidRDefault="001A2E9F" w:rsidP="005B3945">
            <w:pPr>
              <w:spacing w:after="0"/>
              <w:jc w:val="both"/>
              <w:rPr>
                <w:rFonts w:ascii="Times New Roman" w:hAnsi="Times New Roman" w:cs="Times New Roman"/>
              </w:rPr>
            </w:pPr>
          </w:p>
          <w:p w:rsidR="001A2E9F" w:rsidRDefault="001A2E9F" w:rsidP="005B3945">
            <w:pPr>
              <w:spacing w:after="0"/>
              <w:jc w:val="both"/>
              <w:rPr>
                <w:rFonts w:ascii="Times New Roman" w:hAnsi="Times New Roman" w:cs="Times New Roman"/>
              </w:rPr>
            </w:pPr>
          </w:p>
          <w:p w:rsidR="001A2E9F"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6</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r w:rsidRPr="003F45A8">
              <w:rPr>
                <w:rFonts w:ascii="Times New Roman" w:hAnsi="Times New Roman" w:cs="Times New Roman"/>
              </w:rPr>
              <w:t>7</w:t>
            </w: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p w:rsidR="001A2E9F" w:rsidRPr="003F45A8" w:rsidRDefault="001A2E9F" w:rsidP="005B3945">
            <w:pPr>
              <w:spacing w:after="0"/>
              <w:jc w:val="both"/>
              <w:rPr>
                <w:rFonts w:ascii="Times New Roman" w:hAnsi="Times New Roman" w:cs="Times New Roman"/>
              </w:rPr>
            </w:pPr>
          </w:p>
        </w:tc>
        <w:tc>
          <w:tcPr>
            <w:tcW w:w="3960" w:type="dxa"/>
          </w:tcPr>
          <w:p w:rsidR="001A2E9F" w:rsidRPr="00427CB2" w:rsidRDefault="001A2E9F" w:rsidP="005B3945">
            <w:pPr>
              <w:spacing w:after="0" w:line="240" w:lineRule="auto"/>
              <w:jc w:val="both"/>
              <w:rPr>
                <w:rFonts w:ascii="Times New Roman" w:hAnsi="Times New Roman" w:cs="Times New Roman"/>
                <w:b/>
                <w:color w:val="000000"/>
              </w:rPr>
            </w:pPr>
            <w:r w:rsidRPr="00427CB2">
              <w:rPr>
                <w:rFonts w:ascii="Times New Roman" w:hAnsi="Times New Roman" w:cs="Times New Roman"/>
                <w:b/>
                <w:color w:val="000000"/>
              </w:rPr>
              <w:lastRenderedPageBreak/>
              <w:t>1 класс</w:t>
            </w:r>
          </w:p>
          <w:p w:rsidR="001A2E9F" w:rsidRPr="00427CB2" w:rsidRDefault="001A2E9F" w:rsidP="005B3945">
            <w:pPr>
              <w:spacing w:after="0" w:line="240" w:lineRule="auto"/>
              <w:jc w:val="both"/>
              <w:rPr>
                <w:rFonts w:ascii="Times New Roman" w:hAnsi="Times New Roman" w:cs="Times New Roman"/>
                <w:b/>
                <w:color w:val="000000"/>
              </w:rPr>
            </w:pPr>
            <w:r w:rsidRPr="00427CB2">
              <w:rPr>
                <w:rFonts w:ascii="Times New Roman" w:hAnsi="Times New Roman" w:cs="Times New Roman"/>
                <w:b/>
                <w:color w:val="000000"/>
              </w:rPr>
              <w:t>Алфавит 10ч.</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Правильное название букв. Практическое использование последовательности букв алфавита: алфавитный принцип расстановки книг на библиотечных полках и в словарях. </w:t>
            </w:r>
          </w:p>
          <w:p w:rsidR="001A2E9F" w:rsidRPr="00427CB2" w:rsidRDefault="001A2E9F" w:rsidP="005B3945">
            <w:pPr>
              <w:spacing w:after="0" w:line="240" w:lineRule="auto"/>
              <w:jc w:val="both"/>
              <w:rPr>
                <w:rFonts w:ascii="Times New Roman" w:hAnsi="Times New Roman" w:cs="Times New Roman"/>
                <w:b/>
                <w:color w:val="000000"/>
              </w:rPr>
            </w:pPr>
            <w:r w:rsidRPr="00427CB2">
              <w:rPr>
                <w:rFonts w:ascii="Times New Roman" w:hAnsi="Times New Roman" w:cs="Times New Roman"/>
                <w:b/>
                <w:color w:val="000000"/>
              </w:rPr>
              <w:t>Звуки речи 24ч.</w:t>
            </w:r>
          </w:p>
          <w:p w:rsidR="001A2E9F" w:rsidRPr="00427CB2" w:rsidRDefault="001A2E9F" w:rsidP="005B3945">
            <w:pPr>
              <w:autoSpaceDE w:val="0"/>
              <w:spacing w:after="0" w:line="240" w:lineRule="auto"/>
              <w:ind w:firstLine="284"/>
              <w:jc w:val="both"/>
              <w:textAlignment w:val="baseline"/>
              <w:rPr>
                <w:rFonts w:ascii="Times New Roman" w:hAnsi="Times New Roman" w:cs="Times New Roman"/>
                <w:color w:val="000000"/>
              </w:rPr>
            </w:pPr>
            <w:r w:rsidRPr="00427CB2">
              <w:rPr>
                <w:rFonts w:ascii="Times New Roman" w:hAnsi="Times New Roman" w:cs="Times New Roman"/>
                <w:color w:val="000000"/>
              </w:rPr>
              <w:t>Гласные и согласные; ударные и безударные гласные; звонкие и глухие согласные, парные и непарные; твердые и мягкие согласные, парные и непарные. Слог. Ударение. Буквы гласных как показатель твердости-мягкости согласных звуков. Обозначение буквами звука [</w:t>
            </w:r>
            <w:proofErr w:type="spellStart"/>
            <w:r w:rsidRPr="00427CB2">
              <w:rPr>
                <w:rFonts w:ascii="Times New Roman" w:hAnsi="Times New Roman" w:cs="Times New Roman"/>
                <w:color w:val="000000"/>
              </w:rPr>
              <w:t>й</w:t>
            </w:r>
            <w:proofErr w:type="spellEnd"/>
            <w:r w:rsidRPr="00427CB2">
              <w:rPr>
                <w:rFonts w:ascii="Times New Roman" w:hAnsi="Times New Roman" w:cs="Times New Roman"/>
                <w:color w:val="000000"/>
                <w:position w:val="13"/>
              </w:rPr>
              <w:t>,</w:t>
            </w:r>
            <w:r w:rsidRPr="00427CB2">
              <w:rPr>
                <w:rFonts w:ascii="Times New Roman" w:hAnsi="Times New Roman" w:cs="Times New Roman"/>
                <w:color w:val="000000"/>
              </w:rPr>
              <w:t xml:space="preserve">]. Буквы гласных после шипящих в сильной позиции (под ударением: </w:t>
            </w:r>
            <w:proofErr w:type="spellStart"/>
            <w:r w:rsidRPr="00427CB2">
              <w:rPr>
                <w:rFonts w:ascii="Times New Roman" w:hAnsi="Times New Roman" w:cs="Times New Roman"/>
                <w:iCs/>
                <w:color w:val="000000"/>
              </w:rPr>
              <w:t>жи-ши</w:t>
            </w:r>
            <w:proofErr w:type="spellEnd"/>
            <w:r w:rsidRPr="00427CB2">
              <w:rPr>
                <w:rFonts w:ascii="Times New Roman" w:hAnsi="Times New Roman" w:cs="Times New Roman"/>
                <w:color w:val="000000"/>
              </w:rPr>
              <w:t xml:space="preserve">, </w:t>
            </w:r>
            <w:proofErr w:type="spellStart"/>
            <w:proofErr w:type="gramStart"/>
            <w:r w:rsidRPr="00427CB2">
              <w:rPr>
                <w:rFonts w:ascii="Times New Roman" w:hAnsi="Times New Roman" w:cs="Times New Roman"/>
                <w:iCs/>
                <w:color w:val="000000"/>
              </w:rPr>
              <w:t>ча-ща</w:t>
            </w:r>
            <w:proofErr w:type="spellEnd"/>
            <w:proofErr w:type="gramEnd"/>
            <w:r w:rsidRPr="00427CB2">
              <w:rPr>
                <w:rFonts w:ascii="Times New Roman" w:hAnsi="Times New Roman" w:cs="Times New Roman"/>
                <w:color w:val="000000"/>
              </w:rPr>
              <w:t xml:space="preserve">, </w:t>
            </w:r>
            <w:proofErr w:type="spellStart"/>
            <w:r w:rsidRPr="00427CB2">
              <w:rPr>
                <w:rFonts w:ascii="Times New Roman" w:hAnsi="Times New Roman" w:cs="Times New Roman"/>
                <w:iCs/>
                <w:color w:val="000000"/>
              </w:rPr>
              <w:t>чу-щу</w:t>
            </w:r>
            <w:proofErr w:type="spellEnd"/>
            <w:r w:rsidRPr="00427CB2">
              <w:rPr>
                <w:rFonts w:ascii="Times New Roman" w:hAnsi="Times New Roman" w:cs="Times New Roman"/>
                <w:color w:val="000000"/>
              </w:rPr>
              <w:t xml:space="preserve">). Буквы </w:t>
            </w:r>
            <w:r w:rsidRPr="00427CB2">
              <w:rPr>
                <w:rFonts w:ascii="Times New Roman" w:hAnsi="Times New Roman" w:cs="Times New Roman"/>
                <w:iCs/>
                <w:color w:val="000000"/>
              </w:rPr>
              <w:t>и</w:t>
            </w:r>
            <w:r w:rsidRPr="00427CB2">
              <w:rPr>
                <w:rFonts w:ascii="Times New Roman" w:hAnsi="Times New Roman" w:cs="Times New Roman"/>
                <w:color w:val="000000"/>
              </w:rPr>
              <w:t xml:space="preserve">, </w:t>
            </w:r>
            <w:r w:rsidRPr="00427CB2">
              <w:rPr>
                <w:rFonts w:ascii="Times New Roman" w:hAnsi="Times New Roman" w:cs="Times New Roman"/>
                <w:iCs/>
                <w:color w:val="000000"/>
              </w:rPr>
              <w:t>е</w:t>
            </w:r>
            <w:r w:rsidRPr="00427CB2">
              <w:rPr>
                <w:rFonts w:ascii="Times New Roman" w:hAnsi="Times New Roman" w:cs="Times New Roman"/>
                <w:color w:val="000000"/>
              </w:rPr>
              <w:t xml:space="preserve"> после </w:t>
            </w:r>
            <w:proofErr w:type="spellStart"/>
            <w:r w:rsidRPr="00427CB2">
              <w:rPr>
                <w:rFonts w:ascii="Times New Roman" w:hAnsi="Times New Roman" w:cs="Times New Roman"/>
                <w:iCs/>
                <w:color w:val="000000"/>
              </w:rPr>
              <w:t>ц</w:t>
            </w:r>
            <w:proofErr w:type="spellEnd"/>
            <w:r w:rsidRPr="00427CB2">
              <w:rPr>
                <w:rFonts w:ascii="Times New Roman" w:hAnsi="Times New Roman" w:cs="Times New Roman"/>
                <w:color w:val="000000"/>
              </w:rPr>
              <w:t xml:space="preserve"> в сильной позиции. Парные по звонкости-глухости согласные на конце слова.</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b/>
                <w:bCs/>
                <w:color w:val="000000"/>
              </w:rPr>
              <w:t>Построение звуковой схемы слова</w:t>
            </w:r>
            <w:r w:rsidRPr="00427CB2">
              <w:rPr>
                <w:rFonts w:ascii="Times New Roman" w:hAnsi="Times New Roman" w:cs="Times New Roman"/>
                <w:b/>
                <w:color w:val="000000"/>
              </w:rPr>
              <w:t xml:space="preserve"> 6ч.</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bCs/>
                <w:color w:val="000000"/>
              </w:rPr>
              <w:t>Слова-названия</w:t>
            </w:r>
            <w:r w:rsidRPr="00427CB2">
              <w:rPr>
                <w:rFonts w:ascii="Times New Roman" w:hAnsi="Times New Roman" w:cs="Times New Roman"/>
                <w:color w:val="000000"/>
              </w:rPr>
              <w:t xml:space="preserve"> предметов, признаков, действий. Слова-помощники слов-названий предметов (предлоги). Прописная буква в именах собственных. Предложение. Прописная буква в начале предложения. Знаки в конце предложения. Построение схемы предложения.</w:t>
            </w:r>
          </w:p>
          <w:p w:rsidR="001A2E9F" w:rsidRPr="00427CB2" w:rsidRDefault="001A2E9F" w:rsidP="005B3945">
            <w:pPr>
              <w:spacing w:after="0" w:line="240" w:lineRule="auto"/>
              <w:jc w:val="both"/>
              <w:rPr>
                <w:rFonts w:ascii="Times New Roman" w:hAnsi="Times New Roman" w:cs="Times New Roman"/>
                <w:b/>
                <w:bCs/>
                <w:color w:val="000000"/>
              </w:rPr>
            </w:pPr>
            <w:r w:rsidRPr="00427CB2">
              <w:rPr>
                <w:rFonts w:ascii="Times New Roman" w:hAnsi="Times New Roman" w:cs="Times New Roman"/>
                <w:b/>
                <w:bCs/>
                <w:color w:val="000000"/>
              </w:rPr>
              <w:t>Речь письменная и устная 10ч.</w:t>
            </w:r>
          </w:p>
          <w:p w:rsidR="001A2E9F" w:rsidRPr="00427CB2" w:rsidRDefault="001A2E9F" w:rsidP="005B3945">
            <w:pPr>
              <w:autoSpaceDE w:val="0"/>
              <w:spacing w:after="0" w:line="240" w:lineRule="auto"/>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Первое знакомство с особенностями устной речи, которые не подтверждаются письменно (выделение слова голосом, ударение). Знакомство с особенностями письменной речи, которые не подтверждаются устно (письменная форма слова, которая не подтверждается на слух; прописная буква в начале предложения и в именах собственных). Особенности устной речи, которые дублируются письменно (разница предложений по цели высказывания и по интонации, выражение этой разницы знаками препинания).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lastRenderedPageBreak/>
              <w:t>«Азбука вежливости»:</w:t>
            </w:r>
            <w:r w:rsidRPr="00427CB2">
              <w:rPr>
                <w:rFonts w:ascii="Times New Roman" w:hAnsi="Times New Roman" w:cs="Times New Roman"/>
                <w:b/>
                <w:bCs/>
                <w:color w:val="000000"/>
              </w:rPr>
              <w:t xml:space="preserve"> </w:t>
            </w:r>
            <w:r w:rsidRPr="00427CB2">
              <w:rPr>
                <w:rFonts w:ascii="Times New Roman" w:hAnsi="Times New Roman" w:cs="Times New Roman"/>
                <w:color w:val="000000"/>
              </w:rPr>
              <w:t>несколько формул речевого этикета (ситуации встречи, расставания, просьбы, поведения за столом, совершенного проступка), их использование в устной речи при общении со сверстниками и взрослыми.</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p>
          <w:p w:rsidR="001A2E9F" w:rsidRPr="00427CB2" w:rsidRDefault="001A2E9F" w:rsidP="005B3945">
            <w:pPr>
              <w:spacing w:after="0" w:line="240" w:lineRule="auto"/>
              <w:jc w:val="both"/>
              <w:rPr>
                <w:rFonts w:ascii="Times New Roman" w:hAnsi="Times New Roman" w:cs="Times New Roman"/>
                <w:b/>
                <w:color w:val="000000"/>
                <w:sz w:val="24"/>
                <w:szCs w:val="24"/>
              </w:rPr>
            </w:pPr>
            <w:r w:rsidRPr="00427CB2">
              <w:rPr>
                <w:rFonts w:ascii="Times New Roman" w:hAnsi="Times New Roman" w:cs="Times New Roman"/>
                <w:b/>
                <w:color w:val="000000"/>
                <w:sz w:val="24"/>
                <w:szCs w:val="24"/>
              </w:rPr>
              <w:t>2 класс</w:t>
            </w:r>
          </w:p>
          <w:p w:rsidR="001A2E9F" w:rsidRPr="00427CB2" w:rsidRDefault="001A2E9F" w:rsidP="005B3945">
            <w:pPr>
              <w:spacing w:after="0" w:line="240" w:lineRule="auto"/>
              <w:jc w:val="both"/>
              <w:rPr>
                <w:rFonts w:ascii="Times New Roman" w:hAnsi="Times New Roman" w:cs="Times New Roman"/>
                <w:b/>
                <w:bCs/>
                <w:color w:val="000000"/>
              </w:rPr>
            </w:pPr>
            <w:r w:rsidRPr="00427CB2">
              <w:rPr>
                <w:rFonts w:ascii="Times New Roman" w:hAnsi="Times New Roman" w:cs="Times New Roman"/>
                <w:b/>
                <w:color w:val="000000"/>
              </w:rPr>
              <w:t>Фонетика и орфография</w:t>
            </w:r>
            <w:r w:rsidRPr="00427CB2">
              <w:rPr>
                <w:rFonts w:ascii="Times New Roman" w:hAnsi="Times New Roman" w:cs="Times New Roman"/>
                <w:b/>
                <w:bCs/>
                <w:color w:val="000000"/>
              </w:rPr>
              <w:t xml:space="preserve"> </w:t>
            </w:r>
          </w:p>
          <w:p w:rsidR="001A2E9F" w:rsidRPr="00427CB2" w:rsidRDefault="001A2E9F" w:rsidP="005B3945">
            <w:pPr>
              <w:spacing w:after="0" w:line="240" w:lineRule="auto"/>
              <w:jc w:val="both"/>
              <w:rPr>
                <w:rFonts w:ascii="Times New Roman" w:hAnsi="Times New Roman" w:cs="Times New Roman"/>
                <w:b/>
                <w:bCs/>
                <w:color w:val="000000"/>
              </w:rPr>
            </w:pPr>
            <w:r w:rsidRPr="00427CB2">
              <w:rPr>
                <w:rFonts w:ascii="Times New Roman" w:hAnsi="Times New Roman" w:cs="Times New Roman"/>
                <w:b/>
                <w:bCs/>
                <w:color w:val="000000"/>
              </w:rPr>
              <w:t xml:space="preserve">     10ч.                 40ч.</w:t>
            </w:r>
          </w:p>
          <w:p w:rsidR="001A2E9F" w:rsidRPr="00427CB2" w:rsidRDefault="001A2E9F" w:rsidP="005B3945">
            <w:pPr>
              <w:autoSpaceDE w:val="0"/>
              <w:spacing w:after="0" w:line="240" w:lineRule="auto"/>
              <w:jc w:val="both"/>
              <w:textAlignment w:val="baseline"/>
              <w:rPr>
                <w:rFonts w:ascii="Times New Roman" w:hAnsi="Times New Roman" w:cs="Times New Roman"/>
                <w:color w:val="000000"/>
              </w:rPr>
            </w:pPr>
            <w:r w:rsidRPr="00427CB2">
              <w:rPr>
                <w:rFonts w:ascii="Times New Roman" w:hAnsi="Times New Roman" w:cs="Times New Roman"/>
                <w:color w:val="000000"/>
              </w:rPr>
              <w:t>Чередования звуков, не отражаемые на письме (фонетические чередования): чередования ударных и безударных гласных (</w:t>
            </w:r>
            <w:proofErr w:type="gramStart"/>
            <w:r w:rsidRPr="00427CB2">
              <w:rPr>
                <w:rFonts w:ascii="Times New Roman" w:hAnsi="Times New Roman" w:cs="Times New Roman"/>
                <w:iCs/>
                <w:color w:val="000000"/>
              </w:rPr>
              <w:t>в</w:t>
            </w:r>
            <w:r w:rsidRPr="00427CB2">
              <w:rPr>
                <w:rFonts w:ascii="Times New Roman" w:hAnsi="Times New Roman" w:cs="Times New Roman"/>
                <w:color w:val="000000"/>
              </w:rPr>
              <w:t>[</w:t>
            </w:r>
            <w:proofErr w:type="gramEnd"/>
            <w:r w:rsidRPr="00427CB2">
              <w:rPr>
                <w:rFonts w:ascii="Times New Roman" w:hAnsi="Times New Roman" w:cs="Times New Roman"/>
                <w:color w:val="000000"/>
              </w:rPr>
              <w:t>о]-</w:t>
            </w:r>
            <w:proofErr w:type="spellStart"/>
            <w:r w:rsidRPr="00427CB2">
              <w:rPr>
                <w:rFonts w:ascii="Times New Roman" w:hAnsi="Times New Roman" w:cs="Times New Roman"/>
                <w:iCs/>
                <w:color w:val="000000"/>
              </w:rPr>
              <w:t>ды</w:t>
            </w:r>
            <w:proofErr w:type="spellEnd"/>
            <w:r w:rsidRPr="00427CB2">
              <w:rPr>
                <w:rFonts w:ascii="Times New Roman" w:hAnsi="Times New Roman" w:cs="Times New Roman"/>
                <w:color w:val="000000"/>
              </w:rPr>
              <w:t xml:space="preserve"> — </w:t>
            </w:r>
            <w:r w:rsidRPr="00427CB2">
              <w:rPr>
                <w:rFonts w:ascii="Times New Roman" w:hAnsi="Times New Roman" w:cs="Times New Roman"/>
                <w:iCs/>
                <w:color w:val="000000"/>
              </w:rPr>
              <w:t>в</w:t>
            </w:r>
            <w:r w:rsidRPr="00427CB2">
              <w:rPr>
                <w:rFonts w:ascii="Times New Roman" w:hAnsi="Times New Roman" w:cs="Times New Roman"/>
                <w:color w:val="000000"/>
              </w:rPr>
              <w:t>[а]</w:t>
            </w:r>
            <w:r w:rsidRPr="00427CB2">
              <w:rPr>
                <w:rFonts w:ascii="Times New Roman" w:hAnsi="Times New Roman" w:cs="Times New Roman"/>
                <w:iCs/>
                <w:color w:val="000000"/>
              </w:rPr>
              <w:t>да</w:t>
            </w:r>
            <w:r w:rsidRPr="00427CB2">
              <w:rPr>
                <w:rFonts w:ascii="Times New Roman" w:hAnsi="Times New Roman" w:cs="Times New Roman"/>
                <w:color w:val="000000"/>
              </w:rPr>
              <w:t>); парных глухих и звонких согласных на конце слова и в корне перед шумным согласным (</w:t>
            </w:r>
            <w:proofErr w:type="spellStart"/>
            <w:r w:rsidRPr="00427CB2">
              <w:rPr>
                <w:rFonts w:ascii="Times New Roman" w:hAnsi="Times New Roman" w:cs="Times New Roman"/>
                <w:iCs/>
                <w:color w:val="000000"/>
              </w:rPr>
              <w:t>подру</w:t>
            </w:r>
            <w:proofErr w:type="spellEnd"/>
            <w:r w:rsidRPr="00427CB2">
              <w:rPr>
                <w:rFonts w:ascii="Times New Roman" w:hAnsi="Times New Roman" w:cs="Times New Roman"/>
                <w:color w:val="000000"/>
              </w:rPr>
              <w:t>[г]</w:t>
            </w:r>
            <w:r w:rsidRPr="00427CB2">
              <w:rPr>
                <w:rFonts w:ascii="Times New Roman" w:hAnsi="Times New Roman" w:cs="Times New Roman"/>
                <w:iCs/>
                <w:color w:val="000000"/>
              </w:rPr>
              <w:t>а</w:t>
            </w:r>
            <w:r w:rsidRPr="00427CB2">
              <w:rPr>
                <w:rFonts w:ascii="Times New Roman" w:hAnsi="Times New Roman" w:cs="Times New Roman"/>
                <w:color w:val="000000"/>
              </w:rPr>
              <w:t xml:space="preserve"> — </w:t>
            </w:r>
            <w:proofErr w:type="spellStart"/>
            <w:r w:rsidRPr="00427CB2">
              <w:rPr>
                <w:rFonts w:ascii="Times New Roman" w:hAnsi="Times New Roman" w:cs="Times New Roman"/>
                <w:iCs/>
                <w:color w:val="000000"/>
              </w:rPr>
              <w:t>дру</w:t>
            </w:r>
            <w:proofErr w:type="spellEnd"/>
            <w:r w:rsidRPr="00427CB2">
              <w:rPr>
                <w:rFonts w:ascii="Times New Roman" w:hAnsi="Times New Roman" w:cs="Times New Roman"/>
                <w:color w:val="000000"/>
              </w:rPr>
              <w:t xml:space="preserve">[к], </w:t>
            </w:r>
            <w:proofErr w:type="spellStart"/>
            <w:r w:rsidRPr="00427CB2">
              <w:rPr>
                <w:rFonts w:ascii="Times New Roman" w:hAnsi="Times New Roman" w:cs="Times New Roman"/>
                <w:iCs/>
                <w:color w:val="000000"/>
              </w:rPr>
              <w:t>ло</w:t>
            </w:r>
            <w:proofErr w:type="spellEnd"/>
            <w:r w:rsidRPr="00427CB2">
              <w:rPr>
                <w:rFonts w:ascii="Times New Roman" w:hAnsi="Times New Roman" w:cs="Times New Roman"/>
                <w:color w:val="000000"/>
              </w:rPr>
              <w:t>[ж]</w:t>
            </w:r>
            <w:proofErr w:type="spellStart"/>
            <w:r w:rsidRPr="00427CB2">
              <w:rPr>
                <w:rFonts w:ascii="Times New Roman" w:hAnsi="Times New Roman" w:cs="Times New Roman"/>
                <w:iCs/>
                <w:color w:val="000000"/>
              </w:rPr>
              <w:t>ечка</w:t>
            </w:r>
            <w:proofErr w:type="spellEnd"/>
            <w:r w:rsidRPr="00427CB2">
              <w:rPr>
                <w:rFonts w:ascii="Times New Roman" w:hAnsi="Times New Roman" w:cs="Times New Roman"/>
                <w:color w:val="000000"/>
              </w:rPr>
              <w:t xml:space="preserve"> — </w:t>
            </w:r>
            <w:proofErr w:type="spellStart"/>
            <w:r w:rsidRPr="00427CB2">
              <w:rPr>
                <w:rFonts w:ascii="Times New Roman" w:hAnsi="Times New Roman" w:cs="Times New Roman"/>
                <w:iCs/>
                <w:color w:val="000000"/>
              </w:rPr>
              <w:t>ло</w:t>
            </w:r>
            <w:proofErr w:type="spellEnd"/>
            <w:r w:rsidRPr="00427CB2">
              <w:rPr>
                <w:rFonts w:ascii="Times New Roman" w:hAnsi="Times New Roman" w:cs="Times New Roman"/>
                <w:color w:val="000000"/>
              </w:rPr>
              <w:t>[</w:t>
            </w:r>
            <w:proofErr w:type="spellStart"/>
            <w:r w:rsidRPr="00427CB2">
              <w:rPr>
                <w:rFonts w:ascii="Times New Roman" w:hAnsi="Times New Roman" w:cs="Times New Roman"/>
                <w:color w:val="000000"/>
              </w:rPr>
              <w:t>ш</w:t>
            </w:r>
            <w:proofErr w:type="spellEnd"/>
            <w:r w:rsidRPr="00427CB2">
              <w:rPr>
                <w:rFonts w:ascii="Times New Roman" w:hAnsi="Times New Roman" w:cs="Times New Roman"/>
                <w:color w:val="000000"/>
              </w:rPr>
              <w:t>]</w:t>
            </w:r>
            <w:proofErr w:type="spellStart"/>
            <w:r w:rsidRPr="00427CB2">
              <w:rPr>
                <w:rFonts w:ascii="Times New Roman" w:hAnsi="Times New Roman" w:cs="Times New Roman"/>
                <w:iCs/>
                <w:color w:val="000000"/>
              </w:rPr>
              <w:t>ка</w:t>
            </w:r>
            <w:proofErr w:type="spellEnd"/>
            <w:r w:rsidRPr="00427CB2">
              <w:rPr>
                <w:rFonts w:ascii="Times New Roman" w:hAnsi="Times New Roman" w:cs="Times New Roman"/>
                <w:color w:val="000000"/>
              </w:rPr>
              <w:t>); согласных с нулевым звуком (</w:t>
            </w:r>
            <w:proofErr w:type="spellStart"/>
            <w:r w:rsidRPr="00427CB2">
              <w:rPr>
                <w:rFonts w:ascii="Times New Roman" w:hAnsi="Times New Roman" w:cs="Times New Roman"/>
                <w:iCs/>
                <w:color w:val="000000"/>
              </w:rPr>
              <w:t>мес</w:t>
            </w:r>
            <w:proofErr w:type="spellEnd"/>
            <w:r w:rsidRPr="00427CB2">
              <w:rPr>
                <w:rFonts w:ascii="Times New Roman" w:hAnsi="Times New Roman" w:cs="Times New Roman"/>
                <w:color w:val="000000"/>
              </w:rPr>
              <w:t>[т]</w:t>
            </w:r>
            <w:r w:rsidRPr="00427CB2">
              <w:rPr>
                <w:rFonts w:ascii="Times New Roman" w:hAnsi="Times New Roman" w:cs="Times New Roman"/>
                <w:iCs/>
                <w:color w:val="000000"/>
              </w:rPr>
              <w:t>о</w:t>
            </w:r>
            <w:r w:rsidRPr="00427CB2">
              <w:rPr>
                <w:rFonts w:ascii="Times New Roman" w:hAnsi="Times New Roman" w:cs="Times New Roman"/>
                <w:color w:val="000000"/>
              </w:rPr>
              <w:t xml:space="preserve"> — </w:t>
            </w:r>
            <w:proofErr w:type="spellStart"/>
            <w:r w:rsidRPr="00427CB2">
              <w:rPr>
                <w:rFonts w:ascii="Times New Roman" w:hAnsi="Times New Roman" w:cs="Times New Roman"/>
                <w:iCs/>
                <w:color w:val="000000"/>
              </w:rPr>
              <w:t>ме</w:t>
            </w:r>
            <w:proofErr w:type="spellEnd"/>
            <w:r w:rsidRPr="00427CB2">
              <w:rPr>
                <w:rFonts w:ascii="Times New Roman" w:hAnsi="Times New Roman" w:cs="Times New Roman"/>
                <w:color w:val="000000"/>
              </w:rPr>
              <w:t>[</w:t>
            </w:r>
            <w:proofErr w:type="spellStart"/>
            <w:r w:rsidRPr="00427CB2">
              <w:rPr>
                <w:rFonts w:ascii="Times New Roman" w:hAnsi="Times New Roman" w:cs="Times New Roman"/>
                <w:color w:val="000000"/>
              </w:rPr>
              <w:t>сн</w:t>
            </w:r>
            <w:proofErr w:type="spellEnd"/>
            <w:r w:rsidRPr="00427CB2">
              <w:rPr>
                <w:rFonts w:ascii="Times New Roman" w:hAnsi="Times New Roman" w:cs="Times New Roman"/>
                <w:color w:val="000000"/>
              </w:rPr>
              <w:t>]</w:t>
            </w:r>
            <w:proofErr w:type="spellStart"/>
            <w:r w:rsidRPr="00427CB2">
              <w:rPr>
                <w:rFonts w:ascii="Times New Roman" w:hAnsi="Times New Roman" w:cs="Times New Roman"/>
                <w:iCs/>
                <w:color w:val="000000"/>
              </w:rPr>
              <w:t>ый</w:t>
            </w:r>
            <w:proofErr w:type="spellEnd"/>
            <w:r w:rsidRPr="00427CB2">
              <w:rPr>
                <w:rFonts w:ascii="Times New Roman" w:hAnsi="Times New Roman" w:cs="Times New Roman"/>
                <w:color w:val="000000"/>
              </w:rPr>
              <w:t>). Общее правило обозначения этих чередований на письме: чередующиеся в одном и том же корне звуки обозначаются на письме одинаково, в соответствии с проверкой. Различные способы проверок подобных написаний.</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Правописание сочетаний </w:t>
            </w:r>
            <w:proofErr w:type="spellStart"/>
            <w:r w:rsidRPr="00427CB2">
              <w:rPr>
                <w:rFonts w:ascii="Times New Roman" w:hAnsi="Times New Roman" w:cs="Times New Roman"/>
                <w:iCs/>
                <w:color w:val="000000"/>
              </w:rPr>
              <w:t>жи-ши</w:t>
            </w:r>
            <w:proofErr w:type="spellEnd"/>
            <w:r w:rsidRPr="00427CB2">
              <w:rPr>
                <w:rFonts w:ascii="Times New Roman" w:hAnsi="Times New Roman" w:cs="Times New Roman"/>
                <w:color w:val="000000"/>
              </w:rPr>
              <w:t xml:space="preserve">, </w:t>
            </w:r>
            <w:proofErr w:type="spellStart"/>
            <w:proofErr w:type="gramStart"/>
            <w:r w:rsidRPr="00427CB2">
              <w:rPr>
                <w:rFonts w:ascii="Times New Roman" w:hAnsi="Times New Roman" w:cs="Times New Roman"/>
                <w:iCs/>
                <w:color w:val="000000"/>
              </w:rPr>
              <w:t>ча-ща</w:t>
            </w:r>
            <w:proofErr w:type="spellEnd"/>
            <w:proofErr w:type="gramEnd"/>
            <w:r w:rsidRPr="00427CB2">
              <w:rPr>
                <w:rFonts w:ascii="Times New Roman" w:hAnsi="Times New Roman" w:cs="Times New Roman"/>
                <w:color w:val="000000"/>
              </w:rPr>
              <w:t xml:space="preserve">, </w:t>
            </w:r>
            <w:proofErr w:type="spellStart"/>
            <w:r w:rsidRPr="00427CB2">
              <w:rPr>
                <w:rFonts w:ascii="Times New Roman" w:hAnsi="Times New Roman" w:cs="Times New Roman"/>
                <w:iCs/>
                <w:color w:val="000000"/>
              </w:rPr>
              <w:t>чу-щу</w:t>
            </w:r>
            <w:proofErr w:type="spellEnd"/>
            <w:r w:rsidRPr="00427CB2">
              <w:rPr>
                <w:rFonts w:ascii="Times New Roman" w:hAnsi="Times New Roman" w:cs="Times New Roman"/>
                <w:color w:val="000000"/>
              </w:rPr>
              <w:t>.</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Правописание сочетаний </w:t>
            </w:r>
            <w:proofErr w:type="spellStart"/>
            <w:r w:rsidRPr="00427CB2">
              <w:rPr>
                <w:rFonts w:ascii="Times New Roman" w:hAnsi="Times New Roman" w:cs="Times New Roman"/>
                <w:iCs/>
                <w:color w:val="000000"/>
              </w:rPr>
              <w:t>чк</w:t>
            </w:r>
            <w:proofErr w:type="spellEnd"/>
            <w:r w:rsidRPr="00427CB2">
              <w:rPr>
                <w:rFonts w:ascii="Times New Roman" w:hAnsi="Times New Roman" w:cs="Times New Roman"/>
                <w:color w:val="000000"/>
              </w:rPr>
              <w:t xml:space="preserve">, </w:t>
            </w:r>
            <w:proofErr w:type="spellStart"/>
            <w:r w:rsidRPr="00427CB2">
              <w:rPr>
                <w:rFonts w:ascii="Times New Roman" w:hAnsi="Times New Roman" w:cs="Times New Roman"/>
                <w:iCs/>
                <w:color w:val="000000"/>
              </w:rPr>
              <w:t>чн</w:t>
            </w:r>
            <w:proofErr w:type="spellEnd"/>
            <w:r w:rsidRPr="00427CB2">
              <w:rPr>
                <w:rFonts w:ascii="Times New Roman" w:hAnsi="Times New Roman" w:cs="Times New Roman"/>
                <w:color w:val="000000"/>
              </w:rPr>
              <w:t xml:space="preserve">, </w:t>
            </w:r>
            <w:proofErr w:type="spellStart"/>
            <w:r w:rsidRPr="00427CB2">
              <w:rPr>
                <w:rFonts w:ascii="Times New Roman" w:hAnsi="Times New Roman" w:cs="Times New Roman"/>
                <w:iCs/>
                <w:color w:val="000000"/>
              </w:rPr>
              <w:t>нч</w:t>
            </w:r>
            <w:proofErr w:type="spellEnd"/>
            <w:r w:rsidRPr="00427CB2">
              <w:rPr>
                <w:rFonts w:ascii="Times New Roman" w:hAnsi="Times New Roman" w:cs="Times New Roman"/>
                <w:color w:val="000000"/>
              </w:rPr>
              <w:t xml:space="preserve">.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Написание </w:t>
            </w:r>
            <w:proofErr w:type="spellStart"/>
            <w:r w:rsidRPr="00427CB2">
              <w:rPr>
                <w:rFonts w:ascii="Times New Roman" w:hAnsi="Times New Roman" w:cs="Times New Roman"/>
                <w:iCs/>
                <w:color w:val="000000"/>
              </w:rPr>
              <w:t>ы</w:t>
            </w:r>
            <w:proofErr w:type="spellEnd"/>
            <w:r w:rsidRPr="00427CB2">
              <w:rPr>
                <w:rFonts w:ascii="Times New Roman" w:hAnsi="Times New Roman" w:cs="Times New Roman"/>
                <w:color w:val="000000"/>
              </w:rPr>
              <w:t xml:space="preserve"> или </w:t>
            </w:r>
            <w:r w:rsidRPr="00427CB2">
              <w:rPr>
                <w:rFonts w:ascii="Times New Roman" w:hAnsi="Times New Roman" w:cs="Times New Roman"/>
                <w:iCs/>
                <w:color w:val="000000"/>
              </w:rPr>
              <w:t>и</w:t>
            </w:r>
            <w:r w:rsidRPr="00427CB2">
              <w:rPr>
                <w:rFonts w:ascii="Times New Roman" w:hAnsi="Times New Roman" w:cs="Times New Roman"/>
                <w:color w:val="000000"/>
              </w:rPr>
              <w:t xml:space="preserve"> после </w:t>
            </w:r>
            <w:proofErr w:type="spellStart"/>
            <w:r w:rsidRPr="00427CB2">
              <w:rPr>
                <w:rFonts w:ascii="Times New Roman" w:hAnsi="Times New Roman" w:cs="Times New Roman"/>
                <w:iCs/>
                <w:color w:val="000000"/>
              </w:rPr>
              <w:t>ц</w:t>
            </w:r>
            <w:proofErr w:type="spellEnd"/>
            <w:r w:rsidRPr="00427CB2">
              <w:rPr>
                <w:rFonts w:ascii="Times New Roman" w:hAnsi="Times New Roman" w:cs="Times New Roman"/>
                <w:color w:val="000000"/>
              </w:rPr>
              <w:t xml:space="preserve"> в разных частях слова.</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Написание частицы </w:t>
            </w:r>
            <w:r w:rsidRPr="00427CB2">
              <w:rPr>
                <w:rFonts w:ascii="Times New Roman" w:hAnsi="Times New Roman" w:cs="Times New Roman"/>
                <w:iCs/>
                <w:color w:val="000000"/>
              </w:rPr>
              <w:t>не</w:t>
            </w:r>
            <w:r w:rsidRPr="00427CB2">
              <w:rPr>
                <w:rFonts w:ascii="Times New Roman" w:hAnsi="Times New Roman" w:cs="Times New Roman"/>
                <w:color w:val="000000"/>
              </w:rPr>
              <w:t xml:space="preserve"> со словами, называющими действия.</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Разграничение на письме приставок и предлогов.</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Написание </w:t>
            </w:r>
            <w:proofErr w:type="gramStart"/>
            <w:r w:rsidRPr="00427CB2">
              <w:rPr>
                <w:rFonts w:ascii="Times New Roman" w:hAnsi="Times New Roman" w:cs="Times New Roman"/>
                <w:color w:val="000000"/>
              </w:rPr>
              <w:t>разделительных</w:t>
            </w:r>
            <w:proofErr w:type="gramEnd"/>
            <w:r w:rsidRPr="00427CB2">
              <w:rPr>
                <w:rFonts w:ascii="Times New Roman" w:hAnsi="Times New Roman" w:cs="Times New Roman"/>
                <w:color w:val="000000"/>
              </w:rPr>
              <w:t xml:space="preserve"> </w:t>
            </w:r>
            <w:proofErr w:type="spellStart"/>
            <w:r w:rsidRPr="00427CB2">
              <w:rPr>
                <w:rFonts w:ascii="Times New Roman" w:hAnsi="Times New Roman" w:cs="Times New Roman"/>
                <w:iCs/>
                <w:color w:val="000000"/>
              </w:rPr>
              <w:t>ь</w:t>
            </w:r>
            <w:proofErr w:type="spellEnd"/>
            <w:r w:rsidRPr="00427CB2">
              <w:rPr>
                <w:rFonts w:ascii="Times New Roman" w:hAnsi="Times New Roman" w:cs="Times New Roman"/>
                <w:color w:val="000000"/>
              </w:rPr>
              <w:t xml:space="preserve"> и </w:t>
            </w:r>
            <w:proofErr w:type="spellStart"/>
            <w:r w:rsidRPr="00427CB2">
              <w:rPr>
                <w:rFonts w:ascii="Times New Roman" w:hAnsi="Times New Roman" w:cs="Times New Roman"/>
                <w:iCs/>
                <w:color w:val="000000"/>
              </w:rPr>
              <w:t>ъ</w:t>
            </w:r>
            <w:proofErr w:type="spellEnd"/>
            <w:r w:rsidRPr="00427CB2">
              <w:rPr>
                <w:rFonts w:ascii="Times New Roman" w:hAnsi="Times New Roman" w:cs="Times New Roman"/>
                <w:color w:val="000000"/>
              </w:rPr>
              <w:t xml:space="preserve">.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spacing w:val="3"/>
              </w:rPr>
            </w:pPr>
            <w:r w:rsidRPr="00427CB2">
              <w:rPr>
                <w:rFonts w:ascii="Times New Roman" w:hAnsi="Times New Roman" w:cs="Times New Roman"/>
                <w:color w:val="000000"/>
                <w:spacing w:val="3"/>
              </w:rPr>
              <w:t xml:space="preserve">Написание слов-названий предметов с основой на шипящий звук. </w:t>
            </w:r>
          </w:p>
          <w:p w:rsidR="001A2E9F" w:rsidRPr="00427CB2" w:rsidRDefault="001A2E9F" w:rsidP="005B3945">
            <w:pPr>
              <w:spacing w:after="0" w:line="240" w:lineRule="auto"/>
              <w:jc w:val="both"/>
              <w:rPr>
                <w:rFonts w:ascii="Times New Roman" w:hAnsi="Times New Roman" w:cs="Times New Roman"/>
                <w:b/>
                <w:bCs/>
                <w:color w:val="000000"/>
              </w:rPr>
            </w:pPr>
          </w:p>
          <w:p w:rsidR="001A2E9F" w:rsidRPr="00427CB2" w:rsidRDefault="001A2E9F" w:rsidP="005B3945">
            <w:pPr>
              <w:spacing w:after="0" w:line="240" w:lineRule="auto"/>
              <w:jc w:val="both"/>
              <w:rPr>
                <w:rFonts w:ascii="Times New Roman" w:hAnsi="Times New Roman" w:cs="Times New Roman"/>
                <w:b/>
                <w:color w:val="000000"/>
              </w:rPr>
            </w:pPr>
            <w:r w:rsidRPr="00427CB2">
              <w:rPr>
                <w:rFonts w:ascii="Times New Roman" w:hAnsi="Times New Roman" w:cs="Times New Roman"/>
                <w:b/>
                <w:bCs/>
                <w:color w:val="000000"/>
              </w:rPr>
              <w:t xml:space="preserve">Лексика  </w:t>
            </w:r>
          </w:p>
          <w:p w:rsidR="001A2E9F" w:rsidRPr="00427CB2" w:rsidRDefault="001A2E9F" w:rsidP="005B3945">
            <w:pPr>
              <w:autoSpaceDE w:val="0"/>
              <w:spacing w:after="0" w:line="240" w:lineRule="auto"/>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Понятие о слове как основной номинативной единице языка. Многозначность слова. Понятие об омонимах (без введения термина). Способы разграничения многозначных и омонимичных слов. Синонимы. Отличия однокоренных слов от синонимов и омонимов. </w:t>
            </w:r>
          </w:p>
          <w:p w:rsidR="001A2E9F" w:rsidRPr="00427CB2" w:rsidRDefault="001A2E9F" w:rsidP="005B3945">
            <w:pPr>
              <w:autoSpaceDE w:val="0"/>
              <w:spacing w:after="0" w:line="240" w:lineRule="auto"/>
              <w:jc w:val="both"/>
              <w:textAlignment w:val="baseline"/>
              <w:rPr>
                <w:rFonts w:ascii="Times New Roman" w:hAnsi="Times New Roman" w:cs="Times New Roman"/>
                <w:color w:val="000000"/>
              </w:rPr>
            </w:pPr>
            <w:proofErr w:type="spellStart"/>
            <w:r w:rsidRPr="00427CB2">
              <w:rPr>
                <w:rFonts w:ascii="Times New Roman" w:hAnsi="Times New Roman" w:cs="Times New Roman"/>
                <w:b/>
                <w:bCs/>
                <w:color w:val="000000"/>
              </w:rPr>
              <w:t>Морфемика</w:t>
            </w:r>
            <w:proofErr w:type="spellEnd"/>
            <w:r w:rsidRPr="00427CB2">
              <w:rPr>
                <w:rFonts w:ascii="Times New Roman" w:hAnsi="Times New Roman" w:cs="Times New Roman"/>
                <w:b/>
                <w:bCs/>
                <w:color w:val="000000"/>
              </w:rPr>
              <w:t xml:space="preserve"> и словообразование  15ч.</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Понятие о происхождении слов. Слова и их дальние родственники. Использование сведений о происхождении слова при решении орфографических задач.</w:t>
            </w:r>
          </w:p>
          <w:p w:rsidR="001A2E9F" w:rsidRPr="00427CB2" w:rsidRDefault="001A2E9F" w:rsidP="005B3945">
            <w:pPr>
              <w:autoSpaceDE w:val="0"/>
              <w:spacing w:after="0" w:line="240" w:lineRule="auto"/>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Понятие об окончании слова и его </w:t>
            </w:r>
            <w:r w:rsidRPr="00427CB2">
              <w:rPr>
                <w:rFonts w:ascii="Times New Roman" w:hAnsi="Times New Roman" w:cs="Times New Roman"/>
                <w:color w:val="000000"/>
              </w:rPr>
              <w:lastRenderedPageBreak/>
              <w:t xml:space="preserve">основе. Окончания слов-названий предметов, слов-названий признаков и слов-названий действий.   Разграничение слов, имеющих окончания (изменяемых) и не имеющих окончания (неизменяемых). Окончания, выраженные звуками, и нулевые.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Корень слова. Понятие о родственных словах.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Как делаются слова (элементарные представления о словообразовании).</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Образование слов с помощью суффиксов. Образование слов с помощью приставок.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Образование слов с помощью приставки и суффикса одновременно. Сложные слова с соединительными гласными.</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Понятие о составе слова. Основные морфемы русского языка, их функции и способы вычленения.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Чередования звуков, видимые на письме (исторические чередования). Системность подобных чередований при словообразовании и словоизменении. </w:t>
            </w: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r w:rsidRPr="00427CB2">
              <w:rPr>
                <w:rFonts w:ascii="Times New Roman" w:hAnsi="Times New Roman" w:cs="Times New Roman"/>
                <w:b/>
                <w:bCs/>
                <w:color w:val="000000"/>
              </w:rPr>
              <w:t>Морфология  30ч.</w:t>
            </w:r>
          </w:p>
          <w:p w:rsidR="001A2E9F" w:rsidRPr="00427CB2" w:rsidRDefault="001A2E9F" w:rsidP="005B3945">
            <w:pPr>
              <w:autoSpaceDE w:val="0"/>
              <w:spacing w:after="0" w:line="240" w:lineRule="auto"/>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Разграничение разных слов и разных форм одного и того же слова (словообразование и словоизменение). </w:t>
            </w:r>
          </w:p>
          <w:p w:rsidR="001A2E9F" w:rsidRPr="00427CB2" w:rsidRDefault="001A2E9F" w:rsidP="005B3945">
            <w:pPr>
              <w:tabs>
                <w:tab w:val="left" w:pos="300"/>
              </w:tabs>
              <w:autoSpaceDE w:val="0"/>
              <w:spacing w:after="0" w:line="240" w:lineRule="auto"/>
              <w:jc w:val="both"/>
              <w:textAlignment w:val="baseline"/>
              <w:rPr>
                <w:rFonts w:ascii="Times New Roman" w:hAnsi="Times New Roman" w:cs="Times New Roman"/>
                <w:color w:val="000000"/>
                <w:spacing w:val="1"/>
              </w:rPr>
            </w:pPr>
            <w:r w:rsidRPr="00427CB2">
              <w:rPr>
                <w:rFonts w:ascii="Times New Roman" w:hAnsi="Times New Roman" w:cs="Times New Roman"/>
                <w:color w:val="000000"/>
              </w:rPr>
              <w:t>Понятие о начальной форме слова. Начальная форма слов-названий предметов, слов-названий признаков и слов-названий действий. Изменение слов-названий предметов по числам и по команде вопросов (по падежам, без введения термина). Род слов-названий предметов. Изменение слов-названий признаков по числам, по команде вопросов (по падежам) и по родам</w:t>
            </w:r>
            <w:r w:rsidRPr="00427CB2">
              <w:rPr>
                <w:rFonts w:ascii="Times New Roman" w:hAnsi="Times New Roman" w:cs="Times New Roman"/>
                <w:color w:val="000000"/>
                <w:spacing w:val="1"/>
              </w:rPr>
              <w:t xml:space="preserve"> Понятие о словосочетании. Различие между грамматической связью слов в словосочетании и слов, входящих в основу предложения.</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r w:rsidRPr="00427CB2">
              <w:rPr>
                <w:rFonts w:ascii="Times New Roman" w:hAnsi="Times New Roman" w:cs="Times New Roman"/>
                <w:b/>
                <w:bCs/>
                <w:color w:val="000000"/>
              </w:rPr>
              <w:t>Синтаксис   15ч.</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w:t>
            </w:r>
          </w:p>
          <w:p w:rsidR="001A2E9F" w:rsidRPr="00427CB2" w:rsidRDefault="001A2E9F" w:rsidP="005B3945">
            <w:pPr>
              <w:tabs>
                <w:tab w:val="left" w:pos="300"/>
              </w:tabs>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Понятие о предложении. Типы предложения по цели высказывания: повествовательные, вопросительные и побудительные. Типы предложений по эмоциональной окраске: восклицательные и невосклицательные.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Понятие о главных и неглавных членах предложения. Формирование </w:t>
            </w:r>
            <w:r w:rsidRPr="00427CB2">
              <w:rPr>
                <w:rFonts w:ascii="Times New Roman" w:hAnsi="Times New Roman" w:cs="Times New Roman"/>
                <w:color w:val="000000"/>
              </w:rPr>
              <w:lastRenderedPageBreak/>
              <w:t xml:space="preserve">умения ставить вопросы к разным членам предложения.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Понятие об обращении и способах его оформления на письме. </w:t>
            </w: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r w:rsidRPr="00427CB2">
              <w:rPr>
                <w:rFonts w:ascii="Times New Roman" w:hAnsi="Times New Roman" w:cs="Times New Roman"/>
                <w:b/>
                <w:bCs/>
                <w:color w:val="000000"/>
              </w:rPr>
              <w:t>Лексикография</w:t>
            </w:r>
          </w:p>
          <w:p w:rsidR="001A2E9F" w:rsidRPr="00427CB2" w:rsidRDefault="001A2E9F" w:rsidP="005B3945">
            <w:pPr>
              <w:autoSpaceDE w:val="0"/>
              <w:spacing w:after="0" w:line="240" w:lineRule="auto"/>
              <w:jc w:val="both"/>
              <w:textAlignment w:val="baseline"/>
              <w:rPr>
                <w:rFonts w:ascii="Times New Roman" w:hAnsi="Times New Roman" w:cs="Times New Roman"/>
                <w:color w:val="000000"/>
              </w:rPr>
            </w:pPr>
            <w:proofErr w:type="gramStart"/>
            <w:r w:rsidRPr="00427CB2">
              <w:rPr>
                <w:rFonts w:ascii="Times New Roman" w:hAnsi="Times New Roman" w:cs="Times New Roman"/>
                <w:color w:val="000000"/>
              </w:rPr>
              <w:t>Знакомство с учебными словарями: толковым, орфографическим (словарь «Пиши правильно»), обратным, орфоэпическим (словарь «Произноси правильно»), этимологическим (словарь происхождения слов).</w:t>
            </w:r>
            <w:proofErr w:type="gramEnd"/>
            <w:r w:rsidRPr="00427CB2">
              <w:rPr>
                <w:rFonts w:ascii="Times New Roman" w:hAnsi="Times New Roman" w:cs="Times New Roman"/>
                <w:color w:val="000000"/>
              </w:rPr>
              <w:t xml:space="preserve"> Создание учебных ситуаций, требующих обращения к словарям различных типов; формирование представлений об информации, которую можно извлечь из разных словарей; элементарные представления об устройстве словарных статей в разных словарях. </w:t>
            </w: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r w:rsidRPr="00427CB2">
              <w:rPr>
                <w:rFonts w:ascii="Times New Roman" w:hAnsi="Times New Roman" w:cs="Times New Roman"/>
                <w:b/>
                <w:bCs/>
                <w:color w:val="000000"/>
              </w:rPr>
              <w:t>Развитие речи с элементами культуры речи   26ч.</w:t>
            </w:r>
          </w:p>
          <w:p w:rsidR="001A2E9F" w:rsidRPr="00427CB2" w:rsidRDefault="001A2E9F" w:rsidP="005B3945">
            <w:pPr>
              <w:autoSpaceDE w:val="0"/>
              <w:spacing w:after="0" w:line="240" w:lineRule="auto"/>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Построение текста. Выделение в тексте смысловых частей. Оформление записи следующей части текста с помощью нового абзаца.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Текст-описание и текст-повествование.</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Тема и основная мысль (основное переживание) текста. Составление плана текста. Изложение как жанр письменной речи. Использование плана для написания сочинения и для устного рассказа.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Определение темы и основной мысли живописного произведения.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Сравнительный анализ разных текстов, посвященных одной теме (сравнение основной мысли и переживания); сравнительный анализ разных текстов, посвященных разным темам (сравнение основной мысли или переживания). Сравнение научно-популярных и художественных текстов (интегрированная работа с авторами комплекта по окружающему миру). </w:t>
            </w:r>
          </w:p>
          <w:p w:rsidR="001A2E9F" w:rsidRPr="00427CB2" w:rsidRDefault="001A2E9F" w:rsidP="005B3945">
            <w:pPr>
              <w:tabs>
                <w:tab w:val="left" w:pos="280"/>
              </w:tabs>
              <w:autoSpaceDE w:val="0"/>
              <w:spacing w:after="0" w:line="240" w:lineRule="auto"/>
              <w:ind w:firstLine="283"/>
              <w:jc w:val="both"/>
              <w:textAlignment w:val="baseline"/>
              <w:rPr>
                <w:rFonts w:ascii="Times New Roman" w:hAnsi="Times New Roman" w:cs="Times New Roman"/>
                <w:color w:val="000000"/>
                <w:spacing w:val="1"/>
              </w:rPr>
            </w:pPr>
            <w:r w:rsidRPr="00427CB2">
              <w:rPr>
                <w:rFonts w:ascii="Times New Roman" w:hAnsi="Times New Roman" w:cs="Times New Roman"/>
                <w:color w:val="000000"/>
                <w:spacing w:val="1"/>
              </w:rPr>
              <w:t xml:space="preserve">«Азбука вежливости»: закрепление основных формул речевого этикета, адекватных ситуации речи (в беседе со школьниками или </w:t>
            </w:r>
            <w:proofErr w:type="gramStart"/>
            <w:r w:rsidRPr="00427CB2">
              <w:rPr>
                <w:rFonts w:ascii="Times New Roman" w:hAnsi="Times New Roman" w:cs="Times New Roman"/>
                <w:color w:val="000000"/>
                <w:spacing w:val="1"/>
              </w:rPr>
              <w:t>со</w:t>
            </w:r>
            <w:proofErr w:type="gramEnd"/>
            <w:r w:rsidRPr="00427CB2">
              <w:rPr>
                <w:rFonts w:ascii="Times New Roman" w:hAnsi="Times New Roman" w:cs="Times New Roman"/>
                <w:color w:val="000000"/>
                <w:spacing w:val="1"/>
              </w:rPr>
              <w:t xml:space="preserve"> взрослыми); освоение жанра письма с точки зрения композиции и выбора языковых средств в зависимости от адресата и содержания.</w:t>
            </w:r>
          </w:p>
          <w:p w:rsidR="001A2E9F" w:rsidRPr="00427CB2" w:rsidRDefault="001A2E9F" w:rsidP="005B3945">
            <w:pPr>
              <w:tabs>
                <w:tab w:val="left" w:pos="280"/>
              </w:tabs>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Правила употребления приставок </w:t>
            </w:r>
            <w:r w:rsidRPr="00427CB2">
              <w:rPr>
                <w:rFonts w:ascii="Times New Roman" w:hAnsi="Times New Roman" w:cs="Times New Roman"/>
                <w:iCs/>
                <w:color w:val="000000"/>
              </w:rPr>
              <w:t>н</w:t>
            </w:r>
            <w:proofErr w:type="gramStart"/>
            <w:r w:rsidRPr="00427CB2">
              <w:rPr>
                <w:rFonts w:ascii="Times New Roman" w:hAnsi="Times New Roman" w:cs="Times New Roman"/>
                <w:iCs/>
                <w:color w:val="000000"/>
              </w:rPr>
              <w:t>а</w:t>
            </w:r>
            <w:r w:rsidRPr="00427CB2">
              <w:rPr>
                <w:rFonts w:ascii="Times New Roman" w:hAnsi="Times New Roman" w:cs="Times New Roman"/>
                <w:color w:val="000000"/>
              </w:rPr>
              <w:t>-</w:t>
            </w:r>
            <w:proofErr w:type="gramEnd"/>
            <w:r w:rsidRPr="00427CB2">
              <w:rPr>
                <w:rFonts w:ascii="Times New Roman" w:hAnsi="Times New Roman" w:cs="Times New Roman"/>
                <w:color w:val="000000"/>
              </w:rPr>
              <w:t xml:space="preserve"> и </w:t>
            </w:r>
            <w:r w:rsidRPr="00427CB2">
              <w:rPr>
                <w:rFonts w:ascii="Times New Roman" w:hAnsi="Times New Roman" w:cs="Times New Roman"/>
                <w:iCs/>
                <w:color w:val="000000"/>
              </w:rPr>
              <w:t>о</w:t>
            </w:r>
            <w:r w:rsidRPr="00427CB2">
              <w:rPr>
                <w:rFonts w:ascii="Times New Roman" w:hAnsi="Times New Roman" w:cs="Times New Roman"/>
                <w:color w:val="000000"/>
              </w:rPr>
              <w:t xml:space="preserve">- в словах </w:t>
            </w:r>
            <w:r w:rsidRPr="00427CB2">
              <w:rPr>
                <w:rFonts w:ascii="Times New Roman" w:hAnsi="Times New Roman" w:cs="Times New Roman"/>
                <w:iCs/>
                <w:color w:val="000000"/>
              </w:rPr>
              <w:t>надеть</w:t>
            </w:r>
            <w:r w:rsidRPr="00427CB2">
              <w:rPr>
                <w:rFonts w:ascii="Times New Roman" w:hAnsi="Times New Roman" w:cs="Times New Roman"/>
                <w:color w:val="000000"/>
              </w:rPr>
              <w:t xml:space="preserve">, </w:t>
            </w:r>
            <w:r w:rsidRPr="00427CB2">
              <w:rPr>
                <w:rFonts w:ascii="Times New Roman" w:hAnsi="Times New Roman" w:cs="Times New Roman"/>
                <w:iCs/>
                <w:color w:val="000000"/>
              </w:rPr>
              <w:t>надевать</w:t>
            </w:r>
            <w:r w:rsidRPr="00427CB2">
              <w:rPr>
                <w:rFonts w:ascii="Times New Roman" w:hAnsi="Times New Roman" w:cs="Times New Roman"/>
                <w:color w:val="000000"/>
              </w:rPr>
              <w:t xml:space="preserve">, </w:t>
            </w:r>
            <w:r w:rsidRPr="00427CB2">
              <w:rPr>
                <w:rFonts w:ascii="Times New Roman" w:hAnsi="Times New Roman" w:cs="Times New Roman"/>
                <w:iCs/>
                <w:color w:val="000000"/>
              </w:rPr>
              <w:t>одеть</w:t>
            </w:r>
            <w:r w:rsidRPr="00427CB2">
              <w:rPr>
                <w:rFonts w:ascii="Times New Roman" w:hAnsi="Times New Roman" w:cs="Times New Roman"/>
                <w:color w:val="000000"/>
              </w:rPr>
              <w:t xml:space="preserve">, </w:t>
            </w:r>
            <w:r w:rsidRPr="00427CB2">
              <w:rPr>
                <w:rFonts w:ascii="Times New Roman" w:hAnsi="Times New Roman" w:cs="Times New Roman"/>
                <w:iCs/>
                <w:color w:val="000000"/>
              </w:rPr>
              <w:t>одевать</w:t>
            </w:r>
            <w:r w:rsidRPr="00427CB2">
              <w:rPr>
                <w:rFonts w:ascii="Times New Roman" w:hAnsi="Times New Roman" w:cs="Times New Roman"/>
                <w:color w:val="000000"/>
              </w:rPr>
              <w:t>.</w:t>
            </w:r>
          </w:p>
          <w:p w:rsidR="001A2E9F" w:rsidRDefault="001A2E9F" w:rsidP="005B3945">
            <w:pPr>
              <w:spacing w:after="0" w:line="240" w:lineRule="auto"/>
              <w:jc w:val="both"/>
              <w:rPr>
                <w:rFonts w:ascii="Times New Roman" w:hAnsi="Times New Roman" w:cs="Times New Roman"/>
                <w:b/>
                <w:color w:val="000000"/>
              </w:rPr>
            </w:pPr>
          </w:p>
          <w:p w:rsidR="001A2E9F" w:rsidRDefault="001A2E9F" w:rsidP="005B3945">
            <w:pPr>
              <w:spacing w:after="0" w:line="240" w:lineRule="auto"/>
              <w:jc w:val="both"/>
              <w:rPr>
                <w:rFonts w:ascii="Times New Roman" w:hAnsi="Times New Roman" w:cs="Times New Roman"/>
                <w:b/>
                <w:color w:val="000000"/>
                <w:sz w:val="24"/>
                <w:szCs w:val="24"/>
              </w:rPr>
            </w:pPr>
          </w:p>
          <w:p w:rsidR="001A2E9F" w:rsidRDefault="001A2E9F" w:rsidP="005B3945">
            <w:pPr>
              <w:spacing w:after="0" w:line="240" w:lineRule="auto"/>
              <w:jc w:val="both"/>
              <w:rPr>
                <w:rFonts w:ascii="Times New Roman" w:hAnsi="Times New Roman" w:cs="Times New Roman"/>
                <w:b/>
                <w:color w:val="000000"/>
                <w:sz w:val="24"/>
                <w:szCs w:val="24"/>
              </w:rPr>
            </w:pPr>
          </w:p>
          <w:p w:rsidR="001A2E9F" w:rsidRDefault="001A2E9F" w:rsidP="005B3945">
            <w:pPr>
              <w:spacing w:after="0" w:line="240" w:lineRule="auto"/>
              <w:jc w:val="both"/>
              <w:rPr>
                <w:rFonts w:ascii="Times New Roman" w:hAnsi="Times New Roman" w:cs="Times New Roman"/>
                <w:b/>
                <w:color w:val="000000"/>
                <w:sz w:val="24"/>
                <w:szCs w:val="24"/>
              </w:rPr>
            </w:pPr>
          </w:p>
          <w:p w:rsidR="001A2E9F" w:rsidRDefault="001A2E9F" w:rsidP="005B3945">
            <w:pPr>
              <w:spacing w:after="0" w:line="240" w:lineRule="auto"/>
              <w:jc w:val="both"/>
              <w:rPr>
                <w:rFonts w:ascii="Times New Roman" w:hAnsi="Times New Roman" w:cs="Times New Roman"/>
                <w:b/>
                <w:color w:val="000000"/>
                <w:sz w:val="24"/>
                <w:szCs w:val="24"/>
              </w:rPr>
            </w:pPr>
          </w:p>
          <w:p w:rsidR="001A2E9F" w:rsidRDefault="001A2E9F" w:rsidP="005B3945">
            <w:pPr>
              <w:spacing w:after="0" w:line="240" w:lineRule="auto"/>
              <w:jc w:val="both"/>
              <w:rPr>
                <w:rFonts w:ascii="Times New Roman" w:hAnsi="Times New Roman" w:cs="Times New Roman"/>
                <w:b/>
                <w:color w:val="000000"/>
                <w:sz w:val="24"/>
                <w:szCs w:val="24"/>
              </w:rPr>
            </w:pPr>
          </w:p>
          <w:p w:rsidR="001A2E9F" w:rsidRDefault="001A2E9F" w:rsidP="005B3945">
            <w:pPr>
              <w:spacing w:after="0" w:line="240" w:lineRule="auto"/>
              <w:jc w:val="both"/>
              <w:rPr>
                <w:rFonts w:ascii="Times New Roman" w:hAnsi="Times New Roman" w:cs="Times New Roman"/>
                <w:b/>
                <w:color w:val="000000"/>
                <w:sz w:val="24"/>
                <w:szCs w:val="24"/>
              </w:rPr>
            </w:pPr>
          </w:p>
          <w:p w:rsidR="001A2E9F" w:rsidRPr="00427CB2" w:rsidRDefault="001A2E9F" w:rsidP="005B3945">
            <w:pPr>
              <w:spacing w:after="0" w:line="240" w:lineRule="auto"/>
              <w:jc w:val="both"/>
              <w:rPr>
                <w:rFonts w:ascii="Times New Roman" w:hAnsi="Times New Roman" w:cs="Times New Roman"/>
                <w:b/>
                <w:color w:val="000000"/>
                <w:sz w:val="24"/>
                <w:szCs w:val="24"/>
              </w:rPr>
            </w:pPr>
            <w:r w:rsidRPr="00427CB2">
              <w:rPr>
                <w:rFonts w:ascii="Times New Roman" w:hAnsi="Times New Roman" w:cs="Times New Roman"/>
                <w:b/>
                <w:color w:val="000000"/>
                <w:sz w:val="24"/>
                <w:szCs w:val="24"/>
              </w:rPr>
              <w:t>3 класс</w:t>
            </w: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r w:rsidRPr="00427CB2">
              <w:rPr>
                <w:rFonts w:ascii="Times New Roman" w:hAnsi="Times New Roman" w:cs="Times New Roman"/>
                <w:b/>
                <w:bCs/>
                <w:color w:val="000000"/>
              </w:rPr>
              <w:t>Фонетика и орфография 15 ч.</w:t>
            </w:r>
          </w:p>
          <w:p w:rsidR="001A2E9F" w:rsidRPr="00427CB2" w:rsidRDefault="001A2E9F" w:rsidP="005B3945">
            <w:pPr>
              <w:autoSpaceDE w:val="0"/>
              <w:spacing w:after="0" w:line="240" w:lineRule="auto"/>
              <w:jc w:val="both"/>
              <w:textAlignment w:val="baseline"/>
              <w:rPr>
                <w:rFonts w:ascii="Times New Roman" w:hAnsi="Times New Roman" w:cs="Times New Roman"/>
                <w:color w:val="000000"/>
              </w:rPr>
            </w:pPr>
            <w:r w:rsidRPr="00427CB2">
              <w:rPr>
                <w:rFonts w:ascii="Times New Roman" w:hAnsi="Times New Roman" w:cs="Times New Roman"/>
                <w:b/>
                <w:bCs/>
                <w:color w:val="000000"/>
              </w:rPr>
              <w:t xml:space="preserve"> </w:t>
            </w:r>
            <w:r w:rsidRPr="00427CB2">
              <w:rPr>
                <w:rFonts w:ascii="Times New Roman" w:hAnsi="Times New Roman" w:cs="Times New Roman"/>
                <w:color w:val="000000"/>
              </w:rPr>
              <w:t xml:space="preserve">Закрепление общего правила обозначения фонетических чередований на письме: чередующиеся в одном и том же корне звуки обозначаются на письме одинаково, в соответствии с проверкой. Различные способы проверок подобных написаний.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Понятие об орфограмме. Виды изученных орфограмм.</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Написание двойных согласных в </w:t>
            </w:r>
            <w:proofErr w:type="gramStart"/>
            <w:r w:rsidRPr="00427CB2">
              <w:rPr>
                <w:rFonts w:ascii="Times New Roman" w:hAnsi="Times New Roman" w:cs="Times New Roman"/>
                <w:color w:val="000000"/>
              </w:rPr>
              <w:t>корне слова</w:t>
            </w:r>
            <w:proofErr w:type="gramEnd"/>
            <w:r w:rsidRPr="00427CB2">
              <w:rPr>
                <w:rFonts w:ascii="Times New Roman" w:hAnsi="Times New Roman" w:cs="Times New Roman"/>
                <w:color w:val="000000"/>
              </w:rPr>
              <w:t xml:space="preserve"> и на стыках морфем.</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Правописание наиболее употребительных приставок, приставки </w:t>
            </w:r>
            <w:r w:rsidRPr="00427CB2">
              <w:rPr>
                <w:rFonts w:ascii="Times New Roman" w:hAnsi="Times New Roman" w:cs="Times New Roman"/>
                <w:iCs/>
                <w:color w:val="000000"/>
              </w:rPr>
              <w:t>с</w:t>
            </w:r>
            <w:r w:rsidRPr="00427CB2">
              <w:rPr>
                <w:rFonts w:ascii="Times New Roman" w:hAnsi="Times New Roman" w:cs="Times New Roman"/>
                <w:color w:val="000000"/>
              </w:rPr>
              <w:t xml:space="preserve">-, приставок на </w:t>
            </w:r>
            <w:proofErr w:type="gramStart"/>
            <w:r w:rsidRPr="00427CB2">
              <w:rPr>
                <w:rFonts w:ascii="Times New Roman" w:hAnsi="Times New Roman" w:cs="Times New Roman"/>
                <w:color w:val="000000"/>
              </w:rPr>
              <w:t>-</w:t>
            </w:r>
            <w:r w:rsidRPr="00427CB2">
              <w:rPr>
                <w:rFonts w:ascii="Times New Roman" w:hAnsi="Times New Roman" w:cs="Times New Roman"/>
                <w:iCs/>
                <w:color w:val="000000"/>
              </w:rPr>
              <w:t>с</w:t>
            </w:r>
            <w:proofErr w:type="gramEnd"/>
            <w:r w:rsidRPr="00427CB2">
              <w:rPr>
                <w:rFonts w:ascii="Times New Roman" w:hAnsi="Times New Roman" w:cs="Times New Roman"/>
                <w:color w:val="000000"/>
              </w:rPr>
              <w:t>, -</w:t>
            </w:r>
            <w:proofErr w:type="spellStart"/>
            <w:r w:rsidRPr="00427CB2">
              <w:rPr>
                <w:rFonts w:ascii="Times New Roman" w:hAnsi="Times New Roman" w:cs="Times New Roman"/>
                <w:iCs/>
                <w:color w:val="000000"/>
              </w:rPr>
              <w:t>з</w:t>
            </w:r>
            <w:proofErr w:type="spellEnd"/>
            <w:r w:rsidRPr="00427CB2">
              <w:rPr>
                <w:rFonts w:ascii="Times New Roman" w:hAnsi="Times New Roman" w:cs="Times New Roman"/>
                <w:color w:val="000000"/>
              </w:rPr>
              <w:t>.</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Правописание предлогов.</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Разграничение на письме приставок и предлогов.</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Представление о «беглом гласном» звуке. Написание суффиксов </w:t>
            </w:r>
            <w:proofErr w:type="gramStart"/>
            <w:r w:rsidRPr="00427CB2">
              <w:rPr>
                <w:rFonts w:ascii="Times New Roman" w:hAnsi="Times New Roman" w:cs="Times New Roman"/>
                <w:color w:val="000000"/>
              </w:rPr>
              <w:t>-</w:t>
            </w:r>
            <w:proofErr w:type="spellStart"/>
            <w:r w:rsidRPr="00427CB2">
              <w:rPr>
                <w:rFonts w:ascii="Times New Roman" w:hAnsi="Times New Roman" w:cs="Times New Roman"/>
                <w:iCs/>
                <w:color w:val="000000"/>
              </w:rPr>
              <w:t>и</w:t>
            </w:r>
            <w:proofErr w:type="gramEnd"/>
            <w:r w:rsidRPr="00427CB2">
              <w:rPr>
                <w:rFonts w:ascii="Times New Roman" w:hAnsi="Times New Roman" w:cs="Times New Roman"/>
                <w:iCs/>
                <w:color w:val="000000"/>
              </w:rPr>
              <w:t>к</w:t>
            </w:r>
            <w:proofErr w:type="spellEnd"/>
            <w:r w:rsidRPr="00427CB2">
              <w:rPr>
                <w:rFonts w:ascii="Times New Roman" w:hAnsi="Times New Roman" w:cs="Times New Roman"/>
                <w:color w:val="000000"/>
              </w:rPr>
              <w:t>-/-</w:t>
            </w:r>
            <w:proofErr w:type="spellStart"/>
            <w:r w:rsidRPr="00427CB2">
              <w:rPr>
                <w:rFonts w:ascii="Times New Roman" w:hAnsi="Times New Roman" w:cs="Times New Roman"/>
                <w:iCs/>
                <w:color w:val="000000"/>
              </w:rPr>
              <w:t>ек</w:t>
            </w:r>
            <w:proofErr w:type="spellEnd"/>
            <w:r w:rsidRPr="00427CB2">
              <w:rPr>
                <w:rFonts w:ascii="Times New Roman" w:hAnsi="Times New Roman" w:cs="Times New Roman"/>
                <w:color w:val="000000"/>
              </w:rPr>
              <w:t>- с учетом беглого гласного.</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Написание суффикса </w:t>
            </w:r>
            <w:proofErr w:type="gramStart"/>
            <w:r w:rsidRPr="00427CB2">
              <w:rPr>
                <w:rFonts w:ascii="Times New Roman" w:hAnsi="Times New Roman" w:cs="Times New Roman"/>
                <w:color w:val="000000"/>
              </w:rPr>
              <w:t>-</w:t>
            </w:r>
            <w:proofErr w:type="spellStart"/>
            <w:r w:rsidRPr="00427CB2">
              <w:rPr>
                <w:rFonts w:ascii="Times New Roman" w:hAnsi="Times New Roman" w:cs="Times New Roman"/>
                <w:iCs/>
                <w:color w:val="000000"/>
              </w:rPr>
              <w:t>о</w:t>
            </w:r>
            <w:proofErr w:type="gramEnd"/>
            <w:r w:rsidRPr="00427CB2">
              <w:rPr>
                <w:rFonts w:ascii="Times New Roman" w:hAnsi="Times New Roman" w:cs="Times New Roman"/>
                <w:iCs/>
                <w:color w:val="000000"/>
              </w:rPr>
              <w:t>к</w:t>
            </w:r>
            <w:proofErr w:type="spellEnd"/>
            <w:r w:rsidRPr="00427CB2">
              <w:rPr>
                <w:rFonts w:ascii="Times New Roman" w:hAnsi="Times New Roman" w:cs="Times New Roman"/>
                <w:color w:val="000000"/>
              </w:rPr>
              <w:t>- после шипящих.</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Звукобуквенный разбор слова.</w:t>
            </w: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r w:rsidRPr="00427CB2">
              <w:rPr>
                <w:rFonts w:ascii="Times New Roman" w:hAnsi="Times New Roman" w:cs="Times New Roman"/>
                <w:b/>
                <w:bCs/>
                <w:color w:val="000000"/>
              </w:rPr>
              <w:t>Лексика  15ч.</w:t>
            </w:r>
          </w:p>
          <w:p w:rsidR="001A2E9F" w:rsidRPr="00427CB2" w:rsidRDefault="001A2E9F" w:rsidP="005B3945">
            <w:pPr>
              <w:autoSpaceDE w:val="0"/>
              <w:spacing w:after="0" w:line="240" w:lineRule="auto"/>
              <w:jc w:val="both"/>
              <w:textAlignment w:val="baseline"/>
              <w:rPr>
                <w:rFonts w:ascii="Times New Roman" w:hAnsi="Times New Roman" w:cs="Times New Roman"/>
                <w:color w:val="000000"/>
              </w:rPr>
            </w:pPr>
            <w:r w:rsidRPr="00427CB2">
              <w:rPr>
                <w:rFonts w:ascii="Times New Roman" w:hAnsi="Times New Roman" w:cs="Times New Roman"/>
                <w:color w:val="000000"/>
              </w:rPr>
              <w:t>Многозначность слова. Прямое и переносное значение слова. Омонимы. Способы разграничения многозначных и омонимичных слов. Синонимы. Отличия однокоренных слов от синонимов и омонимов. Антонимы.</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Происхождение слов. Использование сведений о происхождении слов при решении орфографических задач.</w:t>
            </w:r>
          </w:p>
          <w:p w:rsidR="001A2E9F" w:rsidRPr="00427CB2" w:rsidRDefault="001A2E9F" w:rsidP="005B3945">
            <w:pPr>
              <w:spacing w:after="0" w:line="240" w:lineRule="auto"/>
              <w:jc w:val="both"/>
              <w:rPr>
                <w:rFonts w:ascii="Times New Roman" w:hAnsi="Times New Roman" w:cs="Times New Roman"/>
                <w:b/>
                <w:color w:val="000000"/>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proofErr w:type="spellStart"/>
            <w:r w:rsidRPr="00427CB2">
              <w:rPr>
                <w:rFonts w:ascii="Times New Roman" w:hAnsi="Times New Roman" w:cs="Times New Roman"/>
                <w:b/>
                <w:bCs/>
                <w:color w:val="000000"/>
              </w:rPr>
              <w:t>Морфемика</w:t>
            </w:r>
            <w:proofErr w:type="spellEnd"/>
            <w:r w:rsidRPr="00427CB2">
              <w:rPr>
                <w:rFonts w:ascii="Times New Roman" w:hAnsi="Times New Roman" w:cs="Times New Roman"/>
                <w:b/>
                <w:bCs/>
                <w:color w:val="000000"/>
              </w:rPr>
              <w:t xml:space="preserve"> и словообразование  15ч.</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spacing w:val="2"/>
              </w:rPr>
            </w:pPr>
            <w:r w:rsidRPr="00427CB2">
              <w:rPr>
                <w:rFonts w:ascii="Times New Roman" w:hAnsi="Times New Roman" w:cs="Times New Roman"/>
                <w:color w:val="000000"/>
                <w:spacing w:val="2"/>
              </w:rPr>
              <w:t>Образование слов с помощью суффиксов. Образование слов с помощью приставок. Образование слов с помощью приставки и суффикса одновременно. Сложные слова с соединительными гласными.</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Чередования звуков, видимые на письме (исторические чередования). Системность подобных чередований при словообразовании и </w:t>
            </w:r>
            <w:r w:rsidRPr="00427CB2">
              <w:rPr>
                <w:rFonts w:ascii="Times New Roman" w:hAnsi="Times New Roman" w:cs="Times New Roman"/>
                <w:color w:val="000000"/>
              </w:rPr>
              <w:lastRenderedPageBreak/>
              <w:t xml:space="preserve">словоизменении.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Разбор слова по составу.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r w:rsidRPr="00427CB2">
              <w:rPr>
                <w:rFonts w:ascii="Times New Roman" w:hAnsi="Times New Roman" w:cs="Times New Roman"/>
                <w:b/>
                <w:bCs/>
                <w:color w:val="000000"/>
              </w:rPr>
              <w:t>Морфология  50ч.</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bCs/>
                <w:color w:val="000000"/>
              </w:rPr>
            </w:pPr>
            <w:r w:rsidRPr="00427CB2">
              <w:rPr>
                <w:rFonts w:ascii="Times New Roman" w:hAnsi="Times New Roman" w:cs="Times New Roman"/>
                <w:bCs/>
                <w:color w:val="000000"/>
              </w:rPr>
              <w:t>Понятие о частях речи</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spacing w:val="2"/>
              </w:rPr>
            </w:pPr>
            <w:r w:rsidRPr="00427CB2">
              <w:rPr>
                <w:rFonts w:ascii="Times New Roman" w:hAnsi="Times New Roman" w:cs="Times New Roman"/>
                <w:color w:val="000000"/>
                <w:spacing w:val="2"/>
              </w:rPr>
              <w:t xml:space="preserve">Имя существительное как часть речи. Категориальное значение (значение предметности). Разряды по значению (на уровне наблюдения). Одушевленность. Значение числа. Изменение по числам. Значение рода. Синтаксическое значение падежа (изменение слова для связи с другими словами в предложении). Склонение как изменение по числам и падежам.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Синтаксическая функция имен существительных в предложении.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Три склонения существительных. Правописание безударных падежных окончаний. Написание </w:t>
            </w:r>
            <w:proofErr w:type="spellStart"/>
            <w:proofErr w:type="gramStart"/>
            <w:r w:rsidRPr="00427CB2">
              <w:rPr>
                <w:rFonts w:ascii="Times New Roman" w:hAnsi="Times New Roman" w:cs="Times New Roman"/>
                <w:iCs/>
                <w:color w:val="000000"/>
              </w:rPr>
              <w:t>о-ё</w:t>
            </w:r>
            <w:proofErr w:type="spellEnd"/>
            <w:proofErr w:type="gramEnd"/>
            <w:r w:rsidRPr="00427CB2">
              <w:rPr>
                <w:rFonts w:ascii="Times New Roman" w:hAnsi="Times New Roman" w:cs="Times New Roman"/>
                <w:color w:val="000000"/>
              </w:rPr>
              <w:t xml:space="preserve"> после шипящих и </w:t>
            </w:r>
            <w:proofErr w:type="spellStart"/>
            <w:r w:rsidRPr="00427CB2">
              <w:rPr>
                <w:rFonts w:ascii="Times New Roman" w:hAnsi="Times New Roman" w:cs="Times New Roman"/>
                <w:iCs/>
                <w:color w:val="000000"/>
              </w:rPr>
              <w:t>ц</w:t>
            </w:r>
            <w:proofErr w:type="spellEnd"/>
            <w:r w:rsidRPr="00427CB2">
              <w:rPr>
                <w:rFonts w:ascii="Times New Roman" w:hAnsi="Times New Roman" w:cs="Times New Roman"/>
                <w:color w:val="000000"/>
              </w:rPr>
              <w:t xml:space="preserve"> в падежных окончаниях существительных. Написание существительных с суффиксом </w:t>
            </w:r>
            <w:proofErr w:type="gramStart"/>
            <w:r w:rsidRPr="00427CB2">
              <w:rPr>
                <w:rFonts w:ascii="Times New Roman" w:hAnsi="Times New Roman" w:cs="Times New Roman"/>
                <w:color w:val="000000"/>
              </w:rPr>
              <w:t>-</w:t>
            </w:r>
            <w:proofErr w:type="spellStart"/>
            <w:r w:rsidRPr="00427CB2">
              <w:rPr>
                <w:rFonts w:ascii="Times New Roman" w:hAnsi="Times New Roman" w:cs="Times New Roman"/>
                <w:iCs/>
                <w:color w:val="000000"/>
              </w:rPr>
              <w:t>и</w:t>
            </w:r>
            <w:proofErr w:type="gramEnd"/>
            <w:r w:rsidRPr="00427CB2">
              <w:rPr>
                <w:rFonts w:ascii="Times New Roman" w:hAnsi="Times New Roman" w:cs="Times New Roman"/>
                <w:iCs/>
                <w:color w:val="000000"/>
              </w:rPr>
              <w:t>щ</w:t>
            </w:r>
            <w:proofErr w:type="spellEnd"/>
            <w:r w:rsidRPr="00427CB2">
              <w:rPr>
                <w:rFonts w:ascii="Times New Roman" w:hAnsi="Times New Roman" w:cs="Times New Roman"/>
                <w:color w:val="000000"/>
              </w:rPr>
              <w:t>-</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Морфологический разбор имени существительного.</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Имя прилагательное как часть речи. Категориальное значение (значение признака). Начальная форма. Зависимость от имени существительного в значениях числа, рода и падежа. Значение числа. Склонение (твердый и мягкий варианты).</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Синтаксическая функция имен прилагательных в предложении.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Правописание безударных падежных окончаний. Традиционное написание окончания </w:t>
            </w:r>
            <w:proofErr w:type="gramStart"/>
            <w:r w:rsidRPr="00427CB2">
              <w:rPr>
                <w:rFonts w:ascii="Times New Roman" w:hAnsi="Times New Roman" w:cs="Times New Roman"/>
                <w:color w:val="000000"/>
              </w:rPr>
              <w:t>-</w:t>
            </w:r>
            <w:r w:rsidRPr="00427CB2">
              <w:rPr>
                <w:rFonts w:ascii="Times New Roman" w:hAnsi="Times New Roman" w:cs="Times New Roman"/>
                <w:iCs/>
                <w:color w:val="000000"/>
              </w:rPr>
              <w:t>о</w:t>
            </w:r>
            <w:proofErr w:type="gramEnd"/>
            <w:r w:rsidRPr="00427CB2">
              <w:rPr>
                <w:rFonts w:ascii="Times New Roman" w:hAnsi="Times New Roman" w:cs="Times New Roman"/>
                <w:iCs/>
                <w:color w:val="000000"/>
              </w:rPr>
              <w:t>го</w:t>
            </w:r>
            <w:r w:rsidRPr="00427CB2">
              <w:rPr>
                <w:rFonts w:ascii="Times New Roman" w:hAnsi="Times New Roman" w:cs="Times New Roman"/>
                <w:color w:val="000000"/>
              </w:rPr>
              <w:t xml:space="preserve">.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spacing w:val="-2"/>
              </w:rPr>
            </w:pPr>
            <w:r w:rsidRPr="00427CB2">
              <w:rPr>
                <w:rFonts w:ascii="Times New Roman" w:hAnsi="Times New Roman" w:cs="Times New Roman"/>
                <w:color w:val="000000"/>
                <w:spacing w:val="-2"/>
              </w:rPr>
              <w:t xml:space="preserve">Местоимение как часть речи (общее представление). Категориальное значение (значение указания на имя). Личные местоимения. Изменение по лицам и числам.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spacing w:val="3"/>
              </w:rPr>
            </w:pPr>
            <w:r w:rsidRPr="00427CB2">
              <w:rPr>
                <w:rFonts w:ascii="Times New Roman" w:hAnsi="Times New Roman" w:cs="Times New Roman"/>
                <w:color w:val="000000"/>
                <w:spacing w:val="3"/>
              </w:rPr>
              <w:t xml:space="preserve">Глагол как часть речи (значение действия). Категориальное значение. Неопределенная форма глагола как его начальная форма. Суффикс неопределенной формы </w:t>
            </w:r>
            <w:proofErr w:type="gramStart"/>
            <w:r w:rsidRPr="00427CB2">
              <w:rPr>
                <w:rFonts w:ascii="Times New Roman" w:hAnsi="Times New Roman" w:cs="Times New Roman"/>
                <w:color w:val="000000"/>
                <w:spacing w:val="3"/>
              </w:rPr>
              <w:t>-</w:t>
            </w:r>
            <w:proofErr w:type="spellStart"/>
            <w:r w:rsidRPr="00427CB2">
              <w:rPr>
                <w:rFonts w:ascii="Times New Roman" w:hAnsi="Times New Roman" w:cs="Times New Roman"/>
                <w:iCs/>
                <w:color w:val="000000"/>
                <w:spacing w:val="3"/>
              </w:rPr>
              <w:t>т</w:t>
            </w:r>
            <w:proofErr w:type="gramEnd"/>
            <w:r w:rsidRPr="00427CB2">
              <w:rPr>
                <w:rFonts w:ascii="Times New Roman" w:hAnsi="Times New Roman" w:cs="Times New Roman"/>
                <w:iCs/>
                <w:color w:val="000000"/>
                <w:spacing w:val="3"/>
              </w:rPr>
              <w:t>ь</w:t>
            </w:r>
            <w:proofErr w:type="spellEnd"/>
            <w:r w:rsidRPr="00427CB2">
              <w:rPr>
                <w:rFonts w:ascii="Times New Roman" w:hAnsi="Times New Roman" w:cs="Times New Roman"/>
                <w:color w:val="000000"/>
                <w:spacing w:val="3"/>
              </w:rPr>
              <w:t xml:space="preserve"> (-</w:t>
            </w:r>
            <w:proofErr w:type="spellStart"/>
            <w:r w:rsidRPr="00427CB2">
              <w:rPr>
                <w:rFonts w:ascii="Times New Roman" w:hAnsi="Times New Roman" w:cs="Times New Roman"/>
                <w:iCs/>
                <w:color w:val="000000"/>
                <w:spacing w:val="3"/>
              </w:rPr>
              <w:t>ти</w:t>
            </w:r>
            <w:proofErr w:type="spellEnd"/>
            <w:r w:rsidRPr="00427CB2">
              <w:rPr>
                <w:rFonts w:ascii="Times New Roman" w:hAnsi="Times New Roman" w:cs="Times New Roman"/>
                <w:color w:val="000000"/>
                <w:spacing w:val="3"/>
              </w:rPr>
              <w:t>, -</w:t>
            </w:r>
            <w:proofErr w:type="spellStart"/>
            <w:r w:rsidRPr="00427CB2">
              <w:rPr>
                <w:rFonts w:ascii="Times New Roman" w:hAnsi="Times New Roman" w:cs="Times New Roman"/>
                <w:iCs/>
                <w:color w:val="000000"/>
                <w:spacing w:val="3"/>
              </w:rPr>
              <w:t>чь</w:t>
            </w:r>
            <w:proofErr w:type="spellEnd"/>
            <w:r w:rsidRPr="00427CB2">
              <w:rPr>
                <w:rFonts w:ascii="Times New Roman" w:hAnsi="Times New Roman" w:cs="Times New Roman"/>
                <w:color w:val="000000"/>
                <w:spacing w:val="3"/>
              </w:rPr>
              <w:t xml:space="preserve">). Суффикс </w:t>
            </w:r>
            <w:proofErr w:type="gramStart"/>
            <w:r w:rsidRPr="00427CB2">
              <w:rPr>
                <w:rFonts w:ascii="Times New Roman" w:hAnsi="Times New Roman" w:cs="Times New Roman"/>
                <w:color w:val="000000"/>
                <w:spacing w:val="3"/>
              </w:rPr>
              <w:t>-</w:t>
            </w:r>
            <w:r w:rsidRPr="00427CB2">
              <w:rPr>
                <w:rFonts w:ascii="Times New Roman" w:hAnsi="Times New Roman" w:cs="Times New Roman"/>
                <w:iCs/>
                <w:color w:val="000000"/>
                <w:spacing w:val="3"/>
              </w:rPr>
              <w:t>л</w:t>
            </w:r>
            <w:proofErr w:type="gramEnd"/>
            <w:r w:rsidRPr="00427CB2">
              <w:rPr>
                <w:rFonts w:ascii="Times New Roman" w:hAnsi="Times New Roman" w:cs="Times New Roman"/>
                <w:color w:val="000000"/>
                <w:spacing w:val="3"/>
              </w:rPr>
              <w:t xml:space="preserve">- глагола прошедшего времени. Другие глагольные суффиксы </w:t>
            </w:r>
            <w:proofErr w:type="gramStart"/>
            <w:r w:rsidRPr="00427CB2">
              <w:rPr>
                <w:rFonts w:ascii="Times New Roman" w:hAnsi="Times New Roman" w:cs="Times New Roman"/>
                <w:color w:val="000000"/>
                <w:spacing w:val="3"/>
              </w:rPr>
              <w:t>-</w:t>
            </w:r>
            <w:r w:rsidRPr="00427CB2">
              <w:rPr>
                <w:rFonts w:ascii="Times New Roman" w:hAnsi="Times New Roman" w:cs="Times New Roman"/>
                <w:iCs/>
                <w:color w:val="000000"/>
                <w:spacing w:val="3"/>
              </w:rPr>
              <w:t>а</w:t>
            </w:r>
            <w:proofErr w:type="gramEnd"/>
            <w:r w:rsidRPr="00427CB2">
              <w:rPr>
                <w:rFonts w:ascii="Times New Roman" w:hAnsi="Times New Roman" w:cs="Times New Roman"/>
                <w:color w:val="000000"/>
                <w:spacing w:val="3"/>
              </w:rPr>
              <w:t>, -</w:t>
            </w:r>
            <w:r w:rsidRPr="00427CB2">
              <w:rPr>
                <w:rFonts w:ascii="Times New Roman" w:hAnsi="Times New Roman" w:cs="Times New Roman"/>
                <w:iCs/>
                <w:color w:val="000000"/>
                <w:spacing w:val="3"/>
              </w:rPr>
              <w:t>е</w:t>
            </w:r>
            <w:r w:rsidRPr="00427CB2">
              <w:rPr>
                <w:rFonts w:ascii="Times New Roman" w:hAnsi="Times New Roman" w:cs="Times New Roman"/>
                <w:color w:val="000000"/>
                <w:spacing w:val="3"/>
              </w:rPr>
              <w:t>, -</w:t>
            </w:r>
            <w:r w:rsidRPr="00427CB2">
              <w:rPr>
                <w:rFonts w:ascii="Times New Roman" w:hAnsi="Times New Roman" w:cs="Times New Roman"/>
                <w:iCs/>
                <w:color w:val="000000"/>
                <w:spacing w:val="3"/>
              </w:rPr>
              <w:t>и</w:t>
            </w:r>
            <w:r w:rsidRPr="00427CB2">
              <w:rPr>
                <w:rFonts w:ascii="Times New Roman" w:hAnsi="Times New Roman" w:cs="Times New Roman"/>
                <w:color w:val="000000"/>
                <w:spacing w:val="3"/>
              </w:rPr>
              <w:t>, -</w:t>
            </w:r>
            <w:r w:rsidRPr="00427CB2">
              <w:rPr>
                <w:rFonts w:ascii="Times New Roman" w:hAnsi="Times New Roman" w:cs="Times New Roman"/>
                <w:iCs/>
                <w:color w:val="000000"/>
                <w:spacing w:val="3"/>
              </w:rPr>
              <w:t>о</w:t>
            </w:r>
            <w:r w:rsidRPr="00427CB2">
              <w:rPr>
                <w:rFonts w:ascii="Times New Roman" w:hAnsi="Times New Roman" w:cs="Times New Roman"/>
                <w:color w:val="000000"/>
                <w:spacing w:val="3"/>
              </w:rPr>
              <w:t>, -</w:t>
            </w:r>
            <w:r w:rsidRPr="00427CB2">
              <w:rPr>
                <w:rFonts w:ascii="Times New Roman" w:hAnsi="Times New Roman" w:cs="Times New Roman"/>
                <w:iCs/>
                <w:color w:val="000000"/>
                <w:spacing w:val="3"/>
              </w:rPr>
              <w:t>у</w:t>
            </w:r>
            <w:r w:rsidRPr="00427CB2">
              <w:rPr>
                <w:rFonts w:ascii="Times New Roman" w:hAnsi="Times New Roman" w:cs="Times New Roman"/>
                <w:color w:val="000000"/>
                <w:spacing w:val="3"/>
              </w:rPr>
              <w:t>, -</w:t>
            </w:r>
            <w:r w:rsidRPr="00427CB2">
              <w:rPr>
                <w:rFonts w:ascii="Times New Roman" w:hAnsi="Times New Roman" w:cs="Times New Roman"/>
                <w:iCs/>
                <w:color w:val="000000"/>
                <w:spacing w:val="3"/>
              </w:rPr>
              <w:t>я</w:t>
            </w:r>
            <w:r w:rsidRPr="00427CB2">
              <w:rPr>
                <w:rFonts w:ascii="Times New Roman" w:hAnsi="Times New Roman" w:cs="Times New Roman"/>
                <w:color w:val="000000"/>
                <w:spacing w:val="3"/>
              </w:rPr>
              <w:t>, постфиксы -</w:t>
            </w:r>
            <w:proofErr w:type="spellStart"/>
            <w:r w:rsidRPr="00427CB2">
              <w:rPr>
                <w:rFonts w:ascii="Times New Roman" w:hAnsi="Times New Roman" w:cs="Times New Roman"/>
                <w:iCs/>
                <w:color w:val="000000"/>
                <w:spacing w:val="3"/>
              </w:rPr>
              <w:t>ся</w:t>
            </w:r>
            <w:proofErr w:type="spellEnd"/>
            <w:r w:rsidRPr="00427CB2">
              <w:rPr>
                <w:rFonts w:ascii="Times New Roman" w:hAnsi="Times New Roman" w:cs="Times New Roman"/>
                <w:color w:val="000000"/>
                <w:spacing w:val="3"/>
              </w:rPr>
              <w:t xml:space="preserve"> (</w:t>
            </w:r>
            <w:proofErr w:type="spellStart"/>
            <w:r w:rsidRPr="00427CB2">
              <w:rPr>
                <w:rFonts w:ascii="Times New Roman" w:hAnsi="Times New Roman" w:cs="Times New Roman"/>
                <w:iCs/>
                <w:color w:val="000000"/>
                <w:spacing w:val="3"/>
              </w:rPr>
              <w:t>сь</w:t>
            </w:r>
            <w:proofErr w:type="spellEnd"/>
            <w:r w:rsidRPr="00427CB2">
              <w:rPr>
                <w:rFonts w:ascii="Times New Roman" w:hAnsi="Times New Roman" w:cs="Times New Roman"/>
                <w:color w:val="000000"/>
                <w:spacing w:val="3"/>
              </w:rPr>
              <w:t xml:space="preserve">). Изменение по </w:t>
            </w:r>
            <w:r w:rsidRPr="00427CB2">
              <w:rPr>
                <w:rFonts w:ascii="Times New Roman" w:hAnsi="Times New Roman" w:cs="Times New Roman"/>
                <w:color w:val="000000"/>
                <w:spacing w:val="3"/>
              </w:rPr>
              <w:lastRenderedPageBreak/>
              <w:t>временам. Изменение по числам. Изменение в прошедшем времени по родам. Изменение в настоящем и будущем времени по лицам. Связь форм лица с личными местоимениями.</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Синтаксическая функция глаголов в предложении.</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Различение написания </w:t>
            </w:r>
            <w:proofErr w:type="gramStart"/>
            <w:r w:rsidRPr="00427CB2">
              <w:rPr>
                <w:rFonts w:ascii="Times New Roman" w:hAnsi="Times New Roman" w:cs="Times New Roman"/>
                <w:color w:val="000000"/>
              </w:rPr>
              <w:t>-</w:t>
            </w:r>
            <w:proofErr w:type="spellStart"/>
            <w:r w:rsidRPr="00427CB2">
              <w:rPr>
                <w:rFonts w:ascii="Times New Roman" w:hAnsi="Times New Roman" w:cs="Times New Roman"/>
                <w:iCs/>
                <w:color w:val="000000"/>
              </w:rPr>
              <w:t>т</w:t>
            </w:r>
            <w:proofErr w:type="gramEnd"/>
            <w:r w:rsidRPr="00427CB2">
              <w:rPr>
                <w:rFonts w:ascii="Times New Roman" w:hAnsi="Times New Roman" w:cs="Times New Roman"/>
                <w:iCs/>
                <w:color w:val="000000"/>
              </w:rPr>
              <w:t>ься</w:t>
            </w:r>
            <w:proofErr w:type="spellEnd"/>
            <w:r w:rsidRPr="00427CB2">
              <w:rPr>
                <w:rFonts w:ascii="Times New Roman" w:hAnsi="Times New Roman" w:cs="Times New Roman"/>
                <w:color w:val="000000"/>
              </w:rPr>
              <w:t xml:space="preserve"> и -</w:t>
            </w:r>
            <w:proofErr w:type="spellStart"/>
            <w:r w:rsidRPr="00427CB2">
              <w:rPr>
                <w:rFonts w:ascii="Times New Roman" w:hAnsi="Times New Roman" w:cs="Times New Roman"/>
                <w:iCs/>
                <w:color w:val="000000"/>
              </w:rPr>
              <w:t>тся</w:t>
            </w:r>
            <w:proofErr w:type="spellEnd"/>
            <w:r w:rsidRPr="00427CB2">
              <w:rPr>
                <w:rFonts w:ascii="Times New Roman" w:hAnsi="Times New Roman" w:cs="Times New Roman"/>
                <w:color w:val="000000"/>
              </w:rPr>
              <w:t xml:space="preserve"> в глаголах, стоящих в неопределенной форме и в формах </w:t>
            </w:r>
            <w:smartTag w:uri="urn:schemas-microsoft-com:office:smarttags" w:element="metricconverter">
              <w:smartTagPr>
                <w:attr w:name="ProductID" w:val="3 л"/>
              </w:smartTagPr>
              <w:r w:rsidRPr="00427CB2">
                <w:rPr>
                  <w:rFonts w:ascii="Times New Roman" w:hAnsi="Times New Roman" w:cs="Times New Roman"/>
                  <w:color w:val="000000"/>
                </w:rPr>
                <w:t>3 л</w:t>
              </w:r>
            </w:smartTag>
            <w:r w:rsidRPr="00427CB2">
              <w:rPr>
                <w:rFonts w:ascii="Times New Roman" w:hAnsi="Times New Roman" w:cs="Times New Roman"/>
                <w:color w:val="000000"/>
              </w:rPr>
              <w:t xml:space="preserve">. ед. и мн. ч. </w:t>
            </w:r>
          </w:p>
          <w:p w:rsidR="001A2E9F" w:rsidRDefault="001A2E9F" w:rsidP="005B3945">
            <w:pPr>
              <w:autoSpaceDE w:val="0"/>
              <w:spacing w:after="0" w:line="240" w:lineRule="auto"/>
              <w:jc w:val="both"/>
              <w:textAlignment w:val="baseline"/>
              <w:rPr>
                <w:rFonts w:ascii="Times New Roman" w:hAnsi="Times New Roman" w:cs="Times New Roman"/>
                <w:b/>
                <w:bCs/>
                <w:color w:val="000000"/>
              </w:rPr>
            </w:pPr>
          </w:p>
          <w:p w:rsidR="001A2E9F" w:rsidRDefault="001A2E9F" w:rsidP="005B3945">
            <w:pPr>
              <w:autoSpaceDE w:val="0"/>
              <w:spacing w:after="0" w:line="240" w:lineRule="auto"/>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r w:rsidRPr="00427CB2">
              <w:rPr>
                <w:rFonts w:ascii="Times New Roman" w:hAnsi="Times New Roman" w:cs="Times New Roman"/>
                <w:b/>
                <w:bCs/>
                <w:color w:val="000000"/>
              </w:rPr>
              <w:t>Синтаксис  15ч.</w:t>
            </w:r>
          </w:p>
          <w:p w:rsidR="001A2E9F" w:rsidRPr="00427CB2" w:rsidRDefault="001A2E9F" w:rsidP="005B3945">
            <w:pPr>
              <w:autoSpaceDE w:val="0"/>
              <w:spacing w:after="0" w:line="240" w:lineRule="auto"/>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Понятие о главных и неглавных членах предложения. Подлежащее и сказуемое как основа предложения. Значение второстепенных членов предложения. Понятие дополнения, обстоятельства, определения. Формирование умения ставить смысловые и падежные вопросы к разным членам предложения.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Формирование умения составлять схему предложения.</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Разбор простого предложения по членам предложения. </w:t>
            </w:r>
          </w:p>
          <w:p w:rsidR="001A2E9F" w:rsidRPr="00427CB2" w:rsidRDefault="001A2E9F" w:rsidP="005B3945">
            <w:pPr>
              <w:spacing w:after="0" w:line="240" w:lineRule="auto"/>
              <w:jc w:val="both"/>
              <w:rPr>
                <w:rFonts w:ascii="Times New Roman" w:hAnsi="Times New Roman" w:cs="Times New Roman"/>
                <w:b/>
                <w:bCs/>
                <w:color w:val="000000"/>
              </w:rPr>
            </w:pPr>
          </w:p>
          <w:p w:rsidR="001A2E9F" w:rsidRPr="00427CB2" w:rsidRDefault="001A2E9F" w:rsidP="005B3945">
            <w:pPr>
              <w:spacing w:after="0" w:line="240" w:lineRule="auto"/>
              <w:jc w:val="both"/>
              <w:rPr>
                <w:rFonts w:ascii="Times New Roman" w:hAnsi="Times New Roman" w:cs="Times New Roman"/>
                <w:b/>
                <w:color w:val="000000"/>
              </w:rPr>
            </w:pPr>
            <w:r w:rsidRPr="00427CB2">
              <w:rPr>
                <w:rFonts w:ascii="Times New Roman" w:hAnsi="Times New Roman" w:cs="Times New Roman"/>
                <w:b/>
                <w:bCs/>
                <w:color w:val="000000"/>
              </w:rPr>
              <w:t>Лексикография</w:t>
            </w:r>
          </w:p>
          <w:p w:rsidR="001A2E9F" w:rsidRPr="00427CB2" w:rsidRDefault="001A2E9F" w:rsidP="005B3945">
            <w:pPr>
              <w:autoSpaceDE w:val="0"/>
              <w:spacing w:after="0" w:line="240" w:lineRule="auto"/>
              <w:jc w:val="both"/>
              <w:textAlignment w:val="baseline"/>
              <w:rPr>
                <w:rFonts w:ascii="Times New Roman" w:hAnsi="Times New Roman" w:cs="Times New Roman"/>
                <w:color w:val="000000"/>
                <w:spacing w:val="2"/>
              </w:rPr>
            </w:pPr>
            <w:proofErr w:type="gramStart"/>
            <w:r w:rsidRPr="00427CB2">
              <w:rPr>
                <w:rFonts w:ascii="Times New Roman" w:hAnsi="Times New Roman" w:cs="Times New Roman"/>
                <w:color w:val="000000"/>
                <w:spacing w:val="2"/>
              </w:rPr>
              <w:t xml:space="preserve">Использование учебных словарей: толкового, словаря устойчивых выражений, орфографического (словарь «Пиши правильно»), обратного, орфоэпического (словарь «Произноси правильно»), этимологического (Словарь происхождения слов) для решения орфографических и орфоэпических задач, а также задач развития речи. </w:t>
            </w:r>
            <w:proofErr w:type="gramEnd"/>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r w:rsidRPr="00427CB2">
              <w:rPr>
                <w:rFonts w:ascii="Times New Roman" w:hAnsi="Times New Roman" w:cs="Times New Roman"/>
                <w:b/>
                <w:bCs/>
                <w:color w:val="000000"/>
              </w:rPr>
              <w:t>Развитие речи с элементами культуры речи   26ч.</w:t>
            </w:r>
          </w:p>
          <w:p w:rsidR="001A2E9F" w:rsidRPr="00427CB2" w:rsidRDefault="001A2E9F" w:rsidP="005B3945">
            <w:pPr>
              <w:autoSpaceDE w:val="0"/>
              <w:spacing w:after="0" w:line="240" w:lineRule="auto"/>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Построение текста. Выделение в тексте смысловых частей.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Подбор заголовков к каждой части текста и к тексту в целом. Составление плана текста. Использование плана для пересказа текста, устного рассказа по картине, написания изложения и </w:t>
            </w:r>
            <w:r w:rsidRPr="00427CB2">
              <w:rPr>
                <w:rFonts w:ascii="Times New Roman" w:hAnsi="Times New Roman" w:cs="Times New Roman"/>
                <w:color w:val="000000"/>
              </w:rPr>
              <w:lastRenderedPageBreak/>
              <w:t>сочинения. Освоение изложения как жанра письменной речи.</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Различение текста-описания и текста-повествования. Обнаружение в художественном тексте разных частей: описания и повествования. Сочинение по наблюдениям с использованием описания и повествования.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spacing w:val="6"/>
              </w:rPr>
            </w:pPr>
            <w:r w:rsidRPr="00427CB2">
              <w:rPr>
                <w:rFonts w:ascii="Times New Roman" w:hAnsi="Times New Roman" w:cs="Times New Roman"/>
                <w:color w:val="000000"/>
                <w:spacing w:val="6"/>
              </w:rPr>
              <w:t xml:space="preserve">Сравнение научно-популярных и художественных текстов (интегрированная работа с авторами комплекта по окружающему миру).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Различение развернутого научного сообщения на заданную тему и словарной статьи на эту же тему.</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Определение темы и основной мысли живописного произведения.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Сочинение по картине с использованием описания и повествования. Сравнительный анализ разных текстов и живописных произведений, посвященных одной теме (сравнение основной мысли или переживания); сравнительный анализ разных текстов и живописных произведений, посвященных разным темам (сравнение основной мысли или переживания).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«Азбука вежливости»: закрепление основных формул речевого этикета, адекватных ситуации речи (в беседе со школьниками или </w:t>
            </w:r>
            <w:proofErr w:type="gramStart"/>
            <w:r w:rsidRPr="00427CB2">
              <w:rPr>
                <w:rFonts w:ascii="Times New Roman" w:hAnsi="Times New Roman" w:cs="Times New Roman"/>
                <w:color w:val="000000"/>
              </w:rPr>
              <w:t>со</w:t>
            </w:r>
            <w:proofErr w:type="gramEnd"/>
            <w:r w:rsidRPr="00427CB2">
              <w:rPr>
                <w:rFonts w:ascii="Times New Roman" w:hAnsi="Times New Roman" w:cs="Times New Roman"/>
                <w:color w:val="000000"/>
              </w:rPr>
              <w:t xml:space="preserve"> взрослыми). Дальнейшее освоение жанра письма с точки зрения композиции и выбора языковых сре</w:t>
            </w:r>
            <w:proofErr w:type="gramStart"/>
            <w:r w:rsidRPr="00427CB2">
              <w:rPr>
                <w:rFonts w:ascii="Times New Roman" w:hAnsi="Times New Roman" w:cs="Times New Roman"/>
                <w:color w:val="000000"/>
              </w:rPr>
              <w:t>дств в з</w:t>
            </w:r>
            <w:proofErr w:type="gramEnd"/>
            <w:r w:rsidRPr="00427CB2">
              <w:rPr>
                <w:rFonts w:ascii="Times New Roman" w:hAnsi="Times New Roman" w:cs="Times New Roman"/>
                <w:color w:val="000000"/>
              </w:rPr>
              <w:t>ависимости от адресата и содержания.</w:t>
            </w:r>
          </w:p>
          <w:p w:rsidR="001A2E9F" w:rsidRPr="00427CB2" w:rsidRDefault="001A2E9F" w:rsidP="005B3945">
            <w:pPr>
              <w:autoSpaceDE w:val="0"/>
              <w:spacing w:after="0" w:line="240" w:lineRule="auto"/>
              <w:jc w:val="both"/>
              <w:textAlignment w:val="baseline"/>
              <w:rPr>
                <w:rFonts w:ascii="Times New Roman" w:hAnsi="Times New Roman" w:cs="Times New Roman"/>
                <w:b/>
                <w:color w:val="000000"/>
              </w:rPr>
            </w:pPr>
          </w:p>
          <w:p w:rsidR="001A2E9F" w:rsidRDefault="001A2E9F" w:rsidP="005B3945">
            <w:pPr>
              <w:autoSpaceDE w:val="0"/>
              <w:spacing w:after="0" w:line="240" w:lineRule="auto"/>
              <w:jc w:val="both"/>
              <w:textAlignment w:val="baseline"/>
              <w:rPr>
                <w:rFonts w:ascii="Times New Roman" w:hAnsi="Times New Roman" w:cs="Times New Roman"/>
                <w:b/>
                <w:color w:val="000000"/>
              </w:rPr>
            </w:pPr>
          </w:p>
          <w:p w:rsidR="001A2E9F" w:rsidRDefault="001A2E9F" w:rsidP="005B3945">
            <w:pPr>
              <w:autoSpaceDE w:val="0"/>
              <w:spacing w:after="0" w:line="240" w:lineRule="auto"/>
              <w:jc w:val="both"/>
              <w:textAlignment w:val="baseline"/>
              <w:rPr>
                <w:rFonts w:ascii="Times New Roman" w:hAnsi="Times New Roman" w:cs="Times New Roman"/>
                <w:b/>
                <w:color w:val="000000"/>
              </w:rPr>
            </w:pPr>
          </w:p>
          <w:p w:rsidR="001A2E9F" w:rsidRDefault="001A2E9F" w:rsidP="005B3945">
            <w:pPr>
              <w:autoSpaceDE w:val="0"/>
              <w:spacing w:after="0" w:line="240" w:lineRule="auto"/>
              <w:jc w:val="both"/>
              <w:textAlignment w:val="baseline"/>
              <w:rPr>
                <w:rFonts w:ascii="Times New Roman" w:hAnsi="Times New Roman" w:cs="Times New Roman"/>
                <w:b/>
                <w:color w:val="000000"/>
              </w:rPr>
            </w:pPr>
          </w:p>
          <w:p w:rsidR="001A2E9F" w:rsidRDefault="001A2E9F" w:rsidP="005B3945">
            <w:pPr>
              <w:autoSpaceDE w:val="0"/>
              <w:spacing w:after="0" w:line="240" w:lineRule="auto"/>
              <w:jc w:val="both"/>
              <w:textAlignment w:val="baseline"/>
              <w:rPr>
                <w:rFonts w:ascii="Times New Roman" w:hAnsi="Times New Roman" w:cs="Times New Roman"/>
                <w:b/>
                <w:color w:val="000000"/>
              </w:rPr>
            </w:pPr>
          </w:p>
          <w:p w:rsidR="001A2E9F" w:rsidRDefault="001A2E9F" w:rsidP="005B3945">
            <w:pPr>
              <w:autoSpaceDE w:val="0"/>
              <w:spacing w:after="0" w:line="240" w:lineRule="auto"/>
              <w:jc w:val="both"/>
              <w:textAlignment w:val="baseline"/>
              <w:rPr>
                <w:rFonts w:ascii="Times New Roman" w:hAnsi="Times New Roman" w:cs="Times New Roman"/>
                <w:b/>
                <w:color w:val="000000"/>
              </w:rPr>
            </w:pPr>
          </w:p>
          <w:p w:rsidR="001A2E9F" w:rsidRDefault="001A2E9F" w:rsidP="005B3945">
            <w:pPr>
              <w:autoSpaceDE w:val="0"/>
              <w:spacing w:after="0" w:line="240" w:lineRule="auto"/>
              <w:jc w:val="both"/>
              <w:textAlignment w:val="baseline"/>
              <w:rPr>
                <w:rFonts w:ascii="Times New Roman" w:hAnsi="Times New Roman" w:cs="Times New Roman"/>
                <w:b/>
                <w:color w:val="000000"/>
              </w:rPr>
            </w:pPr>
          </w:p>
          <w:p w:rsidR="001A2E9F" w:rsidRDefault="001A2E9F" w:rsidP="005B3945">
            <w:pPr>
              <w:autoSpaceDE w:val="0"/>
              <w:spacing w:after="0" w:line="240" w:lineRule="auto"/>
              <w:jc w:val="both"/>
              <w:textAlignment w:val="baseline"/>
              <w:rPr>
                <w:rFonts w:ascii="Times New Roman" w:hAnsi="Times New Roman" w:cs="Times New Roman"/>
                <w:b/>
                <w:color w:val="000000"/>
              </w:rPr>
            </w:pPr>
          </w:p>
          <w:p w:rsidR="001A2E9F" w:rsidRDefault="001A2E9F" w:rsidP="005B3945">
            <w:pPr>
              <w:autoSpaceDE w:val="0"/>
              <w:spacing w:after="0" w:line="240" w:lineRule="auto"/>
              <w:jc w:val="both"/>
              <w:textAlignment w:val="baseline"/>
              <w:rPr>
                <w:rFonts w:ascii="Times New Roman" w:hAnsi="Times New Roman" w:cs="Times New Roman"/>
                <w:b/>
                <w:color w:val="000000"/>
              </w:rPr>
            </w:pPr>
          </w:p>
          <w:p w:rsidR="001A2E9F" w:rsidRDefault="001A2E9F" w:rsidP="005B3945">
            <w:pPr>
              <w:autoSpaceDE w:val="0"/>
              <w:spacing w:after="0" w:line="240" w:lineRule="auto"/>
              <w:jc w:val="both"/>
              <w:textAlignment w:val="baseline"/>
              <w:rPr>
                <w:rFonts w:ascii="Times New Roman" w:hAnsi="Times New Roman" w:cs="Times New Roman"/>
                <w:b/>
                <w:color w:val="000000"/>
              </w:rPr>
            </w:pPr>
          </w:p>
          <w:p w:rsidR="001A2E9F" w:rsidRDefault="001A2E9F" w:rsidP="005B3945">
            <w:pPr>
              <w:autoSpaceDE w:val="0"/>
              <w:spacing w:after="0" w:line="240" w:lineRule="auto"/>
              <w:jc w:val="both"/>
              <w:textAlignment w:val="baseline"/>
              <w:rPr>
                <w:rFonts w:ascii="Times New Roman" w:hAnsi="Times New Roman" w:cs="Times New Roman"/>
                <w:b/>
                <w:color w:val="000000"/>
              </w:rPr>
            </w:pPr>
          </w:p>
          <w:p w:rsidR="001A2E9F" w:rsidRDefault="001A2E9F" w:rsidP="005B3945">
            <w:pPr>
              <w:autoSpaceDE w:val="0"/>
              <w:spacing w:after="0" w:line="240" w:lineRule="auto"/>
              <w:jc w:val="both"/>
              <w:textAlignment w:val="baseline"/>
              <w:rPr>
                <w:rFonts w:ascii="Times New Roman" w:hAnsi="Times New Roman" w:cs="Times New Roman"/>
                <w:b/>
                <w:color w:val="000000"/>
              </w:rPr>
            </w:pPr>
          </w:p>
          <w:p w:rsidR="001A2E9F" w:rsidRDefault="001A2E9F" w:rsidP="005B3945">
            <w:pPr>
              <w:autoSpaceDE w:val="0"/>
              <w:spacing w:after="0" w:line="240" w:lineRule="auto"/>
              <w:jc w:val="both"/>
              <w:textAlignment w:val="baseline"/>
              <w:rPr>
                <w:rFonts w:ascii="Times New Roman" w:hAnsi="Times New Roman" w:cs="Times New Roman"/>
                <w:b/>
                <w:color w:val="000000"/>
              </w:rPr>
            </w:pPr>
          </w:p>
          <w:p w:rsidR="001A2E9F" w:rsidRDefault="001A2E9F" w:rsidP="005B3945">
            <w:pPr>
              <w:autoSpaceDE w:val="0"/>
              <w:spacing w:after="0" w:line="240" w:lineRule="auto"/>
              <w:jc w:val="both"/>
              <w:textAlignment w:val="baseline"/>
              <w:rPr>
                <w:rFonts w:ascii="Times New Roman" w:hAnsi="Times New Roman" w:cs="Times New Roman"/>
                <w:b/>
                <w:color w:val="000000"/>
              </w:rPr>
            </w:pPr>
          </w:p>
          <w:p w:rsidR="001A2E9F" w:rsidRDefault="001A2E9F" w:rsidP="005B3945">
            <w:pPr>
              <w:autoSpaceDE w:val="0"/>
              <w:spacing w:after="0" w:line="240" w:lineRule="auto"/>
              <w:jc w:val="both"/>
              <w:textAlignment w:val="baseline"/>
              <w:rPr>
                <w:rFonts w:ascii="Times New Roman" w:hAnsi="Times New Roman" w:cs="Times New Roman"/>
                <w:b/>
                <w:color w:val="000000"/>
              </w:rPr>
            </w:pPr>
          </w:p>
          <w:p w:rsidR="001A2E9F" w:rsidRDefault="001A2E9F" w:rsidP="005B3945">
            <w:pPr>
              <w:autoSpaceDE w:val="0"/>
              <w:spacing w:after="0" w:line="240" w:lineRule="auto"/>
              <w:jc w:val="both"/>
              <w:textAlignment w:val="baseline"/>
              <w:rPr>
                <w:rFonts w:ascii="Times New Roman" w:hAnsi="Times New Roman" w:cs="Times New Roman"/>
                <w:b/>
                <w:color w:val="000000"/>
              </w:rPr>
            </w:pPr>
          </w:p>
          <w:p w:rsidR="001A2E9F" w:rsidRDefault="001A2E9F" w:rsidP="005B3945">
            <w:pPr>
              <w:autoSpaceDE w:val="0"/>
              <w:spacing w:after="0" w:line="240" w:lineRule="auto"/>
              <w:jc w:val="both"/>
              <w:textAlignment w:val="baseline"/>
              <w:rPr>
                <w:rFonts w:ascii="Times New Roman" w:hAnsi="Times New Roman" w:cs="Times New Roman"/>
                <w:b/>
                <w:color w:val="000000"/>
              </w:rPr>
            </w:pPr>
          </w:p>
          <w:p w:rsidR="001A2E9F" w:rsidRDefault="001A2E9F" w:rsidP="005B3945">
            <w:pPr>
              <w:autoSpaceDE w:val="0"/>
              <w:spacing w:after="0" w:line="240" w:lineRule="auto"/>
              <w:jc w:val="both"/>
              <w:textAlignment w:val="baseline"/>
              <w:rPr>
                <w:rFonts w:ascii="Times New Roman" w:hAnsi="Times New Roman" w:cs="Times New Roman"/>
                <w:b/>
                <w:color w:val="000000"/>
              </w:rPr>
            </w:pPr>
          </w:p>
          <w:p w:rsidR="001A2E9F" w:rsidRDefault="001A2E9F" w:rsidP="005B3945">
            <w:pPr>
              <w:autoSpaceDE w:val="0"/>
              <w:spacing w:after="0" w:line="240" w:lineRule="auto"/>
              <w:jc w:val="both"/>
              <w:textAlignment w:val="baseline"/>
              <w:rPr>
                <w:rFonts w:ascii="Times New Roman" w:hAnsi="Times New Roman" w:cs="Times New Roman"/>
                <w:b/>
                <w:color w:val="000000"/>
              </w:rPr>
            </w:pP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sz w:val="24"/>
                <w:szCs w:val="24"/>
              </w:rPr>
            </w:pPr>
            <w:r w:rsidRPr="00427CB2">
              <w:rPr>
                <w:rFonts w:ascii="Times New Roman" w:hAnsi="Times New Roman" w:cs="Times New Roman"/>
                <w:b/>
                <w:color w:val="000000"/>
                <w:sz w:val="24"/>
                <w:szCs w:val="24"/>
              </w:rPr>
              <w:t>4 класс</w:t>
            </w:r>
            <w:r w:rsidRPr="00427CB2">
              <w:rPr>
                <w:rFonts w:ascii="Times New Roman" w:hAnsi="Times New Roman" w:cs="Times New Roman"/>
                <w:b/>
                <w:bCs/>
                <w:color w:val="000000"/>
                <w:sz w:val="24"/>
                <w:szCs w:val="24"/>
              </w:rPr>
              <w:t xml:space="preserve"> </w:t>
            </w: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r w:rsidRPr="00427CB2">
              <w:rPr>
                <w:rFonts w:ascii="Times New Roman" w:hAnsi="Times New Roman" w:cs="Times New Roman"/>
                <w:b/>
                <w:bCs/>
                <w:color w:val="000000"/>
              </w:rPr>
              <w:t xml:space="preserve">Фонетика и орфография </w:t>
            </w: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r w:rsidRPr="00427CB2">
              <w:rPr>
                <w:rFonts w:ascii="Times New Roman" w:hAnsi="Times New Roman" w:cs="Times New Roman"/>
                <w:b/>
                <w:bCs/>
                <w:color w:val="000000"/>
              </w:rPr>
              <w:lastRenderedPageBreak/>
              <w:t xml:space="preserve">          20ч.</w:t>
            </w:r>
          </w:p>
          <w:p w:rsidR="001A2E9F" w:rsidRPr="00427CB2" w:rsidRDefault="001A2E9F" w:rsidP="005B3945">
            <w:pPr>
              <w:autoSpaceDE w:val="0"/>
              <w:spacing w:after="0" w:line="240" w:lineRule="auto"/>
              <w:jc w:val="both"/>
              <w:textAlignment w:val="baseline"/>
              <w:rPr>
                <w:rFonts w:ascii="Times New Roman" w:hAnsi="Times New Roman" w:cs="Times New Roman"/>
                <w:color w:val="000000"/>
              </w:rPr>
            </w:pPr>
            <w:r w:rsidRPr="00427CB2">
              <w:rPr>
                <w:rFonts w:ascii="Times New Roman" w:hAnsi="Times New Roman" w:cs="Times New Roman"/>
                <w:color w:val="000000"/>
              </w:rPr>
              <w:t>Системные наблюдения над фонетическими чередованиями согласных звуков (по глухости-звонкости, твердости-мягкости, месту и способу образования) и гласных звуков (замена ударных и безударных гласных).</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Место ударения в слове. </w:t>
            </w:r>
            <w:proofErr w:type="spellStart"/>
            <w:r w:rsidRPr="00427CB2">
              <w:rPr>
                <w:rFonts w:ascii="Times New Roman" w:hAnsi="Times New Roman" w:cs="Times New Roman"/>
                <w:color w:val="000000"/>
              </w:rPr>
              <w:t>Разноместность</w:t>
            </w:r>
            <w:proofErr w:type="spellEnd"/>
            <w:r w:rsidRPr="00427CB2">
              <w:rPr>
                <w:rFonts w:ascii="Times New Roman" w:hAnsi="Times New Roman" w:cs="Times New Roman"/>
                <w:color w:val="000000"/>
              </w:rPr>
              <w:t xml:space="preserve"> и подвижность словесного ударения.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Расширение </w:t>
            </w:r>
            <w:proofErr w:type="gramStart"/>
            <w:r w:rsidRPr="00427CB2">
              <w:rPr>
                <w:rFonts w:ascii="Times New Roman" w:hAnsi="Times New Roman" w:cs="Times New Roman"/>
                <w:color w:val="000000"/>
              </w:rPr>
              <w:t>зоны применения общего правила обозначения фонетических чередований</w:t>
            </w:r>
            <w:proofErr w:type="gramEnd"/>
            <w:r w:rsidRPr="00427CB2">
              <w:rPr>
                <w:rFonts w:ascii="Times New Roman" w:hAnsi="Times New Roman" w:cs="Times New Roman"/>
                <w:color w:val="000000"/>
              </w:rPr>
              <w:t xml:space="preserve"> на письме: чередующиеся в одной и той же морфеме звуки обозначаются на письме одинаково, в соответствии с проверкой. Различные способы проверок подобных написаний.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Правописание гласных в приставках (на примере приставок </w:t>
            </w:r>
            <w:r w:rsidRPr="00427CB2">
              <w:rPr>
                <w:rFonts w:ascii="Times New Roman" w:hAnsi="Times New Roman" w:cs="Times New Roman"/>
                <w:iCs/>
                <w:color w:val="000000"/>
              </w:rPr>
              <w:t>з</w:t>
            </w:r>
            <w:proofErr w:type="gramStart"/>
            <w:r w:rsidRPr="00427CB2">
              <w:rPr>
                <w:rFonts w:ascii="Times New Roman" w:hAnsi="Times New Roman" w:cs="Times New Roman"/>
                <w:iCs/>
                <w:color w:val="000000"/>
              </w:rPr>
              <w:t>а</w:t>
            </w:r>
            <w:r w:rsidRPr="00427CB2">
              <w:rPr>
                <w:rFonts w:ascii="Times New Roman" w:hAnsi="Times New Roman" w:cs="Times New Roman"/>
                <w:color w:val="000000"/>
              </w:rPr>
              <w:t>-</w:t>
            </w:r>
            <w:proofErr w:type="gramEnd"/>
            <w:r w:rsidRPr="00427CB2">
              <w:rPr>
                <w:rFonts w:ascii="Times New Roman" w:hAnsi="Times New Roman" w:cs="Times New Roman"/>
                <w:color w:val="000000"/>
              </w:rPr>
              <w:t xml:space="preserve">, </w:t>
            </w:r>
            <w:r w:rsidRPr="00427CB2">
              <w:rPr>
                <w:rFonts w:ascii="Times New Roman" w:hAnsi="Times New Roman" w:cs="Times New Roman"/>
                <w:iCs/>
                <w:color w:val="000000"/>
              </w:rPr>
              <w:t>про</w:t>
            </w:r>
            <w:r w:rsidRPr="00427CB2">
              <w:rPr>
                <w:rFonts w:ascii="Times New Roman" w:hAnsi="Times New Roman" w:cs="Times New Roman"/>
                <w:color w:val="000000"/>
              </w:rPr>
              <w:t xml:space="preserve">-, </w:t>
            </w:r>
            <w:r w:rsidRPr="00427CB2">
              <w:rPr>
                <w:rFonts w:ascii="Times New Roman" w:hAnsi="Times New Roman" w:cs="Times New Roman"/>
                <w:iCs/>
                <w:color w:val="000000"/>
              </w:rPr>
              <w:t>на</w:t>
            </w:r>
            <w:r w:rsidRPr="00427CB2">
              <w:rPr>
                <w:rFonts w:ascii="Times New Roman" w:hAnsi="Times New Roman" w:cs="Times New Roman"/>
                <w:color w:val="000000"/>
              </w:rPr>
              <w:t xml:space="preserve">-).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spacing w:val="3"/>
              </w:rPr>
              <w:t xml:space="preserve">Правописание гласных в суффиксах (на примере суффиксов </w:t>
            </w:r>
            <w:proofErr w:type="gramStart"/>
            <w:r w:rsidRPr="00427CB2">
              <w:rPr>
                <w:rFonts w:ascii="Times New Roman" w:hAnsi="Times New Roman" w:cs="Times New Roman"/>
                <w:color w:val="000000"/>
                <w:spacing w:val="3"/>
              </w:rPr>
              <w:t>-</w:t>
            </w:r>
            <w:r w:rsidRPr="00427CB2">
              <w:rPr>
                <w:rFonts w:ascii="Times New Roman" w:hAnsi="Times New Roman" w:cs="Times New Roman"/>
                <w:iCs/>
                <w:color w:val="000000"/>
              </w:rPr>
              <w:t>л</w:t>
            </w:r>
            <w:proofErr w:type="gramEnd"/>
            <w:r w:rsidRPr="00427CB2">
              <w:rPr>
                <w:rFonts w:ascii="Times New Roman" w:hAnsi="Times New Roman" w:cs="Times New Roman"/>
                <w:iCs/>
                <w:color w:val="000000"/>
              </w:rPr>
              <w:t>ив</w:t>
            </w:r>
            <w:r w:rsidRPr="00427CB2">
              <w:rPr>
                <w:rFonts w:ascii="Times New Roman" w:hAnsi="Times New Roman" w:cs="Times New Roman"/>
                <w:color w:val="000000"/>
              </w:rPr>
              <w:t>- и -</w:t>
            </w:r>
            <w:proofErr w:type="spellStart"/>
            <w:r w:rsidRPr="00427CB2">
              <w:rPr>
                <w:rFonts w:ascii="Times New Roman" w:hAnsi="Times New Roman" w:cs="Times New Roman"/>
                <w:iCs/>
                <w:color w:val="000000"/>
              </w:rPr>
              <w:t>ов</w:t>
            </w:r>
            <w:proofErr w:type="spellEnd"/>
            <w:r w:rsidRPr="00427CB2">
              <w:rPr>
                <w:rFonts w:ascii="Times New Roman" w:hAnsi="Times New Roman" w:cs="Times New Roman"/>
                <w:color w:val="000000"/>
              </w:rPr>
              <w:t xml:space="preserve">-).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spacing w:val="3"/>
              </w:rPr>
            </w:pPr>
            <w:r w:rsidRPr="00427CB2">
              <w:rPr>
                <w:rFonts w:ascii="Times New Roman" w:hAnsi="Times New Roman" w:cs="Times New Roman"/>
                <w:color w:val="000000"/>
                <w:spacing w:val="3"/>
              </w:rPr>
              <w:t>Написание двойных согласных в словах иноязычного происхождения.</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Чередования гласных с нулевым звуком («беглый гласный»). Написание суффиксов </w:t>
            </w:r>
            <w:proofErr w:type="gramStart"/>
            <w:r w:rsidRPr="00427CB2">
              <w:rPr>
                <w:rFonts w:ascii="Times New Roman" w:hAnsi="Times New Roman" w:cs="Times New Roman"/>
                <w:color w:val="000000"/>
              </w:rPr>
              <w:t>-</w:t>
            </w:r>
            <w:proofErr w:type="spellStart"/>
            <w:r w:rsidRPr="00427CB2">
              <w:rPr>
                <w:rFonts w:ascii="Times New Roman" w:hAnsi="Times New Roman" w:cs="Times New Roman"/>
                <w:iCs/>
                <w:color w:val="000000"/>
              </w:rPr>
              <w:t>и</w:t>
            </w:r>
            <w:proofErr w:type="gramEnd"/>
            <w:r w:rsidRPr="00427CB2">
              <w:rPr>
                <w:rFonts w:ascii="Times New Roman" w:hAnsi="Times New Roman" w:cs="Times New Roman"/>
                <w:iCs/>
                <w:color w:val="000000"/>
              </w:rPr>
              <w:t>к</w:t>
            </w:r>
            <w:proofErr w:type="spellEnd"/>
            <w:r w:rsidRPr="00427CB2">
              <w:rPr>
                <w:rFonts w:ascii="Times New Roman" w:hAnsi="Times New Roman" w:cs="Times New Roman"/>
                <w:color w:val="000000"/>
              </w:rPr>
              <w:t>-/-</w:t>
            </w:r>
            <w:proofErr w:type="spellStart"/>
            <w:r w:rsidRPr="00427CB2">
              <w:rPr>
                <w:rFonts w:ascii="Times New Roman" w:hAnsi="Times New Roman" w:cs="Times New Roman"/>
                <w:iCs/>
                <w:color w:val="000000"/>
              </w:rPr>
              <w:t>ек</w:t>
            </w:r>
            <w:proofErr w:type="spellEnd"/>
            <w:r w:rsidRPr="00427CB2">
              <w:rPr>
                <w:rFonts w:ascii="Times New Roman" w:hAnsi="Times New Roman" w:cs="Times New Roman"/>
                <w:color w:val="000000"/>
              </w:rPr>
              <w:t>- с учетом наличия/отсутствия беглого гласного (повторение).</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Написание </w:t>
            </w:r>
            <w:proofErr w:type="spellStart"/>
            <w:proofErr w:type="gramStart"/>
            <w:r w:rsidRPr="00427CB2">
              <w:rPr>
                <w:rFonts w:ascii="Times New Roman" w:hAnsi="Times New Roman" w:cs="Times New Roman"/>
                <w:iCs/>
                <w:color w:val="000000"/>
              </w:rPr>
              <w:t>о</w:t>
            </w:r>
            <w:r w:rsidRPr="00427CB2">
              <w:rPr>
                <w:rFonts w:ascii="Times New Roman" w:hAnsi="Times New Roman" w:cs="Times New Roman"/>
                <w:color w:val="000000"/>
              </w:rPr>
              <w:t>-</w:t>
            </w:r>
            <w:r w:rsidRPr="00427CB2">
              <w:rPr>
                <w:rFonts w:ascii="Times New Roman" w:hAnsi="Times New Roman" w:cs="Times New Roman"/>
                <w:iCs/>
                <w:color w:val="000000"/>
              </w:rPr>
              <w:t>ё</w:t>
            </w:r>
            <w:proofErr w:type="spellEnd"/>
            <w:proofErr w:type="gramEnd"/>
            <w:r w:rsidRPr="00427CB2">
              <w:rPr>
                <w:rFonts w:ascii="Times New Roman" w:hAnsi="Times New Roman" w:cs="Times New Roman"/>
                <w:color w:val="000000"/>
              </w:rPr>
              <w:t xml:space="preserve"> после шипящих в разных частях слова: корнях, суффиксах и окончаниях (повторение).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Написание букв </w:t>
            </w:r>
            <w:proofErr w:type="spellStart"/>
            <w:r w:rsidRPr="00427CB2">
              <w:rPr>
                <w:rFonts w:ascii="Times New Roman" w:hAnsi="Times New Roman" w:cs="Times New Roman"/>
                <w:iCs/>
                <w:color w:val="000000"/>
              </w:rPr>
              <w:t>и</w:t>
            </w:r>
            <w:r w:rsidRPr="00427CB2">
              <w:rPr>
                <w:rFonts w:ascii="Times New Roman" w:hAnsi="Times New Roman" w:cs="Times New Roman"/>
                <w:color w:val="000000"/>
              </w:rPr>
              <w:t>-</w:t>
            </w:r>
            <w:r w:rsidRPr="00427CB2">
              <w:rPr>
                <w:rFonts w:ascii="Times New Roman" w:hAnsi="Times New Roman" w:cs="Times New Roman"/>
                <w:iCs/>
                <w:color w:val="000000"/>
              </w:rPr>
              <w:t>ы</w:t>
            </w:r>
            <w:proofErr w:type="spellEnd"/>
            <w:r w:rsidRPr="00427CB2">
              <w:rPr>
                <w:rFonts w:ascii="Times New Roman" w:hAnsi="Times New Roman" w:cs="Times New Roman"/>
                <w:color w:val="000000"/>
              </w:rPr>
              <w:t xml:space="preserve"> после приставки перед корнем, начинающимся на </w:t>
            </w:r>
            <w:proofErr w:type="gramStart"/>
            <w:r w:rsidRPr="00427CB2">
              <w:rPr>
                <w:rFonts w:ascii="Times New Roman" w:hAnsi="Times New Roman" w:cs="Times New Roman"/>
                <w:color w:val="000000"/>
              </w:rPr>
              <w:t>-</w:t>
            </w:r>
            <w:r w:rsidRPr="00427CB2">
              <w:rPr>
                <w:rFonts w:ascii="Times New Roman" w:hAnsi="Times New Roman" w:cs="Times New Roman"/>
                <w:iCs/>
                <w:color w:val="000000"/>
              </w:rPr>
              <w:t>и</w:t>
            </w:r>
            <w:proofErr w:type="gramEnd"/>
            <w:r w:rsidRPr="00427CB2">
              <w:rPr>
                <w:rFonts w:ascii="Times New Roman" w:hAnsi="Times New Roman" w:cs="Times New Roman"/>
                <w:color w:val="000000"/>
              </w:rPr>
              <w:t>-.</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Звукобуквенный разбор слова.</w:t>
            </w: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r w:rsidRPr="00427CB2">
              <w:rPr>
                <w:rFonts w:ascii="Times New Roman" w:hAnsi="Times New Roman" w:cs="Times New Roman"/>
                <w:b/>
                <w:bCs/>
                <w:color w:val="000000"/>
              </w:rPr>
              <w:t>Лексика  10ч.</w:t>
            </w:r>
          </w:p>
          <w:p w:rsidR="001A2E9F" w:rsidRPr="00427CB2" w:rsidRDefault="001A2E9F" w:rsidP="005B3945">
            <w:pPr>
              <w:autoSpaceDE w:val="0"/>
              <w:spacing w:after="0" w:line="240" w:lineRule="auto"/>
              <w:jc w:val="both"/>
              <w:textAlignment w:val="baseline"/>
              <w:rPr>
                <w:rFonts w:ascii="Times New Roman" w:hAnsi="Times New Roman" w:cs="Times New Roman"/>
                <w:color w:val="000000"/>
                <w:spacing w:val="2"/>
              </w:rPr>
            </w:pPr>
            <w:r w:rsidRPr="00427CB2">
              <w:rPr>
                <w:rFonts w:ascii="Times New Roman" w:hAnsi="Times New Roman" w:cs="Times New Roman"/>
                <w:color w:val="000000"/>
                <w:spacing w:val="2"/>
              </w:rPr>
              <w:t xml:space="preserve">Значение слова. Лексическое и грамматическое значение слова. Связь значений слова между собой (прямое и переносное значение; разновидности переносных значений).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Омонимия, антонимия, синонимия как лексические явления.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proofErr w:type="spellStart"/>
            <w:r w:rsidRPr="00427CB2">
              <w:rPr>
                <w:rFonts w:ascii="Times New Roman" w:hAnsi="Times New Roman" w:cs="Times New Roman"/>
                <w:color w:val="000000"/>
              </w:rPr>
              <w:t>Паронимия</w:t>
            </w:r>
            <w:proofErr w:type="spellEnd"/>
            <w:r w:rsidRPr="00427CB2">
              <w:rPr>
                <w:rFonts w:ascii="Times New Roman" w:hAnsi="Times New Roman" w:cs="Times New Roman"/>
                <w:color w:val="000000"/>
              </w:rPr>
              <w:t xml:space="preserve"> (без введения термина) в связи с вопросами культуры речи.</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Активный и пассивный словарный запас. Наблюдения над устаревшими словами и неологизмами.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Использование сведений о происхождении слов при решении орфографических задач.</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Русская фразеология. Наблюдения над различиями между словом и </w:t>
            </w:r>
            <w:r w:rsidRPr="00427CB2">
              <w:rPr>
                <w:rFonts w:ascii="Times New Roman" w:hAnsi="Times New Roman" w:cs="Times New Roman"/>
                <w:color w:val="000000"/>
              </w:rPr>
              <w:lastRenderedPageBreak/>
              <w:t xml:space="preserve">фразеологизмом. Источники русской фразеологии. Стилистические возможности использования устойчивых выражений. </w:t>
            </w: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proofErr w:type="spellStart"/>
            <w:r w:rsidRPr="00427CB2">
              <w:rPr>
                <w:rFonts w:ascii="Times New Roman" w:hAnsi="Times New Roman" w:cs="Times New Roman"/>
                <w:b/>
                <w:bCs/>
                <w:color w:val="000000"/>
              </w:rPr>
              <w:t>Морфемика</w:t>
            </w:r>
            <w:proofErr w:type="spellEnd"/>
            <w:r w:rsidRPr="00427CB2">
              <w:rPr>
                <w:rFonts w:ascii="Times New Roman" w:hAnsi="Times New Roman" w:cs="Times New Roman"/>
                <w:b/>
                <w:bCs/>
                <w:color w:val="000000"/>
              </w:rPr>
              <w:t xml:space="preserve"> и словообразование  15ч.</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spacing w:val="2"/>
              </w:rPr>
            </w:pPr>
            <w:r w:rsidRPr="00427CB2">
              <w:rPr>
                <w:rFonts w:ascii="Times New Roman" w:hAnsi="Times New Roman" w:cs="Times New Roman"/>
                <w:color w:val="000000"/>
                <w:spacing w:val="2"/>
              </w:rPr>
              <w:t xml:space="preserve">Система способов словообразования в русском языке. Представление о словообразовательном аффиксе (без введения термина). Словообразование и орфография. Решение элементарных словообразовательных задач. Наблюдения над индивидуальным словотворчеством в поэзии (на уроках литературного чтения).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Морфемная структура русского слова.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spacing w:val="-1"/>
              </w:rPr>
            </w:pPr>
            <w:r w:rsidRPr="00427CB2">
              <w:rPr>
                <w:rFonts w:ascii="Times New Roman" w:hAnsi="Times New Roman" w:cs="Times New Roman"/>
                <w:color w:val="000000"/>
                <w:spacing w:val="-1"/>
              </w:rPr>
              <w:t xml:space="preserve">Две основы глагола (основа начальной формы и формы настоящего времени). «Чередования звуков, видимые на письме» (исторические чередования), при словообразовании и словоизменении глаголов.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Default="001A2E9F" w:rsidP="005B3945">
            <w:pPr>
              <w:autoSpaceDE w:val="0"/>
              <w:spacing w:after="0" w:line="240" w:lineRule="auto"/>
              <w:ind w:firstLine="283"/>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bCs/>
                <w:color w:val="000000"/>
              </w:rPr>
            </w:pPr>
            <w:r w:rsidRPr="00427CB2">
              <w:rPr>
                <w:rFonts w:ascii="Times New Roman" w:hAnsi="Times New Roman" w:cs="Times New Roman"/>
                <w:b/>
                <w:bCs/>
                <w:color w:val="000000"/>
              </w:rPr>
              <w:t>Морфология  40ч</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Разбор слов разных частей речи по составу.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Система частей речи русского языка: самостоятельные и служебные части речи (повторение).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Имя существительное. Категориальное значение имен существительных (значение предметности). Правописание безударных  падежных окончаний имен существительных трех склонений </w:t>
            </w:r>
            <w:r w:rsidRPr="00427CB2">
              <w:rPr>
                <w:rFonts w:ascii="Times New Roman" w:hAnsi="Times New Roman" w:cs="Times New Roman"/>
                <w:color w:val="000000"/>
              </w:rPr>
              <w:lastRenderedPageBreak/>
              <w:t xml:space="preserve">в единственном и множественном числе и их проверка (повторение). Синтаксическая функция имен существительных в предложении.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Морфологический разбор имени существительного.</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Имя прилагательное.</w:t>
            </w:r>
            <w:r w:rsidRPr="00427CB2">
              <w:rPr>
                <w:rFonts w:ascii="Times New Roman" w:hAnsi="Times New Roman" w:cs="Times New Roman"/>
                <w:b/>
                <w:bCs/>
                <w:color w:val="000000"/>
              </w:rPr>
              <w:t xml:space="preserve"> </w:t>
            </w:r>
            <w:r w:rsidRPr="00427CB2">
              <w:rPr>
                <w:rFonts w:ascii="Times New Roman" w:hAnsi="Times New Roman" w:cs="Times New Roman"/>
                <w:color w:val="000000"/>
              </w:rPr>
              <w:t xml:space="preserve">Категориальное значение имен прилагательных (значение признака). Правописание безударных падежных окончаний имен прилагательных мужского, женского и среднего рода в единственном числе и окончаний прилагательных во множественном числе.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Синтаксическая функция имен прилагательных в предложении.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Местоимение. Категориальное значение местоимений (значение  указания на имя). Личные местоимения. Склонение личных местоимений. Стилистические особенности употребления местоимений.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Синтаксическая роль местоимений в предложении.</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Глагол. Категориальное значение глагола (значение действия). Грамматическое значение глагола и система его словоизменения.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spacing w:val="-1"/>
              </w:rPr>
            </w:pPr>
            <w:r w:rsidRPr="00427CB2">
              <w:rPr>
                <w:rFonts w:ascii="Times New Roman" w:hAnsi="Times New Roman" w:cs="Times New Roman"/>
                <w:color w:val="000000"/>
                <w:spacing w:val="-1"/>
              </w:rPr>
              <w:t>Виды глагола. Времена глагола (повторение). Формы времени глаголов несовершенного и совершенного вида. Изменение в настоящем и будущем времени по лицам и числам. Грамматическое значение личных окончаний. Понятие о типах спряжения: два набора личных окончаний. Изменение в прошедшем времени по родам и числам. Грамматическое значение окончаний прошедшего времени.</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Правописание безударных личных окончаний: необходимость определения спряжения глагола. Способы определения спряжения глагола: по ударным личным окончаниям; по суффиксу начальной формы при безударных личных окончаниях. Правописание глаголов-исключений.</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Правописание глаголов в прошедшем времени.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Наблюдения за значением и написанием глаголов в изъявительном и повелительном наклонении (без введения терминов) типа «</w:t>
            </w:r>
            <w:r w:rsidRPr="00427CB2">
              <w:rPr>
                <w:rFonts w:ascii="Times New Roman" w:hAnsi="Times New Roman" w:cs="Times New Roman"/>
                <w:iCs/>
                <w:color w:val="000000"/>
              </w:rPr>
              <w:t>выпишете</w:t>
            </w:r>
            <w:r w:rsidRPr="00427CB2">
              <w:rPr>
                <w:rFonts w:ascii="Times New Roman" w:hAnsi="Times New Roman" w:cs="Times New Roman"/>
                <w:color w:val="000000"/>
              </w:rPr>
              <w:t xml:space="preserve"> </w:t>
            </w:r>
            <w:r w:rsidRPr="00427CB2">
              <w:rPr>
                <w:rFonts w:ascii="Times New Roman" w:hAnsi="Times New Roman" w:cs="Times New Roman"/>
                <w:color w:val="000000"/>
              </w:rPr>
              <w:lastRenderedPageBreak/>
              <w:t xml:space="preserve">— </w:t>
            </w:r>
            <w:r w:rsidRPr="00427CB2">
              <w:rPr>
                <w:rFonts w:ascii="Times New Roman" w:hAnsi="Times New Roman" w:cs="Times New Roman"/>
                <w:iCs/>
                <w:color w:val="000000"/>
              </w:rPr>
              <w:t>выпишите»</w:t>
            </w:r>
            <w:r w:rsidRPr="00427CB2">
              <w:rPr>
                <w:rFonts w:ascii="Times New Roman" w:hAnsi="Times New Roman" w:cs="Times New Roman"/>
                <w:color w:val="000000"/>
              </w:rPr>
              <w:t>.</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Синтаксическая функция глаголов в предложении.</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Союз.</w:t>
            </w:r>
            <w:r w:rsidRPr="00427CB2">
              <w:rPr>
                <w:rFonts w:ascii="Times New Roman" w:hAnsi="Times New Roman" w:cs="Times New Roman"/>
                <w:b/>
                <w:bCs/>
                <w:color w:val="000000"/>
              </w:rPr>
              <w:t xml:space="preserve"> </w:t>
            </w:r>
            <w:r w:rsidRPr="00427CB2">
              <w:rPr>
                <w:rFonts w:ascii="Times New Roman" w:hAnsi="Times New Roman" w:cs="Times New Roman"/>
                <w:color w:val="000000"/>
              </w:rPr>
              <w:t xml:space="preserve">Представление о союзе как о части речи. Сведения об употреблении союзов. Синтаксическая функция союза в предложении с однородными членами и в сложном предложении. Правописание союзов </w:t>
            </w:r>
            <w:r w:rsidRPr="00427CB2">
              <w:rPr>
                <w:rFonts w:ascii="Times New Roman" w:hAnsi="Times New Roman" w:cs="Times New Roman"/>
                <w:iCs/>
                <w:color w:val="000000"/>
              </w:rPr>
              <w:t>а</w:t>
            </w:r>
            <w:r w:rsidRPr="00427CB2">
              <w:rPr>
                <w:rFonts w:ascii="Times New Roman" w:hAnsi="Times New Roman" w:cs="Times New Roman"/>
                <w:color w:val="000000"/>
              </w:rPr>
              <w:t xml:space="preserve">, </w:t>
            </w:r>
            <w:r w:rsidRPr="00427CB2">
              <w:rPr>
                <w:rFonts w:ascii="Times New Roman" w:hAnsi="Times New Roman" w:cs="Times New Roman"/>
                <w:iCs/>
                <w:color w:val="000000"/>
              </w:rPr>
              <w:t>и</w:t>
            </w:r>
            <w:r w:rsidRPr="00427CB2">
              <w:rPr>
                <w:rFonts w:ascii="Times New Roman" w:hAnsi="Times New Roman" w:cs="Times New Roman"/>
                <w:color w:val="000000"/>
              </w:rPr>
              <w:t xml:space="preserve">, </w:t>
            </w:r>
            <w:r w:rsidRPr="00427CB2">
              <w:rPr>
                <w:rFonts w:ascii="Times New Roman" w:hAnsi="Times New Roman" w:cs="Times New Roman"/>
                <w:iCs/>
                <w:color w:val="000000"/>
              </w:rPr>
              <w:t>но</w:t>
            </w:r>
            <w:r w:rsidRPr="00427CB2">
              <w:rPr>
                <w:rFonts w:ascii="Times New Roman" w:hAnsi="Times New Roman" w:cs="Times New Roman"/>
                <w:color w:val="000000"/>
              </w:rPr>
              <w:t xml:space="preserve"> в предложении с однородными членами. </w:t>
            </w:r>
          </w:p>
          <w:p w:rsidR="001A2E9F" w:rsidRDefault="001A2E9F" w:rsidP="005B3945">
            <w:pPr>
              <w:autoSpaceDE w:val="0"/>
              <w:spacing w:after="0" w:line="240" w:lineRule="auto"/>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r w:rsidRPr="00427CB2">
              <w:rPr>
                <w:rFonts w:ascii="Times New Roman" w:hAnsi="Times New Roman" w:cs="Times New Roman"/>
                <w:b/>
                <w:bCs/>
                <w:color w:val="000000"/>
              </w:rPr>
              <w:t>Синтаксис и пунктуация</w:t>
            </w: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r w:rsidRPr="00427CB2">
              <w:rPr>
                <w:rFonts w:ascii="Times New Roman" w:hAnsi="Times New Roman" w:cs="Times New Roman"/>
                <w:b/>
                <w:bCs/>
                <w:color w:val="000000"/>
              </w:rPr>
              <w:t xml:space="preserve">            20ч.</w:t>
            </w:r>
          </w:p>
          <w:p w:rsidR="001A2E9F" w:rsidRPr="00427CB2" w:rsidRDefault="001A2E9F" w:rsidP="005B3945">
            <w:pPr>
              <w:autoSpaceDE w:val="0"/>
              <w:spacing w:after="0" w:line="240" w:lineRule="auto"/>
              <w:jc w:val="both"/>
              <w:textAlignment w:val="baseline"/>
              <w:rPr>
                <w:rFonts w:ascii="Times New Roman" w:hAnsi="Times New Roman" w:cs="Times New Roman"/>
                <w:color w:val="000000"/>
              </w:rPr>
            </w:pPr>
            <w:r w:rsidRPr="00427CB2">
              <w:rPr>
                <w:rFonts w:ascii="Times New Roman" w:hAnsi="Times New Roman" w:cs="Times New Roman"/>
                <w:color w:val="000000"/>
              </w:rPr>
              <w:t>Понятие об однородных членах предложения и способах оформления их на письме: бессоюзная и союзная связь. Предложения с однородными главными и однородными второстепенными членами предложения.</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Формирование умения составлять схему предложения с однородными членами.</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Разбор простого предложения по членам предложения.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Представления о сложном предложении (наблюдения).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Сопоставление пунктуации в простых и сложных предложениях с союзами.</w:t>
            </w: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p>
          <w:p w:rsidR="001A2E9F" w:rsidRDefault="001A2E9F" w:rsidP="005B3945">
            <w:pPr>
              <w:autoSpaceDE w:val="0"/>
              <w:spacing w:after="0" w:line="240" w:lineRule="auto"/>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r w:rsidRPr="00427CB2">
              <w:rPr>
                <w:rFonts w:ascii="Times New Roman" w:hAnsi="Times New Roman" w:cs="Times New Roman"/>
                <w:b/>
                <w:bCs/>
                <w:color w:val="000000"/>
              </w:rPr>
              <w:t xml:space="preserve">Лексикография   </w:t>
            </w:r>
          </w:p>
          <w:p w:rsidR="001A2E9F" w:rsidRPr="00427CB2" w:rsidRDefault="001A2E9F" w:rsidP="005B3945">
            <w:pPr>
              <w:autoSpaceDE w:val="0"/>
              <w:spacing w:after="0" w:line="240" w:lineRule="auto"/>
              <w:jc w:val="both"/>
              <w:textAlignment w:val="baseline"/>
              <w:rPr>
                <w:rFonts w:ascii="Times New Roman" w:hAnsi="Times New Roman" w:cs="Times New Roman"/>
                <w:color w:val="000000"/>
              </w:rPr>
            </w:pPr>
            <w:proofErr w:type="gramStart"/>
            <w:r w:rsidRPr="00427CB2">
              <w:rPr>
                <w:rFonts w:ascii="Times New Roman" w:hAnsi="Times New Roman" w:cs="Times New Roman"/>
                <w:color w:val="000000"/>
              </w:rPr>
              <w:t>Использование учебных словарей: толкового, словаря устойчивых выражений, орфографического (словарь «Пиши правильно»), обратного, орфоэпического (словарь «Произноси правильно»), этимологического (Словарь происхождения слов), словообразовательного для решения различных лингвистических задач.</w:t>
            </w:r>
            <w:proofErr w:type="gramEnd"/>
            <w:r w:rsidRPr="00427CB2">
              <w:rPr>
                <w:rFonts w:ascii="Times New Roman" w:hAnsi="Times New Roman" w:cs="Times New Roman"/>
                <w:color w:val="000000"/>
              </w:rPr>
              <w:t xml:space="preserve"> Создание учебных и </w:t>
            </w:r>
            <w:proofErr w:type="spellStart"/>
            <w:r w:rsidRPr="00427CB2">
              <w:rPr>
                <w:rFonts w:ascii="Times New Roman" w:hAnsi="Times New Roman" w:cs="Times New Roman"/>
                <w:color w:val="000000"/>
              </w:rPr>
              <w:t>внеучебных</w:t>
            </w:r>
            <w:proofErr w:type="spellEnd"/>
            <w:r w:rsidRPr="00427CB2">
              <w:rPr>
                <w:rFonts w:ascii="Times New Roman" w:hAnsi="Times New Roman" w:cs="Times New Roman"/>
                <w:color w:val="000000"/>
              </w:rPr>
              <w:t xml:space="preserve"> ситуаций, требующих обращения учащихся к словарям. </w:t>
            </w: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p>
          <w:p w:rsidR="001A2E9F" w:rsidRPr="00427CB2" w:rsidRDefault="001A2E9F" w:rsidP="005B3945">
            <w:pPr>
              <w:autoSpaceDE w:val="0"/>
              <w:spacing w:after="0" w:line="240" w:lineRule="auto"/>
              <w:jc w:val="both"/>
              <w:textAlignment w:val="baseline"/>
              <w:rPr>
                <w:rFonts w:ascii="Times New Roman" w:hAnsi="Times New Roman" w:cs="Times New Roman"/>
                <w:b/>
                <w:bCs/>
                <w:color w:val="000000"/>
              </w:rPr>
            </w:pPr>
            <w:r w:rsidRPr="00427CB2">
              <w:rPr>
                <w:rFonts w:ascii="Times New Roman" w:hAnsi="Times New Roman" w:cs="Times New Roman"/>
                <w:b/>
                <w:bCs/>
                <w:color w:val="000000"/>
              </w:rPr>
              <w:t>Развитие речи с элементами культуры речи     31ч.</w:t>
            </w:r>
          </w:p>
          <w:p w:rsidR="001A2E9F" w:rsidRPr="00427CB2" w:rsidRDefault="001A2E9F" w:rsidP="005B3945">
            <w:pPr>
              <w:autoSpaceDE w:val="0"/>
              <w:spacing w:after="0" w:line="240" w:lineRule="auto"/>
              <w:jc w:val="both"/>
              <w:textAlignment w:val="baseline"/>
              <w:rPr>
                <w:rFonts w:ascii="Times New Roman" w:hAnsi="Times New Roman" w:cs="Times New Roman"/>
                <w:color w:val="000000"/>
              </w:rPr>
            </w:pPr>
            <w:r w:rsidRPr="00427CB2">
              <w:rPr>
                <w:rFonts w:ascii="Times New Roman" w:hAnsi="Times New Roman" w:cs="Times New Roman"/>
                <w:color w:val="000000"/>
              </w:rPr>
              <w:t>Освоение изложения как жанра письменной речи.</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Сочинение по наблюдениям с использованием описания и повествования.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Определение в реальном научно-популярном и художественном текстах </w:t>
            </w:r>
            <w:r w:rsidRPr="00427CB2">
              <w:rPr>
                <w:rFonts w:ascii="Times New Roman" w:hAnsi="Times New Roman" w:cs="Times New Roman"/>
                <w:color w:val="000000"/>
              </w:rPr>
              <w:lastRenderedPageBreak/>
              <w:t xml:space="preserve">элементов рассуждения. Использование элементов рассуждения в собственном сочинении по наблюдениям или впечатлениям.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Знакомство с жанром аннотации. Тематическое описание (выделение </w:t>
            </w:r>
            <w:proofErr w:type="spellStart"/>
            <w:r w:rsidRPr="00427CB2">
              <w:rPr>
                <w:rFonts w:ascii="Times New Roman" w:hAnsi="Times New Roman" w:cs="Times New Roman"/>
                <w:color w:val="000000"/>
              </w:rPr>
              <w:t>подтем</w:t>
            </w:r>
            <w:proofErr w:type="spellEnd"/>
            <w:r w:rsidRPr="00427CB2">
              <w:rPr>
                <w:rFonts w:ascii="Times New Roman" w:hAnsi="Times New Roman" w:cs="Times New Roman"/>
                <w:color w:val="000000"/>
              </w:rPr>
              <w:t>) литературного произведения и составление аннотации на конкретное произведение. Составление аннотации на сборник произведений. Определение основной идеи (мысли) литературного произведения для составления аннотации с элементами рассуждения (рецензии) без введения термина «рецензия».</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Сочинение по живописному произведению с использованием описания и повествования, с элементами рассуждения.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Азбука вежливости. Культура диалога. Речевые формулы, позволяющие корректно высказывать и отстаивать свою точку зрения, тактично критиковать точку зрения оппонента. Необходимость доказательного суждения в процессе диалога.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Правила употребления предлогов </w:t>
            </w:r>
            <w:r w:rsidRPr="00427CB2">
              <w:rPr>
                <w:rFonts w:ascii="Times New Roman" w:hAnsi="Times New Roman" w:cs="Times New Roman"/>
                <w:iCs/>
                <w:color w:val="000000"/>
              </w:rPr>
              <w:t>о</w:t>
            </w:r>
            <w:r w:rsidRPr="00427CB2">
              <w:rPr>
                <w:rFonts w:ascii="Times New Roman" w:hAnsi="Times New Roman" w:cs="Times New Roman"/>
                <w:color w:val="000000"/>
              </w:rPr>
              <w:t xml:space="preserve"> и </w:t>
            </w:r>
            <w:r w:rsidRPr="00427CB2">
              <w:rPr>
                <w:rFonts w:ascii="Times New Roman" w:hAnsi="Times New Roman" w:cs="Times New Roman"/>
                <w:iCs/>
                <w:color w:val="000000"/>
              </w:rPr>
              <w:t>об</w:t>
            </w:r>
            <w:r w:rsidRPr="00427CB2">
              <w:rPr>
                <w:rFonts w:ascii="Times New Roman" w:hAnsi="Times New Roman" w:cs="Times New Roman"/>
                <w:color w:val="000000"/>
              </w:rPr>
              <w:t xml:space="preserve"> (</w:t>
            </w:r>
            <w:r w:rsidRPr="00427CB2">
              <w:rPr>
                <w:rFonts w:ascii="Times New Roman" w:hAnsi="Times New Roman" w:cs="Times New Roman"/>
                <w:iCs/>
                <w:color w:val="000000"/>
              </w:rPr>
              <w:t>о ежике</w:t>
            </w:r>
            <w:r w:rsidRPr="00427CB2">
              <w:rPr>
                <w:rFonts w:ascii="Times New Roman" w:hAnsi="Times New Roman" w:cs="Times New Roman"/>
                <w:color w:val="000000"/>
              </w:rPr>
              <w:t xml:space="preserve">, </w:t>
            </w:r>
            <w:r w:rsidRPr="00427CB2">
              <w:rPr>
                <w:rFonts w:ascii="Times New Roman" w:hAnsi="Times New Roman" w:cs="Times New Roman"/>
                <w:iCs/>
                <w:color w:val="000000"/>
              </w:rPr>
              <w:t>об утке</w:t>
            </w:r>
            <w:r w:rsidRPr="00427CB2">
              <w:rPr>
                <w:rFonts w:ascii="Times New Roman" w:hAnsi="Times New Roman" w:cs="Times New Roman"/>
                <w:color w:val="000000"/>
              </w:rPr>
              <w:t xml:space="preserve">; </w:t>
            </w:r>
            <w:r w:rsidRPr="00427CB2">
              <w:rPr>
                <w:rFonts w:ascii="Times New Roman" w:hAnsi="Times New Roman" w:cs="Times New Roman"/>
                <w:iCs/>
                <w:color w:val="000000"/>
              </w:rPr>
              <w:t>об этом</w:t>
            </w:r>
            <w:r w:rsidRPr="00427CB2">
              <w:rPr>
                <w:rFonts w:ascii="Times New Roman" w:hAnsi="Times New Roman" w:cs="Times New Roman"/>
                <w:color w:val="000000"/>
              </w:rPr>
              <w:t xml:space="preserve">, </w:t>
            </w:r>
            <w:r w:rsidRPr="00427CB2">
              <w:rPr>
                <w:rFonts w:ascii="Times New Roman" w:hAnsi="Times New Roman" w:cs="Times New Roman"/>
                <w:iCs/>
                <w:color w:val="000000"/>
              </w:rPr>
              <w:t>о том</w:t>
            </w:r>
            <w:r w:rsidRPr="00427CB2">
              <w:rPr>
                <w:rFonts w:ascii="Times New Roman" w:hAnsi="Times New Roman" w:cs="Times New Roman"/>
                <w:color w:val="000000"/>
              </w:rPr>
              <w:t xml:space="preserve">; </w:t>
            </w:r>
            <w:proofErr w:type="gramStart"/>
            <w:r w:rsidRPr="00427CB2">
              <w:rPr>
                <w:rFonts w:ascii="Times New Roman" w:hAnsi="Times New Roman" w:cs="Times New Roman"/>
                <w:iCs/>
                <w:color w:val="000000"/>
              </w:rPr>
              <w:t>об</w:t>
            </w:r>
            <w:proofErr w:type="gramEnd"/>
            <w:r w:rsidRPr="00427CB2">
              <w:rPr>
                <w:rFonts w:ascii="Times New Roman" w:hAnsi="Times New Roman" w:cs="Times New Roman"/>
                <w:iCs/>
                <w:color w:val="000000"/>
              </w:rPr>
              <w:t xml:space="preserve"> изумрудном</w:t>
            </w:r>
            <w:r w:rsidRPr="00427CB2">
              <w:rPr>
                <w:rFonts w:ascii="Times New Roman" w:hAnsi="Times New Roman" w:cs="Times New Roman"/>
                <w:color w:val="000000"/>
              </w:rPr>
              <w:t xml:space="preserve">, </w:t>
            </w:r>
            <w:r w:rsidRPr="00427CB2">
              <w:rPr>
                <w:rFonts w:ascii="Times New Roman" w:hAnsi="Times New Roman" w:cs="Times New Roman"/>
                <w:iCs/>
                <w:color w:val="000000"/>
              </w:rPr>
              <w:t>о рубиновом</w:t>
            </w:r>
            <w:r w:rsidRPr="00427CB2">
              <w:rPr>
                <w:rFonts w:ascii="Times New Roman" w:hAnsi="Times New Roman" w:cs="Times New Roman"/>
                <w:color w:val="000000"/>
              </w:rPr>
              <w:t xml:space="preserve">).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b/>
                <w:color w:val="000000"/>
              </w:rPr>
            </w:pPr>
            <w:r w:rsidRPr="00427CB2">
              <w:rPr>
                <w:rFonts w:ascii="Times New Roman" w:hAnsi="Times New Roman" w:cs="Times New Roman"/>
                <w:color w:val="000000"/>
              </w:rPr>
              <w:t>Правила употребления числительных ОБА и ОБЕ в разных падежных формах.</w:t>
            </w:r>
          </w:p>
        </w:tc>
        <w:tc>
          <w:tcPr>
            <w:tcW w:w="4963" w:type="dxa"/>
          </w:tcPr>
          <w:p w:rsidR="001A2E9F" w:rsidRPr="00427CB2" w:rsidRDefault="001A2E9F" w:rsidP="005B3945">
            <w:pPr>
              <w:spacing w:after="0" w:line="240" w:lineRule="auto"/>
              <w:jc w:val="both"/>
              <w:rPr>
                <w:rFonts w:ascii="Times New Roman" w:hAnsi="Times New Roman" w:cs="Times New Roman"/>
              </w:rPr>
            </w:pPr>
          </w:p>
          <w:p w:rsidR="001A2E9F" w:rsidRPr="00427CB2" w:rsidRDefault="001A2E9F" w:rsidP="005B3945">
            <w:pPr>
              <w:spacing w:after="0" w:line="240" w:lineRule="auto"/>
              <w:jc w:val="both"/>
              <w:rPr>
                <w:rFonts w:ascii="Times New Roman" w:hAnsi="Times New Roman" w:cs="Times New Roman"/>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Классифицировать буквы по их начертанию</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Определять положение заданной буквы в алфавите: ближе к началу, к середине, ближе к концу, называть соседние буквы по отношению </w:t>
            </w:r>
            <w:proofErr w:type="gramStart"/>
            <w:r w:rsidRPr="00427CB2">
              <w:rPr>
                <w:rFonts w:ascii="Times New Roman" w:hAnsi="Times New Roman" w:cs="Times New Roman"/>
                <w:color w:val="000000"/>
              </w:rPr>
              <w:t>к</w:t>
            </w:r>
            <w:proofErr w:type="gramEnd"/>
            <w:r w:rsidRPr="00427CB2">
              <w:rPr>
                <w:rFonts w:ascii="Times New Roman" w:hAnsi="Times New Roman" w:cs="Times New Roman"/>
                <w:color w:val="000000"/>
              </w:rPr>
              <w:t xml:space="preserve"> заданной.</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rPr>
            </w:pPr>
          </w:p>
          <w:p w:rsidR="001A2E9F" w:rsidRPr="00427CB2" w:rsidRDefault="001A2E9F" w:rsidP="005B3945">
            <w:pPr>
              <w:spacing w:after="0" w:line="240" w:lineRule="auto"/>
              <w:jc w:val="both"/>
              <w:rPr>
                <w:rFonts w:ascii="Times New Roman" w:hAnsi="Times New Roman" w:cs="Times New Roman"/>
              </w:rPr>
            </w:pPr>
            <w:r w:rsidRPr="00427CB2">
              <w:rPr>
                <w:rFonts w:ascii="Times New Roman" w:hAnsi="Times New Roman" w:cs="Times New Roman"/>
              </w:rPr>
              <w:t>Различать в слове звуки речи.</w:t>
            </w:r>
          </w:p>
          <w:p w:rsidR="001A2E9F" w:rsidRPr="00427CB2" w:rsidRDefault="001A2E9F" w:rsidP="005B3945">
            <w:pPr>
              <w:spacing w:after="0" w:line="240" w:lineRule="auto"/>
              <w:jc w:val="both"/>
              <w:rPr>
                <w:rFonts w:ascii="Times New Roman" w:hAnsi="Times New Roman" w:cs="Times New Roman"/>
              </w:rPr>
            </w:pPr>
            <w:r w:rsidRPr="00427CB2">
              <w:rPr>
                <w:rFonts w:ascii="Times New Roman" w:hAnsi="Times New Roman" w:cs="Times New Roman"/>
              </w:rPr>
              <w:t xml:space="preserve"> Группировать звуки по их характеристике и дополнять группы звуков в соответствии </w:t>
            </w:r>
            <w:r w:rsidRPr="00427CB2">
              <w:rPr>
                <w:rFonts w:ascii="Times New Roman" w:hAnsi="Times New Roman" w:cs="Times New Roman"/>
                <w:iCs/>
              </w:rPr>
              <w:t xml:space="preserve">с их </w:t>
            </w:r>
            <w:r w:rsidRPr="00427CB2">
              <w:rPr>
                <w:rFonts w:ascii="Times New Roman" w:hAnsi="Times New Roman" w:cs="Times New Roman"/>
              </w:rPr>
              <w:t>характеристикой.</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rPr>
            </w:pPr>
            <w:r w:rsidRPr="00427CB2">
              <w:rPr>
                <w:rFonts w:ascii="Times New Roman" w:hAnsi="Times New Roman" w:cs="Times New Roman"/>
              </w:rPr>
              <w:t xml:space="preserve"> Соотносить количество звуков и количество бу</w:t>
            </w:r>
            <w:proofErr w:type="gramStart"/>
            <w:r w:rsidRPr="00427CB2">
              <w:rPr>
                <w:rFonts w:ascii="Times New Roman" w:hAnsi="Times New Roman" w:cs="Times New Roman"/>
              </w:rPr>
              <w:t>кв в сл</w:t>
            </w:r>
            <w:proofErr w:type="gramEnd"/>
            <w:r w:rsidRPr="00427CB2">
              <w:rPr>
                <w:rFonts w:ascii="Times New Roman" w:hAnsi="Times New Roman" w:cs="Times New Roman"/>
              </w:rPr>
              <w:t xml:space="preserve">ове, объяснять причины расхождения количества звуков и бука. Определять количество слогов в слове. </w:t>
            </w:r>
            <w:r w:rsidRPr="00427CB2">
              <w:rPr>
                <w:rFonts w:ascii="Times New Roman" w:hAnsi="Times New Roman" w:cs="Times New Roman"/>
              </w:rPr>
              <w:br/>
              <w:t xml:space="preserve">Классифицировать слова по количеству слогов. Проводить </w:t>
            </w:r>
            <w:proofErr w:type="spellStart"/>
            <w:proofErr w:type="gramStart"/>
            <w:r w:rsidRPr="00427CB2">
              <w:rPr>
                <w:rFonts w:ascii="Times New Roman" w:hAnsi="Times New Roman" w:cs="Times New Roman"/>
              </w:rPr>
              <w:t>звуко-буквенный</w:t>
            </w:r>
            <w:proofErr w:type="spellEnd"/>
            <w:proofErr w:type="gramEnd"/>
            <w:r w:rsidRPr="00427CB2">
              <w:rPr>
                <w:rFonts w:ascii="Times New Roman" w:hAnsi="Times New Roman" w:cs="Times New Roman"/>
              </w:rPr>
              <w:t xml:space="preserve"> и фонетический анализ слова. </w:t>
            </w:r>
            <w:r w:rsidRPr="00427CB2">
              <w:rPr>
                <w:rFonts w:ascii="Times New Roman" w:hAnsi="Times New Roman" w:cs="Times New Roman"/>
              </w:rPr>
              <w:br/>
              <w:t xml:space="preserve">Сравнивать звуки и буквы в рифмующихся словах </w:t>
            </w:r>
            <w:r w:rsidRPr="00427CB2">
              <w:rPr>
                <w:rFonts w:ascii="Times New Roman" w:hAnsi="Times New Roman" w:cs="Times New Roman"/>
                <w:b/>
                <w:bCs/>
                <w:iCs/>
              </w:rPr>
              <w:t xml:space="preserve">(колпак—враг, </w:t>
            </w:r>
            <w:proofErr w:type="gramStart"/>
            <w:r w:rsidRPr="00427CB2">
              <w:rPr>
                <w:rFonts w:ascii="Times New Roman" w:hAnsi="Times New Roman" w:cs="Times New Roman"/>
                <w:b/>
                <w:bCs/>
                <w:iCs/>
              </w:rPr>
              <w:t>нос—слёз</w:t>
            </w:r>
            <w:proofErr w:type="gramEnd"/>
            <w:r w:rsidRPr="00427CB2">
              <w:rPr>
                <w:rFonts w:ascii="Times New Roman" w:hAnsi="Times New Roman" w:cs="Times New Roman"/>
                <w:b/>
                <w:bCs/>
                <w:iCs/>
              </w:rPr>
              <w:t xml:space="preserve">). </w:t>
            </w:r>
            <w:r w:rsidRPr="00427CB2">
              <w:rPr>
                <w:rFonts w:ascii="Times New Roman" w:hAnsi="Times New Roman" w:cs="Times New Roman"/>
                <w:b/>
                <w:bCs/>
                <w:iCs/>
              </w:rPr>
              <w:br/>
            </w:r>
            <w:r w:rsidRPr="00427CB2">
              <w:rPr>
                <w:rFonts w:ascii="Times New Roman" w:hAnsi="Times New Roman" w:cs="Times New Roman"/>
              </w:rPr>
              <w:t>Наблюдать за ролью словесного и логического ударения.</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rPr>
            </w:pPr>
            <w:r w:rsidRPr="00427CB2">
              <w:rPr>
                <w:rFonts w:ascii="Times New Roman" w:hAnsi="Times New Roman" w:cs="Times New Roman"/>
              </w:rPr>
              <w:t>Составлять предложения с опорой на схему, рисунок, предложенный набор слов.</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rPr>
            </w:pPr>
            <w:r w:rsidRPr="00427CB2">
              <w:rPr>
                <w:rFonts w:ascii="Times New Roman" w:hAnsi="Times New Roman" w:cs="Times New Roman"/>
              </w:rPr>
              <w:t>Писать большую букву  в именах собственных и начале предложения.</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rPr>
            </w:pPr>
            <w:r w:rsidRPr="00427CB2">
              <w:rPr>
                <w:rFonts w:ascii="Times New Roman" w:hAnsi="Times New Roman" w:cs="Times New Roman"/>
              </w:rPr>
              <w:t>Находить границы предложения.</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 xml:space="preserve">Различать на слух набор предложений и текст. </w:t>
            </w:r>
            <w:r w:rsidRPr="00427CB2">
              <w:rPr>
                <w:rFonts w:ascii="Times New Roman" w:hAnsi="Times New Roman" w:cs="Times New Roman"/>
              </w:rPr>
              <w:br/>
              <w:t>Характеризовать (на основе коллективного анализа) основные признаки текста: целостность, связанность абзацев и предложений по смыслу и грамматически, з</w:t>
            </w:r>
            <w:proofErr w:type="gramStart"/>
            <w:r w:rsidRPr="00427CB2">
              <w:rPr>
                <w:rFonts w:ascii="Times New Roman" w:hAnsi="Times New Roman" w:cs="Times New Roman"/>
              </w:rPr>
              <w:t>а-</w:t>
            </w:r>
            <w:proofErr w:type="gramEnd"/>
            <w:r w:rsidRPr="00427CB2">
              <w:rPr>
                <w:rFonts w:ascii="Times New Roman" w:hAnsi="Times New Roman" w:cs="Times New Roman"/>
              </w:rPr>
              <w:t xml:space="preserve"> </w:t>
            </w:r>
            <w:proofErr w:type="spellStart"/>
            <w:r w:rsidRPr="00427CB2">
              <w:rPr>
                <w:rFonts w:ascii="Times New Roman" w:hAnsi="Times New Roman" w:cs="Times New Roman"/>
              </w:rPr>
              <w:t>конченность</w:t>
            </w:r>
            <w:proofErr w:type="spellEnd"/>
            <w:r w:rsidRPr="00427CB2">
              <w:rPr>
                <w:rFonts w:ascii="Times New Roman" w:hAnsi="Times New Roman" w:cs="Times New Roman"/>
              </w:rPr>
              <w:t>.</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 xml:space="preserve">Анализировать </w:t>
            </w:r>
            <w:proofErr w:type="spellStart"/>
            <w:r w:rsidRPr="00427CB2">
              <w:rPr>
                <w:rFonts w:ascii="Times New Roman" w:hAnsi="Times New Roman" w:cs="Times New Roman"/>
              </w:rPr>
              <w:t>непунктированный</w:t>
            </w:r>
            <w:proofErr w:type="spellEnd"/>
            <w:r w:rsidRPr="00427CB2">
              <w:rPr>
                <w:rFonts w:ascii="Times New Roman" w:hAnsi="Times New Roman" w:cs="Times New Roman"/>
              </w:rPr>
              <w:t xml:space="preserve"> текст, выделять в нем предложения. </w:t>
            </w:r>
            <w:r w:rsidRPr="00427CB2">
              <w:rPr>
                <w:rFonts w:ascii="Times New Roman" w:hAnsi="Times New Roman" w:cs="Times New Roman"/>
              </w:rPr>
              <w:br/>
              <w:t>Экспериментировать с частями текста: переставлять части текста или предложения внутри части текста с последующим обсуждением возможности или невозможности этих изменений.</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spacing w:after="0" w:line="240" w:lineRule="auto"/>
              <w:jc w:val="both"/>
              <w:rPr>
                <w:rFonts w:ascii="Times New Roman" w:hAnsi="Times New Roman" w:cs="Times New Roman"/>
              </w:rPr>
            </w:pPr>
            <w:r w:rsidRPr="00427CB2">
              <w:rPr>
                <w:rFonts w:ascii="Times New Roman" w:hAnsi="Times New Roman" w:cs="Times New Roman"/>
              </w:rPr>
              <w:t>Различать в слове звуки речи.</w:t>
            </w:r>
          </w:p>
          <w:p w:rsidR="001A2E9F" w:rsidRPr="00427CB2" w:rsidRDefault="001A2E9F" w:rsidP="005B3945">
            <w:pPr>
              <w:spacing w:after="0" w:line="240" w:lineRule="auto"/>
              <w:jc w:val="both"/>
              <w:rPr>
                <w:rFonts w:ascii="Times New Roman" w:hAnsi="Times New Roman" w:cs="Times New Roman"/>
              </w:rPr>
            </w:pPr>
            <w:r w:rsidRPr="00427CB2">
              <w:rPr>
                <w:rFonts w:ascii="Times New Roman" w:hAnsi="Times New Roman" w:cs="Times New Roman"/>
              </w:rPr>
              <w:t xml:space="preserve"> Группировать звуки по их характеристике и дополнять группы звуков в соответствии </w:t>
            </w:r>
            <w:r w:rsidRPr="00427CB2">
              <w:rPr>
                <w:rFonts w:ascii="Times New Roman" w:hAnsi="Times New Roman" w:cs="Times New Roman"/>
                <w:iCs/>
              </w:rPr>
              <w:t xml:space="preserve">с их </w:t>
            </w:r>
            <w:r w:rsidRPr="00427CB2">
              <w:rPr>
                <w:rFonts w:ascii="Times New Roman" w:hAnsi="Times New Roman" w:cs="Times New Roman"/>
              </w:rPr>
              <w:t>характеристикой.</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 xml:space="preserve"> Соотносить количество звуков и количество бу</w:t>
            </w:r>
            <w:proofErr w:type="gramStart"/>
            <w:r w:rsidRPr="00427CB2">
              <w:rPr>
                <w:rFonts w:ascii="Times New Roman" w:hAnsi="Times New Roman" w:cs="Times New Roman"/>
              </w:rPr>
              <w:t>кв в сл</w:t>
            </w:r>
            <w:proofErr w:type="gramEnd"/>
            <w:r w:rsidRPr="00427CB2">
              <w:rPr>
                <w:rFonts w:ascii="Times New Roman" w:hAnsi="Times New Roman" w:cs="Times New Roman"/>
              </w:rPr>
              <w:t>ове, объяснять причины расхождения количества звуков и бука. Определять количество слогов в слове.</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 xml:space="preserve">Классифицировать слова речи по количеству слогов. </w:t>
            </w:r>
            <w:r w:rsidRPr="00427CB2">
              <w:rPr>
                <w:rFonts w:ascii="Times New Roman" w:hAnsi="Times New Roman" w:cs="Times New Roman"/>
              </w:rPr>
              <w:br/>
              <w:t xml:space="preserve">Проводить </w:t>
            </w:r>
            <w:proofErr w:type="spellStart"/>
            <w:proofErr w:type="gramStart"/>
            <w:r w:rsidRPr="00427CB2">
              <w:rPr>
                <w:rFonts w:ascii="Times New Roman" w:hAnsi="Times New Roman" w:cs="Times New Roman"/>
              </w:rPr>
              <w:t>звуко-буквенный</w:t>
            </w:r>
            <w:proofErr w:type="spellEnd"/>
            <w:proofErr w:type="gramEnd"/>
            <w:r w:rsidRPr="00427CB2">
              <w:rPr>
                <w:rFonts w:ascii="Times New Roman" w:hAnsi="Times New Roman" w:cs="Times New Roman"/>
              </w:rPr>
              <w:t xml:space="preserve"> и фонетический анализ слова.</w:t>
            </w:r>
          </w:p>
          <w:p w:rsidR="001A2E9F" w:rsidRPr="00427CB2" w:rsidRDefault="001A2E9F" w:rsidP="005B3945">
            <w:pPr>
              <w:spacing w:after="0" w:line="240" w:lineRule="auto"/>
              <w:jc w:val="both"/>
              <w:rPr>
                <w:rFonts w:ascii="Times New Roman" w:hAnsi="Times New Roman" w:cs="Times New Roman"/>
              </w:rPr>
            </w:pPr>
            <w:r w:rsidRPr="00427CB2">
              <w:rPr>
                <w:rFonts w:ascii="Times New Roman" w:hAnsi="Times New Roman" w:cs="Times New Roman"/>
              </w:rPr>
              <w:t>Сравнивать звуки и буквы в рифмующихся словах.</w:t>
            </w:r>
          </w:p>
          <w:p w:rsidR="001A2E9F" w:rsidRPr="00427CB2" w:rsidRDefault="001A2E9F" w:rsidP="005B3945">
            <w:pPr>
              <w:spacing w:after="0" w:line="240" w:lineRule="auto"/>
              <w:jc w:val="both"/>
              <w:rPr>
                <w:rFonts w:ascii="Times New Roman" w:hAnsi="Times New Roman" w:cs="Times New Roman"/>
              </w:rPr>
            </w:pPr>
            <w:r w:rsidRPr="00427CB2">
              <w:rPr>
                <w:rFonts w:ascii="Times New Roman" w:hAnsi="Times New Roman" w:cs="Times New Roman"/>
              </w:rPr>
              <w:t xml:space="preserve">Наблюдать за ролью словесного и логического ударения. </w:t>
            </w:r>
            <w:r w:rsidRPr="00427CB2">
              <w:rPr>
                <w:rFonts w:ascii="Times New Roman" w:hAnsi="Times New Roman" w:cs="Times New Roman"/>
              </w:rPr>
              <w:br/>
              <w:t>Классифицировать слабые и сильные позиции гласных и согласных звуков</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 xml:space="preserve">Находить и отмечать в словах орфограммы (изученные </w:t>
            </w:r>
            <w:r w:rsidRPr="00427CB2">
              <w:rPr>
                <w:rFonts w:ascii="Times New Roman" w:hAnsi="Times New Roman" w:cs="Times New Roman"/>
                <w:iCs/>
              </w:rPr>
              <w:t xml:space="preserve">и </w:t>
            </w:r>
            <w:r w:rsidRPr="00427CB2">
              <w:rPr>
                <w:rFonts w:ascii="Times New Roman" w:hAnsi="Times New Roman" w:cs="Times New Roman"/>
              </w:rPr>
              <w:t>неизученные). Совместно вырабатывать порядок/алгоритм/схему проверки орфограммы.</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 xml:space="preserve">Группировать орфограммы в соответствии с выбором букв для гласных и для согласных звуков, со способом проверки, с морфемой, в которой они находятся, с возможность их </w:t>
            </w:r>
            <w:proofErr w:type="spellStart"/>
            <w:r w:rsidRPr="00427CB2">
              <w:rPr>
                <w:rFonts w:ascii="Times New Roman" w:hAnsi="Times New Roman" w:cs="Times New Roman"/>
              </w:rPr>
              <w:t>проверки</w:t>
            </w:r>
            <w:proofErr w:type="gramStart"/>
            <w:r w:rsidRPr="00427CB2">
              <w:rPr>
                <w:rFonts w:ascii="Times New Roman" w:hAnsi="Times New Roman" w:cs="Times New Roman"/>
              </w:rPr>
              <w:t>.У</w:t>
            </w:r>
            <w:proofErr w:type="gramEnd"/>
            <w:r w:rsidRPr="00427CB2">
              <w:rPr>
                <w:rFonts w:ascii="Times New Roman" w:hAnsi="Times New Roman" w:cs="Times New Roman"/>
              </w:rPr>
              <w:t>мение</w:t>
            </w:r>
            <w:proofErr w:type="spellEnd"/>
            <w:r w:rsidRPr="00427CB2">
              <w:rPr>
                <w:rFonts w:ascii="Times New Roman" w:hAnsi="Times New Roman" w:cs="Times New Roman"/>
              </w:rPr>
              <w:t xml:space="preserve"> писать слова </w:t>
            </w:r>
            <w:proofErr w:type="spellStart"/>
            <w:r w:rsidRPr="00427CB2">
              <w:rPr>
                <w:rFonts w:ascii="Times New Roman" w:hAnsi="Times New Roman" w:cs="Times New Roman"/>
              </w:rPr>
              <w:t>ъ</w:t>
            </w:r>
            <w:proofErr w:type="spellEnd"/>
            <w:r w:rsidRPr="00427CB2">
              <w:rPr>
                <w:rFonts w:ascii="Times New Roman" w:hAnsi="Times New Roman" w:cs="Times New Roman"/>
              </w:rPr>
              <w:t xml:space="preserve"> и </w:t>
            </w:r>
            <w:proofErr w:type="spellStart"/>
            <w:r w:rsidRPr="00427CB2">
              <w:rPr>
                <w:rFonts w:ascii="Times New Roman" w:hAnsi="Times New Roman" w:cs="Times New Roman"/>
              </w:rPr>
              <w:t>ь</w:t>
            </w:r>
            <w:proofErr w:type="spellEnd"/>
            <w:r w:rsidRPr="00427CB2">
              <w:rPr>
                <w:rFonts w:ascii="Times New Roman" w:hAnsi="Times New Roman" w:cs="Times New Roman"/>
              </w:rPr>
              <w:t xml:space="preserve"> знаками.</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pStyle w:val="a3"/>
              <w:spacing w:after="0" w:afterAutospacing="0"/>
              <w:jc w:val="both"/>
              <w:rPr>
                <w:rFonts w:ascii="Times New Roman" w:hAnsi="Times New Roman" w:cs="Times New Roman"/>
                <w:sz w:val="22"/>
                <w:szCs w:val="22"/>
              </w:rPr>
            </w:pPr>
            <w:r w:rsidRPr="00427CB2">
              <w:rPr>
                <w:rFonts w:ascii="Times New Roman" w:hAnsi="Times New Roman" w:cs="Times New Roman"/>
                <w:sz w:val="22"/>
                <w:szCs w:val="22"/>
              </w:rPr>
              <w:t>Адекватно выбирать слова в соответствии с целью и адресатом высказывания. Расширять активный и пассивный словарь. Уметь разграничивать многозначные и омонимичные слова. Уметь отличать однокоренные слова от синонимов и омонимов.</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 xml:space="preserve"> </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Анализировать этимологию слов, доступных учащимся</w:t>
            </w:r>
            <w:proofErr w:type="gramStart"/>
            <w:r w:rsidRPr="00427CB2">
              <w:rPr>
                <w:rFonts w:ascii="Times New Roman" w:hAnsi="Times New Roman" w:cs="Times New Roman"/>
              </w:rPr>
              <w:t>.(</w:t>
            </w:r>
            <w:proofErr w:type="gramEnd"/>
            <w:r w:rsidRPr="00427CB2">
              <w:rPr>
                <w:rFonts w:ascii="Times New Roman" w:hAnsi="Times New Roman" w:cs="Times New Roman"/>
                <w:b/>
                <w:bCs/>
                <w:iCs/>
              </w:rPr>
              <w:t xml:space="preserve"> снегирь, окно, синица, рябина). </w:t>
            </w:r>
            <w:r w:rsidRPr="00427CB2">
              <w:rPr>
                <w:rFonts w:ascii="Times New Roman" w:hAnsi="Times New Roman" w:cs="Times New Roman"/>
              </w:rPr>
              <w:t xml:space="preserve">Узнавать в тексте устаревшие слова. </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 xml:space="preserve">Обсуждать признаки родственных слов при их сравнении со словами, включающими омонимичный корень </w:t>
            </w:r>
            <w:r w:rsidRPr="00427CB2">
              <w:rPr>
                <w:rFonts w:ascii="Times New Roman" w:hAnsi="Times New Roman" w:cs="Times New Roman"/>
                <w:bCs/>
                <w:iCs/>
              </w:rPr>
              <w:t xml:space="preserve">(водитель, водяной), </w:t>
            </w:r>
            <w:r w:rsidRPr="00427CB2">
              <w:rPr>
                <w:rFonts w:ascii="Times New Roman" w:hAnsi="Times New Roman" w:cs="Times New Roman"/>
              </w:rPr>
              <w:t xml:space="preserve">с </w:t>
            </w:r>
            <w:r w:rsidRPr="00427CB2">
              <w:rPr>
                <w:rFonts w:ascii="Times New Roman" w:hAnsi="Times New Roman" w:cs="Times New Roman"/>
              </w:rPr>
              <w:lastRenderedPageBreak/>
              <w:t xml:space="preserve">формами слов, с синонимами. </w:t>
            </w:r>
          </w:p>
          <w:p w:rsidR="001A2E9F" w:rsidRPr="00427CB2" w:rsidRDefault="001A2E9F" w:rsidP="005B3945">
            <w:pPr>
              <w:autoSpaceDE w:val="0"/>
              <w:spacing w:after="0" w:line="240" w:lineRule="auto"/>
              <w:jc w:val="both"/>
              <w:textAlignment w:val="baseline"/>
              <w:rPr>
                <w:rFonts w:ascii="Times New Roman" w:hAnsi="Times New Roman" w:cs="Times New Roman"/>
              </w:rPr>
            </w:pPr>
            <w:proofErr w:type="spellStart"/>
            <w:r w:rsidRPr="00427CB2">
              <w:rPr>
                <w:rFonts w:ascii="Times New Roman" w:hAnsi="Times New Roman" w:cs="Times New Roman"/>
              </w:rPr>
              <w:t>Разграничевать</w:t>
            </w:r>
            <w:proofErr w:type="spellEnd"/>
            <w:r w:rsidRPr="00427CB2">
              <w:rPr>
                <w:rFonts w:ascii="Times New Roman" w:hAnsi="Times New Roman" w:cs="Times New Roman"/>
              </w:rPr>
              <w:t xml:space="preserve"> слова, </w:t>
            </w:r>
            <w:proofErr w:type="gramStart"/>
            <w:r w:rsidRPr="00427CB2">
              <w:rPr>
                <w:rFonts w:ascii="Times New Roman" w:hAnsi="Times New Roman" w:cs="Times New Roman"/>
              </w:rPr>
              <w:t>имеющих</w:t>
            </w:r>
            <w:proofErr w:type="gramEnd"/>
            <w:r w:rsidRPr="00427CB2">
              <w:rPr>
                <w:rFonts w:ascii="Times New Roman" w:hAnsi="Times New Roman" w:cs="Times New Roman"/>
              </w:rPr>
              <w:t xml:space="preserve"> окончания.</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iCs/>
              </w:rPr>
              <w:t xml:space="preserve">Формулировать определение родственных слов, сверять его с текстом учебника. </w:t>
            </w:r>
            <w:r w:rsidRPr="00427CB2">
              <w:rPr>
                <w:rFonts w:ascii="Times New Roman" w:hAnsi="Times New Roman" w:cs="Times New Roman"/>
              </w:rPr>
              <w:t>Накапливать опыт по определению значимых частей данных для разбора слов, в том числе с чередованием согласных в корне.</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 xml:space="preserve">Обсуждать порядок действий при разборе слова по составу. </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 xml:space="preserve">Сравнивать роль приставки и предлога в речи. </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 xml:space="preserve">Обсуждать значение наиболее </w:t>
            </w:r>
            <w:proofErr w:type="spellStart"/>
            <w:r w:rsidRPr="00427CB2">
              <w:rPr>
                <w:rFonts w:ascii="Times New Roman" w:hAnsi="Times New Roman" w:cs="Times New Roman"/>
              </w:rPr>
              <w:t>употребимых</w:t>
            </w:r>
            <w:proofErr w:type="spellEnd"/>
            <w:r w:rsidRPr="00427CB2">
              <w:rPr>
                <w:rFonts w:ascii="Times New Roman" w:hAnsi="Times New Roman" w:cs="Times New Roman"/>
              </w:rPr>
              <w:t xml:space="preserve"> приставок и суффиксов. </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Экспериментировать с составом слова: анализ влияния изменения приставки/суффикса на смысл слова.</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Находить основание для классификации (Игра «</w:t>
            </w:r>
            <w:proofErr w:type="gramStart"/>
            <w:r w:rsidRPr="00427CB2">
              <w:rPr>
                <w:rFonts w:ascii="Times New Roman" w:hAnsi="Times New Roman" w:cs="Times New Roman"/>
              </w:rPr>
              <w:t>Догадайся по какому признаку объединили</w:t>
            </w:r>
            <w:proofErr w:type="gramEnd"/>
            <w:r w:rsidRPr="00427CB2">
              <w:rPr>
                <w:rFonts w:ascii="Times New Roman" w:hAnsi="Times New Roman" w:cs="Times New Roman"/>
              </w:rPr>
              <w:t xml:space="preserve"> слова»).</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Находить начальную форму слова.</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Определять грамматические признаки слов.</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Группировать по разным основаниям.</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Определять число и род у слов- предметов.</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Находить основания для классификации слов.</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Соотносить слово и набор его грамматических характеристик.</w:t>
            </w:r>
          </w:p>
          <w:p w:rsidR="001A2E9F" w:rsidRPr="00427CB2" w:rsidRDefault="001A2E9F" w:rsidP="005B3945">
            <w:pPr>
              <w:autoSpaceDE w:val="0"/>
              <w:spacing w:after="0" w:line="240" w:lineRule="auto"/>
              <w:jc w:val="both"/>
              <w:textAlignment w:val="baseline"/>
              <w:rPr>
                <w:rFonts w:ascii="Times New Roman" w:hAnsi="Times New Roman" w:cs="Times New Roman"/>
              </w:rPr>
            </w:pPr>
            <w:proofErr w:type="gramStart"/>
            <w:r w:rsidRPr="00427CB2">
              <w:rPr>
                <w:rFonts w:ascii="Times New Roman" w:hAnsi="Times New Roman" w:cs="Times New Roman"/>
              </w:rPr>
              <w:t>Различать словосочетание от предложения</w:t>
            </w:r>
            <w:proofErr w:type="gramEnd"/>
            <w:r w:rsidRPr="00427CB2">
              <w:rPr>
                <w:rFonts w:ascii="Times New Roman" w:hAnsi="Times New Roman" w:cs="Times New Roman"/>
              </w:rPr>
              <w:t xml:space="preserve"> и слова.</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 xml:space="preserve">Различать предложения, слова и </w:t>
            </w:r>
            <w:r w:rsidRPr="00427CB2">
              <w:rPr>
                <w:rFonts w:ascii="Times New Roman" w:hAnsi="Times New Roman" w:cs="Times New Roman"/>
              </w:rPr>
              <w:br/>
              <w:t>словосочетания.</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 xml:space="preserve"> Находить в предложении грамматическую  основу и словосочетания.</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 xml:space="preserve"> Обозначать графически в предложении его грамматическую основу.</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Сравнивать предложение, словосочетание, слово: описывать их сходство и различие. Устанавливать при помощи смысловых вопросов связь между словами в предложении и словосочетании.</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Накапливать опыт по нахождению в тексте предложений с обращением.</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Находить в учебнике в процессе самостоятельной работы с толковым словарём значение слова, выписывать его.</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Создавать ситуации, требующих обращения к словарям различных типов; </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color w:val="000000"/>
              </w:rPr>
              <w:t>Формировать представление об информации, которую можно извлечь из разных словарей;</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Расширять активный и пассивный словарь</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pStyle w:val="a3"/>
              <w:spacing w:after="0" w:afterAutospacing="0"/>
              <w:jc w:val="both"/>
              <w:rPr>
                <w:rFonts w:ascii="Times New Roman" w:hAnsi="Times New Roman" w:cs="Times New Roman"/>
                <w:sz w:val="22"/>
                <w:szCs w:val="22"/>
              </w:rPr>
            </w:pPr>
            <w:r w:rsidRPr="00427CB2">
              <w:rPr>
                <w:rFonts w:ascii="Times New Roman" w:hAnsi="Times New Roman" w:cs="Times New Roman"/>
                <w:sz w:val="22"/>
                <w:szCs w:val="22"/>
              </w:rPr>
              <w:t>Адекватно выбирать слова в соответствии с целью и адресатом высказывания.</w:t>
            </w:r>
          </w:p>
          <w:p w:rsidR="001A2E9F" w:rsidRPr="00427CB2" w:rsidRDefault="001A2E9F" w:rsidP="005B3945">
            <w:pPr>
              <w:pStyle w:val="a3"/>
              <w:spacing w:after="0" w:afterAutospacing="0"/>
              <w:jc w:val="both"/>
              <w:rPr>
                <w:rFonts w:ascii="Times New Roman" w:hAnsi="Times New Roman" w:cs="Times New Roman"/>
                <w:sz w:val="22"/>
                <w:szCs w:val="22"/>
              </w:rPr>
            </w:pPr>
            <w:r w:rsidRPr="00427CB2">
              <w:rPr>
                <w:rFonts w:ascii="Times New Roman" w:hAnsi="Times New Roman" w:cs="Times New Roman"/>
                <w:sz w:val="22"/>
                <w:szCs w:val="22"/>
              </w:rPr>
              <w:t>Создавать собственные тексты разных стилей об одном предмете речи.</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Выделять в тексте его значимые части, составлять план.</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color w:val="000000"/>
              </w:rPr>
              <w:t>Составлять план к тексту.</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Использовать план для написания текста.</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spacing w:after="0" w:line="240" w:lineRule="auto"/>
              <w:jc w:val="both"/>
              <w:rPr>
                <w:rFonts w:ascii="Times New Roman" w:hAnsi="Times New Roman" w:cs="Times New Roman"/>
              </w:rPr>
            </w:pPr>
            <w:r w:rsidRPr="00427CB2">
              <w:rPr>
                <w:rFonts w:ascii="Times New Roman" w:hAnsi="Times New Roman" w:cs="Times New Roman"/>
              </w:rPr>
              <w:t xml:space="preserve">Наблюдать за особенностями собственной речи. </w:t>
            </w:r>
          </w:p>
          <w:p w:rsidR="001A2E9F" w:rsidRPr="00427CB2" w:rsidRDefault="001A2E9F" w:rsidP="005B3945">
            <w:pPr>
              <w:spacing w:after="0" w:line="240" w:lineRule="auto"/>
              <w:jc w:val="both"/>
              <w:rPr>
                <w:rFonts w:ascii="Times New Roman" w:hAnsi="Times New Roman" w:cs="Times New Roman"/>
              </w:rPr>
            </w:pPr>
            <w:r w:rsidRPr="00427CB2">
              <w:rPr>
                <w:rFonts w:ascii="Times New Roman" w:hAnsi="Times New Roman" w:cs="Times New Roman"/>
              </w:rPr>
              <w:t>Определять тему и основную тему текста.</w:t>
            </w:r>
          </w:p>
          <w:p w:rsidR="001A2E9F" w:rsidRPr="00427CB2" w:rsidRDefault="001A2E9F" w:rsidP="005B3945">
            <w:pPr>
              <w:spacing w:after="0" w:line="240" w:lineRule="auto"/>
              <w:jc w:val="both"/>
              <w:rPr>
                <w:rFonts w:ascii="Times New Roman" w:hAnsi="Times New Roman" w:cs="Times New Roman"/>
              </w:rPr>
            </w:pPr>
          </w:p>
          <w:p w:rsidR="001A2E9F" w:rsidRPr="00427CB2" w:rsidRDefault="001A2E9F" w:rsidP="005B3945">
            <w:pPr>
              <w:spacing w:after="0" w:line="240" w:lineRule="auto"/>
              <w:jc w:val="both"/>
              <w:rPr>
                <w:rFonts w:ascii="Times New Roman" w:hAnsi="Times New Roman" w:cs="Times New Roman"/>
              </w:rPr>
            </w:pPr>
            <w:r w:rsidRPr="00427CB2">
              <w:rPr>
                <w:rFonts w:ascii="Times New Roman" w:hAnsi="Times New Roman" w:cs="Times New Roman"/>
              </w:rPr>
              <w:t xml:space="preserve">Сравнивать в текстах разных стилей и типов структуру и наиболее употребительные словообразования. </w:t>
            </w:r>
          </w:p>
          <w:p w:rsidR="001A2E9F" w:rsidRPr="00427CB2" w:rsidRDefault="001A2E9F" w:rsidP="005B3945">
            <w:pPr>
              <w:spacing w:after="0" w:line="240" w:lineRule="auto"/>
              <w:jc w:val="both"/>
              <w:rPr>
                <w:rFonts w:ascii="Times New Roman" w:hAnsi="Times New Roman" w:cs="Times New Roman"/>
              </w:rPr>
            </w:pPr>
          </w:p>
          <w:p w:rsidR="001A2E9F" w:rsidRPr="00427CB2" w:rsidRDefault="001A2E9F" w:rsidP="005B3945">
            <w:pPr>
              <w:spacing w:after="0" w:line="240" w:lineRule="auto"/>
              <w:jc w:val="both"/>
              <w:rPr>
                <w:rFonts w:ascii="Times New Roman" w:hAnsi="Times New Roman" w:cs="Times New Roman"/>
              </w:rPr>
            </w:pPr>
          </w:p>
          <w:p w:rsidR="001A2E9F" w:rsidRPr="00427CB2" w:rsidRDefault="001A2E9F" w:rsidP="005B3945">
            <w:pPr>
              <w:spacing w:after="0" w:line="240" w:lineRule="auto"/>
              <w:jc w:val="both"/>
              <w:rPr>
                <w:rFonts w:ascii="Times New Roman" w:hAnsi="Times New Roman" w:cs="Times New Roman"/>
              </w:rPr>
            </w:pPr>
            <w:r w:rsidRPr="00427CB2">
              <w:rPr>
                <w:rFonts w:ascii="Times New Roman" w:hAnsi="Times New Roman" w:cs="Times New Roman"/>
              </w:rPr>
              <w:t xml:space="preserve">Сравнивать тексты, написанные разным стилем. </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spacing w:after="0" w:line="240" w:lineRule="auto"/>
              <w:jc w:val="both"/>
              <w:rPr>
                <w:rFonts w:ascii="Times New Roman" w:hAnsi="Times New Roman" w:cs="Times New Roman"/>
              </w:rPr>
            </w:pPr>
          </w:p>
          <w:p w:rsidR="001A2E9F" w:rsidRPr="00427CB2" w:rsidRDefault="001A2E9F" w:rsidP="005B3945">
            <w:pPr>
              <w:spacing w:after="0" w:line="240" w:lineRule="auto"/>
              <w:jc w:val="both"/>
              <w:rPr>
                <w:rFonts w:ascii="Times New Roman" w:hAnsi="Times New Roman" w:cs="Times New Roman"/>
              </w:rPr>
            </w:pPr>
          </w:p>
          <w:p w:rsidR="001A2E9F" w:rsidRPr="00427CB2" w:rsidRDefault="001A2E9F" w:rsidP="005B3945">
            <w:pPr>
              <w:spacing w:after="0" w:line="240" w:lineRule="auto"/>
              <w:jc w:val="both"/>
              <w:rPr>
                <w:rFonts w:ascii="Times New Roman" w:hAnsi="Times New Roman" w:cs="Times New Roman"/>
              </w:rPr>
            </w:pPr>
            <w:r w:rsidRPr="00427CB2">
              <w:rPr>
                <w:rFonts w:ascii="Times New Roman" w:hAnsi="Times New Roman" w:cs="Times New Roman"/>
              </w:rPr>
              <w:t xml:space="preserve">Находить и отмечать в словах орфограммы (изученные </w:t>
            </w:r>
            <w:r w:rsidRPr="00427CB2">
              <w:rPr>
                <w:rFonts w:ascii="Times New Roman" w:hAnsi="Times New Roman" w:cs="Times New Roman"/>
                <w:iCs/>
              </w:rPr>
              <w:t xml:space="preserve">и </w:t>
            </w:r>
            <w:r w:rsidRPr="00427CB2">
              <w:rPr>
                <w:rFonts w:ascii="Times New Roman" w:hAnsi="Times New Roman" w:cs="Times New Roman"/>
              </w:rPr>
              <w:t xml:space="preserve">неизученные). </w:t>
            </w:r>
          </w:p>
          <w:p w:rsidR="001A2E9F" w:rsidRPr="00427CB2" w:rsidRDefault="001A2E9F" w:rsidP="005B3945">
            <w:pPr>
              <w:spacing w:after="0" w:line="240" w:lineRule="auto"/>
              <w:jc w:val="both"/>
              <w:rPr>
                <w:rFonts w:ascii="Times New Roman" w:hAnsi="Times New Roman" w:cs="Times New Roman"/>
              </w:rPr>
            </w:pPr>
            <w:r w:rsidRPr="00427CB2">
              <w:rPr>
                <w:rFonts w:ascii="Times New Roman" w:hAnsi="Times New Roman" w:cs="Times New Roman"/>
              </w:rPr>
              <w:t xml:space="preserve">Совместно вырабатывать порядок/алгоритм/схему проверки орфограммы. </w:t>
            </w:r>
          </w:p>
          <w:p w:rsidR="001A2E9F" w:rsidRPr="00427CB2" w:rsidRDefault="001A2E9F" w:rsidP="005B3945">
            <w:pPr>
              <w:spacing w:after="0" w:line="240" w:lineRule="auto"/>
              <w:jc w:val="both"/>
              <w:rPr>
                <w:rFonts w:ascii="Times New Roman" w:hAnsi="Times New Roman" w:cs="Times New Roman"/>
              </w:rPr>
            </w:pPr>
            <w:r w:rsidRPr="00427CB2">
              <w:rPr>
                <w:rFonts w:ascii="Times New Roman" w:hAnsi="Times New Roman" w:cs="Times New Roman"/>
              </w:rPr>
              <w:t xml:space="preserve">Решать орфографические задачи с опорой на составленный алгоритм, разработанный способ действий. </w:t>
            </w:r>
          </w:p>
          <w:p w:rsidR="001A2E9F" w:rsidRPr="00427CB2" w:rsidRDefault="001A2E9F" w:rsidP="005B3945">
            <w:pPr>
              <w:spacing w:after="0" w:line="240" w:lineRule="auto"/>
              <w:jc w:val="both"/>
              <w:rPr>
                <w:rFonts w:ascii="Times New Roman" w:hAnsi="Times New Roman" w:cs="Times New Roman"/>
              </w:rPr>
            </w:pPr>
            <w:r w:rsidRPr="00427CB2">
              <w:rPr>
                <w:rFonts w:ascii="Times New Roman" w:hAnsi="Times New Roman" w:cs="Times New Roman"/>
              </w:rPr>
              <w:t>Составлять в группе задания на отработку определенной орфограммы.</w:t>
            </w:r>
          </w:p>
          <w:p w:rsidR="001A2E9F" w:rsidRPr="00427CB2" w:rsidRDefault="001A2E9F" w:rsidP="005B3945">
            <w:pPr>
              <w:spacing w:after="0" w:line="240" w:lineRule="auto"/>
              <w:jc w:val="both"/>
              <w:rPr>
                <w:rFonts w:ascii="Times New Roman" w:hAnsi="Times New Roman" w:cs="Times New Roman"/>
              </w:rPr>
            </w:pPr>
            <w:r w:rsidRPr="00427CB2">
              <w:rPr>
                <w:rFonts w:ascii="Times New Roman" w:hAnsi="Times New Roman" w:cs="Times New Roman"/>
              </w:rPr>
              <w:t xml:space="preserve"> Находить слова в тексте и самостоятельно приводить примеры с заданной орфограммой. Подбирать несколько проверочных слов для заданной орфограммы </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 xml:space="preserve">Находить в словах приставки </w:t>
            </w:r>
            <w:proofErr w:type="gramStart"/>
            <w:r w:rsidRPr="00427CB2">
              <w:rPr>
                <w:rFonts w:ascii="Times New Roman" w:hAnsi="Times New Roman" w:cs="Times New Roman"/>
              </w:rPr>
              <w:t>с-</w:t>
            </w:r>
            <w:proofErr w:type="gramEnd"/>
            <w:r w:rsidRPr="00427CB2">
              <w:rPr>
                <w:rFonts w:ascii="Times New Roman" w:hAnsi="Times New Roman" w:cs="Times New Roman"/>
              </w:rPr>
              <w:t xml:space="preserve"> и </w:t>
            </w:r>
            <w:proofErr w:type="spellStart"/>
            <w:r w:rsidRPr="00427CB2">
              <w:rPr>
                <w:rFonts w:ascii="Times New Roman" w:hAnsi="Times New Roman" w:cs="Times New Roman"/>
              </w:rPr>
              <w:t>з</w:t>
            </w:r>
            <w:proofErr w:type="spellEnd"/>
            <w:r w:rsidRPr="00427CB2">
              <w:rPr>
                <w:rFonts w:ascii="Times New Roman" w:hAnsi="Times New Roman" w:cs="Times New Roman"/>
              </w:rPr>
              <w:t>-</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Различать приставки и предлоги.</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Осознавать роль в речи приставок и предлогов.</w:t>
            </w:r>
          </w:p>
          <w:p w:rsidR="001A2E9F" w:rsidRPr="00427CB2"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pStyle w:val="a3"/>
              <w:spacing w:after="0" w:afterAutospacing="0"/>
              <w:ind w:right="-5"/>
              <w:jc w:val="both"/>
              <w:rPr>
                <w:rFonts w:ascii="Times New Roman" w:hAnsi="Times New Roman" w:cs="Times New Roman"/>
                <w:sz w:val="22"/>
                <w:szCs w:val="22"/>
              </w:rPr>
            </w:pPr>
            <w:r w:rsidRPr="00427CB2">
              <w:rPr>
                <w:rFonts w:ascii="Times New Roman" w:hAnsi="Times New Roman" w:cs="Times New Roman"/>
                <w:sz w:val="22"/>
                <w:szCs w:val="22"/>
              </w:rPr>
              <w:t>Иметь представление о беглом гласном звуке.</w:t>
            </w:r>
          </w:p>
          <w:p w:rsidR="001A2E9F" w:rsidRPr="00427CB2" w:rsidRDefault="001A2E9F" w:rsidP="005B3945">
            <w:pPr>
              <w:pStyle w:val="a3"/>
              <w:spacing w:after="0" w:afterAutospacing="0"/>
              <w:ind w:right="-5"/>
              <w:jc w:val="both"/>
              <w:rPr>
                <w:rFonts w:ascii="Times New Roman" w:hAnsi="Times New Roman" w:cs="Times New Roman"/>
                <w:sz w:val="22"/>
                <w:szCs w:val="22"/>
              </w:rPr>
            </w:pPr>
            <w:r w:rsidRPr="00427CB2">
              <w:rPr>
                <w:rFonts w:ascii="Times New Roman" w:hAnsi="Times New Roman" w:cs="Times New Roman"/>
                <w:sz w:val="22"/>
                <w:szCs w:val="22"/>
              </w:rPr>
              <w:t>Делать звукобуквенный разбор слова.</w:t>
            </w:r>
          </w:p>
          <w:p w:rsidR="001A2E9F" w:rsidRPr="00427CB2" w:rsidRDefault="001A2E9F" w:rsidP="005B3945">
            <w:pPr>
              <w:pStyle w:val="a3"/>
              <w:spacing w:after="0" w:afterAutospacing="0"/>
              <w:ind w:right="-5"/>
              <w:jc w:val="both"/>
              <w:rPr>
                <w:rFonts w:ascii="Times New Roman" w:hAnsi="Times New Roman" w:cs="Times New Roman"/>
                <w:sz w:val="22"/>
                <w:szCs w:val="22"/>
              </w:rPr>
            </w:pPr>
            <w:r w:rsidRPr="00427CB2">
              <w:rPr>
                <w:rFonts w:ascii="Times New Roman" w:hAnsi="Times New Roman" w:cs="Times New Roman"/>
                <w:sz w:val="22"/>
                <w:szCs w:val="22"/>
              </w:rPr>
              <w:t xml:space="preserve">Адекватно выбирать слова в соответствии с целью и адресатом высказывания. </w:t>
            </w:r>
          </w:p>
          <w:p w:rsidR="001A2E9F" w:rsidRPr="00427CB2" w:rsidRDefault="001A2E9F" w:rsidP="005B3945">
            <w:pPr>
              <w:pStyle w:val="a3"/>
              <w:spacing w:after="0" w:afterAutospacing="0"/>
              <w:ind w:right="-5"/>
              <w:jc w:val="both"/>
              <w:rPr>
                <w:rFonts w:ascii="Times New Roman" w:hAnsi="Times New Roman" w:cs="Times New Roman"/>
                <w:sz w:val="22"/>
                <w:szCs w:val="22"/>
              </w:rPr>
            </w:pPr>
            <w:r w:rsidRPr="00427CB2">
              <w:rPr>
                <w:rFonts w:ascii="Times New Roman" w:hAnsi="Times New Roman" w:cs="Times New Roman"/>
                <w:sz w:val="22"/>
                <w:szCs w:val="22"/>
              </w:rPr>
              <w:t>Расширять активный и пассивный словарь.</w:t>
            </w:r>
          </w:p>
          <w:p w:rsidR="001A2E9F" w:rsidRPr="00427CB2" w:rsidRDefault="001A2E9F" w:rsidP="005B3945">
            <w:pPr>
              <w:pStyle w:val="a3"/>
              <w:spacing w:after="0" w:afterAutospacing="0"/>
              <w:ind w:right="-5"/>
              <w:jc w:val="both"/>
              <w:rPr>
                <w:rFonts w:ascii="Times New Roman" w:hAnsi="Times New Roman" w:cs="Times New Roman"/>
                <w:sz w:val="22"/>
                <w:szCs w:val="22"/>
              </w:rPr>
            </w:pPr>
            <w:r w:rsidRPr="00427CB2">
              <w:rPr>
                <w:rFonts w:ascii="Times New Roman" w:hAnsi="Times New Roman" w:cs="Times New Roman"/>
                <w:sz w:val="22"/>
                <w:szCs w:val="22"/>
              </w:rPr>
              <w:t xml:space="preserve"> Наблюдать в речи и самостоятельно употреблять эпитеты, синонимы, антонимы, многозначные слова, фразеологизмы. Различать общеупотребительное </w:t>
            </w:r>
            <w:r w:rsidRPr="00427CB2">
              <w:rPr>
                <w:rFonts w:ascii="Times New Roman" w:hAnsi="Times New Roman" w:cs="Times New Roman"/>
                <w:sz w:val="22"/>
                <w:szCs w:val="22"/>
              </w:rPr>
              <w:br/>
              <w:t xml:space="preserve">значение слова и его употребление </w:t>
            </w:r>
            <w:r w:rsidRPr="00427CB2">
              <w:rPr>
                <w:rFonts w:ascii="Times New Roman" w:hAnsi="Times New Roman" w:cs="Times New Roman"/>
                <w:sz w:val="22"/>
                <w:szCs w:val="22"/>
              </w:rPr>
              <w:br/>
              <w:t xml:space="preserve">в качестве понятия (предложение, </w:t>
            </w:r>
            <w:r w:rsidRPr="00427CB2">
              <w:rPr>
                <w:rFonts w:ascii="Times New Roman" w:hAnsi="Times New Roman" w:cs="Times New Roman"/>
                <w:sz w:val="22"/>
                <w:szCs w:val="22"/>
              </w:rPr>
              <w:br/>
              <w:t>в выражение, задача, модель, план</w:t>
            </w:r>
            <w:r w:rsidRPr="00427CB2">
              <w:rPr>
                <w:rFonts w:ascii="Times New Roman" w:hAnsi="Times New Roman" w:cs="Times New Roman"/>
                <w:b/>
                <w:bCs/>
                <w:iCs/>
                <w:sz w:val="22"/>
                <w:szCs w:val="22"/>
              </w:rPr>
              <w:t xml:space="preserve"> </w:t>
            </w:r>
            <w:r w:rsidRPr="00427CB2">
              <w:rPr>
                <w:rFonts w:ascii="Times New Roman" w:hAnsi="Times New Roman" w:cs="Times New Roman"/>
                <w:sz w:val="22"/>
                <w:szCs w:val="22"/>
              </w:rPr>
              <w:t>действие и т. д.).</w:t>
            </w:r>
          </w:p>
          <w:p w:rsidR="001A2E9F" w:rsidRPr="00427CB2" w:rsidRDefault="001A2E9F" w:rsidP="005B3945">
            <w:pPr>
              <w:autoSpaceDE w:val="0"/>
              <w:spacing w:after="0" w:line="240" w:lineRule="auto"/>
              <w:jc w:val="both"/>
              <w:textAlignment w:val="baseline"/>
              <w:rPr>
                <w:rFonts w:ascii="Times New Roman" w:hAnsi="Times New Roman" w:cs="Times New Roman"/>
                <w:bCs/>
                <w:iCs/>
              </w:rPr>
            </w:pPr>
            <w:r w:rsidRPr="00427CB2">
              <w:rPr>
                <w:rFonts w:ascii="Times New Roman" w:hAnsi="Times New Roman" w:cs="Times New Roman"/>
              </w:rPr>
              <w:t xml:space="preserve">Обсуждать порядок действий при разборе слова по составу. Самостоятельно подбирать  слова к данным схемам слова. </w:t>
            </w:r>
            <w:r w:rsidRPr="00427CB2">
              <w:rPr>
                <w:rFonts w:ascii="Times New Roman" w:hAnsi="Times New Roman" w:cs="Times New Roman"/>
                <w:iCs/>
              </w:rPr>
              <w:t xml:space="preserve">Сравнивать роль приставки и предлога в речи. </w:t>
            </w:r>
            <w:r w:rsidRPr="00427CB2">
              <w:rPr>
                <w:rFonts w:ascii="Times New Roman" w:hAnsi="Times New Roman" w:cs="Times New Roman"/>
                <w:iCs/>
              </w:rPr>
              <w:br/>
            </w:r>
            <w:r w:rsidRPr="00427CB2">
              <w:rPr>
                <w:rFonts w:ascii="Times New Roman" w:hAnsi="Times New Roman" w:cs="Times New Roman"/>
              </w:rPr>
              <w:t xml:space="preserve">Группировать слова в соответствии с их составом. </w:t>
            </w:r>
            <w:r w:rsidRPr="00427CB2">
              <w:rPr>
                <w:rFonts w:ascii="Times New Roman" w:hAnsi="Times New Roman" w:cs="Times New Roman"/>
              </w:rPr>
              <w:br/>
              <w:t xml:space="preserve">Сравнивать родственные слова по их лексическому и грамматическому значению. </w:t>
            </w:r>
            <w:r w:rsidRPr="00427CB2">
              <w:rPr>
                <w:rFonts w:ascii="Times New Roman" w:hAnsi="Times New Roman" w:cs="Times New Roman"/>
                <w:iCs/>
              </w:rPr>
              <w:t xml:space="preserve">Обсуждать значения наиболее </w:t>
            </w:r>
            <w:proofErr w:type="spellStart"/>
            <w:r w:rsidRPr="00427CB2">
              <w:rPr>
                <w:rFonts w:ascii="Times New Roman" w:hAnsi="Times New Roman" w:cs="Times New Roman"/>
                <w:iCs/>
              </w:rPr>
              <w:t>употребимых</w:t>
            </w:r>
            <w:proofErr w:type="spellEnd"/>
            <w:r w:rsidRPr="00427CB2">
              <w:rPr>
                <w:rFonts w:ascii="Times New Roman" w:hAnsi="Times New Roman" w:cs="Times New Roman"/>
                <w:iCs/>
              </w:rPr>
              <w:t xml:space="preserve"> приставок и суффиксов. </w:t>
            </w:r>
            <w:r w:rsidRPr="00427CB2">
              <w:rPr>
                <w:rFonts w:ascii="Times New Roman" w:hAnsi="Times New Roman" w:cs="Times New Roman"/>
                <w:iCs/>
              </w:rPr>
              <w:br/>
            </w:r>
            <w:r w:rsidRPr="00427CB2">
              <w:rPr>
                <w:rFonts w:ascii="Times New Roman" w:hAnsi="Times New Roman" w:cs="Times New Roman"/>
              </w:rPr>
              <w:t xml:space="preserve">Наблюдать наиболее предпочтительные приставки и суффиксы при образовании слов </w:t>
            </w:r>
            <w:r w:rsidRPr="00427CB2">
              <w:rPr>
                <w:rFonts w:ascii="Times New Roman" w:hAnsi="Times New Roman" w:cs="Times New Roman"/>
              </w:rPr>
              <w:lastRenderedPageBreak/>
              <w:t xml:space="preserve">разных частей речи. </w:t>
            </w:r>
            <w:r w:rsidRPr="00427CB2">
              <w:rPr>
                <w:rFonts w:ascii="Times New Roman" w:hAnsi="Times New Roman" w:cs="Times New Roman"/>
              </w:rPr>
              <w:br/>
              <w:t xml:space="preserve">Экспериментировать с составом слова: анализ влияния изменения приставки/суффикса на смысл слова </w:t>
            </w:r>
            <w:r w:rsidRPr="00427CB2">
              <w:rPr>
                <w:rFonts w:ascii="Times New Roman" w:hAnsi="Times New Roman" w:cs="Times New Roman"/>
                <w:bCs/>
                <w:iCs/>
              </w:rPr>
              <w:t xml:space="preserve">(вход—выход, котенок— </w:t>
            </w:r>
            <w:proofErr w:type="gramStart"/>
            <w:r w:rsidRPr="00427CB2">
              <w:rPr>
                <w:rFonts w:ascii="Times New Roman" w:hAnsi="Times New Roman" w:cs="Times New Roman"/>
                <w:bCs/>
                <w:iCs/>
              </w:rPr>
              <w:t>ко</w:t>
            </w:r>
            <w:proofErr w:type="gramEnd"/>
            <w:r w:rsidRPr="00427CB2">
              <w:rPr>
                <w:rFonts w:ascii="Times New Roman" w:hAnsi="Times New Roman" w:cs="Times New Roman"/>
                <w:bCs/>
                <w:iCs/>
              </w:rPr>
              <w:t xml:space="preserve">тище, звездочка—звездный). </w:t>
            </w:r>
            <w:r w:rsidRPr="00427CB2">
              <w:rPr>
                <w:rFonts w:ascii="Times New Roman" w:hAnsi="Times New Roman" w:cs="Times New Roman"/>
                <w:bCs/>
                <w:iCs/>
              </w:rPr>
              <w:br/>
            </w:r>
          </w:p>
          <w:p w:rsidR="001A2E9F" w:rsidRPr="00427CB2" w:rsidRDefault="001A2E9F" w:rsidP="005B3945">
            <w:pPr>
              <w:autoSpaceDE w:val="0"/>
              <w:spacing w:after="0" w:line="240" w:lineRule="auto"/>
              <w:jc w:val="both"/>
              <w:textAlignment w:val="baseline"/>
              <w:rPr>
                <w:rFonts w:ascii="Times New Roman" w:hAnsi="Times New Roman" w:cs="Times New Roman"/>
                <w:bCs/>
                <w:iCs/>
              </w:rPr>
            </w:pPr>
          </w:p>
          <w:p w:rsidR="001A2E9F" w:rsidRPr="00427CB2" w:rsidRDefault="001A2E9F" w:rsidP="005B3945">
            <w:pPr>
              <w:pStyle w:val="a3"/>
              <w:spacing w:after="0" w:afterAutospacing="0"/>
              <w:jc w:val="both"/>
              <w:rPr>
                <w:rFonts w:ascii="Times New Roman" w:hAnsi="Times New Roman" w:cs="Times New Roman"/>
                <w:sz w:val="22"/>
                <w:szCs w:val="22"/>
              </w:rPr>
            </w:pPr>
            <w:r w:rsidRPr="00427CB2">
              <w:rPr>
                <w:rFonts w:ascii="Times New Roman" w:hAnsi="Times New Roman" w:cs="Times New Roman"/>
                <w:sz w:val="22"/>
                <w:szCs w:val="22"/>
              </w:rPr>
              <w:t>Выделять  в предложении самостоятельные и служебные части речи, обсуждать их роль в речи и их грамматическое значение</w:t>
            </w:r>
            <w:proofErr w:type="gramStart"/>
            <w:r w:rsidRPr="00427CB2">
              <w:rPr>
                <w:rFonts w:ascii="Times New Roman" w:hAnsi="Times New Roman" w:cs="Times New Roman"/>
                <w:sz w:val="22"/>
                <w:szCs w:val="22"/>
              </w:rPr>
              <w:t>.</w:t>
            </w:r>
            <w:proofErr w:type="gramEnd"/>
            <w:r w:rsidRPr="00427CB2">
              <w:rPr>
                <w:rFonts w:ascii="Times New Roman" w:hAnsi="Times New Roman" w:cs="Times New Roman"/>
                <w:sz w:val="22"/>
                <w:szCs w:val="22"/>
              </w:rPr>
              <w:br/>
            </w:r>
            <w:proofErr w:type="gramStart"/>
            <w:r w:rsidRPr="00427CB2">
              <w:rPr>
                <w:rFonts w:ascii="Times New Roman" w:hAnsi="Times New Roman" w:cs="Times New Roman"/>
                <w:sz w:val="22"/>
                <w:szCs w:val="22"/>
              </w:rPr>
              <w:t>с</w:t>
            </w:r>
            <w:proofErr w:type="gramEnd"/>
            <w:r w:rsidRPr="00427CB2">
              <w:rPr>
                <w:rFonts w:ascii="Times New Roman" w:hAnsi="Times New Roman" w:cs="Times New Roman"/>
                <w:sz w:val="22"/>
                <w:szCs w:val="22"/>
              </w:rPr>
              <w:t xml:space="preserve">оставлять в группах обобщенную таблицу «Части речи». </w:t>
            </w:r>
            <w:r w:rsidRPr="00427CB2">
              <w:rPr>
                <w:rFonts w:ascii="Times New Roman" w:hAnsi="Times New Roman" w:cs="Times New Roman"/>
                <w:sz w:val="22"/>
                <w:szCs w:val="22"/>
              </w:rPr>
              <w:br/>
              <w:t>Приобретать опыт обоснования отнесения слова к той или иной части речи. Определять грамматические признаки имен существительных. Уметь определять падеж в словах.</w:t>
            </w:r>
            <w:proofErr w:type="gramStart"/>
            <w:r w:rsidRPr="00427CB2">
              <w:rPr>
                <w:rFonts w:ascii="Times New Roman" w:hAnsi="Times New Roman" w:cs="Times New Roman"/>
                <w:sz w:val="22"/>
                <w:szCs w:val="22"/>
              </w:rPr>
              <w:t xml:space="preserve"> .</w:t>
            </w:r>
            <w:proofErr w:type="gramEnd"/>
            <w:r w:rsidRPr="00427CB2">
              <w:rPr>
                <w:rFonts w:ascii="Times New Roman" w:hAnsi="Times New Roman" w:cs="Times New Roman"/>
                <w:sz w:val="22"/>
                <w:szCs w:val="22"/>
              </w:rPr>
              <w:br/>
              <w:t xml:space="preserve">Обобщать или классифицировать именные части речи в соответствии с изученными грамматическими признаками. </w:t>
            </w:r>
            <w:r w:rsidRPr="00427CB2">
              <w:rPr>
                <w:rFonts w:ascii="Times New Roman" w:hAnsi="Times New Roman" w:cs="Times New Roman"/>
                <w:sz w:val="22"/>
                <w:szCs w:val="22"/>
              </w:rPr>
              <w:br/>
              <w:t xml:space="preserve">Определять начальную форму слова. </w:t>
            </w:r>
            <w:r w:rsidRPr="00427CB2">
              <w:rPr>
                <w:rFonts w:ascii="Times New Roman" w:hAnsi="Times New Roman" w:cs="Times New Roman"/>
                <w:sz w:val="22"/>
                <w:szCs w:val="22"/>
              </w:rPr>
              <w:br/>
              <w:t xml:space="preserve">Совместно составлять алгоритм/порядок действий при определении склонения имен существительных. </w:t>
            </w:r>
            <w:r w:rsidRPr="00427CB2">
              <w:rPr>
                <w:rFonts w:ascii="Times New Roman" w:hAnsi="Times New Roman" w:cs="Times New Roman"/>
                <w:sz w:val="22"/>
                <w:szCs w:val="22"/>
              </w:rPr>
              <w:br/>
              <w:t>Сравнивать формы имени существительного и формы имени прилагательного, выявлять зависимость грамматических признаков прилагательных от существительного.</w:t>
            </w:r>
            <w:r w:rsidRPr="00427CB2">
              <w:rPr>
                <w:rFonts w:ascii="Times New Roman" w:hAnsi="Times New Roman" w:cs="Times New Roman"/>
                <w:sz w:val="22"/>
                <w:szCs w:val="22"/>
              </w:rPr>
              <w:br/>
              <w:t xml:space="preserve">Анализировать особенности текста с преимущественным употреблением имен существительных, имен существительных </w:t>
            </w:r>
            <w:r w:rsidRPr="00427CB2">
              <w:rPr>
                <w:rFonts w:ascii="Times New Roman" w:hAnsi="Times New Roman" w:cs="Times New Roman"/>
                <w:iCs/>
                <w:sz w:val="22"/>
                <w:szCs w:val="22"/>
              </w:rPr>
              <w:t xml:space="preserve">и </w:t>
            </w:r>
            <w:r w:rsidRPr="00427CB2">
              <w:rPr>
                <w:rFonts w:ascii="Times New Roman" w:hAnsi="Times New Roman" w:cs="Times New Roman"/>
                <w:sz w:val="22"/>
                <w:szCs w:val="22"/>
              </w:rPr>
              <w:t xml:space="preserve">имен прилагательных. </w:t>
            </w:r>
          </w:p>
          <w:p w:rsidR="001A2E9F" w:rsidRPr="00427CB2" w:rsidRDefault="001A2E9F" w:rsidP="005B3945">
            <w:pPr>
              <w:pStyle w:val="a3"/>
              <w:spacing w:after="0" w:afterAutospacing="0"/>
              <w:rPr>
                <w:rFonts w:ascii="Times New Roman" w:hAnsi="Times New Roman" w:cs="Times New Roman"/>
                <w:sz w:val="22"/>
                <w:szCs w:val="22"/>
              </w:rPr>
            </w:pPr>
            <w:r w:rsidRPr="00427CB2">
              <w:rPr>
                <w:rFonts w:ascii="Times New Roman" w:hAnsi="Times New Roman" w:cs="Times New Roman"/>
                <w:sz w:val="22"/>
                <w:szCs w:val="22"/>
              </w:rPr>
              <w:t xml:space="preserve">Использовать местоимения при редактировании текстов. </w:t>
            </w:r>
          </w:p>
          <w:p w:rsidR="001A2E9F" w:rsidRPr="00427CB2" w:rsidRDefault="001A2E9F" w:rsidP="005B3945">
            <w:pPr>
              <w:pStyle w:val="a3"/>
              <w:spacing w:after="0" w:afterAutospacing="0"/>
              <w:rPr>
                <w:rFonts w:ascii="Times New Roman" w:hAnsi="Times New Roman" w:cs="Times New Roman"/>
                <w:sz w:val="22"/>
                <w:szCs w:val="22"/>
              </w:rPr>
            </w:pPr>
            <w:r w:rsidRPr="00427CB2">
              <w:rPr>
                <w:rFonts w:ascii="Times New Roman" w:hAnsi="Times New Roman" w:cs="Times New Roman"/>
                <w:sz w:val="22"/>
                <w:szCs w:val="22"/>
              </w:rPr>
              <w:br/>
              <w:t>накапливать опыт правильного употребления в речи форм имен существительных, имен прилагательных, местоимений.</w:t>
            </w:r>
          </w:p>
          <w:p w:rsidR="001A2E9F" w:rsidRPr="00427CB2" w:rsidRDefault="001A2E9F" w:rsidP="005B3945">
            <w:pPr>
              <w:pStyle w:val="a3"/>
              <w:spacing w:after="0" w:afterAutospacing="0"/>
              <w:rPr>
                <w:rFonts w:ascii="Times New Roman" w:hAnsi="Times New Roman" w:cs="Times New Roman"/>
                <w:sz w:val="22"/>
                <w:szCs w:val="22"/>
              </w:rPr>
            </w:pPr>
            <w:r w:rsidRPr="00427CB2">
              <w:rPr>
                <w:rFonts w:ascii="Times New Roman" w:hAnsi="Times New Roman" w:cs="Times New Roman"/>
                <w:sz w:val="22"/>
                <w:szCs w:val="22"/>
              </w:rPr>
              <w:t xml:space="preserve"> </w:t>
            </w:r>
          </w:p>
          <w:p w:rsidR="001A2E9F" w:rsidRPr="00427CB2" w:rsidRDefault="001A2E9F" w:rsidP="005B3945">
            <w:pPr>
              <w:pStyle w:val="a3"/>
              <w:spacing w:after="0" w:afterAutospacing="0"/>
              <w:rPr>
                <w:rFonts w:ascii="Times New Roman" w:hAnsi="Times New Roman" w:cs="Times New Roman"/>
                <w:sz w:val="22"/>
                <w:szCs w:val="22"/>
              </w:rPr>
            </w:pPr>
          </w:p>
          <w:p w:rsidR="001A2E9F" w:rsidRPr="00427CB2" w:rsidRDefault="001A2E9F" w:rsidP="005B3945">
            <w:pPr>
              <w:pStyle w:val="a3"/>
              <w:spacing w:after="0" w:afterAutospacing="0"/>
              <w:rPr>
                <w:rFonts w:ascii="Times New Roman" w:hAnsi="Times New Roman" w:cs="Times New Roman"/>
                <w:sz w:val="22"/>
                <w:szCs w:val="22"/>
              </w:rPr>
            </w:pPr>
          </w:p>
          <w:p w:rsidR="001A2E9F" w:rsidRPr="00427CB2" w:rsidRDefault="001A2E9F" w:rsidP="005B3945">
            <w:pPr>
              <w:pStyle w:val="a3"/>
              <w:spacing w:after="0" w:afterAutospacing="0"/>
              <w:rPr>
                <w:rFonts w:ascii="Times New Roman" w:hAnsi="Times New Roman" w:cs="Times New Roman"/>
                <w:sz w:val="22"/>
                <w:szCs w:val="22"/>
              </w:rPr>
            </w:pPr>
            <w:r w:rsidRPr="00427CB2">
              <w:rPr>
                <w:rFonts w:ascii="Times New Roman" w:hAnsi="Times New Roman" w:cs="Times New Roman"/>
                <w:sz w:val="22"/>
                <w:szCs w:val="22"/>
              </w:rPr>
              <w:t xml:space="preserve">Накапливать опыт житейских и учебных ситуаций и использованием местоимений. </w:t>
            </w:r>
          </w:p>
          <w:p w:rsidR="001A2E9F" w:rsidRPr="00427CB2" w:rsidRDefault="001A2E9F" w:rsidP="005B3945">
            <w:pPr>
              <w:pStyle w:val="a3"/>
              <w:spacing w:after="0" w:afterAutospacing="0"/>
              <w:rPr>
                <w:rFonts w:ascii="Times New Roman" w:hAnsi="Times New Roman" w:cs="Times New Roman"/>
                <w:sz w:val="22"/>
                <w:szCs w:val="22"/>
              </w:rPr>
            </w:pPr>
            <w:r w:rsidRPr="00427CB2">
              <w:rPr>
                <w:rFonts w:ascii="Times New Roman" w:hAnsi="Times New Roman" w:cs="Times New Roman"/>
                <w:sz w:val="22"/>
                <w:szCs w:val="22"/>
              </w:rPr>
              <w:t>Находить личные местоимения  и определять грамматические значения: лицо, число.</w:t>
            </w:r>
          </w:p>
          <w:p w:rsidR="001A2E9F" w:rsidRPr="00427CB2" w:rsidRDefault="001A2E9F" w:rsidP="005B3945">
            <w:pPr>
              <w:pStyle w:val="a3"/>
              <w:spacing w:after="0" w:afterAutospacing="0"/>
              <w:rPr>
                <w:rFonts w:ascii="Times New Roman" w:hAnsi="Times New Roman" w:cs="Times New Roman"/>
                <w:sz w:val="22"/>
                <w:szCs w:val="22"/>
              </w:rPr>
            </w:pPr>
            <w:r w:rsidRPr="00427CB2">
              <w:rPr>
                <w:rFonts w:ascii="Times New Roman" w:hAnsi="Times New Roman" w:cs="Times New Roman"/>
                <w:sz w:val="22"/>
                <w:szCs w:val="22"/>
              </w:rPr>
              <w:t xml:space="preserve">Выделять начальную форму глагола и преобразовывать глагол в другой форме </w:t>
            </w:r>
            <w:proofErr w:type="gramStart"/>
            <w:r w:rsidRPr="00427CB2">
              <w:rPr>
                <w:rFonts w:ascii="Times New Roman" w:hAnsi="Times New Roman" w:cs="Times New Roman"/>
                <w:sz w:val="22"/>
                <w:szCs w:val="22"/>
              </w:rPr>
              <w:t>в</w:t>
            </w:r>
            <w:proofErr w:type="gramEnd"/>
            <w:r w:rsidRPr="00427CB2">
              <w:rPr>
                <w:rFonts w:ascii="Times New Roman" w:hAnsi="Times New Roman" w:cs="Times New Roman"/>
                <w:sz w:val="22"/>
                <w:szCs w:val="22"/>
              </w:rPr>
              <w:t xml:space="preserve"> </w:t>
            </w:r>
            <w:r w:rsidRPr="00427CB2">
              <w:rPr>
                <w:rFonts w:ascii="Times New Roman" w:hAnsi="Times New Roman" w:cs="Times New Roman"/>
                <w:sz w:val="22"/>
                <w:szCs w:val="22"/>
              </w:rPr>
              <w:lastRenderedPageBreak/>
              <w:t>начальную.</w:t>
            </w:r>
          </w:p>
          <w:p w:rsidR="001A2E9F" w:rsidRPr="00427CB2" w:rsidRDefault="001A2E9F" w:rsidP="005B3945">
            <w:pPr>
              <w:pStyle w:val="a3"/>
              <w:spacing w:after="0" w:afterAutospacing="0"/>
              <w:rPr>
                <w:rFonts w:ascii="Times New Roman" w:hAnsi="Times New Roman" w:cs="Times New Roman"/>
                <w:sz w:val="22"/>
                <w:szCs w:val="22"/>
              </w:rPr>
            </w:pPr>
            <w:r w:rsidRPr="00427CB2">
              <w:rPr>
                <w:rFonts w:ascii="Times New Roman" w:hAnsi="Times New Roman" w:cs="Times New Roman"/>
                <w:sz w:val="22"/>
                <w:szCs w:val="22"/>
              </w:rPr>
              <w:t>Определять грамматические признаки глагола.</w:t>
            </w:r>
          </w:p>
          <w:p w:rsidR="001A2E9F" w:rsidRPr="00427CB2" w:rsidRDefault="001A2E9F" w:rsidP="005B3945">
            <w:pPr>
              <w:pStyle w:val="a3"/>
              <w:spacing w:after="0" w:afterAutospacing="0"/>
              <w:rPr>
                <w:rFonts w:ascii="Times New Roman" w:hAnsi="Times New Roman" w:cs="Times New Roman"/>
                <w:sz w:val="22"/>
                <w:szCs w:val="22"/>
              </w:rPr>
            </w:pPr>
            <w:r w:rsidRPr="00427CB2">
              <w:rPr>
                <w:rFonts w:ascii="Times New Roman" w:hAnsi="Times New Roman" w:cs="Times New Roman"/>
                <w:sz w:val="22"/>
                <w:szCs w:val="22"/>
              </w:rPr>
              <w:t>Обобщать или классифицировать глаголы в соответствии с грамматическими признаками.</w:t>
            </w:r>
          </w:p>
          <w:p w:rsidR="001A2E9F" w:rsidRPr="00427CB2" w:rsidRDefault="001A2E9F" w:rsidP="005B3945">
            <w:pPr>
              <w:pStyle w:val="a3"/>
              <w:spacing w:after="0" w:afterAutospacing="0"/>
              <w:rPr>
                <w:rFonts w:ascii="Times New Roman" w:hAnsi="Times New Roman" w:cs="Times New Roman"/>
                <w:sz w:val="22"/>
                <w:szCs w:val="22"/>
              </w:rPr>
            </w:pPr>
            <w:r w:rsidRPr="00427CB2">
              <w:rPr>
                <w:rFonts w:ascii="Times New Roman" w:hAnsi="Times New Roman" w:cs="Times New Roman"/>
                <w:sz w:val="22"/>
                <w:szCs w:val="22"/>
              </w:rPr>
              <w:t xml:space="preserve">Уметь изменять глагол по временам. Определять грамматические формы глагола. </w:t>
            </w:r>
          </w:p>
          <w:p w:rsidR="001A2E9F" w:rsidRPr="00427CB2" w:rsidRDefault="001A2E9F" w:rsidP="005B3945">
            <w:pPr>
              <w:pStyle w:val="a3"/>
              <w:spacing w:after="0" w:afterAutospacing="0"/>
              <w:rPr>
                <w:rFonts w:ascii="Times New Roman" w:hAnsi="Times New Roman" w:cs="Times New Roman"/>
                <w:sz w:val="22"/>
                <w:szCs w:val="22"/>
              </w:rPr>
            </w:pPr>
            <w:r w:rsidRPr="00427CB2">
              <w:rPr>
                <w:rFonts w:ascii="Times New Roman" w:hAnsi="Times New Roman" w:cs="Times New Roman"/>
                <w:sz w:val="22"/>
                <w:szCs w:val="22"/>
              </w:rPr>
              <w:t>Совместно составлять алгоритм действий при определении спряжения глагола.</w:t>
            </w:r>
          </w:p>
          <w:p w:rsidR="001A2E9F" w:rsidRPr="00427CB2" w:rsidRDefault="001A2E9F" w:rsidP="005B3945">
            <w:pPr>
              <w:pStyle w:val="a3"/>
              <w:spacing w:after="0" w:afterAutospacing="0"/>
              <w:rPr>
                <w:rFonts w:ascii="Times New Roman" w:hAnsi="Times New Roman" w:cs="Times New Roman"/>
                <w:sz w:val="22"/>
                <w:szCs w:val="22"/>
              </w:rPr>
            </w:pPr>
            <w:r w:rsidRPr="00427CB2">
              <w:rPr>
                <w:rFonts w:ascii="Times New Roman" w:hAnsi="Times New Roman" w:cs="Times New Roman"/>
                <w:sz w:val="22"/>
                <w:szCs w:val="22"/>
              </w:rPr>
              <w:t>Сравнивать форму подлежащего, с формой сказуемого, выраженного глаголом.</w:t>
            </w:r>
          </w:p>
          <w:p w:rsidR="001A2E9F" w:rsidRPr="00427CB2" w:rsidRDefault="001A2E9F" w:rsidP="005B3945">
            <w:pPr>
              <w:pStyle w:val="a3"/>
              <w:spacing w:after="0" w:afterAutospacing="0"/>
              <w:rPr>
                <w:rFonts w:ascii="Times New Roman" w:hAnsi="Times New Roman" w:cs="Times New Roman"/>
                <w:sz w:val="22"/>
                <w:szCs w:val="22"/>
              </w:rPr>
            </w:pPr>
            <w:r w:rsidRPr="00427CB2">
              <w:rPr>
                <w:rFonts w:ascii="Times New Roman" w:hAnsi="Times New Roman" w:cs="Times New Roman"/>
                <w:sz w:val="22"/>
                <w:szCs w:val="22"/>
              </w:rPr>
              <w:t>Анализировать особенности текста с преимущественным употреблением глаголов.</w:t>
            </w:r>
          </w:p>
          <w:p w:rsidR="001A2E9F" w:rsidRDefault="001A2E9F" w:rsidP="005B3945">
            <w:pPr>
              <w:pStyle w:val="a3"/>
              <w:spacing w:after="0" w:afterAutospacing="0"/>
              <w:rPr>
                <w:rFonts w:ascii="Times New Roman" w:hAnsi="Times New Roman" w:cs="Times New Roman"/>
                <w:sz w:val="22"/>
                <w:szCs w:val="22"/>
              </w:rPr>
            </w:pPr>
          </w:p>
          <w:p w:rsidR="001A2E9F" w:rsidRDefault="001A2E9F" w:rsidP="005B3945">
            <w:pPr>
              <w:pStyle w:val="a3"/>
              <w:spacing w:after="0" w:afterAutospacing="0"/>
              <w:rPr>
                <w:rFonts w:ascii="Times New Roman" w:hAnsi="Times New Roman" w:cs="Times New Roman"/>
                <w:sz w:val="22"/>
                <w:szCs w:val="22"/>
              </w:rPr>
            </w:pPr>
          </w:p>
          <w:p w:rsidR="001A2E9F" w:rsidRDefault="001A2E9F" w:rsidP="005B3945">
            <w:pPr>
              <w:pStyle w:val="a3"/>
              <w:spacing w:after="0" w:afterAutospacing="0"/>
              <w:rPr>
                <w:rFonts w:ascii="Times New Roman" w:hAnsi="Times New Roman" w:cs="Times New Roman"/>
                <w:sz w:val="22"/>
                <w:szCs w:val="22"/>
              </w:rPr>
            </w:pPr>
          </w:p>
          <w:p w:rsidR="001A2E9F" w:rsidRDefault="001A2E9F" w:rsidP="005B3945">
            <w:pPr>
              <w:pStyle w:val="a3"/>
              <w:spacing w:after="0" w:afterAutospacing="0"/>
              <w:rPr>
                <w:rFonts w:ascii="Times New Roman" w:hAnsi="Times New Roman" w:cs="Times New Roman"/>
                <w:sz w:val="22"/>
                <w:szCs w:val="22"/>
              </w:rPr>
            </w:pPr>
          </w:p>
          <w:p w:rsidR="001A2E9F" w:rsidRPr="00427CB2" w:rsidRDefault="001A2E9F" w:rsidP="005B3945">
            <w:pPr>
              <w:pStyle w:val="a3"/>
              <w:spacing w:after="0" w:afterAutospacing="0"/>
              <w:rPr>
                <w:rFonts w:ascii="Times New Roman" w:hAnsi="Times New Roman" w:cs="Times New Roman"/>
                <w:sz w:val="22"/>
                <w:szCs w:val="22"/>
              </w:rPr>
            </w:pPr>
            <w:r w:rsidRPr="00427CB2">
              <w:rPr>
                <w:rFonts w:ascii="Times New Roman" w:hAnsi="Times New Roman" w:cs="Times New Roman"/>
                <w:sz w:val="22"/>
                <w:szCs w:val="22"/>
              </w:rPr>
              <w:t xml:space="preserve">Различать предложения, слова и </w:t>
            </w:r>
            <w:r w:rsidRPr="00427CB2">
              <w:rPr>
                <w:rFonts w:ascii="Times New Roman" w:hAnsi="Times New Roman" w:cs="Times New Roman"/>
                <w:sz w:val="22"/>
                <w:szCs w:val="22"/>
              </w:rPr>
              <w:br/>
              <w:t xml:space="preserve">словосочетания. Находить в предложении грамматическую основу и словосочетания. Обозначать графически в предложении его грамматическую основу. Устанавливать  </w:t>
            </w:r>
            <w:r w:rsidRPr="00427CB2">
              <w:rPr>
                <w:rFonts w:ascii="Times New Roman" w:hAnsi="Times New Roman" w:cs="Times New Roman"/>
                <w:sz w:val="22"/>
                <w:szCs w:val="22"/>
              </w:rPr>
              <w:br/>
              <w:t xml:space="preserve">правильные грамматические связи в словосочетании при помощи вопроса. </w:t>
            </w:r>
            <w:r w:rsidRPr="00427CB2">
              <w:rPr>
                <w:rFonts w:ascii="Times New Roman" w:hAnsi="Times New Roman" w:cs="Times New Roman"/>
                <w:sz w:val="22"/>
                <w:szCs w:val="22"/>
              </w:rPr>
              <w:br/>
            </w:r>
            <w:r w:rsidRPr="00427CB2">
              <w:rPr>
                <w:rFonts w:ascii="Times New Roman" w:hAnsi="Times New Roman" w:cs="Times New Roman"/>
                <w:color w:val="000000"/>
                <w:sz w:val="22"/>
                <w:szCs w:val="22"/>
              </w:rPr>
              <w:t xml:space="preserve">Формировать умения ставить смысловые и падежные вопросы к разным членам предложения. </w:t>
            </w:r>
            <w:r w:rsidRPr="00427CB2">
              <w:rPr>
                <w:rFonts w:ascii="Times New Roman" w:hAnsi="Times New Roman" w:cs="Times New Roman"/>
                <w:sz w:val="22"/>
                <w:szCs w:val="22"/>
              </w:rPr>
              <w:t>Совместно обсуждать порядок действий при синтаксическом анализе простого предложения с двумя главными членами. Сравнивать смысл полученных вариантов при анализе порядка слов, использованных форм слов и служебных слов. Объяснять расстановку знаков препинания в данном предложении. Сравнивать предложения.</w:t>
            </w:r>
          </w:p>
          <w:p w:rsidR="001A2E9F" w:rsidRPr="00427CB2" w:rsidRDefault="001A2E9F" w:rsidP="005B3945">
            <w:pPr>
              <w:pStyle w:val="a3"/>
              <w:spacing w:after="0" w:afterAutospacing="0"/>
              <w:rPr>
                <w:rFonts w:ascii="Times New Roman" w:hAnsi="Times New Roman" w:cs="Times New Roman"/>
                <w:sz w:val="22"/>
                <w:szCs w:val="22"/>
              </w:rPr>
            </w:pPr>
            <w:r w:rsidRPr="00427CB2">
              <w:rPr>
                <w:rFonts w:ascii="Times New Roman" w:hAnsi="Times New Roman" w:cs="Times New Roman"/>
                <w:sz w:val="22"/>
                <w:szCs w:val="22"/>
              </w:rPr>
              <w:t xml:space="preserve">Накапливать опыт по нахождению в тексте предложений с обращением, с прямой речью, а также сложных предложений с сочинительной связью. Адекватно выбирать слова в соответствии с целью и адресатом высказывания. Расширять активный и пассивный словарь. </w:t>
            </w:r>
            <w:r w:rsidRPr="00427CB2">
              <w:rPr>
                <w:rFonts w:ascii="Times New Roman" w:hAnsi="Times New Roman" w:cs="Times New Roman"/>
                <w:color w:val="000000"/>
                <w:sz w:val="22"/>
                <w:szCs w:val="22"/>
              </w:rPr>
              <w:t xml:space="preserve">Формировать представление об информации, которую можно извлечь из разных словарей. </w:t>
            </w:r>
            <w:proofErr w:type="gramStart"/>
            <w:r w:rsidRPr="00427CB2">
              <w:rPr>
                <w:rFonts w:ascii="Times New Roman" w:hAnsi="Times New Roman" w:cs="Times New Roman"/>
                <w:color w:val="000000"/>
                <w:sz w:val="22"/>
                <w:szCs w:val="22"/>
              </w:rPr>
              <w:t>Р</w:t>
            </w:r>
            <w:r w:rsidRPr="00427CB2">
              <w:rPr>
                <w:rFonts w:ascii="Times New Roman" w:hAnsi="Times New Roman" w:cs="Times New Roman"/>
                <w:sz w:val="22"/>
                <w:szCs w:val="22"/>
              </w:rPr>
              <w:t xml:space="preserve">азличать общеупотребительное  значение слова и его употребление - в качестве понятия предложение, </w:t>
            </w:r>
            <w:r w:rsidRPr="00427CB2">
              <w:rPr>
                <w:rFonts w:ascii="Times New Roman" w:hAnsi="Times New Roman" w:cs="Times New Roman"/>
                <w:sz w:val="22"/>
                <w:szCs w:val="22"/>
              </w:rPr>
              <w:br/>
              <w:t>в выражение, задача, модель, план</w:t>
            </w:r>
            <w:r w:rsidRPr="00427CB2">
              <w:rPr>
                <w:rFonts w:ascii="Times New Roman" w:hAnsi="Times New Roman" w:cs="Times New Roman"/>
                <w:b/>
                <w:bCs/>
                <w:iCs/>
                <w:sz w:val="22"/>
                <w:szCs w:val="22"/>
              </w:rPr>
              <w:t xml:space="preserve"> </w:t>
            </w:r>
            <w:r w:rsidRPr="00427CB2">
              <w:rPr>
                <w:rFonts w:ascii="Times New Roman" w:hAnsi="Times New Roman" w:cs="Times New Roman"/>
                <w:sz w:val="22"/>
                <w:szCs w:val="22"/>
              </w:rPr>
              <w:t xml:space="preserve">действие и т. </w:t>
            </w:r>
            <w:r w:rsidRPr="00427CB2">
              <w:rPr>
                <w:rFonts w:ascii="Times New Roman" w:hAnsi="Times New Roman" w:cs="Times New Roman"/>
                <w:sz w:val="22"/>
                <w:szCs w:val="22"/>
              </w:rPr>
              <w:lastRenderedPageBreak/>
              <w:t>д.).</w:t>
            </w:r>
            <w:proofErr w:type="gramEnd"/>
            <w:r w:rsidRPr="00427CB2">
              <w:rPr>
                <w:rFonts w:ascii="Times New Roman" w:hAnsi="Times New Roman" w:cs="Times New Roman"/>
                <w:sz w:val="22"/>
                <w:szCs w:val="22"/>
              </w:rPr>
              <w:t xml:space="preserve"> </w:t>
            </w:r>
            <w:r w:rsidRPr="00427CB2">
              <w:rPr>
                <w:rFonts w:ascii="Times New Roman" w:hAnsi="Times New Roman" w:cs="Times New Roman"/>
                <w:b/>
                <w:bCs/>
                <w:iCs/>
                <w:sz w:val="22"/>
                <w:szCs w:val="22"/>
              </w:rPr>
              <w:t xml:space="preserve">- </w:t>
            </w:r>
            <w:r w:rsidRPr="00427CB2">
              <w:rPr>
                <w:rFonts w:ascii="Times New Roman" w:hAnsi="Times New Roman" w:cs="Times New Roman"/>
                <w:sz w:val="22"/>
                <w:szCs w:val="22"/>
              </w:rPr>
              <w:t>Совместно составлять словари. эпитетов, наиболее употребим</w:t>
            </w:r>
            <w:proofErr w:type="gramStart"/>
            <w:r w:rsidRPr="00427CB2">
              <w:rPr>
                <w:rFonts w:ascii="Times New Roman" w:hAnsi="Times New Roman" w:cs="Times New Roman"/>
                <w:sz w:val="22"/>
                <w:szCs w:val="22"/>
              </w:rPr>
              <w:t xml:space="preserve"> .</w:t>
            </w:r>
            <w:proofErr w:type="gramEnd"/>
            <w:r w:rsidRPr="00427CB2">
              <w:rPr>
                <w:rFonts w:ascii="Times New Roman" w:hAnsi="Times New Roman" w:cs="Times New Roman"/>
                <w:sz w:val="22"/>
                <w:szCs w:val="22"/>
              </w:rPr>
              <w:t xml:space="preserve"> синонимов и антонимов, сборников фразеологизмов. Составлять в группе загадки, кроссворды, оценивать результаты работы в группе.</w:t>
            </w: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spacing w:after="0" w:line="240" w:lineRule="auto"/>
              <w:jc w:val="both"/>
              <w:rPr>
                <w:rFonts w:ascii="Times New Roman" w:hAnsi="Times New Roman" w:cs="Times New Roman"/>
              </w:rPr>
            </w:pPr>
            <w:r w:rsidRPr="00427CB2">
              <w:rPr>
                <w:rFonts w:ascii="Times New Roman" w:hAnsi="Times New Roman" w:cs="Times New Roman"/>
              </w:rPr>
              <w:t>Характеризовать (на основе коллективного анализа) основные признаки текста: целостность, связанность абзацев и предложений по смыслу и грамматически, з</w:t>
            </w:r>
            <w:proofErr w:type="gramStart"/>
            <w:r w:rsidRPr="00427CB2">
              <w:rPr>
                <w:rFonts w:ascii="Times New Roman" w:hAnsi="Times New Roman" w:cs="Times New Roman"/>
              </w:rPr>
              <w:t>а-</w:t>
            </w:r>
            <w:proofErr w:type="gramEnd"/>
            <w:r w:rsidRPr="00427CB2">
              <w:rPr>
                <w:rFonts w:ascii="Times New Roman" w:hAnsi="Times New Roman" w:cs="Times New Roman"/>
              </w:rPr>
              <w:t xml:space="preserve"> </w:t>
            </w:r>
            <w:proofErr w:type="spellStart"/>
            <w:r w:rsidRPr="00427CB2">
              <w:rPr>
                <w:rFonts w:ascii="Times New Roman" w:hAnsi="Times New Roman" w:cs="Times New Roman"/>
              </w:rPr>
              <w:t>конченность</w:t>
            </w:r>
            <w:proofErr w:type="spellEnd"/>
            <w:r w:rsidRPr="00427CB2">
              <w:rPr>
                <w:rFonts w:ascii="Times New Roman" w:hAnsi="Times New Roman" w:cs="Times New Roman"/>
              </w:rPr>
              <w:t xml:space="preserve">, практически использовать данные выводы при анализе текстов. </w:t>
            </w:r>
            <w:r w:rsidRPr="00427CB2">
              <w:rPr>
                <w:rFonts w:ascii="Times New Roman" w:hAnsi="Times New Roman" w:cs="Times New Roman"/>
              </w:rPr>
              <w:br/>
              <w:t xml:space="preserve">Анализировать </w:t>
            </w:r>
            <w:proofErr w:type="spellStart"/>
            <w:r w:rsidRPr="00427CB2">
              <w:rPr>
                <w:rFonts w:ascii="Times New Roman" w:hAnsi="Times New Roman" w:cs="Times New Roman"/>
              </w:rPr>
              <w:t>непунктированный</w:t>
            </w:r>
            <w:proofErr w:type="spellEnd"/>
            <w:r w:rsidRPr="00427CB2">
              <w:rPr>
                <w:rFonts w:ascii="Times New Roman" w:hAnsi="Times New Roman" w:cs="Times New Roman"/>
              </w:rPr>
              <w:t xml:space="preserve"> текст, выделять в нем предложения. </w:t>
            </w:r>
            <w:r w:rsidRPr="00427CB2">
              <w:rPr>
                <w:rFonts w:ascii="Times New Roman" w:hAnsi="Times New Roman" w:cs="Times New Roman"/>
              </w:rPr>
              <w:br/>
              <w:t xml:space="preserve">Экспериментировать с частями текста: переставлять части текста или предложения внутри части текста с последующим обсуждением возможности или невозможности этих изменений. </w:t>
            </w:r>
            <w:r w:rsidRPr="00427CB2">
              <w:rPr>
                <w:rFonts w:ascii="Times New Roman" w:hAnsi="Times New Roman" w:cs="Times New Roman"/>
              </w:rPr>
              <w:br/>
              <w:t>Анализировать собственный опыт целесообразного использования</w:t>
            </w: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 xml:space="preserve">средств устного общения в разных речевых ситуациях, во время монолога, диалога или </w:t>
            </w:r>
            <w:proofErr w:type="spellStart"/>
            <w:r w:rsidRPr="00427CB2">
              <w:rPr>
                <w:rFonts w:ascii="Times New Roman" w:hAnsi="Times New Roman" w:cs="Times New Roman"/>
              </w:rPr>
              <w:t>полилога</w:t>
            </w:r>
            <w:proofErr w:type="spellEnd"/>
            <w:r w:rsidRPr="00427CB2">
              <w:rPr>
                <w:rFonts w:ascii="Times New Roman" w:hAnsi="Times New Roman" w:cs="Times New Roman"/>
              </w:rPr>
              <w:t xml:space="preserve">. Оценивать правильность выбора </w:t>
            </w:r>
            <w:proofErr w:type="gramStart"/>
            <w:r w:rsidRPr="00427CB2">
              <w:rPr>
                <w:rFonts w:ascii="Times New Roman" w:hAnsi="Times New Roman" w:cs="Times New Roman"/>
              </w:rPr>
              <w:t>-я</w:t>
            </w:r>
            <w:proofErr w:type="gramEnd"/>
            <w:r w:rsidRPr="00427CB2">
              <w:rPr>
                <w:rFonts w:ascii="Times New Roman" w:hAnsi="Times New Roman" w:cs="Times New Roman"/>
              </w:rPr>
              <w:t>зыковых и неязыковых средств устного общения на уроке, в школе, в быту, со знакомыми и незнакомыми, с людьми разного возраста. Использовать в повседневной жизни нормы речевого этикета.</w:t>
            </w: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 xml:space="preserve"> Моделировать в процессе совместного обсуждения правил участия в диалоге, </w:t>
            </w:r>
            <w:proofErr w:type="spellStart"/>
            <w:r w:rsidRPr="00427CB2">
              <w:rPr>
                <w:rFonts w:ascii="Times New Roman" w:hAnsi="Times New Roman" w:cs="Times New Roman"/>
              </w:rPr>
              <w:t>полилоге</w:t>
            </w:r>
            <w:proofErr w:type="spellEnd"/>
            <w:r w:rsidRPr="00427CB2">
              <w:rPr>
                <w:rFonts w:ascii="Times New Roman" w:hAnsi="Times New Roman" w:cs="Times New Roman"/>
              </w:rPr>
              <w:t xml:space="preserve">: умение слышать, точно реагировать на реплики, поддерживать разговор. Анализировать собственную успешность и успешность участия собеседника в диалоге. Сравнивать тексты, написанные разным стилем. </w:t>
            </w:r>
            <w:r w:rsidRPr="00427CB2">
              <w:rPr>
                <w:rFonts w:ascii="Times New Roman" w:hAnsi="Times New Roman" w:cs="Times New Roman"/>
              </w:rPr>
              <w:br/>
              <w:t>создавать собственные тексты разных стилей об одном предмете речи</w:t>
            </w:r>
            <w:proofErr w:type="gramStart"/>
            <w:r w:rsidRPr="00427CB2">
              <w:rPr>
                <w:rFonts w:ascii="Times New Roman" w:hAnsi="Times New Roman" w:cs="Times New Roman"/>
              </w:rPr>
              <w:t xml:space="preserve"> ,</w:t>
            </w:r>
            <w:proofErr w:type="gramEnd"/>
            <w:r w:rsidRPr="00427CB2">
              <w:rPr>
                <w:rFonts w:ascii="Times New Roman" w:hAnsi="Times New Roman" w:cs="Times New Roman"/>
              </w:rPr>
              <w:t xml:space="preserve"> например, создавать о картофеле научный и художественный тексты. </w:t>
            </w: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Корректировать план с нарушенным порядком его пунктов. Выделять при обсуждении текста его значимые части. Формулировать заголовки к ним, составлять (в группе и самостоятельно) план к заданному тексту. Составлять план написания собственного сочинения.</w:t>
            </w: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 xml:space="preserve"> Составлять текст с опорой на рисунок, пиктограмму, план.</w:t>
            </w:r>
          </w:p>
          <w:p w:rsidR="001A2E9F" w:rsidRPr="00427CB2" w:rsidRDefault="001A2E9F" w:rsidP="005B3945">
            <w:pPr>
              <w:autoSpaceDE w:val="0"/>
              <w:spacing w:after="0" w:line="240" w:lineRule="auto"/>
              <w:textAlignment w:val="baseline"/>
              <w:rPr>
                <w:rFonts w:ascii="Times New Roman" w:hAnsi="Times New Roman" w:cs="Times New Roman"/>
              </w:rPr>
            </w:pPr>
            <w:r w:rsidRPr="00427CB2">
              <w:rPr>
                <w:rFonts w:ascii="Times New Roman" w:hAnsi="Times New Roman" w:cs="Times New Roman"/>
              </w:rPr>
              <w:t xml:space="preserve"> Сочинять вступление (зачин) или заключение (концовку) на основе анализа этих частей на материале нескольких сказок. Продолжать текст по его началу, придумывать начало к основной части и заключению или только к заключению.</w:t>
            </w: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r w:rsidRPr="00427CB2">
              <w:rPr>
                <w:rFonts w:ascii="Times New Roman" w:hAnsi="Times New Roman" w:cs="Times New Roman"/>
              </w:rPr>
              <w:lastRenderedPageBreak/>
              <w:t xml:space="preserve">Проводить </w:t>
            </w:r>
            <w:proofErr w:type="spellStart"/>
            <w:proofErr w:type="gramStart"/>
            <w:r w:rsidRPr="00427CB2">
              <w:rPr>
                <w:rFonts w:ascii="Times New Roman" w:hAnsi="Times New Roman" w:cs="Times New Roman"/>
              </w:rPr>
              <w:t>звуко-буквенный</w:t>
            </w:r>
            <w:proofErr w:type="spellEnd"/>
            <w:proofErr w:type="gramEnd"/>
            <w:r w:rsidRPr="00427CB2">
              <w:rPr>
                <w:rFonts w:ascii="Times New Roman" w:hAnsi="Times New Roman" w:cs="Times New Roman"/>
              </w:rPr>
              <w:t xml:space="preserve"> и фонетический анализ слова. Наблюдать за ролью словесного и логического ударения. Классифицировать слабые и сильные позиции гласных и согласных звуков.</w:t>
            </w:r>
          </w:p>
          <w:p w:rsidR="001A2E9F" w:rsidRPr="00427CB2" w:rsidRDefault="001A2E9F" w:rsidP="005B3945">
            <w:pPr>
              <w:autoSpaceDE w:val="0"/>
              <w:spacing w:after="0" w:line="240" w:lineRule="auto"/>
              <w:textAlignment w:val="baseline"/>
              <w:rPr>
                <w:rFonts w:ascii="Times New Roman" w:hAnsi="Times New Roman" w:cs="Times New Roman"/>
              </w:rPr>
            </w:pPr>
            <w:r w:rsidRPr="00427CB2">
              <w:rPr>
                <w:rFonts w:ascii="Times New Roman" w:hAnsi="Times New Roman" w:cs="Times New Roman"/>
              </w:rPr>
              <w:t xml:space="preserve">Составлять в группе списки слов с </w:t>
            </w:r>
            <w:proofErr w:type="gramStart"/>
            <w:r w:rsidRPr="00427CB2">
              <w:rPr>
                <w:rFonts w:ascii="Times New Roman" w:hAnsi="Times New Roman" w:cs="Times New Roman"/>
              </w:rPr>
              <w:t>непроверяемыми</w:t>
            </w:r>
            <w:proofErr w:type="gramEnd"/>
            <w:r w:rsidRPr="00427CB2">
              <w:rPr>
                <w:rFonts w:ascii="Times New Roman" w:hAnsi="Times New Roman" w:cs="Times New Roman"/>
              </w:rPr>
              <w:t xml:space="preserve"> орфограмма гласных и согласных по алфавитному и/или тематическому принципу. </w:t>
            </w:r>
            <w:r w:rsidRPr="00427CB2">
              <w:rPr>
                <w:rFonts w:ascii="Times New Roman" w:hAnsi="Times New Roman" w:cs="Times New Roman"/>
              </w:rPr>
              <w:br/>
              <w:t xml:space="preserve">Группировать орфограммы в соответствии с выбором букв для гласных и для согласных звуков, способом проверки, с морфем в которой они находятся, с возможностью и невозможностью проверки. </w:t>
            </w:r>
            <w:r w:rsidRPr="00427CB2">
              <w:rPr>
                <w:rFonts w:ascii="Times New Roman" w:hAnsi="Times New Roman" w:cs="Times New Roman"/>
              </w:rPr>
              <w:br/>
              <w:t xml:space="preserve">Выполнять задания на самостоятельную расстановку знаков в конце предложения и запятых между однородными членами в простом предложении с двумя главными членами.  </w:t>
            </w:r>
            <w:r w:rsidRPr="00427CB2">
              <w:rPr>
                <w:rFonts w:ascii="Times New Roman" w:hAnsi="Times New Roman" w:cs="Times New Roman"/>
              </w:rPr>
              <w:br/>
              <w:t>Совместно обсуждать алгоритм / план/способ действий при выполнении работы над ошибками. Использовать результат обсуждени</w:t>
            </w:r>
            <w:proofErr w:type="gramStart"/>
            <w:r w:rsidRPr="00427CB2">
              <w:rPr>
                <w:rFonts w:ascii="Times New Roman" w:hAnsi="Times New Roman" w:cs="Times New Roman"/>
              </w:rPr>
              <w:t>я-</w:t>
            </w:r>
            <w:proofErr w:type="gramEnd"/>
            <w:r w:rsidRPr="00427CB2">
              <w:rPr>
                <w:rFonts w:ascii="Times New Roman" w:hAnsi="Times New Roman" w:cs="Times New Roman"/>
              </w:rPr>
              <w:t xml:space="preserve">.’ практической деятельности </w:t>
            </w:r>
            <w:r w:rsidRPr="00427CB2">
              <w:rPr>
                <w:rFonts w:ascii="Times New Roman" w:hAnsi="Times New Roman" w:cs="Times New Roman"/>
              </w:rPr>
              <w:br/>
            </w: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roofErr w:type="spellStart"/>
            <w:r w:rsidRPr="00427CB2">
              <w:rPr>
                <w:rFonts w:ascii="Times New Roman" w:hAnsi="Times New Roman" w:cs="Times New Roman"/>
              </w:rPr>
              <w:t>Взаимо</w:t>
            </w:r>
            <w:proofErr w:type="spellEnd"/>
            <w:r w:rsidRPr="00427CB2">
              <w:rPr>
                <w:rFonts w:ascii="Times New Roman" w:hAnsi="Times New Roman" w:cs="Times New Roman"/>
              </w:rPr>
              <w:t xml:space="preserve"> и самоконтроль при проверке выполненной работы.</w:t>
            </w:r>
          </w:p>
          <w:p w:rsidR="001A2E9F" w:rsidRPr="00427CB2" w:rsidRDefault="001A2E9F" w:rsidP="005B3945">
            <w:pPr>
              <w:autoSpaceDE w:val="0"/>
              <w:spacing w:after="0" w:line="240" w:lineRule="auto"/>
              <w:textAlignment w:val="baseline"/>
              <w:rPr>
                <w:rFonts w:ascii="Times New Roman" w:hAnsi="Times New Roman" w:cs="Times New Roman"/>
              </w:rPr>
            </w:pPr>
            <w:r w:rsidRPr="00427CB2">
              <w:rPr>
                <w:rFonts w:ascii="Times New Roman" w:hAnsi="Times New Roman" w:cs="Times New Roman"/>
              </w:rPr>
              <w:t>Адекватно выбирать слова в соответствии с целью и адресатом высказывания. Расширять активный и пассивный словарь</w:t>
            </w:r>
          </w:p>
          <w:p w:rsidR="001A2E9F" w:rsidRPr="00427CB2" w:rsidRDefault="001A2E9F" w:rsidP="005B3945">
            <w:pPr>
              <w:autoSpaceDE w:val="0"/>
              <w:spacing w:after="0" w:line="240" w:lineRule="auto"/>
              <w:jc w:val="both"/>
              <w:textAlignment w:val="baseline"/>
              <w:rPr>
                <w:rFonts w:ascii="Times New Roman" w:hAnsi="Times New Roman" w:cs="Times New Roman"/>
              </w:rPr>
            </w:pPr>
            <w:r w:rsidRPr="00427CB2">
              <w:rPr>
                <w:rFonts w:ascii="Times New Roman" w:hAnsi="Times New Roman" w:cs="Times New Roman"/>
              </w:rPr>
              <w:t>Анализировать этимологию слов, доступных учащимся</w:t>
            </w:r>
            <w:proofErr w:type="gramStart"/>
            <w:r w:rsidRPr="00427CB2">
              <w:rPr>
                <w:rFonts w:ascii="Times New Roman" w:hAnsi="Times New Roman" w:cs="Times New Roman"/>
              </w:rPr>
              <w:t>.(</w:t>
            </w:r>
            <w:proofErr w:type="gramEnd"/>
            <w:r w:rsidRPr="00427CB2">
              <w:rPr>
                <w:rFonts w:ascii="Times New Roman" w:hAnsi="Times New Roman" w:cs="Times New Roman"/>
                <w:b/>
                <w:bCs/>
                <w:iCs/>
              </w:rPr>
              <w:t xml:space="preserve"> снегирь, окно, синица, рябина). </w:t>
            </w:r>
            <w:r w:rsidRPr="00427CB2">
              <w:rPr>
                <w:rFonts w:ascii="Times New Roman" w:hAnsi="Times New Roman" w:cs="Times New Roman"/>
              </w:rPr>
              <w:t xml:space="preserve">Узнавать в  тексте устаревшие слова. </w:t>
            </w: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p>
          <w:p w:rsidR="001A2E9F" w:rsidRDefault="001A2E9F" w:rsidP="005B3945">
            <w:pPr>
              <w:autoSpaceDE w:val="0"/>
              <w:spacing w:after="0" w:line="240" w:lineRule="auto"/>
              <w:ind w:firstLine="283"/>
              <w:jc w:val="both"/>
              <w:textAlignment w:val="baseline"/>
              <w:rPr>
                <w:rFonts w:ascii="Times New Roman" w:hAnsi="Times New Roman" w:cs="Times New Roman"/>
                <w:color w:val="000000"/>
              </w:rPr>
            </w:pPr>
          </w:p>
          <w:p w:rsidR="001A2E9F" w:rsidRDefault="001A2E9F" w:rsidP="005B3945">
            <w:pPr>
              <w:autoSpaceDE w:val="0"/>
              <w:spacing w:after="0" w:line="240" w:lineRule="auto"/>
              <w:ind w:firstLine="283"/>
              <w:jc w:val="both"/>
              <w:textAlignment w:val="baseline"/>
              <w:rPr>
                <w:rFonts w:ascii="Times New Roman" w:hAnsi="Times New Roman" w:cs="Times New Roman"/>
                <w:color w:val="000000"/>
              </w:rPr>
            </w:pPr>
          </w:p>
          <w:p w:rsidR="001A2E9F" w:rsidRDefault="001A2E9F" w:rsidP="005B3945">
            <w:pPr>
              <w:autoSpaceDE w:val="0"/>
              <w:spacing w:after="0" w:line="240" w:lineRule="auto"/>
              <w:ind w:firstLine="283"/>
              <w:jc w:val="both"/>
              <w:textAlignment w:val="baseline"/>
              <w:rPr>
                <w:rFonts w:ascii="Times New Roman" w:hAnsi="Times New Roman" w:cs="Times New Roman"/>
                <w:color w:val="000000"/>
              </w:rPr>
            </w:pPr>
          </w:p>
          <w:p w:rsidR="001A2E9F" w:rsidRDefault="001A2E9F" w:rsidP="005B3945">
            <w:pPr>
              <w:autoSpaceDE w:val="0"/>
              <w:spacing w:after="0" w:line="240" w:lineRule="auto"/>
              <w:ind w:firstLine="283"/>
              <w:jc w:val="both"/>
              <w:textAlignment w:val="baseline"/>
              <w:rPr>
                <w:rFonts w:ascii="Times New Roman" w:hAnsi="Times New Roman" w:cs="Times New Roman"/>
                <w:color w:val="000000"/>
              </w:rPr>
            </w:pPr>
          </w:p>
          <w:p w:rsidR="001A2E9F" w:rsidRDefault="001A2E9F" w:rsidP="005B3945">
            <w:pPr>
              <w:autoSpaceDE w:val="0"/>
              <w:spacing w:after="0" w:line="240" w:lineRule="auto"/>
              <w:ind w:firstLine="283"/>
              <w:jc w:val="both"/>
              <w:textAlignment w:val="baseline"/>
              <w:rPr>
                <w:rFonts w:ascii="Times New Roman" w:hAnsi="Times New Roman" w:cs="Times New Roman"/>
                <w:color w:val="000000"/>
              </w:rPr>
            </w:pPr>
          </w:p>
          <w:p w:rsidR="001A2E9F" w:rsidRDefault="001A2E9F" w:rsidP="005B3945">
            <w:pPr>
              <w:autoSpaceDE w:val="0"/>
              <w:spacing w:after="0" w:line="240" w:lineRule="auto"/>
              <w:ind w:firstLine="283"/>
              <w:jc w:val="both"/>
              <w:textAlignment w:val="baseline"/>
              <w:rPr>
                <w:rFonts w:ascii="Times New Roman" w:hAnsi="Times New Roman" w:cs="Times New Roman"/>
                <w:color w:val="000000"/>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Развивать активный и пассивный словарный запас. Наблюдать над устаревшими словами и неологизмами. </w:t>
            </w:r>
          </w:p>
          <w:p w:rsidR="001A2E9F" w:rsidRDefault="001A2E9F" w:rsidP="005B3945">
            <w:pPr>
              <w:autoSpaceDE w:val="0"/>
              <w:spacing w:after="0" w:line="240" w:lineRule="auto"/>
              <w:jc w:val="both"/>
              <w:textAlignment w:val="baseline"/>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color w:val="000000"/>
              </w:rPr>
            </w:pPr>
            <w:r>
              <w:rPr>
                <w:rFonts w:ascii="Times New Roman" w:hAnsi="Times New Roman" w:cs="Times New Roman"/>
              </w:rPr>
              <w:t xml:space="preserve">    </w:t>
            </w:r>
            <w:r w:rsidRPr="00427CB2">
              <w:rPr>
                <w:rFonts w:ascii="Times New Roman" w:hAnsi="Times New Roman" w:cs="Times New Roman"/>
                <w:color w:val="000000"/>
              </w:rPr>
              <w:t>Использовать сведения о происхождении слов при решении орфографических задач.</w:t>
            </w: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Употреблять в речи фразеологизмы и устойчивые выражения</w:t>
            </w: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 xml:space="preserve">Обсуждать признаки родственных слов при их сравнении со словами, включающими омонимичный корень (водитель, водяной), с формами слов, с синонимами. Формулировать определение родственных слов, сверять его с текстом учебника. Накапливать опыт по определению значимых частей данных для разбора слов, в том числе с чередованием согласных в корне. </w:t>
            </w:r>
            <w:r w:rsidRPr="00427CB2">
              <w:rPr>
                <w:rFonts w:ascii="Times New Roman" w:hAnsi="Times New Roman" w:cs="Times New Roman"/>
              </w:rPr>
              <w:br/>
              <w:t xml:space="preserve">Обсуждать порядок действий при разборе слова по составу. Самостоятельно слова к данным схемам слова. Сравнивать роль приставки и предлога в речи. </w:t>
            </w:r>
            <w:r w:rsidRPr="00427CB2">
              <w:rPr>
                <w:rFonts w:ascii="Times New Roman" w:hAnsi="Times New Roman" w:cs="Times New Roman"/>
              </w:rPr>
              <w:br/>
              <w:t xml:space="preserve">Группировать слова в соответствии с их составом. </w:t>
            </w:r>
            <w:r w:rsidRPr="00427CB2">
              <w:rPr>
                <w:rFonts w:ascii="Times New Roman" w:hAnsi="Times New Roman" w:cs="Times New Roman"/>
              </w:rPr>
              <w:br/>
              <w:t xml:space="preserve">Сравнивать родственные слова по их лексическому и грамматическому значению. Обсуждать значения наиболее </w:t>
            </w:r>
            <w:proofErr w:type="spellStart"/>
            <w:r w:rsidRPr="00427CB2">
              <w:rPr>
                <w:rFonts w:ascii="Times New Roman" w:hAnsi="Times New Roman" w:cs="Times New Roman"/>
              </w:rPr>
              <w:t>употребимых</w:t>
            </w:r>
            <w:proofErr w:type="spellEnd"/>
            <w:r w:rsidRPr="00427CB2">
              <w:rPr>
                <w:rFonts w:ascii="Times New Roman" w:hAnsi="Times New Roman" w:cs="Times New Roman"/>
              </w:rPr>
              <w:t xml:space="preserve"> приставок и суффиксов. </w:t>
            </w:r>
            <w:r w:rsidRPr="00427CB2">
              <w:rPr>
                <w:rFonts w:ascii="Times New Roman" w:hAnsi="Times New Roman" w:cs="Times New Roman"/>
              </w:rPr>
              <w:br/>
              <w:t xml:space="preserve">Наблюдать наиболее предпочтительные приставки и суффиксы при образовании слов разных частей речи. </w:t>
            </w:r>
            <w:r w:rsidRPr="00427CB2">
              <w:rPr>
                <w:rFonts w:ascii="Times New Roman" w:hAnsi="Times New Roman" w:cs="Times New Roman"/>
              </w:rPr>
              <w:br/>
              <w:t xml:space="preserve">Экспериментировать с составом слова: анализ влияния изменения приставки/суффикса на смысл слова (вход—выход, котенок— </w:t>
            </w:r>
            <w:proofErr w:type="gramStart"/>
            <w:r w:rsidRPr="00427CB2">
              <w:rPr>
                <w:rFonts w:ascii="Times New Roman" w:hAnsi="Times New Roman" w:cs="Times New Roman"/>
              </w:rPr>
              <w:t>ко</w:t>
            </w:r>
            <w:proofErr w:type="gramEnd"/>
            <w:r w:rsidRPr="00427CB2">
              <w:rPr>
                <w:rFonts w:ascii="Times New Roman" w:hAnsi="Times New Roman" w:cs="Times New Roman"/>
              </w:rPr>
              <w:t xml:space="preserve">тище, звездочка—звездный). </w:t>
            </w:r>
            <w:r w:rsidRPr="00427CB2">
              <w:rPr>
                <w:rFonts w:ascii="Times New Roman" w:hAnsi="Times New Roman" w:cs="Times New Roman"/>
              </w:rPr>
              <w:br/>
              <w:t xml:space="preserve">группировать слова по способу их образования. </w:t>
            </w:r>
            <w:r w:rsidRPr="00427CB2">
              <w:rPr>
                <w:rFonts w:ascii="Times New Roman" w:hAnsi="Times New Roman" w:cs="Times New Roman"/>
              </w:rPr>
              <w:br/>
              <w:t xml:space="preserve">Сравнивать по составу (основе и окончанию) изменяемые и неизменяемые слова. </w:t>
            </w: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Выделять  в предложении самостоятельные и служебные части речи, обсуждать их роль в речи и их грамматическое значение.</w:t>
            </w:r>
            <w:r w:rsidRPr="00427CB2">
              <w:rPr>
                <w:rFonts w:ascii="Times New Roman" w:hAnsi="Times New Roman" w:cs="Times New Roman"/>
              </w:rPr>
              <w:br/>
            </w:r>
            <w:r w:rsidRPr="00427CB2">
              <w:rPr>
                <w:rFonts w:ascii="Times New Roman" w:hAnsi="Times New Roman" w:cs="Times New Roman"/>
              </w:rPr>
              <w:br/>
              <w:t>Составлять в группах обобщенную таблицу «Части речи».</w:t>
            </w: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 xml:space="preserve"> </w:t>
            </w:r>
            <w:r w:rsidRPr="00427CB2">
              <w:rPr>
                <w:rFonts w:ascii="Times New Roman" w:hAnsi="Times New Roman" w:cs="Times New Roman"/>
              </w:rPr>
              <w:br/>
              <w:t xml:space="preserve">Приобретать опыт обоснования отнесения слова к той или иной части речи. </w:t>
            </w: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Определять грамматические признаки имен существительных</w:t>
            </w:r>
            <w:proofErr w:type="gramStart"/>
            <w:r w:rsidRPr="00427CB2">
              <w:rPr>
                <w:rFonts w:ascii="Times New Roman" w:hAnsi="Times New Roman" w:cs="Times New Roman"/>
              </w:rPr>
              <w:t xml:space="preserve"> .</w:t>
            </w:r>
            <w:proofErr w:type="gramEnd"/>
            <w:r w:rsidRPr="00427CB2">
              <w:rPr>
                <w:rFonts w:ascii="Times New Roman" w:hAnsi="Times New Roman" w:cs="Times New Roman"/>
              </w:rPr>
              <w:br/>
            </w:r>
            <w:r w:rsidRPr="00427CB2">
              <w:rPr>
                <w:rFonts w:ascii="Times New Roman" w:hAnsi="Times New Roman" w:cs="Times New Roman"/>
              </w:rPr>
              <w:lastRenderedPageBreak/>
              <w:t xml:space="preserve">Обобщать или классифицировать именные части речи в соответствии с изученными грамматическими признаками. </w:t>
            </w:r>
            <w:r w:rsidRPr="00427CB2">
              <w:rPr>
                <w:rFonts w:ascii="Times New Roman" w:hAnsi="Times New Roman" w:cs="Times New Roman"/>
              </w:rPr>
              <w:br/>
              <w:t xml:space="preserve">Определять начальную форму слова. </w:t>
            </w:r>
            <w:r w:rsidRPr="00427CB2">
              <w:rPr>
                <w:rFonts w:ascii="Times New Roman" w:hAnsi="Times New Roman" w:cs="Times New Roman"/>
              </w:rPr>
              <w:br/>
              <w:t xml:space="preserve">Совместно составлять алгоритм/порядок действий при определении склонения имен существительных. </w:t>
            </w:r>
            <w:r w:rsidRPr="00427CB2">
              <w:rPr>
                <w:rFonts w:ascii="Times New Roman" w:hAnsi="Times New Roman" w:cs="Times New Roman"/>
              </w:rPr>
              <w:br/>
              <w:t>Сравнивать формы имени существительного и формы имени прилагательного, выявлять зависимость грамматических признаков прилагательных от существительного.</w:t>
            </w: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 xml:space="preserve">Анализировать особенности текста с преимущественным употреблением имен существительных, имен существительных и имен прилагательных. </w:t>
            </w: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Использовать местоимения при редактировании текстов. Накапливать опыт правильного употребления в речи форм имен существительных, имен прилагательных, местоимений.</w:t>
            </w: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 xml:space="preserve"> Узнавать количественные и порядковые числительные в речи. </w:t>
            </w: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 xml:space="preserve">Выделять начальную форму глагола и преобразовывать глагол в другой форме </w:t>
            </w:r>
            <w:proofErr w:type="gramStart"/>
            <w:r w:rsidRPr="00427CB2">
              <w:rPr>
                <w:rFonts w:ascii="Times New Roman" w:hAnsi="Times New Roman" w:cs="Times New Roman"/>
              </w:rPr>
              <w:t>в</w:t>
            </w:r>
            <w:proofErr w:type="gramEnd"/>
            <w:r w:rsidRPr="00427CB2">
              <w:rPr>
                <w:rFonts w:ascii="Times New Roman" w:hAnsi="Times New Roman" w:cs="Times New Roman"/>
              </w:rPr>
              <w:t xml:space="preserve"> начальную.</w:t>
            </w: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Определять грамматические признаки глагола.</w:t>
            </w: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Обобщать или классифицировать глаголы в соответствии с грамматическими признаками.</w:t>
            </w: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Совместно составлять алгоритм действий при определении спряжения глагола.</w:t>
            </w: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Сравнивать форму подлежащего, с формой сказуемого, выраженного глаголом.</w:t>
            </w: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Анализировать особенности текста с преимущественным употреблением глаголов.</w:t>
            </w: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Определять спряжение глаголов.</w:t>
            </w: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color w:val="000000"/>
                <w:spacing w:val="-1"/>
              </w:rPr>
              <w:t>Изменять в прошедшем времени по родам и числам. Определять грамматическое значение окончаний прошедшего времени.</w:t>
            </w: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Выделять способы определения спряжения глаголов.</w:t>
            </w: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 xml:space="preserve">Знать правописание </w:t>
            </w:r>
            <w:proofErr w:type="spellStart"/>
            <w:proofErr w:type="gramStart"/>
            <w:r w:rsidRPr="00427CB2">
              <w:rPr>
                <w:rFonts w:ascii="Times New Roman" w:hAnsi="Times New Roman" w:cs="Times New Roman"/>
              </w:rPr>
              <w:t>глаголов-исключения</w:t>
            </w:r>
            <w:proofErr w:type="spellEnd"/>
            <w:proofErr w:type="gramEnd"/>
            <w:r w:rsidRPr="00427CB2">
              <w:rPr>
                <w:rFonts w:ascii="Times New Roman" w:hAnsi="Times New Roman" w:cs="Times New Roman"/>
              </w:rPr>
              <w:t>.</w:t>
            </w: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Наблюдать за значением и написанием глаголов в изъявительном и повелительном наклонении (без введения терминов) типа «</w:t>
            </w:r>
            <w:r w:rsidRPr="00427CB2">
              <w:rPr>
                <w:rFonts w:ascii="Times New Roman" w:hAnsi="Times New Roman" w:cs="Times New Roman"/>
                <w:iCs/>
                <w:color w:val="000000"/>
              </w:rPr>
              <w:t>выпишете</w:t>
            </w:r>
            <w:r w:rsidRPr="00427CB2">
              <w:rPr>
                <w:rFonts w:ascii="Times New Roman" w:hAnsi="Times New Roman" w:cs="Times New Roman"/>
                <w:color w:val="000000"/>
              </w:rPr>
              <w:t xml:space="preserve"> — </w:t>
            </w:r>
            <w:r w:rsidRPr="00427CB2">
              <w:rPr>
                <w:rFonts w:ascii="Times New Roman" w:hAnsi="Times New Roman" w:cs="Times New Roman"/>
                <w:iCs/>
                <w:color w:val="000000"/>
              </w:rPr>
              <w:t>выпишите»</w:t>
            </w:r>
            <w:r w:rsidRPr="00427CB2">
              <w:rPr>
                <w:rFonts w:ascii="Times New Roman" w:hAnsi="Times New Roman" w:cs="Times New Roman"/>
                <w:color w:val="000000"/>
              </w:rPr>
              <w:t>.</w:t>
            </w:r>
          </w:p>
          <w:p w:rsidR="001A2E9F" w:rsidRPr="00427CB2"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p>
          <w:p w:rsidR="001A2E9F" w:rsidRDefault="001A2E9F" w:rsidP="005B3945">
            <w:pPr>
              <w:spacing w:after="0" w:line="240" w:lineRule="auto"/>
              <w:rPr>
                <w:rFonts w:ascii="Times New Roman" w:hAnsi="Times New Roman" w:cs="Times New Roman"/>
              </w:rPr>
            </w:pPr>
          </w:p>
          <w:p w:rsidR="001A2E9F" w:rsidRDefault="001A2E9F" w:rsidP="005B3945">
            <w:pPr>
              <w:spacing w:after="0" w:line="240" w:lineRule="auto"/>
              <w:rPr>
                <w:rFonts w:ascii="Times New Roman" w:hAnsi="Times New Roman" w:cs="Times New Roman"/>
              </w:rPr>
            </w:pPr>
          </w:p>
          <w:p w:rsidR="001A2E9F" w:rsidRDefault="001A2E9F" w:rsidP="005B3945">
            <w:pPr>
              <w:spacing w:after="0" w:line="240" w:lineRule="auto"/>
              <w:rPr>
                <w:rFonts w:ascii="Times New Roman" w:hAnsi="Times New Roman" w:cs="Times New Roman"/>
              </w:rPr>
            </w:pPr>
          </w:p>
          <w:p w:rsidR="001A2E9F" w:rsidRDefault="001A2E9F" w:rsidP="005B3945">
            <w:pPr>
              <w:spacing w:after="0" w:line="240" w:lineRule="auto"/>
              <w:rPr>
                <w:rFonts w:ascii="Times New Roman" w:hAnsi="Times New Roman" w:cs="Times New Roman"/>
              </w:rPr>
            </w:pPr>
          </w:p>
          <w:p w:rsidR="001A2E9F" w:rsidRDefault="001A2E9F" w:rsidP="005B3945">
            <w:pPr>
              <w:spacing w:after="0" w:line="240" w:lineRule="auto"/>
              <w:rPr>
                <w:rFonts w:ascii="Times New Roman" w:hAnsi="Times New Roman" w:cs="Times New Roman"/>
              </w:rPr>
            </w:pP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Иметь</w:t>
            </w:r>
            <w:r w:rsidRPr="00427CB2">
              <w:rPr>
                <w:rFonts w:ascii="Times New Roman" w:hAnsi="Times New Roman" w:cs="Times New Roman"/>
                <w:color w:val="000000"/>
              </w:rPr>
              <w:t xml:space="preserve"> представление о союз, как о части речи. Сведения об употреблении союзов.</w:t>
            </w:r>
          </w:p>
          <w:p w:rsidR="001A2E9F" w:rsidRDefault="001A2E9F" w:rsidP="005B3945">
            <w:pPr>
              <w:spacing w:after="0" w:line="240" w:lineRule="auto"/>
              <w:rPr>
                <w:rFonts w:ascii="Times New Roman" w:hAnsi="Times New Roman" w:cs="Times New Roman"/>
              </w:rPr>
            </w:pPr>
            <w:r w:rsidRPr="00427CB2">
              <w:rPr>
                <w:rFonts w:ascii="Times New Roman" w:hAnsi="Times New Roman" w:cs="Times New Roman"/>
              </w:rPr>
              <w:t xml:space="preserve">Находить и употреблять союзы </w:t>
            </w:r>
            <w:r w:rsidRPr="00427CB2">
              <w:rPr>
                <w:rFonts w:ascii="Times New Roman" w:hAnsi="Times New Roman" w:cs="Times New Roman"/>
                <w:iCs/>
                <w:color w:val="000000"/>
              </w:rPr>
              <w:t>а</w:t>
            </w:r>
            <w:r w:rsidRPr="00427CB2">
              <w:rPr>
                <w:rFonts w:ascii="Times New Roman" w:hAnsi="Times New Roman" w:cs="Times New Roman"/>
                <w:color w:val="000000"/>
              </w:rPr>
              <w:t xml:space="preserve">, </w:t>
            </w:r>
            <w:r w:rsidRPr="00427CB2">
              <w:rPr>
                <w:rFonts w:ascii="Times New Roman" w:hAnsi="Times New Roman" w:cs="Times New Roman"/>
                <w:iCs/>
                <w:color w:val="000000"/>
              </w:rPr>
              <w:t>и</w:t>
            </w:r>
            <w:r w:rsidRPr="00427CB2">
              <w:rPr>
                <w:rFonts w:ascii="Times New Roman" w:hAnsi="Times New Roman" w:cs="Times New Roman"/>
                <w:color w:val="000000"/>
              </w:rPr>
              <w:t xml:space="preserve">, </w:t>
            </w:r>
            <w:r w:rsidRPr="00427CB2">
              <w:rPr>
                <w:rFonts w:ascii="Times New Roman" w:hAnsi="Times New Roman" w:cs="Times New Roman"/>
                <w:iCs/>
                <w:color w:val="000000"/>
              </w:rPr>
              <w:t>но</w:t>
            </w:r>
            <w:r w:rsidRPr="00427CB2">
              <w:rPr>
                <w:rFonts w:ascii="Times New Roman" w:hAnsi="Times New Roman" w:cs="Times New Roman"/>
                <w:color w:val="000000"/>
              </w:rPr>
              <w:t xml:space="preserve"> в предложении с однородными членами.</w:t>
            </w:r>
          </w:p>
          <w:p w:rsidR="001A2E9F" w:rsidRPr="00427CB2" w:rsidRDefault="001A2E9F" w:rsidP="005B3945">
            <w:pPr>
              <w:spacing w:after="0" w:line="240" w:lineRule="auto"/>
              <w:rPr>
                <w:rFonts w:ascii="Times New Roman" w:hAnsi="Times New Roman" w:cs="Times New Roman"/>
              </w:rPr>
            </w:pPr>
            <w:r>
              <w:rPr>
                <w:rFonts w:ascii="Times New Roman" w:hAnsi="Times New Roman" w:cs="Times New Roman"/>
              </w:rPr>
              <w:t xml:space="preserve"> </w:t>
            </w:r>
            <w:r w:rsidRPr="00427CB2">
              <w:rPr>
                <w:rFonts w:ascii="Times New Roman" w:hAnsi="Times New Roman" w:cs="Times New Roman"/>
              </w:rPr>
              <w:t>Находить однородные члены в простом предложении с двумя главными членами. Объяснять расстановку знаков препинания в данном предложении.</w:t>
            </w: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Сравнивать предложения.</w:t>
            </w: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Накапливать опыт по нахождению в тексте предложений с обращением, с прямой речью, а также сложных предложений с сочинительной связью.</w:t>
            </w:r>
          </w:p>
          <w:p w:rsidR="001A2E9F" w:rsidRPr="00427CB2" w:rsidRDefault="001A2E9F" w:rsidP="005B3945">
            <w:pPr>
              <w:autoSpaceDE w:val="0"/>
              <w:spacing w:after="0" w:line="240" w:lineRule="auto"/>
              <w:jc w:val="both"/>
              <w:textAlignment w:val="baseline"/>
              <w:rPr>
                <w:rFonts w:ascii="Times New Roman" w:hAnsi="Times New Roman" w:cs="Times New Roman"/>
                <w:color w:val="000000"/>
              </w:rPr>
            </w:pPr>
            <w:r w:rsidRPr="00427CB2">
              <w:rPr>
                <w:rFonts w:ascii="Times New Roman" w:hAnsi="Times New Roman" w:cs="Times New Roman"/>
                <w:color w:val="000000"/>
              </w:rPr>
              <w:t>Формировать умения составлять схему предложения с однородными членами.</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rPr>
            </w:pPr>
            <w:r w:rsidRPr="00427CB2">
              <w:rPr>
                <w:rFonts w:ascii="Times New Roman" w:hAnsi="Times New Roman" w:cs="Times New Roman"/>
                <w:color w:val="000000"/>
              </w:rPr>
              <w:t xml:space="preserve">Разбор простого предложения по членам предложения. </w:t>
            </w:r>
          </w:p>
          <w:p w:rsidR="001A2E9F" w:rsidRPr="00427CB2" w:rsidRDefault="001A2E9F" w:rsidP="005B3945">
            <w:pPr>
              <w:autoSpaceDE w:val="0"/>
              <w:spacing w:after="0" w:line="240" w:lineRule="auto"/>
              <w:textAlignment w:val="baseline"/>
              <w:rPr>
                <w:rFonts w:ascii="Times New Roman" w:hAnsi="Times New Roman" w:cs="Times New Roman"/>
              </w:rPr>
            </w:pPr>
            <w:r w:rsidRPr="00427CB2">
              <w:rPr>
                <w:rFonts w:ascii="Times New Roman" w:hAnsi="Times New Roman" w:cs="Times New Roman"/>
              </w:rPr>
              <w:t>Иметь представление о сложном предложении.</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Сопоставлять пунктуацию в простых и сложных предложениях с союзами.</w:t>
            </w:r>
          </w:p>
          <w:p w:rsidR="001A2E9F" w:rsidRPr="00427CB2" w:rsidRDefault="001A2E9F" w:rsidP="005B3945">
            <w:pPr>
              <w:spacing w:after="0" w:line="240" w:lineRule="auto"/>
              <w:rPr>
                <w:rFonts w:ascii="Times New Roman" w:hAnsi="Times New Roman" w:cs="Times New Roman"/>
                <w:color w:val="000000"/>
              </w:rPr>
            </w:pP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color w:val="000000"/>
              </w:rPr>
              <w:t>Активно использовать учебные словари: толковый, словарь устойчивых выражений, орфографический.</w:t>
            </w: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Адекватно выбирать слова в соответствии с целью и адресатом высказывания.</w:t>
            </w: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Расширять активный и пассивный словарь.</w:t>
            </w:r>
          </w:p>
          <w:p w:rsidR="001A2E9F" w:rsidRPr="00427CB2" w:rsidRDefault="001A2E9F" w:rsidP="005B3945">
            <w:pPr>
              <w:spacing w:after="0" w:line="240" w:lineRule="auto"/>
              <w:rPr>
                <w:rFonts w:ascii="Times New Roman" w:hAnsi="Times New Roman" w:cs="Times New Roman"/>
              </w:rPr>
            </w:pPr>
            <w:r w:rsidRPr="00427CB2">
              <w:rPr>
                <w:rFonts w:ascii="Times New Roman" w:hAnsi="Times New Roman" w:cs="Times New Roman"/>
              </w:rPr>
              <w:t>Наблюдать в речи и самостоятельно употреблять эпитеты, синонимы, антонимы, многозначные слова, фразеологизмы.</w:t>
            </w:r>
          </w:p>
          <w:p w:rsidR="001A2E9F" w:rsidRPr="00427CB2" w:rsidRDefault="001A2E9F" w:rsidP="005B3945">
            <w:pPr>
              <w:spacing w:after="0" w:line="240" w:lineRule="auto"/>
              <w:jc w:val="both"/>
              <w:rPr>
                <w:rFonts w:ascii="Times New Roman" w:hAnsi="Times New Roman" w:cs="Times New Roman"/>
              </w:rPr>
            </w:pPr>
            <w:r w:rsidRPr="00427CB2">
              <w:rPr>
                <w:rFonts w:ascii="Times New Roman" w:hAnsi="Times New Roman" w:cs="Times New Roman"/>
              </w:rPr>
              <w:t xml:space="preserve">Наблюдать за особенностями собственной речи. </w:t>
            </w:r>
          </w:p>
          <w:p w:rsidR="001A2E9F" w:rsidRPr="00427CB2" w:rsidRDefault="001A2E9F" w:rsidP="005B3945">
            <w:pPr>
              <w:spacing w:after="0" w:line="240" w:lineRule="auto"/>
              <w:jc w:val="both"/>
              <w:rPr>
                <w:rFonts w:ascii="Times New Roman" w:hAnsi="Times New Roman" w:cs="Times New Roman"/>
              </w:rPr>
            </w:pPr>
            <w:r w:rsidRPr="00427CB2">
              <w:rPr>
                <w:rFonts w:ascii="Times New Roman" w:hAnsi="Times New Roman" w:cs="Times New Roman"/>
                <w:color w:val="000000"/>
              </w:rPr>
              <w:t xml:space="preserve">Создавать учебные и </w:t>
            </w:r>
            <w:proofErr w:type="spellStart"/>
            <w:r w:rsidRPr="00427CB2">
              <w:rPr>
                <w:rFonts w:ascii="Times New Roman" w:hAnsi="Times New Roman" w:cs="Times New Roman"/>
                <w:color w:val="000000"/>
              </w:rPr>
              <w:t>внеучебные</w:t>
            </w:r>
            <w:proofErr w:type="spellEnd"/>
            <w:r w:rsidRPr="00427CB2">
              <w:rPr>
                <w:rFonts w:ascii="Times New Roman" w:hAnsi="Times New Roman" w:cs="Times New Roman"/>
                <w:color w:val="000000"/>
              </w:rPr>
              <w:t xml:space="preserve"> ситуации, </w:t>
            </w:r>
            <w:proofErr w:type="gramStart"/>
            <w:r w:rsidRPr="00427CB2">
              <w:rPr>
                <w:rFonts w:ascii="Times New Roman" w:hAnsi="Times New Roman" w:cs="Times New Roman"/>
                <w:color w:val="000000"/>
              </w:rPr>
              <w:t>требующих</w:t>
            </w:r>
            <w:proofErr w:type="gramEnd"/>
            <w:r w:rsidRPr="00427CB2">
              <w:rPr>
                <w:rFonts w:ascii="Times New Roman" w:hAnsi="Times New Roman" w:cs="Times New Roman"/>
                <w:color w:val="000000"/>
              </w:rPr>
              <w:t xml:space="preserve"> обращения к словарям.</w:t>
            </w:r>
            <w:r w:rsidRPr="00427CB2">
              <w:rPr>
                <w:rFonts w:ascii="Times New Roman" w:hAnsi="Times New Roman" w:cs="Times New Roman"/>
              </w:rPr>
              <w:t xml:space="preserve"> Ориентироваться в орфографическом словаре, словаре эпитетов, синонимов и антонимов для использования нужных слов в своей речи.</w:t>
            </w:r>
          </w:p>
          <w:p w:rsidR="001A2E9F" w:rsidRPr="00427CB2" w:rsidRDefault="001A2E9F" w:rsidP="005B3945">
            <w:pPr>
              <w:spacing w:after="0" w:line="240" w:lineRule="auto"/>
              <w:jc w:val="both"/>
              <w:rPr>
                <w:rFonts w:ascii="Times New Roman" w:hAnsi="Times New Roman" w:cs="Times New Roman"/>
              </w:rPr>
            </w:pPr>
          </w:p>
          <w:p w:rsidR="001A2E9F" w:rsidRPr="00427CB2" w:rsidRDefault="001A2E9F" w:rsidP="005B3945">
            <w:pPr>
              <w:autoSpaceDE w:val="0"/>
              <w:spacing w:after="0" w:line="240" w:lineRule="auto"/>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Освоить изложения, как жанр письменной речи. </w:t>
            </w:r>
            <w:r w:rsidRPr="00427CB2">
              <w:rPr>
                <w:rFonts w:ascii="Times New Roman" w:hAnsi="Times New Roman" w:cs="Times New Roman"/>
              </w:rPr>
              <w:t xml:space="preserve">Писать изложения небольшого текста, понятного младшим школьникам. Применять результаты данной работы при самоанализе и </w:t>
            </w:r>
            <w:proofErr w:type="spellStart"/>
            <w:r w:rsidRPr="00427CB2">
              <w:rPr>
                <w:rFonts w:ascii="Times New Roman" w:hAnsi="Times New Roman" w:cs="Times New Roman"/>
              </w:rPr>
              <w:t>взаимоанализе</w:t>
            </w:r>
            <w:proofErr w:type="spellEnd"/>
            <w:r w:rsidRPr="00427CB2">
              <w:rPr>
                <w:rFonts w:ascii="Times New Roman" w:hAnsi="Times New Roman" w:cs="Times New Roman"/>
              </w:rPr>
              <w:t xml:space="preserve"> изложений с последующим их редактированием. Сравнивать в текстах разных стилей и типов структуру и наиболее употребительные словообразования. Сравнивать тексты, </w:t>
            </w:r>
            <w:r w:rsidRPr="00427CB2">
              <w:rPr>
                <w:rFonts w:ascii="Times New Roman" w:hAnsi="Times New Roman" w:cs="Times New Roman"/>
              </w:rPr>
              <w:lastRenderedPageBreak/>
              <w:t xml:space="preserve">написанные разным стилем. </w:t>
            </w:r>
            <w:r w:rsidRPr="00427CB2">
              <w:rPr>
                <w:rFonts w:ascii="Times New Roman" w:hAnsi="Times New Roman" w:cs="Times New Roman"/>
                <w:color w:val="000000"/>
              </w:rPr>
              <w:t xml:space="preserve">Сочинять по наблюдениям с использованием описания и повествования. </w:t>
            </w:r>
          </w:p>
          <w:p w:rsidR="001A2E9F" w:rsidRPr="00427CB2" w:rsidRDefault="001A2E9F" w:rsidP="005B3945">
            <w:pPr>
              <w:autoSpaceDE w:val="0"/>
              <w:spacing w:after="0" w:line="240" w:lineRule="auto"/>
              <w:ind w:firstLine="283"/>
              <w:jc w:val="both"/>
              <w:textAlignment w:val="baseline"/>
              <w:rPr>
                <w:rFonts w:ascii="Times New Roman" w:hAnsi="Times New Roman" w:cs="Times New Roman"/>
                <w:color w:val="000000"/>
              </w:rPr>
            </w:pPr>
            <w:r w:rsidRPr="00427CB2">
              <w:rPr>
                <w:rFonts w:ascii="Times New Roman" w:hAnsi="Times New Roman" w:cs="Times New Roman"/>
                <w:color w:val="000000"/>
              </w:rPr>
              <w:t xml:space="preserve">Определять в реальном научно-популярном и художественном текстах элементов рассуждения. Использовать элементы рассуждения в собственном сочинении по наблюдениям или впечатлениям. </w:t>
            </w:r>
          </w:p>
          <w:p w:rsidR="001A2E9F" w:rsidRPr="00427CB2" w:rsidRDefault="001A2E9F" w:rsidP="005B3945">
            <w:pPr>
              <w:spacing w:after="0" w:line="240" w:lineRule="auto"/>
              <w:jc w:val="both"/>
              <w:rPr>
                <w:rFonts w:ascii="Times New Roman" w:hAnsi="Times New Roman" w:cs="Times New Roman"/>
              </w:rPr>
            </w:pPr>
            <w:r w:rsidRPr="00427CB2">
              <w:rPr>
                <w:rFonts w:ascii="Times New Roman" w:hAnsi="Times New Roman" w:cs="Times New Roman"/>
              </w:rPr>
              <w:br/>
              <w:t>С</w:t>
            </w:r>
            <w:r w:rsidRPr="00427CB2">
              <w:rPr>
                <w:rFonts w:ascii="Times New Roman" w:hAnsi="Times New Roman" w:cs="Times New Roman"/>
                <w:iCs/>
              </w:rPr>
              <w:t xml:space="preserve">оставлять аннотацию на конкретное произведение, сборник произведений. </w:t>
            </w:r>
            <w:r w:rsidRPr="00427CB2">
              <w:rPr>
                <w:rFonts w:ascii="Times New Roman" w:hAnsi="Times New Roman" w:cs="Times New Roman"/>
              </w:rPr>
              <w:t>Составлять план написания собственного сочинения. Сочинять вступление (зачин) или заключение (концовку) на основе анализа этих частей на материале нескольких сказок</w:t>
            </w:r>
            <w:proofErr w:type="gramStart"/>
            <w:r w:rsidRPr="00427CB2">
              <w:rPr>
                <w:rFonts w:ascii="Times New Roman" w:hAnsi="Times New Roman" w:cs="Times New Roman"/>
              </w:rPr>
              <w:t>..</w:t>
            </w:r>
            <w:proofErr w:type="gramEnd"/>
          </w:p>
          <w:p w:rsidR="001A2E9F" w:rsidRPr="00427CB2" w:rsidRDefault="001A2E9F" w:rsidP="005B3945">
            <w:pPr>
              <w:pStyle w:val="a3"/>
              <w:spacing w:after="0" w:afterAutospacing="0"/>
              <w:rPr>
                <w:rFonts w:ascii="Times New Roman" w:hAnsi="Times New Roman" w:cs="Times New Roman"/>
                <w:sz w:val="22"/>
                <w:szCs w:val="22"/>
              </w:rPr>
            </w:pPr>
            <w:r w:rsidRPr="00427CB2">
              <w:rPr>
                <w:rFonts w:ascii="Times New Roman" w:hAnsi="Times New Roman" w:cs="Times New Roman"/>
                <w:sz w:val="22"/>
                <w:szCs w:val="22"/>
              </w:rPr>
              <w:t xml:space="preserve"> Писать отзыв на </w:t>
            </w:r>
            <w:proofErr w:type="gramStart"/>
            <w:r w:rsidRPr="00427CB2">
              <w:rPr>
                <w:rFonts w:ascii="Times New Roman" w:hAnsi="Times New Roman" w:cs="Times New Roman"/>
                <w:sz w:val="22"/>
                <w:szCs w:val="22"/>
              </w:rPr>
              <w:t>увиденное</w:t>
            </w:r>
            <w:proofErr w:type="gramEnd"/>
            <w:r w:rsidRPr="00427CB2">
              <w:rPr>
                <w:rFonts w:ascii="Times New Roman" w:hAnsi="Times New Roman" w:cs="Times New Roman"/>
                <w:sz w:val="22"/>
                <w:szCs w:val="22"/>
              </w:rPr>
              <w:t>, услышанное или прочитанное с интерпретацией и обобщением полученной информации.</w:t>
            </w:r>
          </w:p>
          <w:p w:rsidR="001A2E9F" w:rsidRPr="00427CB2" w:rsidRDefault="001A2E9F" w:rsidP="005B3945">
            <w:pPr>
              <w:pStyle w:val="a3"/>
              <w:spacing w:after="0" w:afterAutospacing="0"/>
              <w:rPr>
                <w:rFonts w:ascii="Times New Roman" w:hAnsi="Times New Roman" w:cs="Times New Roman"/>
                <w:sz w:val="22"/>
                <w:szCs w:val="22"/>
              </w:rPr>
            </w:pPr>
            <w:r w:rsidRPr="00427CB2">
              <w:rPr>
                <w:rFonts w:ascii="Times New Roman" w:hAnsi="Times New Roman" w:cs="Times New Roman"/>
                <w:sz w:val="22"/>
                <w:szCs w:val="22"/>
              </w:rPr>
              <w:t>Выбирать критерии оценки отзыва на основе сравнения отзывов одноклассников.</w:t>
            </w:r>
          </w:p>
          <w:p w:rsidR="001A2E9F" w:rsidRPr="00427CB2" w:rsidRDefault="001A2E9F" w:rsidP="005B3945">
            <w:pPr>
              <w:pStyle w:val="a3"/>
              <w:spacing w:after="0" w:afterAutospacing="0"/>
              <w:rPr>
                <w:rFonts w:ascii="Times New Roman" w:hAnsi="Times New Roman" w:cs="Times New Roman"/>
                <w:sz w:val="22"/>
                <w:szCs w:val="22"/>
              </w:rPr>
            </w:pPr>
            <w:r w:rsidRPr="00427CB2">
              <w:rPr>
                <w:rFonts w:ascii="Times New Roman" w:hAnsi="Times New Roman" w:cs="Times New Roman"/>
                <w:sz w:val="22"/>
                <w:szCs w:val="22"/>
              </w:rPr>
              <w:t xml:space="preserve"> Писать сочинения на заданные темы без опоры на план.</w:t>
            </w:r>
          </w:p>
          <w:p w:rsidR="001A2E9F" w:rsidRPr="00427CB2" w:rsidRDefault="001A2E9F" w:rsidP="005B3945">
            <w:pPr>
              <w:pStyle w:val="a3"/>
              <w:spacing w:after="0" w:afterAutospacing="0"/>
              <w:rPr>
                <w:rFonts w:ascii="Times New Roman" w:hAnsi="Times New Roman" w:cs="Times New Roman"/>
                <w:sz w:val="22"/>
                <w:szCs w:val="22"/>
              </w:rPr>
            </w:pPr>
            <w:r w:rsidRPr="00427CB2">
              <w:rPr>
                <w:rFonts w:ascii="Times New Roman" w:hAnsi="Times New Roman" w:cs="Times New Roman"/>
                <w:sz w:val="22"/>
                <w:szCs w:val="22"/>
              </w:rPr>
              <w:t xml:space="preserve"> Осуществлять поиск информации, (в книгах, Интернете, у взрослых).</w:t>
            </w:r>
          </w:p>
          <w:p w:rsidR="001A2E9F" w:rsidRPr="00427CB2" w:rsidRDefault="001A2E9F" w:rsidP="005B3945">
            <w:pPr>
              <w:pStyle w:val="a3"/>
              <w:spacing w:after="0" w:afterAutospacing="0"/>
              <w:rPr>
                <w:rFonts w:ascii="Times New Roman" w:hAnsi="Times New Roman" w:cs="Times New Roman"/>
                <w:sz w:val="22"/>
                <w:szCs w:val="22"/>
              </w:rPr>
            </w:pPr>
            <w:r w:rsidRPr="00427CB2">
              <w:rPr>
                <w:rFonts w:ascii="Times New Roman" w:hAnsi="Times New Roman" w:cs="Times New Roman"/>
                <w:sz w:val="22"/>
                <w:szCs w:val="22"/>
              </w:rPr>
              <w:t xml:space="preserve">Правильно употреблять предлоги </w:t>
            </w:r>
            <w:proofErr w:type="gramStart"/>
            <w:r w:rsidRPr="00427CB2">
              <w:rPr>
                <w:rFonts w:ascii="Times New Roman" w:hAnsi="Times New Roman" w:cs="Times New Roman"/>
                <w:sz w:val="22"/>
                <w:szCs w:val="22"/>
              </w:rPr>
              <w:t>о</w:t>
            </w:r>
            <w:proofErr w:type="gramEnd"/>
            <w:r w:rsidRPr="00427CB2">
              <w:rPr>
                <w:rFonts w:ascii="Times New Roman" w:hAnsi="Times New Roman" w:cs="Times New Roman"/>
                <w:sz w:val="22"/>
                <w:szCs w:val="22"/>
              </w:rPr>
              <w:t>, об.</w:t>
            </w:r>
          </w:p>
          <w:p w:rsidR="001A2E9F" w:rsidRPr="00427CB2" w:rsidRDefault="001A2E9F" w:rsidP="005B3945">
            <w:pPr>
              <w:autoSpaceDE w:val="0"/>
              <w:spacing w:after="0" w:line="240" w:lineRule="auto"/>
              <w:textAlignment w:val="baseline"/>
              <w:rPr>
                <w:rFonts w:ascii="Times New Roman" w:hAnsi="Times New Roman" w:cs="Times New Roman"/>
              </w:rPr>
            </w:pPr>
            <w:r w:rsidRPr="00427CB2">
              <w:rPr>
                <w:rFonts w:ascii="Times New Roman" w:hAnsi="Times New Roman" w:cs="Times New Roman"/>
              </w:rPr>
              <w:t>Правильно употреблять числительные оба и обе в разных падежных формах.</w:t>
            </w:r>
          </w:p>
          <w:p w:rsidR="001A2E9F" w:rsidRPr="00427CB2" w:rsidRDefault="001A2E9F" w:rsidP="005B3945">
            <w:pPr>
              <w:autoSpaceDE w:val="0"/>
              <w:spacing w:after="0" w:line="240" w:lineRule="auto"/>
              <w:textAlignment w:val="baseline"/>
              <w:rPr>
                <w:rFonts w:ascii="Times New Roman" w:hAnsi="Times New Roman" w:cs="Times New Roman"/>
              </w:rPr>
            </w:pPr>
          </w:p>
          <w:p w:rsidR="001A2E9F" w:rsidRPr="00427CB2" w:rsidRDefault="001A2E9F" w:rsidP="005B3945">
            <w:pPr>
              <w:autoSpaceDE w:val="0"/>
              <w:spacing w:after="0" w:line="240" w:lineRule="auto"/>
              <w:textAlignment w:val="baseline"/>
              <w:rPr>
                <w:rFonts w:ascii="Times New Roman" w:hAnsi="Times New Roman" w:cs="Times New Roman"/>
              </w:rPr>
            </w:pPr>
          </w:p>
        </w:tc>
      </w:tr>
    </w:tbl>
    <w:p w:rsidR="001A2E9F" w:rsidRDefault="001A2E9F" w:rsidP="001A2E9F">
      <w:pPr>
        <w:ind w:firstLine="288"/>
        <w:jc w:val="center"/>
        <w:outlineLvl w:val="0"/>
        <w:rPr>
          <w:b/>
          <w:color w:val="000000"/>
          <w:spacing w:val="10"/>
        </w:rPr>
      </w:pPr>
    </w:p>
    <w:p w:rsidR="001A2E9F" w:rsidRDefault="001A2E9F" w:rsidP="001A2E9F">
      <w:pPr>
        <w:ind w:firstLine="288"/>
        <w:jc w:val="center"/>
        <w:outlineLvl w:val="0"/>
        <w:rPr>
          <w:b/>
          <w:color w:val="000000"/>
          <w:spacing w:val="10"/>
        </w:rPr>
      </w:pPr>
    </w:p>
    <w:p w:rsidR="001A2E9F" w:rsidRDefault="001A2E9F" w:rsidP="001A2E9F">
      <w:pPr>
        <w:ind w:firstLine="288"/>
        <w:jc w:val="center"/>
        <w:outlineLvl w:val="0"/>
        <w:rPr>
          <w:b/>
          <w:color w:val="000000"/>
          <w:spacing w:val="10"/>
        </w:rPr>
      </w:pPr>
    </w:p>
    <w:p w:rsidR="001A2E9F" w:rsidRDefault="001A2E9F" w:rsidP="001A2E9F">
      <w:pPr>
        <w:ind w:firstLine="288"/>
        <w:jc w:val="center"/>
        <w:outlineLvl w:val="0"/>
        <w:rPr>
          <w:b/>
          <w:color w:val="000000"/>
          <w:spacing w:val="10"/>
        </w:rPr>
      </w:pPr>
    </w:p>
    <w:p w:rsidR="001A2E9F" w:rsidRDefault="001A2E9F" w:rsidP="001A2E9F">
      <w:pPr>
        <w:ind w:firstLine="288"/>
        <w:jc w:val="center"/>
        <w:outlineLvl w:val="0"/>
        <w:rPr>
          <w:b/>
          <w:color w:val="000000"/>
          <w:spacing w:val="10"/>
        </w:rPr>
      </w:pPr>
    </w:p>
    <w:p w:rsidR="0055047E" w:rsidRDefault="0055047E" w:rsidP="001A2E9F">
      <w:pPr>
        <w:ind w:firstLine="288"/>
        <w:jc w:val="center"/>
        <w:outlineLvl w:val="0"/>
        <w:rPr>
          <w:rFonts w:ascii="Times New Roman" w:hAnsi="Times New Roman" w:cs="Times New Roman"/>
          <w:b/>
          <w:color w:val="000000"/>
          <w:spacing w:val="10"/>
        </w:rPr>
      </w:pPr>
    </w:p>
    <w:p w:rsidR="0055047E" w:rsidRDefault="0055047E" w:rsidP="001A2E9F">
      <w:pPr>
        <w:ind w:firstLine="288"/>
        <w:jc w:val="center"/>
        <w:outlineLvl w:val="0"/>
        <w:rPr>
          <w:rFonts w:ascii="Times New Roman" w:hAnsi="Times New Roman" w:cs="Times New Roman"/>
          <w:b/>
          <w:color w:val="000000"/>
          <w:spacing w:val="10"/>
        </w:rPr>
      </w:pPr>
    </w:p>
    <w:p w:rsidR="0055047E" w:rsidRDefault="0055047E" w:rsidP="001A2E9F">
      <w:pPr>
        <w:ind w:firstLine="288"/>
        <w:jc w:val="center"/>
        <w:outlineLvl w:val="0"/>
        <w:rPr>
          <w:rFonts w:ascii="Times New Roman" w:hAnsi="Times New Roman" w:cs="Times New Roman"/>
          <w:b/>
          <w:color w:val="000000"/>
          <w:spacing w:val="10"/>
        </w:rPr>
      </w:pPr>
    </w:p>
    <w:p w:rsidR="0055047E" w:rsidRDefault="0055047E" w:rsidP="001A2E9F">
      <w:pPr>
        <w:ind w:firstLine="288"/>
        <w:jc w:val="center"/>
        <w:outlineLvl w:val="0"/>
        <w:rPr>
          <w:rFonts w:ascii="Times New Roman" w:hAnsi="Times New Roman" w:cs="Times New Roman"/>
          <w:b/>
          <w:color w:val="000000"/>
          <w:spacing w:val="10"/>
        </w:rPr>
      </w:pPr>
    </w:p>
    <w:p w:rsidR="0055047E" w:rsidRDefault="0055047E" w:rsidP="001A2E9F">
      <w:pPr>
        <w:ind w:firstLine="288"/>
        <w:jc w:val="center"/>
        <w:outlineLvl w:val="0"/>
        <w:rPr>
          <w:rFonts w:ascii="Times New Roman" w:hAnsi="Times New Roman" w:cs="Times New Roman"/>
          <w:b/>
          <w:color w:val="000000"/>
          <w:spacing w:val="10"/>
        </w:rPr>
      </w:pPr>
    </w:p>
    <w:p w:rsidR="0055047E" w:rsidRDefault="0055047E" w:rsidP="001A2E9F">
      <w:pPr>
        <w:ind w:firstLine="288"/>
        <w:jc w:val="center"/>
        <w:outlineLvl w:val="0"/>
        <w:rPr>
          <w:rFonts w:ascii="Times New Roman" w:hAnsi="Times New Roman" w:cs="Times New Roman"/>
          <w:b/>
          <w:color w:val="000000"/>
          <w:spacing w:val="10"/>
        </w:rPr>
      </w:pPr>
    </w:p>
    <w:p w:rsidR="0055047E" w:rsidRDefault="0055047E" w:rsidP="001A2E9F">
      <w:pPr>
        <w:ind w:firstLine="288"/>
        <w:jc w:val="center"/>
        <w:outlineLvl w:val="0"/>
        <w:rPr>
          <w:rFonts w:ascii="Times New Roman" w:hAnsi="Times New Roman" w:cs="Times New Roman"/>
          <w:b/>
          <w:color w:val="000000"/>
          <w:spacing w:val="10"/>
        </w:rPr>
      </w:pPr>
    </w:p>
    <w:p w:rsidR="001A2E9F" w:rsidRPr="00E56C2C" w:rsidRDefault="001A2E9F" w:rsidP="001A2E9F">
      <w:pPr>
        <w:ind w:firstLine="288"/>
        <w:jc w:val="center"/>
        <w:outlineLvl w:val="0"/>
        <w:rPr>
          <w:rFonts w:ascii="Times New Roman" w:hAnsi="Times New Roman" w:cs="Times New Roman"/>
          <w:b/>
          <w:color w:val="000000"/>
          <w:spacing w:val="10"/>
        </w:rPr>
      </w:pPr>
      <w:r w:rsidRPr="00E56C2C">
        <w:rPr>
          <w:rFonts w:ascii="Times New Roman" w:hAnsi="Times New Roman" w:cs="Times New Roman"/>
          <w:b/>
          <w:color w:val="000000"/>
          <w:spacing w:val="10"/>
          <w:lang w:val="en-US"/>
        </w:rPr>
        <w:lastRenderedPageBreak/>
        <w:t>IV</w:t>
      </w:r>
      <w:r w:rsidRPr="00E56C2C">
        <w:rPr>
          <w:rFonts w:ascii="Times New Roman" w:hAnsi="Times New Roman" w:cs="Times New Roman"/>
          <w:b/>
          <w:color w:val="000000"/>
          <w:spacing w:val="10"/>
        </w:rPr>
        <w:t xml:space="preserve"> раздел</w:t>
      </w:r>
    </w:p>
    <w:p w:rsidR="001A2E9F" w:rsidRPr="00E56C2C" w:rsidRDefault="001A2E9F" w:rsidP="001A2E9F">
      <w:pPr>
        <w:ind w:firstLine="288"/>
        <w:jc w:val="center"/>
        <w:outlineLvl w:val="0"/>
        <w:rPr>
          <w:rFonts w:ascii="Times New Roman" w:hAnsi="Times New Roman" w:cs="Times New Roman"/>
          <w:b/>
          <w:color w:val="000000"/>
          <w:spacing w:val="10"/>
        </w:rPr>
      </w:pPr>
    </w:p>
    <w:p w:rsidR="001A2E9F" w:rsidRPr="00E56C2C" w:rsidRDefault="001A2E9F" w:rsidP="001A2E9F">
      <w:pPr>
        <w:ind w:firstLine="288"/>
        <w:jc w:val="center"/>
        <w:outlineLvl w:val="0"/>
        <w:rPr>
          <w:rFonts w:ascii="Times New Roman" w:hAnsi="Times New Roman" w:cs="Times New Roman"/>
          <w:b/>
          <w:color w:val="000000"/>
          <w:spacing w:val="10"/>
        </w:rPr>
      </w:pPr>
      <w:proofErr w:type="spellStart"/>
      <w:proofErr w:type="gramStart"/>
      <w:r w:rsidRPr="00E56C2C">
        <w:rPr>
          <w:rFonts w:ascii="Times New Roman" w:hAnsi="Times New Roman" w:cs="Times New Roman"/>
          <w:b/>
          <w:color w:val="000000"/>
          <w:spacing w:val="10"/>
        </w:rPr>
        <w:t>Учебно</w:t>
      </w:r>
      <w:proofErr w:type="spellEnd"/>
      <w:r w:rsidRPr="00E56C2C">
        <w:rPr>
          <w:rFonts w:ascii="Times New Roman" w:hAnsi="Times New Roman" w:cs="Times New Roman"/>
          <w:b/>
          <w:color w:val="000000"/>
          <w:spacing w:val="10"/>
        </w:rPr>
        <w:t xml:space="preserve"> – методическое</w:t>
      </w:r>
      <w:proofErr w:type="gramEnd"/>
      <w:r w:rsidRPr="00E56C2C">
        <w:rPr>
          <w:rFonts w:ascii="Times New Roman" w:hAnsi="Times New Roman" w:cs="Times New Roman"/>
          <w:b/>
          <w:color w:val="000000"/>
          <w:spacing w:val="10"/>
        </w:rPr>
        <w:t xml:space="preserve"> обеспечение</w:t>
      </w:r>
    </w:p>
    <w:p w:rsidR="001A2E9F" w:rsidRPr="00E56C2C" w:rsidRDefault="001A2E9F" w:rsidP="001A2E9F">
      <w:pPr>
        <w:ind w:firstLine="288"/>
        <w:jc w:val="both"/>
        <w:rPr>
          <w:rFonts w:ascii="Times New Roman" w:hAnsi="Times New Roman" w:cs="Times New Roman"/>
          <w:spacing w:val="10"/>
        </w:rPr>
      </w:pPr>
    </w:p>
    <w:p w:rsidR="001A2E9F" w:rsidRPr="00E56C2C" w:rsidRDefault="001A2E9F" w:rsidP="001A2E9F">
      <w:pPr>
        <w:numPr>
          <w:ilvl w:val="0"/>
          <w:numId w:val="5"/>
        </w:numPr>
        <w:spacing w:after="0" w:line="240" w:lineRule="auto"/>
        <w:jc w:val="both"/>
        <w:rPr>
          <w:rFonts w:ascii="Times New Roman" w:hAnsi="Times New Roman" w:cs="Times New Roman"/>
        </w:rPr>
      </w:pPr>
      <w:proofErr w:type="spellStart"/>
      <w:r w:rsidRPr="00E56C2C">
        <w:rPr>
          <w:rFonts w:ascii="Times New Roman" w:hAnsi="Times New Roman" w:cs="Times New Roman"/>
        </w:rPr>
        <w:t>Каленчук</w:t>
      </w:r>
      <w:proofErr w:type="spellEnd"/>
      <w:r w:rsidRPr="00E56C2C">
        <w:rPr>
          <w:rFonts w:ascii="Times New Roman" w:hAnsi="Times New Roman" w:cs="Times New Roman"/>
        </w:rPr>
        <w:t xml:space="preserve"> М.Л., </w:t>
      </w:r>
      <w:proofErr w:type="spellStart"/>
      <w:r w:rsidRPr="00E56C2C">
        <w:rPr>
          <w:rFonts w:ascii="Times New Roman" w:hAnsi="Times New Roman" w:cs="Times New Roman"/>
        </w:rPr>
        <w:t>Чуракова</w:t>
      </w:r>
      <w:proofErr w:type="spellEnd"/>
      <w:r w:rsidRPr="00E56C2C">
        <w:rPr>
          <w:rFonts w:ascii="Times New Roman" w:hAnsi="Times New Roman" w:cs="Times New Roman"/>
        </w:rPr>
        <w:t xml:space="preserve"> Н.А., </w:t>
      </w:r>
      <w:proofErr w:type="spellStart"/>
      <w:r w:rsidRPr="00E56C2C">
        <w:rPr>
          <w:rFonts w:ascii="Times New Roman" w:hAnsi="Times New Roman" w:cs="Times New Roman"/>
        </w:rPr>
        <w:t>Байкова</w:t>
      </w:r>
      <w:proofErr w:type="spellEnd"/>
      <w:r w:rsidRPr="00E56C2C">
        <w:rPr>
          <w:rFonts w:ascii="Times New Roman" w:hAnsi="Times New Roman" w:cs="Times New Roman"/>
        </w:rPr>
        <w:t xml:space="preserve"> Т.А., </w:t>
      </w:r>
      <w:proofErr w:type="spellStart"/>
      <w:r w:rsidRPr="00E56C2C">
        <w:rPr>
          <w:rFonts w:ascii="Times New Roman" w:hAnsi="Times New Roman" w:cs="Times New Roman"/>
        </w:rPr>
        <w:t>Малаховская</w:t>
      </w:r>
      <w:proofErr w:type="spellEnd"/>
      <w:r w:rsidRPr="00E56C2C">
        <w:rPr>
          <w:rFonts w:ascii="Times New Roman" w:hAnsi="Times New Roman" w:cs="Times New Roman"/>
        </w:rPr>
        <w:t xml:space="preserve"> О.В. Русский язык. 4 класс</w:t>
      </w:r>
      <w:proofErr w:type="gramStart"/>
      <w:r w:rsidRPr="00E56C2C">
        <w:rPr>
          <w:rFonts w:ascii="Times New Roman" w:hAnsi="Times New Roman" w:cs="Times New Roman"/>
        </w:rPr>
        <w:t xml:space="preserve">.: </w:t>
      </w:r>
      <w:proofErr w:type="gramEnd"/>
      <w:r w:rsidRPr="00E56C2C">
        <w:rPr>
          <w:rFonts w:ascii="Times New Roman" w:hAnsi="Times New Roman" w:cs="Times New Roman"/>
        </w:rPr>
        <w:t xml:space="preserve">Учебник. В 3 ч. – М.: </w:t>
      </w:r>
      <w:proofErr w:type="spellStart"/>
      <w:r w:rsidRPr="00E56C2C">
        <w:rPr>
          <w:rFonts w:ascii="Times New Roman" w:hAnsi="Times New Roman" w:cs="Times New Roman"/>
        </w:rPr>
        <w:t>Академкнига</w:t>
      </w:r>
      <w:proofErr w:type="spellEnd"/>
      <w:r w:rsidRPr="00E56C2C">
        <w:rPr>
          <w:rFonts w:ascii="Times New Roman" w:hAnsi="Times New Roman" w:cs="Times New Roman"/>
        </w:rPr>
        <w:t xml:space="preserve">/Учебник,2011. </w:t>
      </w:r>
    </w:p>
    <w:p w:rsidR="001A2E9F" w:rsidRPr="00E56C2C" w:rsidRDefault="001A2E9F" w:rsidP="001A2E9F">
      <w:pPr>
        <w:numPr>
          <w:ilvl w:val="0"/>
          <w:numId w:val="5"/>
        </w:numPr>
        <w:spacing w:after="0" w:line="240" w:lineRule="auto"/>
        <w:jc w:val="both"/>
        <w:rPr>
          <w:rFonts w:ascii="Times New Roman" w:hAnsi="Times New Roman" w:cs="Times New Roman"/>
        </w:rPr>
      </w:pPr>
      <w:proofErr w:type="spellStart"/>
      <w:r w:rsidRPr="00E56C2C">
        <w:rPr>
          <w:rFonts w:ascii="Times New Roman" w:hAnsi="Times New Roman" w:cs="Times New Roman"/>
        </w:rPr>
        <w:t>Каленчук</w:t>
      </w:r>
      <w:proofErr w:type="spellEnd"/>
      <w:r w:rsidRPr="00E56C2C">
        <w:rPr>
          <w:rFonts w:ascii="Times New Roman" w:hAnsi="Times New Roman" w:cs="Times New Roman"/>
        </w:rPr>
        <w:t xml:space="preserve"> М.Л., </w:t>
      </w:r>
      <w:proofErr w:type="spellStart"/>
      <w:r w:rsidRPr="00E56C2C">
        <w:rPr>
          <w:rFonts w:ascii="Times New Roman" w:hAnsi="Times New Roman" w:cs="Times New Roman"/>
        </w:rPr>
        <w:t>Малаховская</w:t>
      </w:r>
      <w:proofErr w:type="spellEnd"/>
      <w:r w:rsidRPr="00E56C2C">
        <w:rPr>
          <w:rFonts w:ascii="Times New Roman" w:hAnsi="Times New Roman" w:cs="Times New Roman"/>
        </w:rPr>
        <w:t xml:space="preserve"> О.В., </w:t>
      </w:r>
      <w:proofErr w:type="spellStart"/>
      <w:r w:rsidRPr="00E56C2C">
        <w:rPr>
          <w:rFonts w:ascii="Times New Roman" w:hAnsi="Times New Roman" w:cs="Times New Roman"/>
        </w:rPr>
        <w:t>Чуракова</w:t>
      </w:r>
      <w:proofErr w:type="spellEnd"/>
      <w:r w:rsidRPr="00E56C2C">
        <w:rPr>
          <w:rFonts w:ascii="Times New Roman" w:hAnsi="Times New Roman" w:cs="Times New Roman"/>
        </w:rPr>
        <w:t xml:space="preserve"> Н.А. Русский язык.2 класс Учебник</w:t>
      </w:r>
      <w:proofErr w:type="gramStart"/>
      <w:r w:rsidRPr="00E56C2C">
        <w:rPr>
          <w:rFonts w:ascii="Times New Roman" w:hAnsi="Times New Roman" w:cs="Times New Roman"/>
        </w:rPr>
        <w:t xml:space="preserve">.: </w:t>
      </w:r>
      <w:proofErr w:type="gramEnd"/>
      <w:r w:rsidRPr="00E56C2C">
        <w:rPr>
          <w:rFonts w:ascii="Times New Roman" w:hAnsi="Times New Roman" w:cs="Times New Roman"/>
        </w:rPr>
        <w:t xml:space="preserve">В 3 ч. М.: </w:t>
      </w:r>
      <w:proofErr w:type="spellStart"/>
      <w:r w:rsidRPr="00E56C2C">
        <w:rPr>
          <w:rFonts w:ascii="Times New Roman" w:hAnsi="Times New Roman" w:cs="Times New Roman"/>
        </w:rPr>
        <w:t>Академкнига</w:t>
      </w:r>
      <w:proofErr w:type="spellEnd"/>
      <w:r w:rsidRPr="00E56C2C">
        <w:rPr>
          <w:rFonts w:ascii="Times New Roman" w:hAnsi="Times New Roman" w:cs="Times New Roman"/>
        </w:rPr>
        <w:t xml:space="preserve">/Учебник,2011. </w:t>
      </w:r>
    </w:p>
    <w:p w:rsidR="001A2E9F" w:rsidRPr="00E56C2C" w:rsidRDefault="001A2E9F" w:rsidP="001A2E9F">
      <w:pPr>
        <w:numPr>
          <w:ilvl w:val="0"/>
          <w:numId w:val="5"/>
        </w:numPr>
        <w:spacing w:before="100" w:beforeAutospacing="1" w:after="100" w:afterAutospacing="1" w:line="240" w:lineRule="auto"/>
        <w:jc w:val="both"/>
        <w:rPr>
          <w:rFonts w:ascii="Times New Roman" w:hAnsi="Times New Roman" w:cs="Times New Roman"/>
        </w:rPr>
      </w:pPr>
      <w:proofErr w:type="spellStart"/>
      <w:r w:rsidRPr="00E56C2C">
        <w:rPr>
          <w:rFonts w:ascii="Times New Roman" w:hAnsi="Times New Roman" w:cs="Times New Roman"/>
        </w:rPr>
        <w:t>Байкова</w:t>
      </w:r>
      <w:proofErr w:type="spellEnd"/>
      <w:r w:rsidRPr="00E56C2C">
        <w:rPr>
          <w:rFonts w:ascii="Times New Roman" w:hAnsi="Times New Roman" w:cs="Times New Roman"/>
        </w:rPr>
        <w:t xml:space="preserve"> Т.А. Тетрадь для самостоятельной работы 3, 4 класс. – М.: </w:t>
      </w:r>
      <w:proofErr w:type="spellStart"/>
      <w:r w:rsidRPr="00E56C2C">
        <w:rPr>
          <w:rFonts w:ascii="Times New Roman" w:hAnsi="Times New Roman" w:cs="Times New Roman"/>
        </w:rPr>
        <w:t>Академкнига</w:t>
      </w:r>
      <w:proofErr w:type="spellEnd"/>
      <w:r w:rsidRPr="00E56C2C">
        <w:rPr>
          <w:rFonts w:ascii="Times New Roman" w:hAnsi="Times New Roman" w:cs="Times New Roman"/>
        </w:rPr>
        <w:t xml:space="preserve">/Учебник,2011. </w:t>
      </w:r>
    </w:p>
    <w:p w:rsidR="001A2E9F" w:rsidRPr="00E56C2C" w:rsidRDefault="001A2E9F" w:rsidP="001A2E9F">
      <w:pPr>
        <w:numPr>
          <w:ilvl w:val="0"/>
          <w:numId w:val="5"/>
        </w:numPr>
        <w:spacing w:before="100" w:beforeAutospacing="1" w:after="100" w:afterAutospacing="1" w:line="240" w:lineRule="auto"/>
        <w:jc w:val="both"/>
        <w:rPr>
          <w:rFonts w:ascii="Times New Roman" w:hAnsi="Times New Roman" w:cs="Times New Roman"/>
        </w:rPr>
      </w:pPr>
      <w:proofErr w:type="spellStart"/>
      <w:r w:rsidRPr="00E56C2C">
        <w:rPr>
          <w:rFonts w:ascii="Times New Roman" w:hAnsi="Times New Roman" w:cs="Times New Roman"/>
        </w:rPr>
        <w:t>Чуракова</w:t>
      </w:r>
      <w:proofErr w:type="spellEnd"/>
      <w:r w:rsidRPr="00E56C2C">
        <w:rPr>
          <w:rFonts w:ascii="Times New Roman" w:hAnsi="Times New Roman" w:cs="Times New Roman"/>
        </w:rPr>
        <w:t xml:space="preserve"> Н.А., </w:t>
      </w:r>
      <w:proofErr w:type="spellStart"/>
      <w:r w:rsidRPr="00E56C2C">
        <w:rPr>
          <w:rFonts w:ascii="Times New Roman" w:hAnsi="Times New Roman" w:cs="Times New Roman"/>
        </w:rPr>
        <w:t>Каленчук</w:t>
      </w:r>
      <w:proofErr w:type="spellEnd"/>
      <w:r w:rsidRPr="00E56C2C">
        <w:rPr>
          <w:rFonts w:ascii="Times New Roman" w:hAnsi="Times New Roman" w:cs="Times New Roman"/>
        </w:rPr>
        <w:t xml:space="preserve"> </w:t>
      </w:r>
      <w:proofErr w:type="spellStart"/>
      <w:r w:rsidRPr="00E56C2C">
        <w:rPr>
          <w:rFonts w:ascii="Times New Roman" w:hAnsi="Times New Roman" w:cs="Times New Roman"/>
        </w:rPr>
        <w:t>М.Л.,Малаховская</w:t>
      </w:r>
      <w:proofErr w:type="spellEnd"/>
      <w:r w:rsidRPr="00E56C2C">
        <w:rPr>
          <w:rFonts w:ascii="Times New Roman" w:hAnsi="Times New Roman" w:cs="Times New Roman"/>
        </w:rPr>
        <w:t xml:space="preserve"> </w:t>
      </w:r>
      <w:proofErr w:type="spellStart"/>
      <w:r w:rsidRPr="00E56C2C">
        <w:rPr>
          <w:rFonts w:ascii="Times New Roman" w:hAnsi="Times New Roman" w:cs="Times New Roman"/>
        </w:rPr>
        <w:t>О.В.,Байкова</w:t>
      </w:r>
      <w:proofErr w:type="spellEnd"/>
      <w:r w:rsidRPr="00E56C2C">
        <w:rPr>
          <w:rFonts w:ascii="Times New Roman" w:hAnsi="Times New Roman" w:cs="Times New Roman"/>
        </w:rPr>
        <w:t xml:space="preserve"> Т.А. Методическое пособие по русскому языку для учителя.2класс – М.: </w:t>
      </w:r>
      <w:proofErr w:type="spellStart"/>
      <w:r w:rsidRPr="00E56C2C">
        <w:rPr>
          <w:rFonts w:ascii="Times New Roman" w:hAnsi="Times New Roman" w:cs="Times New Roman"/>
        </w:rPr>
        <w:t>Академкнига</w:t>
      </w:r>
      <w:proofErr w:type="spellEnd"/>
      <w:r w:rsidRPr="00E56C2C">
        <w:rPr>
          <w:rFonts w:ascii="Times New Roman" w:hAnsi="Times New Roman" w:cs="Times New Roman"/>
        </w:rPr>
        <w:t>/Учебник, 2010</w:t>
      </w:r>
    </w:p>
    <w:p w:rsidR="001A2E9F" w:rsidRPr="00E56C2C" w:rsidRDefault="001A2E9F" w:rsidP="001A2E9F">
      <w:pPr>
        <w:numPr>
          <w:ilvl w:val="0"/>
          <w:numId w:val="5"/>
        </w:numPr>
        <w:spacing w:before="100" w:beforeAutospacing="1" w:after="100" w:afterAutospacing="1" w:line="240" w:lineRule="auto"/>
        <w:jc w:val="both"/>
        <w:rPr>
          <w:rFonts w:ascii="Times New Roman" w:hAnsi="Times New Roman" w:cs="Times New Roman"/>
        </w:rPr>
      </w:pPr>
      <w:r w:rsidRPr="00E56C2C">
        <w:rPr>
          <w:rFonts w:ascii="Times New Roman" w:hAnsi="Times New Roman" w:cs="Times New Roman"/>
        </w:rPr>
        <w:t>Лаврова Н.М. Русский язык. Сборник проверочных и контрольных работ: 1-2 классы. 3-4классы.</w:t>
      </w:r>
    </w:p>
    <w:p w:rsidR="001A2E9F" w:rsidRPr="00E56C2C" w:rsidRDefault="001A2E9F" w:rsidP="001A2E9F">
      <w:pPr>
        <w:numPr>
          <w:ilvl w:val="0"/>
          <w:numId w:val="5"/>
        </w:numPr>
        <w:spacing w:before="100" w:beforeAutospacing="1" w:after="100" w:afterAutospacing="1" w:line="240" w:lineRule="auto"/>
        <w:jc w:val="both"/>
        <w:rPr>
          <w:rFonts w:ascii="Times New Roman" w:hAnsi="Times New Roman" w:cs="Times New Roman"/>
        </w:rPr>
      </w:pPr>
      <w:proofErr w:type="spellStart"/>
      <w:r w:rsidRPr="00E56C2C">
        <w:rPr>
          <w:rFonts w:ascii="Times New Roman" w:hAnsi="Times New Roman" w:cs="Times New Roman"/>
        </w:rPr>
        <w:t>Гольфман</w:t>
      </w:r>
      <w:proofErr w:type="spellEnd"/>
      <w:r w:rsidRPr="00E56C2C">
        <w:rPr>
          <w:rFonts w:ascii="Times New Roman" w:hAnsi="Times New Roman" w:cs="Times New Roman"/>
        </w:rPr>
        <w:t xml:space="preserve"> Е.Р. Тетрадь для самостоятельной работы. 1класс</w:t>
      </w:r>
    </w:p>
    <w:p w:rsidR="001A2E9F" w:rsidRPr="00E56C2C" w:rsidRDefault="001A2E9F" w:rsidP="001A2E9F">
      <w:pPr>
        <w:numPr>
          <w:ilvl w:val="0"/>
          <w:numId w:val="5"/>
        </w:numPr>
        <w:spacing w:before="100" w:beforeAutospacing="1" w:after="100" w:afterAutospacing="1" w:line="240" w:lineRule="auto"/>
        <w:jc w:val="both"/>
        <w:rPr>
          <w:rFonts w:ascii="Times New Roman" w:hAnsi="Times New Roman" w:cs="Times New Roman"/>
        </w:rPr>
      </w:pPr>
      <w:proofErr w:type="spellStart"/>
      <w:r w:rsidRPr="00E56C2C">
        <w:rPr>
          <w:rFonts w:ascii="Times New Roman" w:hAnsi="Times New Roman" w:cs="Times New Roman"/>
        </w:rPr>
        <w:t>Чуракова</w:t>
      </w:r>
      <w:proofErr w:type="spellEnd"/>
      <w:r w:rsidRPr="00E56C2C">
        <w:rPr>
          <w:rFonts w:ascii="Times New Roman" w:hAnsi="Times New Roman" w:cs="Times New Roman"/>
        </w:rPr>
        <w:t xml:space="preserve"> Н.А., </w:t>
      </w:r>
      <w:proofErr w:type="spellStart"/>
      <w:r w:rsidRPr="00E56C2C">
        <w:rPr>
          <w:rFonts w:ascii="Times New Roman" w:hAnsi="Times New Roman" w:cs="Times New Roman"/>
        </w:rPr>
        <w:t>Гольфман</w:t>
      </w:r>
      <w:proofErr w:type="spellEnd"/>
      <w:r w:rsidRPr="00E56C2C">
        <w:rPr>
          <w:rFonts w:ascii="Times New Roman" w:hAnsi="Times New Roman" w:cs="Times New Roman"/>
        </w:rPr>
        <w:t xml:space="preserve"> Е.Р. Русский язык. Методическое пособие для учителя. 1класс. М.: </w:t>
      </w:r>
      <w:proofErr w:type="spellStart"/>
      <w:r w:rsidRPr="00E56C2C">
        <w:rPr>
          <w:rFonts w:ascii="Times New Roman" w:hAnsi="Times New Roman" w:cs="Times New Roman"/>
        </w:rPr>
        <w:t>Академкнига</w:t>
      </w:r>
      <w:proofErr w:type="spellEnd"/>
      <w:r w:rsidRPr="00E56C2C">
        <w:rPr>
          <w:rFonts w:ascii="Times New Roman" w:hAnsi="Times New Roman" w:cs="Times New Roman"/>
        </w:rPr>
        <w:t>/Учебник, 2010</w:t>
      </w:r>
    </w:p>
    <w:p w:rsidR="001A2E9F" w:rsidRPr="00E56C2C" w:rsidRDefault="001A2E9F" w:rsidP="001A2E9F">
      <w:pPr>
        <w:numPr>
          <w:ilvl w:val="0"/>
          <w:numId w:val="5"/>
        </w:numPr>
        <w:spacing w:before="100" w:beforeAutospacing="1" w:after="100" w:afterAutospacing="1" w:line="240" w:lineRule="auto"/>
        <w:jc w:val="both"/>
        <w:rPr>
          <w:rFonts w:ascii="Times New Roman" w:hAnsi="Times New Roman" w:cs="Times New Roman"/>
        </w:rPr>
      </w:pPr>
      <w:proofErr w:type="spellStart"/>
      <w:r w:rsidRPr="00E56C2C">
        <w:rPr>
          <w:rFonts w:ascii="Times New Roman" w:hAnsi="Times New Roman" w:cs="Times New Roman"/>
        </w:rPr>
        <w:t>Байкова</w:t>
      </w:r>
      <w:proofErr w:type="spellEnd"/>
      <w:r w:rsidRPr="00E56C2C">
        <w:rPr>
          <w:rFonts w:ascii="Times New Roman" w:hAnsi="Times New Roman" w:cs="Times New Roman"/>
        </w:rPr>
        <w:t xml:space="preserve"> Т.А., </w:t>
      </w:r>
      <w:proofErr w:type="spellStart"/>
      <w:r w:rsidRPr="00E56C2C">
        <w:rPr>
          <w:rFonts w:ascii="Times New Roman" w:hAnsi="Times New Roman" w:cs="Times New Roman"/>
        </w:rPr>
        <w:t>Малаховская</w:t>
      </w:r>
      <w:proofErr w:type="spellEnd"/>
      <w:r w:rsidRPr="00E56C2C">
        <w:rPr>
          <w:rFonts w:ascii="Times New Roman" w:hAnsi="Times New Roman" w:cs="Times New Roman"/>
        </w:rPr>
        <w:t xml:space="preserve"> О.В., Абрамова М.Г. Русский язык. Методическое пособие для учителя. 3класс. М.: </w:t>
      </w:r>
      <w:proofErr w:type="spellStart"/>
      <w:r w:rsidRPr="00E56C2C">
        <w:rPr>
          <w:rFonts w:ascii="Times New Roman" w:hAnsi="Times New Roman" w:cs="Times New Roman"/>
        </w:rPr>
        <w:t>Академкнига</w:t>
      </w:r>
      <w:proofErr w:type="spellEnd"/>
      <w:r w:rsidRPr="00E56C2C">
        <w:rPr>
          <w:rFonts w:ascii="Times New Roman" w:hAnsi="Times New Roman" w:cs="Times New Roman"/>
        </w:rPr>
        <w:t>/Учебник, 2010</w:t>
      </w:r>
    </w:p>
    <w:p w:rsidR="001A2E9F" w:rsidRPr="00E56C2C" w:rsidRDefault="001A2E9F" w:rsidP="001A2E9F">
      <w:pPr>
        <w:numPr>
          <w:ilvl w:val="0"/>
          <w:numId w:val="5"/>
        </w:numPr>
        <w:spacing w:before="100" w:beforeAutospacing="1" w:after="100" w:afterAutospacing="1" w:line="240" w:lineRule="auto"/>
        <w:jc w:val="both"/>
        <w:rPr>
          <w:rFonts w:ascii="Times New Roman" w:hAnsi="Times New Roman" w:cs="Times New Roman"/>
        </w:rPr>
      </w:pPr>
      <w:proofErr w:type="spellStart"/>
      <w:r w:rsidRPr="00E56C2C">
        <w:rPr>
          <w:rFonts w:ascii="Times New Roman" w:hAnsi="Times New Roman" w:cs="Times New Roman"/>
        </w:rPr>
        <w:t>Байкова</w:t>
      </w:r>
      <w:proofErr w:type="spellEnd"/>
      <w:r w:rsidRPr="00E56C2C">
        <w:rPr>
          <w:rFonts w:ascii="Times New Roman" w:hAnsi="Times New Roman" w:cs="Times New Roman"/>
        </w:rPr>
        <w:t xml:space="preserve"> Т.А., </w:t>
      </w:r>
      <w:proofErr w:type="spellStart"/>
      <w:r w:rsidRPr="00E56C2C">
        <w:rPr>
          <w:rFonts w:ascii="Times New Roman" w:hAnsi="Times New Roman" w:cs="Times New Roman"/>
        </w:rPr>
        <w:t>Малаховская</w:t>
      </w:r>
      <w:proofErr w:type="spellEnd"/>
      <w:r w:rsidRPr="00E56C2C">
        <w:rPr>
          <w:rFonts w:ascii="Times New Roman" w:hAnsi="Times New Roman" w:cs="Times New Roman"/>
        </w:rPr>
        <w:t xml:space="preserve"> О.В., </w:t>
      </w:r>
      <w:proofErr w:type="spellStart"/>
      <w:r w:rsidRPr="00E56C2C">
        <w:rPr>
          <w:rFonts w:ascii="Times New Roman" w:hAnsi="Times New Roman" w:cs="Times New Roman"/>
        </w:rPr>
        <w:t>Чуракова</w:t>
      </w:r>
      <w:proofErr w:type="spellEnd"/>
      <w:r w:rsidRPr="00E56C2C">
        <w:rPr>
          <w:rFonts w:ascii="Times New Roman" w:hAnsi="Times New Roman" w:cs="Times New Roman"/>
        </w:rPr>
        <w:t xml:space="preserve"> Н.А. Русский язык. Методическое пособие для учителя. 4класс. М.: </w:t>
      </w:r>
      <w:proofErr w:type="spellStart"/>
      <w:r w:rsidRPr="00E56C2C">
        <w:rPr>
          <w:rFonts w:ascii="Times New Roman" w:hAnsi="Times New Roman" w:cs="Times New Roman"/>
        </w:rPr>
        <w:t>Академкнига</w:t>
      </w:r>
      <w:proofErr w:type="spellEnd"/>
      <w:r w:rsidRPr="00E56C2C">
        <w:rPr>
          <w:rFonts w:ascii="Times New Roman" w:hAnsi="Times New Roman" w:cs="Times New Roman"/>
        </w:rPr>
        <w:t>/Учебник, 2010</w:t>
      </w:r>
    </w:p>
    <w:p w:rsidR="001A2E9F" w:rsidRPr="00E56C2C" w:rsidRDefault="001A2E9F" w:rsidP="001A2E9F">
      <w:pPr>
        <w:numPr>
          <w:ilvl w:val="0"/>
          <w:numId w:val="5"/>
        </w:numPr>
        <w:spacing w:before="100" w:beforeAutospacing="1" w:after="100" w:afterAutospacing="1" w:line="240" w:lineRule="auto"/>
        <w:jc w:val="both"/>
        <w:rPr>
          <w:rFonts w:ascii="Times New Roman" w:hAnsi="Times New Roman" w:cs="Times New Roman"/>
        </w:rPr>
      </w:pPr>
      <w:r w:rsidRPr="00E56C2C">
        <w:rPr>
          <w:rFonts w:ascii="Times New Roman" w:hAnsi="Times New Roman" w:cs="Times New Roman"/>
        </w:rPr>
        <w:t>Электронные образовательные ресурсы.</w:t>
      </w:r>
    </w:p>
    <w:p w:rsidR="001A2E9F" w:rsidRPr="00E56C2C" w:rsidRDefault="001A2E9F" w:rsidP="001A2E9F">
      <w:pPr>
        <w:numPr>
          <w:ilvl w:val="0"/>
          <w:numId w:val="5"/>
        </w:numPr>
        <w:spacing w:before="100" w:beforeAutospacing="1" w:after="100" w:afterAutospacing="1" w:line="240" w:lineRule="auto"/>
        <w:jc w:val="both"/>
        <w:rPr>
          <w:rFonts w:ascii="Times New Roman" w:hAnsi="Times New Roman" w:cs="Times New Roman"/>
        </w:rPr>
      </w:pPr>
      <w:r w:rsidRPr="00E56C2C">
        <w:rPr>
          <w:rFonts w:ascii="Times New Roman" w:hAnsi="Times New Roman" w:cs="Times New Roman"/>
        </w:rPr>
        <w:t>Иллюстративный материал к урокам.</w:t>
      </w:r>
    </w:p>
    <w:p w:rsidR="001A2E9F" w:rsidRPr="00E56C2C" w:rsidRDefault="001A2E9F" w:rsidP="001A2E9F">
      <w:pPr>
        <w:spacing w:before="100" w:beforeAutospacing="1" w:after="100" w:afterAutospacing="1"/>
        <w:ind w:left="360"/>
        <w:jc w:val="both"/>
        <w:rPr>
          <w:rFonts w:ascii="Times New Roman" w:hAnsi="Times New Roman" w:cs="Times New Roman"/>
        </w:rPr>
      </w:pPr>
    </w:p>
    <w:p w:rsidR="001A2E9F" w:rsidRPr="00B46513" w:rsidRDefault="001A2E9F" w:rsidP="001A2E9F">
      <w:pPr>
        <w:jc w:val="both"/>
        <w:rPr>
          <w:b/>
          <w:highlight w:val="cyan"/>
        </w:rPr>
      </w:pPr>
    </w:p>
    <w:p w:rsidR="001A2E9F" w:rsidRPr="00B46513" w:rsidRDefault="001A2E9F" w:rsidP="001A2E9F">
      <w:pPr>
        <w:jc w:val="both"/>
        <w:rPr>
          <w:color w:val="00B0F0"/>
        </w:rPr>
      </w:pPr>
    </w:p>
    <w:p w:rsidR="001A2E9F" w:rsidRPr="00B46513" w:rsidRDefault="001A2E9F" w:rsidP="001A2E9F">
      <w:pPr>
        <w:jc w:val="both"/>
        <w:rPr>
          <w:color w:val="00B0F0"/>
        </w:rPr>
      </w:pPr>
    </w:p>
    <w:p w:rsidR="001A2E9F" w:rsidRPr="00B46513" w:rsidRDefault="001A2E9F" w:rsidP="001A2E9F">
      <w:pPr>
        <w:jc w:val="center"/>
        <w:rPr>
          <w:b/>
          <w:color w:val="00B0F0"/>
        </w:rPr>
      </w:pPr>
    </w:p>
    <w:p w:rsidR="001A2E9F" w:rsidRDefault="001A2E9F" w:rsidP="001A2E9F">
      <w:pPr>
        <w:tabs>
          <w:tab w:val="left" w:pos="1300"/>
        </w:tabs>
        <w:jc w:val="center"/>
        <w:rPr>
          <w:b/>
        </w:rPr>
      </w:pPr>
    </w:p>
    <w:p w:rsidR="001A2E9F" w:rsidRDefault="001A2E9F" w:rsidP="001A2E9F">
      <w:pPr>
        <w:tabs>
          <w:tab w:val="left" w:pos="1300"/>
        </w:tabs>
        <w:jc w:val="center"/>
        <w:rPr>
          <w:b/>
        </w:rPr>
      </w:pPr>
    </w:p>
    <w:p w:rsidR="001A2E9F" w:rsidRDefault="001A2E9F" w:rsidP="001A2E9F">
      <w:pPr>
        <w:tabs>
          <w:tab w:val="left" w:pos="1300"/>
        </w:tabs>
        <w:jc w:val="center"/>
        <w:rPr>
          <w:b/>
        </w:rPr>
      </w:pPr>
    </w:p>
    <w:p w:rsidR="001A2E9F" w:rsidRDefault="001A2E9F" w:rsidP="001A2E9F">
      <w:pPr>
        <w:tabs>
          <w:tab w:val="left" w:pos="1300"/>
        </w:tabs>
        <w:jc w:val="center"/>
        <w:rPr>
          <w:b/>
        </w:rPr>
      </w:pPr>
    </w:p>
    <w:p w:rsidR="001A2E9F" w:rsidRDefault="001A2E9F" w:rsidP="001A2E9F">
      <w:pPr>
        <w:tabs>
          <w:tab w:val="left" w:pos="1300"/>
        </w:tabs>
        <w:jc w:val="center"/>
        <w:rPr>
          <w:b/>
        </w:rPr>
      </w:pPr>
    </w:p>
    <w:p w:rsidR="001A2E9F" w:rsidRDefault="001A2E9F" w:rsidP="001A2E9F">
      <w:pPr>
        <w:tabs>
          <w:tab w:val="left" w:pos="1300"/>
        </w:tabs>
        <w:jc w:val="center"/>
        <w:rPr>
          <w:b/>
        </w:rPr>
      </w:pPr>
    </w:p>
    <w:p w:rsidR="001A2E9F" w:rsidRDefault="001A2E9F" w:rsidP="001A2E9F">
      <w:pPr>
        <w:tabs>
          <w:tab w:val="left" w:pos="1300"/>
        </w:tabs>
        <w:jc w:val="center"/>
        <w:rPr>
          <w:b/>
        </w:rPr>
      </w:pPr>
    </w:p>
    <w:p w:rsidR="001A2E9F" w:rsidRDefault="001A2E9F" w:rsidP="001A2E9F">
      <w:pPr>
        <w:tabs>
          <w:tab w:val="left" w:pos="1300"/>
        </w:tabs>
        <w:jc w:val="center"/>
        <w:rPr>
          <w:b/>
        </w:rPr>
      </w:pPr>
    </w:p>
    <w:p w:rsidR="001A2E9F" w:rsidRDefault="001A2E9F" w:rsidP="001A2E9F">
      <w:pPr>
        <w:spacing w:line="360" w:lineRule="auto"/>
        <w:contextualSpacing/>
        <w:rPr>
          <w:b/>
        </w:rPr>
      </w:pPr>
    </w:p>
    <w:p w:rsidR="001A2E9F" w:rsidRDefault="001A2E9F" w:rsidP="001A2E9F">
      <w:pPr>
        <w:spacing w:line="360" w:lineRule="auto"/>
        <w:contextualSpacing/>
        <w:jc w:val="center"/>
        <w:rPr>
          <w:rFonts w:ascii="Times New Roman" w:hAnsi="Times New Roman" w:cs="Times New Roman"/>
          <w:b/>
        </w:rPr>
      </w:pPr>
    </w:p>
    <w:p w:rsidR="001A2E9F" w:rsidRPr="00E56C2C" w:rsidRDefault="001A2E9F" w:rsidP="001A2E9F">
      <w:pPr>
        <w:spacing w:line="360" w:lineRule="auto"/>
        <w:contextualSpacing/>
        <w:jc w:val="center"/>
        <w:rPr>
          <w:rFonts w:ascii="Times New Roman" w:hAnsi="Times New Roman" w:cs="Times New Roman"/>
        </w:rPr>
      </w:pPr>
      <w:r w:rsidRPr="00E56C2C">
        <w:rPr>
          <w:rFonts w:ascii="Times New Roman" w:hAnsi="Times New Roman" w:cs="Times New Roman"/>
          <w:b/>
        </w:rPr>
        <w:lastRenderedPageBreak/>
        <w:t>Рабочая программа</w:t>
      </w:r>
    </w:p>
    <w:p w:rsidR="001A2E9F" w:rsidRPr="00E56C2C" w:rsidRDefault="001A2E9F" w:rsidP="001A2E9F">
      <w:pPr>
        <w:contextualSpacing/>
        <w:jc w:val="center"/>
        <w:rPr>
          <w:rFonts w:ascii="Times New Roman" w:hAnsi="Times New Roman" w:cs="Times New Roman"/>
          <w:b/>
        </w:rPr>
      </w:pPr>
      <w:r w:rsidRPr="00E56C2C">
        <w:rPr>
          <w:rFonts w:ascii="Times New Roman" w:hAnsi="Times New Roman" w:cs="Times New Roman"/>
          <w:b/>
        </w:rPr>
        <w:t>по литературному чтению</w:t>
      </w:r>
    </w:p>
    <w:p w:rsidR="001A2E9F" w:rsidRPr="00E56C2C" w:rsidRDefault="001A2E9F" w:rsidP="001A2E9F">
      <w:pPr>
        <w:contextualSpacing/>
        <w:jc w:val="center"/>
        <w:rPr>
          <w:rFonts w:ascii="Times New Roman" w:hAnsi="Times New Roman" w:cs="Times New Roman"/>
          <w:b/>
        </w:rPr>
      </w:pPr>
      <w:r w:rsidRPr="00E56C2C">
        <w:rPr>
          <w:rFonts w:ascii="Times New Roman" w:hAnsi="Times New Roman" w:cs="Times New Roman"/>
          <w:b/>
        </w:rPr>
        <w:t>(УМК «Перспективная начальная школа»)</w:t>
      </w:r>
    </w:p>
    <w:p w:rsidR="001A2E9F" w:rsidRPr="00E56C2C" w:rsidRDefault="001A2E9F" w:rsidP="001A2E9F">
      <w:pPr>
        <w:spacing w:line="360" w:lineRule="auto"/>
        <w:contextualSpacing/>
        <w:rPr>
          <w:rFonts w:ascii="Times New Roman" w:hAnsi="Times New Roman" w:cs="Times New Roman"/>
        </w:rPr>
      </w:pPr>
    </w:p>
    <w:p w:rsidR="001A2E9F" w:rsidRPr="00E56C2C" w:rsidRDefault="001A2E9F" w:rsidP="001A2E9F">
      <w:pPr>
        <w:spacing w:line="360" w:lineRule="auto"/>
        <w:contextualSpacing/>
        <w:rPr>
          <w:rFonts w:ascii="Times New Roman" w:hAnsi="Times New Roman" w:cs="Times New Roman"/>
          <w:b/>
        </w:rPr>
      </w:pPr>
      <w:r w:rsidRPr="00E56C2C">
        <w:rPr>
          <w:rFonts w:ascii="Times New Roman" w:hAnsi="Times New Roman" w:cs="Times New Roman"/>
          <w:b/>
        </w:rPr>
        <w:t xml:space="preserve">                                      1. Пояснительная записка</w:t>
      </w:r>
    </w:p>
    <w:p w:rsidR="001A2E9F" w:rsidRPr="00E56C2C" w:rsidRDefault="001A2E9F" w:rsidP="001A2E9F">
      <w:pPr>
        <w:widowControl w:val="0"/>
        <w:ind w:firstLine="709"/>
        <w:contextualSpacing/>
        <w:jc w:val="both"/>
        <w:rPr>
          <w:rFonts w:ascii="Times New Roman" w:hAnsi="Times New Roman" w:cs="Times New Roman"/>
        </w:rPr>
      </w:pPr>
      <w:proofErr w:type="gramStart"/>
      <w:r w:rsidRPr="00E56C2C">
        <w:rPr>
          <w:rFonts w:ascii="Times New Roman" w:hAnsi="Times New Roman" w:cs="Times New Roman"/>
        </w:rPr>
        <w:t xml:space="preserve">Рабочая программа по литературному чтению разработана  на основе Концепции стандарта второго поколения,  требований к результатам освоения основной общеобразовательной программы начального общего образования, фундаментального ядра содержания общего образования, примерной программы по литературному чтению и УМК «Перспективная начальная школа» с учетом </w:t>
      </w:r>
      <w:proofErr w:type="spellStart"/>
      <w:r w:rsidRPr="00E56C2C">
        <w:rPr>
          <w:rFonts w:ascii="Times New Roman" w:hAnsi="Times New Roman" w:cs="Times New Roman"/>
        </w:rPr>
        <w:t>межпредметных</w:t>
      </w:r>
      <w:proofErr w:type="spellEnd"/>
      <w:r w:rsidRPr="00E56C2C">
        <w:rPr>
          <w:rFonts w:ascii="Times New Roman" w:hAnsi="Times New Roman" w:cs="Times New Roman"/>
        </w:rPr>
        <w:t xml:space="preserve"> и </w:t>
      </w:r>
      <w:proofErr w:type="spellStart"/>
      <w:r w:rsidRPr="00E56C2C">
        <w:rPr>
          <w:rFonts w:ascii="Times New Roman" w:hAnsi="Times New Roman" w:cs="Times New Roman"/>
        </w:rPr>
        <w:t>внутрипредметных</w:t>
      </w:r>
      <w:proofErr w:type="spellEnd"/>
      <w:r w:rsidRPr="00E56C2C">
        <w:rPr>
          <w:rFonts w:ascii="Times New Roman" w:hAnsi="Times New Roman" w:cs="Times New Roman"/>
        </w:rPr>
        <w:t xml:space="preserve"> связей, логики учебного процесса, задачи формирования у младших школьников умения учиться.</w:t>
      </w:r>
      <w:proofErr w:type="gramEnd"/>
      <w:r w:rsidRPr="00E56C2C">
        <w:rPr>
          <w:rFonts w:ascii="Times New Roman" w:hAnsi="Times New Roman" w:cs="Times New Roman"/>
        </w:rPr>
        <w:t xml:space="preserve"> Программа направлена на достижение планируемых результатов, реализацию программы формирования универсальных учебных действий.</w:t>
      </w:r>
    </w:p>
    <w:p w:rsidR="001A2E9F" w:rsidRPr="00E56C2C" w:rsidRDefault="001A2E9F" w:rsidP="001A2E9F">
      <w:pPr>
        <w:jc w:val="both"/>
        <w:rPr>
          <w:rFonts w:ascii="Times New Roman" w:hAnsi="Times New Roman" w:cs="Times New Roman"/>
        </w:rPr>
      </w:pPr>
      <w:r w:rsidRPr="00E56C2C">
        <w:rPr>
          <w:rFonts w:ascii="Times New Roman" w:eastAsia="Calibri" w:hAnsi="Times New Roman" w:cs="Times New Roman"/>
          <w:lang w:eastAsia="en-US"/>
        </w:rPr>
        <w:t xml:space="preserve">     </w:t>
      </w:r>
      <w:r w:rsidRPr="00E56C2C">
        <w:rPr>
          <w:rFonts w:ascii="Times New Roman" w:hAnsi="Times New Roman" w:cs="Times New Roman"/>
          <w:color w:val="000000"/>
        </w:rPr>
        <w:t xml:space="preserve">«Литературное чтение» является базовым гуманитарным предметом в начальной школе, с помощью которого можно решать не только </w:t>
      </w:r>
      <w:proofErr w:type="spellStart"/>
      <w:r w:rsidRPr="00E56C2C">
        <w:rPr>
          <w:rFonts w:ascii="Times New Roman" w:hAnsi="Times New Roman" w:cs="Times New Roman"/>
          <w:color w:val="000000"/>
        </w:rPr>
        <w:t>узкопредметные</w:t>
      </w:r>
      <w:proofErr w:type="spellEnd"/>
      <w:r w:rsidRPr="00E56C2C">
        <w:rPr>
          <w:rFonts w:ascii="Times New Roman" w:hAnsi="Times New Roman" w:cs="Times New Roman"/>
          <w:color w:val="000000"/>
        </w:rPr>
        <w:t xml:space="preserve"> задачи, но и общие для всех предметов задачи гуманитарного развития младшего школьника. Это, прежде всего воспитание сознания, чутко и интеллигентно воспринимающего мир (не только произведения литературы и художественной культуры, но и весь окружающий мир — мир людей и природы). </w:t>
      </w:r>
    </w:p>
    <w:p w:rsidR="001A2E9F" w:rsidRPr="00E56C2C" w:rsidRDefault="001A2E9F" w:rsidP="001A2E9F">
      <w:pPr>
        <w:autoSpaceDE w:val="0"/>
        <w:autoSpaceDN w:val="0"/>
        <w:adjustRightInd w:val="0"/>
        <w:ind w:firstLine="709"/>
        <w:contextualSpacing/>
        <w:jc w:val="both"/>
        <w:rPr>
          <w:rFonts w:ascii="Times New Roman" w:eastAsia="Calibri" w:hAnsi="Times New Roman" w:cs="Times New Roman"/>
          <w:lang w:eastAsia="en-US"/>
        </w:rPr>
      </w:pPr>
    </w:p>
    <w:p w:rsidR="001A2E9F" w:rsidRPr="00E56C2C" w:rsidRDefault="001A2E9F" w:rsidP="001A2E9F">
      <w:pPr>
        <w:widowControl w:val="0"/>
        <w:ind w:firstLine="709"/>
        <w:contextualSpacing/>
        <w:rPr>
          <w:rFonts w:ascii="Times New Roman" w:hAnsi="Times New Roman" w:cs="Times New Roman"/>
          <w:b/>
        </w:rPr>
      </w:pPr>
      <w:r w:rsidRPr="00E56C2C">
        <w:rPr>
          <w:rFonts w:ascii="Times New Roman" w:hAnsi="Times New Roman" w:cs="Times New Roman"/>
          <w:b/>
        </w:rPr>
        <w:t xml:space="preserve">                                                        2. Цели обучения</w:t>
      </w:r>
    </w:p>
    <w:p w:rsidR="001A2E9F" w:rsidRPr="00E56C2C" w:rsidRDefault="001A2E9F" w:rsidP="001A2E9F">
      <w:pPr>
        <w:autoSpaceDE w:val="0"/>
        <w:autoSpaceDN w:val="0"/>
        <w:adjustRightInd w:val="0"/>
        <w:ind w:firstLine="709"/>
        <w:contextualSpacing/>
        <w:jc w:val="both"/>
        <w:rPr>
          <w:rFonts w:ascii="Times New Roman" w:eastAsia="Calibri" w:hAnsi="Times New Roman" w:cs="Times New Roman"/>
          <w:lang w:eastAsia="en-US"/>
        </w:rPr>
      </w:pPr>
      <w:r w:rsidRPr="00E56C2C">
        <w:rPr>
          <w:rFonts w:ascii="Times New Roman" w:eastAsia="Calibri" w:hAnsi="Times New Roman" w:cs="Times New Roman"/>
          <w:lang w:eastAsia="en-US"/>
        </w:rPr>
        <w:t>Изучение курса литературного чтения в начальной школе направлено на достижение следующих целей:</w:t>
      </w:r>
    </w:p>
    <w:p w:rsidR="001A2E9F" w:rsidRPr="00E56C2C" w:rsidRDefault="001A2E9F" w:rsidP="001A2E9F">
      <w:pPr>
        <w:pStyle w:val="af1"/>
        <w:numPr>
          <w:ilvl w:val="0"/>
          <w:numId w:val="41"/>
        </w:numPr>
        <w:autoSpaceDE w:val="0"/>
        <w:autoSpaceDN w:val="0"/>
        <w:adjustRightInd w:val="0"/>
        <w:spacing w:line="276" w:lineRule="auto"/>
        <w:ind w:left="709" w:hanging="709"/>
        <w:contextualSpacing/>
        <w:jc w:val="both"/>
        <w:rPr>
          <w:rFonts w:ascii="Times New Roman" w:hAnsi="Times New Roman" w:cs="Times New Roman"/>
        </w:rPr>
      </w:pPr>
      <w:r w:rsidRPr="00E56C2C">
        <w:rPr>
          <w:rFonts w:ascii="Times New Roman" w:hAnsi="Times New Roman" w:cs="Times New Roman"/>
        </w:rPr>
        <w:t>овладение осознанным, правильным, беглым и выразительным чтением как базовым навыком в системе образования младших школьников; формирование читательского кругозора и приобретение опыта самостоятельной читательской деятельности; совершенствование всех видов речевой деятельности;</w:t>
      </w:r>
    </w:p>
    <w:p w:rsidR="001A2E9F" w:rsidRPr="00E56C2C" w:rsidRDefault="001A2E9F" w:rsidP="001A2E9F">
      <w:pPr>
        <w:pStyle w:val="af1"/>
        <w:numPr>
          <w:ilvl w:val="0"/>
          <w:numId w:val="41"/>
        </w:numPr>
        <w:autoSpaceDE w:val="0"/>
        <w:autoSpaceDN w:val="0"/>
        <w:adjustRightInd w:val="0"/>
        <w:spacing w:line="276" w:lineRule="auto"/>
        <w:ind w:left="709" w:hanging="709"/>
        <w:contextualSpacing/>
        <w:jc w:val="both"/>
        <w:rPr>
          <w:rFonts w:ascii="Times New Roman" w:hAnsi="Times New Roman" w:cs="Times New Roman"/>
        </w:rPr>
      </w:pPr>
      <w:r w:rsidRPr="00E56C2C">
        <w:rPr>
          <w:rFonts w:ascii="Times New Roman" w:hAnsi="Times New Roman" w:cs="Times New Roman"/>
        </w:rPr>
        <w:t>приобретения умения работать с разными видами информации;</w:t>
      </w:r>
    </w:p>
    <w:p w:rsidR="001A2E9F" w:rsidRPr="00E56C2C" w:rsidRDefault="001A2E9F" w:rsidP="001A2E9F">
      <w:pPr>
        <w:pStyle w:val="af1"/>
        <w:numPr>
          <w:ilvl w:val="0"/>
          <w:numId w:val="41"/>
        </w:numPr>
        <w:autoSpaceDE w:val="0"/>
        <w:autoSpaceDN w:val="0"/>
        <w:adjustRightInd w:val="0"/>
        <w:spacing w:line="276" w:lineRule="auto"/>
        <w:ind w:left="709" w:hanging="709"/>
        <w:contextualSpacing/>
        <w:jc w:val="both"/>
        <w:rPr>
          <w:rFonts w:ascii="Times New Roman" w:hAnsi="Times New Roman" w:cs="Times New Roman"/>
        </w:rPr>
      </w:pPr>
      <w:r w:rsidRPr="00E56C2C">
        <w:rPr>
          <w:rFonts w:ascii="Times New Roman" w:hAnsi="Times New Roman" w:cs="Times New Roman"/>
        </w:rPr>
        <w:t>развитие художественно-творческих и познавательных способностей, эмоциональной отзывчивости при чтении художественных произведений, формирование эстетического отношения к искусству слова; овладение первоначальными навыками работы с учебными и научно-познавательными текстами;</w:t>
      </w:r>
    </w:p>
    <w:p w:rsidR="001A2E9F" w:rsidRPr="00E56C2C" w:rsidRDefault="001A2E9F" w:rsidP="001A2E9F">
      <w:pPr>
        <w:pStyle w:val="af1"/>
        <w:numPr>
          <w:ilvl w:val="0"/>
          <w:numId w:val="41"/>
        </w:numPr>
        <w:autoSpaceDE w:val="0"/>
        <w:autoSpaceDN w:val="0"/>
        <w:adjustRightInd w:val="0"/>
        <w:spacing w:line="276" w:lineRule="auto"/>
        <w:ind w:left="709" w:hanging="709"/>
        <w:contextualSpacing/>
        <w:jc w:val="both"/>
        <w:rPr>
          <w:rFonts w:ascii="Times New Roman" w:hAnsi="Times New Roman" w:cs="Times New Roman"/>
        </w:rPr>
      </w:pPr>
      <w:r w:rsidRPr="00E56C2C">
        <w:rPr>
          <w:rFonts w:ascii="Times New Roman" w:hAnsi="Times New Roman" w:cs="Times New Roman"/>
        </w:rPr>
        <w:t>воспитание интереса к чтению и книге; обогащение нравственного опыта младших школьников, формирование представлений о добре и зле; развитие нравственных чувств, уважения к культуре народов многонациональной России и других стран.</w:t>
      </w:r>
    </w:p>
    <w:p w:rsidR="001A2E9F" w:rsidRPr="00E56C2C" w:rsidRDefault="001A2E9F" w:rsidP="001A2E9F">
      <w:pPr>
        <w:autoSpaceDE w:val="0"/>
        <w:autoSpaceDN w:val="0"/>
        <w:adjustRightInd w:val="0"/>
        <w:ind w:firstLine="709"/>
        <w:contextualSpacing/>
        <w:jc w:val="both"/>
        <w:rPr>
          <w:rFonts w:ascii="Times New Roman" w:eastAsia="Calibri" w:hAnsi="Times New Roman" w:cs="Times New Roman"/>
          <w:lang w:eastAsia="en-US"/>
        </w:rPr>
      </w:pPr>
      <w:r w:rsidRPr="00E56C2C">
        <w:rPr>
          <w:rFonts w:ascii="Times New Roman" w:eastAsia="Calibri" w:hAnsi="Times New Roman" w:cs="Times New Roman"/>
          <w:lang w:eastAsia="en-US"/>
        </w:rPr>
        <w:t xml:space="preserve">Приоритетной </w:t>
      </w:r>
      <w:r w:rsidRPr="00E56C2C">
        <w:rPr>
          <w:rFonts w:ascii="Times New Roman" w:eastAsia="Calibri" w:hAnsi="Times New Roman" w:cs="Times New Roman"/>
          <w:b/>
          <w:bCs/>
          <w:lang w:eastAsia="en-US"/>
        </w:rPr>
        <w:t xml:space="preserve">целью </w:t>
      </w:r>
      <w:r w:rsidRPr="00E56C2C">
        <w:rPr>
          <w:rFonts w:ascii="Times New Roman" w:eastAsia="Calibri" w:hAnsi="Times New Roman" w:cs="Times New Roman"/>
          <w:lang w:eastAsia="en-US"/>
        </w:rPr>
        <w:t>обучения литературному чтению в начальной школе является формирование читательской компетентности младшего школьника, осознание себя как грамотного читателя, способного к творческой деятельности.</w:t>
      </w:r>
    </w:p>
    <w:p w:rsidR="001A2E9F" w:rsidRPr="00E56C2C" w:rsidRDefault="001A2E9F" w:rsidP="001A2E9F">
      <w:pPr>
        <w:autoSpaceDE w:val="0"/>
        <w:autoSpaceDN w:val="0"/>
        <w:adjustRightInd w:val="0"/>
        <w:ind w:firstLine="709"/>
        <w:contextualSpacing/>
        <w:jc w:val="both"/>
        <w:rPr>
          <w:rFonts w:ascii="Times New Roman" w:eastAsia="Calibri" w:hAnsi="Times New Roman" w:cs="Times New Roman"/>
          <w:lang w:eastAsia="en-US"/>
        </w:rPr>
      </w:pPr>
      <w:r w:rsidRPr="00E56C2C">
        <w:rPr>
          <w:rFonts w:ascii="Times New Roman" w:eastAsia="Calibri" w:hAnsi="Times New Roman" w:cs="Times New Roman"/>
          <w:lang w:eastAsia="en-US"/>
        </w:rPr>
        <w:t xml:space="preserve">Читательская компетентность определяется владением техникой чтения, приемами понимания прочитанного и прослушанного произведения, знанием книг и умением их самостоятельно выбирать, </w:t>
      </w:r>
      <w:proofErr w:type="spellStart"/>
      <w:r w:rsidRPr="00E56C2C">
        <w:rPr>
          <w:rFonts w:ascii="Times New Roman" w:eastAsia="Calibri" w:hAnsi="Times New Roman" w:cs="Times New Roman"/>
          <w:lang w:eastAsia="en-US"/>
        </w:rPr>
        <w:t>сформированностью</w:t>
      </w:r>
      <w:proofErr w:type="spellEnd"/>
      <w:r w:rsidRPr="00E56C2C">
        <w:rPr>
          <w:rFonts w:ascii="Times New Roman" w:eastAsia="Calibri" w:hAnsi="Times New Roman" w:cs="Times New Roman"/>
          <w:lang w:eastAsia="en-US"/>
        </w:rPr>
        <w:t xml:space="preserve"> духовной потребности в книге как средстве познания мира и самопознания. Среди предметов, входящих в образовательную область «Филология», курс литературного чтения в особой мере влияет на решение следующих </w:t>
      </w:r>
      <w:r w:rsidRPr="00E56C2C">
        <w:rPr>
          <w:rFonts w:ascii="Times New Roman" w:eastAsia="Calibri" w:hAnsi="Times New Roman" w:cs="Times New Roman"/>
          <w:b/>
          <w:bCs/>
          <w:lang w:eastAsia="en-US"/>
        </w:rPr>
        <w:t>задач</w:t>
      </w:r>
      <w:r w:rsidRPr="00E56C2C">
        <w:rPr>
          <w:rFonts w:ascii="Times New Roman" w:eastAsia="Calibri" w:hAnsi="Times New Roman" w:cs="Times New Roman"/>
          <w:lang w:eastAsia="en-US"/>
        </w:rPr>
        <w:t>:</w:t>
      </w:r>
    </w:p>
    <w:p w:rsidR="001A2E9F" w:rsidRPr="00E56C2C" w:rsidRDefault="001A2E9F" w:rsidP="001A2E9F">
      <w:pPr>
        <w:autoSpaceDE w:val="0"/>
        <w:autoSpaceDN w:val="0"/>
        <w:adjustRightInd w:val="0"/>
        <w:ind w:firstLine="709"/>
        <w:contextualSpacing/>
        <w:rPr>
          <w:rFonts w:ascii="Times New Roman" w:eastAsia="Calibri" w:hAnsi="Times New Roman" w:cs="Times New Roman"/>
          <w:iCs/>
          <w:lang w:eastAsia="en-US"/>
        </w:rPr>
      </w:pPr>
      <w:r w:rsidRPr="00E56C2C">
        <w:rPr>
          <w:rFonts w:ascii="Times New Roman" w:eastAsia="Calibri" w:hAnsi="Times New Roman" w:cs="Times New Roman"/>
          <w:lang w:eastAsia="en-US"/>
        </w:rPr>
        <w:t xml:space="preserve">1. </w:t>
      </w:r>
      <w:r w:rsidRPr="00E56C2C">
        <w:rPr>
          <w:rFonts w:ascii="Times New Roman" w:eastAsia="Calibri" w:hAnsi="Times New Roman" w:cs="Times New Roman"/>
          <w:iCs/>
          <w:lang w:eastAsia="en-US"/>
        </w:rPr>
        <w:t>Освоение общекультурных навыков чтения и понимания текста; воспитание интереса к чтению и книге.</w:t>
      </w:r>
    </w:p>
    <w:p w:rsidR="001A2E9F" w:rsidRPr="00E56C2C" w:rsidRDefault="001A2E9F" w:rsidP="001A2E9F">
      <w:pPr>
        <w:autoSpaceDE w:val="0"/>
        <w:autoSpaceDN w:val="0"/>
        <w:adjustRightInd w:val="0"/>
        <w:ind w:firstLine="709"/>
        <w:contextualSpacing/>
        <w:jc w:val="both"/>
        <w:rPr>
          <w:rFonts w:ascii="Times New Roman" w:eastAsia="Calibri" w:hAnsi="Times New Roman" w:cs="Times New Roman"/>
          <w:lang w:eastAsia="en-US"/>
        </w:rPr>
      </w:pPr>
      <w:r w:rsidRPr="00E56C2C">
        <w:rPr>
          <w:rFonts w:ascii="Times New Roman" w:eastAsia="Calibri" w:hAnsi="Times New Roman" w:cs="Times New Roman"/>
          <w:lang w:eastAsia="en-US"/>
        </w:rPr>
        <w:t xml:space="preserve">Решение этой задачи </w:t>
      </w:r>
      <w:proofErr w:type="gramStart"/>
      <w:r w:rsidRPr="00E56C2C">
        <w:rPr>
          <w:rFonts w:ascii="Times New Roman" w:eastAsia="Calibri" w:hAnsi="Times New Roman" w:cs="Times New Roman"/>
          <w:lang w:eastAsia="en-US"/>
        </w:rPr>
        <w:t>предполагает</w:t>
      </w:r>
      <w:proofErr w:type="gramEnd"/>
      <w:r w:rsidRPr="00E56C2C">
        <w:rPr>
          <w:rFonts w:ascii="Times New Roman" w:eastAsia="Calibri" w:hAnsi="Times New Roman" w:cs="Times New Roman"/>
          <w:lang w:eastAsia="en-US"/>
        </w:rPr>
        <w:t xml:space="preserve"> прежде всего формирование осмысленного читательского навыка (интереса к процессу чтения и потребности читать произведения разных видов литературы), который во многом определяет успешность обучения младшего школьника по </w:t>
      </w:r>
      <w:r w:rsidRPr="00E56C2C">
        <w:rPr>
          <w:rFonts w:ascii="Times New Roman" w:eastAsia="Calibri" w:hAnsi="Times New Roman" w:cs="Times New Roman"/>
          <w:lang w:eastAsia="en-US"/>
        </w:rPr>
        <w:lastRenderedPageBreak/>
        <w:t xml:space="preserve">другим предметам, т. е. в результате освоения предметного содержания литературного чтения учащиеся приобретают </w:t>
      </w:r>
      <w:proofErr w:type="spellStart"/>
      <w:r w:rsidRPr="00E56C2C">
        <w:rPr>
          <w:rFonts w:ascii="Times New Roman" w:eastAsia="Calibri" w:hAnsi="Times New Roman" w:cs="Times New Roman"/>
          <w:lang w:eastAsia="en-US"/>
        </w:rPr>
        <w:t>общеучебное</w:t>
      </w:r>
      <w:proofErr w:type="spellEnd"/>
      <w:r w:rsidRPr="00E56C2C">
        <w:rPr>
          <w:rFonts w:ascii="Times New Roman" w:eastAsia="Calibri" w:hAnsi="Times New Roman" w:cs="Times New Roman"/>
          <w:lang w:eastAsia="en-US"/>
        </w:rPr>
        <w:t xml:space="preserve"> умение осознанно читать тексты.</w:t>
      </w:r>
    </w:p>
    <w:p w:rsidR="001A2E9F" w:rsidRPr="00E56C2C" w:rsidRDefault="001A2E9F" w:rsidP="001A2E9F">
      <w:pPr>
        <w:autoSpaceDE w:val="0"/>
        <w:autoSpaceDN w:val="0"/>
        <w:adjustRightInd w:val="0"/>
        <w:ind w:firstLine="709"/>
        <w:contextualSpacing/>
        <w:jc w:val="both"/>
        <w:rPr>
          <w:rFonts w:ascii="Times New Roman" w:eastAsia="Calibri" w:hAnsi="Times New Roman" w:cs="Times New Roman"/>
          <w:lang w:eastAsia="en-US"/>
        </w:rPr>
      </w:pPr>
      <w:r w:rsidRPr="00E56C2C">
        <w:rPr>
          <w:rFonts w:ascii="Times New Roman" w:eastAsia="Calibri" w:hAnsi="Times New Roman" w:cs="Times New Roman"/>
          <w:lang w:eastAsia="en-US"/>
        </w:rPr>
        <w:t>Поскольку курс литературного чтения для 1—4 классов является первой ступенью непрерывного курса литературы в средней общеобразовательной школе, то на этом этапе наряду с формированием умений осмысленно читать вслух и про себя идет подготовка к изучению литературы на уровне, доступном детям 6—10 лет.</w:t>
      </w:r>
    </w:p>
    <w:p w:rsidR="001A2E9F" w:rsidRPr="00E56C2C" w:rsidRDefault="001A2E9F" w:rsidP="001A2E9F">
      <w:pPr>
        <w:autoSpaceDE w:val="0"/>
        <w:autoSpaceDN w:val="0"/>
        <w:adjustRightInd w:val="0"/>
        <w:ind w:firstLine="709"/>
        <w:contextualSpacing/>
        <w:rPr>
          <w:rFonts w:ascii="Times New Roman" w:eastAsia="Calibri" w:hAnsi="Times New Roman" w:cs="Times New Roman"/>
          <w:iCs/>
          <w:lang w:eastAsia="en-US"/>
        </w:rPr>
      </w:pPr>
      <w:r w:rsidRPr="00E56C2C">
        <w:rPr>
          <w:rFonts w:ascii="Times New Roman" w:eastAsia="Calibri" w:hAnsi="Times New Roman" w:cs="Times New Roman"/>
          <w:lang w:eastAsia="en-US"/>
        </w:rPr>
        <w:t xml:space="preserve">2. </w:t>
      </w:r>
      <w:r w:rsidRPr="00E56C2C">
        <w:rPr>
          <w:rFonts w:ascii="Times New Roman" w:eastAsia="Calibri" w:hAnsi="Times New Roman" w:cs="Times New Roman"/>
          <w:iCs/>
          <w:lang w:eastAsia="en-US"/>
        </w:rPr>
        <w:t>Овладение речевой, письменной и коммуникативной культурой.</w:t>
      </w:r>
    </w:p>
    <w:p w:rsidR="001A2E9F" w:rsidRPr="00E56C2C" w:rsidRDefault="001A2E9F" w:rsidP="001A2E9F">
      <w:pPr>
        <w:autoSpaceDE w:val="0"/>
        <w:autoSpaceDN w:val="0"/>
        <w:adjustRightInd w:val="0"/>
        <w:ind w:firstLine="709"/>
        <w:contextualSpacing/>
        <w:jc w:val="both"/>
        <w:rPr>
          <w:rFonts w:ascii="Times New Roman" w:eastAsia="Calibri" w:hAnsi="Times New Roman" w:cs="Times New Roman"/>
          <w:lang w:eastAsia="en-US"/>
        </w:rPr>
      </w:pPr>
      <w:r w:rsidRPr="00E56C2C">
        <w:rPr>
          <w:rFonts w:ascii="Times New Roman" w:eastAsia="Calibri" w:hAnsi="Times New Roman" w:cs="Times New Roman"/>
          <w:lang w:eastAsia="en-US"/>
        </w:rPr>
        <w:t>Выполнение этой задачи связано с умением работать с различными видами текстов, ориентироваться в книге, использовать ее для расширения знаний об окружающем мире. В результате обучения младшие школьники участвуют в диалоге, строят монологические высказывания (на основе произведений и личного опыта), сопоставляют и описывают различные объекты и процессы, самостоятельно пользуются справочным аппаратом учебника, находят информаци</w:t>
      </w:r>
      <w:proofErr w:type="gramStart"/>
      <w:r w:rsidRPr="00E56C2C">
        <w:rPr>
          <w:rFonts w:ascii="Times New Roman" w:eastAsia="Calibri" w:hAnsi="Times New Roman" w:cs="Times New Roman"/>
          <w:lang w:eastAsia="en-US"/>
        </w:rPr>
        <w:t>и-</w:t>
      </w:r>
      <w:proofErr w:type="gramEnd"/>
      <w:r w:rsidRPr="00E56C2C">
        <w:rPr>
          <w:rFonts w:ascii="Times New Roman" w:eastAsia="Calibri" w:hAnsi="Times New Roman" w:cs="Times New Roman"/>
          <w:lang w:eastAsia="en-US"/>
        </w:rPr>
        <w:t xml:space="preserve"> искусство слова с другими видами искусства (живопись, театр, кино, музыка); находить сходство и различие разных жанров, используемых художественных средств.</w:t>
      </w:r>
    </w:p>
    <w:p w:rsidR="001A2E9F" w:rsidRPr="00E56C2C" w:rsidRDefault="001A2E9F" w:rsidP="001A2E9F">
      <w:pPr>
        <w:autoSpaceDE w:val="0"/>
        <w:autoSpaceDN w:val="0"/>
        <w:adjustRightInd w:val="0"/>
        <w:ind w:firstLine="709"/>
        <w:contextualSpacing/>
        <w:rPr>
          <w:rFonts w:ascii="Times New Roman" w:eastAsia="Calibri" w:hAnsi="Times New Roman" w:cs="Times New Roman"/>
          <w:iCs/>
          <w:lang w:eastAsia="en-US"/>
        </w:rPr>
      </w:pPr>
      <w:r w:rsidRPr="00E56C2C">
        <w:rPr>
          <w:rFonts w:ascii="Times New Roman" w:eastAsia="Calibri" w:hAnsi="Times New Roman" w:cs="Times New Roman"/>
          <w:lang w:eastAsia="en-US"/>
        </w:rPr>
        <w:t xml:space="preserve">4. </w:t>
      </w:r>
      <w:r w:rsidRPr="00E56C2C">
        <w:rPr>
          <w:rFonts w:ascii="Times New Roman" w:eastAsia="Calibri" w:hAnsi="Times New Roman" w:cs="Times New Roman"/>
          <w:iCs/>
          <w:lang w:eastAsia="en-US"/>
        </w:rPr>
        <w:t>Формирование нравственного сознания и эстетического вкуса младшего школьника; понимание духовной сущности произведений.</w:t>
      </w:r>
    </w:p>
    <w:p w:rsidR="001A2E9F" w:rsidRPr="00E56C2C" w:rsidRDefault="001A2E9F" w:rsidP="001A2E9F">
      <w:pPr>
        <w:autoSpaceDE w:val="0"/>
        <w:autoSpaceDN w:val="0"/>
        <w:adjustRightInd w:val="0"/>
        <w:ind w:firstLine="709"/>
        <w:contextualSpacing/>
        <w:jc w:val="both"/>
        <w:rPr>
          <w:rFonts w:ascii="Times New Roman" w:hAnsi="Times New Roman" w:cs="Times New Roman"/>
        </w:rPr>
      </w:pPr>
      <w:r w:rsidRPr="00E56C2C">
        <w:rPr>
          <w:rFonts w:ascii="Times New Roman" w:eastAsia="Calibri" w:hAnsi="Times New Roman" w:cs="Times New Roman"/>
          <w:iCs/>
          <w:lang w:eastAsia="en-US"/>
        </w:rPr>
        <w:t>С учетом особенностей художественной литературы, ее нравственной сущности, влияния на становление личности маленького читателя решение этой задачи приобретает особое значение. В процессе работы с художественным произведением младший школьник осваивает основные нравственно-этические ценности взаимодействия с окружающим миром, получает на</w:t>
      </w:r>
      <w:r w:rsidRPr="00E56C2C">
        <w:rPr>
          <w:rFonts w:ascii="Times New Roman" w:eastAsia="Calibri" w:hAnsi="Times New Roman" w:cs="Times New Roman"/>
          <w:lang w:eastAsia="en-US"/>
        </w:rPr>
        <w:t>вык анализа положительных и отрицательных действий героев, событий. Понимание значения эмоциональной окрашенности всех сюжетных линий произведения способствует воспитанию адекватного эмоционального состояния как предпосылки собственного поведения в жизни.</w:t>
      </w:r>
      <w:r w:rsidRPr="00E56C2C">
        <w:rPr>
          <w:rFonts w:ascii="Times New Roman" w:hAnsi="Times New Roman" w:cs="Times New Roman"/>
        </w:rPr>
        <w:t xml:space="preserve"> </w:t>
      </w:r>
    </w:p>
    <w:p w:rsidR="001A2E9F" w:rsidRPr="00E56C2C" w:rsidRDefault="001A2E9F" w:rsidP="001A2E9F">
      <w:pPr>
        <w:widowControl w:val="0"/>
        <w:spacing w:line="360" w:lineRule="auto"/>
        <w:ind w:firstLine="709"/>
        <w:contextualSpacing/>
        <w:rPr>
          <w:rFonts w:ascii="Times New Roman" w:hAnsi="Times New Roman" w:cs="Times New Roman"/>
          <w:b/>
        </w:rPr>
      </w:pPr>
      <w:r w:rsidRPr="00E56C2C">
        <w:rPr>
          <w:rFonts w:ascii="Times New Roman" w:hAnsi="Times New Roman" w:cs="Times New Roman"/>
          <w:b/>
        </w:rPr>
        <w:t>3.  Общая характеристика учебного предмета</w:t>
      </w:r>
    </w:p>
    <w:p w:rsidR="001A2E9F" w:rsidRPr="00E56C2C" w:rsidRDefault="001A2E9F" w:rsidP="001A2E9F">
      <w:pPr>
        <w:autoSpaceDE w:val="0"/>
        <w:autoSpaceDN w:val="0"/>
        <w:adjustRightInd w:val="0"/>
        <w:spacing w:line="360" w:lineRule="auto"/>
        <w:ind w:firstLine="709"/>
        <w:contextualSpacing/>
        <w:jc w:val="both"/>
        <w:rPr>
          <w:rFonts w:ascii="Times New Roman" w:eastAsia="Calibri" w:hAnsi="Times New Roman" w:cs="Times New Roman"/>
          <w:lang w:eastAsia="en-US"/>
        </w:rPr>
      </w:pPr>
      <w:r w:rsidRPr="00E56C2C">
        <w:rPr>
          <w:rFonts w:ascii="Times New Roman" w:eastAsia="Calibri" w:hAnsi="Times New Roman" w:cs="Times New Roman"/>
          <w:lang w:eastAsia="en-US"/>
        </w:rPr>
        <w:t>Литературное чтение — один из основных предметов в системе подготовки младшего школьника. Наряду с русским языком он формирует функциональную грамотность, способствует общему развитию и воспитанию ребенка. Успешность изучения курса литературного чтения обеспечивает результативность обучения по другим предметам начальной школы.</w:t>
      </w:r>
    </w:p>
    <w:p w:rsidR="001A2E9F" w:rsidRPr="00E56C2C" w:rsidRDefault="001A2E9F" w:rsidP="001A2E9F">
      <w:pPr>
        <w:widowControl w:val="0"/>
        <w:ind w:firstLine="709"/>
        <w:contextualSpacing/>
        <w:rPr>
          <w:rFonts w:ascii="Times New Roman" w:hAnsi="Times New Roman" w:cs="Times New Roman"/>
          <w:b/>
        </w:rPr>
      </w:pPr>
      <w:r w:rsidRPr="00E56C2C">
        <w:rPr>
          <w:rFonts w:ascii="Times New Roman" w:hAnsi="Times New Roman" w:cs="Times New Roman"/>
          <w:b/>
        </w:rPr>
        <w:t>4.  Место предмета в базисном учебном плане</w:t>
      </w:r>
    </w:p>
    <w:p w:rsidR="001A2E9F" w:rsidRDefault="001A2E9F" w:rsidP="001A2E9F">
      <w:pPr>
        <w:autoSpaceDE w:val="0"/>
        <w:autoSpaceDN w:val="0"/>
        <w:adjustRightInd w:val="0"/>
        <w:jc w:val="both"/>
        <w:rPr>
          <w:rFonts w:ascii="Times New Roman" w:hAnsi="Times New Roman" w:cs="Times New Roman"/>
          <w:iCs/>
        </w:rPr>
      </w:pPr>
      <w:r w:rsidRPr="00E56C2C">
        <w:rPr>
          <w:rFonts w:ascii="Times New Roman" w:hAnsi="Times New Roman" w:cs="Times New Roman"/>
          <w:iCs/>
        </w:rPr>
        <w:t>Согласно базисному плану образовательных учреждений РФ на изучение предмета «Литературное чтение» в начальной школе выделяется 372 ч., из них в 1 классе 32 ч (4 ч в неделю), во 2 классе 136 (4 ч в неделю), в 3 и 4 кл</w:t>
      </w:r>
      <w:r>
        <w:rPr>
          <w:rFonts w:ascii="Times New Roman" w:hAnsi="Times New Roman" w:cs="Times New Roman"/>
          <w:iCs/>
        </w:rPr>
        <w:t>ассах по 102 ч (3 ч в неделю).</w:t>
      </w:r>
    </w:p>
    <w:p w:rsidR="001A2E9F" w:rsidRDefault="001A2E9F" w:rsidP="001A2E9F">
      <w:pPr>
        <w:autoSpaceDE w:val="0"/>
        <w:autoSpaceDN w:val="0"/>
        <w:adjustRightInd w:val="0"/>
        <w:spacing w:after="0"/>
        <w:jc w:val="both"/>
        <w:rPr>
          <w:rFonts w:ascii="Times New Roman" w:hAnsi="Times New Roman" w:cs="Times New Roman"/>
          <w:b/>
        </w:rPr>
      </w:pPr>
      <w:r>
        <w:rPr>
          <w:rFonts w:ascii="Times New Roman" w:hAnsi="Times New Roman" w:cs="Times New Roman"/>
          <w:iCs/>
        </w:rPr>
        <w:t xml:space="preserve">            </w:t>
      </w:r>
      <w:r w:rsidRPr="00E56C2C">
        <w:rPr>
          <w:rFonts w:ascii="Times New Roman" w:hAnsi="Times New Roman" w:cs="Times New Roman"/>
          <w:b/>
        </w:rPr>
        <w:t xml:space="preserve"> 5.  Описание ценностных ориентиров содержания учебного предмета</w:t>
      </w:r>
    </w:p>
    <w:p w:rsidR="001A2E9F" w:rsidRPr="00825D55" w:rsidRDefault="001A2E9F" w:rsidP="001A2E9F">
      <w:pPr>
        <w:autoSpaceDE w:val="0"/>
        <w:autoSpaceDN w:val="0"/>
        <w:adjustRightInd w:val="0"/>
        <w:spacing w:after="0"/>
        <w:jc w:val="both"/>
        <w:rPr>
          <w:rStyle w:val="FontStyle12"/>
          <w:rFonts w:ascii="Times New Roman" w:hAnsi="Times New Roman" w:cs="Times New Roman"/>
          <w:b/>
        </w:rPr>
      </w:pPr>
      <w:r>
        <w:rPr>
          <w:rFonts w:ascii="Times New Roman" w:hAnsi="Times New Roman" w:cs="Times New Roman"/>
          <w:b/>
        </w:rPr>
        <w:t xml:space="preserve">       </w:t>
      </w:r>
      <w:r w:rsidRPr="00E56C2C">
        <w:rPr>
          <w:rStyle w:val="FontStyle12"/>
          <w:rFonts w:ascii="Times New Roman" w:hAnsi="Times New Roman" w:cs="Times New Roman"/>
        </w:rPr>
        <w:t>Литературное чтение как учебный предмет в начальной школе имеет большое значение в решении задач не только обучения, но и воспитания. На этих уроках учащиеся знакомятся с художественными произведениями, нравственный потенциал которых очень высок. Таким образом, в процессе полноценного восприятия художественного произведения форми</w:t>
      </w:r>
      <w:r w:rsidRPr="00E56C2C">
        <w:rPr>
          <w:rStyle w:val="FontStyle12"/>
          <w:rFonts w:ascii="Times New Roman" w:hAnsi="Times New Roman" w:cs="Times New Roman"/>
        </w:rPr>
        <w:softHyphen/>
        <w:t>руется духовно-нравственное воспитание и развитие учащихся начальных классов.</w:t>
      </w:r>
    </w:p>
    <w:p w:rsidR="001A2E9F" w:rsidRPr="00E56C2C" w:rsidRDefault="001A2E9F" w:rsidP="001A2E9F">
      <w:pPr>
        <w:pStyle w:val="Style3"/>
        <w:widowControl/>
        <w:ind w:firstLine="708"/>
        <w:jc w:val="both"/>
        <w:rPr>
          <w:rStyle w:val="FontStyle12"/>
        </w:rPr>
      </w:pPr>
      <w:r w:rsidRPr="00E56C2C">
        <w:rPr>
          <w:rStyle w:val="FontStyle12"/>
        </w:rPr>
        <w:t>Литературное чтение как вид искусства знакомит учащихся с нравственно-эстетическими ценностями своего народа и человечества и способствует формированию личностных качеств, соответствующих национальным и общечеловеческим ценностям.</w:t>
      </w:r>
    </w:p>
    <w:p w:rsidR="001A2E9F" w:rsidRPr="00E56C2C" w:rsidRDefault="001A2E9F" w:rsidP="001A2E9F">
      <w:pPr>
        <w:pStyle w:val="Style3"/>
        <w:widowControl/>
        <w:ind w:firstLine="708"/>
        <w:jc w:val="both"/>
        <w:rPr>
          <w:rStyle w:val="FontStyle12"/>
        </w:rPr>
      </w:pPr>
      <w:r w:rsidRPr="00E56C2C">
        <w:rPr>
          <w:rStyle w:val="FontStyle12"/>
        </w:rPr>
        <w:t xml:space="preserve"> На уроках литературного чтения продолжается развитие техники</w:t>
      </w:r>
      <w:r w:rsidRPr="00E56C2C">
        <w:rPr>
          <w:rStyle w:val="FontStyle11"/>
          <w:sz w:val="22"/>
          <w:szCs w:val="22"/>
        </w:rPr>
        <w:t xml:space="preserve"> </w:t>
      </w:r>
      <w:r w:rsidRPr="00E56C2C">
        <w:rPr>
          <w:rStyle w:val="FontStyle12"/>
        </w:rPr>
        <w:t>чтения, совершенствование качества чтения, особенно осмысленности. Читая и анализируя произведения, ребёнок задумывается над вечными ценностям</w:t>
      </w:r>
      <w:proofErr w:type="gramStart"/>
      <w:r w:rsidRPr="00E56C2C">
        <w:rPr>
          <w:rStyle w:val="FontStyle12"/>
        </w:rPr>
        <w:t>и(</w:t>
      </w:r>
      <w:proofErr w:type="gramEnd"/>
      <w:r w:rsidRPr="00E56C2C">
        <w:rPr>
          <w:rStyle w:val="FontStyle12"/>
        </w:rPr>
        <w:t>базовыми ценностями):добром, справедливостью правдой и т.д. Огромную роль при этом играет эмоциональное восприятие произведения, которое формирует эмоциональную грамотность. Система духовно-нравственного воспитания и развития, реализуемая в рамках урока литературного чтения, формирует личностные качества человека, характеризующие его отношение к другим людям, к Родине.</w:t>
      </w:r>
    </w:p>
    <w:p w:rsidR="001A2E9F" w:rsidRDefault="001A2E9F" w:rsidP="001A2E9F">
      <w:pPr>
        <w:pStyle w:val="af1"/>
        <w:ind w:left="0"/>
        <w:rPr>
          <w:rFonts w:ascii="Times New Roman" w:hAnsi="Times New Roman" w:cs="Times New Roman"/>
          <w:b/>
        </w:rPr>
      </w:pPr>
    </w:p>
    <w:p w:rsidR="001A2E9F" w:rsidRPr="00E56C2C" w:rsidRDefault="001A2E9F" w:rsidP="001A2E9F">
      <w:pPr>
        <w:pStyle w:val="af1"/>
        <w:ind w:left="0"/>
        <w:rPr>
          <w:rFonts w:ascii="Times New Roman" w:hAnsi="Times New Roman" w:cs="Times New Roman"/>
        </w:rPr>
      </w:pPr>
      <w:r w:rsidRPr="00E56C2C">
        <w:rPr>
          <w:rStyle w:val="af3"/>
          <w:rFonts w:ascii="Times New Roman" w:hAnsi="Times New Roman" w:cs="Times New Roman"/>
        </w:rPr>
        <w:t>Ценность жизни</w:t>
      </w:r>
      <w:r w:rsidRPr="00E56C2C">
        <w:rPr>
          <w:rFonts w:ascii="Times New Roman" w:hAnsi="Times New Roman" w:cs="Times New Roman"/>
        </w:rPr>
        <w:t xml:space="preserve"> – признание человеческой жизни величайшей ценностью, что реализуется в отношении к другим людям и к природе.</w:t>
      </w:r>
    </w:p>
    <w:p w:rsidR="001A2E9F" w:rsidRPr="00E56C2C" w:rsidRDefault="001A2E9F" w:rsidP="001A2E9F">
      <w:pPr>
        <w:pStyle w:val="af1"/>
        <w:ind w:left="0"/>
        <w:rPr>
          <w:rFonts w:ascii="Times New Roman" w:hAnsi="Times New Roman" w:cs="Times New Roman"/>
        </w:rPr>
      </w:pPr>
      <w:r w:rsidRPr="00E56C2C">
        <w:rPr>
          <w:rStyle w:val="af3"/>
          <w:rFonts w:ascii="Times New Roman" w:hAnsi="Times New Roman" w:cs="Times New Roman"/>
        </w:rPr>
        <w:t>Ценность добра</w:t>
      </w:r>
      <w:r w:rsidRPr="00E56C2C">
        <w:rPr>
          <w:rFonts w:ascii="Times New Roman" w:hAnsi="Times New Roman" w:cs="Times New Roman"/>
        </w:rPr>
        <w:t xml:space="preserve"> – направленность на развитие и сохранение жизни через </w:t>
      </w:r>
      <w:proofErr w:type="gramStart"/>
      <w:r w:rsidRPr="00E56C2C">
        <w:rPr>
          <w:rFonts w:ascii="Times New Roman" w:hAnsi="Times New Roman" w:cs="Times New Roman"/>
        </w:rPr>
        <w:t>сострадание</w:t>
      </w:r>
      <w:proofErr w:type="gramEnd"/>
      <w:r w:rsidRPr="00E56C2C">
        <w:rPr>
          <w:rFonts w:ascii="Times New Roman" w:hAnsi="Times New Roman" w:cs="Times New Roman"/>
        </w:rPr>
        <w:t xml:space="preserve"> и милосердие как проявление любви.</w:t>
      </w:r>
    </w:p>
    <w:p w:rsidR="001A2E9F" w:rsidRPr="00E56C2C" w:rsidRDefault="001A2E9F" w:rsidP="001A2E9F">
      <w:pPr>
        <w:pStyle w:val="af1"/>
        <w:ind w:left="0"/>
        <w:rPr>
          <w:rFonts w:ascii="Times New Roman" w:hAnsi="Times New Roman" w:cs="Times New Roman"/>
        </w:rPr>
      </w:pPr>
      <w:r w:rsidRPr="00E56C2C">
        <w:rPr>
          <w:rStyle w:val="af3"/>
          <w:rFonts w:ascii="Times New Roman" w:hAnsi="Times New Roman" w:cs="Times New Roman"/>
        </w:rPr>
        <w:t>Ценность свободы, чести и достоинства</w:t>
      </w:r>
      <w:r w:rsidRPr="00E56C2C">
        <w:rPr>
          <w:rFonts w:ascii="Times New Roman" w:hAnsi="Times New Roman" w:cs="Times New Roman"/>
        </w:rPr>
        <w:t xml:space="preserve"> как основа современных принципов и правил межличностных отношений.</w:t>
      </w:r>
    </w:p>
    <w:p w:rsidR="001A2E9F" w:rsidRPr="00E56C2C" w:rsidRDefault="001A2E9F" w:rsidP="001A2E9F">
      <w:pPr>
        <w:pStyle w:val="af1"/>
        <w:ind w:left="0"/>
        <w:rPr>
          <w:rFonts w:ascii="Times New Roman" w:hAnsi="Times New Roman" w:cs="Times New Roman"/>
        </w:rPr>
      </w:pPr>
      <w:r w:rsidRPr="00E56C2C">
        <w:rPr>
          <w:rStyle w:val="af3"/>
          <w:rFonts w:ascii="Times New Roman" w:hAnsi="Times New Roman" w:cs="Times New Roman"/>
        </w:rPr>
        <w:t>Ценность природы</w:t>
      </w:r>
      <w:r w:rsidRPr="00E56C2C">
        <w:rPr>
          <w:rFonts w:ascii="Times New Roman" w:hAnsi="Times New Roman" w:cs="Times New Roman"/>
        </w:rPr>
        <w:t xml:space="preserve"> основывается на общечеловеческой ценности жизни, на осознании себя частью природного мира. Любовь к природе – это и бережное отношение к ней как среде обитания человека, и переживание чувства её красоты, гармонии, совершенства. Воспитание любви и бережного отношения к природе через тексты художественных и научно-популярных произведений литературы.</w:t>
      </w:r>
    </w:p>
    <w:p w:rsidR="001A2E9F" w:rsidRPr="00E56C2C" w:rsidRDefault="001A2E9F" w:rsidP="001A2E9F">
      <w:pPr>
        <w:pStyle w:val="af1"/>
        <w:ind w:left="0"/>
        <w:rPr>
          <w:rFonts w:ascii="Times New Roman" w:hAnsi="Times New Roman" w:cs="Times New Roman"/>
        </w:rPr>
      </w:pPr>
      <w:r w:rsidRPr="00E56C2C">
        <w:rPr>
          <w:rStyle w:val="af3"/>
          <w:rFonts w:ascii="Times New Roman" w:hAnsi="Times New Roman" w:cs="Times New Roman"/>
        </w:rPr>
        <w:t>Ценность красоты и гармонии</w:t>
      </w:r>
      <w:r w:rsidRPr="00E56C2C">
        <w:rPr>
          <w:rFonts w:ascii="Times New Roman" w:hAnsi="Times New Roman" w:cs="Times New Roman"/>
        </w:rPr>
        <w:t xml:space="preserve"> – основа эстетического воспитания через приобщение ребёнка к литературе как виду искусства. Это ценность стремления к гармонии, к идеалу.</w:t>
      </w:r>
    </w:p>
    <w:p w:rsidR="001A2E9F" w:rsidRPr="00E56C2C" w:rsidRDefault="001A2E9F" w:rsidP="001A2E9F">
      <w:pPr>
        <w:pStyle w:val="af1"/>
        <w:ind w:left="0"/>
        <w:rPr>
          <w:rFonts w:ascii="Times New Roman" w:hAnsi="Times New Roman" w:cs="Times New Roman"/>
        </w:rPr>
      </w:pPr>
      <w:r w:rsidRPr="00E56C2C">
        <w:rPr>
          <w:rStyle w:val="af3"/>
          <w:rFonts w:ascii="Times New Roman" w:hAnsi="Times New Roman" w:cs="Times New Roman"/>
        </w:rPr>
        <w:t>Ценность истины</w:t>
      </w:r>
      <w:r w:rsidRPr="00E56C2C">
        <w:rPr>
          <w:rFonts w:ascii="Times New Roman" w:hAnsi="Times New Roman" w:cs="Times New Roman"/>
        </w:rPr>
        <w:t xml:space="preserve"> – это ценность научного познания как части культуры человечества, проникновения в суть явлений, понимания закономерностей, лежащих в основе социальных явлений. Приоритетность знания, установления истины, </w:t>
      </w:r>
      <w:proofErr w:type="gramStart"/>
      <w:r w:rsidRPr="00E56C2C">
        <w:rPr>
          <w:rFonts w:ascii="Times New Roman" w:hAnsi="Times New Roman" w:cs="Times New Roman"/>
        </w:rPr>
        <w:t>само познание</w:t>
      </w:r>
      <w:proofErr w:type="gramEnd"/>
      <w:r w:rsidRPr="00E56C2C">
        <w:rPr>
          <w:rFonts w:ascii="Times New Roman" w:hAnsi="Times New Roman" w:cs="Times New Roman"/>
        </w:rPr>
        <w:t xml:space="preserve"> как ценность – одна из задач образования, в том числе литературного.</w:t>
      </w:r>
    </w:p>
    <w:p w:rsidR="001A2E9F" w:rsidRPr="00E56C2C" w:rsidRDefault="001A2E9F" w:rsidP="001A2E9F">
      <w:pPr>
        <w:pStyle w:val="af1"/>
        <w:ind w:left="0"/>
        <w:rPr>
          <w:rFonts w:ascii="Times New Roman" w:hAnsi="Times New Roman" w:cs="Times New Roman"/>
        </w:rPr>
      </w:pPr>
      <w:r w:rsidRPr="00E56C2C">
        <w:rPr>
          <w:rStyle w:val="af3"/>
          <w:rFonts w:ascii="Times New Roman" w:hAnsi="Times New Roman" w:cs="Times New Roman"/>
        </w:rPr>
        <w:t>Ценность семьи.</w:t>
      </w:r>
      <w:r w:rsidRPr="00E56C2C">
        <w:rPr>
          <w:rFonts w:ascii="Times New Roman" w:hAnsi="Times New Roman" w:cs="Times New Roman"/>
        </w:rPr>
        <w:t xml:space="preserve"> Семья – первая и самая значимая для развития социальная и образовательная среда. Содержание литературного образования способствует формированию эмоционально-позитивного отношения к семье, </w:t>
      </w:r>
      <w:proofErr w:type="gramStart"/>
      <w:r w:rsidRPr="00E56C2C">
        <w:rPr>
          <w:rFonts w:ascii="Times New Roman" w:hAnsi="Times New Roman" w:cs="Times New Roman"/>
        </w:rPr>
        <w:t>близким</w:t>
      </w:r>
      <w:proofErr w:type="gramEnd"/>
      <w:r w:rsidRPr="00E56C2C">
        <w:rPr>
          <w:rFonts w:ascii="Times New Roman" w:hAnsi="Times New Roman" w:cs="Times New Roman"/>
        </w:rPr>
        <w:t>, чувства любви, благодарности, взаимной ответственности.</w:t>
      </w:r>
    </w:p>
    <w:p w:rsidR="001A2E9F" w:rsidRPr="00E56C2C" w:rsidRDefault="001A2E9F" w:rsidP="001A2E9F">
      <w:pPr>
        <w:pStyle w:val="af1"/>
        <w:ind w:left="0"/>
        <w:rPr>
          <w:rFonts w:ascii="Times New Roman" w:hAnsi="Times New Roman" w:cs="Times New Roman"/>
        </w:rPr>
      </w:pPr>
      <w:r w:rsidRPr="00E56C2C">
        <w:rPr>
          <w:rStyle w:val="af3"/>
          <w:rFonts w:ascii="Times New Roman" w:hAnsi="Times New Roman" w:cs="Times New Roman"/>
        </w:rPr>
        <w:t>Ценность труда и творчества.</w:t>
      </w:r>
      <w:r w:rsidRPr="00E56C2C">
        <w:rPr>
          <w:rFonts w:ascii="Times New Roman" w:hAnsi="Times New Roman" w:cs="Times New Roman"/>
        </w:rPr>
        <w:t xml:space="preserve"> Труд – естественное условие человеческой жизни, состояние нормального человеческого существования. Особую роль в развитии трудолюбия ребёнка играет его учебная деятельность. В процессе её организации средствами учебного предмета у ребёнка развиваются организованность, целеустремлённость, ответственность, самостоятельность, формируется ценностное отношение к труду в целом и к литературному труду в частности.</w:t>
      </w:r>
    </w:p>
    <w:p w:rsidR="001A2E9F" w:rsidRPr="00E56C2C" w:rsidRDefault="001A2E9F" w:rsidP="001A2E9F">
      <w:pPr>
        <w:pStyle w:val="af1"/>
        <w:ind w:left="0"/>
        <w:rPr>
          <w:rFonts w:ascii="Times New Roman" w:hAnsi="Times New Roman" w:cs="Times New Roman"/>
        </w:rPr>
      </w:pPr>
      <w:r w:rsidRPr="00E56C2C">
        <w:rPr>
          <w:rStyle w:val="af3"/>
          <w:rFonts w:ascii="Times New Roman" w:hAnsi="Times New Roman" w:cs="Times New Roman"/>
        </w:rPr>
        <w:t>Ценность гражданственности</w:t>
      </w:r>
      <w:r w:rsidRPr="00E56C2C">
        <w:rPr>
          <w:rFonts w:ascii="Times New Roman" w:hAnsi="Times New Roman" w:cs="Times New Roman"/>
        </w:rPr>
        <w:t xml:space="preserve"> – осознание себя как члена общества, народа, представителя страны, государства; чувство ответственности за настоящее и будущее своей страны. Привитие через содержание предмета интереса к своей стране: её истории, языку, культуре, её жизни и её народу.</w:t>
      </w:r>
    </w:p>
    <w:p w:rsidR="001A2E9F" w:rsidRPr="00E56C2C" w:rsidRDefault="001A2E9F" w:rsidP="001A2E9F">
      <w:pPr>
        <w:pStyle w:val="af1"/>
        <w:ind w:left="0"/>
        <w:rPr>
          <w:rFonts w:ascii="Times New Roman" w:hAnsi="Times New Roman" w:cs="Times New Roman"/>
        </w:rPr>
      </w:pPr>
      <w:r w:rsidRPr="00E56C2C">
        <w:rPr>
          <w:rStyle w:val="af3"/>
          <w:rFonts w:ascii="Times New Roman" w:hAnsi="Times New Roman" w:cs="Times New Roman"/>
        </w:rPr>
        <w:t>Ценность патриотизма.</w:t>
      </w:r>
      <w:r w:rsidRPr="00E56C2C">
        <w:rPr>
          <w:rFonts w:ascii="Times New Roman" w:hAnsi="Times New Roman" w:cs="Times New Roman"/>
        </w:rPr>
        <w:t xml:space="preserve"> Любовь к России, активный интерес к её прошлому и настоящему, готовность служить ей.</w:t>
      </w:r>
    </w:p>
    <w:p w:rsidR="001A2E9F" w:rsidRPr="00E56C2C" w:rsidRDefault="001A2E9F" w:rsidP="001A2E9F">
      <w:pPr>
        <w:pStyle w:val="af1"/>
        <w:ind w:left="0"/>
        <w:rPr>
          <w:rFonts w:ascii="Times New Roman" w:hAnsi="Times New Roman" w:cs="Times New Roman"/>
        </w:rPr>
      </w:pPr>
      <w:r w:rsidRPr="00E56C2C">
        <w:rPr>
          <w:rStyle w:val="af3"/>
          <w:rFonts w:ascii="Times New Roman" w:hAnsi="Times New Roman" w:cs="Times New Roman"/>
        </w:rPr>
        <w:t>Ценность человечества.</w:t>
      </w:r>
      <w:r w:rsidRPr="00E56C2C">
        <w:rPr>
          <w:rFonts w:ascii="Times New Roman" w:hAnsi="Times New Roman" w:cs="Times New Roman"/>
        </w:rPr>
        <w:t xml:space="preserve"> Осознание ребёнком себя не только гражданином России, но и частью мирового сообщества, для существования и прогресса которого необходимы мир, сотрудничество, толерантность, уважение к многообразию иных культур.</w:t>
      </w:r>
    </w:p>
    <w:p w:rsidR="001A2E9F" w:rsidRPr="00E56C2C" w:rsidRDefault="001A2E9F" w:rsidP="001A2E9F">
      <w:pPr>
        <w:widowControl w:val="0"/>
        <w:ind w:firstLine="709"/>
        <w:contextualSpacing/>
        <w:rPr>
          <w:rFonts w:ascii="Times New Roman" w:hAnsi="Times New Roman" w:cs="Times New Roman"/>
          <w:b/>
        </w:rPr>
      </w:pPr>
    </w:p>
    <w:p w:rsidR="001A2E9F" w:rsidRDefault="001A2E9F" w:rsidP="001A2E9F">
      <w:pPr>
        <w:autoSpaceDE w:val="0"/>
        <w:autoSpaceDN w:val="0"/>
        <w:adjustRightInd w:val="0"/>
        <w:ind w:firstLine="709"/>
        <w:contextualSpacing/>
        <w:rPr>
          <w:rFonts w:ascii="Times New Roman" w:hAnsi="Times New Roman" w:cs="Times New Roman"/>
          <w:b/>
        </w:rPr>
      </w:pPr>
      <w:r w:rsidRPr="00E56C2C">
        <w:rPr>
          <w:rFonts w:ascii="Times New Roman" w:hAnsi="Times New Roman" w:cs="Times New Roman"/>
          <w:b/>
        </w:rPr>
        <w:t>6. Планируемые результаты ос</w:t>
      </w:r>
      <w:r>
        <w:rPr>
          <w:rFonts w:ascii="Times New Roman" w:hAnsi="Times New Roman" w:cs="Times New Roman"/>
          <w:b/>
        </w:rPr>
        <w:t>воения учебного предмета</w:t>
      </w:r>
    </w:p>
    <w:p w:rsidR="001A2E9F" w:rsidRPr="00825D55" w:rsidRDefault="001A2E9F" w:rsidP="001A2E9F">
      <w:pPr>
        <w:autoSpaceDE w:val="0"/>
        <w:autoSpaceDN w:val="0"/>
        <w:adjustRightInd w:val="0"/>
        <w:ind w:firstLine="709"/>
        <w:contextualSpacing/>
        <w:rPr>
          <w:rStyle w:val="FontStyle26"/>
          <w:bCs w:val="0"/>
        </w:rPr>
      </w:pPr>
      <w:r w:rsidRPr="00E56C2C">
        <w:rPr>
          <w:rStyle w:val="FontStyle26"/>
        </w:rPr>
        <w:t>Планируемые результаты освоения учебной программы по курсу «Литературное чтение» к концу 1-го года обучения</w:t>
      </w:r>
    </w:p>
    <w:p w:rsidR="001A2E9F" w:rsidRPr="00E56C2C" w:rsidRDefault="001A2E9F" w:rsidP="001A2E9F">
      <w:pPr>
        <w:pStyle w:val="Style3"/>
        <w:widowControl/>
        <w:jc w:val="both"/>
        <w:rPr>
          <w:rStyle w:val="FontStyle28"/>
          <w:sz w:val="22"/>
          <w:szCs w:val="22"/>
        </w:rPr>
      </w:pPr>
      <w:r w:rsidRPr="00E56C2C">
        <w:rPr>
          <w:rStyle w:val="FontStyle23"/>
          <w:i w:val="0"/>
          <w:sz w:val="22"/>
          <w:szCs w:val="22"/>
        </w:rPr>
        <w:t xml:space="preserve">Раздел «Виды речевой и читательской деятельности»: </w:t>
      </w:r>
      <w:proofErr w:type="spellStart"/>
      <w:r w:rsidRPr="00E56C2C">
        <w:rPr>
          <w:rStyle w:val="FontStyle28"/>
          <w:sz w:val="22"/>
          <w:szCs w:val="22"/>
        </w:rPr>
        <w:t>аудирова</w:t>
      </w:r>
      <w:r w:rsidRPr="00E56C2C">
        <w:rPr>
          <w:rStyle w:val="FontStyle28"/>
          <w:sz w:val="22"/>
          <w:szCs w:val="22"/>
        </w:rPr>
        <w:softHyphen/>
        <w:t>ние</w:t>
      </w:r>
      <w:proofErr w:type="spellEnd"/>
      <w:r w:rsidRPr="00E56C2C">
        <w:rPr>
          <w:rStyle w:val="FontStyle28"/>
          <w:sz w:val="22"/>
          <w:szCs w:val="22"/>
        </w:rPr>
        <w:t>, чтение вслух и про себя, работа с разными видами текста, библиографическая культура, работа с текстом художественного произведения, культура речевого общения.</w:t>
      </w:r>
    </w:p>
    <w:p w:rsidR="001A2E9F" w:rsidRPr="00E56C2C" w:rsidRDefault="001A2E9F" w:rsidP="001A2E9F">
      <w:pPr>
        <w:pStyle w:val="Style11"/>
        <w:widowControl/>
        <w:jc w:val="both"/>
        <w:rPr>
          <w:rStyle w:val="FontStyle26"/>
          <w:sz w:val="22"/>
          <w:szCs w:val="22"/>
        </w:rPr>
      </w:pPr>
      <w:r w:rsidRPr="00E56C2C">
        <w:rPr>
          <w:rStyle w:val="FontStyle26"/>
          <w:sz w:val="22"/>
          <w:szCs w:val="22"/>
        </w:rPr>
        <w:t>Обучающиеся научатся:</w:t>
      </w:r>
    </w:p>
    <w:p w:rsidR="001A2E9F" w:rsidRPr="00E56C2C" w:rsidRDefault="001A2E9F" w:rsidP="001A2E9F">
      <w:pPr>
        <w:pStyle w:val="Style12"/>
        <w:widowControl/>
        <w:jc w:val="both"/>
        <w:rPr>
          <w:rStyle w:val="FontStyle28"/>
          <w:sz w:val="22"/>
          <w:szCs w:val="22"/>
        </w:rPr>
      </w:pPr>
      <w:r w:rsidRPr="00E56C2C">
        <w:rPr>
          <w:rStyle w:val="FontStyle28"/>
          <w:sz w:val="22"/>
          <w:szCs w:val="22"/>
        </w:rPr>
        <w:t>• читать вслух плавно, безотрывно по слогам и целыми слова</w:t>
      </w:r>
      <w:r w:rsidRPr="00E56C2C">
        <w:rPr>
          <w:rStyle w:val="FontStyle28"/>
          <w:sz w:val="22"/>
          <w:szCs w:val="22"/>
        </w:rPr>
        <w:softHyphen/>
        <w:t>ми, учитывая индивидуальный темп чтения;</w:t>
      </w:r>
    </w:p>
    <w:p w:rsidR="001A2E9F" w:rsidRPr="00E56C2C" w:rsidRDefault="001A2E9F" w:rsidP="001A2E9F">
      <w:pPr>
        <w:pStyle w:val="Style12"/>
        <w:widowControl/>
        <w:jc w:val="both"/>
        <w:rPr>
          <w:rStyle w:val="FontStyle28"/>
          <w:sz w:val="22"/>
          <w:szCs w:val="22"/>
        </w:rPr>
      </w:pPr>
      <w:r w:rsidRPr="00E56C2C">
        <w:rPr>
          <w:rStyle w:val="FontStyle28"/>
          <w:sz w:val="22"/>
          <w:szCs w:val="22"/>
        </w:rPr>
        <w:t>• понимать содержание коротких произведений, воспринятых на слух, а также прочитанных в классе, выделять в них основные</w:t>
      </w:r>
    </w:p>
    <w:p w:rsidR="001A2E9F" w:rsidRPr="00E56C2C" w:rsidRDefault="001A2E9F" w:rsidP="001A2E9F">
      <w:pPr>
        <w:pStyle w:val="Style9"/>
        <w:widowControl/>
        <w:jc w:val="both"/>
        <w:rPr>
          <w:rStyle w:val="FontStyle28"/>
          <w:sz w:val="22"/>
          <w:szCs w:val="22"/>
        </w:rPr>
      </w:pPr>
      <w:r w:rsidRPr="00E56C2C">
        <w:rPr>
          <w:rStyle w:val="FontStyle28"/>
          <w:sz w:val="22"/>
          <w:szCs w:val="22"/>
        </w:rPr>
        <w:t>логические части;</w:t>
      </w:r>
    </w:p>
    <w:p w:rsidR="001A2E9F" w:rsidRPr="00E56C2C" w:rsidRDefault="001A2E9F" w:rsidP="001A2E9F">
      <w:pPr>
        <w:pStyle w:val="Style12"/>
        <w:widowControl/>
        <w:jc w:val="both"/>
        <w:rPr>
          <w:rStyle w:val="FontStyle28"/>
          <w:sz w:val="22"/>
          <w:szCs w:val="22"/>
        </w:rPr>
      </w:pPr>
      <w:r w:rsidRPr="00E56C2C">
        <w:rPr>
          <w:rStyle w:val="FontStyle28"/>
          <w:sz w:val="22"/>
          <w:szCs w:val="22"/>
        </w:rPr>
        <w:t>• читать про себя маркированные места текста, осознавая смысл прочитанного;</w:t>
      </w:r>
    </w:p>
    <w:p w:rsidR="001A2E9F" w:rsidRPr="00E56C2C" w:rsidRDefault="001A2E9F" w:rsidP="001A2E9F">
      <w:pPr>
        <w:pStyle w:val="Style12"/>
        <w:widowControl/>
        <w:jc w:val="both"/>
        <w:rPr>
          <w:rStyle w:val="FontStyle28"/>
          <w:sz w:val="22"/>
          <w:szCs w:val="22"/>
        </w:rPr>
      </w:pPr>
      <w:r w:rsidRPr="00E56C2C">
        <w:rPr>
          <w:rStyle w:val="FontStyle28"/>
          <w:sz w:val="22"/>
          <w:szCs w:val="22"/>
        </w:rPr>
        <w:t>• рассказывать наизусть 3—4 стихотворения разных авторов;</w:t>
      </w:r>
    </w:p>
    <w:p w:rsidR="001A2E9F" w:rsidRPr="00E56C2C" w:rsidRDefault="001A2E9F" w:rsidP="001A2E9F">
      <w:pPr>
        <w:pStyle w:val="Style14"/>
        <w:widowControl/>
        <w:jc w:val="both"/>
        <w:rPr>
          <w:rStyle w:val="FontStyle26"/>
          <w:sz w:val="22"/>
          <w:szCs w:val="22"/>
        </w:rPr>
      </w:pPr>
      <w:r w:rsidRPr="00E56C2C">
        <w:rPr>
          <w:rStyle w:val="FontStyle26"/>
          <w:sz w:val="22"/>
          <w:szCs w:val="22"/>
        </w:rPr>
        <w:t>Обучающиеся в процессе самостоятельной и парной работы по</w:t>
      </w:r>
      <w:r w:rsidRPr="00E56C2C">
        <w:rPr>
          <w:rStyle w:val="FontStyle26"/>
          <w:sz w:val="22"/>
          <w:szCs w:val="22"/>
        </w:rPr>
        <w:softHyphen/>
        <w:t>лучат возможность научиться:</w:t>
      </w:r>
    </w:p>
    <w:p w:rsidR="001A2E9F" w:rsidRPr="00E56C2C" w:rsidRDefault="001A2E9F" w:rsidP="001A2E9F">
      <w:pPr>
        <w:pStyle w:val="Style12"/>
        <w:widowControl/>
        <w:jc w:val="both"/>
        <w:rPr>
          <w:rStyle w:val="FontStyle28"/>
          <w:sz w:val="22"/>
          <w:szCs w:val="22"/>
        </w:rPr>
      </w:pPr>
      <w:r w:rsidRPr="00E56C2C">
        <w:rPr>
          <w:rStyle w:val="FontStyle28"/>
          <w:sz w:val="22"/>
          <w:szCs w:val="22"/>
        </w:rPr>
        <w:t>• находить в книге страницу «Содержание» или «Оглавление»; находить нужное произведение в книге, ориентируясь на «Содер</w:t>
      </w:r>
      <w:r w:rsidRPr="00E56C2C">
        <w:rPr>
          <w:rStyle w:val="FontStyle28"/>
          <w:sz w:val="22"/>
          <w:szCs w:val="22"/>
        </w:rPr>
        <w:softHyphen/>
        <w:t>жание»;</w:t>
      </w:r>
    </w:p>
    <w:p w:rsidR="001A2E9F" w:rsidRPr="00E56C2C" w:rsidRDefault="001A2E9F" w:rsidP="001A2E9F">
      <w:pPr>
        <w:pStyle w:val="Style12"/>
        <w:widowControl/>
        <w:jc w:val="both"/>
        <w:rPr>
          <w:rStyle w:val="FontStyle28"/>
          <w:sz w:val="22"/>
          <w:szCs w:val="22"/>
        </w:rPr>
      </w:pPr>
      <w:r w:rsidRPr="00E56C2C">
        <w:rPr>
          <w:rStyle w:val="FontStyle28"/>
          <w:sz w:val="22"/>
          <w:szCs w:val="22"/>
        </w:rPr>
        <w:t>• задавать вопросы по тексту произведения и отвечать на во</w:t>
      </w:r>
      <w:r w:rsidRPr="00E56C2C">
        <w:rPr>
          <w:rStyle w:val="FontStyle28"/>
          <w:sz w:val="22"/>
          <w:szCs w:val="22"/>
        </w:rPr>
        <w:softHyphen/>
        <w:t>просы, используя текст.</w:t>
      </w:r>
    </w:p>
    <w:p w:rsidR="001A2E9F" w:rsidRPr="00E56C2C" w:rsidRDefault="001A2E9F" w:rsidP="001A2E9F">
      <w:pPr>
        <w:pStyle w:val="Style3"/>
        <w:widowControl/>
        <w:jc w:val="both"/>
        <w:rPr>
          <w:rStyle w:val="FontStyle28"/>
          <w:sz w:val="22"/>
          <w:szCs w:val="22"/>
        </w:rPr>
      </w:pPr>
      <w:proofErr w:type="gramStart"/>
      <w:r w:rsidRPr="00E56C2C">
        <w:rPr>
          <w:rStyle w:val="FontStyle23"/>
          <w:i w:val="0"/>
          <w:sz w:val="22"/>
          <w:szCs w:val="22"/>
        </w:rPr>
        <w:lastRenderedPageBreak/>
        <w:t xml:space="preserve">Раздел «Литературоведческая пропедевтика»: </w:t>
      </w:r>
      <w:r w:rsidRPr="00E56C2C">
        <w:rPr>
          <w:rStyle w:val="FontStyle28"/>
          <w:sz w:val="22"/>
          <w:szCs w:val="22"/>
        </w:rPr>
        <w:t>узнавание осо</w:t>
      </w:r>
      <w:r w:rsidRPr="00E56C2C">
        <w:rPr>
          <w:rStyle w:val="FontStyle28"/>
          <w:sz w:val="22"/>
          <w:szCs w:val="22"/>
        </w:rPr>
        <w:softHyphen/>
        <w:t xml:space="preserve">бенностей стихотворного произведения (ритм, рифма и </w:t>
      </w:r>
      <w:r w:rsidRPr="00E56C2C">
        <w:rPr>
          <w:rStyle w:val="FontStyle28"/>
          <w:spacing w:val="-20"/>
          <w:sz w:val="22"/>
          <w:szCs w:val="22"/>
        </w:rPr>
        <w:t>т.</w:t>
      </w:r>
      <w:r w:rsidRPr="00E56C2C">
        <w:rPr>
          <w:rStyle w:val="FontStyle28"/>
          <w:sz w:val="22"/>
          <w:szCs w:val="22"/>
        </w:rPr>
        <w:t xml:space="preserve"> д.), раз</w:t>
      </w:r>
      <w:r w:rsidRPr="00E56C2C">
        <w:rPr>
          <w:rStyle w:val="FontStyle28"/>
          <w:sz w:val="22"/>
          <w:szCs w:val="22"/>
        </w:rPr>
        <w:softHyphen/>
        <w:t>личение жанровых особенностей (народной и авторской сказки и др.), узнавание литературных приемов (сравнение, олицетворе</w:t>
      </w:r>
      <w:r w:rsidRPr="00E56C2C">
        <w:rPr>
          <w:rStyle w:val="FontStyle28"/>
          <w:sz w:val="22"/>
          <w:szCs w:val="22"/>
        </w:rPr>
        <w:softHyphen/>
        <w:t>ние, контраст и др.).</w:t>
      </w:r>
      <w:proofErr w:type="gramEnd"/>
    </w:p>
    <w:p w:rsidR="001A2E9F" w:rsidRPr="00E56C2C" w:rsidRDefault="001A2E9F" w:rsidP="001A2E9F">
      <w:pPr>
        <w:pStyle w:val="Style14"/>
        <w:widowControl/>
        <w:jc w:val="both"/>
        <w:rPr>
          <w:rStyle w:val="FontStyle26"/>
          <w:sz w:val="22"/>
          <w:szCs w:val="22"/>
        </w:rPr>
      </w:pPr>
      <w:r w:rsidRPr="00E56C2C">
        <w:rPr>
          <w:rStyle w:val="FontStyle26"/>
          <w:sz w:val="22"/>
          <w:szCs w:val="22"/>
        </w:rPr>
        <w:t>Обучающиеся научатся:</w:t>
      </w:r>
    </w:p>
    <w:p w:rsidR="001A2E9F" w:rsidRPr="00E56C2C" w:rsidRDefault="001A2E9F" w:rsidP="001A2E9F">
      <w:pPr>
        <w:pStyle w:val="Style12"/>
        <w:widowControl/>
        <w:jc w:val="both"/>
        <w:rPr>
          <w:rStyle w:val="FontStyle28"/>
          <w:sz w:val="22"/>
          <w:szCs w:val="22"/>
        </w:rPr>
      </w:pPr>
      <w:r w:rsidRPr="00E56C2C">
        <w:rPr>
          <w:rStyle w:val="FontStyle28"/>
          <w:sz w:val="22"/>
          <w:szCs w:val="22"/>
        </w:rPr>
        <w:t xml:space="preserve">• отличать прозаическое произведение от </w:t>
      </w:r>
      <w:proofErr w:type="gramStart"/>
      <w:r w:rsidRPr="00E56C2C">
        <w:rPr>
          <w:rStyle w:val="FontStyle28"/>
          <w:sz w:val="22"/>
          <w:szCs w:val="22"/>
        </w:rPr>
        <w:t>стихотворного</w:t>
      </w:r>
      <w:proofErr w:type="gramEnd"/>
      <w:r w:rsidRPr="00E56C2C">
        <w:rPr>
          <w:rStyle w:val="FontStyle28"/>
          <w:sz w:val="22"/>
          <w:szCs w:val="22"/>
        </w:rPr>
        <w:t>;</w:t>
      </w:r>
    </w:p>
    <w:p w:rsidR="001A2E9F" w:rsidRPr="00E56C2C" w:rsidRDefault="001A2E9F" w:rsidP="001A2E9F">
      <w:pPr>
        <w:pStyle w:val="Style12"/>
        <w:widowControl/>
        <w:jc w:val="both"/>
        <w:rPr>
          <w:rStyle w:val="FontStyle28"/>
          <w:sz w:val="22"/>
          <w:szCs w:val="22"/>
        </w:rPr>
      </w:pPr>
      <w:r w:rsidRPr="00E56C2C">
        <w:rPr>
          <w:rStyle w:val="FontStyle28"/>
          <w:sz w:val="22"/>
          <w:szCs w:val="22"/>
        </w:rPr>
        <w:t>• различать малые жанры фольклора: загадку, считалку, скоро</w:t>
      </w:r>
      <w:r w:rsidRPr="00E56C2C">
        <w:rPr>
          <w:rStyle w:val="FontStyle28"/>
          <w:sz w:val="22"/>
          <w:szCs w:val="22"/>
        </w:rPr>
        <w:softHyphen/>
        <w:t xml:space="preserve">говорку, </w:t>
      </w:r>
      <w:proofErr w:type="spellStart"/>
      <w:r w:rsidRPr="00E56C2C">
        <w:rPr>
          <w:rStyle w:val="FontStyle28"/>
          <w:sz w:val="22"/>
          <w:szCs w:val="22"/>
        </w:rPr>
        <w:t>закличку</w:t>
      </w:r>
      <w:proofErr w:type="spellEnd"/>
      <w:r w:rsidRPr="00E56C2C">
        <w:rPr>
          <w:rStyle w:val="FontStyle28"/>
          <w:sz w:val="22"/>
          <w:szCs w:val="22"/>
        </w:rPr>
        <w:t>, небылицу;</w:t>
      </w:r>
    </w:p>
    <w:p w:rsidR="001A2E9F" w:rsidRPr="00E56C2C" w:rsidRDefault="001A2E9F" w:rsidP="001A2E9F">
      <w:pPr>
        <w:pStyle w:val="Style12"/>
        <w:widowControl/>
        <w:jc w:val="both"/>
        <w:rPr>
          <w:rStyle w:val="FontStyle28"/>
          <w:sz w:val="22"/>
          <w:szCs w:val="22"/>
        </w:rPr>
      </w:pPr>
      <w:r w:rsidRPr="00E56C2C">
        <w:rPr>
          <w:rStyle w:val="FontStyle28"/>
          <w:sz w:val="22"/>
          <w:szCs w:val="22"/>
        </w:rPr>
        <w:t>• находить средства художественной выразительности в тексте (повтор; уменьшительно-ласкательная форма слов, восклицатель</w:t>
      </w:r>
      <w:r w:rsidRPr="00E56C2C">
        <w:rPr>
          <w:rStyle w:val="FontStyle28"/>
          <w:sz w:val="22"/>
          <w:szCs w:val="22"/>
        </w:rPr>
        <w:softHyphen/>
        <w:t>ный и вопросительный знаки, звукопись, рифмы);</w:t>
      </w:r>
    </w:p>
    <w:p w:rsidR="001A2E9F" w:rsidRPr="00E56C2C" w:rsidRDefault="001A2E9F" w:rsidP="001A2E9F">
      <w:pPr>
        <w:pStyle w:val="Style14"/>
        <w:widowControl/>
        <w:jc w:val="both"/>
        <w:rPr>
          <w:rStyle w:val="FontStyle26"/>
          <w:sz w:val="22"/>
          <w:szCs w:val="22"/>
        </w:rPr>
      </w:pPr>
      <w:proofErr w:type="gramStart"/>
      <w:r w:rsidRPr="00E56C2C">
        <w:rPr>
          <w:rStyle w:val="FontStyle26"/>
          <w:sz w:val="22"/>
          <w:szCs w:val="22"/>
        </w:rPr>
        <w:t>Обучающиеся</w:t>
      </w:r>
      <w:proofErr w:type="gramEnd"/>
      <w:r w:rsidRPr="00E56C2C">
        <w:rPr>
          <w:rStyle w:val="FontStyle26"/>
          <w:sz w:val="22"/>
          <w:szCs w:val="22"/>
        </w:rPr>
        <w:t xml:space="preserve"> получат возможность научиться:</w:t>
      </w:r>
    </w:p>
    <w:p w:rsidR="001A2E9F" w:rsidRPr="00E56C2C" w:rsidRDefault="001A2E9F" w:rsidP="001A2E9F">
      <w:pPr>
        <w:pStyle w:val="Style12"/>
        <w:widowControl/>
        <w:jc w:val="both"/>
        <w:rPr>
          <w:rStyle w:val="FontStyle28"/>
          <w:sz w:val="22"/>
          <w:szCs w:val="22"/>
        </w:rPr>
      </w:pPr>
      <w:proofErr w:type="gramStart"/>
      <w:r w:rsidRPr="00E56C2C">
        <w:rPr>
          <w:rStyle w:val="FontStyle28"/>
          <w:sz w:val="22"/>
          <w:szCs w:val="22"/>
        </w:rPr>
        <w:t>• различать сюжетно-композиционные особенности кумуля</w:t>
      </w:r>
      <w:r w:rsidRPr="00E56C2C">
        <w:rPr>
          <w:rStyle w:val="FontStyle28"/>
          <w:sz w:val="22"/>
          <w:szCs w:val="22"/>
        </w:rPr>
        <w:softHyphen/>
        <w:t>тивной (сказка-цепочка) и докучной сказок;</w:t>
      </w:r>
      <w:proofErr w:type="gramEnd"/>
    </w:p>
    <w:p w:rsidR="001A2E9F" w:rsidRPr="00E56C2C" w:rsidRDefault="001A2E9F" w:rsidP="001A2E9F">
      <w:pPr>
        <w:pStyle w:val="Style12"/>
        <w:widowControl/>
        <w:jc w:val="both"/>
        <w:rPr>
          <w:rStyle w:val="FontStyle28"/>
          <w:sz w:val="22"/>
          <w:szCs w:val="22"/>
        </w:rPr>
      </w:pPr>
      <w:r w:rsidRPr="00E56C2C">
        <w:rPr>
          <w:rStyle w:val="FontStyle28"/>
          <w:sz w:val="22"/>
          <w:szCs w:val="22"/>
        </w:rPr>
        <w:t>• обнаруживать подвижность границ между жанрами фоль</w:t>
      </w:r>
      <w:r w:rsidRPr="00E56C2C">
        <w:rPr>
          <w:rStyle w:val="FontStyle28"/>
          <w:sz w:val="22"/>
          <w:szCs w:val="22"/>
        </w:rPr>
        <w:softHyphen/>
        <w:t>клора и литературы (прибаутка может включать в себя небы</w:t>
      </w:r>
      <w:r w:rsidRPr="00E56C2C">
        <w:rPr>
          <w:rStyle w:val="FontStyle28"/>
          <w:sz w:val="22"/>
          <w:szCs w:val="22"/>
        </w:rPr>
        <w:softHyphen/>
        <w:t xml:space="preserve">лицу и дразнилку; колыбельная песенка — </w:t>
      </w:r>
      <w:proofErr w:type="spellStart"/>
      <w:r w:rsidRPr="00E56C2C">
        <w:rPr>
          <w:rStyle w:val="FontStyle28"/>
          <w:sz w:val="22"/>
          <w:szCs w:val="22"/>
        </w:rPr>
        <w:t>закличку</w:t>
      </w:r>
      <w:proofErr w:type="spellEnd"/>
      <w:r w:rsidRPr="00E56C2C">
        <w:rPr>
          <w:rStyle w:val="FontStyle28"/>
          <w:sz w:val="22"/>
          <w:szCs w:val="22"/>
        </w:rPr>
        <w:t>; рассказ — сказку и т. д.)</w:t>
      </w:r>
    </w:p>
    <w:p w:rsidR="001A2E9F" w:rsidRPr="00E56C2C" w:rsidRDefault="001A2E9F" w:rsidP="001A2E9F">
      <w:pPr>
        <w:pStyle w:val="Style3"/>
        <w:widowControl/>
        <w:jc w:val="both"/>
        <w:rPr>
          <w:rStyle w:val="FontStyle28"/>
          <w:sz w:val="22"/>
          <w:szCs w:val="22"/>
        </w:rPr>
      </w:pPr>
      <w:r w:rsidRPr="00E56C2C">
        <w:rPr>
          <w:rStyle w:val="FontStyle23"/>
          <w:i w:val="0"/>
          <w:sz w:val="22"/>
          <w:szCs w:val="22"/>
        </w:rPr>
        <w:t xml:space="preserve">Раздел «Элементы творческой деятельности учащихся»: </w:t>
      </w:r>
      <w:r w:rsidRPr="00E56C2C">
        <w:rPr>
          <w:rStyle w:val="FontStyle28"/>
          <w:sz w:val="22"/>
          <w:szCs w:val="22"/>
        </w:rPr>
        <w:t>чтение по ролям, инсценировка, драматизация, устное словесное рисова</w:t>
      </w:r>
      <w:r w:rsidRPr="00E56C2C">
        <w:rPr>
          <w:rStyle w:val="FontStyle28"/>
          <w:sz w:val="22"/>
          <w:szCs w:val="22"/>
        </w:rPr>
        <w:softHyphen/>
        <w:t>ние, работа с репродукциями, создание собственных текстов.</w:t>
      </w:r>
    </w:p>
    <w:p w:rsidR="001A2E9F" w:rsidRPr="00E56C2C" w:rsidRDefault="001A2E9F" w:rsidP="001A2E9F">
      <w:pPr>
        <w:pStyle w:val="Style14"/>
        <w:widowControl/>
        <w:jc w:val="both"/>
        <w:rPr>
          <w:rStyle w:val="FontStyle26"/>
          <w:sz w:val="22"/>
          <w:szCs w:val="22"/>
        </w:rPr>
      </w:pPr>
      <w:r w:rsidRPr="00E56C2C">
        <w:rPr>
          <w:rStyle w:val="FontStyle26"/>
          <w:sz w:val="22"/>
          <w:szCs w:val="22"/>
        </w:rPr>
        <w:t>Обучающиеся научатся:</w:t>
      </w:r>
    </w:p>
    <w:p w:rsidR="001A2E9F" w:rsidRPr="00E56C2C" w:rsidRDefault="001A2E9F" w:rsidP="001A2E9F">
      <w:pPr>
        <w:pStyle w:val="Style12"/>
        <w:widowControl/>
        <w:jc w:val="both"/>
        <w:rPr>
          <w:rStyle w:val="FontStyle28"/>
          <w:sz w:val="22"/>
          <w:szCs w:val="22"/>
        </w:rPr>
      </w:pPr>
      <w:r w:rsidRPr="00E56C2C">
        <w:rPr>
          <w:rStyle w:val="FontStyle28"/>
          <w:sz w:val="22"/>
          <w:szCs w:val="22"/>
        </w:rPr>
        <w:t>• понимать содержание прочитанного; осознанно выбирать интонацию, темп чтения и необходимые паузы в соответствии с особенностями текста;</w:t>
      </w:r>
    </w:p>
    <w:p w:rsidR="001A2E9F" w:rsidRPr="00E56C2C" w:rsidRDefault="001A2E9F" w:rsidP="001A2E9F">
      <w:pPr>
        <w:pStyle w:val="Style12"/>
        <w:widowControl/>
        <w:jc w:val="both"/>
        <w:rPr>
          <w:rStyle w:val="FontStyle28"/>
          <w:sz w:val="22"/>
          <w:szCs w:val="22"/>
        </w:rPr>
      </w:pPr>
      <w:r w:rsidRPr="00E56C2C">
        <w:rPr>
          <w:rStyle w:val="FontStyle28"/>
          <w:sz w:val="22"/>
          <w:szCs w:val="22"/>
        </w:rPr>
        <w:t>• читать художественное произведение (его фрагменты) по ро</w:t>
      </w:r>
      <w:r w:rsidRPr="00E56C2C">
        <w:rPr>
          <w:rStyle w:val="FontStyle28"/>
          <w:sz w:val="22"/>
          <w:szCs w:val="22"/>
        </w:rPr>
        <w:softHyphen/>
        <w:t>лям и по цепочке, опираясь на цветовое маркирование;</w:t>
      </w:r>
    </w:p>
    <w:p w:rsidR="001A2E9F" w:rsidRPr="00E56C2C" w:rsidRDefault="001A2E9F" w:rsidP="001A2E9F">
      <w:pPr>
        <w:pStyle w:val="Style21"/>
        <w:widowControl/>
        <w:jc w:val="both"/>
        <w:rPr>
          <w:rStyle w:val="FontStyle28"/>
          <w:sz w:val="22"/>
          <w:szCs w:val="22"/>
        </w:rPr>
      </w:pPr>
      <w:r w:rsidRPr="00E56C2C">
        <w:rPr>
          <w:rStyle w:val="FontStyle28"/>
          <w:sz w:val="22"/>
          <w:szCs w:val="22"/>
        </w:rPr>
        <w:t>•рассматривать иллюстрации, соотносить их сюжет с соответ</w:t>
      </w:r>
      <w:r w:rsidRPr="00E56C2C">
        <w:rPr>
          <w:rStyle w:val="FontStyle28"/>
          <w:sz w:val="22"/>
          <w:szCs w:val="22"/>
        </w:rPr>
        <w:softHyphen/>
        <w:t>ствующим фрагментом текста или с основной мыслью (чув</w:t>
      </w:r>
      <w:r w:rsidRPr="00E56C2C">
        <w:rPr>
          <w:rStyle w:val="FontStyle28"/>
          <w:sz w:val="22"/>
          <w:szCs w:val="22"/>
        </w:rPr>
        <w:softHyphen/>
        <w:t xml:space="preserve">ством, переживанием), </w:t>
      </w:r>
      <w:proofErr w:type="gramStart"/>
      <w:r w:rsidRPr="00E56C2C">
        <w:rPr>
          <w:rStyle w:val="FontStyle28"/>
          <w:sz w:val="22"/>
          <w:szCs w:val="22"/>
        </w:rPr>
        <w:t>выраженными</w:t>
      </w:r>
      <w:proofErr w:type="gramEnd"/>
      <w:r w:rsidRPr="00E56C2C">
        <w:rPr>
          <w:rStyle w:val="FontStyle28"/>
          <w:sz w:val="22"/>
          <w:szCs w:val="22"/>
        </w:rPr>
        <w:t xml:space="preserve"> в тексте.</w:t>
      </w:r>
    </w:p>
    <w:p w:rsidR="001A2E9F" w:rsidRPr="00E56C2C" w:rsidRDefault="001A2E9F" w:rsidP="001A2E9F">
      <w:pPr>
        <w:pStyle w:val="Style14"/>
        <w:widowControl/>
        <w:jc w:val="both"/>
        <w:rPr>
          <w:rStyle w:val="FontStyle26"/>
          <w:sz w:val="22"/>
          <w:szCs w:val="22"/>
        </w:rPr>
      </w:pPr>
      <w:proofErr w:type="gramStart"/>
      <w:r w:rsidRPr="00E56C2C">
        <w:rPr>
          <w:rStyle w:val="FontStyle26"/>
          <w:sz w:val="22"/>
          <w:szCs w:val="22"/>
        </w:rPr>
        <w:t>Обучающиеся</w:t>
      </w:r>
      <w:proofErr w:type="gramEnd"/>
      <w:r w:rsidRPr="00E56C2C">
        <w:rPr>
          <w:rStyle w:val="FontStyle26"/>
          <w:sz w:val="22"/>
          <w:szCs w:val="22"/>
        </w:rPr>
        <w:t xml:space="preserve"> получат возможность научиться:</w:t>
      </w:r>
    </w:p>
    <w:p w:rsidR="001A2E9F" w:rsidRPr="00E56C2C" w:rsidRDefault="001A2E9F" w:rsidP="001A2E9F">
      <w:pPr>
        <w:pStyle w:val="Style12"/>
        <w:widowControl/>
        <w:jc w:val="both"/>
        <w:rPr>
          <w:rStyle w:val="FontStyle28"/>
          <w:sz w:val="22"/>
          <w:szCs w:val="22"/>
        </w:rPr>
      </w:pPr>
      <w:r w:rsidRPr="00E56C2C">
        <w:rPr>
          <w:rStyle w:val="FontStyle28"/>
          <w:sz w:val="22"/>
          <w:szCs w:val="22"/>
        </w:rPr>
        <w:t xml:space="preserve">• осваивать на практике малые фольклорные жанры (загадку, </w:t>
      </w:r>
      <w:proofErr w:type="spellStart"/>
      <w:r w:rsidRPr="00E56C2C">
        <w:rPr>
          <w:rStyle w:val="FontStyle28"/>
          <w:sz w:val="22"/>
          <w:szCs w:val="22"/>
        </w:rPr>
        <w:t>закличку</w:t>
      </w:r>
      <w:proofErr w:type="spellEnd"/>
      <w:r w:rsidRPr="00E56C2C">
        <w:rPr>
          <w:rStyle w:val="FontStyle28"/>
          <w:sz w:val="22"/>
          <w:szCs w:val="22"/>
        </w:rPr>
        <w:t>, считалку, небылицу, колыбельную) и инсценировать их с помощью выразительных средств (мимика, жесты, интонация);</w:t>
      </w:r>
    </w:p>
    <w:p w:rsidR="001A2E9F" w:rsidRPr="00E56C2C" w:rsidRDefault="001A2E9F" w:rsidP="001A2E9F">
      <w:pPr>
        <w:pStyle w:val="Style12"/>
        <w:widowControl/>
        <w:jc w:val="both"/>
        <w:rPr>
          <w:rStyle w:val="FontStyle28"/>
          <w:sz w:val="22"/>
          <w:szCs w:val="22"/>
        </w:rPr>
      </w:pPr>
      <w:r w:rsidRPr="00E56C2C">
        <w:rPr>
          <w:rStyle w:val="FontStyle28"/>
          <w:sz w:val="22"/>
          <w:szCs w:val="22"/>
        </w:rPr>
        <w:t>• находить в разделе «Музейный Дом» («Выставка работ Юрия Васнецова») иллюстрации, подходящие к конкретным фольклор</w:t>
      </w:r>
      <w:r w:rsidRPr="00E56C2C">
        <w:rPr>
          <w:rStyle w:val="FontStyle28"/>
          <w:sz w:val="22"/>
          <w:szCs w:val="22"/>
        </w:rPr>
        <w:softHyphen/>
        <w:t>ным текстам (</w:t>
      </w:r>
      <w:proofErr w:type="spellStart"/>
      <w:r w:rsidRPr="00E56C2C">
        <w:rPr>
          <w:rStyle w:val="FontStyle28"/>
          <w:sz w:val="22"/>
          <w:szCs w:val="22"/>
        </w:rPr>
        <w:t>закличкам</w:t>
      </w:r>
      <w:proofErr w:type="spellEnd"/>
      <w:r w:rsidRPr="00E56C2C">
        <w:rPr>
          <w:rStyle w:val="FontStyle28"/>
          <w:sz w:val="22"/>
          <w:szCs w:val="22"/>
        </w:rPr>
        <w:t>, прибауткам, небылицам), сравнивать тексты и иллюстрации.</w:t>
      </w:r>
    </w:p>
    <w:p w:rsidR="001A2E9F" w:rsidRPr="00E56C2C" w:rsidRDefault="001A2E9F" w:rsidP="001A2E9F">
      <w:pPr>
        <w:pStyle w:val="Style11"/>
        <w:widowControl/>
        <w:jc w:val="both"/>
        <w:rPr>
          <w:rStyle w:val="FontStyle26"/>
          <w:sz w:val="22"/>
          <w:szCs w:val="22"/>
        </w:rPr>
      </w:pPr>
      <w:r w:rsidRPr="00E56C2C">
        <w:rPr>
          <w:rStyle w:val="FontStyle26"/>
          <w:sz w:val="22"/>
          <w:szCs w:val="22"/>
        </w:rPr>
        <w:t>Планируемые результаты формирования УУД к концу 1-го года обучения</w:t>
      </w:r>
    </w:p>
    <w:p w:rsidR="001A2E9F" w:rsidRPr="00E56C2C" w:rsidRDefault="001A2E9F" w:rsidP="001A2E9F">
      <w:pPr>
        <w:pStyle w:val="Style11"/>
        <w:widowControl/>
        <w:jc w:val="both"/>
        <w:rPr>
          <w:rStyle w:val="FontStyle28"/>
          <w:sz w:val="22"/>
          <w:szCs w:val="22"/>
        </w:rPr>
      </w:pPr>
      <w:r w:rsidRPr="00E56C2C">
        <w:rPr>
          <w:rStyle w:val="FontStyle26"/>
          <w:sz w:val="22"/>
          <w:szCs w:val="22"/>
        </w:rPr>
        <w:t xml:space="preserve">В области общих учебных действий </w:t>
      </w:r>
      <w:r w:rsidRPr="00E56C2C">
        <w:rPr>
          <w:rStyle w:val="FontStyle28"/>
          <w:sz w:val="22"/>
          <w:szCs w:val="22"/>
        </w:rPr>
        <w:t>обучающиеся научатся:</w:t>
      </w:r>
    </w:p>
    <w:p w:rsidR="001A2E9F" w:rsidRPr="00E56C2C" w:rsidRDefault="001A2E9F" w:rsidP="001A2E9F">
      <w:pPr>
        <w:pStyle w:val="Style12"/>
        <w:widowControl/>
        <w:jc w:val="both"/>
        <w:rPr>
          <w:rStyle w:val="FontStyle28"/>
          <w:sz w:val="22"/>
          <w:szCs w:val="22"/>
        </w:rPr>
      </w:pPr>
      <w:r w:rsidRPr="00E56C2C">
        <w:rPr>
          <w:rStyle w:val="FontStyle28"/>
          <w:sz w:val="22"/>
          <w:szCs w:val="22"/>
        </w:rPr>
        <w:t>• ориентироваться в учебной книге, то есть читать язык условных обозначений; находить выделенный фрагмент текста, выделенные строчки и слова на странице и развороте; находить в специально выделенном разделе (в конце учебника) нужную иллюстрацию;</w:t>
      </w:r>
    </w:p>
    <w:p w:rsidR="001A2E9F" w:rsidRPr="00E56C2C" w:rsidRDefault="001A2E9F" w:rsidP="001A2E9F">
      <w:pPr>
        <w:pStyle w:val="Style12"/>
        <w:widowControl/>
        <w:jc w:val="both"/>
        <w:rPr>
          <w:rStyle w:val="FontStyle28"/>
          <w:sz w:val="22"/>
          <w:szCs w:val="22"/>
        </w:rPr>
      </w:pPr>
      <w:r w:rsidRPr="00E56C2C">
        <w:rPr>
          <w:rStyle w:val="FontStyle28"/>
          <w:sz w:val="22"/>
          <w:szCs w:val="22"/>
        </w:rPr>
        <w:t>• работать с двумя источниками информации (учебной книгой и тетрадью для самостоятельной работы; учебной книгой и хре</w:t>
      </w:r>
      <w:r w:rsidRPr="00E56C2C">
        <w:rPr>
          <w:rStyle w:val="FontStyle28"/>
          <w:sz w:val="22"/>
          <w:szCs w:val="22"/>
        </w:rPr>
        <w:softHyphen/>
        <w:t>стоматией), то есть сопоставлять условные обозначения учебника и рабочей тетради, учебника и хрестоматии; находить нужный раз</w:t>
      </w:r>
      <w:r w:rsidRPr="00E56C2C">
        <w:rPr>
          <w:rStyle w:val="FontStyle28"/>
          <w:sz w:val="22"/>
          <w:szCs w:val="22"/>
        </w:rPr>
        <w:softHyphen/>
        <w:t>дел тетради для самостоятельной работы и хрестоматии.</w:t>
      </w:r>
    </w:p>
    <w:p w:rsidR="001A2E9F" w:rsidRPr="00E56C2C" w:rsidRDefault="001A2E9F" w:rsidP="001A2E9F">
      <w:pPr>
        <w:pStyle w:val="Style11"/>
        <w:widowControl/>
        <w:jc w:val="both"/>
        <w:rPr>
          <w:rStyle w:val="FontStyle28"/>
          <w:sz w:val="22"/>
          <w:szCs w:val="22"/>
        </w:rPr>
      </w:pPr>
      <w:r w:rsidRPr="00E56C2C">
        <w:rPr>
          <w:rStyle w:val="FontStyle26"/>
          <w:sz w:val="22"/>
          <w:szCs w:val="22"/>
        </w:rPr>
        <w:t xml:space="preserve">В области коммуникативных учебных действий </w:t>
      </w:r>
      <w:r w:rsidRPr="00E56C2C">
        <w:rPr>
          <w:rStyle w:val="FontStyle28"/>
          <w:sz w:val="22"/>
          <w:szCs w:val="22"/>
        </w:rPr>
        <w:t>обучающиеся научатся:</w:t>
      </w:r>
    </w:p>
    <w:p w:rsidR="001A2E9F" w:rsidRPr="00E56C2C" w:rsidRDefault="001A2E9F" w:rsidP="001A2E9F">
      <w:pPr>
        <w:pStyle w:val="Style20"/>
        <w:widowControl/>
        <w:jc w:val="both"/>
        <w:rPr>
          <w:rStyle w:val="FontStyle28"/>
          <w:sz w:val="22"/>
          <w:szCs w:val="22"/>
        </w:rPr>
      </w:pPr>
      <w:r w:rsidRPr="00E56C2C">
        <w:rPr>
          <w:rStyle w:val="FontStyle28"/>
          <w:sz w:val="22"/>
          <w:szCs w:val="22"/>
        </w:rPr>
        <w:t xml:space="preserve">а) </w:t>
      </w:r>
      <w:r w:rsidRPr="00E56C2C">
        <w:rPr>
          <w:rStyle w:val="FontStyle28"/>
          <w:sz w:val="22"/>
          <w:szCs w:val="22"/>
          <w:u w:val="single"/>
        </w:rPr>
        <w:t>в рамках коммуникации как сотрудничества</w:t>
      </w:r>
      <w:r w:rsidRPr="00E56C2C">
        <w:rPr>
          <w:rStyle w:val="FontStyle28"/>
          <w:sz w:val="22"/>
          <w:szCs w:val="22"/>
        </w:rPr>
        <w:t>:</w:t>
      </w:r>
    </w:p>
    <w:p w:rsidR="001A2E9F" w:rsidRPr="00E56C2C" w:rsidRDefault="001A2E9F" w:rsidP="001A2E9F">
      <w:pPr>
        <w:pStyle w:val="Style12"/>
        <w:widowControl/>
        <w:jc w:val="both"/>
        <w:rPr>
          <w:rStyle w:val="FontStyle28"/>
          <w:sz w:val="22"/>
          <w:szCs w:val="22"/>
        </w:rPr>
      </w:pPr>
      <w:r w:rsidRPr="00E56C2C">
        <w:rPr>
          <w:rStyle w:val="FontStyle28"/>
          <w:sz w:val="22"/>
          <w:szCs w:val="22"/>
        </w:rPr>
        <w:t>• работать с соседом по парте: распределять работу между со</w:t>
      </w:r>
      <w:r w:rsidRPr="00E56C2C">
        <w:rPr>
          <w:rStyle w:val="FontStyle28"/>
          <w:sz w:val="22"/>
          <w:szCs w:val="22"/>
        </w:rPr>
        <w:softHyphen/>
        <w:t>бой и соседом, выполнять свою часть работы, осуществлять взаи</w:t>
      </w:r>
      <w:r w:rsidRPr="00E56C2C">
        <w:rPr>
          <w:rStyle w:val="FontStyle28"/>
          <w:sz w:val="22"/>
          <w:szCs w:val="22"/>
        </w:rPr>
        <w:softHyphen/>
        <w:t>мопроверку выполненной работы;</w:t>
      </w:r>
    </w:p>
    <w:p w:rsidR="001A2E9F" w:rsidRPr="00E56C2C" w:rsidRDefault="001A2E9F" w:rsidP="001A2E9F">
      <w:pPr>
        <w:pStyle w:val="Style12"/>
        <w:widowControl/>
        <w:jc w:val="both"/>
        <w:rPr>
          <w:rStyle w:val="FontStyle28"/>
          <w:sz w:val="22"/>
          <w:szCs w:val="22"/>
        </w:rPr>
      </w:pPr>
      <w:r w:rsidRPr="00E56C2C">
        <w:rPr>
          <w:rStyle w:val="FontStyle28"/>
          <w:sz w:val="22"/>
          <w:szCs w:val="22"/>
        </w:rPr>
        <w:t>• выполнять работу по цепочке;</w:t>
      </w:r>
    </w:p>
    <w:p w:rsidR="001A2E9F" w:rsidRPr="00E56C2C" w:rsidRDefault="001A2E9F" w:rsidP="001A2E9F">
      <w:pPr>
        <w:pStyle w:val="Style20"/>
        <w:widowControl/>
        <w:jc w:val="both"/>
        <w:rPr>
          <w:rStyle w:val="FontStyle28"/>
          <w:sz w:val="22"/>
          <w:szCs w:val="22"/>
        </w:rPr>
      </w:pPr>
      <w:r w:rsidRPr="00E56C2C">
        <w:rPr>
          <w:rStyle w:val="FontStyle28"/>
          <w:sz w:val="22"/>
          <w:szCs w:val="22"/>
        </w:rPr>
        <w:t xml:space="preserve">б) </w:t>
      </w:r>
      <w:r w:rsidRPr="00E56C2C">
        <w:rPr>
          <w:rStyle w:val="FontStyle28"/>
          <w:sz w:val="22"/>
          <w:szCs w:val="22"/>
          <w:u w:val="single"/>
        </w:rPr>
        <w:t>в рамках коммуникации как взаимодействия</w:t>
      </w:r>
      <w:r w:rsidRPr="00E56C2C">
        <w:rPr>
          <w:rStyle w:val="FontStyle28"/>
          <w:sz w:val="22"/>
          <w:szCs w:val="22"/>
        </w:rPr>
        <w:t>:</w:t>
      </w:r>
    </w:p>
    <w:p w:rsidR="001A2E9F" w:rsidRPr="00E56C2C" w:rsidRDefault="001A2E9F" w:rsidP="001A2E9F">
      <w:pPr>
        <w:pStyle w:val="Style12"/>
        <w:widowControl/>
        <w:jc w:val="both"/>
        <w:rPr>
          <w:rStyle w:val="FontStyle28"/>
          <w:sz w:val="22"/>
          <w:szCs w:val="22"/>
        </w:rPr>
      </w:pPr>
      <w:r w:rsidRPr="00E56C2C">
        <w:rPr>
          <w:rStyle w:val="FontStyle28"/>
          <w:sz w:val="22"/>
          <w:szCs w:val="22"/>
        </w:rPr>
        <w:t>• видеть разницу между двумя заявленными точками зрения, двумя позициями и мотивированно присоединяться к одной из них.</w:t>
      </w:r>
    </w:p>
    <w:p w:rsidR="001A2E9F" w:rsidRPr="00E56C2C" w:rsidRDefault="001A2E9F" w:rsidP="001A2E9F">
      <w:pPr>
        <w:pStyle w:val="Style11"/>
        <w:widowControl/>
        <w:jc w:val="both"/>
        <w:rPr>
          <w:rStyle w:val="FontStyle28"/>
          <w:sz w:val="22"/>
          <w:szCs w:val="22"/>
        </w:rPr>
      </w:pPr>
      <w:r w:rsidRPr="00E56C2C">
        <w:rPr>
          <w:rStyle w:val="FontStyle26"/>
          <w:sz w:val="22"/>
          <w:szCs w:val="22"/>
        </w:rPr>
        <w:t>В области регулятивных учебных действий</w:t>
      </w:r>
      <w:r w:rsidRPr="00E56C2C">
        <w:rPr>
          <w:rStyle w:val="FontStyle28"/>
          <w:sz w:val="22"/>
          <w:szCs w:val="22"/>
        </w:rPr>
        <w:t>:</w:t>
      </w:r>
    </w:p>
    <w:p w:rsidR="001A2E9F" w:rsidRPr="00E56C2C" w:rsidRDefault="001A2E9F" w:rsidP="001A2E9F">
      <w:pPr>
        <w:pStyle w:val="Style11"/>
        <w:widowControl/>
        <w:jc w:val="both"/>
        <w:rPr>
          <w:rStyle w:val="FontStyle28"/>
          <w:sz w:val="22"/>
          <w:szCs w:val="22"/>
        </w:rPr>
      </w:pPr>
      <w:r w:rsidRPr="00E56C2C">
        <w:rPr>
          <w:rStyle w:val="FontStyle26"/>
          <w:sz w:val="22"/>
          <w:szCs w:val="22"/>
        </w:rPr>
        <w:t xml:space="preserve">в области контроля и самоконтроля учебных действий </w:t>
      </w:r>
      <w:r w:rsidRPr="00E56C2C">
        <w:rPr>
          <w:rStyle w:val="FontStyle28"/>
          <w:sz w:val="22"/>
          <w:szCs w:val="22"/>
        </w:rPr>
        <w:t>обучающиеся получат возможность научиться:</w:t>
      </w:r>
    </w:p>
    <w:p w:rsidR="001A2E9F" w:rsidRPr="00E56C2C" w:rsidRDefault="001A2E9F" w:rsidP="001A2E9F">
      <w:pPr>
        <w:pStyle w:val="Style12"/>
        <w:widowControl/>
        <w:jc w:val="both"/>
        <w:rPr>
          <w:rStyle w:val="FontStyle28"/>
          <w:sz w:val="22"/>
          <w:szCs w:val="22"/>
        </w:rPr>
      </w:pPr>
      <w:r w:rsidRPr="00E56C2C">
        <w:rPr>
          <w:rStyle w:val="FontStyle28"/>
          <w:sz w:val="22"/>
          <w:szCs w:val="22"/>
        </w:rPr>
        <w:t>• понимать, что можно по-разному отвечать на вопрос;</w:t>
      </w:r>
    </w:p>
    <w:p w:rsidR="001A2E9F" w:rsidRPr="00E56C2C" w:rsidRDefault="001A2E9F" w:rsidP="001A2E9F">
      <w:pPr>
        <w:pStyle w:val="Style12"/>
        <w:widowControl/>
        <w:jc w:val="both"/>
        <w:rPr>
          <w:rStyle w:val="FontStyle28"/>
          <w:sz w:val="22"/>
          <w:szCs w:val="22"/>
        </w:rPr>
      </w:pPr>
      <w:r w:rsidRPr="00E56C2C">
        <w:rPr>
          <w:rStyle w:val="FontStyle28"/>
          <w:sz w:val="22"/>
          <w:szCs w:val="22"/>
        </w:rPr>
        <w:t>• обращаться к тексту для подтверждения того ответа, с кото</w:t>
      </w:r>
      <w:r w:rsidRPr="00E56C2C">
        <w:rPr>
          <w:rStyle w:val="FontStyle28"/>
          <w:sz w:val="22"/>
          <w:szCs w:val="22"/>
        </w:rPr>
        <w:softHyphen/>
        <w:t>рым он соглашается.</w:t>
      </w:r>
    </w:p>
    <w:p w:rsidR="001A2E9F" w:rsidRDefault="001A2E9F" w:rsidP="001A2E9F">
      <w:pPr>
        <w:pStyle w:val="Style11"/>
        <w:widowControl/>
        <w:jc w:val="both"/>
        <w:rPr>
          <w:sz w:val="22"/>
          <w:szCs w:val="22"/>
        </w:rPr>
      </w:pPr>
    </w:p>
    <w:p w:rsidR="001A2E9F" w:rsidRPr="00E56C2C" w:rsidRDefault="001A2E9F" w:rsidP="001A2E9F">
      <w:pPr>
        <w:pStyle w:val="Style11"/>
        <w:widowControl/>
        <w:jc w:val="both"/>
        <w:rPr>
          <w:rStyle w:val="FontStyle26"/>
          <w:sz w:val="22"/>
          <w:szCs w:val="22"/>
        </w:rPr>
      </w:pPr>
      <w:r w:rsidRPr="00E56C2C">
        <w:rPr>
          <w:rStyle w:val="FontStyle26"/>
          <w:sz w:val="22"/>
          <w:szCs w:val="22"/>
        </w:rPr>
        <w:t>Планируемые результаты освоения учебной программы по курсу «Литературное чтение» к концу 2-го года обучения</w:t>
      </w:r>
    </w:p>
    <w:p w:rsidR="001A2E9F" w:rsidRDefault="001A2E9F" w:rsidP="001A2E9F">
      <w:pPr>
        <w:pStyle w:val="Style3"/>
        <w:widowControl/>
        <w:jc w:val="both"/>
        <w:rPr>
          <w:rStyle w:val="FontStyle23"/>
          <w:i w:val="0"/>
          <w:sz w:val="22"/>
          <w:szCs w:val="22"/>
        </w:rPr>
      </w:pPr>
    </w:p>
    <w:p w:rsidR="001A2E9F" w:rsidRPr="00E56C2C" w:rsidRDefault="001A2E9F" w:rsidP="001A2E9F">
      <w:pPr>
        <w:pStyle w:val="Style3"/>
        <w:widowControl/>
        <w:jc w:val="both"/>
        <w:rPr>
          <w:rStyle w:val="FontStyle28"/>
          <w:sz w:val="22"/>
          <w:szCs w:val="22"/>
        </w:rPr>
      </w:pPr>
      <w:r w:rsidRPr="00E56C2C">
        <w:rPr>
          <w:rStyle w:val="FontStyle23"/>
          <w:i w:val="0"/>
          <w:sz w:val="22"/>
          <w:szCs w:val="22"/>
        </w:rPr>
        <w:lastRenderedPageBreak/>
        <w:t xml:space="preserve">Раздел «Виды речевой и читательской деятельности»: </w:t>
      </w:r>
      <w:proofErr w:type="spellStart"/>
      <w:r w:rsidRPr="00E56C2C">
        <w:rPr>
          <w:rStyle w:val="FontStyle28"/>
          <w:sz w:val="22"/>
          <w:szCs w:val="22"/>
        </w:rPr>
        <w:t>аудирова</w:t>
      </w:r>
      <w:r w:rsidRPr="00E56C2C">
        <w:rPr>
          <w:rStyle w:val="FontStyle28"/>
          <w:sz w:val="22"/>
          <w:szCs w:val="22"/>
        </w:rPr>
        <w:softHyphen/>
        <w:t>ние</w:t>
      </w:r>
      <w:proofErr w:type="spellEnd"/>
      <w:r w:rsidRPr="00E56C2C">
        <w:rPr>
          <w:rStyle w:val="FontStyle28"/>
          <w:sz w:val="22"/>
          <w:szCs w:val="22"/>
        </w:rPr>
        <w:t>, чтение вслух и про себя, работа с разными видами текста, библиографическая культура, работа с текстом художественного произведения, культура речевого общения.</w:t>
      </w:r>
    </w:p>
    <w:p w:rsidR="001A2E9F" w:rsidRPr="00E56C2C" w:rsidRDefault="001A2E9F" w:rsidP="001A2E9F">
      <w:pPr>
        <w:pStyle w:val="Style11"/>
        <w:widowControl/>
        <w:jc w:val="both"/>
        <w:rPr>
          <w:rStyle w:val="FontStyle26"/>
          <w:sz w:val="22"/>
          <w:szCs w:val="22"/>
        </w:rPr>
      </w:pPr>
      <w:r w:rsidRPr="00E56C2C">
        <w:rPr>
          <w:rStyle w:val="FontStyle26"/>
          <w:sz w:val="22"/>
          <w:szCs w:val="22"/>
        </w:rPr>
        <w:t>Обучающиеся научатся:</w:t>
      </w:r>
    </w:p>
    <w:p w:rsidR="001A2E9F" w:rsidRPr="00E56C2C" w:rsidRDefault="001A2E9F" w:rsidP="001A2E9F">
      <w:pPr>
        <w:pStyle w:val="Style15"/>
        <w:widowControl/>
        <w:jc w:val="both"/>
        <w:rPr>
          <w:rStyle w:val="FontStyle28"/>
          <w:sz w:val="22"/>
          <w:szCs w:val="22"/>
        </w:rPr>
      </w:pPr>
      <w:r w:rsidRPr="00E56C2C">
        <w:rPr>
          <w:rStyle w:val="FontStyle28"/>
          <w:sz w:val="22"/>
          <w:szCs w:val="22"/>
        </w:rPr>
        <w:t>• читать целыми словами вслух, постепенно увеличивая скорость чтения в соответствии с индивидуальными воз</w:t>
      </w:r>
      <w:r w:rsidRPr="00E56C2C">
        <w:rPr>
          <w:rStyle w:val="FontStyle28"/>
          <w:sz w:val="22"/>
          <w:szCs w:val="22"/>
        </w:rPr>
        <w:softHyphen/>
        <w:t>можностями;</w:t>
      </w:r>
    </w:p>
    <w:p w:rsidR="001A2E9F" w:rsidRPr="00E56C2C" w:rsidRDefault="001A2E9F" w:rsidP="001A2E9F">
      <w:pPr>
        <w:pStyle w:val="Style15"/>
        <w:widowControl/>
        <w:jc w:val="both"/>
        <w:rPr>
          <w:rStyle w:val="FontStyle28"/>
          <w:sz w:val="22"/>
          <w:szCs w:val="22"/>
        </w:rPr>
      </w:pPr>
      <w:r w:rsidRPr="00E56C2C">
        <w:rPr>
          <w:rStyle w:val="FontStyle28"/>
          <w:sz w:val="22"/>
          <w:szCs w:val="22"/>
        </w:rPr>
        <w:t>• читать про себя в процессе первичного ознакомительного чтения, выборочного чтения и повторного изучающего чте</w:t>
      </w:r>
      <w:r w:rsidRPr="00E56C2C">
        <w:rPr>
          <w:rStyle w:val="FontStyle28"/>
          <w:sz w:val="22"/>
          <w:szCs w:val="22"/>
        </w:rPr>
        <w:softHyphen/>
        <w:t>ния по уже выделенным ключевым словам;</w:t>
      </w:r>
    </w:p>
    <w:p w:rsidR="001A2E9F" w:rsidRPr="00E56C2C" w:rsidRDefault="001A2E9F" w:rsidP="001A2E9F">
      <w:pPr>
        <w:pStyle w:val="Style15"/>
        <w:widowControl/>
        <w:jc w:val="both"/>
        <w:rPr>
          <w:rStyle w:val="FontStyle28"/>
          <w:sz w:val="22"/>
          <w:szCs w:val="22"/>
        </w:rPr>
      </w:pPr>
      <w:r w:rsidRPr="00E56C2C">
        <w:rPr>
          <w:rStyle w:val="FontStyle28"/>
          <w:sz w:val="22"/>
          <w:szCs w:val="22"/>
        </w:rPr>
        <w:t>• строить короткое монологическое высказывание: краткий и развернутый ответ на вопрос учителя;</w:t>
      </w:r>
    </w:p>
    <w:p w:rsidR="001A2E9F" w:rsidRPr="00E56C2C" w:rsidRDefault="001A2E9F" w:rsidP="001A2E9F">
      <w:pPr>
        <w:pStyle w:val="Style21"/>
        <w:widowControl/>
        <w:jc w:val="both"/>
        <w:rPr>
          <w:rStyle w:val="FontStyle28"/>
          <w:sz w:val="22"/>
          <w:szCs w:val="22"/>
        </w:rPr>
      </w:pPr>
      <w:r w:rsidRPr="00E56C2C">
        <w:rPr>
          <w:rStyle w:val="FontStyle28"/>
          <w:sz w:val="22"/>
          <w:szCs w:val="22"/>
        </w:rPr>
        <w:t>• слушать собеседника (учителя и одноклассников): не повто</w:t>
      </w:r>
      <w:r w:rsidRPr="00E56C2C">
        <w:rPr>
          <w:rStyle w:val="FontStyle28"/>
          <w:sz w:val="22"/>
          <w:szCs w:val="22"/>
        </w:rPr>
        <w:softHyphen/>
        <w:t>рять уже прозвучавший ответ, дополнять чужой ответ новым содержанием;</w:t>
      </w:r>
    </w:p>
    <w:p w:rsidR="001A2E9F" w:rsidRPr="00E56C2C" w:rsidRDefault="001A2E9F" w:rsidP="001A2E9F">
      <w:pPr>
        <w:pStyle w:val="Style21"/>
        <w:widowControl/>
        <w:jc w:val="both"/>
        <w:rPr>
          <w:rStyle w:val="FontStyle28"/>
          <w:sz w:val="22"/>
          <w:szCs w:val="22"/>
        </w:rPr>
      </w:pPr>
      <w:r w:rsidRPr="00E56C2C">
        <w:rPr>
          <w:rStyle w:val="FontStyle28"/>
          <w:sz w:val="22"/>
          <w:szCs w:val="22"/>
        </w:rPr>
        <w:t>• называть имена 2—3 классиков русской и зарубежной лите</w:t>
      </w:r>
      <w:r w:rsidRPr="00E56C2C">
        <w:rPr>
          <w:rStyle w:val="FontStyle28"/>
          <w:sz w:val="22"/>
          <w:szCs w:val="22"/>
        </w:rPr>
        <w:softHyphen/>
        <w:t>ратуры,</w:t>
      </w:r>
    </w:p>
    <w:p w:rsidR="001A2E9F" w:rsidRPr="00E56C2C" w:rsidRDefault="001A2E9F" w:rsidP="001A2E9F">
      <w:pPr>
        <w:pStyle w:val="Style21"/>
        <w:widowControl/>
        <w:jc w:val="both"/>
        <w:rPr>
          <w:rStyle w:val="FontStyle28"/>
          <w:sz w:val="22"/>
          <w:szCs w:val="22"/>
        </w:rPr>
      </w:pPr>
      <w:r w:rsidRPr="00E56C2C">
        <w:rPr>
          <w:rStyle w:val="FontStyle28"/>
          <w:sz w:val="22"/>
          <w:szCs w:val="22"/>
        </w:rPr>
        <w:t>• называть имена 2—3 современных писателей (поэтов); пере</w:t>
      </w:r>
      <w:r w:rsidRPr="00E56C2C">
        <w:rPr>
          <w:rStyle w:val="FontStyle28"/>
          <w:sz w:val="22"/>
          <w:szCs w:val="22"/>
        </w:rPr>
        <w:softHyphen/>
        <w:t>числять названия произведений и коротко пересказывать их содержание;</w:t>
      </w:r>
    </w:p>
    <w:p w:rsidR="001A2E9F" w:rsidRPr="00E56C2C" w:rsidRDefault="001A2E9F" w:rsidP="001A2E9F">
      <w:pPr>
        <w:pStyle w:val="Style21"/>
        <w:widowControl/>
        <w:jc w:val="both"/>
        <w:rPr>
          <w:rStyle w:val="FontStyle28"/>
          <w:sz w:val="22"/>
          <w:szCs w:val="22"/>
        </w:rPr>
      </w:pPr>
      <w:r w:rsidRPr="00E56C2C">
        <w:rPr>
          <w:rStyle w:val="FontStyle28"/>
          <w:sz w:val="22"/>
          <w:szCs w:val="22"/>
        </w:rPr>
        <w:t>• перечислять названия произведений любимого автора и ко</w:t>
      </w:r>
      <w:r w:rsidRPr="00E56C2C">
        <w:rPr>
          <w:rStyle w:val="FontStyle28"/>
          <w:sz w:val="22"/>
          <w:szCs w:val="22"/>
        </w:rPr>
        <w:softHyphen/>
        <w:t>ротко пересказывать их содержание;</w:t>
      </w:r>
    </w:p>
    <w:p w:rsidR="001A2E9F" w:rsidRPr="00E56C2C" w:rsidRDefault="001A2E9F" w:rsidP="001A2E9F">
      <w:pPr>
        <w:pStyle w:val="Style21"/>
        <w:widowControl/>
        <w:jc w:val="both"/>
        <w:rPr>
          <w:rStyle w:val="FontStyle28"/>
          <w:sz w:val="22"/>
          <w:szCs w:val="22"/>
        </w:rPr>
      </w:pPr>
      <w:r w:rsidRPr="00E56C2C">
        <w:rPr>
          <w:rStyle w:val="FontStyle28"/>
          <w:sz w:val="22"/>
          <w:szCs w:val="22"/>
        </w:rPr>
        <w:t>• определять тему и выделять главную мысль произведения (с помощью учителя);</w:t>
      </w:r>
    </w:p>
    <w:p w:rsidR="001A2E9F" w:rsidRPr="00E56C2C" w:rsidRDefault="001A2E9F" w:rsidP="001A2E9F">
      <w:pPr>
        <w:pStyle w:val="Style21"/>
        <w:widowControl/>
        <w:jc w:val="both"/>
        <w:rPr>
          <w:rStyle w:val="FontStyle28"/>
          <w:sz w:val="22"/>
          <w:szCs w:val="22"/>
        </w:rPr>
      </w:pPr>
      <w:r w:rsidRPr="00E56C2C">
        <w:rPr>
          <w:rStyle w:val="FontStyle28"/>
          <w:sz w:val="22"/>
          <w:szCs w:val="22"/>
        </w:rPr>
        <w:t>• оценивать и характеризовать героев произведения (их име</w:t>
      </w:r>
      <w:r w:rsidRPr="00E56C2C">
        <w:rPr>
          <w:rStyle w:val="FontStyle28"/>
          <w:sz w:val="22"/>
          <w:szCs w:val="22"/>
        </w:rPr>
        <w:softHyphen/>
        <w:t>на, портреты, речь) и их поступки;</w:t>
      </w:r>
    </w:p>
    <w:p w:rsidR="001A2E9F" w:rsidRPr="00E56C2C" w:rsidRDefault="001A2E9F" w:rsidP="001A2E9F">
      <w:pPr>
        <w:pStyle w:val="Style21"/>
        <w:widowControl/>
        <w:jc w:val="both"/>
        <w:rPr>
          <w:rStyle w:val="FontStyle28"/>
          <w:sz w:val="22"/>
          <w:szCs w:val="22"/>
        </w:rPr>
      </w:pPr>
      <w:r w:rsidRPr="00E56C2C">
        <w:rPr>
          <w:rStyle w:val="FontStyle28"/>
          <w:sz w:val="22"/>
          <w:szCs w:val="22"/>
        </w:rPr>
        <w:t>• анализировать смысл названия произведения;</w:t>
      </w:r>
    </w:p>
    <w:p w:rsidR="001A2E9F" w:rsidRPr="00E56C2C" w:rsidRDefault="001A2E9F" w:rsidP="001A2E9F">
      <w:pPr>
        <w:pStyle w:val="Style21"/>
        <w:widowControl/>
        <w:jc w:val="both"/>
        <w:rPr>
          <w:rStyle w:val="FontStyle28"/>
          <w:sz w:val="22"/>
          <w:szCs w:val="22"/>
        </w:rPr>
      </w:pPr>
      <w:r w:rsidRPr="00E56C2C">
        <w:rPr>
          <w:rStyle w:val="FontStyle28"/>
          <w:sz w:val="22"/>
          <w:szCs w:val="22"/>
        </w:rPr>
        <w:t>• пользоваться Толковым словарем для выяснения значений слов.</w:t>
      </w:r>
    </w:p>
    <w:p w:rsidR="001A2E9F" w:rsidRPr="00E56C2C" w:rsidRDefault="001A2E9F" w:rsidP="001A2E9F">
      <w:pPr>
        <w:pStyle w:val="Style14"/>
        <w:widowControl/>
        <w:jc w:val="both"/>
        <w:rPr>
          <w:rStyle w:val="FontStyle26"/>
          <w:sz w:val="22"/>
          <w:szCs w:val="22"/>
        </w:rPr>
      </w:pPr>
      <w:r w:rsidRPr="00E56C2C">
        <w:rPr>
          <w:rStyle w:val="FontStyle26"/>
          <w:sz w:val="22"/>
          <w:szCs w:val="22"/>
        </w:rPr>
        <w:t>Обучающиеся в процессе самостоятельной, парной, групповой и коллективной работы получат возможность научиться:</w:t>
      </w:r>
    </w:p>
    <w:p w:rsidR="001A2E9F" w:rsidRPr="00E56C2C" w:rsidRDefault="001A2E9F" w:rsidP="001A2E9F">
      <w:pPr>
        <w:pStyle w:val="Style21"/>
        <w:widowControl/>
        <w:jc w:val="both"/>
        <w:rPr>
          <w:rStyle w:val="FontStyle28"/>
          <w:sz w:val="22"/>
          <w:szCs w:val="22"/>
        </w:rPr>
      </w:pPr>
      <w:r w:rsidRPr="00E56C2C">
        <w:rPr>
          <w:rStyle w:val="FontStyle28"/>
          <w:sz w:val="22"/>
          <w:szCs w:val="22"/>
        </w:rPr>
        <w:t xml:space="preserve">• развивать навыки </w:t>
      </w:r>
      <w:proofErr w:type="spellStart"/>
      <w:r w:rsidRPr="00E56C2C">
        <w:rPr>
          <w:rStyle w:val="FontStyle28"/>
          <w:sz w:val="22"/>
          <w:szCs w:val="22"/>
        </w:rPr>
        <w:t>аудирования</w:t>
      </w:r>
      <w:proofErr w:type="spellEnd"/>
      <w:r w:rsidRPr="00E56C2C">
        <w:rPr>
          <w:rStyle w:val="FontStyle28"/>
          <w:sz w:val="22"/>
          <w:szCs w:val="22"/>
        </w:rPr>
        <w:t xml:space="preserve"> на основе целенаправленного восприятия текста, который читает учитель;</w:t>
      </w:r>
    </w:p>
    <w:p w:rsidR="001A2E9F" w:rsidRPr="00E56C2C" w:rsidRDefault="001A2E9F" w:rsidP="001A2E9F">
      <w:pPr>
        <w:pStyle w:val="Style21"/>
        <w:widowControl/>
        <w:jc w:val="both"/>
        <w:rPr>
          <w:rStyle w:val="FontStyle28"/>
          <w:sz w:val="22"/>
          <w:szCs w:val="22"/>
        </w:rPr>
      </w:pPr>
      <w:r w:rsidRPr="00E56C2C">
        <w:rPr>
          <w:rStyle w:val="FontStyle28"/>
          <w:sz w:val="22"/>
          <w:szCs w:val="22"/>
        </w:rPr>
        <w:t>• писать письма и отвечать на полученные письма в процессе предметной переписки с научным клубом младшего школьни</w:t>
      </w:r>
      <w:r w:rsidRPr="00E56C2C">
        <w:rPr>
          <w:rStyle w:val="FontStyle28"/>
          <w:sz w:val="22"/>
          <w:szCs w:val="22"/>
        </w:rPr>
        <w:softHyphen/>
        <w:t>ка «Ключ и заря»;</w:t>
      </w:r>
    </w:p>
    <w:p w:rsidR="001A2E9F" w:rsidRPr="00E56C2C" w:rsidRDefault="001A2E9F" w:rsidP="001A2E9F">
      <w:pPr>
        <w:pStyle w:val="Style21"/>
        <w:widowControl/>
        <w:jc w:val="both"/>
        <w:rPr>
          <w:rStyle w:val="FontStyle28"/>
          <w:sz w:val="22"/>
          <w:szCs w:val="22"/>
        </w:rPr>
      </w:pPr>
      <w:r w:rsidRPr="00E56C2C">
        <w:rPr>
          <w:rStyle w:val="FontStyle28"/>
          <w:sz w:val="22"/>
          <w:szCs w:val="22"/>
        </w:rPr>
        <w:t xml:space="preserve">• устно выражать свое отношение к содержанию </w:t>
      </w:r>
      <w:proofErr w:type="gramStart"/>
      <w:r w:rsidRPr="00E56C2C">
        <w:rPr>
          <w:rStyle w:val="FontStyle28"/>
          <w:sz w:val="22"/>
          <w:szCs w:val="22"/>
        </w:rPr>
        <w:t>прочитанного</w:t>
      </w:r>
      <w:proofErr w:type="gramEnd"/>
      <w:r w:rsidRPr="00E56C2C">
        <w:rPr>
          <w:rStyle w:val="FontStyle28"/>
          <w:sz w:val="22"/>
          <w:szCs w:val="22"/>
        </w:rPr>
        <w:t xml:space="preserve"> (устное высказывание по поводу героев и обсуждаемых про</w:t>
      </w:r>
      <w:r w:rsidRPr="00E56C2C">
        <w:rPr>
          <w:rStyle w:val="FontStyle28"/>
          <w:sz w:val="22"/>
          <w:szCs w:val="22"/>
        </w:rPr>
        <w:softHyphen/>
        <w:t>блем);</w:t>
      </w:r>
    </w:p>
    <w:p w:rsidR="001A2E9F" w:rsidRPr="00E56C2C" w:rsidRDefault="001A2E9F" w:rsidP="001A2E9F">
      <w:pPr>
        <w:pStyle w:val="Style21"/>
        <w:widowControl/>
        <w:jc w:val="both"/>
        <w:rPr>
          <w:rStyle w:val="FontStyle28"/>
          <w:sz w:val="22"/>
          <w:szCs w:val="22"/>
        </w:rPr>
      </w:pPr>
      <w:r w:rsidRPr="00E56C2C">
        <w:rPr>
          <w:rStyle w:val="FontStyle28"/>
          <w:sz w:val="22"/>
          <w:szCs w:val="22"/>
        </w:rPr>
        <w:t>• читать наизусть 6—8 стихотворений разных авторов (по вы</w:t>
      </w:r>
      <w:r w:rsidRPr="00E56C2C">
        <w:rPr>
          <w:rStyle w:val="FontStyle28"/>
          <w:sz w:val="22"/>
          <w:szCs w:val="22"/>
        </w:rPr>
        <w:softHyphen/>
        <w:t>бору);</w:t>
      </w:r>
    </w:p>
    <w:p w:rsidR="001A2E9F" w:rsidRPr="00E56C2C" w:rsidRDefault="001A2E9F" w:rsidP="001A2E9F">
      <w:pPr>
        <w:pStyle w:val="Style21"/>
        <w:widowControl/>
        <w:jc w:val="both"/>
        <w:rPr>
          <w:rStyle w:val="FontStyle28"/>
          <w:sz w:val="22"/>
          <w:szCs w:val="22"/>
        </w:rPr>
      </w:pPr>
      <w:r w:rsidRPr="00E56C2C">
        <w:rPr>
          <w:rStyle w:val="FontStyle28"/>
          <w:sz w:val="22"/>
          <w:szCs w:val="22"/>
        </w:rPr>
        <w:t>• пересказывать текст небольшого объема;</w:t>
      </w:r>
    </w:p>
    <w:p w:rsidR="001A2E9F" w:rsidRPr="00E56C2C" w:rsidRDefault="001A2E9F" w:rsidP="001A2E9F">
      <w:pPr>
        <w:pStyle w:val="Style21"/>
        <w:widowControl/>
        <w:jc w:val="both"/>
        <w:rPr>
          <w:rStyle w:val="FontStyle28"/>
          <w:sz w:val="22"/>
          <w:szCs w:val="22"/>
        </w:rPr>
      </w:pPr>
      <w:r w:rsidRPr="00E56C2C">
        <w:rPr>
          <w:rStyle w:val="FontStyle28"/>
          <w:sz w:val="22"/>
          <w:szCs w:val="22"/>
        </w:rPr>
        <w:t>• использовать при выборе книг и детских периодических журналов в школьной библиотеке содержательность об</w:t>
      </w:r>
      <w:r w:rsidRPr="00E56C2C">
        <w:rPr>
          <w:rStyle w:val="FontStyle28"/>
          <w:sz w:val="22"/>
          <w:szCs w:val="22"/>
        </w:rPr>
        <w:softHyphen/>
        <w:t>ложки, а также страницу «Содержание» или «Оглавление»;</w:t>
      </w:r>
    </w:p>
    <w:p w:rsidR="001A2E9F" w:rsidRPr="00E56C2C" w:rsidRDefault="001A2E9F" w:rsidP="001A2E9F">
      <w:pPr>
        <w:pStyle w:val="Style21"/>
        <w:widowControl/>
        <w:jc w:val="both"/>
        <w:rPr>
          <w:rStyle w:val="FontStyle28"/>
          <w:sz w:val="22"/>
          <w:szCs w:val="22"/>
        </w:rPr>
      </w:pPr>
      <w:proofErr w:type="gramStart"/>
      <w:r w:rsidRPr="00E56C2C">
        <w:rPr>
          <w:rStyle w:val="FontStyle28"/>
          <w:sz w:val="22"/>
          <w:szCs w:val="22"/>
        </w:rPr>
        <w:t>• привлекать к работе на уроках тексты хрестоматии, а также книг из домашней и школьной библиотек;</w:t>
      </w:r>
      <w:proofErr w:type="gramEnd"/>
    </w:p>
    <w:p w:rsidR="001A2E9F" w:rsidRPr="00E56C2C" w:rsidRDefault="001A2E9F" w:rsidP="001A2E9F">
      <w:pPr>
        <w:pStyle w:val="Style21"/>
        <w:widowControl/>
        <w:jc w:val="both"/>
        <w:rPr>
          <w:rStyle w:val="FontStyle28"/>
          <w:sz w:val="22"/>
          <w:szCs w:val="22"/>
        </w:rPr>
      </w:pPr>
      <w:r w:rsidRPr="00E56C2C">
        <w:rPr>
          <w:rStyle w:val="FontStyle28"/>
          <w:sz w:val="22"/>
          <w:szCs w:val="22"/>
        </w:rPr>
        <w:t>• задавать вопросы по тексту произведения и отвечать на вопро</w:t>
      </w:r>
      <w:r w:rsidRPr="00E56C2C">
        <w:rPr>
          <w:rStyle w:val="FontStyle28"/>
          <w:sz w:val="22"/>
          <w:szCs w:val="22"/>
        </w:rPr>
        <w:softHyphen/>
        <w:t>сы, используя выдержки из текста в качестве аргументов.</w:t>
      </w:r>
    </w:p>
    <w:p w:rsidR="001A2E9F" w:rsidRPr="00E56C2C" w:rsidRDefault="001A2E9F" w:rsidP="001A2E9F">
      <w:pPr>
        <w:pStyle w:val="Style3"/>
        <w:widowControl/>
        <w:jc w:val="both"/>
        <w:rPr>
          <w:rStyle w:val="FontStyle28"/>
          <w:sz w:val="22"/>
          <w:szCs w:val="22"/>
        </w:rPr>
      </w:pPr>
      <w:proofErr w:type="gramStart"/>
      <w:r w:rsidRPr="00E56C2C">
        <w:rPr>
          <w:rStyle w:val="FontStyle23"/>
          <w:i w:val="0"/>
          <w:sz w:val="22"/>
          <w:szCs w:val="22"/>
        </w:rPr>
        <w:t xml:space="preserve">Раздел «Литературоведческая пропедевтика»: </w:t>
      </w:r>
      <w:r w:rsidRPr="00E56C2C">
        <w:rPr>
          <w:rStyle w:val="FontStyle28"/>
          <w:sz w:val="22"/>
          <w:szCs w:val="22"/>
        </w:rPr>
        <w:t>узнавание осо</w:t>
      </w:r>
      <w:r w:rsidRPr="00E56C2C">
        <w:rPr>
          <w:rStyle w:val="FontStyle28"/>
          <w:sz w:val="22"/>
          <w:szCs w:val="22"/>
        </w:rPr>
        <w:softHyphen/>
        <w:t xml:space="preserve">бенностей стихотворного произведения (ритм, рифма и </w:t>
      </w:r>
      <w:r w:rsidRPr="00E56C2C">
        <w:rPr>
          <w:rStyle w:val="FontStyle28"/>
          <w:spacing w:val="-20"/>
          <w:sz w:val="22"/>
          <w:szCs w:val="22"/>
        </w:rPr>
        <w:t>т.</w:t>
      </w:r>
      <w:r w:rsidRPr="00E56C2C">
        <w:rPr>
          <w:rStyle w:val="FontStyle28"/>
          <w:sz w:val="22"/>
          <w:szCs w:val="22"/>
        </w:rPr>
        <w:t xml:space="preserve"> д.), раз</w:t>
      </w:r>
      <w:r w:rsidRPr="00E56C2C">
        <w:rPr>
          <w:rStyle w:val="FontStyle28"/>
          <w:sz w:val="22"/>
          <w:szCs w:val="22"/>
        </w:rPr>
        <w:softHyphen/>
        <w:t>личение жанровых особенностей (народной и авторской сказки и др.), узнавание литературных приемов (сравнение, олицетворе</w:t>
      </w:r>
      <w:r w:rsidRPr="00E56C2C">
        <w:rPr>
          <w:rStyle w:val="FontStyle28"/>
          <w:sz w:val="22"/>
          <w:szCs w:val="22"/>
        </w:rPr>
        <w:softHyphen/>
        <w:t>ние, контраст и др.).</w:t>
      </w:r>
      <w:proofErr w:type="gramEnd"/>
    </w:p>
    <w:p w:rsidR="001A2E9F" w:rsidRPr="00E56C2C" w:rsidRDefault="001A2E9F" w:rsidP="001A2E9F">
      <w:pPr>
        <w:pStyle w:val="Style14"/>
        <w:widowControl/>
        <w:jc w:val="both"/>
        <w:rPr>
          <w:rStyle w:val="FontStyle26"/>
          <w:sz w:val="22"/>
          <w:szCs w:val="22"/>
        </w:rPr>
      </w:pPr>
      <w:r w:rsidRPr="00E56C2C">
        <w:rPr>
          <w:rStyle w:val="FontStyle26"/>
          <w:sz w:val="22"/>
          <w:szCs w:val="22"/>
        </w:rPr>
        <w:t>Обучающиеся научатся:</w:t>
      </w:r>
    </w:p>
    <w:p w:rsidR="001A2E9F" w:rsidRPr="00E56C2C" w:rsidRDefault="001A2E9F" w:rsidP="001A2E9F">
      <w:pPr>
        <w:pStyle w:val="Style21"/>
        <w:widowControl/>
        <w:jc w:val="both"/>
        <w:rPr>
          <w:rStyle w:val="FontStyle27"/>
          <w:sz w:val="22"/>
          <w:szCs w:val="22"/>
        </w:rPr>
      </w:pPr>
      <w:r w:rsidRPr="00E56C2C">
        <w:rPr>
          <w:rStyle w:val="FontStyle28"/>
          <w:sz w:val="22"/>
          <w:szCs w:val="22"/>
        </w:rPr>
        <w:t>• различать сказку о животных и волшебную сказку;</w:t>
      </w:r>
    </w:p>
    <w:p w:rsidR="001A2E9F" w:rsidRPr="00E56C2C" w:rsidRDefault="001A2E9F" w:rsidP="001A2E9F">
      <w:pPr>
        <w:pStyle w:val="Style21"/>
        <w:widowControl/>
        <w:jc w:val="both"/>
        <w:rPr>
          <w:rStyle w:val="FontStyle28"/>
          <w:sz w:val="22"/>
          <w:szCs w:val="22"/>
        </w:rPr>
      </w:pPr>
      <w:r w:rsidRPr="00E56C2C">
        <w:rPr>
          <w:rStyle w:val="FontStyle28"/>
          <w:sz w:val="22"/>
          <w:szCs w:val="22"/>
        </w:rPr>
        <w:t>• определять особенности волшебной сказки;</w:t>
      </w:r>
    </w:p>
    <w:p w:rsidR="001A2E9F" w:rsidRPr="00E56C2C" w:rsidRDefault="001A2E9F" w:rsidP="001A2E9F">
      <w:pPr>
        <w:pStyle w:val="Style21"/>
        <w:widowControl/>
        <w:jc w:val="both"/>
        <w:rPr>
          <w:rStyle w:val="FontStyle28"/>
          <w:sz w:val="22"/>
          <w:szCs w:val="22"/>
        </w:rPr>
      </w:pPr>
      <w:r w:rsidRPr="00E56C2C">
        <w:rPr>
          <w:rStyle w:val="FontStyle28"/>
          <w:sz w:val="22"/>
          <w:szCs w:val="22"/>
        </w:rPr>
        <w:t>• различать сказку и рассказ;</w:t>
      </w:r>
    </w:p>
    <w:p w:rsidR="001A2E9F" w:rsidRPr="00E56C2C" w:rsidRDefault="001A2E9F" w:rsidP="001A2E9F">
      <w:pPr>
        <w:pStyle w:val="Style21"/>
        <w:widowControl/>
        <w:jc w:val="both"/>
        <w:rPr>
          <w:rStyle w:val="FontStyle28"/>
          <w:sz w:val="22"/>
          <w:szCs w:val="22"/>
        </w:rPr>
      </w:pPr>
      <w:proofErr w:type="gramStart"/>
      <w:r w:rsidRPr="00E56C2C">
        <w:rPr>
          <w:rStyle w:val="FontStyle28"/>
          <w:sz w:val="22"/>
          <w:szCs w:val="22"/>
        </w:rPr>
        <w:t>• уметь находить в произведении изобразительно-выразительные средства литературного языка (сравнение, олицетворение, гиперболу (называем «преувеличением»), звукопись, контраст, повтор).</w:t>
      </w:r>
      <w:proofErr w:type="gramEnd"/>
    </w:p>
    <w:p w:rsidR="001A2E9F" w:rsidRPr="00E56C2C" w:rsidRDefault="001A2E9F" w:rsidP="001A2E9F">
      <w:pPr>
        <w:pStyle w:val="Style14"/>
        <w:widowControl/>
        <w:jc w:val="both"/>
        <w:rPr>
          <w:rStyle w:val="FontStyle26"/>
          <w:sz w:val="22"/>
          <w:szCs w:val="22"/>
        </w:rPr>
      </w:pPr>
      <w:proofErr w:type="gramStart"/>
      <w:r w:rsidRPr="00E56C2C">
        <w:rPr>
          <w:rStyle w:val="FontStyle26"/>
          <w:sz w:val="22"/>
          <w:szCs w:val="22"/>
        </w:rPr>
        <w:t>Обучающиеся</w:t>
      </w:r>
      <w:proofErr w:type="gramEnd"/>
      <w:r w:rsidRPr="00E56C2C">
        <w:rPr>
          <w:rStyle w:val="FontStyle26"/>
          <w:sz w:val="22"/>
          <w:szCs w:val="22"/>
        </w:rPr>
        <w:t xml:space="preserve"> получат возможность научиться:</w:t>
      </w:r>
    </w:p>
    <w:p w:rsidR="001A2E9F" w:rsidRPr="00E56C2C" w:rsidRDefault="001A2E9F" w:rsidP="001A2E9F">
      <w:pPr>
        <w:pStyle w:val="Style21"/>
        <w:widowControl/>
        <w:jc w:val="both"/>
        <w:rPr>
          <w:rStyle w:val="FontStyle28"/>
          <w:sz w:val="22"/>
          <w:szCs w:val="22"/>
        </w:rPr>
      </w:pPr>
      <w:r w:rsidRPr="00E56C2C">
        <w:rPr>
          <w:rStyle w:val="FontStyle28"/>
          <w:sz w:val="22"/>
          <w:szCs w:val="22"/>
        </w:rPr>
        <w:t>• обнаруживать в авторской детской поэзии жанровые особен</w:t>
      </w:r>
      <w:r w:rsidRPr="00E56C2C">
        <w:rPr>
          <w:rStyle w:val="FontStyle28"/>
          <w:sz w:val="22"/>
          <w:szCs w:val="22"/>
        </w:rPr>
        <w:softHyphen/>
        <w:t>ности фольклора: сюжетно-композиционные особенности кумулятивной сказки (сказки-цепочки), считалки, скорого</w:t>
      </w:r>
      <w:r w:rsidRPr="00E56C2C">
        <w:rPr>
          <w:rStyle w:val="FontStyle28"/>
          <w:sz w:val="22"/>
          <w:szCs w:val="22"/>
        </w:rPr>
        <w:softHyphen/>
        <w:t xml:space="preserve">ворки, </w:t>
      </w:r>
      <w:proofErr w:type="spellStart"/>
      <w:r w:rsidRPr="00E56C2C">
        <w:rPr>
          <w:rStyle w:val="FontStyle28"/>
          <w:sz w:val="22"/>
          <w:szCs w:val="22"/>
        </w:rPr>
        <w:t>заклички</w:t>
      </w:r>
      <w:proofErr w:type="spellEnd"/>
      <w:r w:rsidRPr="00E56C2C">
        <w:rPr>
          <w:rStyle w:val="FontStyle28"/>
          <w:sz w:val="22"/>
          <w:szCs w:val="22"/>
        </w:rPr>
        <w:t>, колыбельной песенки;</w:t>
      </w:r>
    </w:p>
    <w:p w:rsidR="001A2E9F" w:rsidRPr="00E56C2C" w:rsidRDefault="001A2E9F" w:rsidP="001A2E9F">
      <w:pPr>
        <w:pStyle w:val="Style21"/>
        <w:widowControl/>
        <w:jc w:val="both"/>
        <w:rPr>
          <w:rStyle w:val="FontStyle28"/>
          <w:sz w:val="22"/>
          <w:szCs w:val="22"/>
        </w:rPr>
      </w:pPr>
      <w:r w:rsidRPr="00E56C2C">
        <w:rPr>
          <w:rStyle w:val="FontStyle28"/>
          <w:sz w:val="22"/>
          <w:szCs w:val="22"/>
        </w:rPr>
        <w:t>• обнаруживать подвижность границ между жанрами литерату</w:t>
      </w:r>
      <w:r w:rsidRPr="00E56C2C">
        <w:rPr>
          <w:rStyle w:val="FontStyle28"/>
          <w:sz w:val="22"/>
          <w:szCs w:val="22"/>
        </w:rPr>
        <w:softHyphen/>
        <w:t xml:space="preserve">ры и фольклора (рассказ может включать элементы сказки, волшебная сказка — элементы сказки о животных и </w:t>
      </w:r>
      <w:r w:rsidRPr="00E56C2C">
        <w:rPr>
          <w:rStyle w:val="FontStyle28"/>
          <w:spacing w:val="-20"/>
          <w:sz w:val="22"/>
          <w:szCs w:val="22"/>
        </w:rPr>
        <w:t>т.</w:t>
      </w:r>
      <w:r w:rsidRPr="00E56C2C">
        <w:rPr>
          <w:rStyle w:val="FontStyle28"/>
          <w:sz w:val="22"/>
          <w:szCs w:val="22"/>
        </w:rPr>
        <w:t xml:space="preserve"> д.);</w:t>
      </w:r>
    </w:p>
    <w:p w:rsidR="001A2E9F" w:rsidRPr="00E56C2C" w:rsidRDefault="001A2E9F" w:rsidP="001A2E9F">
      <w:pPr>
        <w:pStyle w:val="Style21"/>
        <w:widowControl/>
        <w:jc w:val="both"/>
        <w:rPr>
          <w:rStyle w:val="FontStyle28"/>
          <w:sz w:val="22"/>
          <w:szCs w:val="22"/>
        </w:rPr>
      </w:pPr>
      <w:r w:rsidRPr="00E56C2C">
        <w:rPr>
          <w:rStyle w:val="FontStyle28"/>
          <w:sz w:val="22"/>
          <w:szCs w:val="22"/>
        </w:rPr>
        <w:t>• понимать, в чем особенность поэтического восприятия мира (восприятия, помогающего обнаружить красоту и смысл окру</w:t>
      </w:r>
      <w:r w:rsidRPr="00E56C2C">
        <w:rPr>
          <w:rStyle w:val="FontStyle28"/>
          <w:sz w:val="22"/>
          <w:szCs w:val="22"/>
        </w:rPr>
        <w:softHyphen/>
        <w:t>жающего мира: мира природы и человеческих отношений);</w:t>
      </w:r>
    </w:p>
    <w:p w:rsidR="001A2E9F" w:rsidRPr="00E56C2C" w:rsidRDefault="001A2E9F" w:rsidP="001A2E9F">
      <w:pPr>
        <w:pStyle w:val="Style21"/>
        <w:widowControl/>
        <w:jc w:val="both"/>
        <w:rPr>
          <w:rStyle w:val="FontStyle28"/>
          <w:sz w:val="22"/>
          <w:szCs w:val="22"/>
        </w:rPr>
      </w:pPr>
      <w:r w:rsidRPr="00E56C2C">
        <w:rPr>
          <w:rStyle w:val="FontStyle28"/>
          <w:sz w:val="22"/>
          <w:szCs w:val="22"/>
        </w:rPr>
        <w:t>• обнаруживать, что поэтическое мировосприятие может быть выражено не только в стихотворных текстах, но и в прозе.</w:t>
      </w:r>
    </w:p>
    <w:p w:rsidR="001A2E9F" w:rsidRPr="00E56C2C" w:rsidRDefault="001A2E9F" w:rsidP="001A2E9F">
      <w:pPr>
        <w:pStyle w:val="Style3"/>
        <w:widowControl/>
        <w:jc w:val="both"/>
        <w:rPr>
          <w:rStyle w:val="FontStyle28"/>
          <w:sz w:val="22"/>
          <w:szCs w:val="22"/>
        </w:rPr>
      </w:pPr>
      <w:r w:rsidRPr="00E56C2C">
        <w:rPr>
          <w:rStyle w:val="FontStyle23"/>
          <w:i w:val="0"/>
          <w:sz w:val="22"/>
          <w:szCs w:val="22"/>
        </w:rPr>
        <w:lastRenderedPageBreak/>
        <w:t xml:space="preserve">Раздел «Элементы творческой деятельности учащихся: </w:t>
      </w:r>
      <w:r w:rsidRPr="00E56C2C">
        <w:rPr>
          <w:rStyle w:val="FontStyle28"/>
          <w:sz w:val="22"/>
          <w:szCs w:val="22"/>
        </w:rPr>
        <w:t>чтение по ролям, инсценировка, драматизация, устное словесное рисова</w:t>
      </w:r>
      <w:r w:rsidRPr="00E56C2C">
        <w:rPr>
          <w:rStyle w:val="FontStyle28"/>
          <w:sz w:val="22"/>
          <w:szCs w:val="22"/>
        </w:rPr>
        <w:softHyphen/>
        <w:t>ние, работа с репродукциями, создание собственных текстов.</w:t>
      </w:r>
    </w:p>
    <w:p w:rsidR="001A2E9F" w:rsidRPr="00E56C2C" w:rsidRDefault="001A2E9F" w:rsidP="001A2E9F">
      <w:pPr>
        <w:pStyle w:val="Style14"/>
        <w:widowControl/>
        <w:jc w:val="both"/>
        <w:rPr>
          <w:rStyle w:val="FontStyle26"/>
          <w:sz w:val="22"/>
          <w:szCs w:val="22"/>
        </w:rPr>
      </w:pPr>
      <w:r w:rsidRPr="00E56C2C">
        <w:rPr>
          <w:rStyle w:val="FontStyle26"/>
          <w:sz w:val="22"/>
          <w:szCs w:val="22"/>
        </w:rPr>
        <w:t>Обучающиеся научатся:</w:t>
      </w:r>
    </w:p>
    <w:p w:rsidR="001A2E9F" w:rsidRPr="00E56C2C" w:rsidRDefault="001A2E9F" w:rsidP="001A2E9F">
      <w:pPr>
        <w:pStyle w:val="Style21"/>
        <w:widowControl/>
        <w:jc w:val="both"/>
        <w:rPr>
          <w:rStyle w:val="FontStyle28"/>
          <w:sz w:val="22"/>
          <w:szCs w:val="22"/>
        </w:rPr>
      </w:pPr>
      <w:r w:rsidRPr="00E56C2C">
        <w:rPr>
          <w:rStyle w:val="FontStyle28"/>
          <w:sz w:val="22"/>
          <w:szCs w:val="22"/>
        </w:rPr>
        <w:t>• понимать содержание прочитанного; осознанно выбирать интонацию, темп чтения и необходимые паузы в соответ</w:t>
      </w:r>
      <w:r w:rsidRPr="00E56C2C">
        <w:rPr>
          <w:rStyle w:val="FontStyle28"/>
          <w:sz w:val="22"/>
          <w:szCs w:val="22"/>
        </w:rPr>
        <w:softHyphen/>
        <w:t>ствии с особенностями текста;</w:t>
      </w:r>
    </w:p>
    <w:p w:rsidR="001A2E9F" w:rsidRPr="00E56C2C" w:rsidRDefault="001A2E9F" w:rsidP="001A2E9F">
      <w:pPr>
        <w:pStyle w:val="Style21"/>
        <w:widowControl/>
        <w:jc w:val="both"/>
        <w:rPr>
          <w:rStyle w:val="FontStyle28"/>
          <w:sz w:val="22"/>
          <w:szCs w:val="22"/>
        </w:rPr>
      </w:pPr>
      <w:r w:rsidRPr="00E56C2C">
        <w:rPr>
          <w:rStyle w:val="FontStyle28"/>
          <w:sz w:val="22"/>
          <w:szCs w:val="22"/>
        </w:rPr>
        <w:t>• читать художественное произведение по ролям и по цепочке, опираясь на цветовое маркирование;</w:t>
      </w:r>
    </w:p>
    <w:p w:rsidR="001A2E9F" w:rsidRPr="00E56C2C" w:rsidRDefault="001A2E9F" w:rsidP="001A2E9F">
      <w:pPr>
        <w:pStyle w:val="Style21"/>
        <w:widowControl/>
        <w:jc w:val="both"/>
        <w:rPr>
          <w:rStyle w:val="FontStyle28"/>
          <w:sz w:val="22"/>
          <w:szCs w:val="22"/>
        </w:rPr>
      </w:pPr>
      <w:r w:rsidRPr="00E56C2C">
        <w:rPr>
          <w:rStyle w:val="FontStyle28"/>
          <w:sz w:val="22"/>
          <w:szCs w:val="22"/>
        </w:rPr>
        <w:t>• эмоционально и адекватно воспринимать на слух художе</w:t>
      </w:r>
      <w:r w:rsidRPr="00E56C2C">
        <w:rPr>
          <w:rStyle w:val="FontStyle28"/>
          <w:sz w:val="22"/>
          <w:szCs w:val="22"/>
        </w:rPr>
        <w:softHyphen/>
        <w:t>ственные произведения, определенные программой.</w:t>
      </w:r>
    </w:p>
    <w:p w:rsidR="001A2E9F" w:rsidRPr="00E56C2C" w:rsidRDefault="001A2E9F" w:rsidP="001A2E9F">
      <w:pPr>
        <w:pStyle w:val="Style14"/>
        <w:widowControl/>
        <w:jc w:val="both"/>
        <w:rPr>
          <w:rStyle w:val="FontStyle26"/>
          <w:sz w:val="22"/>
          <w:szCs w:val="22"/>
        </w:rPr>
      </w:pPr>
      <w:r w:rsidRPr="00E56C2C">
        <w:rPr>
          <w:rStyle w:val="FontStyle26"/>
          <w:sz w:val="22"/>
          <w:szCs w:val="22"/>
        </w:rPr>
        <w:t>Обучающиеся в процессе самостоятельной, парной, групповой и коллективной работы получат возможность научиться:</w:t>
      </w:r>
    </w:p>
    <w:p w:rsidR="001A2E9F" w:rsidRPr="00E56C2C" w:rsidRDefault="001A2E9F" w:rsidP="001A2E9F">
      <w:pPr>
        <w:pStyle w:val="Style21"/>
        <w:widowControl/>
        <w:jc w:val="both"/>
        <w:rPr>
          <w:rStyle w:val="FontStyle28"/>
          <w:sz w:val="22"/>
          <w:szCs w:val="22"/>
        </w:rPr>
      </w:pPr>
      <w:r w:rsidRPr="00E56C2C">
        <w:rPr>
          <w:rStyle w:val="FontStyle28"/>
          <w:sz w:val="22"/>
          <w:szCs w:val="22"/>
        </w:rPr>
        <w:t>• читать выразительно поэтические и прозаические произве</w:t>
      </w:r>
      <w:r w:rsidRPr="00E56C2C">
        <w:rPr>
          <w:rStyle w:val="FontStyle28"/>
          <w:sz w:val="22"/>
          <w:szCs w:val="22"/>
        </w:rPr>
        <w:softHyphen/>
        <w:t>дения на основе восприятия и передачи художественных особенностей текста, выражения собственного отношения к тексту и в соответствии с выработанными критериями вы</w:t>
      </w:r>
      <w:r w:rsidRPr="00E56C2C">
        <w:rPr>
          <w:rStyle w:val="FontStyle28"/>
          <w:sz w:val="22"/>
          <w:szCs w:val="22"/>
        </w:rPr>
        <w:softHyphen/>
        <w:t>разительного чтения;</w:t>
      </w:r>
    </w:p>
    <w:p w:rsidR="001A2E9F" w:rsidRPr="00E56C2C" w:rsidRDefault="001A2E9F" w:rsidP="001A2E9F">
      <w:pPr>
        <w:pStyle w:val="Style21"/>
        <w:widowControl/>
        <w:jc w:val="both"/>
        <w:rPr>
          <w:rStyle w:val="FontStyle28"/>
          <w:sz w:val="22"/>
          <w:szCs w:val="22"/>
        </w:rPr>
      </w:pPr>
      <w:r w:rsidRPr="00E56C2C">
        <w:rPr>
          <w:rStyle w:val="FontStyle28"/>
          <w:sz w:val="22"/>
          <w:szCs w:val="22"/>
        </w:rPr>
        <w:t>• рассматривать иллюстрации в учебнике и репродукции жи</w:t>
      </w:r>
      <w:r w:rsidRPr="00E56C2C">
        <w:rPr>
          <w:rStyle w:val="FontStyle28"/>
          <w:sz w:val="22"/>
          <w:szCs w:val="22"/>
        </w:rPr>
        <w:softHyphen/>
        <w:t>вописных произведений в разделе «Музейный Дом» и срав</w:t>
      </w:r>
      <w:r w:rsidRPr="00E56C2C">
        <w:rPr>
          <w:rStyle w:val="FontStyle28"/>
          <w:sz w:val="22"/>
          <w:szCs w:val="22"/>
        </w:rPr>
        <w:softHyphen/>
        <w:t>нивать их с художественными текстами с точки зрения вы</w:t>
      </w:r>
      <w:r w:rsidRPr="00E56C2C">
        <w:rPr>
          <w:rStyle w:val="FontStyle28"/>
          <w:sz w:val="22"/>
          <w:szCs w:val="22"/>
        </w:rPr>
        <w:softHyphen/>
        <w:t>раженных в них мыслей, чувств и переживаний;</w:t>
      </w:r>
    </w:p>
    <w:p w:rsidR="001A2E9F" w:rsidRPr="00E56C2C" w:rsidRDefault="001A2E9F" w:rsidP="001A2E9F">
      <w:pPr>
        <w:pStyle w:val="Style21"/>
        <w:widowControl/>
        <w:jc w:val="both"/>
        <w:rPr>
          <w:rStyle w:val="FontStyle28"/>
          <w:sz w:val="22"/>
          <w:szCs w:val="22"/>
        </w:rPr>
      </w:pPr>
      <w:r w:rsidRPr="00E56C2C">
        <w:rPr>
          <w:rStyle w:val="FontStyle28"/>
          <w:sz w:val="22"/>
          <w:szCs w:val="22"/>
        </w:rPr>
        <w:t>• устно делиться своими личными впечатлениями и наблюде</w:t>
      </w:r>
      <w:r w:rsidRPr="00E56C2C">
        <w:rPr>
          <w:rStyle w:val="FontStyle28"/>
          <w:sz w:val="22"/>
          <w:szCs w:val="22"/>
        </w:rPr>
        <w:softHyphen/>
        <w:t>ниями, возникшими в ходе обсуждения литературных тек</w:t>
      </w:r>
      <w:r w:rsidRPr="00E56C2C">
        <w:rPr>
          <w:rStyle w:val="FontStyle28"/>
          <w:sz w:val="22"/>
          <w:szCs w:val="22"/>
        </w:rPr>
        <w:softHyphen/>
        <w:t>стов и живописных произведений.</w:t>
      </w:r>
    </w:p>
    <w:p w:rsidR="001A2E9F" w:rsidRPr="00E56C2C" w:rsidRDefault="001A2E9F" w:rsidP="001A2E9F">
      <w:pPr>
        <w:pStyle w:val="Style11"/>
        <w:widowControl/>
        <w:jc w:val="both"/>
        <w:rPr>
          <w:rStyle w:val="FontStyle26"/>
          <w:sz w:val="22"/>
          <w:szCs w:val="22"/>
        </w:rPr>
      </w:pPr>
      <w:r w:rsidRPr="00E56C2C">
        <w:rPr>
          <w:rStyle w:val="FontStyle26"/>
          <w:sz w:val="22"/>
          <w:szCs w:val="22"/>
        </w:rPr>
        <w:t xml:space="preserve">Планируемые результаты формирования </w:t>
      </w:r>
      <w:r w:rsidRPr="00E56C2C">
        <w:rPr>
          <w:rStyle w:val="FontStyle28"/>
          <w:sz w:val="22"/>
          <w:szCs w:val="22"/>
        </w:rPr>
        <w:t xml:space="preserve">УУД </w:t>
      </w:r>
      <w:r w:rsidRPr="00E56C2C">
        <w:rPr>
          <w:rStyle w:val="FontStyle26"/>
          <w:sz w:val="22"/>
          <w:szCs w:val="22"/>
        </w:rPr>
        <w:t xml:space="preserve">к концу </w:t>
      </w:r>
      <w:r w:rsidRPr="00E56C2C">
        <w:rPr>
          <w:rStyle w:val="FontStyle28"/>
          <w:sz w:val="22"/>
          <w:szCs w:val="22"/>
        </w:rPr>
        <w:t>2</w:t>
      </w:r>
      <w:r w:rsidRPr="00E56C2C">
        <w:rPr>
          <w:rStyle w:val="FontStyle26"/>
          <w:sz w:val="22"/>
          <w:szCs w:val="22"/>
        </w:rPr>
        <w:t>-го года обучения</w:t>
      </w:r>
    </w:p>
    <w:p w:rsidR="001A2E9F" w:rsidRPr="00E56C2C" w:rsidRDefault="001A2E9F" w:rsidP="001A2E9F">
      <w:pPr>
        <w:pStyle w:val="Style14"/>
        <w:widowControl/>
        <w:jc w:val="both"/>
        <w:rPr>
          <w:rStyle w:val="FontStyle28"/>
          <w:sz w:val="22"/>
          <w:szCs w:val="22"/>
        </w:rPr>
      </w:pPr>
      <w:r w:rsidRPr="00E56C2C">
        <w:rPr>
          <w:rStyle w:val="FontStyle28"/>
          <w:sz w:val="22"/>
          <w:szCs w:val="22"/>
        </w:rPr>
        <w:t xml:space="preserve">В </w:t>
      </w:r>
      <w:r w:rsidRPr="00E56C2C">
        <w:rPr>
          <w:rStyle w:val="FontStyle26"/>
          <w:sz w:val="22"/>
          <w:szCs w:val="22"/>
        </w:rPr>
        <w:t xml:space="preserve">области познавательных общих учебных действий </w:t>
      </w:r>
      <w:r w:rsidRPr="00E56C2C">
        <w:rPr>
          <w:rStyle w:val="FontStyle28"/>
          <w:sz w:val="22"/>
          <w:szCs w:val="22"/>
        </w:rPr>
        <w:t>обучающие</w:t>
      </w:r>
      <w:r w:rsidRPr="00E56C2C">
        <w:rPr>
          <w:rStyle w:val="FontStyle28"/>
          <w:sz w:val="22"/>
          <w:szCs w:val="22"/>
        </w:rPr>
        <w:softHyphen/>
        <w:t>ся научатся:</w:t>
      </w:r>
    </w:p>
    <w:p w:rsidR="001A2E9F" w:rsidRPr="00E56C2C" w:rsidRDefault="001A2E9F" w:rsidP="001A2E9F">
      <w:pPr>
        <w:pStyle w:val="Style21"/>
        <w:widowControl/>
        <w:jc w:val="both"/>
        <w:rPr>
          <w:rStyle w:val="FontStyle28"/>
          <w:sz w:val="22"/>
          <w:szCs w:val="22"/>
        </w:rPr>
      </w:pPr>
      <w:r w:rsidRPr="00E56C2C">
        <w:rPr>
          <w:rStyle w:val="FontStyle28"/>
          <w:sz w:val="22"/>
          <w:szCs w:val="22"/>
        </w:rPr>
        <w:t>• свободно ориентироваться в корпусе учебных словарей и бы</w:t>
      </w:r>
      <w:r w:rsidRPr="00E56C2C">
        <w:rPr>
          <w:rStyle w:val="FontStyle28"/>
          <w:sz w:val="22"/>
          <w:szCs w:val="22"/>
        </w:rPr>
        <w:softHyphen/>
        <w:t>стро находить нужную словарную статью;</w:t>
      </w:r>
    </w:p>
    <w:p w:rsidR="001A2E9F" w:rsidRPr="00E56C2C" w:rsidRDefault="001A2E9F" w:rsidP="001A2E9F">
      <w:pPr>
        <w:pStyle w:val="Style21"/>
        <w:widowControl/>
        <w:jc w:val="both"/>
        <w:rPr>
          <w:rStyle w:val="FontStyle28"/>
          <w:sz w:val="22"/>
          <w:szCs w:val="22"/>
        </w:rPr>
      </w:pPr>
      <w:r w:rsidRPr="00E56C2C">
        <w:rPr>
          <w:rStyle w:val="FontStyle28"/>
          <w:sz w:val="22"/>
          <w:szCs w:val="22"/>
        </w:rPr>
        <w:t>• ориентироваться в учебной книге: читать язык условных обо</w:t>
      </w:r>
      <w:r w:rsidRPr="00E56C2C">
        <w:rPr>
          <w:rStyle w:val="FontStyle28"/>
          <w:sz w:val="22"/>
          <w:szCs w:val="22"/>
        </w:rPr>
        <w:softHyphen/>
        <w:t>значений; находить нужный текст по страницам «Содержа</w:t>
      </w:r>
      <w:r w:rsidRPr="00E56C2C">
        <w:rPr>
          <w:rStyle w:val="FontStyle28"/>
          <w:sz w:val="22"/>
          <w:szCs w:val="22"/>
        </w:rPr>
        <w:softHyphen/>
        <w:t>ние» и «Оглавление»; быстро находить выделенный фрагмент текста, выделенные строчки и слова на странице и развороте; находить в специально выделенных разделах нужную инфор</w:t>
      </w:r>
      <w:r w:rsidRPr="00E56C2C">
        <w:rPr>
          <w:rStyle w:val="FontStyle28"/>
          <w:sz w:val="22"/>
          <w:szCs w:val="22"/>
        </w:rPr>
        <w:softHyphen/>
        <w:t>мацию;</w:t>
      </w:r>
    </w:p>
    <w:p w:rsidR="001A2E9F" w:rsidRPr="00E56C2C" w:rsidRDefault="001A2E9F" w:rsidP="001A2E9F">
      <w:pPr>
        <w:pStyle w:val="Style21"/>
        <w:widowControl/>
        <w:jc w:val="both"/>
        <w:rPr>
          <w:rStyle w:val="FontStyle28"/>
          <w:sz w:val="22"/>
          <w:szCs w:val="22"/>
        </w:rPr>
      </w:pPr>
      <w:r w:rsidRPr="00E56C2C">
        <w:rPr>
          <w:rStyle w:val="FontStyle28"/>
          <w:sz w:val="22"/>
          <w:szCs w:val="22"/>
        </w:rPr>
        <w:t>• работать с несколькими источниками информации (учебной книгой, тетрадью для самостоятельной работы и хрестомати</w:t>
      </w:r>
      <w:r w:rsidRPr="00E56C2C">
        <w:rPr>
          <w:rStyle w:val="FontStyle28"/>
          <w:sz w:val="22"/>
          <w:szCs w:val="22"/>
        </w:rPr>
        <w:softHyphen/>
        <w:t>ей; учебной книгой и учебными словарями; текстом и иллю</w:t>
      </w:r>
      <w:r w:rsidRPr="00E56C2C">
        <w:rPr>
          <w:rStyle w:val="FontStyle28"/>
          <w:sz w:val="22"/>
          <w:szCs w:val="22"/>
        </w:rPr>
        <w:softHyphen/>
        <w:t>страцией к тексту).</w:t>
      </w:r>
    </w:p>
    <w:p w:rsidR="001A2E9F" w:rsidRPr="00E56C2C" w:rsidRDefault="001A2E9F" w:rsidP="001A2E9F">
      <w:pPr>
        <w:pStyle w:val="Style14"/>
        <w:widowControl/>
        <w:jc w:val="both"/>
        <w:rPr>
          <w:rStyle w:val="FontStyle28"/>
          <w:sz w:val="22"/>
          <w:szCs w:val="22"/>
        </w:rPr>
      </w:pPr>
      <w:r w:rsidRPr="00E56C2C">
        <w:rPr>
          <w:rStyle w:val="FontStyle28"/>
          <w:sz w:val="22"/>
          <w:szCs w:val="22"/>
        </w:rPr>
        <w:t xml:space="preserve">В </w:t>
      </w:r>
      <w:r w:rsidRPr="00E56C2C">
        <w:rPr>
          <w:rStyle w:val="FontStyle26"/>
          <w:sz w:val="22"/>
          <w:szCs w:val="22"/>
        </w:rPr>
        <w:t xml:space="preserve">области коммуникативных учебных действий </w:t>
      </w:r>
      <w:r w:rsidRPr="00E56C2C">
        <w:rPr>
          <w:rStyle w:val="FontStyle28"/>
          <w:sz w:val="22"/>
          <w:szCs w:val="22"/>
        </w:rPr>
        <w:t>обучающиеся научатся:</w:t>
      </w:r>
    </w:p>
    <w:p w:rsidR="001A2E9F" w:rsidRPr="00E56C2C" w:rsidRDefault="001A2E9F" w:rsidP="001A2E9F">
      <w:pPr>
        <w:pStyle w:val="Style20"/>
        <w:widowControl/>
        <w:jc w:val="both"/>
        <w:rPr>
          <w:rStyle w:val="FontStyle28"/>
          <w:sz w:val="22"/>
          <w:szCs w:val="22"/>
        </w:rPr>
      </w:pPr>
      <w:r w:rsidRPr="00E56C2C">
        <w:rPr>
          <w:rStyle w:val="FontStyle28"/>
          <w:sz w:val="22"/>
          <w:szCs w:val="22"/>
        </w:rPr>
        <w:t xml:space="preserve">а) </w:t>
      </w:r>
      <w:r w:rsidRPr="00E56C2C">
        <w:rPr>
          <w:rStyle w:val="FontStyle28"/>
          <w:sz w:val="22"/>
          <w:szCs w:val="22"/>
          <w:u w:val="single"/>
        </w:rPr>
        <w:t>в рамках коммуникации как сотрудничества</w:t>
      </w:r>
      <w:r w:rsidRPr="00E56C2C">
        <w:rPr>
          <w:rStyle w:val="FontStyle28"/>
          <w:sz w:val="22"/>
          <w:szCs w:val="22"/>
        </w:rPr>
        <w:t>:</w:t>
      </w:r>
    </w:p>
    <w:p w:rsidR="001A2E9F" w:rsidRPr="00E56C2C" w:rsidRDefault="001A2E9F" w:rsidP="001A2E9F">
      <w:pPr>
        <w:pStyle w:val="Style21"/>
        <w:widowControl/>
        <w:jc w:val="both"/>
        <w:rPr>
          <w:rStyle w:val="FontStyle28"/>
          <w:sz w:val="22"/>
          <w:szCs w:val="22"/>
        </w:rPr>
      </w:pPr>
      <w:r w:rsidRPr="00E56C2C">
        <w:rPr>
          <w:rStyle w:val="FontStyle28"/>
          <w:sz w:val="22"/>
          <w:szCs w:val="22"/>
        </w:rPr>
        <w:t>• работать с соседом по парте: распределять работу между со</w:t>
      </w:r>
      <w:r w:rsidRPr="00E56C2C">
        <w:rPr>
          <w:rStyle w:val="FontStyle28"/>
          <w:sz w:val="22"/>
          <w:szCs w:val="22"/>
        </w:rPr>
        <w:softHyphen/>
        <w:t>бой и соседом, выполнять свою часть работы, осуществлять взаимопроверку выполненной работы;</w:t>
      </w:r>
    </w:p>
    <w:p w:rsidR="001A2E9F" w:rsidRPr="00E56C2C" w:rsidRDefault="001A2E9F" w:rsidP="001A2E9F">
      <w:pPr>
        <w:pStyle w:val="Style21"/>
        <w:widowControl/>
        <w:jc w:val="both"/>
        <w:rPr>
          <w:rStyle w:val="FontStyle28"/>
          <w:sz w:val="22"/>
          <w:szCs w:val="22"/>
        </w:rPr>
      </w:pPr>
      <w:r w:rsidRPr="00E56C2C">
        <w:rPr>
          <w:rStyle w:val="FontStyle28"/>
          <w:sz w:val="22"/>
          <w:szCs w:val="22"/>
        </w:rPr>
        <w:t>• выполнять работу по цепочке;</w:t>
      </w:r>
    </w:p>
    <w:p w:rsidR="001A2E9F" w:rsidRPr="00E56C2C" w:rsidRDefault="001A2E9F" w:rsidP="001A2E9F">
      <w:pPr>
        <w:pStyle w:val="Style20"/>
        <w:widowControl/>
        <w:jc w:val="both"/>
        <w:rPr>
          <w:rStyle w:val="FontStyle28"/>
          <w:sz w:val="22"/>
          <w:szCs w:val="22"/>
        </w:rPr>
      </w:pPr>
      <w:r w:rsidRPr="00E56C2C">
        <w:rPr>
          <w:rStyle w:val="FontStyle28"/>
          <w:sz w:val="22"/>
          <w:szCs w:val="22"/>
        </w:rPr>
        <w:t xml:space="preserve">б) </w:t>
      </w:r>
      <w:r w:rsidRPr="00E56C2C">
        <w:rPr>
          <w:rStyle w:val="FontStyle28"/>
          <w:sz w:val="22"/>
          <w:szCs w:val="22"/>
          <w:u w:val="single"/>
        </w:rPr>
        <w:t>в рамках коммуникации как взаимодействия</w:t>
      </w:r>
      <w:r w:rsidRPr="00E56C2C">
        <w:rPr>
          <w:rStyle w:val="FontStyle28"/>
          <w:sz w:val="22"/>
          <w:szCs w:val="22"/>
        </w:rPr>
        <w:t>:</w:t>
      </w:r>
    </w:p>
    <w:p w:rsidR="001A2E9F" w:rsidRPr="00E56C2C" w:rsidRDefault="001A2E9F" w:rsidP="001A2E9F">
      <w:pPr>
        <w:pStyle w:val="Style21"/>
        <w:widowControl/>
        <w:jc w:val="both"/>
        <w:rPr>
          <w:rStyle w:val="FontStyle28"/>
          <w:sz w:val="22"/>
          <w:szCs w:val="22"/>
        </w:rPr>
      </w:pPr>
      <w:r w:rsidRPr="00E56C2C">
        <w:rPr>
          <w:rStyle w:val="FontStyle28"/>
          <w:sz w:val="22"/>
          <w:szCs w:val="22"/>
        </w:rPr>
        <w:t>• видеть разницу между двумя заявленными точками зрения, двумя позициями и мотивированно присоединяться к одной из них;</w:t>
      </w:r>
    </w:p>
    <w:p w:rsidR="001A2E9F" w:rsidRPr="00E56C2C" w:rsidRDefault="001A2E9F" w:rsidP="001A2E9F">
      <w:pPr>
        <w:pStyle w:val="Style21"/>
        <w:widowControl/>
        <w:jc w:val="both"/>
        <w:rPr>
          <w:rStyle w:val="FontStyle28"/>
          <w:sz w:val="22"/>
          <w:szCs w:val="22"/>
        </w:rPr>
      </w:pPr>
      <w:r w:rsidRPr="00E56C2C">
        <w:rPr>
          <w:rStyle w:val="FontStyle28"/>
          <w:sz w:val="22"/>
          <w:szCs w:val="22"/>
        </w:rPr>
        <w:t>• находить в тексте подтверждение высказанным героями точ</w:t>
      </w:r>
      <w:r w:rsidRPr="00E56C2C">
        <w:rPr>
          <w:rStyle w:val="FontStyle28"/>
          <w:sz w:val="22"/>
          <w:szCs w:val="22"/>
        </w:rPr>
        <w:softHyphen/>
        <w:t>кам зрения.</w:t>
      </w:r>
    </w:p>
    <w:p w:rsidR="001A2E9F" w:rsidRPr="00E56C2C" w:rsidRDefault="001A2E9F" w:rsidP="001A2E9F">
      <w:pPr>
        <w:pStyle w:val="Style14"/>
        <w:widowControl/>
        <w:jc w:val="both"/>
        <w:rPr>
          <w:rStyle w:val="FontStyle28"/>
          <w:sz w:val="22"/>
          <w:szCs w:val="22"/>
        </w:rPr>
      </w:pPr>
      <w:r w:rsidRPr="00E56C2C">
        <w:rPr>
          <w:rStyle w:val="FontStyle28"/>
          <w:sz w:val="22"/>
          <w:szCs w:val="22"/>
        </w:rPr>
        <w:t xml:space="preserve">В </w:t>
      </w:r>
      <w:r w:rsidRPr="00E56C2C">
        <w:rPr>
          <w:rStyle w:val="FontStyle26"/>
          <w:sz w:val="22"/>
          <w:szCs w:val="22"/>
        </w:rPr>
        <w:t>области регулятивных учебных действий</w:t>
      </w:r>
      <w:r w:rsidRPr="00E56C2C">
        <w:rPr>
          <w:rStyle w:val="FontStyle28"/>
          <w:sz w:val="22"/>
          <w:szCs w:val="22"/>
        </w:rPr>
        <w:t>:</w:t>
      </w:r>
    </w:p>
    <w:p w:rsidR="001A2E9F" w:rsidRPr="00E56C2C" w:rsidRDefault="001A2E9F" w:rsidP="001A2E9F">
      <w:pPr>
        <w:pStyle w:val="Style14"/>
        <w:widowControl/>
        <w:jc w:val="both"/>
        <w:rPr>
          <w:rStyle w:val="FontStyle28"/>
          <w:sz w:val="22"/>
          <w:szCs w:val="22"/>
        </w:rPr>
      </w:pPr>
      <w:r w:rsidRPr="00E56C2C">
        <w:rPr>
          <w:rStyle w:val="FontStyle28"/>
          <w:sz w:val="22"/>
          <w:szCs w:val="22"/>
        </w:rPr>
        <w:t xml:space="preserve">в </w:t>
      </w:r>
      <w:r w:rsidRPr="00E56C2C">
        <w:rPr>
          <w:rStyle w:val="FontStyle26"/>
          <w:sz w:val="22"/>
          <w:szCs w:val="22"/>
        </w:rPr>
        <w:t xml:space="preserve">области контроля и самоконтроля учебных действий </w:t>
      </w:r>
      <w:r w:rsidRPr="00E56C2C">
        <w:rPr>
          <w:rStyle w:val="FontStyle28"/>
          <w:sz w:val="22"/>
          <w:szCs w:val="22"/>
        </w:rPr>
        <w:t>обучаю</w:t>
      </w:r>
      <w:r w:rsidRPr="00E56C2C">
        <w:rPr>
          <w:rStyle w:val="FontStyle28"/>
          <w:sz w:val="22"/>
          <w:szCs w:val="22"/>
        </w:rPr>
        <w:softHyphen/>
        <w:t>щиеся получат возможность научиться:</w:t>
      </w:r>
    </w:p>
    <w:p w:rsidR="001A2E9F" w:rsidRPr="00E56C2C" w:rsidRDefault="001A2E9F" w:rsidP="001A2E9F">
      <w:pPr>
        <w:pStyle w:val="Style21"/>
        <w:widowControl/>
        <w:jc w:val="both"/>
        <w:rPr>
          <w:rStyle w:val="FontStyle28"/>
          <w:sz w:val="22"/>
          <w:szCs w:val="22"/>
        </w:rPr>
      </w:pPr>
      <w:r w:rsidRPr="00E56C2C">
        <w:rPr>
          <w:rStyle w:val="FontStyle28"/>
          <w:sz w:val="22"/>
          <w:szCs w:val="22"/>
        </w:rPr>
        <w:t>• подтверждать строчками из текста прозвучавшую точку зрения;</w:t>
      </w:r>
    </w:p>
    <w:p w:rsidR="001A2E9F" w:rsidRPr="00E56C2C" w:rsidRDefault="001A2E9F" w:rsidP="001A2E9F">
      <w:pPr>
        <w:pStyle w:val="Style21"/>
        <w:widowControl/>
        <w:jc w:val="both"/>
        <w:rPr>
          <w:rStyle w:val="FontStyle28"/>
          <w:sz w:val="22"/>
          <w:szCs w:val="22"/>
        </w:rPr>
      </w:pPr>
      <w:r w:rsidRPr="00E56C2C">
        <w:rPr>
          <w:rStyle w:val="FontStyle28"/>
          <w:sz w:val="22"/>
          <w:szCs w:val="22"/>
        </w:rPr>
        <w:t>• понимать, что разные точки зрения имеют разные основания.</w:t>
      </w:r>
    </w:p>
    <w:p w:rsidR="001A2E9F" w:rsidRPr="00E56C2C" w:rsidRDefault="001A2E9F" w:rsidP="001A2E9F">
      <w:pPr>
        <w:jc w:val="both"/>
        <w:rPr>
          <w:rFonts w:ascii="Times New Roman" w:hAnsi="Times New Roman" w:cs="Times New Roman"/>
        </w:rPr>
      </w:pPr>
    </w:p>
    <w:p w:rsidR="001A2E9F" w:rsidRPr="00E56C2C" w:rsidRDefault="001A2E9F" w:rsidP="001A2E9F">
      <w:pPr>
        <w:pStyle w:val="Style11"/>
        <w:widowControl/>
        <w:jc w:val="both"/>
        <w:rPr>
          <w:rStyle w:val="FontStyle26"/>
          <w:sz w:val="22"/>
          <w:szCs w:val="22"/>
        </w:rPr>
      </w:pPr>
      <w:r w:rsidRPr="00E56C2C">
        <w:rPr>
          <w:rStyle w:val="FontStyle26"/>
          <w:sz w:val="22"/>
          <w:szCs w:val="22"/>
        </w:rPr>
        <w:t>Планируемые результаты освоения учебной программы по курсу «Литературное чтение» к концу 3-го года обучения</w:t>
      </w:r>
    </w:p>
    <w:p w:rsidR="001A2E9F" w:rsidRPr="00E56C2C" w:rsidRDefault="001A2E9F" w:rsidP="001A2E9F">
      <w:pPr>
        <w:pStyle w:val="Style3"/>
        <w:widowControl/>
        <w:jc w:val="both"/>
        <w:rPr>
          <w:rStyle w:val="FontStyle28"/>
          <w:sz w:val="22"/>
          <w:szCs w:val="22"/>
        </w:rPr>
      </w:pPr>
      <w:r w:rsidRPr="00E56C2C">
        <w:rPr>
          <w:rStyle w:val="FontStyle23"/>
          <w:i w:val="0"/>
          <w:sz w:val="22"/>
          <w:szCs w:val="22"/>
        </w:rPr>
        <w:t xml:space="preserve">Раздел «Виды речевой и читательской деятельности»: </w:t>
      </w:r>
      <w:proofErr w:type="spellStart"/>
      <w:r w:rsidRPr="00E56C2C">
        <w:rPr>
          <w:rStyle w:val="FontStyle28"/>
          <w:sz w:val="22"/>
          <w:szCs w:val="22"/>
        </w:rPr>
        <w:t>аудирова</w:t>
      </w:r>
      <w:r w:rsidRPr="00E56C2C">
        <w:rPr>
          <w:rStyle w:val="FontStyle28"/>
          <w:sz w:val="22"/>
          <w:szCs w:val="22"/>
        </w:rPr>
        <w:softHyphen/>
        <w:t>ние</w:t>
      </w:r>
      <w:proofErr w:type="spellEnd"/>
      <w:r w:rsidRPr="00E56C2C">
        <w:rPr>
          <w:rStyle w:val="FontStyle28"/>
          <w:sz w:val="22"/>
          <w:szCs w:val="22"/>
        </w:rPr>
        <w:t>, чтение вслух и про себя, работа с разными видами текста, библиографическая культура, работа с текстом художественного произведения, культура речевого общения.</w:t>
      </w:r>
    </w:p>
    <w:p w:rsidR="001A2E9F" w:rsidRPr="00E56C2C" w:rsidRDefault="001A2E9F" w:rsidP="001A2E9F">
      <w:pPr>
        <w:pStyle w:val="Style14"/>
        <w:widowControl/>
        <w:jc w:val="both"/>
        <w:rPr>
          <w:rStyle w:val="FontStyle26"/>
          <w:sz w:val="22"/>
          <w:szCs w:val="22"/>
        </w:rPr>
      </w:pPr>
      <w:r w:rsidRPr="00E56C2C">
        <w:rPr>
          <w:rStyle w:val="FontStyle26"/>
          <w:sz w:val="22"/>
          <w:szCs w:val="22"/>
        </w:rPr>
        <w:t>Обучающиеся научатся:</w:t>
      </w:r>
    </w:p>
    <w:p w:rsidR="001A2E9F" w:rsidRPr="00E56C2C" w:rsidRDefault="001A2E9F" w:rsidP="001A2E9F">
      <w:pPr>
        <w:pStyle w:val="Style21"/>
        <w:widowControl/>
        <w:jc w:val="both"/>
        <w:rPr>
          <w:rStyle w:val="FontStyle28"/>
          <w:sz w:val="22"/>
          <w:szCs w:val="22"/>
        </w:rPr>
      </w:pPr>
      <w:r w:rsidRPr="00E56C2C">
        <w:rPr>
          <w:rStyle w:val="FontStyle28"/>
          <w:sz w:val="22"/>
          <w:szCs w:val="22"/>
        </w:rPr>
        <w:t>• читать правильно и выразительно целыми словами вслух, учитывая индивидуальный темп чтения;</w:t>
      </w:r>
    </w:p>
    <w:p w:rsidR="001A2E9F" w:rsidRPr="00E56C2C" w:rsidRDefault="001A2E9F" w:rsidP="001A2E9F">
      <w:pPr>
        <w:pStyle w:val="Style21"/>
        <w:widowControl/>
        <w:jc w:val="both"/>
        <w:rPr>
          <w:rStyle w:val="FontStyle28"/>
          <w:sz w:val="22"/>
          <w:szCs w:val="22"/>
        </w:rPr>
      </w:pPr>
      <w:r w:rsidRPr="00E56C2C">
        <w:rPr>
          <w:rStyle w:val="FontStyle28"/>
          <w:sz w:val="22"/>
          <w:szCs w:val="22"/>
        </w:rPr>
        <w:lastRenderedPageBreak/>
        <w:t>• читать про себя в процессе первичного ознакомительно</w:t>
      </w:r>
      <w:r w:rsidRPr="00E56C2C">
        <w:rPr>
          <w:rStyle w:val="FontStyle28"/>
          <w:sz w:val="22"/>
          <w:szCs w:val="22"/>
        </w:rPr>
        <w:softHyphen/>
        <w:t>го чтения, повторного просмотрового чтения, выборочного и повторного изучающего чтения;</w:t>
      </w:r>
    </w:p>
    <w:p w:rsidR="001A2E9F" w:rsidRPr="00E56C2C" w:rsidRDefault="001A2E9F" w:rsidP="001A2E9F">
      <w:pPr>
        <w:pStyle w:val="Style21"/>
        <w:widowControl/>
        <w:jc w:val="both"/>
        <w:rPr>
          <w:rStyle w:val="FontStyle28"/>
          <w:sz w:val="22"/>
          <w:szCs w:val="22"/>
        </w:rPr>
      </w:pPr>
      <w:r w:rsidRPr="00E56C2C">
        <w:rPr>
          <w:rStyle w:val="FontStyle28"/>
          <w:sz w:val="22"/>
          <w:szCs w:val="22"/>
        </w:rPr>
        <w:t>• писать письма и правильно реагировать на полученные письма в процессе предметной переписки с научным клубом младшего школьника «Ключ и заря»;</w:t>
      </w:r>
    </w:p>
    <w:p w:rsidR="001A2E9F" w:rsidRPr="00E56C2C" w:rsidRDefault="001A2E9F" w:rsidP="001A2E9F">
      <w:pPr>
        <w:pStyle w:val="Style21"/>
        <w:widowControl/>
        <w:jc w:val="both"/>
        <w:rPr>
          <w:rStyle w:val="FontStyle28"/>
          <w:sz w:val="22"/>
          <w:szCs w:val="22"/>
        </w:rPr>
      </w:pPr>
      <w:r w:rsidRPr="00E56C2C">
        <w:rPr>
          <w:rStyle w:val="FontStyle28"/>
          <w:sz w:val="22"/>
          <w:szCs w:val="22"/>
        </w:rPr>
        <w:t>• называть имена писателей и поэтов - авторов изучаемых про</w:t>
      </w:r>
      <w:r w:rsidRPr="00E56C2C">
        <w:rPr>
          <w:rStyle w:val="FontStyle28"/>
          <w:sz w:val="22"/>
          <w:szCs w:val="22"/>
        </w:rPr>
        <w:softHyphen/>
        <w:t>изведений; перечислять названия их произведений и коротко пересказывать содержание текстов, прочитанных в классе;</w:t>
      </w:r>
    </w:p>
    <w:p w:rsidR="001A2E9F" w:rsidRPr="00E56C2C" w:rsidRDefault="001A2E9F" w:rsidP="001A2E9F">
      <w:pPr>
        <w:pStyle w:val="Style21"/>
        <w:widowControl/>
        <w:jc w:val="both"/>
        <w:rPr>
          <w:rStyle w:val="FontStyle28"/>
          <w:sz w:val="22"/>
          <w:szCs w:val="22"/>
        </w:rPr>
      </w:pPr>
      <w:r w:rsidRPr="00E56C2C">
        <w:rPr>
          <w:rStyle w:val="FontStyle28"/>
          <w:sz w:val="22"/>
          <w:szCs w:val="22"/>
        </w:rPr>
        <w:t>• рассказывать о любимом литературном герое;</w:t>
      </w:r>
    </w:p>
    <w:p w:rsidR="001A2E9F" w:rsidRPr="00E56C2C" w:rsidRDefault="001A2E9F" w:rsidP="001A2E9F">
      <w:pPr>
        <w:pStyle w:val="Style21"/>
        <w:widowControl/>
        <w:jc w:val="both"/>
        <w:rPr>
          <w:rStyle w:val="FontStyle28"/>
          <w:sz w:val="22"/>
          <w:szCs w:val="22"/>
        </w:rPr>
      </w:pPr>
      <w:r w:rsidRPr="00E56C2C">
        <w:rPr>
          <w:rStyle w:val="FontStyle28"/>
          <w:sz w:val="22"/>
          <w:szCs w:val="22"/>
        </w:rPr>
        <w:t>• выявлять авторское отношение к герою;</w:t>
      </w:r>
    </w:p>
    <w:p w:rsidR="001A2E9F" w:rsidRPr="00E56C2C" w:rsidRDefault="001A2E9F" w:rsidP="001A2E9F">
      <w:pPr>
        <w:pStyle w:val="Style21"/>
        <w:widowControl/>
        <w:jc w:val="both"/>
        <w:rPr>
          <w:rStyle w:val="FontStyle28"/>
          <w:sz w:val="22"/>
          <w:szCs w:val="22"/>
        </w:rPr>
      </w:pPr>
      <w:r w:rsidRPr="00E56C2C">
        <w:rPr>
          <w:rStyle w:val="FontStyle28"/>
          <w:sz w:val="22"/>
          <w:szCs w:val="22"/>
        </w:rPr>
        <w:t>• характеризовать героев произведений; сравнивать характеры героев разных произведений;</w:t>
      </w:r>
    </w:p>
    <w:p w:rsidR="001A2E9F" w:rsidRPr="00E56C2C" w:rsidRDefault="001A2E9F" w:rsidP="001A2E9F">
      <w:pPr>
        <w:pStyle w:val="Style21"/>
        <w:widowControl/>
        <w:jc w:val="both"/>
        <w:rPr>
          <w:rStyle w:val="FontStyle28"/>
          <w:sz w:val="22"/>
          <w:szCs w:val="22"/>
        </w:rPr>
      </w:pPr>
      <w:r w:rsidRPr="00E56C2C">
        <w:rPr>
          <w:rStyle w:val="FontStyle28"/>
          <w:sz w:val="22"/>
          <w:szCs w:val="22"/>
        </w:rPr>
        <w:t>• читать наизусть 6-8 стихотворений разных авторов (по выбору);</w:t>
      </w:r>
    </w:p>
    <w:p w:rsidR="001A2E9F" w:rsidRPr="00E56C2C" w:rsidRDefault="001A2E9F" w:rsidP="001A2E9F">
      <w:pPr>
        <w:pStyle w:val="Style21"/>
        <w:widowControl/>
        <w:jc w:val="both"/>
        <w:rPr>
          <w:rStyle w:val="FontStyle28"/>
          <w:sz w:val="22"/>
          <w:szCs w:val="22"/>
        </w:rPr>
      </w:pPr>
      <w:r w:rsidRPr="00E56C2C">
        <w:rPr>
          <w:rStyle w:val="FontStyle28"/>
          <w:sz w:val="22"/>
          <w:szCs w:val="22"/>
        </w:rPr>
        <w:t>• ориентироваться в книге по ее элементам (автор, название, страница «Содержание», иллюстрации).</w:t>
      </w:r>
    </w:p>
    <w:p w:rsidR="001A2E9F" w:rsidRPr="00E56C2C" w:rsidRDefault="001A2E9F" w:rsidP="001A2E9F">
      <w:pPr>
        <w:pStyle w:val="Style14"/>
        <w:widowControl/>
        <w:jc w:val="both"/>
        <w:rPr>
          <w:rStyle w:val="FontStyle26"/>
          <w:sz w:val="22"/>
          <w:szCs w:val="22"/>
        </w:rPr>
      </w:pPr>
      <w:r w:rsidRPr="00E56C2C">
        <w:rPr>
          <w:rStyle w:val="FontStyle26"/>
          <w:sz w:val="22"/>
          <w:szCs w:val="22"/>
        </w:rPr>
        <w:t>Обучающиеся в процессе самостоятельной, парной, групповой и коллективной работы получат возможность научиться:</w:t>
      </w:r>
    </w:p>
    <w:p w:rsidR="001A2E9F" w:rsidRPr="00E56C2C" w:rsidRDefault="001A2E9F" w:rsidP="001A2E9F">
      <w:pPr>
        <w:pStyle w:val="Style21"/>
        <w:widowControl/>
        <w:jc w:val="both"/>
        <w:rPr>
          <w:rStyle w:val="FontStyle28"/>
          <w:sz w:val="22"/>
          <w:szCs w:val="22"/>
        </w:rPr>
      </w:pPr>
      <w:r w:rsidRPr="00E56C2C">
        <w:rPr>
          <w:rStyle w:val="FontStyle28"/>
          <w:sz w:val="22"/>
          <w:szCs w:val="22"/>
        </w:rPr>
        <w:t>• составлять тематический, жанровый и монографический сборники произведений.</w:t>
      </w:r>
    </w:p>
    <w:p w:rsidR="001A2E9F" w:rsidRPr="00E56C2C" w:rsidRDefault="001A2E9F" w:rsidP="001A2E9F">
      <w:pPr>
        <w:pStyle w:val="Style21"/>
        <w:widowControl/>
        <w:jc w:val="both"/>
        <w:rPr>
          <w:rStyle w:val="FontStyle28"/>
          <w:sz w:val="22"/>
          <w:szCs w:val="22"/>
        </w:rPr>
      </w:pPr>
      <w:r w:rsidRPr="00E56C2C">
        <w:rPr>
          <w:rStyle w:val="FontStyle28"/>
          <w:sz w:val="22"/>
          <w:szCs w:val="22"/>
        </w:rPr>
        <w:t>• делать самостоятельный выбор книги и определять содержа</w:t>
      </w:r>
      <w:r w:rsidRPr="00E56C2C">
        <w:rPr>
          <w:rStyle w:val="FontStyle28"/>
          <w:sz w:val="22"/>
          <w:szCs w:val="22"/>
        </w:rPr>
        <w:softHyphen/>
        <w:t>ние книги по ее элементам;</w:t>
      </w:r>
    </w:p>
    <w:p w:rsidR="001A2E9F" w:rsidRPr="00E56C2C" w:rsidRDefault="001A2E9F" w:rsidP="001A2E9F">
      <w:pPr>
        <w:pStyle w:val="Style21"/>
        <w:widowControl/>
        <w:jc w:val="both"/>
        <w:rPr>
          <w:rStyle w:val="FontStyle28"/>
          <w:sz w:val="22"/>
          <w:szCs w:val="22"/>
        </w:rPr>
      </w:pPr>
      <w:r w:rsidRPr="00E56C2C">
        <w:rPr>
          <w:rStyle w:val="FontStyle28"/>
          <w:sz w:val="22"/>
          <w:szCs w:val="22"/>
        </w:rPr>
        <w:t>• самостоятельно читать выбранные книги;</w:t>
      </w:r>
    </w:p>
    <w:p w:rsidR="001A2E9F" w:rsidRPr="00E56C2C" w:rsidRDefault="001A2E9F" w:rsidP="001A2E9F">
      <w:pPr>
        <w:pStyle w:val="Style21"/>
        <w:widowControl/>
        <w:jc w:val="both"/>
        <w:rPr>
          <w:rStyle w:val="FontStyle28"/>
          <w:sz w:val="22"/>
          <w:szCs w:val="22"/>
        </w:rPr>
      </w:pPr>
      <w:r w:rsidRPr="00E56C2C">
        <w:rPr>
          <w:rStyle w:val="FontStyle28"/>
          <w:sz w:val="22"/>
          <w:szCs w:val="22"/>
        </w:rPr>
        <w:t>• высказывать оценочные суждения о героях прочитанных произведений;</w:t>
      </w:r>
    </w:p>
    <w:p w:rsidR="001A2E9F" w:rsidRPr="00E56C2C" w:rsidRDefault="001A2E9F" w:rsidP="001A2E9F">
      <w:pPr>
        <w:pStyle w:val="Style21"/>
        <w:widowControl/>
        <w:jc w:val="both"/>
        <w:rPr>
          <w:rStyle w:val="FontStyle28"/>
          <w:sz w:val="22"/>
          <w:szCs w:val="22"/>
        </w:rPr>
      </w:pPr>
      <w:r w:rsidRPr="00E56C2C">
        <w:rPr>
          <w:rStyle w:val="FontStyle28"/>
          <w:sz w:val="22"/>
          <w:szCs w:val="22"/>
        </w:rPr>
        <w:t>• самостоятельно работать со словарями.</w:t>
      </w:r>
    </w:p>
    <w:p w:rsidR="001A2E9F" w:rsidRPr="00E56C2C" w:rsidRDefault="001A2E9F" w:rsidP="001A2E9F">
      <w:pPr>
        <w:pStyle w:val="Style3"/>
        <w:widowControl/>
        <w:jc w:val="both"/>
        <w:rPr>
          <w:rStyle w:val="FontStyle28"/>
          <w:sz w:val="22"/>
          <w:szCs w:val="22"/>
        </w:rPr>
      </w:pPr>
      <w:proofErr w:type="gramStart"/>
      <w:r w:rsidRPr="00E56C2C">
        <w:rPr>
          <w:rStyle w:val="FontStyle23"/>
          <w:i w:val="0"/>
          <w:sz w:val="22"/>
          <w:szCs w:val="22"/>
        </w:rPr>
        <w:t xml:space="preserve">Раздел «Литературоведческая пропедевтика»: </w:t>
      </w:r>
      <w:r w:rsidRPr="00E56C2C">
        <w:rPr>
          <w:rStyle w:val="FontStyle28"/>
          <w:sz w:val="22"/>
          <w:szCs w:val="22"/>
        </w:rPr>
        <w:t>узнавание осо</w:t>
      </w:r>
      <w:r w:rsidRPr="00E56C2C">
        <w:rPr>
          <w:rStyle w:val="FontStyle28"/>
          <w:sz w:val="22"/>
          <w:szCs w:val="22"/>
        </w:rPr>
        <w:softHyphen/>
        <w:t xml:space="preserve">бенностей стихотворного произведения (ритм, рифма и </w:t>
      </w:r>
      <w:r w:rsidRPr="00E56C2C">
        <w:rPr>
          <w:rStyle w:val="FontStyle28"/>
          <w:spacing w:val="-20"/>
          <w:sz w:val="22"/>
          <w:szCs w:val="22"/>
        </w:rPr>
        <w:t>т.</w:t>
      </w:r>
      <w:r w:rsidRPr="00E56C2C">
        <w:rPr>
          <w:rStyle w:val="FontStyle28"/>
          <w:sz w:val="22"/>
          <w:szCs w:val="22"/>
        </w:rPr>
        <w:t xml:space="preserve"> д.), раз</w:t>
      </w:r>
      <w:r w:rsidRPr="00E56C2C">
        <w:rPr>
          <w:rStyle w:val="FontStyle28"/>
          <w:sz w:val="22"/>
          <w:szCs w:val="22"/>
        </w:rPr>
        <w:softHyphen/>
        <w:t>личение жанровых особенностей произведений (сказка и рассказ; сказка о животных и волшебная сказка и др.), узнавание литера</w:t>
      </w:r>
      <w:r w:rsidRPr="00E56C2C">
        <w:rPr>
          <w:rStyle w:val="FontStyle28"/>
          <w:sz w:val="22"/>
          <w:szCs w:val="22"/>
        </w:rPr>
        <w:softHyphen/>
        <w:t>турных приемов (сравнение, олицетворение, контраст и др.).</w:t>
      </w:r>
      <w:proofErr w:type="gramEnd"/>
    </w:p>
    <w:p w:rsidR="001A2E9F" w:rsidRPr="00E56C2C" w:rsidRDefault="001A2E9F" w:rsidP="001A2E9F">
      <w:pPr>
        <w:pStyle w:val="Style14"/>
        <w:widowControl/>
        <w:jc w:val="both"/>
        <w:rPr>
          <w:rStyle w:val="FontStyle26"/>
          <w:sz w:val="22"/>
          <w:szCs w:val="22"/>
        </w:rPr>
      </w:pPr>
      <w:r w:rsidRPr="00E56C2C">
        <w:rPr>
          <w:rStyle w:val="FontStyle26"/>
          <w:sz w:val="22"/>
          <w:szCs w:val="22"/>
        </w:rPr>
        <w:t>Обучающиеся научатся:</w:t>
      </w:r>
    </w:p>
    <w:p w:rsidR="001A2E9F" w:rsidRPr="00E56C2C" w:rsidRDefault="001A2E9F" w:rsidP="001A2E9F">
      <w:pPr>
        <w:pStyle w:val="Style21"/>
        <w:widowControl/>
        <w:jc w:val="both"/>
        <w:rPr>
          <w:rStyle w:val="FontStyle28"/>
          <w:sz w:val="22"/>
          <w:szCs w:val="22"/>
        </w:rPr>
      </w:pPr>
      <w:r w:rsidRPr="00E56C2C">
        <w:rPr>
          <w:rStyle w:val="FontStyle28"/>
          <w:sz w:val="22"/>
          <w:szCs w:val="22"/>
        </w:rPr>
        <w:t>• различать сказку о животных, басню, волшебную сказку, бы</w:t>
      </w:r>
      <w:r w:rsidRPr="00E56C2C">
        <w:rPr>
          <w:rStyle w:val="FontStyle28"/>
          <w:sz w:val="22"/>
          <w:szCs w:val="22"/>
        </w:rPr>
        <w:softHyphen/>
        <w:t>товую сказку;</w:t>
      </w:r>
    </w:p>
    <w:p w:rsidR="001A2E9F" w:rsidRPr="00E56C2C" w:rsidRDefault="001A2E9F" w:rsidP="001A2E9F">
      <w:pPr>
        <w:pStyle w:val="Style21"/>
        <w:widowControl/>
        <w:jc w:val="both"/>
        <w:rPr>
          <w:rStyle w:val="FontStyle28"/>
          <w:sz w:val="22"/>
          <w:szCs w:val="22"/>
        </w:rPr>
      </w:pPr>
      <w:r w:rsidRPr="00E56C2C">
        <w:rPr>
          <w:rStyle w:val="FontStyle28"/>
          <w:sz w:val="22"/>
          <w:szCs w:val="22"/>
        </w:rPr>
        <w:t>• различать сказку и рассказ по двум основаниям (или одному из двух оснований): особенности построения и основная це</w:t>
      </w:r>
      <w:r w:rsidRPr="00E56C2C">
        <w:rPr>
          <w:rStyle w:val="FontStyle28"/>
          <w:sz w:val="22"/>
          <w:szCs w:val="22"/>
        </w:rPr>
        <w:softHyphen/>
        <w:t>левая установка повествования;</w:t>
      </w:r>
    </w:p>
    <w:p w:rsidR="001A2E9F" w:rsidRPr="00E56C2C" w:rsidRDefault="001A2E9F" w:rsidP="001A2E9F">
      <w:pPr>
        <w:pStyle w:val="Style21"/>
        <w:widowControl/>
        <w:jc w:val="both"/>
        <w:rPr>
          <w:rStyle w:val="FontStyle28"/>
          <w:sz w:val="22"/>
          <w:szCs w:val="22"/>
        </w:rPr>
      </w:pPr>
      <w:proofErr w:type="gramStart"/>
      <w:r w:rsidRPr="00E56C2C">
        <w:rPr>
          <w:rStyle w:val="FontStyle28"/>
          <w:sz w:val="22"/>
          <w:szCs w:val="22"/>
        </w:rPr>
        <w:t>• находить и различать средства художественной выразитель</w:t>
      </w:r>
      <w:r w:rsidRPr="00E56C2C">
        <w:rPr>
          <w:rStyle w:val="FontStyle28"/>
          <w:sz w:val="22"/>
          <w:szCs w:val="22"/>
        </w:rPr>
        <w:softHyphen/>
        <w:t>ности в авторской литературе (приемы: сравнение, олице</w:t>
      </w:r>
      <w:r w:rsidRPr="00E56C2C">
        <w:rPr>
          <w:rStyle w:val="FontStyle28"/>
          <w:sz w:val="22"/>
          <w:szCs w:val="22"/>
        </w:rPr>
        <w:softHyphen/>
        <w:t>творение, гипербола (называем преувеличением), звукопись, контраст; фигуры: повтор).</w:t>
      </w:r>
      <w:proofErr w:type="gramEnd"/>
    </w:p>
    <w:p w:rsidR="001A2E9F" w:rsidRPr="00E56C2C" w:rsidRDefault="001A2E9F" w:rsidP="001A2E9F">
      <w:pPr>
        <w:pStyle w:val="Style14"/>
        <w:widowControl/>
        <w:jc w:val="both"/>
        <w:rPr>
          <w:rStyle w:val="FontStyle26"/>
          <w:sz w:val="22"/>
          <w:szCs w:val="22"/>
        </w:rPr>
      </w:pPr>
      <w:proofErr w:type="gramStart"/>
      <w:r w:rsidRPr="00E56C2C">
        <w:rPr>
          <w:rStyle w:val="FontStyle26"/>
          <w:sz w:val="22"/>
          <w:szCs w:val="22"/>
        </w:rPr>
        <w:t>Обучающиеся</w:t>
      </w:r>
      <w:proofErr w:type="gramEnd"/>
      <w:r w:rsidRPr="00E56C2C">
        <w:rPr>
          <w:rStyle w:val="FontStyle26"/>
          <w:sz w:val="22"/>
          <w:szCs w:val="22"/>
        </w:rPr>
        <w:t xml:space="preserve"> получат возможность научиться:</w:t>
      </w:r>
    </w:p>
    <w:p w:rsidR="001A2E9F" w:rsidRPr="00E56C2C" w:rsidRDefault="001A2E9F" w:rsidP="001A2E9F">
      <w:pPr>
        <w:pStyle w:val="Style21"/>
        <w:widowControl/>
        <w:jc w:val="both"/>
        <w:rPr>
          <w:rStyle w:val="FontStyle28"/>
          <w:sz w:val="22"/>
          <w:szCs w:val="22"/>
        </w:rPr>
      </w:pPr>
      <w:r w:rsidRPr="00E56C2C">
        <w:rPr>
          <w:rStyle w:val="FontStyle28"/>
          <w:sz w:val="22"/>
          <w:szCs w:val="22"/>
        </w:rPr>
        <w:t>• понимать развитие сказки о животных во времени и поме</w:t>
      </w:r>
      <w:r w:rsidRPr="00E56C2C">
        <w:rPr>
          <w:rStyle w:val="FontStyle28"/>
          <w:sz w:val="22"/>
          <w:szCs w:val="22"/>
        </w:rPr>
        <w:softHyphen/>
        <w:t>щать изучаемые сказки на простейшую ленту времени;</w:t>
      </w:r>
    </w:p>
    <w:p w:rsidR="001A2E9F" w:rsidRPr="00E56C2C" w:rsidRDefault="001A2E9F" w:rsidP="001A2E9F">
      <w:pPr>
        <w:pStyle w:val="Style21"/>
        <w:widowControl/>
        <w:jc w:val="both"/>
        <w:rPr>
          <w:rStyle w:val="FontStyle28"/>
          <w:sz w:val="22"/>
          <w:szCs w:val="22"/>
        </w:rPr>
      </w:pPr>
      <w:r w:rsidRPr="00E56C2C">
        <w:rPr>
          <w:rStyle w:val="FontStyle28"/>
          <w:sz w:val="22"/>
          <w:szCs w:val="22"/>
        </w:rPr>
        <w:t>• обнаруживать «бродячие» сюжеты («бродячие сказочные истории») в сказках разных народов мира.</w:t>
      </w:r>
    </w:p>
    <w:p w:rsidR="001A2E9F" w:rsidRPr="00E56C2C" w:rsidRDefault="001A2E9F" w:rsidP="001A2E9F">
      <w:pPr>
        <w:pStyle w:val="Style3"/>
        <w:widowControl/>
        <w:jc w:val="both"/>
        <w:rPr>
          <w:rStyle w:val="FontStyle28"/>
          <w:sz w:val="22"/>
          <w:szCs w:val="22"/>
        </w:rPr>
      </w:pPr>
      <w:r w:rsidRPr="00E56C2C">
        <w:rPr>
          <w:rStyle w:val="FontStyle23"/>
          <w:i w:val="0"/>
          <w:sz w:val="22"/>
          <w:szCs w:val="22"/>
        </w:rPr>
        <w:t xml:space="preserve">Раздел «Элементы творческой деятельности учащихся»: </w:t>
      </w:r>
      <w:r w:rsidRPr="00E56C2C">
        <w:rPr>
          <w:rStyle w:val="FontStyle28"/>
          <w:sz w:val="22"/>
          <w:szCs w:val="22"/>
        </w:rPr>
        <w:t>чтение по ролям, инсценировка, драматизация, устное словесное рисова</w:t>
      </w:r>
      <w:r w:rsidRPr="00E56C2C">
        <w:rPr>
          <w:rStyle w:val="FontStyle28"/>
          <w:sz w:val="22"/>
          <w:szCs w:val="22"/>
        </w:rPr>
        <w:softHyphen/>
        <w:t>ние, работа с репродукциями, создание собственных текстов.</w:t>
      </w:r>
    </w:p>
    <w:p w:rsidR="001A2E9F" w:rsidRPr="00E56C2C" w:rsidRDefault="001A2E9F" w:rsidP="001A2E9F">
      <w:pPr>
        <w:pStyle w:val="Style14"/>
        <w:widowControl/>
        <w:jc w:val="both"/>
        <w:rPr>
          <w:rStyle w:val="FontStyle26"/>
          <w:sz w:val="22"/>
          <w:szCs w:val="22"/>
        </w:rPr>
      </w:pPr>
      <w:r w:rsidRPr="00E56C2C">
        <w:rPr>
          <w:rStyle w:val="FontStyle26"/>
          <w:sz w:val="22"/>
          <w:szCs w:val="22"/>
        </w:rPr>
        <w:t>Обучающиеся научатся:</w:t>
      </w:r>
    </w:p>
    <w:p w:rsidR="001A2E9F" w:rsidRPr="00E56C2C" w:rsidRDefault="001A2E9F" w:rsidP="001A2E9F">
      <w:pPr>
        <w:pStyle w:val="Style21"/>
        <w:widowControl/>
        <w:jc w:val="both"/>
        <w:rPr>
          <w:rStyle w:val="FontStyle28"/>
          <w:sz w:val="22"/>
          <w:szCs w:val="22"/>
        </w:rPr>
      </w:pPr>
      <w:r w:rsidRPr="00E56C2C">
        <w:rPr>
          <w:rStyle w:val="FontStyle28"/>
          <w:sz w:val="22"/>
          <w:szCs w:val="22"/>
        </w:rPr>
        <w:t>• понимать содержание прочитанного; осознанно выбирать интонацию, темп чтения и необходимые паузы в соответ</w:t>
      </w:r>
      <w:r w:rsidRPr="00E56C2C">
        <w:rPr>
          <w:rStyle w:val="FontStyle28"/>
          <w:sz w:val="22"/>
          <w:szCs w:val="22"/>
        </w:rPr>
        <w:softHyphen/>
        <w:t>ствии с особенностями текста;</w:t>
      </w:r>
    </w:p>
    <w:p w:rsidR="001A2E9F" w:rsidRPr="00E56C2C" w:rsidRDefault="001A2E9F" w:rsidP="001A2E9F">
      <w:pPr>
        <w:pStyle w:val="Style21"/>
        <w:widowControl/>
        <w:jc w:val="both"/>
        <w:rPr>
          <w:rStyle w:val="FontStyle28"/>
          <w:sz w:val="22"/>
          <w:szCs w:val="22"/>
        </w:rPr>
      </w:pPr>
      <w:r w:rsidRPr="00E56C2C">
        <w:rPr>
          <w:rStyle w:val="FontStyle28"/>
          <w:sz w:val="22"/>
          <w:szCs w:val="22"/>
        </w:rPr>
        <w:t>• эмоционально и адекватно воспринимать на слух худо</w:t>
      </w:r>
      <w:r w:rsidRPr="00E56C2C">
        <w:rPr>
          <w:rStyle w:val="FontStyle28"/>
          <w:sz w:val="22"/>
          <w:szCs w:val="22"/>
        </w:rPr>
        <w:softHyphen/>
        <w:t>жественные произведения, определенные программой, и оформлять свои впечатления (отзывы) в устной речи;</w:t>
      </w:r>
    </w:p>
    <w:p w:rsidR="001A2E9F" w:rsidRPr="00E56C2C" w:rsidRDefault="001A2E9F" w:rsidP="001A2E9F">
      <w:pPr>
        <w:pStyle w:val="Style21"/>
        <w:widowControl/>
        <w:jc w:val="both"/>
        <w:rPr>
          <w:rStyle w:val="FontStyle28"/>
          <w:sz w:val="22"/>
          <w:szCs w:val="22"/>
        </w:rPr>
      </w:pPr>
      <w:r w:rsidRPr="00E56C2C">
        <w:rPr>
          <w:rStyle w:val="FontStyle28"/>
          <w:sz w:val="22"/>
          <w:szCs w:val="22"/>
        </w:rPr>
        <w:t>• интерпретировать литературный текст, живописное и музы</w:t>
      </w:r>
      <w:r w:rsidRPr="00E56C2C">
        <w:rPr>
          <w:rStyle w:val="FontStyle28"/>
          <w:sz w:val="22"/>
          <w:szCs w:val="22"/>
        </w:rPr>
        <w:softHyphen/>
        <w:t>кальное произведения, (выражать свои мысли и чувства по поводу увиденного, прочитанного и услышанного);</w:t>
      </w:r>
    </w:p>
    <w:p w:rsidR="001A2E9F" w:rsidRPr="00E56C2C" w:rsidRDefault="001A2E9F" w:rsidP="001A2E9F">
      <w:pPr>
        <w:pStyle w:val="Style21"/>
        <w:widowControl/>
        <w:jc w:val="both"/>
        <w:rPr>
          <w:rStyle w:val="FontStyle28"/>
          <w:sz w:val="22"/>
          <w:szCs w:val="22"/>
        </w:rPr>
      </w:pPr>
      <w:r w:rsidRPr="00E56C2C">
        <w:rPr>
          <w:rStyle w:val="FontStyle28"/>
          <w:sz w:val="22"/>
          <w:szCs w:val="22"/>
        </w:rPr>
        <w:t>• принимать участие в инсценировке (разыгрывании по ролям) крупных диалоговых фрагментов литературных текстов.</w:t>
      </w:r>
    </w:p>
    <w:p w:rsidR="001A2E9F" w:rsidRPr="00E56C2C" w:rsidRDefault="001A2E9F" w:rsidP="001A2E9F">
      <w:pPr>
        <w:pStyle w:val="Style14"/>
        <w:widowControl/>
        <w:jc w:val="both"/>
        <w:rPr>
          <w:rStyle w:val="FontStyle26"/>
          <w:sz w:val="22"/>
          <w:szCs w:val="22"/>
        </w:rPr>
      </w:pPr>
      <w:r w:rsidRPr="00E56C2C">
        <w:rPr>
          <w:rStyle w:val="FontStyle26"/>
          <w:sz w:val="22"/>
          <w:szCs w:val="22"/>
        </w:rPr>
        <w:t>Обучающиеся в процессе самостоятельной, парной, групповой и коллективной работы получат возможность научиться:</w:t>
      </w:r>
    </w:p>
    <w:p w:rsidR="001A2E9F" w:rsidRPr="00E56C2C" w:rsidRDefault="001A2E9F" w:rsidP="001A2E9F">
      <w:pPr>
        <w:pStyle w:val="Style21"/>
        <w:widowControl/>
        <w:jc w:val="both"/>
        <w:rPr>
          <w:rStyle w:val="FontStyle28"/>
          <w:sz w:val="22"/>
          <w:szCs w:val="22"/>
        </w:rPr>
      </w:pPr>
      <w:r w:rsidRPr="00E56C2C">
        <w:rPr>
          <w:rStyle w:val="FontStyle28"/>
          <w:sz w:val="22"/>
          <w:szCs w:val="22"/>
        </w:rPr>
        <w:t>• читать вслух стихотворный и прозаический тексты на осно</w:t>
      </w:r>
      <w:r w:rsidRPr="00E56C2C">
        <w:rPr>
          <w:rStyle w:val="FontStyle28"/>
          <w:sz w:val="22"/>
          <w:szCs w:val="22"/>
        </w:rPr>
        <w:softHyphen/>
        <w:t>ве передачи их художественных особенностей, выражения</w:t>
      </w:r>
      <w:r w:rsidRPr="00E56C2C">
        <w:rPr>
          <w:rStyle w:val="FontStyle34"/>
          <w:b w:val="0"/>
          <w:bCs w:val="0"/>
          <w:sz w:val="22"/>
          <w:szCs w:val="22"/>
        </w:rPr>
        <w:t xml:space="preserve"> </w:t>
      </w:r>
      <w:r w:rsidRPr="00E56C2C">
        <w:rPr>
          <w:rStyle w:val="FontStyle28"/>
          <w:sz w:val="22"/>
          <w:szCs w:val="22"/>
        </w:rPr>
        <w:t>собственного отношения и в соответствии с выработанны</w:t>
      </w:r>
      <w:r w:rsidRPr="00E56C2C">
        <w:rPr>
          <w:rStyle w:val="FontStyle28"/>
          <w:sz w:val="22"/>
          <w:szCs w:val="22"/>
        </w:rPr>
        <w:softHyphen/>
        <w:t>ми критериями выразительного чтения;</w:t>
      </w:r>
    </w:p>
    <w:p w:rsidR="001A2E9F" w:rsidRPr="00E56C2C" w:rsidRDefault="001A2E9F" w:rsidP="001A2E9F">
      <w:pPr>
        <w:pStyle w:val="Style21"/>
        <w:widowControl/>
        <w:jc w:val="both"/>
        <w:rPr>
          <w:rStyle w:val="FontStyle28"/>
          <w:sz w:val="22"/>
          <w:szCs w:val="22"/>
        </w:rPr>
      </w:pPr>
      <w:r w:rsidRPr="00E56C2C">
        <w:rPr>
          <w:rStyle w:val="FontStyle28"/>
          <w:sz w:val="22"/>
          <w:szCs w:val="22"/>
        </w:rPr>
        <w:t>• рассматривать иллюстрации в учебнике и репродукции жи</w:t>
      </w:r>
      <w:r w:rsidRPr="00E56C2C">
        <w:rPr>
          <w:rStyle w:val="FontStyle28"/>
          <w:sz w:val="22"/>
          <w:szCs w:val="22"/>
        </w:rPr>
        <w:softHyphen/>
        <w:t>вописных произведений в разделе «Музейный Дом», слушать музыкальные произведения и сравнивать их с художествен</w:t>
      </w:r>
      <w:r w:rsidRPr="00E56C2C">
        <w:rPr>
          <w:rStyle w:val="FontStyle28"/>
          <w:sz w:val="22"/>
          <w:szCs w:val="22"/>
        </w:rPr>
        <w:softHyphen/>
        <w:t>ными текстами и живописными произведениями с точки зрения выраженных в них мыслей, чувств и переживаний;</w:t>
      </w:r>
    </w:p>
    <w:p w:rsidR="001A2E9F" w:rsidRPr="00E56C2C" w:rsidRDefault="001A2E9F" w:rsidP="001A2E9F">
      <w:pPr>
        <w:pStyle w:val="Style21"/>
        <w:widowControl/>
        <w:jc w:val="both"/>
        <w:rPr>
          <w:rStyle w:val="FontStyle28"/>
          <w:sz w:val="22"/>
          <w:szCs w:val="22"/>
        </w:rPr>
      </w:pPr>
      <w:r w:rsidRPr="00E56C2C">
        <w:rPr>
          <w:rStyle w:val="FontStyle28"/>
          <w:sz w:val="22"/>
          <w:szCs w:val="22"/>
        </w:rPr>
        <w:lastRenderedPageBreak/>
        <w:t>• устно и письменно (в форме высказываний и/или коротких сочинений) делиться своими личными впечатлениями</w:t>
      </w:r>
      <w:proofErr w:type="gramStart"/>
      <w:r w:rsidRPr="00E56C2C">
        <w:rPr>
          <w:rStyle w:val="FontStyle28"/>
          <w:sz w:val="22"/>
          <w:szCs w:val="22"/>
        </w:rPr>
        <w:t xml:space="preserve"> </w:t>
      </w:r>
      <w:r w:rsidRPr="00E56C2C">
        <w:rPr>
          <w:rStyle w:val="FontStyle32"/>
          <w:sz w:val="22"/>
          <w:szCs w:val="22"/>
        </w:rPr>
        <w:t>И</w:t>
      </w:r>
      <w:proofErr w:type="gramEnd"/>
      <w:r w:rsidRPr="00E56C2C">
        <w:rPr>
          <w:rStyle w:val="FontStyle32"/>
          <w:sz w:val="22"/>
          <w:szCs w:val="22"/>
        </w:rPr>
        <w:t xml:space="preserve"> </w:t>
      </w:r>
      <w:r w:rsidRPr="00E56C2C">
        <w:rPr>
          <w:rStyle w:val="FontStyle28"/>
          <w:sz w:val="22"/>
          <w:szCs w:val="22"/>
        </w:rPr>
        <w:t>на</w:t>
      </w:r>
      <w:r w:rsidRPr="00E56C2C">
        <w:rPr>
          <w:rStyle w:val="FontStyle28"/>
          <w:sz w:val="22"/>
          <w:szCs w:val="22"/>
        </w:rPr>
        <w:softHyphen/>
        <w:t>блюдениями, возникшими в ходе обсуждения литературных текстов, музыкальных и живописных произведений.</w:t>
      </w:r>
    </w:p>
    <w:p w:rsidR="001A2E9F" w:rsidRPr="00E56C2C" w:rsidRDefault="001A2E9F" w:rsidP="001A2E9F">
      <w:pPr>
        <w:pStyle w:val="Style11"/>
        <w:widowControl/>
        <w:jc w:val="both"/>
        <w:rPr>
          <w:rStyle w:val="FontStyle26"/>
          <w:sz w:val="22"/>
          <w:szCs w:val="22"/>
        </w:rPr>
      </w:pPr>
      <w:r w:rsidRPr="00E56C2C">
        <w:rPr>
          <w:rStyle w:val="FontStyle26"/>
          <w:sz w:val="22"/>
          <w:szCs w:val="22"/>
        </w:rPr>
        <w:t>Планируемые результаты формирования УУД к концу 3-го года обучения</w:t>
      </w:r>
    </w:p>
    <w:p w:rsidR="001A2E9F" w:rsidRPr="00E56C2C" w:rsidRDefault="001A2E9F" w:rsidP="001A2E9F">
      <w:pPr>
        <w:pStyle w:val="Style11"/>
        <w:widowControl/>
        <w:jc w:val="both"/>
        <w:rPr>
          <w:rStyle w:val="FontStyle26"/>
          <w:sz w:val="22"/>
          <w:szCs w:val="22"/>
        </w:rPr>
      </w:pPr>
      <w:r w:rsidRPr="00E56C2C">
        <w:rPr>
          <w:rStyle w:val="FontStyle26"/>
          <w:sz w:val="22"/>
          <w:szCs w:val="22"/>
        </w:rPr>
        <w:t>В области познавательных общих учебных действий обучающиеся научатся:</w:t>
      </w:r>
    </w:p>
    <w:p w:rsidR="001A2E9F" w:rsidRPr="00E56C2C" w:rsidRDefault="001A2E9F" w:rsidP="001A2E9F">
      <w:pPr>
        <w:pStyle w:val="Style21"/>
        <w:widowControl/>
        <w:jc w:val="both"/>
        <w:rPr>
          <w:rStyle w:val="FontStyle28"/>
          <w:sz w:val="22"/>
          <w:szCs w:val="22"/>
        </w:rPr>
      </w:pPr>
      <w:r w:rsidRPr="00E56C2C">
        <w:rPr>
          <w:rStyle w:val="FontStyle28"/>
          <w:sz w:val="22"/>
          <w:szCs w:val="22"/>
        </w:rPr>
        <w:t>• свободно ориентироваться в корпусе учебных словарей, бы</w:t>
      </w:r>
      <w:r w:rsidRPr="00E56C2C">
        <w:rPr>
          <w:rStyle w:val="FontStyle28"/>
          <w:sz w:val="22"/>
          <w:szCs w:val="22"/>
        </w:rPr>
        <w:softHyphen/>
        <w:t>стро находить нужную словарную статью;</w:t>
      </w:r>
    </w:p>
    <w:p w:rsidR="001A2E9F" w:rsidRPr="00E56C2C" w:rsidRDefault="001A2E9F" w:rsidP="001A2E9F">
      <w:pPr>
        <w:pStyle w:val="Style21"/>
        <w:widowControl/>
        <w:jc w:val="both"/>
        <w:rPr>
          <w:rStyle w:val="FontStyle28"/>
          <w:sz w:val="22"/>
          <w:szCs w:val="22"/>
        </w:rPr>
      </w:pPr>
      <w:r w:rsidRPr="00E56C2C">
        <w:rPr>
          <w:rStyle w:val="FontStyle28"/>
          <w:sz w:val="22"/>
          <w:szCs w:val="22"/>
        </w:rPr>
        <w:t>• свободно ориентироваться в учебной книге: сможет читать язык условных обозначений; находить нужный текст по стра</w:t>
      </w:r>
      <w:r w:rsidRPr="00E56C2C">
        <w:rPr>
          <w:rStyle w:val="FontStyle28"/>
          <w:sz w:val="22"/>
          <w:szCs w:val="22"/>
        </w:rPr>
        <w:softHyphen/>
        <w:t>ницам «Содержание» и «Оглавление»; быстро находить вы</w:t>
      </w:r>
      <w:r w:rsidRPr="00E56C2C">
        <w:rPr>
          <w:rStyle w:val="FontStyle28"/>
          <w:sz w:val="22"/>
          <w:szCs w:val="22"/>
        </w:rPr>
        <w:softHyphen/>
        <w:t>деленный фрагмент текста, выделенные строчки и слова на странице и развороте; находить в специально выделенных разделах нужную информацию;</w:t>
      </w:r>
    </w:p>
    <w:p w:rsidR="001A2E9F" w:rsidRPr="00E56C2C" w:rsidRDefault="001A2E9F" w:rsidP="001A2E9F">
      <w:pPr>
        <w:pStyle w:val="Style21"/>
        <w:widowControl/>
        <w:jc w:val="both"/>
        <w:rPr>
          <w:rStyle w:val="FontStyle28"/>
          <w:sz w:val="22"/>
          <w:szCs w:val="22"/>
        </w:rPr>
      </w:pPr>
      <w:r w:rsidRPr="00E56C2C">
        <w:rPr>
          <w:rStyle w:val="FontStyle28"/>
          <w:sz w:val="22"/>
          <w:szCs w:val="22"/>
        </w:rPr>
        <w:t>• работать с текстом: выделять в нем тему и основную мысль (идею, переживание), разные жизненные позиции (точки зре</w:t>
      </w:r>
      <w:r w:rsidRPr="00E56C2C">
        <w:rPr>
          <w:rStyle w:val="FontStyle28"/>
          <w:sz w:val="22"/>
          <w:szCs w:val="22"/>
        </w:rPr>
        <w:softHyphen/>
        <w:t>ния, установки, умонастроения); выделять информацию, задан</w:t>
      </w:r>
      <w:r w:rsidRPr="00E56C2C">
        <w:rPr>
          <w:rStyle w:val="FontStyle28"/>
          <w:sz w:val="22"/>
          <w:szCs w:val="22"/>
        </w:rPr>
        <w:softHyphen/>
        <w:t>ную аспектом рассмотрения, и удерживать заявленный аспект;</w:t>
      </w:r>
    </w:p>
    <w:p w:rsidR="001A2E9F" w:rsidRPr="00E56C2C" w:rsidRDefault="001A2E9F" w:rsidP="001A2E9F">
      <w:pPr>
        <w:pStyle w:val="Style21"/>
        <w:widowControl/>
        <w:jc w:val="both"/>
        <w:rPr>
          <w:rStyle w:val="FontStyle28"/>
          <w:sz w:val="22"/>
          <w:szCs w:val="22"/>
        </w:rPr>
      </w:pPr>
      <w:proofErr w:type="gramStart"/>
      <w:r w:rsidRPr="00E56C2C">
        <w:rPr>
          <w:rStyle w:val="FontStyle28"/>
          <w:sz w:val="22"/>
          <w:szCs w:val="22"/>
        </w:rPr>
        <w:t>• работать с несколькими источниками информации (учебной книгой, тетрадью для самостоятельной работы и хрестомати</w:t>
      </w:r>
      <w:r w:rsidRPr="00E56C2C">
        <w:rPr>
          <w:rStyle w:val="FontStyle28"/>
          <w:sz w:val="22"/>
          <w:szCs w:val="22"/>
        </w:rPr>
        <w:softHyphen/>
        <w:t>ей; учебной книгой и учебными словарями; учебной книгой и дополнительными источниками информации (другими учебниками комплекта, библиотечными книгами, сведения</w:t>
      </w:r>
      <w:r w:rsidRPr="00E56C2C">
        <w:rPr>
          <w:rStyle w:val="FontStyle28"/>
          <w:sz w:val="22"/>
          <w:szCs w:val="22"/>
        </w:rPr>
        <w:softHyphen/>
        <w:t>ми из Интернета); текстами и иллюстрациями к текстам.</w:t>
      </w:r>
      <w:proofErr w:type="gramEnd"/>
    </w:p>
    <w:p w:rsidR="001A2E9F" w:rsidRPr="00E56C2C" w:rsidRDefault="001A2E9F" w:rsidP="001A2E9F">
      <w:pPr>
        <w:pStyle w:val="Style11"/>
        <w:widowControl/>
        <w:jc w:val="both"/>
        <w:rPr>
          <w:rStyle w:val="FontStyle26"/>
          <w:sz w:val="22"/>
          <w:szCs w:val="22"/>
        </w:rPr>
      </w:pPr>
      <w:proofErr w:type="gramStart"/>
      <w:r w:rsidRPr="00E56C2C">
        <w:rPr>
          <w:rStyle w:val="FontStyle26"/>
          <w:sz w:val="22"/>
          <w:szCs w:val="22"/>
        </w:rPr>
        <w:t>Обучающиеся</w:t>
      </w:r>
      <w:proofErr w:type="gramEnd"/>
      <w:r w:rsidRPr="00E56C2C">
        <w:rPr>
          <w:rStyle w:val="FontStyle26"/>
          <w:sz w:val="22"/>
          <w:szCs w:val="22"/>
        </w:rPr>
        <w:t xml:space="preserve"> получат возможность научиться:</w:t>
      </w:r>
    </w:p>
    <w:p w:rsidR="001A2E9F" w:rsidRPr="00E56C2C" w:rsidRDefault="001A2E9F" w:rsidP="001A2E9F">
      <w:pPr>
        <w:pStyle w:val="Style12"/>
        <w:widowControl/>
        <w:jc w:val="both"/>
        <w:rPr>
          <w:rStyle w:val="FontStyle28"/>
          <w:sz w:val="22"/>
          <w:szCs w:val="22"/>
        </w:rPr>
      </w:pPr>
      <w:r w:rsidRPr="00E56C2C">
        <w:rPr>
          <w:rStyle w:val="FontStyle28"/>
          <w:sz w:val="22"/>
          <w:szCs w:val="22"/>
        </w:rPr>
        <w:t>• освоить алгоритм составления сборников: монографических, жанровых и тематических (сами термины - определения сборни</w:t>
      </w:r>
      <w:r w:rsidRPr="00E56C2C">
        <w:rPr>
          <w:rStyle w:val="FontStyle28"/>
          <w:sz w:val="22"/>
          <w:szCs w:val="22"/>
        </w:rPr>
        <w:softHyphen/>
        <w:t>ков не используются).</w:t>
      </w:r>
    </w:p>
    <w:p w:rsidR="001A2E9F" w:rsidRPr="00E56C2C" w:rsidRDefault="001A2E9F" w:rsidP="001A2E9F">
      <w:pPr>
        <w:pStyle w:val="Style2"/>
        <w:widowControl/>
        <w:jc w:val="both"/>
        <w:rPr>
          <w:rStyle w:val="FontStyle28"/>
          <w:sz w:val="22"/>
          <w:szCs w:val="22"/>
        </w:rPr>
      </w:pPr>
      <w:r w:rsidRPr="00E56C2C">
        <w:rPr>
          <w:rStyle w:val="FontStyle26"/>
          <w:sz w:val="22"/>
          <w:szCs w:val="22"/>
        </w:rPr>
        <w:t xml:space="preserve">В области коммуникативных учебных действий </w:t>
      </w:r>
      <w:r w:rsidRPr="00E56C2C">
        <w:rPr>
          <w:rStyle w:val="FontStyle28"/>
          <w:sz w:val="22"/>
          <w:szCs w:val="22"/>
        </w:rPr>
        <w:t xml:space="preserve">обучающиеся научатся: а) </w:t>
      </w:r>
      <w:r w:rsidRPr="00E56C2C">
        <w:rPr>
          <w:rStyle w:val="FontStyle28"/>
          <w:sz w:val="22"/>
          <w:szCs w:val="22"/>
          <w:u w:val="single"/>
        </w:rPr>
        <w:t>в рамках коммуникации как сотрудничества</w:t>
      </w:r>
      <w:r w:rsidRPr="00E56C2C">
        <w:rPr>
          <w:rStyle w:val="FontStyle28"/>
          <w:sz w:val="22"/>
          <w:szCs w:val="22"/>
        </w:rPr>
        <w:t>:</w:t>
      </w:r>
    </w:p>
    <w:p w:rsidR="001A2E9F" w:rsidRPr="00E56C2C" w:rsidRDefault="001A2E9F" w:rsidP="001A2E9F">
      <w:pPr>
        <w:pStyle w:val="Style21"/>
        <w:widowControl/>
        <w:jc w:val="both"/>
        <w:rPr>
          <w:rStyle w:val="FontStyle28"/>
          <w:sz w:val="22"/>
          <w:szCs w:val="22"/>
        </w:rPr>
      </w:pPr>
      <w:r w:rsidRPr="00E56C2C">
        <w:rPr>
          <w:rStyle w:val="FontStyle28"/>
          <w:sz w:val="22"/>
          <w:szCs w:val="22"/>
        </w:rPr>
        <w:t>• работать с соседом по парте, в малой группе, в большой груп</w:t>
      </w:r>
      <w:r w:rsidRPr="00E56C2C">
        <w:rPr>
          <w:rStyle w:val="FontStyle28"/>
          <w:sz w:val="22"/>
          <w:szCs w:val="22"/>
        </w:rPr>
        <w:softHyphen/>
        <w:t>пе: распределять между собой работу и роли, выполнять свою часть работы и встраивать ее в общее рабочее поле;</w:t>
      </w:r>
    </w:p>
    <w:p w:rsidR="001A2E9F" w:rsidRPr="00E56C2C" w:rsidRDefault="001A2E9F" w:rsidP="001A2E9F">
      <w:pPr>
        <w:pStyle w:val="Style2"/>
        <w:widowControl/>
        <w:jc w:val="both"/>
        <w:rPr>
          <w:rStyle w:val="FontStyle28"/>
          <w:sz w:val="22"/>
          <w:szCs w:val="22"/>
        </w:rPr>
      </w:pPr>
      <w:r w:rsidRPr="00E56C2C">
        <w:rPr>
          <w:rStyle w:val="FontStyle28"/>
          <w:sz w:val="22"/>
          <w:szCs w:val="22"/>
        </w:rPr>
        <w:t xml:space="preserve">б) </w:t>
      </w:r>
      <w:r w:rsidRPr="00E56C2C">
        <w:rPr>
          <w:rStyle w:val="FontStyle28"/>
          <w:sz w:val="22"/>
          <w:szCs w:val="22"/>
          <w:u w:val="single"/>
        </w:rPr>
        <w:t>в рамках коммуникации как взаимодействия</w:t>
      </w:r>
      <w:r w:rsidRPr="00E56C2C">
        <w:rPr>
          <w:rStyle w:val="FontStyle28"/>
          <w:sz w:val="22"/>
          <w:szCs w:val="22"/>
        </w:rPr>
        <w:t>:</w:t>
      </w:r>
    </w:p>
    <w:p w:rsidR="001A2E9F" w:rsidRPr="00E56C2C" w:rsidRDefault="001A2E9F" w:rsidP="001A2E9F">
      <w:pPr>
        <w:pStyle w:val="Style21"/>
        <w:widowControl/>
        <w:jc w:val="both"/>
        <w:rPr>
          <w:rStyle w:val="FontStyle28"/>
          <w:sz w:val="22"/>
          <w:szCs w:val="22"/>
        </w:rPr>
      </w:pPr>
      <w:r w:rsidRPr="00E56C2C">
        <w:rPr>
          <w:rStyle w:val="FontStyle28"/>
          <w:sz w:val="22"/>
          <w:szCs w:val="22"/>
        </w:rPr>
        <w:t>• понимать основание разницы между двумя заявленными точ</w:t>
      </w:r>
      <w:r w:rsidRPr="00E56C2C">
        <w:rPr>
          <w:rStyle w:val="FontStyle28"/>
          <w:sz w:val="22"/>
          <w:szCs w:val="22"/>
        </w:rPr>
        <w:softHyphen/>
        <w:t>ками зрения, двумя позициями и мотивированно присоеди</w:t>
      </w:r>
      <w:r w:rsidRPr="00E56C2C">
        <w:rPr>
          <w:rStyle w:val="FontStyle28"/>
          <w:sz w:val="22"/>
          <w:szCs w:val="22"/>
        </w:rPr>
        <w:softHyphen/>
        <w:t>няться к одной из них или пробовать высказывать собствен</w:t>
      </w:r>
      <w:r w:rsidRPr="00E56C2C">
        <w:rPr>
          <w:rStyle w:val="FontStyle28"/>
          <w:sz w:val="22"/>
          <w:szCs w:val="22"/>
        </w:rPr>
        <w:softHyphen/>
        <w:t>ную точку зрения;</w:t>
      </w:r>
    </w:p>
    <w:p w:rsidR="001A2E9F" w:rsidRPr="00E56C2C" w:rsidRDefault="001A2E9F" w:rsidP="001A2E9F">
      <w:pPr>
        <w:pStyle w:val="Style21"/>
        <w:widowControl/>
        <w:jc w:val="both"/>
        <w:rPr>
          <w:rStyle w:val="FontStyle28"/>
          <w:sz w:val="22"/>
          <w:szCs w:val="22"/>
        </w:rPr>
      </w:pPr>
      <w:r w:rsidRPr="00E56C2C">
        <w:rPr>
          <w:rStyle w:val="FontStyle28"/>
          <w:sz w:val="22"/>
          <w:szCs w:val="22"/>
        </w:rPr>
        <w:t>• находить в тексте подтверждение высказанным героями точ</w:t>
      </w:r>
      <w:r w:rsidRPr="00E56C2C">
        <w:rPr>
          <w:rStyle w:val="FontStyle28"/>
          <w:sz w:val="22"/>
          <w:szCs w:val="22"/>
        </w:rPr>
        <w:softHyphen/>
        <w:t>кам зрения.</w:t>
      </w:r>
    </w:p>
    <w:p w:rsidR="001A2E9F" w:rsidRPr="00E56C2C" w:rsidRDefault="001A2E9F" w:rsidP="001A2E9F">
      <w:pPr>
        <w:pStyle w:val="Style11"/>
        <w:widowControl/>
        <w:jc w:val="both"/>
        <w:rPr>
          <w:rStyle w:val="FontStyle28"/>
          <w:sz w:val="22"/>
          <w:szCs w:val="22"/>
        </w:rPr>
      </w:pPr>
      <w:r w:rsidRPr="00E56C2C">
        <w:rPr>
          <w:rStyle w:val="FontStyle26"/>
          <w:sz w:val="22"/>
          <w:szCs w:val="22"/>
        </w:rPr>
        <w:t xml:space="preserve">В области регулятивных учебных действий </w:t>
      </w:r>
      <w:r w:rsidRPr="00E56C2C">
        <w:rPr>
          <w:rStyle w:val="FontStyle28"/>
          <w:sz w:val="22"/>
          <w:szCs w:val="22"/>
        </w:rPr>
        <w:t>обучающиеся научатся:</w:t>
      </w:r>
    </w:p>
    <w:p w:rsidR="001A2E9F" w:rsidRPr="00E56C2C" w:rsidRDefault="001A2E9F" w:rsidP="001A2E9F">
      <w:pPr>
        <w:pStyle w:val="Style21"/>
        <w:widowControl/>
        <w:jc w:val="both"/>
        <w:rPr>
          <w:rStyle w:val="FontStyle28"/>
          <w:sz w:val="22"/>
          <w:szCs w:val="22"/>
        </w:rPr>
      </w:pPr>
      <w:r w:rsidRPr="00E56C2C">
        <w:rPr>
          <w:rStyle w:val="FontStyle28"/>
          <w:sz w:val="22"/>
          <w:szCs w:val="22"/>
        </w:rPr>
        <w:t xml:space="preserve">• осуществлять самоконтроль и </w:t>
      </w:r>
      <w:proofErr w:type="gramStart"/>
      <w:r w:rsidRPr="00E56C2C">
        <w:rPr>
          <w:rStyle w:val="FontStyle28"/>
          <w:sz w:val="22"/>
          <w:szCs w:val="22"/>
        </w:rPr>
        <w:t>контроль за</w:t>
      </w:r>
      <w:proofErr w:type="gramEnd"/>
      <w:r w:rsidRPr="00E56C2C">
        <w:rPr>
          <w:rStyle w:val="FontStyle28"/>
          <w:sz w:val="22"/>
          <w:szCs w:val="22"/>
        </w:rPr>
        <w:t xml:space="preserve"> ходом выполнения работы и полученного результата.</w:t>
      </w:r>
    </w:p>
    <w:p w:rsidR="001A2E9F" w:rsidRPr="00E56C2C" w:rsidRDefault="001A2E9F" w:rsidP="001A2E9F">
      <w:pPr>
        <w:pStyle w:val="Style21"/>
        <w:widowControl/>
        <w:jc w:val="both"/>
        <w:rPr>
          <w:rStyle w:val="FontStyle28"/>
          <w:sz w:val="22"/>
          <w:szCs w:val="22"/>
        </w:rPr>
      </w:pPr>
    </w:p>
    <w:p w:rsidR="001A2E9F" w:rsidRPr="00E56C2C" w:rsidRDefault="001A2E9F" w:rsidP="001A2E9F">
      <w:pPr>
        <w:pStyle w:val="Style11"/>
        <w:widowControl/>
        <w:jc w:val="both"/>
        <w:rPr>
          <w:rStyle w:val="FontStyle26"/>
          <w:sz w:val="22"/>
          <w:szCs w:val="22"/>
        </w:rPr>
      </w:pPr>
      <w:r w:rsidRPr="00E56C2C">
        <w:rPr>
          <w:rStyle w:val="FontStyle26"/>
          <w:sz w:val="22"/>
          <w:szCs w:val="22"/>
        </w:rPr>
        <w:t>Планируемые результаты освоения учебной программы по курсу «Литературное чтение» к концу 4-го года обучения</w:t>
      </w:r>
    </w:p>
    <w:p w:rsidR="001A2E9F" w:rsidRPr="00E56C2C" w:rsidRDefault="001A2E9F" w:rsidP="001A2E9F">
      <w:pPr>
        <w:pStyle w:val="Style3"/>
        <w:widowControl/>
        <w:jc w:val="both"/>
        <w:rPr>
          <w:rStyle w:val="FontStyle28"/>
          <w:sz w:val="22"/>
          <w:szCs w:val="22"/>
        </w:rPr>
      </w:pPr>
      <w:r w:rsidRPr="00E56C2C">
        <w:rPr>
          <w:rStyle w:val="FontStyle33"/>
          <w:i w:val="0"/>
          <w:sz w:val="22"/>
          <w:szCs w:val="22"/>
        </w:rPr>
        <w:t xml:space="preserve">Раздел </w:t>
      </w:r>
      <w:r w:rsidRPr="00E56C2C">
        <w:rPr>
          <w:rStyle w:val="FontStyle23"/>
          <w:i w:val="0"/>
          <w:sz w:val="22"/>
          <w:szCs w:val="22"/>
        </w:rPr>
        <w:t xml:space="preserve">«Виды речевой и читательской деятельности»: </w:t>
      </w:r>
      <w:proofErr w:type="spellStart"/>
      <w:r w:rsidRPr="00E56C2C">
        <w:rPr>
          <w:rStyle w:val="FontStyle28"/>
          <w:sz w:val="22"/>
          <w:szCs w:val="22"/>
        </w:rPr>
        <w:t>аудирова</w:t>
      </w:r>
      <w:r w:rsidRPr="00E56C2C">
        <w:rPr>
          <w:rStyle w:val="FontStyle28"/>
          <w:sz w:val="22"/>
          <w:szCs w:val="22"/>
        </w:rPr>
        <w:softHyphen/>
        <w:t>ние</w:t>
      </w:r>
      <w:proofErr w:type="spellEnd"/>
      <w:r w:rsidRPr="00E56C2C">
        <w:rPr>
          <w:rStyle w:val="FontStyle28"/>
          <w:sz w:val="22"/>
          <w:szCs w:val="22"/>
        </w:rPr>
        <w:t>, чтение вслух и про себя, работа с разными видами текста, библиографическая культура, работа с текстом художественного произведения, культура речевого общения.</w:t>
      </w:r>
    </w:p>
    <w:p w:rsidR="001A2E9F" w:rsidRPr="00E56C2C" w:rsidRDefault="001A2E9F" w:rsidP="001A2E9F">
      <w:pPr>
        <w:pStyle w:val="Style11"/>
        <w:widowControl/>
        <w:jc w:val="both"/>
        <w:rPr>
          <w:rStyle w:val="FontStyle26"/>
          <w:sz w:val="22"/>
          <w:szCs w:val="22"/>
        </w:rPr>
      </w:pPr>
      <w:r w:rsidRPr="00E56C2C">
        <w:rPr>
          <w:rStyle w:val="FontStyle26"/>
          <w:sz w:val="22"/>
          <w:szCs w:val="22"/>
        </w:rPr>
        <w:t>Выпускник научится:</w:t>
      </w:r>
    </w:p>
    <w:p w:rsidR="001A2E9F" w:rsidRPr="00E56C2C" w:rsidRDefault="001A2E9F" w:rsidP="001A2E9F">
      <w:pPr>
        <w:pStyle w:val="Style12"/>
        <w:widowControl/>
        <w:jc w:val="both"/>
        <w:rPr>
          <w:rStyle w:val="FontStyle28"/>
          <w:sz w:val="22"/>
          <w:szCs w:val="22"/>
        </w:rPr>
      </w:pPr>
      <w:r w:rsidRPr="00E56C2C">
        <w:rPr>
          <w:rStyle w:val="FontStyle28"/>
          <w:sz w:val="22"/>
          <w:szCs w:val="22"/>
        </w:rPr>
        <w:t>• читать про себя в процессе ознакомительного, просмотрово</w:t>
      </w:r>
      <w:r w:rsidRPr="00E56C2C">
        <w:rPr>
          <w:rStyle w:val="FontStyle28"/>
          <w:sz w:val="22"/>
          <w:szCs w:val="22"/>
        </w:rPr>
        <w:softHyphen/>
        <w:t>го чтения, выборочного и изучающего чтения;</w:t>
      </w:r>
    </w:p>
    <w:p w:rsidR="001A2E9F" w:rsidRPr="00E56C2C" w:rsidRDefault="001A2E9F" w:rsidP="001A2E9F">
      <w:pPr>
        <w:pStyle w:val="Style12"/>
        <w:widowControl/>
        <w:jc w:val="both"/>
        <w:rPr>
          <w:rStyle w:val="FontStyle28"/>
          <w:sz w:val="22"/>
          <w:szCs w:val="22"/>
        </w:rPr>
      </w:pPr>
      <w:r w:rsidRPr="00E56C2C">
        <w:rPr>
          <w:rStyle w:val="FontStyle28"/>
          <w:sz w:val="22"/>
          <w:szCs w:val="22"/>
        </w:rPr>
        <w:t>• грамотно писать письма и отвечать на полученные письма в процессе предметной переписки с сотрудниками научного клуба младшего школьника «Ключ и заря»;</w:t>
      </w:r>
    </w:p>
    <w:p w:rsidR="001A2E9F" w:rsidRPr="00E56C2C" w:rsidRDefault="001A2E9F" w:rsidP="001A2E9F">
      <w:pPr>
        <w:pStyle w:val="Style12"/>
        <w:widowControl/>
        <w:jc w:val="both"/>
        <w:rPr>
          <w:rStyle w:val="FontStyle28"/>
          <w:sz w:val="22"/>
          <w:szCs w:val="22"/>
        </w:rPr>
      </w:pPr>
      <w:r w:rsidRPr="00E56C2C">
        <w:rPr>
          <w:rStyle w:val="FontStyle28"/>
          <w:sz w:val="22"/>
          <w:szCs w:val="22"/>
        </w:rPr>
        <w:t>• определять тему и главную мысль произведения; делить текст на смысловые части, составлять план текста и использовать его для пересказа; пересказывать те</w:t>
      </w:r>
      <w:proofErr w:type="gramStart"/>
      <w:r w:rsidRPr="00E56C2C">
        <w:rPr>
          <w:rStyle w:val="FontStyle28"/>
          <w:sz w:val="22"/>
          <w:szCs w:val="22"/>
        </w:rPr>
        <w:t>кст кр</w:t>
      </w:r>
      <w:proofErr w:type="gramEnd"/>
      <w:r w:rsidRPr="00E56C2C">
        <w:rPr>
          <w:rStyle w:val="FontStyle28"/>
          <w:sz w:val="22"/>
          <w:szCs w:val="22"/>
        </w:rPr>
        <w:t>атко и подробно;</w:t>
      </w:r>
    </w:p>
    <w:p w:rsidR="001A2E9F" w:rsidRPr="00E56C2C" w:rsidRDefault="001A2E9F" w:rsidP="001A2E9F">
      <w:pPr>
        <w:pStyle w:val="Style12"/>
        <w:widowControl/>
        <w:jc w:val="both"/>
        <w:rPr>
          <w:rStyle w:val="FontStyle28"/>
          <w:sz w:val="22"/>
          <w:szCs w:val="22"/>
        </w:rPr>
      </w:pPr>
      <w:r w:rsidRPr="00E56C2C">
        <w:rPr>
          <w:rStyle w:val="FontStyle28"/>
          <w:sz w:val="22"/>
          <w:szCs w:val="22"/>
        </w:rPr>
        <w:t>• представлять содержание основных литературных произведе</w:t>
      </w:r>
      <w:r w:rsidRPr="00E56C2C">
        <w:rPr>
          <w:rStyle w:val="FontStyle28"/>
          <w:sz w:val="22"/>
          <w:szCs w:val="22"/>
        </w:rPr>
        <w:softHyphen/>
        <w:t>ний, изученных в классе, указывать их авторов и названия;</w:t>
      </w:r>
    </w:p>
    <w:p w:rsidR="001A2E9F" w:rsidRPr="00E56C2C" w:rsidRDefault="001A2E9F" w:rsidP="001A2E9F">
      <w:pPr>
        <w:pStyle w:val="Style12"/>
        <w:widowControl/>
        <w:jc w:val="both"/>
        <w:rPr>
          <w:rStyle w:val="FontStyle28"/>
          <w:sz w:val="22"/>
          <w:szCs w:val="22"/>
        </w:rPr>
      </w:pPr>
      <w:r w:rsidRPr="00E56C2C">
        <w:rPr>
          <w:rStyle w:val="FontStyle28"/>
          <w:sz w:val="22"/>
          <w:szCs w:val="22"/>
        </w:rPr>
        <w:t>• перечислять названия двух-трех детских журналов и переска</w:t>
      </w:r>
      <w:r w:rsidRPr="00E56C2C">
        <w:rPr>
          <w:rStyle w:val="FontStyle28"/>
          <w:sz w:val="22"/>
          <w:szCs w:val="22"/>
        </w:rPr>
        <w:softHyphen/>
        <w:t>зывать их основное содержание (на уровне рубрик);</w:t>
      </w:r>
    </w:p>
    <w:p w:rsidR="001A2E9F" w:rsidRPr="00E56C2C" w:rsidRDefault="001A2E9F" w:rsidP="001A2E9F">
      <w:pPr>
        <w:pStyle w:val="Style12"/>
        <w:widowControl/>
        <w:jc w:val="both"/>
        <w:rPr>
          <w:rStyle w:val="FontStyle28"/>
          <w:sz w:val="22"/>
          <w:szCs w:val="22"/>
        </w:rPr>
      </w:pPr>
      <w:r w:rsidRPr="00E56C2C">
        <w:rPr>
          <w:rStyle w:val="FontStyle28"/>
          <w:sz w:val="22"/>
          <w:szCs w:val="22"/>
        </w:rPr>
        <w:t>• характеризовать героев произведений; сравнивать характеры героев одного и разных произведений; выявлять авторское отно</w:t>
      </w:r>
      <w:r w:rsidRPr="00E56C2C">
        <w:rPr>
          <w:rStyle w:val="FontStyle28"/>
          <w:sz w:val="22"/>
          <w:szCs w:val="22"/>
        </w:rPr>
        <w:softHyphen/>
        <w:t>шение к герою;</w:t>
      </w:r>
    </w:p>
    <w:p w:rsidR="001A2E9F" w:rsidRPr="00E56C2C" w:rsidRDefault="001A2E9F" w:rsidP="001A2E9F">
      <w:pPr>
        <w:pStyle w:val="Style12"/>
        <w:widowControl/>
        <w:jc w:val="both"/>
        <w:rPr>
          <w:rStyle w:val="FontStyle28"/>
          <w:sz w:val="22"/>
          <w:szCs w:val="22"/>
        </w:rPr>
      </w:pPr>
      <w:r w:rsidRPr="00E56C2C">
        <w:rPr>
          <w:rStyle w:val="FontStyle28"/>
          <w:sz w:val="22"/>
          <w:szCs w:val="22"/>
        </w:rPr>
        <w:t>• читать наизусть (по выбору) стихотворные произведения или отрывки из них, спокойно воспринимать замечания и критику одноклассников по поводу своей манеры чтения;</w:t>
      </w:r>
    </w:p>
    <w:p w:rsidR="001A2E9F" w:rsidRPr="00E56C2C" w:rsidRDefault="001A2E9F" w:rsidP="001A2E9F">
      <w:pPr>
        <w:pStyle w:val="Style12"/>
        <w:widowControl/>
        <w:jc w:val="both"/>
        <w:rPr>
          <w:rStyle w:val="FontStyle28"/>
          <w:sz w:val="22"/>
          <w:szCs w:val="22"/>
        </w:rPr>
      </w:pPr>
      <w:r w:rsidRPr="00E56C2C">
        <w:rPr>
          <w:rStyle w:val="FontStyle28"/>
          <w:sz w:val="22"/>
          <w:szCs w:val="22"/>
        </w:rPr>
        <w:t>• обосновывать свое высказывание о литературном произве</w:t>
      </w:r>
      <w:r w:rsidRPr="00E56C2C">
        <w:rPr>
          <w:rStyle w:val="FontStyle28"/>
          <w:sz w:val="22"/>
          <w:szCs w:val="22"/>
        </w:rPr>
        <w:softHyphen/>
        <w:t>дении или герое, подтверждать его фрагментами или отдельными строчками из произведения;</w:t>
      </w:r>
    </w:p>
    <w:p w:rsidR="001A2E9F" w:rsidRPr="00E56C2C" w:rsidRDefault="001A2E9F" w:rsidP="001A2E9F">
      <w:pPr>
        <w:pStyle w:val="Style12"/>
        <w:widowControl/>
        <w:jc w:val="both"/>
        <w:rPr>
          <w:rStyle w:val="FontStyle28"/>
          <w:sz w:val="22"/>
          <w:szCs w:val="22"/>
        </w:rPr>
      </w:pPr>
      <w:proofErr w:type="gramStart"/>
      <w:r w:rsidRPr="00E56C2C">
        <w:rPr>
          <w:rStyle w:val="FontStyle28"/>
          <w:sz w:val="22"/>
          <w:szCs w:val="22"/>
        </w:rPr>
        <w:t>• ориентироваться в книге по ее элементам (автор, название, титульный лист, страница «Содержание» или «Оглавление», анно</w:t>
      </w:r>
      <w:r w:rsidRPr="00E56C2C">
        <w:rPr>
          <w:rStyle w:val="FontStyle28"/>
          <w:sz w:val="22"/>
          <w:szCs w:val="22"/>
        </w:rPr>
        <w:softHyphen/>
        <w:t>тация, иллюстрации);</w:t>
      </w:r>
      <w:proofErr w:type="gramEnd"/>
    </w:p>
    <w:p w:rsidR="001A2E9F" w:rsidRPr="00E56C2C" w:rsidRDefault="001A2E9F" w:rsidP="001A2E9F">
      <w:pPr>
        <w:pStyle w:val="Style12"/>
        <w:widowControl/>
        <w:jc w:val="both"/>
        <w:rPr>
          <w:rStyle w:val="FontStyle28"/>
          <w:sz w:val="22"/>
          <w:szCs w:val="22"/>
        </w:rPr>
      </w:pPr>
      <w:r w:rsidRPr="00E56C2C">
        <w:rPr>
          <w:rStyle w:val="FontStyle28"/>
          <w:sz w:val="22"/>
          <w:szCs w:val="22"/>
        </w:rPr>
        <w:lastRenderedPageBreak/>
        <w:t>• составлять тематический, жанровый и монографический сборники произведений; составлять аннотацию на отдельное про</w:t>
      </w:r>
      <w:r w:rsidRPr="00E56C2C">
        <w:rPr>
          <w:rStyle w:val="FontStyle28"/>
          <w:sz w:val="22"/>
          <w:szCs w:val="22"/>
        </w:rPr>
        <w:softHyphen/>
        <w:t>изведение и на сборники произведений;</w:t>
      </w:r>
    </w:p>
    <w:p w:rsidR="001A2E9F" w:rsidRPr="00E56C2C" w:rsidRDefault="001A2E9F" w:rsidP="001A2E9F">
      <w:pPr>
        <w:pStyle w:val="Style12"/>
        <w:widowControl/>
        <w:jc w:val="both"/>
        <w:rPr>
          <w:rStyle w:val="FontStyle28"/>
          <w:sz w:val="22"/>
          <w:szCs w:val="22"/>
        </w:rPr>
      </w:pPr>
      <w:r w:rsidRPr="00E56C2C">
        <w:rPr>
          <w:rStyle w:val="FontStyle28"/>
          <w:sz w:val="22"/>
          <w:szCs w:val="22"/>
        </w:rPr>
        <w:t>• делать самостоятельный выбор книг в библиотеке с целью решения разных задач (чтение согласно рекомендованному спи</w:t>
      </w:r>
      <w:r w:rsidRPr="00E56C2C">
        <w:rPr>
          <w:rStyle w:val="FontStyle28"/>
          <w:sz w:val="22"/>
          <w:szCs w:val="22"/>
        </w:rPr>
        <w:softHyphen/>
        <w:t>ску; подготовка устного сообщения на определенную тему);</w:t>
      </w:r>
    </w:p>
    <w:p w:rsidR="001A2E9F" w:rsidRPr="00E56C2C" w:rsidRDefault="001A2E9F" w:rsidP="001A2E9F">
      <w:pPr>
        <w:pStyle w:val="Style12"/>
        <w:widowControl/>
        <w:jc w:val="both"/>
        <w:rPr>
          <w:rStyle w:val="FontStyle28"/>
          <w:sz w:val="22"/>
          <w:szCs w:val="22"/>
        </w:rPr>
      </w:pPr>
      <w:r w:rsidRPr="00E56C2C">
        <w:rPr>
          <w:rStyle w:val="FontStyle28"/>
          <w:sz w:val="22"/>
          <w:szCs w:val="22"/>
        </w:rPr>
        <w:t>• высказывать оценочные суждения о героях прочитанных произ</w:t>
      </w:r>
      <w:r w:rsidRPr="00E56C2C">
        <w:rPr>
          <w:rStyle w:val="FontStyle28"/>
          <w:sz w:val="22"/>
          <w:szCs w:val="22"/>
        </w:rPr>
        <w:softHyphen/>
        <w:t>ведений и тактично воспринимать мнения одноклассников;</w:t>
      </w:r>
    </w:p>
    <w:p w:rsidR="001A2E9F" w:rsidRPr="00E56C2C" w:rsidRDefault="001A2E9F" w:rsidP="001A2E9F">
      <w:pPr>
        <w:pStyle w:val="Style12"/>
        <w:widowControl/>
        <w:jc w:val="both"/>
        <w:rPr>
          <w:rStyle w:val="FontStyle28"/>
          <w:sz w:val="22"/>
          <w:szCs w:val="22"/>
        </w:rPr>
      </w:pPr>
      <w:r w:rsidRPr="00E56C2C">
        <w:rPr>
          <w:rStyle w:val="FontStyle28"/>
          <w:sz w:val="22"/>
          <w:szCs w:val="22"/>
        </w:rPr>
        <w:t>• самостоятельно работать с разными источниками информа</w:t>
      </w:r>
      <w:r w:rsidRPr="00E56C2C">
        <w:rPr>
          <w:rStyle w:val="FontStyle28"/>
          <w:sz w:val="22"/>
          <w:szCs w:val="22"/>
        </w:rPr>
        <w:softHyphen/>
        <w:t>ции (включая словари и справочники разного направления).</w:t>
      </w:r>
    </w:p>
    <w:p w:rsidR="001A2E9F" w:rsidRPr="00E56C2C" w:rsidRDefault="001A2E9F" w:rsidP="001A2E9F">
      <w:pPr>
        <w:pStyle w:val="Style3"/>
        <w:widowControl/>
        <w:jc w:val="both"/>
        <w:rPr>
          <w:rStyle w:val="FontStyle28"/>
          <w:sz w:val="22"/>
          <w:szCs w:val="22"/>
        </w:rPr>
      </w:pPr>
      <w:r w:rsidRPr="00E56C2C">
        <w:rPr>
          <w:rStyle w:val="FontStyle23"/>
          <w:i w:val="0"/>
          <w:sz w:val="22"/>
          <w:szCs w:val="22"/>
        </w:rPr>
        <w:t xml:space="preserve">Раздел «Литературоведческая пропедевтика»: </w:t>
      </w:r>
      <w:r w:rsidRPr="00E56C2C">
        <w:rPr>
          <w:rStyle w:val="FontStyle28"/>
          <w:sz w:val="22"/>
          <w:szCs w:val="22"/>
        </w:rPr>
        <w:t>различение ти</w:t>
      </w:r>
      <w:r w:rsidRPr="00E56C2C">
        <w:rPr>
          <w:rStyle w:val="FontStyle28"/>
          <w:sz w:val="22"/>
          <w:szCs w:val="22"/>
        </w:rPr>
        <w:softHyphen/>
        <w:t>пов рифм, различение жанровых особенностей произведений народного творчества и авторской литературы, узнавание в тек</w:t>
      </w:r>
      <w:r w:rsidRPr="00E56C2C">
        <w:rPr>
          <w:rStyle w:val="FontStyle28"/>
          <w:sz w:val="22"/>
          <w:szCs w:val="22"/>
        </w:rPr>
        <w:softHyphen/>
        <w:t>стах литературных приемов (сравнение, олицетворение, кон</w:t>
      </w:r>
      <w:r w:rsidRPr="00E56C2C">
        <w:rPr>
          <w:rStyle w:val="FontStyle28"/>
          <w:sz w:val="22"/>
          <w:szCs w:val="22"/>
        </w:rPr>
        <w:softHyphen/>
        <w:t>траст, гипербола, звукопись и др.) и понимание причин их ис</w:t>
      </w:r>
      <w:r w:rsidRPr="00E56C2C">
        <w:rPr>
          <w:rStyle w:val="FontStyle28"/>
          <w:sz w:val="22"/>
          <w:szCs w:val="22"/>
        </w:rPr>
        <w:softHyphen/>
        <w:t>пользования</w:t>
      </w:r>
      <w:r>
        <w:rPr>
          <w:rStyle w:val="FontStyle28"/>
          <w:sz w:val="22"/>
          <w:szCs w:val="22"/>
        </w:rPr>
        <w:t>.</w:t>
      </w:r>
    </w:p>
    <w:p w:rsidR="001A2E9F" w:rsidRPr="00E56C2C" w:rsidRDefault="001A2E9F" w:rsidP="001A2E9F">
      <w:pPr>
        <w:pStyle w:val="Style14"/>
        <w:widowControl/>
        <w:jc w:val="both"/>
        <w:rPr>
          <w:rStyle w:val="FontStyle26"/>
          <w:sz w:val="22"/>
          <w:szCs w:val="22"/>
        </w:rPr>
      </w:pPr>
      <w:r w:rsidRPr="00E56C2C">
        <w:rPr>
          <w:rStyle w:val="FontStyle26"/>
          <w:sz w:val="22"/>
          <w:szCs w:val="22"/>
        </w:rPr>
        <w:t>Выпускник научится:</w:t>
      </w:r>
    </w:p>
    <w:p w:rsidR="001A2E9F" w:rsidRPr="00E56C2C" w:rsidRDefault="001A2E9F" w:rsidP="001A2E9F">
      <w:pPr>
        <w:pStyle w:val="Style12"/>
        <w:widowControl/>
        <w:jc w:val="both"/>
        <w:rPr>
          <w:rStyle w:val="FontStyle28"/>
          <w:sz w:val="22"/>
          <w:szCs w:val="22"/>
        </w:rPr>
      </w:pPr>
      <w:r w:rsidRPr="00E56C2C">
        <w:rPr>
          <w:rStyle w:val="FontStyle28"/>
          <w:sz w:val="22"/>
          <w:szCs w:val="22"/>
        </w:rPr>
        <w:t>• представлять основной вектор движения художественной культуры: от народного творчества к авторским формам;</w:t>
      </w:r>
    </w:p>
    <w:p w:rsidR="001A2E9F" w:rsidRPr="00E56C2C" w:rsidRDefault="001A2E9F" w:rsidP="001A2E9F">
      <w:pPr>
        <w:pStyle w:val="Style12"/>
        <w:widowControl/>
        <w:jc w:val="both"/>
        <w:rPr>
          <w:rStyle w:val="FontStyle28"/>
          <w:sz w:val="22"/>
          <w:szCs w:val="22"/>
        </w:rPr>
      </w:pPr>
      <w:r w:rsidRPr="00E56C2C">
        <w:rPr>
          <w:rStyle w:val="FontStyle28"/>
          <w:sz w:val="22"/>
          <w:szCs w:val="22"/>
        </w:rPr>
        <w:t>• отличать народные произведения от авторских;</w:t>
      </w:r>
    </w:p>
    <w:p w:rsidR="001A2E9F" w:rsidRPr="00E56C2C" w:rsidRDefault="001A2E9F" w:rsidP="001A2E9F">
      <w:pPr>
        <w:pStyle w:val="Style3"/>
        <w:widowControl/>
        <w:jc w:val="both"/>
        <w:rPr>
          <w:rStyle w:val="FontStyle28"/>
          <w:sz w:val="22"/>
          <w:szCs w:val="22"/>
        </w:rPr>
      </w:pPr>
      <w:proofErr w:type="gramStart"/>
      <w:r w:rsidRPr="00E56C2C">
        <w:rPr>
          <w:rStyle w:val="FontStyle28"/>
          <w:sz w:val="22"/>
          <w:szCs w:val="22"/>
        </w:rPr>
        <w:t>« находить и различать средства художественной выразитель</w:t>
      </w:r>
      <w:r w:rsidRPr="00E56C2C">
        <w:rPr>
          <w:rStyle w:val="FontStyle28"/>
          <w:sz w:val="22"/>
          <w:szCs w:val="22"/>
        </w:rPr>
        <w:softHyphen/>
        <w:t>ности в авторской литературе (сравнение, олицетворение, гипер</w:t>
      </w:r>
      <w:r w:rsidRPr="00E56C2C">
        <w:rPr>
          <w:rStyle w:val="FontStyle28"/>
          <w:sz w:val="22"/>
          <w:szCs w:val="22"/>
        </w:rPr>
        <w:softHyphen/>
        <w:t>бола (называем «преувеличением»), звукопись, контраст, повтор, раз</w:t>
      </w:r>
      <w:r>
        <w:rPr>
          <w:rStyle w:val="FontStyle28"/>
          <w:sz w:val="22"/>
          <w:szCs w:val="22"/>
        </w:rPr>
        <w:t xml:space="preserve">ные </w:t>
      </w:r>
      <w:r w:rsidRPr="00E56C2C">
        <w:rPr>
          <w:rStyle w:val="FontStyle28"/>
          <w:sz w:val="22"/>
          <w:szCs w:val="22"/>
        </w:rPr>
        <w:t>типы рифмы).</w:t>
      </w:r>
      <w:proofErr w:type="gramEnd"/>
    </w:p>
    <w:p w:rsidR="001A2E9F" w:rsidRPr="00E56C2C" w:rsidRDefault="001A2E9F" w:rsidP="001A2E9F">
      <w:pPr>
        <w:pStyle w:val="Style14"/>
        <w:widowControl/>
        <w:jc w:val="both"/>
        <w:rPr>
          <w:rStyle w:val="FontStyle26"/>
          <w:sz w:val="22"/>
          <w:szCs w:val="22"/>
        </w:rPr>
      </w:pPr>
      <w:r w:rsidRPr="00E56C2C">
        <w:rPr>
          <w:rStyle w:val="FontStyle26"/>
          <w:sz w:val="22"/>
          <w:szCs w:val="22"/>
        </w:rPr>
        <w:t>Выпускник в процессе самостоятельной, парной, групповой и кол</w:t>
      </w:r>
      <w:r w:rsidRPr="00E56C2C">
        <w:rPr>
          <w:rStyle w:val="FontStyle26"/>
          <w:sz w:val="22"/>
          <w:szCs w:val="22"/>
        </w:rPr>
        <w:softHyphen/>
        <w:t>лективной работы получит возможность научиться:</w:t>
      </w:r>
    </w:p>
    <w:p w:rsidR="001A2E9F" w:rsidRPr="00E56C2C" w:rsidRDefault="001A2E9F" w:rsidP="001A2E9F">
      <w:pPr>
        <w:pStyle w:val="Style12"/>
        <w:widowControl/>
        <w:jc w:val="both"/>
        <w:rPr>
          <w:rStyle w:val="FontStyle28"/>
          <w:sz w:val="22"/>
          <w:szCs w:val="22"/>
        </w:rPr>
      </w:pPr>
      <w:r w:rsidRPr="00E56C2C">
        <w:rPr>
          <w:rStyle w:val="FontStyle28"/>
          <w:sz w:val="22"/>
          <w:szCs w:val="22"/>
        </w:rPr>
        <w:t>• отслеживать особенности мифологического восприятия мира в сказках народов мира, в старославянских легендах и русских на</w:t>
      </w:r>
      <w:r w:rsidRPr="00E56C2C">
        <w:rPr>
          <w:rStyle w:val="FontStyle28"/>
          <w:sz w:val="22"/>
          <w:szCs w:val="22"/>
        </w:rPr>
        <w:softHyphen/>
        <w:t>родных сказках;</w:t>
      </w:r>
    </w:p>
    <w:p w:rsidR="001A2E9F" w:rsidRPr="00E56C2C" w:rsidRDefault="001A2E9F" w:rsidP="001A2E9F">
      <w:pPr>
        <w:pStyle w:val="Style12"/>
        <w:widowControl/>
        <w:jc w:val="both"/>
        <w:rPr>
          <w:rStyle w:val="FontStyle28"/>
          <w:sz w:val="22"/>
          <w:szCs w:val="22"/>
        </w:rPr>
      </w:pPr>
      <w:proofErr w:type="gramStart"/>
      <w:r w:rsidRPr="00E56C2C">
        <w:rPr>
          <w:rStyle w:val="FontStyle28"/>
          <w:sz w:val="22"/>
          <w:szCs w:val="22"/>
        </w:rPr>
        <w:t>•отслеживать проникновение фабульных элементов истории (в виде примет конкретно-исторического времени, исторических</w:t>
      </w:r>
      <w:proofErr w:type="gramEnd"/>
    </w:p>
    <w:p w:rsidR="001A2E9F" w:rsidRPr="00E56C2C" w:rsidRDefault="001A2E9F" w:rsidP="001A2E9F">
      <w:pPr>
        <w:pStyle w:val="Style12"/>
        <w:widowControl/>
        <w:jc w:val="both"/>
        <w:rPr>
          <w:rStyle w:val="FontStyle28"/>
          <w:sz w:val="22"/>
          <w:szCs w:val="22"/>
        </w:rPr>
      </w:pPr>
      <w:r w:rsidRPr="00E56C2C">
        <w:rPr>
          <w:rStyle w:val="FontStyle28"/>
          <w:sz w:val="22"/>
          <w:szCs w:val="22"/>
        </w:rPr>
        <w:t>и географических названий) в жанры устного народного творче</w:t>
      </w:r>
      <w:r w:rsidRPr="00E56C2C">
        <w:rPr>
          <w:rStyle w:val="FontStyle28"/>
          <w:sz w:val="22"/>
          <w:szCs w:val="22"/>
        </w:rPr>
        <w:softHyphen/>
        <w:t>ства - волшебной сказки и былины;</w:t>
      </w:r>
    </w:p>
    <w:p w:rsidR="001A2E9F" w:rsidRPr="00E56C2C" w:rsidRDefault="001A2E9F" w:rsidP="001A2E9F">
      <w:pPr>
        <w:pStyle w:val="Style12"/>
        <w:widowControl/>
        <w:jc w:val="both"/>
        <w:rPr>
          <w:rStyle w:val="FontStyle28"/>
          <w:sz w:val="22"/>
          <w:szCs w:val="22"/>
        </w:rPr>
      </w:pPr>
      <w:r w:rsidRPr="00E56C2C">
        <w:rPr>
          <w:rStyle w:val="FontStyle28"/>
          <w:sz w:val="22"/>
          <w:szCs w:val="22"/>
        </w:rPr>
        <w:t>• представлять жизнь жанров фольклора во времени (эволю</w:t>
      </w:r>
      <w:r w:rsidRPr="00E56C2C">
        <w:rPr>
          <w:rStyle w:val="FontStyle28"/>
          <w:sz w:val="22"/>
          <w:szCs w:val="22"/>
        </w:rPr>
        <w:softHyphen/>
        <w:t>ция жанра волшебной сказки; сохранение жанровых особенно</w:t>
      </w:r>
      <w:r w:rsidRPr="00E56C2C">
        <w:rPr>
          <w:rStyle w:val="FontStyle28"/>
          <w:sz w:val="22"/>
          <w:szCs w:val="22"/>
        </w:rPr>
        <w:softHyphen/>
        <w:t>стей гимна);</w:t>
      </w:r>
    </w:p>
    <w:p w:rsidR="001A2E9F" w:rsidRPr="00E56C2C" w:rsidRDefault="001A2E9F" w:rsidP="001A2E9F">
      <w:pPr>
        <w:pStyle w:val="Style12"/>
        <w:widowControl/>
        <w:jc w:val="both"/>
        <w:rPr>
          <w:rStyle w:val="FontStyle28"/>
          <w:sz w:val="22"/>
          <w:szCs w:val="22"/>
        </w:rPr>
      </w:pPr>
      <w:r w:rsidRPr="00E56C2C">
        <w:rPr>
          <w:rStyle w:val="FontStyle28"/>
          <w:sz w:val="22"/>
          <w:szCs w:val="22"/>
        </w:rPr>
        <w:t>• обнаруживать связь смысла стихотворения с избранной поэ</w:t>
      </w:r>
      <w:r w:rsidRPr="00E56C2C">
        <w:rPr>
          <w:rStyle w:val="FontStyle28"/>
          <w:sz w:val="22"/>
          <w:szCs w:val="22"/>
        </w:rPr>
        <w:softHyphen/>
        <w:t>том стихотворной формой (на примере классической и современ</w:t>
      </w:r>
      <w:r w:rsidRPr="00E56C2C">
        <w:rPr>
          <w:rStyle w:val="FontStyle28"/>
          <w:sz w:val="22"/>
          <w:szCs w:val="22"/>
        </w:rPr>
        <w:softHyphen/>
        <w:t>ной поэзии);</w:t>
      </w:r>
    </w:p>
    <w:p w:rsidR="001A2E9F" w:rsidRPr="00E56C2C" w:rsidRDefault="001A2E9F" w:rsidP="001A2E9F">
      <w:pPr>
        <w:pStyle w:val="Style12"/>
        <w:widowControl/>
        <w:jc w:val="both"/>
        <w:rPr>
          <w:rStyle w:val="FontStyle28"/>
          <w:sz w:val="22"/>
          <w:szCs w:val="22"/>
        </w:rPr>
      </w:pPr>
      <w:r w:rsidRPr="00E56C2C">
        <w:rPr>
          <w:rStyle w:val="FontStyle28"/>
          <w:sz w:val="22"/>
          <w:szCs w:val="22"/>
        </w:rPr>
        <w:t>• понимать роль творческой биографии писателя (поэта, ху</w:t>
      </w:r>
      <w:r w:rsidRPr="00E56C2C">
        <w:rPr>
          <w:rStyle w:val="FontStyle28"/>
          <w:sz w:val="22"/>
          <w:szCs w:val="22"/>
        </w:rPr>
        <w:softHyphen/>
        <w:t>дожника) в создании художественного произведения;</w:t>
      </w:r>
    </w:p>
    <w:p w:rsidR="001A2E9F" w:rsidRPr="00E56C2C" w:rsidRDefault="001A2E9F" w:rsidP="001A2E9F">
      <w:pPr>
        <w:pStyle w:val="Style12"/>
        <w:widowControl/>
        <w:jc w:val="both"/>
        <w:rPr>
          <w:rStyle w:val="FontStyle28"/>
          <w:sz w:val="22"/>
          <w:szCs w:val="22"/>
        </w:rPr>
      </w:pPr>
      <w:r w:rsidRPr="00E56C2C">
        <w:rPr>
          <w:rStyle w:val="FontStyle28"/>
          <w:sz w:val="22"/>
          <w:szCs w:val="22"/>
        </w:rPr>
        <w:t>•понимать, что произведения, принадлежащие к разным ви</w:t>
      </w:r>
      <w:r w:rsidRPr="00E56C2C">
        <w:rPr>
          <w:rStyle w:val="FontStyle28"/>
          <w:sz w:val="22"/>
          <w:szCs w:val="22"/>
        </w:rPr>
        <w:softHyphen/>
        <w:t>дам искусства (литературные, музыкальные, живописные) могут сравниваться не только на основе их тематического сходства, но и на основе сходства или различия мировосприятия их авторов (выраженных в произведении мыслей и переживаний).</w:t>
      </w:r>
    </w:p>
    <w:p w:rsidR="001A2E9F" w:rsidRPr="00E56C2C" w:rsidRDefault="001A2E9F" w:rsidP="001A2E9F">
      <w:pPr>
        <w:pStyle w:val="Style3"/>
        <w:widowControl/>
        <w:jc w:val="both"/>
        <w:rPr>
          <w:rStyle w:val="FontStyle28"/>
          <w:sz w:val="22"/>
          <w:szCs w:val="22"/>
        </w:rPr>
      </w:pPr>
      <w:r w:rsidRPr="00E56C2C">
        <w:rPr>
          <w:rStyle w:val="FontStyle23"/>
          <w:i w:val="0"/>
          <w:sz w:val="22"/>
          <w:szCs w:val="22"/>
        </w:rPr>
        <w:t xml:space="preserve">Раздел «Элементы творческой деятельности учащихся»: </w:t>
      </w:r>
      <w:r w:rsidRPr="00E56C2C">
        <w:rPr>
          <w:rStyle w:val="FontStyle28"/>
          <w:sz w:val="22"/>
          <w:szCs w:val="22"/>
        </w:rPr>
        <w:t>чтение по ролям, устное словесное рисование, работа с репродукциями, создание собственных текстов.</w:t>
      </w:r>
    </w:p>
    <w:p w:rsidR="001A2E9F" w:rsidRPr="00E56C2C" w:rsidRDefault="001A2E9F" w:rsidP="001A2E9F">
      <w:pPr>
        <w:pStyle w:val="Style14"/>
        <w:widowControl/>
        <w:jc w:val="both"/>
        <w:rPr>
          <w:rStyle w:val="FontStyle26"/>
          <w:sz w:val="22"/>
          <w:szCs w:val="22"/>
        </w:rPr>
      </w:pPr>
      <w:r w:rsidRPr="00E56C2C">
        <w:rPr>
          <w:rStyle w:val="FontStyle26"/>
          <w:sz w:val="22"/>
          <w:szCs w:val="22"/>
        </w:rPr>
        <w:t>Выпускник в процессе самостоятельной, парной, групповой и кол</w:t>
      </w:r>
      <w:r w:rsidRPr="00E56C2C">
        <w:rPr>
          <w:rStyle w:val="FontStyle26"/>
          <w:sz w:val="22"/>
          <w:szCs w:val="22"/>
        </w:rPr>
        <w:softHyphen/>
        <w:t>лективной работы получит возможность научиться:</w:t>
      </w:r>
    </w:p>
    <w:p w:rsidR="001A2E9F" w:rsidRPr="00E56C2C" w:rsidRDefault="001A2E9F" w:rsidP="001A2E9F">
      <w:pPr>
        <w:pStyle w:val="Style12"/>
        <w:widowControl/>
        <w:jc w:val="both"/>
        <w:rPr>
          <w:rStyle w:val="FontStyle28"/>
          <w:sz w:val="22"/>
          <w:szCs w:val="22"/>
        </w:rPr>
      </w:pPr>
      <w:r w:rsidRPr="00E56C2C">
        <w:rPr>
          <w:rStyle w:val="FontStyle28"/>
          <w:sz w:val="22"/>
          <w:szCs w:val="22"/>
        </w:rPr>
        <w:t>• читать вслух стихотворный и прозаический тексты на основе восприятия и передачи их художественных особенностей, выра</w:t>
      </w:r>
      <w:r w:rsidRPr="00E56C2C">
        <w:rPr>
          <w:rStyle w:val="FontStyle28"/>
          <w:sz w:val="22"/>
          <w:szCs w:val="22"/>
        </w:rPr>
        <w:softHyphen/>
        <w:t>жения собственного отношения и в соответствии с выработан</w:t>
      </w:r>
      <w:r w:rsidRPr="00E56C2C">
        <w:rPr>
          <w:rStyle w:val="FontStyle28"/>
          <w:sz w:val="22"/>
          <w:szCs w:val="22"/>
        </w:rPr>
        <w:softHyphen/>
        <w:t>ными критериями выразительного чтения;</w:t>
      </w:r>
    </w:p>
    <w:p w:rsidR="001A2E9F" w:rsidRPr="00E56C2C" w:rsidRDefault="001A2E9F" w:rsidP="001A2E9F">
      <w:pPr>
        <w:pStyle w:val="Style12"/>
        <w:widowControl/>
        <w:jc w:val="both"/>
        <w:rPr>
          <w:rStyle w:val="FontStyle28"/>
          <w:sz w:val="22"/>
          <w:szCs w:val="22"/>
        </w:rPr>
      </w:pPr>
      <w:r w:rsidRPr="00E56C2C">
        <w:rPr>
          <w:rStyle w:val="FontStyle28"/>
          <w:sz w:val="22"/>
          <w:szCs w:val="22"/>
        </w:rPr>
        <w:t>• обсуждать с одноклассниками литературные, живописные и музыкальные произведения с точки зрения выраженных в них мыслей, чувств и переживаний;</w:t>
      </w:r>
    </w:p>
    <w:p w:rsidR="001A2E9F" w:rsidRPr="00E56C2C" w:rsidRDefault="001A2E9F" w:rsidP="001A2E9F">
      <w:pPr>
        <w:pStyle w:val="Style12"/>
        <w:widowControl/>
        <w:jc w:val="both"/>
        <w:rPr>
          <w:rStyle w:val="FontStyle28"/>
          <w:sz w:val="22"/>
          <w:szCs w:val="22"/>
        </w:rPr>
      </w:pPr>
      <w:r w:rsidRPr="00E56C2C">
        <w:rPr>
          <w:rStyle w:val="FontStyle28"/>
          <w:sz w:val="22"/>
          <w:szCs w:val="22"/>
        </w:rPr>
        <w:t>• устно и письменно (в форме высказываний и/или коротких сочинений) делиться своими личными впечатлениями и наблю</w:t>
      </w:r>
      <w:r w:rsidRPr="00E56C2C">
        <w:rPr>
          <w:rStyle w:val="FontStyle28"/>
          <w:sz w:val="22"/>
          <w:szCs w:val="22"/>
        </w:rPr>
        <w:softHyphen/>
        <w:t>дениями, возникшими в ходе обсуждения литературных текстов, музыкальных и живописных произведений.</w:t>
      </w:r>
    </w:p>
    <w:p w:rsidR="001A2E9F" w:rsidRPr="00E56C2C" w:rsidRDefault="001A2E9F" w:rsidP="001A2E9F">
      <w:pPr>
        <w:pStyle w:val="Style11"/>
        <w:widowControl/>
        <w:jc w:val="both"/>
        <w:rPr>
          <w:rStyle w:val="FontStyle26"/>
          <w:sz w:val="22"/>
          <w:szCs w:val="22"/>
        </w:rPr>
      </w:pPr>
      <w:r w:rsidRPr="00E56C2C">
        <w:rPr>
          <w:rStyle w:val="FontStyle26"/>
          <w:sz w:val="22"/>
          <w:szCs w:val="22"/>
        </w:rPr>
        <w:t xml:space="preserve">Планируемые результаты формирования </w:t>
      </w:r>
      <w:r w:rsidRPr="00E56C2C">
        <w:rPr>
          <w:rStyle w:val="FontStyle28"/>
          <w:sz w:val="22"/>
          <w:szCs w:val="22"/>
        </w:rPr>
        <w:t xml:space="preserve">УУД </w:t>
      </w:r>
      <w:r w:rsidRPr="00E56C2C">
        <w:rPr>
          <w:rStyle w:val="FontStyle26"/>
          <w:sz w:val="22"/>
          <w:szCs w:val="22"/>
        </w:rPr>
        <w:t>к концу 4-го года обучения</w:t>
      </w:r>
    </w:p>
    <w:p w:rsidR="001A2E9F" w:rsidRPr="00E56C2C" w:rsidRDefault="001A2E9F" w:rsidP="001A2E9F">
      <w:pPr>
        <w:pStyle w:val="Style11"/>
        <w:widowControl/>
        <w:jc w:val="both"/>
        <w:rPr>
          <w:rStyle w:val="FontStyle28"/>
          <w:sz w:val="22"/>
          <w:szCs w:val="22"/>
        </w:rPr>
      </w:pPr>
      <w:r w:rsidRPr="00E56C2C">
        <w:rPr>
          <w:rStyle w:val="FontStyle26"/>
          <w:sz w:val="22"/>
          <w:szCs w:val="22"/>
        </w:rPr>
        <w:t xml:space="preserve">В области познавательных общих учебных действий </w:t>
      </w:r>
      <w:r w:rsidRPr="00E56C2C">
        <w:rPr>
          <w:rStyle w:val="FontStyle28"/>
          <w:sz w:val="22"/>
          <w:szCs w:val="22"/>
        </w:rPr>
        <w:t>выпускник на</w:t>
      </w:r>
      <w:r w:rsidRPr="00E56C2C">
        <w:rPr>
          <w:rStyle w:val="FontStyle28"/>
          <w:sz w:val="22"/>
          <w:szCs w:val="22"/>
        </w:rPr>
        <w:softHyphen/>
        <w:t>учится:</w:t>
      </w:r>
    </w:p>
    <w:p w:rsidR="001A2E9F" w:rsidRPr="00E56C2C" w:rsidRDefault="001A2E9F" w:rsidP="001A2E9F">
      <w:pPr>
        <w:pStyle w:val="Style12"/>
        <w:widowControl/>
        <w:jc w:val="both"/>
        <w:rPr>
          <w:rStyle w:val="FontStyle28"/>
          <w:sz w:val="22"/>
          <w:szCs w:val="22"/>
        </w:rPr>
      </w:pPr>
      <w:r w:rsidRPr="00E56C2C">
        <w:rPr>
          <w:rStyle w:val="FontStyle28"/>
          <w:sz w:val="22"/>
          <w:szCs w:val="22"/>
        </w:rPr>
        <w:t>• свободно работать с текстом: уметь выделять информацию, заданную аспектом рассмотрения, и удерживать заявленный аспект; уметь быстро менять аспект рассмотрения;</w:t>
      </w:r>
    </w:p>
    <w:p w:rsidR="001A2E9F" w:rsidRPr="00E56C2C" w:rsidRDefault="001A2E9F" w:rsidP="001A2E9F">
      <w:pPr>
        <w:pStyle w:val="Style12"/>
        <w:widowControl/>
        <w:jc w:val="both"/>
        <w:rPr>
          <w:rStyle w:val="FontStyle28"/>
          <w:sz w:val="22"/>
          <w:szCs w:val="22"/>
        </w:rPr>
      </w:pPr>
      <w:r w:rsidRPr="00E56C2C">
        <w:rPr>
          <w:rStyle w:val="FontStyle28"/>
          <w:sz w:val="22"/>
          <w:szCs w:val="22"/>
        </w:rPr>
        <w:t>• свободно ориентироваться в текущей учебной книге и в дру</w:t>
      </w:r>
      <w:r w:rsidRPr="00E56C2C">
        <w:rPr>
          <w:rStyle w:val="FontStyle28"/>
          <w:sz w:val="22"/>
          <w:szCs w:val="22"/>
        </w:rPr>
        <w:softHyphen/>
        <w:t>гих книгах комплекта; в корпусе учебных словарей, в периодиче</w:t>
      </w:r>
      <w:r w:rsidRPr="00E56C2C">
        <w:rPr>
          <w:rStyle w:val="FontStyle28"/>
          <w:sz w:val="22"/>
          <w:szCs w:val="22"/>
        </w:rPr>
        <w:softHyphen/>
        <w:t>ских изданиях; в фонде школьной библиотеки: уметь находить нужную информацию и использовать ее в разных учебных целях;</w:t>
      </w:r>
    </w:p>
    <w:p w:rsidR="001A2E9F" w:rsidRPr="00E56C2C" w:rsidRDefault="001A2E9F" w:rsidP="001A2E9F">
      <w:pPr>
        <w:pStyle w:val="Style12"/>
        <w:widowControl/>
        <w:jc w:val="both"/>
        <w:rPr>
          <w:rStyle w:val="FontStyle28"/>
          <w:sz w:val="22"/>
          <w:szCs w:val="22"/>
        </w:rPr>
      </w:pPr>
      <w:r w:rsidRPr="00E56C2C">
        <w:rPr>
          <w:rStyle w:val="FontStyle28"/>
          <w:sz w:val="22"/>
          <w:szCs w:val="22"/>
        </w:rPr>
        <w:t>• свободно работать с разными источниками информации (представленными в текстовой форме, в виде произведений изо</w:t>
      </w:r>
      <w:r w:rsidRPr="00E56C2C">
        <w:rPr>
          <w:rStyle w:val="FontStyle28"/>
          <w:sz w:val="22"/>
          <w:szCs w:val="22"/>
        </w:rPr>
        <w:softHyphen/>
        <w:t>бразительного и музыкального искусства).</w:t>
      </w:r>
    </w:p>
    <w:p w:rsidR="001A2E9F" w:rsidRPr="00E56C2C" w:rsidRDefault="001A2E9F" w:rsidP="001A2E9F">
      <w:pPr>
        <w:pStyle w:val="Style11"/>
        <w:widowControl/>
        <w:jc w:val="both"/>
        <w:rPr>
          <w:rStyle w:val="FontStyle28"/>
          <w:sz w:val="22"/>
          <w:szCs w:val="22"/>
        </w:rPr>
      </w:pPr>
      <w:r w:rsidRPr="00E56C2C">
        <w:rPr>
          <w:rStyle w:val="FontStyle26"/>
          <w:sz w:val="22"/>
          <w:szCs w:val="22"/>
        </w:rPr>
        <w:lastRenderedPageBreak/>
        <w:t xml:space="preserve">В области коммуникативных учебных действий </w:t>
      </w:r>
      <w:r w:rsidRPr="00E56C2C">
        <w:rPr>
          <w:rStyle w:val="FontStyle28"/>
          <w:sz w:val="22"/>
          <w:szCs w:val="22"/>
        </w:rPr>
        <w:t>выпускник научится:</w:t>
      </w:r>
    </w:p>
    <w:p w:rsidR="001A2E9F" w:rsidRPr="00E56C2C" w:rsidRDefault="001A2E9F" w:rsidP="001A2E9F">
      <w:pPr>
        <w:pStyle w:val="Style20"/>
        <w:widowControl/>
        <w:jc w:val="both"/>
        <w:rPr>
          <w:rStyle w:val="FontStyle28"/>
          <w:sz w:val="22"/>
          <w:szCs w:val="22"/>
        </w:rPr>
      </w:pPr>
      <w:r w:rsidRPr="00E56C2C">
        <w:rPr>
          <w:rStyle w:val="FontStyle28"/>
          <w:sz w:val="22"/>
          <w:szCs w:val="22"/>
        </w:rPr>
        <w:t xml:space="preserve">а) </w:t>
      </w:r>
      <w:r w:rsidRPr="00E56C2C">
        <w:rPr>
          <w:rStyle w:val="FontStyle28"/>
          <w:sz w:val="22"/>
          <w:szCs w:val="22"/>
          <w:u w:val="single"/>
        </w:rPr>
        <w:t>в рамках коммуникации как сотрудничества</w:t>
      </w:r>
      <w:r w:rsidRPr="00E56C2C">
        <w:rPr>
          <w:rStyle w:val="FontStyle28"/>
          <w:sz w:val="22"/>
          <w:szCs w:val="22"/>
        </w:rPr>
        <w:t>:</w:t>
      </w:r>
    </w:p>
    <w:p w:rsidR="001A2E9F" w:rsidRPr="00E56C2C" w:rsidRDefault="001A2E9F" w:rsidP="001A2E9F">
      <w:pPr>
        <w:pStyle w:val="Style12"/>
        <w:widowControl/>
        <w:jc w:val="both"/>
        <w:rPr>
          <w:rStyle w:val="FontStyle28"/>
          <w:sz w:val="22"/>
          <w:szCs w:val="22"/>
        </w:rPr>
      </w:pPr>
      <w:r w:rsidRPr="00E56C2C">
        <w:rPr>
          <w:rStyle w:val="FontStyle28"/>
          <w:sz w:val="22"/>
          <w:szCs w:val="22"/>
        </w:rPr>
        <w:t>• разным формам учебной кооперации (работа вдвоем, в малой группе, в большой группе) и разным социальным ролям (ведущего и исполнителя);</w:t>
      </w:r>
    </w:p>
    <w:p w:rsidR="001A2E9F" w:rsidRPr="00E56C2C" w:rsidRDefault="001A2E9F" w:rsidP="001A2E9F">
      <w:pPr>
        <w:pStyle w:val="Style20"/>
        <w:widowControl/>
        <w:jc w:val="both"/>
        <w:rPr>
          <w:rStyle w:val="FontStyle28"/>
          <w:sz w:val="22"/>
          <w:szCs w:val="22"/>
        </w:rPr>
      </w:pPr>
      <w:r w:rsidRPr="00E56C2C">
        <w:rPr>
          <w:rStyle w:val="FontStyle28"/>
          <w:sz w:val="22"/>
          <w:szCs w:val="22"/>
        </w:rPr>
        <w:t xml:space="preserve">б) </w:t>
      </w:r>
      <w:r w:rsidRPr="00E56C2C">
        <w:rPr>
          <w:rStyle w:val="FontStyle28"/>
          <w:sz w:val="22"/>
          <w:szCs w:val="22"/>
          <w:u w:val="single"/>
        </w:rPr>
        <w:t>в рамках коммуникации как взаимодействия</w:t>
      </w:r>
      <w:r w:rsidRPr="00E56C2C">
        <w:rPr>
          <w:rStyle w:val="FontStyle28"/>
          <w:sz w:val="22"/>
          <w:szCs w:val="22"/>
        </w:rPr>
        <w:t>:</w:t>
      </w:r>
    </w:p>
    <w:p w:rsidR="001A2E9F" w:rsidRPr="00E56C2C" w:rsidRDefault="001A2E9F" w:rsidP="001A2E9F">
      <w:pPr>
        <w:pStyle w:val="Style12"/>
        <w:widowControl/>
        <w:jc w:val="both"/>
        <w:rPr>
          <w:rStyle w:val="FontStyle28"/>
          <w:sz w:val="22"/>
          <w:szCs w:val="22"/>
        </w:rPr>
      </w:pPr>
      <w:r w:rsidRPr="00E56C2C">
        <w:rPr>
          <w:rStyle w:val="FontStyle28"/>
          <w:sz w:val="22"/>
          <w:szCs w:val="22"/>
        </w:rPr>
        <w:t>• понимать основание разницы между заявленными точками зрения, позициями и уметь мотивированно и корректно при</w:t>
      </w:r>
      <w:r w:rsidRPr="00E56C2C">
        <w:rPr>
          <w:rStyle w:val="FontStyle28"/>
          <w:sz w:val="22"/>
          <w:szCs w:val="22"/>
        </w:rPr>
        <w:softHyphen/>
        <w:t xml:space="preserve">соединяться к одной из них или </w:t>
      </w:r>
      <w:proofErr w:type="spellStart"/>
      <w:r w:rsidRPr="00E56C2C">
        <w:rPr>
          <w:rStyle w:val="FontStyle28"/>
          <w:sz w:val="22"/>
          <w:szCs w:val="22"/>
        </w:rPr>
        <w:t>аргументированно</w:t>
      </w:r>
      <w:proofErr w:type="spellEnd"/>
      <w:r w:rsidRPr="00E56C2C">
        <w:rPr>
          <w:rStyle w:val="FontStyle28"/>
          <w:sz w:val="22"/>
          <w:szCs w:val="22"/>
        </w:rPr>
        <w:t xml:space="preserve"> высказывать собственную точку зрения; уметь корректно критиковать альтер</w:t>
      </w:r>
      <w:r w:rsidRPr="00E56C2C">
        <w:rPr>
          <w:rStyle w:val="FontStyle28"/>
          <w:sz w:val="22"/>
          <w:szCs w:val="22"/>
        </w:rPr>
        <w:softHyphen/>
        <w:t>нативную позицию.</w:t>
      </w:r>
    </w:p>
    <w:p w:rsidR="001A2E9F" w:rsidRPr="00E56C2C" w:rsidRDefault="001A2E9F" w:rsidP="001A2E9F">
      <w:pPr>
        <w:pStyle w:val="Style11"/>
        <w:widowControl/>
        <w:jc w:val="both"/>
        <w:rPr>
          <w:rStyle w:val="FontStyle28"/>
          <w:sz w:val="22"/>
          <w:szCs w:val="22"/>
        </w:rPr>
      </w:pPr>
      <w:r w:rsidRPr="00E56C2C">
        <w:rPr>
          <w:rStyle w:val="FontStyle26"/>
          <w:sz w:val="22"/>
          <w:szCs w:val="22"/>
        </w:rPr>
        <w:t xml:space="preserve">В области регулятивных учебных действий </w:t>
      </w:r>
      <w:r w:rsidRPr="00E56C2C">
        <w:rPr>
          <w:rStyle w:val="FontStyle28"/>
          <w:sz w:val="22"/>
          <w:szCs w:val="22"/>
        </w:rPr>
        <w:t>выпускник научится:</w:t>
      </w:r>
    </w:p>
    <w:p w:rsidR="001A2E9F" w:rsidRPr="00E56C2C" w:rsidRDefault="001A2E9F" w:rsidP="001A2E9F">
      <w:pPr>
        <w:pStyle w:val="Style12"/>
        <w:widowControl/>
        <w:jc w:val="both"/>
        <w:rPr>
          <w:rStyle w:val="FontStyle28"/>
          <w:sz w:val="22"/>
          <w:szCs w:val="22"/>
        </w:rPr>
      </w:pPr>
      <w:r w:rsidRPr="00E56C2C">
        <w:rPr>
          <w:rStyle w:val="FontStyle28"/>
          <w:sz w:val="22"/>
          <w:szCs w:val="22"/>
        </w:rPr>
        <w:t xml:space="preserve">• осуществлять самоконтроль и </w:t>
      </w:r>
      <w:proofErr w:type="gramStart"/>
      <w:r w:rsidRPr="00E56C2C">
        <w:rPr>
          <w:rStyle w:val="FontStyle28"/>
          <w:sz w:val="22"/>
          <w:szCs w:val="22"/>
        </w:rPr>
        <w:t>контроль за</w:t>
      </w:r>
      <w:proofErr w:type="gramEnd"/>
      <w:r w:rsidRPr="00E56C2C">
        <w:rPr>
          <w:rStyle w:val="FontStyle28"/>
          <w:sz w:val="22"/>
          <w:szCs w:val="22"/>
        </w:rPr>
        <w:t xml:space="preserve"> ходом выполнения работы и полученного результата.</w:t>
      </w:r>
    </w:p>
    <w:p w:rsidR="001A2E9F" w:rsidRPr="00E56C2C" w:rsidRDefault="001A2E9F" w:rsidP="001A2E9F">
      <w:pPr>
        <w:pStyle w:val="Style2"/>
        <w:widowControl/>
        <w:jc w:val="both"/>
        <w:rPr>
          <w:rStyle w:val="FontStyle28"/>
          <w:sz w:val="22"/>
          <w:szCs w:val="22"/>
        </w:rPr>
      </w:pPr>
      <w:r w:rsidRPr="00E56C2C">
        <w:rPr>
          <w:rStyle w:val="FontStyle26"/>
          <w:sz w:val="22"/>
          <w:szCs w:val="22"/>
        </w:rPr>
        <w:t xml:space="preserve">В области личностных учебных действий </w:t>
      </w:r>
      <w:r w:rsidRPr="00E56C2C">
        <w:rPr>
          <w:rStyle w:val="FontStyle28"/>
          <w:sz w:val="22"/>
          <w:szCs w:val="22"/>
        </w:rPr>
        <w:t>выпускник получит воз</w:t>
      </w:r>
      <w:r w:rsidRPr="00E56C2C">
        <w:rPr>
          <w:rStyle w:val="FontStyle28"/>
          <w:sz w:val="22"/>
          <w:szCs w:val="22"/>
        </w:rPr>
        <w:softHyphen/>
        <w:t>можность научиться:</w:t>
      </w:r>
    </w:p>
    <w:p w:rsidR="001A2E9F" w:rsidRPr="00E56C2C" w:rsidRDefault="001A2E9F" w:rsidP="001A2E9F">
      <w:pPr>
        <w:pStyle w:val="Style12"/>
        <w:widowControl/>
        <w:jc w:val="both"/>
        <w:rPr>
          <w:rStyle w:val="FontStyle28"/>
          <w:sz w:val="22"/>
          <w:szCs w:val="22"/>
        </w:rPr>
      </w:pPr>
      <w:r w:rsidRPr="00E56C2C">
        <w:rPr>
          <w:rStyle w:val="FontStyle28"/>
          <w:sz w:val="22"/>
          <w:szCs w:val="22"/>
        </w:rPr>
        <w:t>• осознавать значение литературного чтения в формировании собственной культуры и мировосприятия;</w:t>
      </w:r>
    </w:p>
    <w:p w:rsidR="001A2E9F" w:rsidRPr="00E56C2C" w:rsidRDefault="001A2E9F" w:rsidP="001A2E9F">
      <w:pPr>
        <w:pStyle w:val="Style12"/>
        <w:widowControl/>
        <w:jc w:val="both"/>
        <w:rPr>
          <w:rStyle w:val="FontStyle28"/>
          <w:sz w:val="22"/>
          <w:szCs w:val="22"/>
        </w:rPr>
      </w:pPr>
      <w:r w:rsidRPr="00E56C2C">
        <w:rPr>
          <w:rStyle w:val="FontStyle28"/>
          <w:sz w:val="22"/>
          <w:szCs w:val="22"/>
        </w:rPr>
        <w:t>• профилировать свою нравственно-этическую ориентацию (накопив в ходе анализа произведений и общения по их поводу опыт моральных оценок и нравственного выбора).</w:t>
      </w:r>
    </w:p>
    <w:p w:rsidR="001A2E9F" w:rsidRPr="00E56C2C" w:rsidRDefault="001A2E9F" w:rsidP="001A2E9F">
      <w:pPr>
        <w:spacing w:after="0" w:line="240" w:lineRule="auto"/>
        <w:rPr>
          <w:rFonts w:ascii="Times New Roman" w:hAnsi="Times New Roman" w:cs="Times New Roman"/>
          <w:b/>
          <w:u w:val="single"/>
        </w:rPr>
      </w:pPr>
      <w:r w:rsidRPr="00E56C2C">
        <w:rPr>
          <w:rFonts w:ascii="Times New Roman" w:hAnsi="Times New Roman" w:cs="Times New Roman"/>
          <w:b/>
          <w:u w:val="single"/>
        </w:rPr>
        <w:t>Формы реализации программы:</w:t>
      </w:r>
    </w:p>
    <w:p w:rsidR="001A2E9F" w:rsidRPr="00E56C2C" w:rsidRDefault="001A2E9F" w:rsidP="001A2E9F">
      <w:pPr>
        <w:spacing w:after="0" w:line="240" w:lineRule="auto"/>
        <w:rPr>
          <w:rFonts w:ascii="Times New Roman" w:hAnsi="Times New Roman" w:cs="Times New Roman"/>
          <w:u w:val="single"/>
        </w:rPr>
      </w:pPr>
      <w:r w:rsidRPr="00E56C2C">
        <w:rPr>
          <w:rFonts w:ascii="Times New Roman" w:hAnsi="Times New Roman" w:cs="Times New Roman"/>
          <w:u w:val="single"/>
        </w:rPr>
        <w:t>-фронтальная;</w:t>
      </w:r>
    </w:p>
    <w:p w:rsidR="001A2E9F" w:rsidRPr="00E56C2C" w:rsidRDefault="001A2E9F" w:rsidP="001A2E9F">
      <w:pPr>
        <w:spacing w:after="0" w:line="240" w:lineRule="auto"/>
        <w:rPr>
          <w:rFonts w:ascii="Times New Roman" w:hAnsi="Times New Roman" w:cs="Times New Roman"/>
          <w:u w:val="single"/>
        </w:rPr>
      </w:pPr>
      <w:r w:rsidRPr="00E56C2C">
        <w:rPr>
          <w:rFonts w:ascii="Times New Roman" w:hAnsi="Times New Roman" w:cs="Times New Roman"/>
          <w:u w:val="single"/>
        </w:rPr>
        <w:t>-парная;</w:t>
      </w:r>
    </w:p>
    <w:p w:rsidR="001A2E9F" w:rsidRPr="00E56C2C" w:rsidRDefault="001A2E9F" w:rsidP="001A2E9F">
      <w:pPr>
        <w:spacing w:after="0" w:line="240" w:lineRule="auto"/>
        <w:rPr>
          <w:rFonts w:ascii="Times New Roman" w:hAnsi="Times New Roman" w:cs="Times New Roman"/>
          <w:u w:val="single"/>
        </w:rPr>
      </w:pPr>
      <w:r w:rsidRPr="00E56C2C">
        <w:rPr>
          <w:rFonts w:ascii="Times New Roman" w:hAnsi="Times New Roman" w:cs="Times New Roman"/>
          <w:u w:val="single"/>
        </w:rPr>
        <w:t>-групповая;</w:t>
      </w:r>
    </w:p>
    <w:p w:rsidR="001A2E9F" w:rsidRPr="00E56C2C" w:rsidRDefault="001A2E9F" w:rsidP="001A2E9F">
      <w:pPr>
        <w:spacing w:after="0" w:line="240" w:lineRule="auto"/>
        <w:rPr>
          <w:rFonts w:ascii="Times New Roman" w:hAnsi="Times New Roman" w:cs="Times New Roman"/>
          <w:u w:val="single"/>
        </w:rPr>
      </w:pPr>
      <w:r w:rsidRPr="00E56C2C">
        <w:rPr>
          <w:rFonts w:ascii="Times New Roman" w:hAnsi="Times New Roman" w:cs="Times New Roman"/>
          <w:u w:val="single"/>
        </w:rPr>
        <w:t>-индивидуальная</w:t>
      </w:r>
    </w:p>
    <w:p w:rsidR="001A2E9F" w:rsidRPr="00E56C2C" w:rsidRDefault="001A2E9F" w:rsidP="001A2E9F">
      <w:pPr>
        <w:spacing w:after="0" w:line="240" w:lineRule="auto"/>
        <w:rPr>
          <w:rFonts w:ascii="Times New Roman" w:hAnsi="Times New Roman" w:cs="Times New Roman"/>
          <w:b/>
          <w:u w:val="single"/>
        </w:rPr>
      </w:pPr>
      <w:r w:rsidRPr="00E56C2C">
        <w:rPr>
          <w:rFonts w:ascii="Times New Roman" w:hAnsi="Times New Roman" w:cs="Times New Roman"/>
          <w:b/>
          <w:u w:val="single"/>
        </w:rPr>
        <w:t>Методы реализации программы:</w:t>
      </w:r>
    </w:p>
    <w:p w:rsidR="001A2E9F" w:rsidRPr="00E56C2C" w:rsidRDefault="001A2E9F" w:rsidP="001A2E9F">
      <w:pPr>
        <w:spacing w:after="0" w:line="240" w:lineRule="auto"/>
        <w:rPr>
          <w:rFonts w:ascii="Times New Roman" w:hAnsi="Times New Roman" w:cs="Times New Roman"/>
          <w:u w:val="single"/>
        </w:rPr>
      </w:pPr>
      <w:r w:rsidRPr="00E56C2C">
        <w:rPr>
          <w:rFonts w:ascii="Times New Roman" w:hAnsi="Times New Roman" w:cs="Times New Roman"/>
          <w:b/>
          <w:u w:val="single"/>
        </w:rPr>
        <w:t>-</w:t>
      </w:r>
      <w:r w:rsidRPr="00E56C2C">
        <w:rPr>
          <w:rFonts w:ascii="Times New Roman" w:hAnsi="Times New Roman" w:cs="Times New Roman"/>
          <w:u w:val="single"/>
        </w:rPr>
        <w:t>практический;</w:t>
      </w:r>
    </w:p>
    <w:p w:rsidR="001A2E9F" w:rsidRPr="00E56C2C" w:rsidRDefault="001A2E9F" w:rsidP="001A2E9F">
      <w:pPr>
        <w:spacing w:after="0" w:line="240" w:lineRule="auto"/>
        <w:rPr>
          <w:rFonts w:ascii="Times New Roman" w:hAnsi="Times New Roman" w:cs="Times New Roman"/>
          <w:u w:val="single"/>
        </w:rPr>
      </w:pPr>
      <w:r w:rsidRPr="00E56C2C">
        <w:rPr>
          <w:rFonts w:ascii="Times New Roman" w:hAnsi="Times New Roman" w:cs="Times New Roman"/>
          <w:u w:val="single"/>
        </w:rPr>
        <w:t>-объяснительно-иллюстративный;</w:t>
      </w:r>
    </w:p>
    <w:p w:rsidR="001A2E9F" w:rsidRPr="00E56C2C" w:rsidRDefault="001A2E9F" w:rsidP="001A2E9F">
      <w:pPr>
        <w:spacing w:after="0" w:line="240" w:lineRule="auto"/>
        <w:rPr>
          <w:rFonts w:ascii="Times New Roman" w:hAnsi="Times New Roman" w:cs="Times New Roman"/>
          <w:u w:val="single"/>
        </w:rPr>
      </w:pPr>
      <w:r w:rsidRPr="00E56C2C">
        <w:rPr>
          <w:rFonts w:ascii="Times New Roman" w:hAnsi="Times New Roman" w:cs="Times New Roman"/>
          <w:u w:val="single"/>
        </w:rPr>
        <w:t>-частично- поисковый;</w:t>
      </w:r>
    </w:p>
    <w:p w:rsidR="001A2E9F" w:rsidRPr="00E56C2C" w:rsidRDefault="001A2E9F" w:rsidP="001A2E9F">
      <w:pPr>
        <w:spacing w:after="0" w:line="240" w:lineRule="auto"/>
        <w:rPr>
          <w:rFonts w:ascii="Times New Roman" w:hAnsi="Times New Roman" w:cs="Times New Roman"/>
          <w:u w:val="single"/>
        </w:rPr>
      </w:pPr>
      <w:r w:rsidRPr="00E56C2C">
        <w:rPr>
          <w:rFonts w:ascii="Times New Roman" w:hAnsi="Times New Roman" w:cs="Times New Roman"/>
          <w:u w:val="single"/>
        </w:rPr>
        <w:t>-наблюдение;</w:t>
      </w:r>
    </w:p>
    <w:p w:rsidR="001A2E9F" w:rsidRPr="00E56C2C" w:rsidRDefault="001A2E9F" w:rsidP="001A2E9F">
      <w:pPr>
        <w:spacing w:after="0" w:line="240" w:lineRule="auto"/>
        <w:rPr>
          <w:rFonts w:ascii="Times New Roman" w:hAnsi="Times New Roman" w:cs="Times New Roman"/>
          <w:u w:val="single"/>
        </w:rPr>
      </w:pPr>
      <w:r w:rsidRPr="00E56C2C">
        <w:rPr>
          <w:rFonts w:ascii="Times New Roman" w:hAnsi="Times New Roman" w:cs="Times New Roman"/>
          <w:u w:val="single"/>
        </w:rPr>
        <w:t>-информативный</w:t>
      </w:r>
    </w:p>
    <w:p w:rsidR="001A2E9F" w:rsidRPr="00E56C2C" w:rsidRDefault="001A2E9F" w:rsidP="001A2E9F">
      <w:pPr>
        <w:spacing w:after="0" w:line="240" w:lineRule="auto"/>
        <w:rPr>
          <w:rFonts w:ascii="Times New Roman" w:hAnsi="Times New Roman" w:cs="Times New Roman"/>
          <w:b/>
          <w:u w:val="single"/>
        </w:rPr>
      </w:pPr>
      <w:r w:rsidRPr="00E56C2C">
        <w:rPr>
          <w:rFonts w:ascii="Times New Roman" w:hAnsi="Times New Roman" w:cs="Times New Roman"/>
          <w:b/>
          <w:u w:val="single"/>
        </w:rPr>
        <w:t>Способы и средства:</w:t>
      </w:r>
    </w:p>
    <w:p w:rsidR="001A2E9F" w:rsidRPr="00E56C2C" w:rsidRDefault="001A2E9F" w:rsidP="001A2E9F">
      <w:pPr>
        <w:spacing w:after="0" w:line="240" w:lineRule="auto"/>
        <w:rPr>
          <w:rFonts w:ascii="Times New Roman" w:hAnsi="Times New Roman" w:cs="Times New Roman"/>
          <w:u w:val="single"/>
        </w:rPr>
      </w:pPr>
      <w:r w:rsidRPr="00E56C2C">
        <w:rPr>
          <w:rFonts w:ascii="Times New Roman" w:hAnsi="Times New Roman" w:cs="Times New Roman"/>
          <w:u w:val="single"/>
        </w:rPr>
        <w:t>-технические средства;</w:t>
      </w:r>
    </w:p>
    <w:p w:rsidR="001A2E9F" w:rsidRPr="00E56C2C" w:rsidRDefault="001A2E9F" w:rsidP="001A2E9F">
      <w:pPr>
        <w:spacing w:after="0" w:line="240" w:lineRule="auto"/>
        <w:rPr>
          <w:rFonts w:ascii="Times New Roman" w:hAnsi="Times New Roman" w:cs="Times New Roman"/>
          <w:u w:val="single"/>
        </w:rPr>
      </w:pPr>
      <w:r w:rsidRPr="00E56C2C">
        <w:rPr>
          <w:rFonts w:ascii="Times New Roman" w:hAnsi="Times New Roman" w:cs="Times New Roman"/>
          <w:u w:val="single"/>
        </w:rPr>
        <w:t>-модели и таблицы;</w:t>
      </w:r>
    </w:p>
    <w:p w:rsidR="001A2E9F" w:rsidRPr="00E56C2C" w:rsidRDefault="001A2E9F" w:rsidP="001A2E9F">
      <w:pPr>
        <w:spacing w:after="0" w:line="240" w:lineRule="auto"/>
        <w:rPr>
          <w:rFonts w:ascii="Times New Roman" w:hAnsi="Times New Roman" w:cs="Times New Roman"/>
          <w:u w:val="single"/>
        </w:rPr>
      </w:pPr>
      <w:r w:rsidRPr="00E56C2C">
        <w:rPr>
          <w:rFonts w:ascii="Times New Roman" w:hAnsi="Times New Roman" w:cs="Times New Roman"/>
          <w:u w:val="single"/>
        </w:rPr>
        <w:t>-рисунки;</w:t>
      </w:r>
    </w:p>
    <w:p w:rsidR="001A2E9F" w:rsidRPr="00E56C2C" w:rsidRDefault="001A2E9F" w:rsidP="001A2E9F">
      <w:pPr>
        <w:spacing w:after="0" w:line="240" w:lineRule="auto"/>
        <w:rPr>
          <w:rFonts w:ascii="Times New Roman" w:hAnsi="Times New Roman" w:cs="Times New Roman"/>
          <w:u w:val="single"/>
        </w:rPr>
      </w:pPr>
      <w:r w:rsidRPr="00E56C2C">
        <w:rPr>
          <w:rFonts w:ascii="Times New Roman" w:hAnsi="Times New Roman" w:cs="Times New Roman"/>
          <w:u w:val="single"/>
        </w:rPr>
        <w:t>-дидактический  материал;</w:t>
      </w:r>
    </w:p>
    <w:p w:rsidR="001A2E9F" w:rsidRPr="00E56C2C" w:rsidRDefault="001A2E9F" w:rsidP="001A2E9F">
      <w:pPr>
        <w:spacing w:after="0" w:line="240" w:lineRule="auto"/>
        <w:rPr>
          <w:rFonts w:ascii="Times New Roman" w:hAnsi="Times New Roman" w:cs="Times New Roman"/>
          <w:u w:val="single"/>
        </w:rPr>
      </w:pPr>
      <w:r w:rsidRPr="00E56C2C">
        <w:rPr>
          <w:rFonts w:ascii="Times New Roman" w:hAnsi="Times New Roman" w:cs="Times New Roman"/>
          <w:u w:val="single"/>
        </w:rPr>
        <w:t>-учебное пособие «Музей в твоем классе»</w:t>
      </w:r>
    </w:p>
    <w:p w:rsidR="001A2E9F" w:rsidRPr="00E56C2C" w:rsidRDefault="001A2E9F" w:rsidP="001A2E9F">
      <w:pPr>
        <w:spacing w:after="0" w:line="240" w:lineRule="auto"/>
        <w:rPr>
          <w:rFonts w:ascii="Times New Roman" w:hAnsi="Times New Roman" w:cs="Times New Roman"/>
          <w:u w:val="single"/>
        </w:rPr>
      </w:pPr>
      <w:r w:rsidRPr="00E56C2C">
        <w:rPr>
          <w:rFonts w:ascii="Times New Roman" w:hAnsi="Times New Roman" w:cs="Times New Roman"/>
          <w:u w:val="single"/>
        </w:rPr>
        <w:t>-лупы;</w:t>
      </w:r>
    </w:p>
    <w:p w:rsidR="001A2E9F" w:rsidRPr="00E56C2C" w:rsidRDefault="001A2E9F" w:rsidP="001A2E9F">
      <w:pPr>
        <w:spacing w:after="0" w:line="240" w:lineRule="auto"/>
        <w:rPr>
          <w:rFonts w:ascii="Times New Roman" w:hAnsi="Times New Roman" w:cs="Times New Roman"/>
          <w:u w:val="single"/>
        </w:rPr>
      </w:pPr>
      <w:r w:rsidRPr="00E56C2C">
        <w:rPr>
          <w:rFonts w:ascii="Times New Roman" w:hAnsi="Times New Roman" w:cs="Times New Roman"/>
          <w:u w:val="single"/>
        </w:rPr>
        <w:t>-рамочки</w:t>
      </w:r>
    </w:p>
    <w:p w:rsidR="001A2E9F" w:rsidRPr="00E56C2C" w:rsidRDefault="001A2E9F" w:rsidP="001A2E9F">
      <w:pPr>
        <w:spacing w:after="0" w:line="240" w:lineRule="auto"/>
        <w:rPr>
          <w:rFonts w:ascii="Times New Roman" w:hAnsi="Times New Roman" w:cs="Times New Roman"/>
          <w:b/>
          <w:u w:val="single"/>
        </w:rPr>
      </w:pPr>
      <w:r w:rsidRPr="00E56C2C">
        <w:rPr>
          <w:rFonts w:ascii="Times New Roman" w:hAnsi="Times New Roman" w:cs="Times New Roman"/>
          <w:b/>
          <w:u w:val="single"/>
        </w:rPr>
        <w:t>Формы диагностики уровня знаний, умений и навыков:</w:t>
      </w:r>
    </w:p>
    <w:p w:rsidR="001A2E9F" w:rsidRDefault="001A2E9F" w:rsidP="001A2E9F">
      <w:pPr>
        <w:spacing w:after="0" w:line="240" w:lineRule="auto"/>
        <w:rPr>
          <w:rFonts w:ascii="Times New Roman" w:hAnsi="Times New Roman" w:cs="Times New Roman"/>
          <w:b/>
          <w:u w:val="single"/>
        </w:rPr>
      </w:pPr>
      <w:r>
        <w:rPr>
          <w:rFonts w:ascii="Times New Roman" w:hAnsi="Times New Roman" w:cs="Times New Roman"/>
          <w:b/>
          <w:u w:val="single"/>
        </w:rPr>
        <w:t>1 класс</w:t>
      </w:r>
    </w:p>
    <w:p w:rsidR="001A2E9F" w:rsidRPr="00E56C2C" w:rsidRDefault="001A2E9F" w:rsidP="001A2E9F">
      <w:pPr>
        <w:spacing w:after="0" w:line="240" w:lineRule="auto"/>
        <w:rPr>
          <w:rFonts w:ascii="Times New Roman" w:hAnsi="Times New Roman" w:cs="Times New Roman"/>
          <w:b/>
          <w:u w:val="single"/>
        </w:rPr>
      </w:pPr>
      <w:r w:rsidRPr="00E56C2C">
        <w:rPr>
          <w:rFonts w:ascii="Times New Roman" w:hAnsi="Times New Roman" w:cs="Times New Roman"/>
          <w:b/>
          <w:u w:val="single"/>
        </w:rPr>
        <w:t>-</w:t>
      </w:r>
      <w:r w:rsidRPr="00E56C2C">
        <w:rPr>
          <w:rFonts w:ascii="Times New Roman" w:hAnsi="Times New Roman" w:cs="Times New Roman"/>
          <w:u w:val="single"/>
        </w:rPr>
        <w:t>контроль проверки правильности и осознанности чтения-1</w:t>
      </w:r>
    </w:p>
    <w:p w:rsidR="001A2E9F" w:rsidRPr="00E56C2C" w:rsidRDefault="001A2E9F" w:rsidP="001A2E9F">
      <w:pPr>
        <w:spacing w:after="0" w:line="240" w:lineRule="auto"/>
        <w:rPr>
          <w:rFonts w:ascii="Times New Roman" w:hAnsi="Times New Roman" w:cs="Times New Roman"/>
          <w:b/>
          <w:u w:val="single"/>
        </w:rPr>
      </w:pPr>
      <w:r w:rsidRPr="00E56C2C">
        <w:rPr>
          <w:rFonts w:ascii="Times New Roman" w:hAnsi="Times New Roman" w:cs="Times New Roman"/>
          <w:b/>
          <w:u w:val="single"/>
        </w:rPr>
        <w:t>2класс – 4 класс</w:t>
      </w:r>
    </w:p>
    <w:p w:rsidR="001A2E9F" w:rsidRPr="00E56C2C" w:rsidRDefault="001A2E9F" w:rsidP="001A2E9F">
      <w:pPr>
        <w:spacing w:after="0" w:line="240" w:lineRule="auto"/>
        <w:rPr>
          <w:rFonts w:ascii="Times New Roman" w:hAnsi="Times New Roman" w:cs="Times New Roman"/>
          <w:u w:val="single"/>
        </w:rPr>
      </w:pPr>
      <w:r w:rsidRPr="00E56C2C">
        <w:rPr>
          <w:rFonts w:ascii="Times New Roman" w:hAnsi="Times New Roman" w:cs="Times New Roman"/>
          <w:b/>
          <w:u w:val="single"/>
        </w:rPr>
        <w:t>-</w:t>
      </w:r>
      <w:r w:rsidRPr="00E56C2C">
        <w:rPr>
          <w:rFonts w:ascii="Times New Roman" w:hAnsi="Times New Roman" w:cs="Times New Roman"/>
          <w:u w:val="single"/>
        </w:rPr>
        <w:t>контроль проверки правильности и осознанности чтения-4</w:t>
      </w:r>
    </w:p>
    <w:p w:rsidR="001A2E9F" w:rsidRPr="00E56C2C" w:rsidRDefault="001A2E9F" w:rsidP="001A2E9F">
      <w:pPr>
        <w:spacing w:after="0" w:line="240" w:lineRule="auto"/>
        <w:rPr>
          <w:rFonts w:ascii="Times New Roman" w:hAnsi="Times New Roman" w:cs="Times New Roman"/>
          <w:u w:val="single"/>
        </w:rPr>
      </w:pPr>
      <w:r w:rsidRPr="00E56C2C">
        <w:rPr>
          <w:rFonts w:ascii="Times New Roman" w:hAnsi="Times New Roman" w:cs="Times New Roman"/>
          <w:u w:val="single"/>
        </w:rPr>
        <w:t>-проверочная работа «Чтение: работа с информацией»-2</w:t>
      </w:r>
    </w:p>
    <w:p w:rsidR="001A2E9F" w:rsidRPr="00E56C2C" w:rsidRDefault="001A2E9F" w:rsidP="001A2E9F">
      <w:pPr>
        <w:spacing w:after="0" w:line="240" w:lineRule="auto"/>
        <w:rPr>
          <w:rFonts w:ascii="Times New Roman" w:hAnsi="Times New Roman" w:cs="Times New Roman"/>
          <w:u w:val="single"/>
        </w:rPr>
      </w:pPr>
      <w:r w:rsidRPr="00E56C2C">
        <w:rPr>
          <w:rFonts w:ascii="Times New Roman" w:hAnsi="Times New Roman" w:cs="Times New Roman"/>
          <w:u w:val="single"/>
        </w:rPr>
        <w:t>-тематические проверочные работы-2</w:t>
      </w:r>
    </w:p>
    <w:p w:rsidR="001A2E9F" w:rsidRPr="00F74050" w:rsidRDefault="001A2E9F" w:rsidP="001A2E9F"/>
    <w:p w:rsidR="001A2E9F" w:rsidRPr="00E56C2C" w:rsidRDefault="001A2E9F" w:rsidP="001A2E9F">
      <w:pPr>
        <w:widowControl w:val="0"/>
        <w:ind w:firstLine="709"/>
        <w:contextualSpacing/>
        <w:jc w:val="center"/>
        <w:rPr>
          <w:rFonts w:ascii="Times New Roman" w:hAnsi="Times New Roman" w:cs="Times New Roman"/>
          <w:b/>
        </w:rPr>
      </w:pPr>
      <w:r w:rsidRPr="00E56C2C">
        <w:rPr>
          <w:rFonts w:ascii="Times New Roman" w:hAnsi="Times New Roman" w:cs="Times New Roman"/>
          <w:b/>
          <w:lang w:val="en-US"/>
        </w:rPr>
        <w:t>II</w:t>
      </w:r>
      <w:r w:rsidRPr="00E56C2C">
        <w:rPr>
          <w:rFonts w:ascii="Times New Roman" w:hAnsi="Times New Roman" w:cs="Times New Roman"/>
          <w:b/>
        </w:rPr>
        <w:t xml:space="preserve"> раздел</w:t>
      </w:r>
    </w:p>
    <w:p w:rsidR="001A2E9F" w:rsidRPr="00E56C2C" w:rsidRDefault="001A2E9F" w:rsidP="001A2E9F">
      <w:pPr>
        <w:widowControl w:val="0"/>
        <w:ind w:firstLine="709"/>
        <w:contextualSpacing/>
        <w:jc w:val="center"/>
        <w:rPr>
          <w:rFonts w:ascii="Times New Roman" w:hAnsi="Times New Roman" w:cs="Times New Roman"/>
        </w:rPr>
      </w:pPr>
      <w:r w:rsidRPr="00E56C2C">
        <w:rPr>
          <w:rFonts w:ascii="Times New Roman" w:hAnsi="Times New Roman" w:cs="Times New Roman"/>
          <w:b/>
        </w:rPr>
        <w:t>Содержание курса</w:t>
      </w:r>
    </w:p>
    <w:p w:rsidR="001A2E9F" w:rsidRPr="00E56C2C" w:rsidRDefault="001A2E9F" w:rsidP="001A2E9F">
      <w:pPr>
        <w:autoSpaceDE w:val="0"/>
        <w:autoSpaceDN w:val="0"/>
        <w:adjustRightInd w:val="0"/>
        <w:ind w:firstLine="709"/>
        <w:contextualSpacing/>
        <w:jc w:val="center"/>
        <w:rPr>
          <w:rFonts w:ascii="Times New Roman" w:hAnsi="Times New Roman" w:cs="Times New Roman"/>
          <w:b/>
          <w:bCs/>
        </w:rPr>
      </w:pPr>
      <w:r w:rsidRPr="00E56C2C">
        <w:rPr>
          <w:rFonts w:ascii="Times New Roman" w:hAnsi="Times New Roman" w:cs="Times New Roman"/>
          <w:b/>
          <w:bCs/>
        </w:rPr>
        <w:t>1 класс (32 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9"/>
        <w:gridCol w:w="3582"/>
        <w:gridCol w:w="5209"/>
      </w:tblGrid>
      <w:tr w:rsidR="001A2E9F" w:rsidRPr="003A7019" w:rsidTr="005B3945">
        <w:tc>
          <w:tcPr>
            <w:tcW w:w="779" w:type="dxa"/>
          </w:tcPr>
          <w:p w:rsidR="001A2E9F" w:rsidRPr="00E56C2C" w:rsidRDefault="001A2E9F" w:rsidP="005B3945">
            <w:pPr>
              <w:jc w:val="both"/>
              <w:rPr>
                <w:rFonts w:ascii="Times New Roman" w:hAnsi="Times New Roman" w:cs="Times New Roman"/>
                <w:b/>
              </w:rPr>
            </w:pPr>
            <w:r w:rsidRPr="00E56C2C">
              <w:rPr>
                <w:rFonts w:ascii="Times New Roman" w:hAnsi="Times New Roman" w:cs="Times New Roman"/>
                <w:b/>
              </w:rPr>
              <w:t xml:space="preserve">№ </w:t>
            </w:r>
            <w:proofErr w:type="spellStart"/>
            <w:proofErr w:type="gramStart"/>
            <w:r w:rsidRPr="00E56C2C">
              <w:rPr>
                <w:rFonts w:ascii="Times New Roman" w:hAnsi="Times New Roman" w:cs="Times New Roman"/>
                <w:b/>
              </w:rPr>
              <w:t>п</w:t>
            </w:r>
            <w:proofErr w:type="spellEnd"/>
            <w:proofErr w:type="gramEnd"/>
            <w:r w:rsidRPr="00E56C2C">
              <w:rPr>
                <w:rFonts w:ascii="Times New Roman" w:hAnsi="Times New Roman" w:cs="Times New Roman"/>
                <w:b/>
                <w:lang w:val="en-US"/>
              </w:rPr>
              <w:t>/</w:t>
            </w:r>
            <w:proofErr w:type="spellStart"/>
            <w:r w:rsidRPr="00E56C2C">
              <w:rPr>
                <w:rFonts w:ascii="Times New Roman" w:hAnsi="Times New Roman" w:cs="Times New Roman"/>
                <w:b/>
              </w:rPr>
              <w:t>п</w:t>
            </w:r>
            <w:proofErr w:type="spellEnd"/>
          </w:p>
        </w:tc>
        <w:tc>
          <w:tcPr>
            <w:tcW w:w="3582" w:type="dxa"/>
          </w:tcPr>
          <w:p w:rsidR="001A2E9F" w:rsidRPr="00E56C2C" w:rsidRDefault="001A2E9F" w:rsidP="005B3945">
            <w:pPr>
              <w:jc w:val="both"/>
              <w:rPr>
                <w:rFonts w:ascii="Times New Roman" w:hAnsi="Times New Roman" w:cs="Times New Roman"/>
                <w:b/>
              </w:rPr>
            </w:pPr>
            <w:r w:rsidRPr="00E56C2C">
              <w:rPr>
                <w:rFonts w:ascii="Times New Roman" w:hAnsi="Times New Roman" w:cs="Times New Roman"/>
                <w:b/>
              </w:rPr>
              <w:t>Наименование раздела</w:t>
            </w:r>
          </w:p>
        </w:tc>
        <w:tc>
          <w:tcPr>
            <w:tcW w:w="5209" w:type="dxa"/>
          </w:tcPr>
          <w:p w:rsidR="001A2E9F" w:rsidRPr="00E56C2C" w:rsidRDefault="001A2E9F" w:rsidP="005B3945">
            <w:pPr>
              <w:tabs>
                <w:tab w:val="left" w:pos="1005"/>
                <w:tab w:val="center" w:pos="2502"/>
              </w:tabs>
              <w:jc w:val="both"/>
              <w:rPr>
                <w:rFonts w:ascii="Times New Roman" w:hAnsi="Times New Roman" w:cs="Times New Roman"/>
                <w:b/>
              </w:rPr>
            </w:pPr>
            <w:r w:rsidRPr="00E56C2C">
              <w:rPr>
                <w:rFonts w:ascii="Times New Roman" w:hAnsi="Times New Roman" w:cs="Times New Roman"/>
                <w:b/>
              </w:rPr>
              <w:tab/>
            </w:r>
            <w:r w:rsidRPr="00E56C2C">
              <w:rPr>
                <w:rFonts w:ascii="Times New Roman" w:hAnsi="Times New Roman" w:cs="Times New Roman"/>
                <w:b/>
              </w:rPr>
              <w:tab/>
              <w:t>Содержание программы</w:t>
            </w:r>
          </w:p>
        </w:tc>
      </w:tr>
      <w:tr w:rsidR="001A2E9F" w:rsidRPr="003A7019" w:rsidTr="005B3945">
        <w:trPr>
          <w:trHeight w:val="558"/>
        </w:trPr>
        <w:tc>
          <w:tcPr>
            <w:tcW w:w="779" w:type="dxa"/>
          </w:tcPr>
          <w:p w:rsidR="001A2E9F" w:rsidRPr="00E56C2C" w:rsidRDefault="001A2E9F" w:rsidP="005B3945">
            <w:pPr>
              <w:autoSpaceDE w:val="0"/>
              <w:autoSpaceDN w:val="0"/>
              <w:adjustRightInd w:val="0"/>
              <w:contextualSpacing/>
              <w:rPr>
                <w:rFonts w:ascii="Times New Roman" w:hAnsi="Times New Roman" w:cs="Times New Roman"/>
                <w:b/>
                <w:bCs/>
              </w:rPr>
            </w:pPr>
            <w:r w:rsidRPr="00E56C2C">
              <w:rPr>
                <w:rFonts w:ascii="Times New Roman" w:hAnsi="Times New Roman" w:cs="Times New Roman"/>
                <w:b/>
                <w:bCs/>
              </w:rPr>
              <w:t>1</w:t>
            </w:r>
          </w:p>
        </w:tc>
        <w:tc>
          <w:tcPr>
            <w:tcW w:w="3582" w:type="dxa"/>
          </w:tcPr>
          <w:p w:rsidR="001A2E9F" w:rsidRPr="00E56C2C" w:rsidRDefault="001A2E9F" w:rsidP="005B3945">
            <w:pPr>
              <w:jc w:val="both"/>
              <w:rPr>
                <w:rFonts w:ascii="Times New Roman" w:hAnsi="Times New Roman" w:cs="Times New Roman"/>
                <w:b/>
                <w:lang w:eastAsia="en-US" w:bidi="en-US"/>
              </w:rPr>
            </w:pPr>
            <w:r w:rsidRPr="00E56C2C">
              <w:rPr>
                <w:rFonts w:ascii="Times New Roman" w:hAnsi="Times New Roman" w:cs="Times New Roman"/>
                <w:b/>
                <w:lang w:eastAsia="en-US" w:bidi="en-US"/>
              </w:rPr>
              <w:t xml:space="preserve">На огородах Бабы-яги  (9ч.) </w:t>
            </w:r>
          </w:p>
          <w:p w:rsidR="001A2E9F" w:rsidRPr="00E56C2C" w:rsidRDefault="001A2E9F" w:rsidP="005B3945">
            <w:pPr>
              <w:jc w:val="both"/>
              <w:rPr>
                <w:rFonts w:ascii="Times New Roman" w:hAnsi="Times New Roman" w:cs="Times New Roman"/>
                <w:b/>
              </w:rPr>
            </w:pPr>
          </w:p>
        </w:tc>
        <w:tc>
          <w:tcPr>
            <w:tcW w:w="5209" w:type="dxa"/>
          </w:tcPr>
          <w:p w:rsidR="001A2E9F" w:rsidRPr="00E56C2C" w:rsidRDefault="001A2E9F" w:rsidP="005B3945">
            <w:pPr>
              <w:spacing w:after="0" w:line="240" w:lineRule="auto"/>
              <w:jc w:val="both"/>
              <w:rPr>
                <w:rStyle w:val="FontStyle16"/>
              </w:rPr>
            </w:pPr>
            <w:r w:rsidRPr="00E56C2C">
              <w:rPr>
                <w:rStyle w:val="FontStyle16"/>
              </w:rPr>
              <w:t>Произведения устного народного творчества. Жанровое разнообразие предлагаемых к изуче</w:t>
            </w:r>
            <w:r w:rsidRPr="00E56C2C">
              <w:rPr>
                <w:rStyle w:val="FontStyle16"/>
              </w:rPr>
              <w:softHyphen/>
              <w:t>нию произведений: ма</w:t>
            </w:r>
            <w:r w:rsidRPr="00E56C2C">
              <w:rPr>
                <w:rStyle w:val="FontStyle16"/>
              </w:rPr>
              <w:softHyphen/>
              <w:t>лые фольклорные жанры (прибаутка, колы</w:t>
            </w:r>
            <w:r w:rsidRPr="00E56C2C">
              <w:rPr>
                <w:rStyle w:val="FontStyle16"/>
              </w:rPr>
              <w:softHyphen/>
              <w:t>бельная песенка, считалка, загад</w:t>
            </w:r>
            <w:r w:rsidRPr="00E56C2C">
              <w:rPr>
                <w:rStyle w:val="FontStyle16"/>
              </w:rPr>
              <w:softHyphen/>
              <w:t xml:space="preserve">ка, скороговорка, </w:t>
            </w:r>
            <w:proofErr w:type="spellStart"/>
            <w:r w:rsidRPr="00E56C2C">
              <w:rPr>
                <w:rStyle w:val="FontStyle16"/>
              </w:rPr>
              <w:t>закличка</w:t>
            </w:r>
            <w:proofErr w:type="spellEnd"/>
            <w:r w:rsidRPr="00E56C2C">
              <w:rPr>
                <w:rStyle w:val="FontStyle16"/>
              </w:rPr>
              <w:t>), народная сказка. Восприятие на слух и понимание художест</w:t>
            </w:r>
            <w:r w:rsidRPr="00E56C2C">
              <w:rPr>
                <w:rStyle w:val="FontStyle16"/>
              </w:rPr>
              <w:softHyphen/>
              <w:t>венных произведений разных жанров. Первичные пред</w:t>
            </w:r>
            <w:r w:rsidRPr="00E56C2C">
              <w:rPr>
                <w:rStyle w:val="FontStyle16"/>
              </w:rPr>
              <w:softHyphen/>
            </w:r>
            <w:r w:rsidRPr="00E56C2C">
              <w:rPr>
                <w:rStyle w:val="FontStyle16"/>
              </w:rPr>
              <w:lastRenderedPageBreak/>
              <w:t>ставления об олицетворе</w:t>
            </w:r>
            <w:r w:rsidRPr="00E56C2C">
              <w:rPr>
                <w:rStyle w:val="FontStyle16"/>
              </w:rPr>
              <w:softHyphen/>
              <w:t>нии.</w:t>
            </w:r>
            <w:r w:rsidRPr="00E56C2C">
              <w:rPr>
                <w:rFonts w:ascii="Times New Roman" w:hAnsi="Times New Roman" w:cs="Times New Roman"/>
              </w:rPr>
              <w:t xml:space="preserve"> </w:t>
            </w:r>
            <w:r w:rsidRPr="00E56C2C">
              <w:rPr>
                <w:rStyle w:val="FontStyle16"/>
              </w:rPr>
              <w:t>Декламация произведе</w:t>
            </w:r>
            <w:r w:rsidRPr="00E56C2C">
              <w:rPr>
                <w:rStyle w:val="FontStyle16"/>
              </w:rPr>
              <w:softHyphen/>
              <w:t>ний. Чтение наизусть</w:t>
            </w:r>
            <w:r w:rsidRPr="00E56C2C">
              <w:rPr>
                <w:rFonts w:ascii="Times New Roman" w:hAnsi="Times New Roman" w:cs="Times New Roman"/>
              </w:rPr>
              <w:t xml:space="preserve">. </w:t>
            </w:r>
            <w:r w:rsidRPr="00E56C2C">
              <w:rPr>
                <w:rStyle w:val="FontStyle16"/>
              </w:rPr>
              <w:t>Участие в диалоге при обсуждении прослушан</w:t>
            </w:r>
            <w:r w:rsidRPr="00E56C2C">
              <w:rPr>
                <w:rStyle w:val="FontStyle16"/>
              </w:rPr>
              <w:softHyphen/>
              <w:t>ного или прочитанного произведения.</w:t>
            </w:r>
            <w:r w:rsidRPr="00E56C2C">
              <w:rPr>
                <w:rFonts w:ascii="Times New Roman" w:hAnsi="Times New Roman" w:cs="Times New Roman"/>
              </w:rPr>
              <w:t xml:space="preserve"> </w:t>
            </w:r>
            <w:r w:rsidRPr="00E56C2C">
              <w:rPr>
                <w:rStyle w:val="FontStyle16"/>
              </w:rPr>
              <w:t>Рифма</w:t>
            </w:r>
            <w:r w:rsidRPr="00E56C2C">
              <w:rPr>
                <w:rFonts w:ascii="Times New Roman" w:hAnsi="Times New Roman" w:cs="Times New Roman"/>
              </w:rPr>
              <w:t xml:space="preserve">. </w:t>
            </w:r>
            <w:r w:rsidRPr="00E56C2C">
              <w:rPr>
                <w:rStyle w:val="FontStyle16"/>
              </w:rPr>
              <w:t xml:space="preserve">Понимание основного содержания текста. </w:t>
            </w:r>
            <w:r w:rsidRPr="00E56C2C">
              <w:rPr>
                <w:rFonts w:ascii="Times New Roman" w:hAnsi="Times New Roman" w:cs="Times New Roman"/>
              </w:rPr>
              <w:t xml:space="preserve"> </w:t>
            </w:r>
            <w:r w:rsidRPr="00E56C2C">
              <w:rPr>
                <w:rStyle w:val="FontStyle16"/>
              </w:rPr>
              <w:t xml:space="preserve">Олицетворение. Осознанное правильное чтение художественного текста целыми словами за счёт </w:t>
            </w:r>
            <w:proofErr w:type="spellStart"/>
            <w:r w:rsidRPr="00E56C2C">
              <w:rPr>
                <w:rStyle w:val="FontStyle16"/>
              </w:rPr>
              <w:t>перечитывания</w:t>
            </w:r>
            <w:proofErr w:type="spellEnd"/>
            <w:r w:rsidRPr="00E56C2C">
              <w:rPr>
                <w:rStyle w:val="FontStyle16"/>
              </w:rPr>
              <w:t xml:space="preserve"> текста с различными за</w:t>
            </w:r>
            <w:r w:rsidRPr="00E56C2C">
              <w:rPr>
                <w:rStyle w:val="FontStyle16"/>
              </w:rPr>
              <w:softHyphen/>
              <w:t xml:space="preserve">даниями. Передача впечатления </w:t>
            </w:r>
            <w:proofErr w:type="gramStart"/>
            <w:r w:rsidRPr="00E56C2C">
              <w:rPr>
                <w:rStyle w:val="FontStyle16"/>
              </w:rPr>
              <w:t>от</w:t>
            </w:r>
            <w:proofErr w:type="gramEnd"/>
            <w:r w:rsidRPr="00E56C2C">
              <w:rPr>
                <w:rStyle w:val="FontStyle16"/>
              </w:rPr>
              <w:t xml:space="preserve"> услышанного своими словами. Выразительное чтение. </w:t>
            </w:r>
          </w:p>
          <w:p w:rsidR="001A2E9F" w:rsidRPr="00E56C2C" w:rsidRDefault="001A2E9F" w:rsidP="005B3945">
            <w:pPr>
              <w:spacing w:after="0" w:line="240" w:lineRule="auto"/>
              <w:jc w:val="both"/>
              <w:rPr>
                <w:rStyle w:val="FontStyle16"/>
                <w:u w:val="single"/>
              </w:rPr>
            </w:pPr>
            <w:r w:rsidRPr="00E56C2C">
              <w:rPr>
                <w:rStyle w:val="FontStyle16"/>
                <w:u w:val="single"/>
              </w:rPr>
              <w:t>Практическое освоение (сочи</w:t>
            </w:r>
            <w:r w:rsidRPr="00E56C2C">
              <w:rPr>
                <w:rStyle w:val="FontStyle16"/>
                <w:u w:val="single"/>
              </w:rPr>
              <w:softHyphen/>
              <w:t>нение) таких жанров фолькло</w:t>
            </w:r>
            <w:r w:rsidRPr="00E56C2C">
              <w:rPr>
                <w:rStyle w:val="FontStyle16"/>
                <w:u w:val="single"/>
              </w:rPr>
              <w:softHyphen/>
              <w:t xml:space="preserve">ра, как загадка, докучная сказка. </w:t>
            </w:r>
          </w:p>
          <w:p w:rsidR="001A2E9F" w:rsidRPr="003B2A08" w:rsidRDefault="001A2E9F" w:rsidP="005B3945">
            <w:pPr>
              <w:spacing w:after="0" w:line="240" w:lineRule="auto"/>
              <w:rPr>
                <w:rFonts w:ascii="Times New Roman" w:hAnsi="Times New Roman" w:cs="Times New Roman"/>
              </w:rPr>
            </w:pPr>
            <w:proofErr w:type="spellStart"/>
            <w:r w:rsidRPr="00E56C2C">
              <w:rPr>
                <w:rStyle w:val="FontStyle16"/>
              </w:rPr>
              <w:t>Заклички</w:t>
            </w:r>
            <w:proofErr w:type="spellEnd"/>
            <w:r w:rsidRPr="00E56C2C">
              <w:rPr>
                <w:rFonts w:ascii="Times New Roman" w:hAnsi="Times New Roman" w:cs="Times New Roman"/>
              </w:rPr>
              <w:t xml:space="preserve">. </w:t>
            </w:r>
            <w:r>
              <w:rPr>
                <w:rStyle w:val="FontStyle16"/>
              </w:rPr>
              <w:t xml:space="preserve">Скороговорки. </w:t>
            </w:r>
            <w:proofErr w:type="spellStart"/>
            <w:r>
              <w:rPr>
                <w:rStyle w:val="FontStyle16"/>
              </w:rPr>
              <w:t>Чистоговорки</w:t>
            </w:r>
            <w:proofErr w:type="spellEnd"/>
          </w:p>
        </w:tc>
      </w:tr>
      <w:tr w:rsidR="001A2E9F" w:rsidRPr="003A7019" w:rsidTr="005B3945">
        <w:trPr>
          <w:trHeight w:val="4054"/>
        </w:trPr>
        <w:tc>
          <w:tcPr>
            <w:tcW w:w="779" w:type="dxa"/>
          </w:tcPr>
          <w:p w:rsidR="001A2E9F" w:rsidRPr="00E56C2C" w:rsidRDefault="001A2E9F" w:rsidP="005B3945">
            <w:pPr>
              <w:autoSpaceDE w:val="0"/>
              <w:autoSpaceDN w:val="0"/>
              <w:adjustRightInd w:val="0"/>
              <w:contextualSpacing/>
              <w:rPr>
                <w:rFonts w:ascii="Times New Roman" w:hAnsi="Times New Roman" w:cs="Times New Roman"/>
                <w:b/>
                <w:bCs/>
              </w:rPr>
            </w:pPr>
            <w:r w:rsidRPr="00E56C2C">
              <w:rPr>
                <w:rFonts w:ascii="Times New Roman" w:hAnsi="Times New Roman" w:cs="Times New Roman"/>
                <w:b/>
                <w:bCs/>
              </w:rPr>
              <w:lastRenderedPageBreak/>
              <w:t>2</w:t>
            </w:r>
          </w:p>
        </w:tc>
        <w:tc>
          <w:tcPr>
            <w:tcW w:w="3582" w:type="dxa"/>
          </w:tcPr>
          <w:p w:rsidR="001A2E9F" w:rsidRPr="00E56C2C" w:rsidRDefault="001A2E9F" w:rsidP="005B3945">
            <w:pPr>
              <w:jc w:val="both"/>
              <w:rPr>
                <w:rFonts w:ascii="Times New Roman" w:hAnsi="Times New Roman" w:cs="Times New Roman"/>
                <w:b/>
                <w:lang w:eastAsia="en-US" w:bidi="en-US"/>
              </w:rPr>
            </w:pPr>
            <w:r w:rsidRPr="00E56C2C">
              <w:rPr>
                <w:rFonts w:ascii="Times New Roman" w:hAnsi="Times New Roman" w:cs="Times New Roman"/>
                <w:b/>
                <w:lang w:eastAsia="en-US" w:bidi="en-US"/>
              </w:rPr>
              <w:t>Пещера Эхо (6ч.)</w:t>
            </w:r>
          </w:p>
          <w:p w:rsidR="001A2E9F" w:rsidRPr="00E56C2C" w:rsidRDefault="001A2E9F" w:rsidP="005B3945">
            <w:pPr>
              <w:jc w:val="both"/>
              <w:rPr>
                <w:rFonts w:ascii="Times New Roman" w:hAnsi="Times New Roman" w:cs="Times New Roman"/>
                <w:b/>
              </w:rPr>
            </w:pPr>
          </w:p>
        </w:tc>
        <w:tc>
          <w:tcPr>
            <w:tcW w:w="5209" w:type="dxa"/>
          </w:tcPr>
          <w:p w:rsidR="001A2E9F" w:rsidRPr="00E56C2C" w:rsidRDefault="001A2E9F" w:rsidP="005B3945">
            <w:pPr>
              <w:pStyle w:val="Style5"/>
              <w:widowControl/>
              <w:spacing w:line="264" w:lineRule="exact"/>
              <w:ind w:right="14"/>
              <w:rPr>
                <w:rStyle w:val="FontStyle16"/>
              </w:rPr>
            </w:pPr>
            <w:r w:rsidRPr="00E56C2C">
              <w:rPr>
                <w:rStyle w:val="FontStyle16"/>
              </w:rPr>
              <w:t>Произведения современ</w:t>
            </w:r>
            <w:r w:rsidRPr="00E56C2C">
              <w:rPr>
                <w:rStyle w:val="FontStyle16"/>
              </w:rPr>
              <w:softHyphen/>
              <w:t>ной отечественной лите</w:t>
            </w:r>
            <w:r w:rsidRPr="00E56C2C">
              <w:rPr>
                <w:rStyle w:val="FontStyle16"/>
              </w:rPr>
              <w:softHyphen/>
              <w:t>ратуры.</w:t>
            </w:r>
          </w:p>
          <w:p w:rsidR="001A2E9F" w:rsidRPr="00E56C2C" w:rsidRDefault="001A2E9F" w:rsidP="005B3945">
            <w:pPr>
              <w:tabs>
                <w:tab w:val="left" w:pos="1005"/>
                <w:tab w:val="center" w:pos="2502"/>
              </w:tabs>
              <w:jc w:val="both"/>
              <w:rPr>
                <w:rStyle w:val="FontStyle16"/>
              </w:rPr>
            </w:pPr>
            <w:r w:rsidRPr="00E56C2C">
              <w:rPr>
                <w:rStyle w:val="FontStyle16"/>
              </w:rPr>
              <w:t xml:space="preserve">Осознанное правильное чтение художественного текста целыми словами за счёт </w:t>
            </w:r>
            <w:proofErr w:type="spellStart"/>
            <w:r w:rsidRPr="00E56C2C">
              <w:rPr>
                <w:rStyle w:val="FontStyle16"/>
              </w:rPr>
              <w:t>перечитывания</w:t>
            </w:r>
            <w:proofErr w:type="spellEnd"/>
            <w:r w:rsidRPr="00E56C2C">
              <w:rPr>
                <w:rStyle w:val="FontStyle16"/>
              </w:rPr>
              <w:t xml:space="preserve"> текста с различными за</w:t>
            </w:r>
            <w:r w:rsidRPr="00E56C2C">
              <w:rPr>
                <w:rStyle w:val="FontStyle16"/>
              </w:rPr>
              <w:softHyphen/>
              <w:t>даниями. Первое знаком</w:t>
            </w:r>
            <w:r w:rsidRPr="00E56C2C">
              <w:rPr>
                <w:rStyle w:val="FontStyle16"/>
              </w:rPr>
              <w:softHyphen/>
              <w:t>ство с особенно</w:t>
            </w:r>
            <w:r w:rsidRPr="00E56C2C">
              <w:rPr>
                <w:rStyle w:val="FontStyle16"/>
              </w:rPr>
              <w:softHyphen/>
              <w:t>стями поэтиче</w:t>
            </w:r>
            <w:r w:rsidRPr="00E56C2C">
              <w:rPr>
                <w:rStyle w:val="FontStyle16"/>
              </w:rPr>
              <w:softHyphen/>
              <w:t>ского взгляда на мир: поэт помо</w:t>
            </w:r>
            <w:r w:rsidRPr="00E56C2C">
              <w:rPr>
                <w:rStyle w:val="FontStyle16"/>
              </w:rPr>
              <w:softHyphen/>
              <w:t xml:space="preserve">гает обнаружить красоту и смысл в </w:t>
            </w:r>
            <w:proofErr w:type="gramStart"/>
            <w:r w:rsidRPr="00E56C2C">
              <w:rPr>
                <w:rStyle w:val="FontStyle16"/>
              </w:rPr>
              <w:t>обыденном</w:t>
            </w:r>
            <w:proofErr w:type="gramEnd"/>
            <w:r w:rsidRPr="00E56C2C">
              <w:rPr>
                <w:rStyle w:val="FontStyle16"/>
              </w:rPr>
              <w:t>. Знакомство с рифмой, поиск и обнаружение рифмы. Понимание со</w:t>
            </w:r>
            <w:r w:rsidRPr="00E56C2C">
              <w:rPr>
                <w:rStyle w:val="FontStyle16"/>
              </w:rPr>
              <w:softHyphen/>
              <w:t xml:space="preserve">держания литературного произведения. Чтение наизусть. </w:t>
            </w:r>
          </w:p>
          <w:p w:rsidR="001A2E9F" w:rsidRPr="003B2A08" w:rsidRDefault="001A2E9F" w:rsidP="005B3945">
            <w:pPr>
              <w:tabs>
                <w:tab w:val="left" w:pos="1005"/>
                <w:tab w:val="center" w:pos="2502"/>
              </w:tabs>
              <w:jc w:val="both"/>
              <w:rPr>
                <w:rFonts w:ascii="Times New Roman" w:hAnsi="Times New Roman" w:cs="Times New Roman"/>
              </w:rPr>
            </w:pPr>
            <w:r w:rsidRPr="00E56C2C">
              <w:rPr>
                <w:rStyle w:val="FontStyle16"/>
              </w:rPr>
              <w:t>Жанровое разнообразие предлагаемых к изуче</w:t>
            </w:r>
            <w:r w:rsidRPr="00E56C2C">
              <w:rPr>
                <w:rStyle w:val="FontStyle16"/>
              </w:rPr>
              <w:softHyphen/>
              <w:t>нию произведений: ли</w:t>
            </w:r>
            <w:r w:rsidRPr="00E56C2C">
              <w:rPr>
                <w:rStyle w:val="FontStyle16"/>
              </w:rPr>
              <w:softHyphen/>
              <w:t>тературная</w:t>
            </w:r>
            <w:r>
              <w:rPr>
                <w:rStyle w:val="FontStyle16"/>
              </w:rPr>
              <w:t xml:space="preserve"> сказка, сти</w:t>
            </w:r>
            <w:r>
              <w:rPr>
                <w:rStyle w:val="FontStyle16"/>
              </w:rPr>
              <w:softHyphen/>
              <w:t>хотворение. Рифма.</w:t>
            </w:r>
          </w:p>
        </w:tc>
      </w:tr>
      <w:tr w:rsidR="001A2E9F" w:rsidRPr="003A7019" w:rsidTr="005B3945">
        <w:tc>
          <w:tcPr>
            <w:tcW w:w="779" w:type="dxa"/>
          </w:tcPr>
          <w:p w:rsidR="001A2E9F" w:rsidRPr="00E56C2C" w:rsidRDefault="001A2E9F" w:rsidP="005B3945">
            <w:pPr>
              <w:autoSpaceDE w:val="0"/>
              <w:autoSpaceDN w:val="0"/>
              <w:adjustRightInd w:val="0"/>
              <w:contextualSpacing/>
              <w:rPr>
                <w:rFonts w:ascii="Times New Roman" w:hAnsi="Times New Roman" w:cs="Times New Roman"/>
                <w:b/>
                <w:bCs/>
              </w:rPr>
            </w:pPr>
            <w:r w:rsidRPr="00E56C2C">
              <w:rPr>
                <w:rFonts w:ascii="Times New Roman" w:hAnsi="Times New Roman" w:cs="Times New Roman"/>
                <w:b/>
                <w:bCs/>
              </w:rPr>
              <w:t>3</w:t>
            </w:r>
          </w:p>
        </w:tc>
        <w:tc>
          <w:tcPr>
            <w:tcW w:w="3582" w:type="dxa"/>
          </w:tcPr>
          <w:p w:rsidR="001A2E9F" w:rsidRPr="00E56C2C" w:rsidRDefault="001A2E9F" w:rsidP="005B3945">
            <w:pPr>
              <w:jc w:val="both"/>
              <w:rPr>
                <w:rFonts w:ascii="Times New Roman" w:hAnsi="Times New Roman" w:cs="Times New Roman"/>
                <w:b/>
              </w:rPr>
            </w:pPr>
            <w:r w:rsidRPr="00E56C2C">
              <w:rPr>
                <w:rFonts w:ascii="Times New Roman" w:hAnsi="Times New Roman" w:cs="Times New Roman"/>
                <w:b/>
                <w:lang w:eastAsia="en-US" w:bidi="en-US"/>
              </w:rPr>
              <w:t>На пути в Волшебный лес (2ч.)</w:t>
            </w:r>
          </w:p>
        </w:tc>
        <w:tc>
          <w:tcPr>
            <w:tcW w:w="5209" w:type="dxa"/>
          </w:tcPr>
          <w:p w:rsidR="001A2E9F" w:rsidRPr="003B2A08" w:rsidRDefault="001A2E9F" w:rsidP="005B3945">
            <w:pPr>
              <w:tabs>
                <w:tab w:val="left" w:pos="1005"/>
                <w:tab w:val="center" w:pos="2502"/>
              </w:tabs>
              <w:jc w:val="both"/>
              <w:rPr>
                <w:rFonts w:ascii="Times New Roman" w:hAnsi="Times New Roman" w:cs="Times New Roman"/>
              </w:rPr>
            </w:pPr>
            <w:r w:rsidRPr="00E56C2C">
              <w:rPr>
                <w:rStyle w:val="FontStyle16"/>
              </w:rPr>
              <w:t>Произведения устного народного творчества. Восприятие на слух и понимание произведе</w:t>
            </w:r>
            <w:r w:rsidRPr="00E56C2C">
              <w:rPr>
                <w:rStyle w:val="FontStyle16"/>
              </w:rPr>
              <w:softHyphen/>
              <w:t>ний разных жанров. От</w:t>
            </w:r>
            <w:r w:rsidRPr="00E56C2C">
              <w:rPr>
                <w:rStyle w:val="FontStyle16"/>
              </w:rPr>
              <w:softHyphen/>
              <w:t>веты на вопросы по со</w:t>
            </w:r>
            <w:r w:rsidRPr="00E56C2C">
              <w:rPr>
                <w:rStyle w:val="FontStyle16"/>
              </w:rPr>
              <w:softHyphen/>
              <w:t xml:space="preserve">держанию </w:t>
            </w:r>
            <w:proofErr w:type="gramStart"/>
            <w:r w:rsidRPr="00E56C2C">
              <w:rPr>
                <w:rStyle w:val="FontStyle16"/>
              </w:rPr>
              <w:t>прослушанно</w:t>
            </w:r>
            <w:r w:rsidRPr="00E56C2C">
              <w:rPr>
                <w:rStyle w:val="FontStyle16"/>
              </w:rPr>
              <w:softHyphen/>
              <w:t>го</w:t>
            </w:r>
            <w:proofErr w:type="gramEnd"/>
            <w:r w:rsidRPr="00E56C2C">
              <w:rPr>
                <w:rStyle w:val="FontStyle16"/>
              </w:rPr>
              <w:t>, прочитанного. Выра</w:t>
            </w:r>
            <w:r w:rsidRPr="00E56C2C">
              <w:rPr>
                <w:rStyle w:val="FontStyle16"/>
              </w:rPr>
              <w:softHyphen/>
              <w:t xml:space="preserve">зительное чтение. </w:t>
            </w:r>
            <w:r w:rsidRPr="00E56C2C">
              <w:rPr>
                <w:rStyle w:val="FontStyle16"/>
                <w:u w:val="single"/>
              </w:rPr>
              <w:t>Знакомство с жанром куму</w:t>
            </w:r>
            <w:r w:rsidRPr="00E56C2C">
              <w:rPr>
                <w:rStyle w:val="FontStyle16"/>
                <w:u w:val="single"/>
              </w:rPr>
              <w:softHyphen/>
              <w:t>лятивной сказки. Разный смысл повторов.</w:t>
            </w:r>
            <w:r>
              <w:rPr>
                <w:rStyle w:val="FontStyle16"/>
              </w:rPr>
              <w:t xml:space="preserve"> </w:t>
            </w:r>
          </w:p>
        </w:tc>
      </w:tr>
      <w:tr w:rsidR="001A2E9F" w:rsidRPr="003A7019" w:rsidTr="005B3945">
        <w:tc>
          <w:tcPr>
            <w:tcW w:w="779" w:type="dxa"/>
          </w:tcPr>
          <w:p w:rsidR="001A2E9F" w:rsidRPr="00E56C2C" w:rsidRDefault="001A2E9F" w:rsidP="005B3945">
            <w:pPr>
              <w:autoSpaceDE w:val="0"/>
              <w:autoSpaceDN w:val="0"/>
              <w:adjustRightInd w:val="0"/>
              <w:contextualSpacing/>
              <w:rPr>
                <w:rFonts w:ascii="Times New Roman" w:hAnsi="Times New Roman" w:cs="Times New Roman"/>
                <w:b/>
                <w:bCs/>
              </w:rPr>
            </w:pPr>
            <w:r w:rsidRPr="00E56C2C">
              <w:rPr>
                <w:rFonts w:ascii="Times New Roman" w:hAnsi="Times New Roman" w:cs="Times New Roman"/>
                <w:b/>
                <w:bCs/>
              </w:rPr>
              <w:t>4</w:t>
            </w:r>
          </w:p>
        </w:tc>
        <w:tc>
          <w:tcPr>
            <w:tcW w:w="3582" w:type="dxa"/>
          </w:tcPr>
          <w:p w:rsidR="001A2E9F" w:rsidRPr="00E56C2C" w:rsidRDefault="001A2E9F" w:rsidP="005B3945">
            <w:pPr>
              <w:jc w:val="both"/>
              <w:rPr>
                <w:rFonts w:ascii="Times New Roman" w:hAnsi="Times New Roman" w:cs="Times New Roman"/>
                <w:b/>
                <w:lang w:eastAsia="en-US" w:bidi="en-US"/>
              </w:rPr>
            </w:pPr>
            <w:r w:rsidRPr="00E56C2C">
              <w:rPr>
                <w:rFonts w:ascii="Times New Roman" w:hAnsi="Times New Roman" w:cs="Times New Roman"/>
                <w:b/>
                <w:lang w:eastAsia="en-US" w:bidi="en-US"/>
              </w:rPr>
              <w:t>Клумба с Колокольчиками (3ч.)</w:t>
            </w:r>
          </w:p>
          <w:p w:rsidR="001A2E9F" w:rsidRPr="00E56C2C" w:rsidRDefault="001A2E9F" w:rsidP="005B3945">
            <w:pPr>
              <w:jc w:val="both"/>
              <w:rPr>
                <w:rFonts w:ascii="Times New Roman" w:hAnsi="Times New Roman" w:cs="Times New Roman"/>
                <w:b/>
              </w:rPr>
            </w:pPr>
          </w:p>
        </w:tc>
        <w:tc>
          <w:tcPr>
            <w:tcW w:w="5209" w:type="dxa"/>
          </w:tcPr>
          <w:p w:rsidR="001A2E9F" w:rsidRPr="003B2A08" w:rsidRDefault="001A2E9F" w:rsidP="005B3945">
            <w:pPr>
              <w:rPr>
                <w:rFonts w:ascii="Times New Roman" w:hAnsi="Times New Roman" w:cs="Times New Roman"/>
              </w:rPr>
            </w:pPr>
            <w:r w:rsidRPr="00E56C2C">
              <w:rPr>
                <w:rStyle w:val="FontStyle16"/>
              </w:rPr>
              <w:t>Произведения современ</w:t>
            </w:r>
            <w:r w:rsidRPr="00E56C2C">
              <w:rPr>
                <w:rStyle w:val="FontStyle16"/>
              </w:rPr>
              <w:softHyphen/>
              <w:t>ной отечественной и за</w:t>
            </w:r>
            <w:r w:rsidRPr="00E56C2C">
              <w:rPr>
                <w:rStyle w:val="FontStyle16"/>
              </w:rPr>
              <w:softHyphen/>
              <w:t>рубежной литературы. Выражение личного от</w:t>
            </w:r>
            <w:r w:rsidRPr="00E56C2C">
              <w:rPr>
                <w:rStyle w:val="FontStyle16"/>
              </w:rPr>
              <w:softHyphen/>
              <w:t xml:space="preserve">ношения к </w:t>
            </w:r>
            <w:proofErr w:type="gramStart"/>
            <w:r w:rsidRPr="00E56C2C">
              <w:rPr>
                <w:rStyle w:val="FontStyle16"/>
              </w:rPr>
              <w:t>прослушан</w:t>
            </w:r>
            <w:r w:rsidRPr="00E56C2C">
              <w:rPr>
                <w:rStyle w:val="FontStyle16"/>
              </w:rPr>
              <w:softHyphen/>
              <w:t>ному</w:t>
            </w:r>
            <w:proofErr w:type="gramEnd"/>
            <w:r w:rsidRPr="00E56C2C">
              <w:rPr>
                <w:rStyle w:val="FontStyle16"/>
              </w:rPr>
              <w:t xml:space="preserve">. </w:t>
            </w:r>
            <w:proofErr w:type="gramStart"/>
            <w:r w:rsidRPr="00E56C2C">
              <w:rPr>
                <w:rStyle w:val="FontStyle16"/>
                <w:u w:val="single"/>
              </w:rPr>
              <w:t>Эмоциональная передача характе</w:t>
            </w:r>
            <w:r w:rsidRPr="00E56C2C">
              <w:rPr>
                <w:rStyle w:val="FontStyle16"/>
                <w:u w:val="single"/>
              </w:rPr>
              <w:softHyphen/>
              <w:t>ра произведения при чтении вслух, наизусть: исполь</w:t>
            </w:r>
            <w:r w:rsidRPr="00E56C2C">
              <w:rPr>
                <w:rStyle w:val="FontStyle16"/>
                <w:u w:val="single"/>
              </w:rPr>
              <w:softHyphen/>
              <w:t xml:space="preserve">зование </w:t>
            </w:r>
            <w:proofErr w:type="spellStart"/>
            <w:r w:rsidRPr="00E56C2C">
              <w:rPr>
                <w:rStyle w:val="FontStyle16"/>
                <w:u w:val="single"/>
              </w:rPr>
              <w:t>голоса-нужных</w:t>
            </w:r>
            <w:proofErr w:type="spellEnd"/>
            <w:r w:rsidRPr="00E56C2C">
              <w:rPr>
                <w:rStyle w:val="FontStyle16"/>
                <w:u w:val="single"/>
              </w:rPr>
              <w:t xml:space="preserve"> интона</w:t>
            </w:r>
            <w:r w:rsidRPr="00E56C2C">
              <w:rPr>
                <w:rStyle w:val="FontStyle16"/>
                <w:u w:val="single"/>
              </w:rPr>
              <w:softHyphen/>
              <w:t>ций, тона, силы, темпа речи, смы</w:t>
            </w:r>
            <w:r w:rsidRPr="00E56C2C">
              <w:rPr>
                <w:rStyle w:val="FontStyle16"/>
                <w:u w:val="single"/>
              </w:rPr>
              <w:softHyphen/>
              <w:t>словых пауз, ло</w:t>
            </w:r>
            <w:r w:rsidRPr="00E56C2C">
              <w:rPr>
                <w:rStyle w:val="FontStyle16"/>
                <w:u w:val="single"/>
              </w:rPr>
              <w:softHyphen/>
              <w:t>гических ударе</w:t>
            </w:r>
            <w:r w:rsidRPr="00E56C2C">
              <w:rPr>
                <w:rStyle w:val="FontStyle16"/>
                <w:u w:val="single"/>
              </w:rPr>
              <w:softHyphen/>
              <w:t>ний; несловесных средств – мимики.</w:t>
            </w:r>
            <w:proofErr w:type="gramEnd"/>
            <w:r w:rsidRPr="00E56C2C">
              <w:rPr>
                <w:rStyle w:val="FontStyle16"/>
                <w:u w:val="single"/>
              </w:rPr>
              <w:t xml:space="preserve"> </w:t>
            </w:r>
            <w:r w:rsidRPr="00E56C2C">
              <w:rPr>
                <w:rFonts w:ascii="Times New Roman" w:hAnsi="Times New Roman" w:cs="Times New Roman"/>
              </w:rPr>
              <w:t xml:space="preserve"> </w:t>
            </w:r>
            <w:r w:rsidRPr="00E56C2C">
              <w:rPr>
                <w:rStyle w:val="FontStyle16"/>
              </w:rPr>
              <w:t>Жанровое разнообразие произведений: литера</w:t>
            </w:r>
            <w:r w:rsidRPr="00E56C2C">
              <w:rPr>
                <w:rStyle w:val="FontStyle16"/>
              </w:rPr>
              <w:softHyphen/>
              <w:t>турная сказка, стихотво</w:t>
            </w:r>
            <w:r w:rsidRPr="00E56C2C">
              <w:rPr>
                <w:rStyle w:val="FontStyle16"/>
              </w:rPr>
              <w:softHyphen/>
              <w:t>рение. Восприятие на слух и понимание произведений разных жанров. Участие в диа</w:t>
            </w:r>
            <w:r w:rsidRPr="00E56C2C">
              <w:rPr>
                <w:rStyle w:val="FontStyle16"/>
              </w:rPr>
              <w:softHyphen/>
              <w:t>логе при обсуждении произведения. Выразительность звукописи</w:t>
            </w:r>
          </w:p>
        </w:tc>
      </w:tr>
      <w:tr w:rsidR="001A2E9F" w:rsidRPr="003A7019" w:rsidTr="005B3945">
        <w:tc>
          <w:tcPr>
            <w:tcW w:w="779" w:type="dxa"/>
          </w:tcPr>
          <w:p w:rsidR="001A2E9F" w:rsidRPr="00E56C2C" w:rsidRDefault="001A2E9F" w:rsidP="005B3945">
            <w:pPr>
              <w:autoSpaceDE w:val="0"/>
              <w:autoSpaceDN w:val="0"/>
              <w:adjustRightInd w:val="0"/>
              <w:contextualSpacing/>
              <w:rPr>
                <w:rFonts w:ascii="Times New Roman" w:hAnsi="Times New Roman" w:cs="Times New Roman"/>
                <w:b/>
                <w:bCs/>
              </w:rPr>
            </w:pPr>
            <w:r w:rsidRPr="00E56C2C">
              <w:rPr>
                <w:rFonts w:ascii="Times New Roman" w:hAnsi="Times New Roman" w:cs="Times New Roman"/>
                <w:b/>
                <w:bCs/>
              </w:rPr>
              <w:t>5</w:t>
            </w:r>
          </w:p>
        </w:tc>
        <w:tc>
          <w:tcPr>
            <w:tcW w:w="3582" w:type="dxa"/>
          </w:tcPr>
          <w:p w:rsidR="001A2E9F" w:rsidRPr="00E56C2C" w:rsidRDefault="001A2E9F" w:rsidP="005B3945">
            <w:pPr>
              <w:jc w:val="both"/>
              <w:rPr>
                <w:rFonts w:ascii="Times New Roman" w:hAnsi="Times New Roman" w:cs="Times New Roman"/>
                <w:b/>
                <w:lang w:eastAsia="en-US" w:bidi="en-US"/>
              </w:rPr>
            </w:pPr>
            <w:r w:rsidRPr="00E56C2C">
              <w:rPr>
                <w:rFonts w:ascii="Times New Roman" w:hAnsi="Times New Roman" w:cs="Times New Roman"/>
                <w:b/>
                <w:lang w:eastAsia="en-US" w:bidi="en-US"/>
              </w:rPr>
              <w:t>В лесной школе (4ч.)</w:t>
            </w:r>
          </w:p>
          <w:p w:rsidR="001A2E9F" w:rsidRPr="00E56C2C" w:rsidRDefault="001A2E9F" w:rsidP="005B3945">
            <w:pPr>
              <w:jc w:val="both"/>
              <w:rPr>
                <w:rFonts w:ascii="Times New Roman" w:hAnsi="Times New Roman" w:cs="Times New Roman"/>
                <w:b/>
              </w:rPr>
            </w:pPr>
          </w:p>
        </w:tc>
        <w:tc>
          <w:tcPr>
            <w:tcW w:w="5209" w:type="dxa"/>
          </w:tcPr>
          <w:p w:rsidR="001A2E9F" w:rsidRPr="003B2A08" w:rsidRDefault="001A2E9F" w:rsidP="005B3945">
            <w:pPr>
              <w:tabs>
                <w:tab w:val="left" w:pos="1005"/>
                <w:tab w:val="center" w:pos="2502"/>
              </w:tabs>
              <w:jc w:val="both"/>
              <w:rPr>
                <w:rFonts w:ascii="Times New Roman" w:hAnsi="Times New Roman" w:cs="Times New Roman"/>
              </w:rPr>
            </w:pPr>
            <w:r w:rsidRPr="00E56C2C">
              <w:rPr>
                <w:rStyle w:val="FontStyle16"/>
              </w:rPr>
              <w:t>Различение жанров про</w:t>
            </w:r>
            <w:r w:rsidRPr="00E56C2C">
              <w:rPr>
                <w:rStyle w:val="FontStyle16"/>
              </w:rPr>
              <w:softHyphen/>
              <w:t>изведений: малые фольклорные жанры (считалка, скоро</w:t>
            </w:r>
            <w:r w:rsidRPr="00E56C2C">
              <w:rPr>
                <w:rStyle w:val="FontStyle16"/>
              </w:rPr>
              <w:softHyphen/>
              <w:t>говорка), стихотворение. Декламация произве</w:t>
            </w:r>
            <w:r w:rsidRPr="00E56C2C">
              <w:rPr>
                <w:rStyle w:val="FontStyle16"/>
              </w:rPr>
              <w:softHyphen/>
              <w:t>дений. Произведения современ</w:t>
            </w:r>
            <w:r w:rsidRPr="00E56C2C">
              <w:rPr>
                <w:rStyle w:val="FontStyle16"/>
              </w:rPr>
              <w:softHyphen/>
              <w:t>ной отечественной лите</w:t>
            </w:r>
            <w:r w:rsidRPr="00E56C2C">
              <w:rPr>
                <w:rStyle w:val="FontStyle16"/>
              </w:rPr>
              <w:softHyphen/>
              <w:t xml:space="preserve">ратуры, доступные для восприятия младшими </w:t>
            </w:r>
            <w:r w:rsidRPr="00E56C2C">
              <w:rPr>
                <w:rStyle w:val="FontStyle16"/>
              </w:rPr>
              <w:lastRenderedPageBreak/>
              <w:t>школьниками. Определение серьёзного и шу</w:t>
            </w:r>
            <w:r w:rsidRPr="00E56C2C">
              <w:rPr>
                <w:rStyle w:val="FontStyle16"/>
              </w:rPr>
              <w:softHyphen/>
              <w:t>точного (юмори</w:t>
            </w:r>
            <w:r w:rsidRPr="00E56C2C">
              <w:rPr>
                <w:rStyle w:val="FontStyle16"/>
              </w:rPr>
              <w:softHyphen/>
              <w:t>стического) харак</w:t>
            </w:r>
            <w:r w:rsidRPr="00E56C2C">
              <w:rPr>
                <w:rStyle w:val="FontStyle16"/>
              </w:rPr>
              <w:softHyphen/>
              <w:t>тера. Выделение языковых средств художественной выразительности. Восприятие на слух и понимание художест</w:t>
            </w:r>
            <w:r w:rsidRPr="00E56C2C">
              <w:rPr>
                <w:rStyle w:val="FontStyle16"/>
              </w:rPr>
              <w:softHyphen/>
              <w:t xml:space="preserve">венных произведений разных жанров. </w:t>
            </w:r>
            <w:proofErr w:type="gramStart"/>
            <w:r w:rsidRPr="00E56C2C">
              <w:rPr>
                <w:rStyle w:val="FontStyle16"/>
                <w:u w:val="single"/>
              </w:rPr>
              <w:t>Эмоциональная передача характе</w:t>
            </w:r>
            <w:r w:rsidRPr="00E56C2C">
              <w:rPr>
                <w:rStyle w:val="FontStyle16"/>
                <w:u w:val="single"/>
              </w:rPr>
              <w:softHyphen/>
              <w:t>ра произведения при чтении вслух, наизусть: исполь</w:t>
            </w:r>
            <w:r w:rsidRPr="00E56C2C">
              <w:rPr>
                <w:rStyle w:val="FontStyle16"/>
                <w:u w:val="single"/>
              </w:rPr>
              <w:softHyphen/>
              <w:t>зование голоса - нужных интона</w:t>
            </w:r>
            <w:r w:rsidRPr="00E56C2C">
              <w:rPr>
                <w:rStyle w:val="FontStyle16"/>
                <w:u w:val="single"/>
              </w:rPr>
              <w:softHyphen/>
              <w:t>ций, тона, силы, темпа речи, смы</w:t>
            </w:r>
            <w:r w:rsidRPr="00E56C2C">
              <w:rPr>
                <w:rStyle w:val="FontStyle16"/>
                <w:u w:val="single"/>
              </w:rPr>
              <w:softHyphen/>
              <w:t>словых пауз, ло</w:t>
            </w:r>
            <w:r w:rsidRPr="00E56C2C">
              <w:rPr>
                <w:rStyle w:val="FontStyle16"/>
                <w:u w:val="single"/>
              </w:rPr>
              <w:softHyphen/>
              <w:t>гических ударе</w:t>
            </w:r>
            <w:r w:rsidRPr="00E56C2C">
              <w:rPr>
                <w:rStyle w:val="FontStyle16"/>
                <w:u w:val="single"/>
              </w:rPr>
              <w:softHyphen/>
              <w:t>ний; несловесных средств - мимики, движений, жестов</w:t>
            </w:r>
            <w:r w:rsidRPr="00E56C2C">
              <w:rPr>
                <w:rStyle w:val="FontStyle16"/>
              </w:rPr>
              <w:t>.</w:t>
            </w:r>
            <w:proofErr w:type="gramEnd"/>
            <w:r w:rsidRPr="00E56C2C">
              <w:rPr>
                <w:rStyle w:val="FontStyle16"/>
              </w:rPr>
              <w:t xml:space="preserve"> Чтение наизусть.</w:t>
            </w:r>
            <w:r w:rsidRPr="00E56C2C">
              <w:rPr>
                <w:rStyle w:val="FontStyle16"/>
                <w:u w:val="single"/>
              </w:rPr>
              <w:t xml:space="preserve"> Связь произведений ли</w:t>
            </w:r>
            <w:r w:rsidRPr="00E56C2C">
              <w:rPr>
                <w:rStyle w:val="FontStyle16"/>
                <w:u w:val="single"/>
              </w:rPr>
              <w:softHyphen/>
              <w:t>тературы с другими ви</w:t>
            </w:r>
            <w:r w:rsidRPr="00E56C2C">
              <w:rPr>
                <w:rStyle w:val="FontStyle16"/>
                <w:u w:val="single"/>
              </w:rPr>
              <w:softHyphen/>
              <w:t>дами искусств</w:t>
            </w:r>
            <w:r w:rsidRPr="00E56C2C">
              <w:rPr>
                <w:rStyle w:val="FontStyle16"/>
              </w:rPr>
              <w:t>. Фанта</w:t>
            </w:r>
            <w:r>
              <w:rPr>
                <w:rStyle w:val="FontStyle16"/>
              </w:rPr>
              <w:t>зия в лите</w:t>
            </w:r>
            <w:r>
              <w:rPr>
                <w:rStyle w:val="FontStyle16"/>
              </w:rPr>
              <w:softHyphen/>
              <w:t>ратуре.</w:t>
            </w:r>
          </w:p>
        </w:tc>
      </w:tr>
      <w:tr w:rsidR="001A2E9F" w:rsidRPr="003A7019" w:rsidTr="005B3945">
        <w:tc>
          <w:tcPr>
            <w:tcW w:w="779" w:type="dxa"/>
          </w:tcPr>
          <w:p w:rsidR="001A2E9F" w:rsidRPr="00E56C2C" w:rsidRDefault="001A2E9F" w:rsidP="005B3945">
            <w:pPr>
              <w:autoSpaceDE w:val="0"/>
              <w:autoSpaceDN w:val="0"/>
              <w:adjustRightInd w:val="0"/>
              <w:contextualSpacing/>
              <w:rPr>
                <w:rFonts w:ascii="Times New Roman" w:hAnsi="Times New Roman" w:cs="Times New Roman"/>
                <w:b/>
                <w:bCs/>
              </w:rPr>
            </w:pPr>
            <w:r w:rsidRPr="00E56C2C">
              <w:rPr>
                <w:rFonts w:ascii="Times New Roman" w:hAnsi="Times New Roman" w:cs="Times New Roman"/>
                <w:b/>
                <w:bCs/>
              </w:rPr>
              <w:lastRenderedPageBreak/>
              <w:t>6</w:t>
            </w:r>
          </w:p>
        </w:tc>
        <w:tc>
          <w:tcPr>
            <w:tcW w:w="3582" w:type="dxa"/>
          </w:tcPr>
          <w:p w:rsidR="001A2E9F" w:rsidRPr="00E56C2C" w:rsidRDefault="001A2E9F" w:rsidP="005B3945">
            <w:pPr>
              <w:jc w:val="both"/>
              <w:rPr>
                <w:rFonts w:ascii="Times New Roman" w:hAnsi="Times New Roman" w:cs="Times New Roman"/>
                <w:b/>
                <w:lang w:eastAsia="en-US" w:bidi="en-US"/>
              </w:rPr>
            </w:pPr>
            <w:r w:rsidRPr="00E56C2C">
              <w:rPr>
                <w:rFonts w:ascii="Times New Roman" w:hAnsi="Times New Roman" w:cs="Times New Roman"/>
                <w:b/>
                <w:lang w:eastAsia="en-US" w:bidi="en-US"/>
              </w:rPr>
              <w:t>Музей Бабы-яги. Тайна особого зрения (4ч.)</w:t>
            </w:r>
          </w:p>
          <w:p w:rsidR="001A2E9F" w:rsidRPr="00E56C2C" w:rsidRDefault="001A2E9F" w:rsidP="005B3945">
            <w:pPr>
              <w:jc w:val="both"/>
              <w:rPr>
                <w:rFonts w:ascii="Times New Roman" w:hAnsi="Times New Roman" w:cs="Times New Roman"/>
                <w:b/>
              </w:rPr>
            </w:pPr>
          </w:p>
        </w:tc>
        <w:tc>
          <w:tcPr>
            <w:tcW w:w="5209" w:type="dxa"/>
          </w:tcPr>
          <w:p w:rsidR="001A2E9F" w:rsidRPr="003B2A08" w:rsidRDefault="001A2E9F" w:rsidP="005B3945">
            <w:pPr>
              <w:tabs>
                <w:tab w:val="left" w:pos="1005"/>
                <w:tab w:val="center" w:pos="2502"/>
              </w:tabs>
              <w:jc w:val="both"/>
              <w:rPr>
                <w:rFonts w:ascii="Times New Roman" w:hAnsi="Times New Roman" w:cs="Times New Roman"/>
              </w:rPr>
            </w:pPr>
            <w:r w:rsidRPr="00E56C2C">
              <w:rPr>
                <w:rStyle w:val="FontStyle16"/>
              </w:rPr>
              <w:t>Понимание содержания литературного произве</w:t>
            </w:r>
            <w:r w:rsidRPr="00E56C2C">
              <w:rPr>
                <w:rStyle w:val="FontStyle16"/>
              </w:rPr>
              <w:softHyphen/>
              <w:t>дения. Тема, главная мысль. Герои произведе</w:t>
            </w:r>
            <w:r w:rsidRPr="00E56C2C">
              <w:rPr>
                <w:rStyle w:val="FontStyle16"/>
              </w:rPr>
              <w:softHyphen/>
              <w:t>ния. Правильность чте</w:t>
            </w:r>
            <w:r w:rsidRPr="00E56C2C">
              <w:rPr>
                <w:rStyle w:val="FontStyle16"/>
              </w:rPr>
              <w:softHyphen/>
              <w:t>ния: недопущение про</w:t>
            </w:r>
            <w:r w:rsidRPr="00E56C2C">
              <w:rPr>
                <w:rStyle w:val="FontStyle16"/>
              </w:rPr>
              <w:softHyphen/>
              <w:t>пуска и замены слов. Сравнительный анализ двух об</w:t>
            </w:r>
            <w:r w:rsidRPr="00E56C2C">
              <w:rPr>
                <w:rStyle w:val="FontStyle16"/>
              </w:rPr>
              <w:softHyphen/>
              <w:t>разов. Рифма. Выделение языковых средств художественной выразительности. Восприятие на слух и понимание художест</w:t>
            </w:r>
            <w:r w:rsidRPr="00E56C2C">
              <w:rPr>
                <w:rStyle w:val="FontStyle16"/>
              </w:rPr>
              <w:softHyphen/>
              <w:t>венных произведений разных жанров. Выражение соб</w:t>
            </w:r>
            <w:r w:rsidRPr="00E56C2C">
              <w:rPr>
                <w:rStyle w:val="FontStyle16"/>
              </w:rPr>
              <w:softHyphen/>
              <w:t>ственного отно</w:t>
            </w:r>
            <w:r w:rsidRPr="00E56C2C">
              <w:rPr>
                <w:rStyle w:val="FontStyle16"/>
              </w:rPr>
              <w:softHyphen/>
              <w:t>шения к каждому из ге</w:t>
            </w:r>
            <w:r>
              <w:rPr>
                <w:rStyle w:val="FontStyle16"/>
              </w:rPr>
              <w:t xml:space="preserve">роев. </w:t>
            </w:r>
          </w:p>
        </w:tc>
      </w:tr>
      <w:tr w:rsidR="001A2E9F" w:rsidRPr="003A7019" w:rsidTr="005B3945">
        <w:tc>
          <w:tcPr>
            <w:tcW w:w="779" w:type="dxa"/>
          </w:tcPr>
          <w:p w:rsidR="001A2E9F" w:rsidRPr="00E56C2C" w:rsidRDefault="001A2E9F" w:rsidP="005B3945">
            <w:pPr>
              <w:autoSpaceDE w:val="0"/>
              <w:autoSpaceDN w:val="0"/>
              <w:adjustRightInd w:val="0"/>
              <w:contextualSpacing/>
              <w:rPr>
                <w:rFonts w:ascii="Times New Roman" w:hAnsi="Times New Roman" w:cs="Times New Roman"/>
                <w:b/>
                <w:bCs/>
              </w:rPr>
            </w:pPr>
            <w:r w:rsidRPr="00E56C2C">
              <w:rPr>
                <w:rFonts w:ascii="Times New Roman" w:hAnsi="Times New Roman" w:cs="Times New Roman"/>
                <w:b/>
                <w:bCs/>
              </w:rPr>
              <w:t>7</w:t>
            </w:r>
          </w:p>
        </w:tc>
        <w:tc>
          <w:tcPr>
            <w:tcW w:w="3582" w:type="dxa"/>
          </w:tcPr>
          <w:p w:rsidR="001A2E9F" w:rsidRPr="00E56C2C" w:rsidRDefault="001A2E9F" w:rsidP="005B3945">
            <w:pPr>
              <w:jc w:val="both"/>
              <w:rPr>
                <w:rFonts w:ascii="Times New Roman" w:hAnsi="Times New Roman" w:cs="Times New Roman"/>
                <w:b/>
                <w:lang w:eastAsia="en-US" w:bidi="en-US"/>
              </w:rPr>
            </w:pPr>
            <w:r w:rsidRPr="00E56C2C">
              <w:rPr>
                <w:rFonts w:ascii="Times New Roman" w:hAnsi="Times New Roman" w:cs="Times New Roman"/>
                <w:b/>
                <w:lang w:eastAsia="en-US" w:bidi="en-US"/>
              </w:rPr>
              <w:t>На выставке рисунков Юрия Васнецова (4ч.)</w:t>
            </w:r>
          </w:p>
          <w:p w:rsidR="001A2E9F" w:rsidRPr="00E56C2C" w:rsidRDefault="001A2E9F" w:rsidP="005B3945">
            <w:pPr>
              <w:jc w:val="both"/>
              <w:rPr>
                <w:rFonts w:ascii="Times New Roman" w:hAnsi="Times New Roman" w:cs="Times New Roman"/>
                <w:b/>
              </w:rPr>
            </w:pPr>
          </w:p>
        </w:tc>
        <w:tc>
          <w:tcPr>
            <w:tcW w:w="5209" w:type="dxa"/>
          </w:tcPr>
          <w:p w:rsidR="001A2E9F" w:rsidRPr="003B2A08" w:rsidRDefault="001A2E9F" w:rsidP="005B3945">
            <w:pPr>
              <w:tabs>
                <w:tab w:val="left" w:pos="1005"/>
                <w:tab w:val="center" w:pos="2502"/>
              </w:tabs>
              <w:jc w:val="both"/>
              <w:rPr>
                <w:rFonts w:ascii="Times New Roman" w:hAnsi="Times New Roman" w:cs="Times New Roman"/>
              </w:rPr>
            </w:pPr>
            <w:r w:rsidRPr="00E56C2C">
              <w:rPr>
                <w:rStyle w:val="FontStyle16"/>
              </w:rPr>
              <w:t>Произведения устного народного творчества. Различение жанров про</w:t>
            </w:r>
            <w:r w:rsidRPr="00E56C2C">
              <w:rPr>
                <w:rStyle w:val="FontStyle16"/>
              </w:rPr>
              <w:softHyphen/>
              <w:t>изведений: малые фольклорные жанры (прибаутка). Выразительное чтение. Участие в диалоге при обсуждении произве</w:t>
            </w:r>
            <w:r w:rsidRPr="00E56C2C">
              <w:rPr>
                <w:rStyle w:val="FontStyle16"/>
              </w:rPr>
              <w:softHyphen/>
              <w:t>дения. Первичные пред</w:t>
            </w:r>
            <w:r w:rsidRPr="00E56C2C">
              <w:rPr>
                <w:rStyle w:val="FontStyle16"/>
              </w:rPr>
              <w:softHyphen/>
              <w:t>ставления об оли</w:t>
            </w:r>
            <w:r w:rsidRPr="00E56C2C">
              <w:rPr>
                <w:rStyle w:val="FontStyle16"/>
              </w:rPr>
              <w:softHyphen/>
              <w:t>цетворении, раз</w:t>
            </w:r>
            <w:r w:rsidRPr="00E56C2C">
              <w:rPr>
                <w:rStyle w:val="FontStyle16"/>
              </w:rPr>
              <w:softHyphen/>
              <w:t>ный смысл по</w:t>
            </w:r>
            <w:r w:rsidRPr="00E56C2C">
              <w:rPr>
                <w:rStyle w:val="FontStyle16"/>
              </w:rPr>
              <w:softHyphen/>
              <w:t>второв, вырази</w:t>
            </w:r>
            <w:r w:rsidRPr="00E56C2C">
              <w:rPr>
                <w:rStyle w:val="FontStyle16"/>
              </w:rPr>
              <w:softHyphen/>
              <w:t>тельность звуко</w:t>
            </w:r>
            <w:r w:rsidRPr="00E56C2C">
              <w:rPr>
                <w:rStyle w:val="FontStyle16"/>
              </w:rPr>
              <w:softHyphen/>
              <w:t xml:space="preserve">писи; понятие рифмы. Иллюстрация в книге и её роль в понимании произведения. Выразительность рифмы. </w:t>
            </w:r>
            <w:r w:rsidRPr="00E56C2C">
              <w:rPr>
                <w:rStyle w:val="FontStyle16"/>
                <w:u w:val="single"/>
              </w:rPr>
              <w:t>Связь произведений ли</w:t>
            </w:r>
            <w:r w:rsidRPr="00E56C2C">
              <w:rPr>
                <w:rStyle w:val="FontStyle16"/>
                <w:u w:val="single"/>
              </w:rPr>
              <w:softHyphen/>
              <w:t>тературы с другими ви</w:t>
            </w:r>
            <w:r w:rsidRPr="00E56C2C">
              <w:rPr>
                <w:rStyle w:val="FontStyle16"/>
                <w:u w:val="single"/>
              </w:rPr>
              <w:softHyphen/>
              <w:t>дами искусств: оценка иллюстраций к произве</w:t>
            </w:r>
            <w:r w:rsidRPr="00E56C2C">
              <w:rPr>
                <w:rStyle w:val="FontStyle16"/>
                <w:u w:val="single"/>
              </w:rPr>
              <w:softHyphen/>
              <w:t>дениям, сопоставление произведений художест</w:t>
            </w:r>
            <w:r w:rsidRPr="00E56C2C">
              <w:rPr>
                <w:rStyle w:val="FontStyle16"/>
                <w:u w:val="single"/>
              </w:rPr>
              <w:softHyphen/>
              <w:t>венной литературы и произведений живопи</w:t>
            </w:r>
            <w:r w:rsidRPr="00E56C2C">
              <w:rPr>
                <w:rStyle w:val="FontStyle16"/>
                <w:u w:val="single"/>
              </w:rPr>
              <w:softHyphen/>
              <w:t>си.</w:t>
            </w:r>
            <w:r w:rsidRPr="00E56C2C">
              <w:rPr>
                <w:rStyle w:val="FontStyle16"/>
              </w:rPr>
              <w:t xml:space="preserve"> Установка на посте</w:t>
            </w:r>
            <w:r w:rsidRPr="00E56C2C">
              <w:rPr>
                <w:rStyle w:val="FontStyle16"/>
              </w:rPr>
              <w:softHyphen/>
              <w:t>пенн</w:t>
            </w:r>
            <w:r>
              <w:rPr>
                <w:rStyle w:val="FontStyle16"/>
              </w:rPr>
              <w:t>ое увеличение ско</w:t>
            </w:r>
            <w:r>
              <w:rPr>
                <w:rStyle w:val="FontStyle16"/>
              </w:rPr>
              <w:softHyphen/>
              <w:t>рости чтения.</w:t>
            </w:r>
          </w:p>
        </w:tc>
      </w:tr>
    </w:tbl>
    <w:p w:rsidR="001A2E9F" w:rsidRPr="003A7019" w:rsidRDefault="001A2E9F" w:rsidP="001A2E9F">
      <w:pPr>
        <w:autoSpaceDE w:val="0"/>
        <w:autoSpaceDN w:val="0"/>
        <w:adjustRightInd w:val="0"/>
        <w:contextualSpacing/>
        <w:rPr>
          <w:b/>
          <w:bCs/>
        </w:rPr>
      </w:pPr>
    </w:p>
    <w:p w:rsidR="001A2E9F" w:rsidRPr="003A7019" w:rsidRDefault="001A2E9F" w:rsidP="001A2E9F">
      <w:pPr>
        <w:autoSpaceDE w:val="0"/>
        <w:autoSpaceDN w:val="0"/>
        <w:adjustRightInd w:val="0"/>
        <w:ind w:firstLine="709"/>
        <w:contextualSpacing/>
        <w:jc w:val="center"/>
        <w:rPr>
          <w:b/>
          <w:bCs/>
        </w:rPr>
      </w:pPr>
    </w:p>
    <w:p w:rsidR="001A2E9F" w:rsidRPr="003B2A08" w:rsidRDefault="001A2E9F" w:rsidP="001A2E9F">
      <w:pPr>
        <w:autoSpaceDE w:val="0"/>
        <w:autoSpaceDN w:val="0"/>
        <w:adjustRightInd w:val="0"/>
        <w:ind w:firstLine="709"/>
        <w:contextualSpacing/>
        <w:rPr>
          <w:rFonts w:ascii="Times New Roman" w:hAnsi="Times New Roman" w:cs="Times New Roman"/>
          <w:b/>
          <w:bCs/>
        </w:rPr>
      </w:pPr>
      <w:r w:rsidRPr="003B2A08">
        <w:rPr>
          <w:rFonts w:ascii="Times New Roman" w:hAnsi="Times New Roman" w:cs="Times New Roman"/>
          <w:b/>
          <w:bCs/>
        </w:rPr>
        <w:t>2 класс (136 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6"/>
        <w:gridCol w:w="3406"/>
        <w:gridCol w:w="5389"/>
      </w:tblGrid>
      <w:tr w:rsidR="001A2E9F" w:rsidRPr="009579BC" w:rsidTr="005B3945">
        <w:tc>
          <w:tcPr>
            <w:tcW w:w="817" w:type="dxa"/>
          </w:tcPr>
          <w:p w:rsidR="001A2E9F" w:rsidRPr="003B2A08" w:rsidRDefault="001A2E9F" w:rsidP="005B3945">
            <w:pPr>
              <w:spacing w:after="0"/>
              <w:jc w:val="both"/>
              <w:rPr>
                <w:rFonts w:ascii="Times New Roman" w:hAnsi="Times New Roman" w:cs="Times New Roman"/>
                <w:b/>
              </w:rPr>
            </w:pPr>
            <w:r w:rsidRPr="003B2A08">
              <w:rPr>
                <w:rFonts w:ascii="Times New Roman" w:hAnsi="Times New Roman" w:cs="Times New Roman"/>
                <w:b/>
              </w:rPr>
              <w:t xml:space="preserve">№ </w:t>
            </w:r>
            <w:proofErr w:type="spellStart"/>
            <w:proofErr w:type="gramStart"/>
            <w:r w:rsidRPr="003B2A08">
              <w:rPr>
                <w:rFonts w:ascii="Times New Roman" w:hAnsi="Times New Roman" w:cs="Times New Roman"/>
                <w:b/>
              </w:rPr>
              <w:t>п</w:t>
            </w:r>
            <w:proofErr w:type="spellEnd"/>
            <w:proofErr w:type="gramEnd"/>
            <w:r w:rsidRPr="003B2A08">
              <w:rPr>
                <w:rFonts w:ascii="Times New Roman" w:hAnsi="Times New Roman" w:cs="Times New Roman"/>
                <w:b/>
                <w:lang w:val="en-US"/>
              </w:rPr>
              <w:t>/</w:t>
            </w:r>
            <w:proofErr w:type="spellStart"/>
            <w:r w:rsidRPr="003B2A08">
              <w:rPr>
                <w:rFonts w:ascii="Times New Roman" w:hAnsi="Times New Roman" w:cs="Times New Roman"/>
                <w:b/>
              </w:rPr>
              <w:t>п</w:t>
            </w:r>
            <w:proofErr w:type="spellEnd"/>
          </w:p>
        </w:tc>
        <w:tc>
          <w:tcPr>
            <w:tcW w:w="3686" w:type="dxa"/>
          </w:tcPr>
          <w:p w:rsidR="001A2E9F" w:rsidRPr="003B2A08" w:rsidRDefault="001A2E9F" w:rsidP="005B3945">
            <w:pPr>
              <w:spacing w:after="0"/>
              <w:jc w:val="both"/>
              <w:rPr>
                <w:rFonts w:ascii="Times New Roman" w:hAnsi="Times New Roman" w:cs="Times New Roman"/>
                <w:b/>
              </w:rPr>
            </w:pPr>
            <w:r w:rsidRPr="003B2A08">
              <w:rPr>
                <w:rFonts w:ascii="Times New Roman" w:hAnsi="Times New Roman" w:cs="Times New Roman"/>
                <w:b/>
              </w:rPr>
              <w:t>Наименование раздела</w:t>
            </w:r>
          </w:p>
        </w:tc>
        <w:tc>
          <w:tcPr>
            <w:tcW w:w="5917" w:type="dxa"/>
          </w:tcPr>
          <w:p w:rsidR="001A2E9F" w:rsidRPr="003B2A08" w:rsidRDefault="001A2E9F" w:rsidP="005B3945">
            <w:pPr>
              <w:tabs>
                <w:tab w:val="left" w:pos="1005"/>
                <w:tab w:val="center" w:pos="2502"/>
              </w:tabs>
              <w:spacing w:after="0"/>
              <w:jc w:val="both"/>
              <w:rPr>
                <w:rFonts w:ascii="Times New Roman" w:hAnsi="Times New Roman" w:cs="Times New Roman"/>
                <w:b/>
              </w:rPr>
            </w:pPr>
            <w:r w:rsidRPr="003B2A08">
              <w:rPr>
                <w:rFonts w:ascii="Times New Roman" w:hAnsi="Times New Roman" w:cs="Times New Roman"/>
                <w:b/>
              </w:rPr>
              <w:tab/>
            </w:r>
            <w:r w:rsidRPr="003B2A08">
              <w:rPr>
                <w:rFonts w:ascii="Times New Roman" w:hAnsi="Times New Roman" w:cs="Times New Roman"/>
                <w:b/>
              </w:rPr>
              <w:tab/>
              <w:t>Содержание программы</w:t>
            </w:r>
          </w:p>
        </w:tc>
      </w:tr>
      <w:tr w:rsidR="001A2E9F" w:rsidRPr="008679FE" w:rsidTr="005B3945">
        <w:tc>
          <w:tcPr>
            <w:tcW w:w="817" w:type="dxa"/>
          </w:tcPr>
          <w:p w:rsidR="001A2E9F" w:rsidRPr="003B2A08" w:rsidRDefault="001A2E9F" w:rsidP="005B3945">
            <w:pPr>
              <w:spacing w:after="0"/>
              <w:jc w:val="both"/>
              <w:rPr>
                <w:rFonts w:ascii="Times New Roman" w:hAnsi="Times New Roman" w:cs="Times New Roman"/>
                <w:b/>
              </w:rPr>
            </w:pPr>
            <w:r w:rsidRPr="003B2A08">
              <w:rPr>
                <w:rFonts w:ascii="Times New Roman" w:hAnsi="Times New Roman" w:cs="Times New Roman"/>
                <w:b/>
              </w:rPr>
              <w:t>1</w:t>
            </w:r>
          </w:p>
        </w:tc>
        <w:tc>
          <w:tcPr>
            <w:tcW w:w="3686" w:type="dxa"/>
          </w:tcPr>
          <w:p w:rsidR="001A2E9F" w:rsidRPr="003B2A08" w:rsidRDefault="001A2E9F" w:rsidP="005B3945">
            <w:pPr>
              <w:spacing w:after="0"/>
              <w:jc w:val="both"/>
              <w:rPr>
                <w:rFonts w:ascii="Times New Roman" w:hAnsi="Times New Roman" w:cs="Times New Roman"/>
                <w:b/>
              </w:rPr>
            </w:pPr>
            <w:r w:rsidRPr="003B2A08">
              <w:rPr>
                <w:rFonts w:ascii="Times New Roman" w:hAnsi="Times New Roman" w:cs="Times New Roman"/>
                <w:b/>
              </w:rPr>
              <w:t>В гостях у Ученого кота (16 часов)</w:t>
            </w:r>
          </w:p>
        </w:tc>
        <w:tc>
          <w:tcPr>
            <w:tcW w:w="5917" w:type="dxa"/>
          </w:tcPr>
          <w:p w:rsidR="001A2E9F" w:rsidRPr="003B2A08" w:rsidRDefault="001A2E9F" w:rsidP="005B3945">
            <w:pPr>
              <w:pStyle w:val="Style8"/>
              <w:widowControl/>
              <w:spacing w:line="278" w:lineRule="exact"/>
              <w:ind w:right="178" w:hanging="5"/>
              <w:jc w:val="both"/>
              <w:rPr>
                <w:rStyle w:val="FontStyle28"/>
                <w:sz w:val="22"/>
                <w:szCs w:val="22"/>
              </w:rPr>
            </w:pPr>
            <w:r w:rsidRPr="003B2A08">
              <w:rPr>
                <w:rStyle w:val="FontStyle28"/>
                <w:sz w:val="22"/>
                <w:szCs w:val="22"/>
              </w:rPr>
              <w:t>Народные и ав</w:t>
            </w:r>
            <w:r w:rsidRPr="003B2A08">
              <w:rPr>
                <w:rStyle w:val="FontStyle28"/>
                <w:sz w:val="22"/>
                <w:szCs w:val="22"/>
              </w:rPr>
              <w:softHyphen/>
              <w:t>торские сказки.</w:t>
            </w:r>
          </w:p>
          <w:p w:rsidR="001A2E9F" w:rsidRPr="003B2A08" w:rsidRDefault="001A2E9F" w:rsidP="005B3945">
            <w:pPr>
              <w:pStyle w:val="Style8"/>
              <w:widowControl/>
              <w:spacing w:line="274" w:lineRule="exact"/>
              <w:ind w:right="120"/>
              <w:jc w:val="both"/>
              <w:rPr>
                <w:rStyle w:val="FontStyle28"/>
                <w:sz w:val="22"/>
                <w:szCs w:val="22"/>
              </w:rPr>
            </w:pPr>
            <w:r w:rsidRPr="003B2A08">
              <w:rPr>
                <w:rStyle w:val="FontStyle28"/>
                <w:sz w:val="22"/>
                <w:szCs w:val="22"/>
              </w:rPr>
              <w:t>Произведения выдающихся представителей русской литера</w:t>
            </w:r>
            <w:r w:rsidRPr="003B2A08">
              <w:rPr>
                <w:rStyle w:val="FontStyle28"/>
                <w:sz w:val="22"/>
                <w:szCs w:val="22"/>
              </w:rPr>
              <w:softHyphen/>
              <w:t>туры. Ритм сти</w:t>
            </w:r>
            <w:r w:rsidRPr="003B2A08">
              <w:rPr>
                <w:rStyle w:val="FontStyle28"/>
                <w:sz w:val="22"/>
                <w:szCs w:val="22"/>
              </w:rPr>
              <w:softHyphen/>
              <w:t>хотворения.</w:t>
            </w:r>
          </w:p>
          <w:p w:rsidR="001A2E9F" w:rsidRPr="003B2A08" w:rsidRDefault="001A2E9F" w:rsidP="005B3945">
            <w:pPr>
              <w:pStyle w:val="Style8"/>
              <w:widowControl/>
              <w:spacing w:line="278" w:lineRule="exact"/>
              <w:ind w:hanging="10"/>
              <w:jc w:val="both"/>
              <w:rPr>
                <w:rStyle w:val="FontStyle28"/>
                <w:sz w:val="22"/>
                <w:szCs w:val="22"/>
              </w:rPr>
            </w:pPr>
            <w:r w:rsidRPr="003B2A08">
              <w:rPr>
                <w:rStyle w:val="FontStyle28"/>
                <w:sz w:val="22"/>
                <w:szCs w:val="22"/>
              </w:rPr>
              <w:t>Народные и ав</w:t>
            </w:r>
            <w:r w:rsidRPr="003B2A08">
              <w:rPr>
                <w:rStyle w:val="FontStyle28"/>
                <w:sz w:val="22"/>
                <w:szCs w:val="22"/>
              </w:rPr>
              <w:softHyphen/>
              <w:t>торские сказки. Особенности волшебной сказ</w:t>
            </w:r>
            <w:r w:rsidRPr="003B2A08">
              <w:rPr>
                <w:rStyle w:val="FontStyle28"/>
                <w:sz w:val="22"/>
                <w:szCs w:val="22"/>
              </w:rPr>
              <w:softHyphen/>
              <w:t>ки: наличие двух миров (земного и волшебного; присутствие волшебных ве</w:t>
            </w:r>
            <w:r w:rsidRPr="003B2A08">
              <w:rPr>
                <w:rStyle w:val="FontStyle28"/>
                <w:sz w:val="22"/>
                <w:szCs w:val="22"/>
              </w:rPr>
              <w:softHyphen/>
              <w:t>щей и волшебно</w:t>
            </w:r>
            <w:r w:rsidRPr="003B2A08">
              <w:rPr>
                <w:rStyle w:val="FontStyle28"/>
                <w:sz w:val="22"/>
                <w:szCs w:val="22"/>
              </w:rPr>
              <w:softHyphen/>
              <w:t>го помощника). Особенности волшебного по</w:t>
            </w:r>
            <w:r w:rsidRPr="003B2A08">
              <w:rPr>
                <w:rStyle w:val="FontStyle28"/>
                <w:sz w:val="22"/>
                <w:szCs w:val="22"/>
              </w:rPr>
              <w:softHyphen/>
              <w:t>мощника и пред</w:t>
            </w:r>
            <w:r w:rsidRPr="003B2A08">
              <w:rPr>
                <w:rStyle w:val="FontStyle28"/>
                <w:sz w:val="22"/>
                <w:szCs w:val="22"/>
              </w:rPr>
              <w:softHyphen/>
              <w:t>ставление вол</w:t>
            </w:r>
            <w:r w:rsidRPr="003B2A08">
              <w:rPr>
                <w:rStyle w:val="FontStyle28"/>
                <w:sz w:val="22"/>
                <w:szCs w:val="22"/>
              </w:rPr>
              <w:softHyphen/>
              <w:t xml:space="preserve">шебного мира в </w:t>
            </w:r>
            <w:r w:rsidRPr="003B2A08">
              <w:rPr>
                <w:rStyle w:val="FontStyle28"/>
                <w:sz w:val="22"/>
                <w:szCs w:val="22"/>
              </w:rPr>
              <w:lastRenderedPageBreak/>
              <w:t>сказке А. С. Пушкина «Сказка о рыбаке и рыбке»</w:t>
            </w:r>
          </w:p>
          <w:p w:rsidR="001A2E9F" w:rsidRPr="003B2A08" w:rsidRDefault="001A2E9F" w:rsidP="005B3945">
            <w:pPr>
              <w:pStyle w:val="Style8"/>
              <w:widowControl/>
              <w:spacing w:line="274" w:lineRule="exact"/>
              <w:ind w:hanging="5"/>
              <w:jc w:val="both"/>
              <w:rPr>
                <w:rStyle w:val="FontStyle28"/>
                <w:sz w:val="22"/>
                <w:szCs w:val="22"/>
                <w:u w:val="single"/>
              </w:rPr>
            </w:pPr>
            <w:r w:rsidRPr="003B2A08">
              <w:rPr>
                <w:rStyle w:val="FontStyle28"/>
                <w:sz w:val="22"/>
                <w:szCs w:val="22"/>
              </w:rPr>
              <w:t>Деление текста на части</w:t>
            </w:r>
            <w:r w:rsidRPr="003B2A08">
              <w:rPr>
                <w:rStyle w:val="FontStyle28"/>
                <w:sz w:val="22"/>
                <w:szCs w:val="22"/>
                <w:u w:val="single"/>
              </w:rPr>
              <w:t>. Сходст</w:t>
            </w:r>
            <w:r w:rsidRPr="003B2A08">
              <w:rPr>
                <w:rStyle w:val="FontStyle28"/>
                <w:sz w:val="22"/>
                <w:szCs w:val="22"/>
                <w:u w:val="single"/>
              </w:rPr>
              <w:softHyphen/>
              <w:t>во авторской сказки и народ</w:t>
            </w:r>
            <w:r w:rsidRPr="003B2A08">
              <w:rPr>
                <w:rStyle w:val="FontStyle28"/>
                <w:sz w:val="22"/>
                <w:szCs w:val="22"/>
                <w:u w:val="single"/>
              </w:rPr>
              <w:softHyphen/>
              <w:t>ной сказки-цепочки</w:t>
            </w:r>
          </w:p>
          <w:p w:rsidR="001A2E9F" w:rsidRPr="003B2A08" w:rsidRDefault="001A2E9F" w:rsidP="005B3945">
            <w:pPr>
              <w:pStyle w:val="Style8"/>
              <w:widowControl/>
              <w:spacing w:line="278" w:lineRule="exact"/>
              <w:ind w:right="19" w:firstLine="5"/>
              <w:jc w:val="both"/>
              <w:rPr>
                <w:rStyle w:val="FontStyle28"/>
                <w:sz w:val="22"/>
                <w:szCs w:val="22"/>
              </w:rPr>
            </w:pPr>
            <w:r w:rsidRPr="003B2A08">
              <w:rPr>
                <w:rStyle w:val="FontStyle28"/>
                <w:sz w:val="22"/>
                <w:szCs w:val="22"/>
              </w:rPr>
              <w:t>Сравнительный анализ народных сказок и зару</w:t>
            </w:r>
            <w:r w:rsidRPr="003B2A08">
              <w:rPr>
                <w:rStyle w:val="FontStyle28"/>
                <w:sz w:val="22"/>
                <w:szCs w:val="22"/>
              </w:rPr>
              <w:softHyphen/>
              <w:t>бежных сказок о животных</w:t>
            </w:r>
          </w:p>
          <w:p w:rsidR="001A2E9F" w:rsidRPr="003B2A08" w:rsidRDefault="001A2E9F" w:rsidP="005B3945">
            <w:pPr>
              <w:pStyle w:val="Style8"/>
              <w:widowControl/>
              <w:spacing w:line="240" w:lineRule="auto"/>
              <w:jc w:val="both"/>
              <w:rPr>
                <w:rStyle w:val="FontStyle28"/>
                <w:sz w:val="22"/>
                <w:szCs w:val="22"/>
              </w:rPr>
            </w:pPr>
            <w:r w:rsidRPr="003B2A08">
              <w:rPr>
                <w:rStyle w:val="FontStyle28"/>
                <w:sz w:val="22"/>
                <w:szCs w:val="22"/>
              </w:rPr>
              <w:t>Сравнительный анализ русских народных сказок «Лисичка-сестричка», «Кот и лиса». Сравнительный</w:t>
            </w:r>
          </w:p>
          <w:p w:rsidR="001A2E9F" w:rsidRPr="003B2A08" w:rsidRDefault="001A2E9F" w:rsidP="005B3945">
            <w:pPr>
              <w:pStyle w:val="Style8"/>
              <w:widowControl/>
              <w:spacing w:line="240" w:lineRule="auto"/>
              <w:jc w:val="both"/>
              <w:rPr>
                <w:rStyle w:val="FontStyle28"/>
                <w:sz w:val="22"/>
                <w:szCs w:val="22"/>
              </w:rPr>
            </w:pPr>
            <w:r w:rsidRPr="003B2A08">
              <w:rPr>
                <w:rStyle w:val="FontStyle28"/>
                <w:sz w:val="22"/>
                <w:szCs w:val="22"/>
              </w:rPr>
              <w:t>анализ героев сказок о животных русских народных</w:t>
            </w:r>
          </w:p>
          <w:p w:rsidR="001A2E9F" w:rsidRPr="003B2A08" w:rsidRDefault="001A2E9F" w:rsidP="005B3945">
            <w:pPr>
              <w:pStyle w:val="Style8"/>
              <w:widowControl/>
              <w:spacing w:line="240" w:lineRule="auto"/>
              <w:jc w:val="both"/>
              <w:rPr>
                <w:rStyle w:val="FontStyle28"/>
                <w:sz w:val="22"/>
                <w:szCs w:val="22"/>
              </w:rPr>
            </w:pPr>
            <w:r w:rsidRPr="003B2A08">
              <w:rPr>
                <w:rStyle w:val="FontStyle28"/>
                <w:sz w:val="22"/>
                <w:szCs w:val="22"/>
              </w:rPr>
              <w:t>и зарубежных авторских. Главный герой произведения</w:t>
            </w:r>
          </w:p>
          <w:p w:rsidR="001A2E9F" w:rsidRPr="003B2A08" w:rsidRDefault="001A2E9F" w:rsidP="005B3945">
            <w:pPr>
              <w:pStyle w:val="Style8"/>
              <w:widowControl/>
              <w:spacing w:line="274" w:lineRule="exact"/>
              <w:ind w:right="58" w:hanging="5"/>
              <w:jc w:val="both"/>
              <w:rPr>
                <w:rStyle w:val="FontStyle28"/>
                <w:sz w:val="22"/>
                <w:szCs w:val="22"/>
              </w:rPr>
            </w:pPr>
            <w:r w:rsidRPr="003B2A08">
              <w:rPr>
                <w:rStyle w:val="FontStyle28"/>
                <w:sz w:val="22"/>
                <w:szCs w:val="22"/>
              </w:rPr>
              <w:t xml:space="preserve">Признаки волшебной сказки. Герои произведения, их переживания. Умение ставить вопросы по </w:t>
            </w:r>
            <w:proofErr w:type="gramStart"/>
            <w:r w:rsidRPr="003B2A08">
              <w:rPr>
                <w:rStyle w:val="FontStyle28"/>
                <w:sz w:val="22"/>
                <w:szCs w:val="22"/>
              </w:rPr>
              <w:t>прочитанно</w:t>
            </w:r>
            <w:r w:rsidRPr="003B2A08">
              <w:rPr>
                <w:rStyle w:val="FontStyle28"/>
                <w:sz w:val="22"/>
                <w:szCs w:val="22"/>
              </w:rPr>
              <w:softHyphen/>
              <w:t>му</w:t>
            </w:r>
            <w:proofErr w:type="gramEnd"/>
            <w:r w:rsidRPr="003B2A08">
              <w:rPr>
                <w:rStyle w:val="FontStyle28"/>
                <w:sz w:val="22"/>
                <w:szCs w:val="22"/>
              </w:rPr>
              <w:t xml:space="preserve">, отвечать на них. </w:t>
            </w:r>
            <w:r w:rsidRPr="003B2A08">
              <w:rPr>
                <w:rStyle w:val="FontStyle28"/>
                <w:sz w:val="22"/>
                <w:szCs w:val="22"/>
                <w:u w:val="single"/>
              </w:rPr>
              <w:t>Сходство и отличие русских и китайских волшебных народных сказок</w:t>
            </w:r>
            <w:r w:rsidRPr="003B2A08">
              <w:rPr>
                <w:rStyle w:val="FontStyle28"/>
                <w:sz w:val="22"/>
                <w:szCs w:val="22"/>
              </w:rPr>
              <w:t>. Роль волшебных предметов в вол</w:t>
            </w:r>
            <w:r w:rsidRPr="003B2A08">
              <w:rPr>
                <w:rStyle w:val="FontStyle28"/>
                <w:sz w:val="22"/>
                <w:szCs w:val="22"/>
              </w:rPr>
              <w:softHyphen/>
              <w:t>шебной сказке.</w:t>
            </w:r>
          </w:p>
          <w:p w:rsidR="001A2E9F" w:rsidRPr="003B2A08" w:rsidRDefault="001A2E9F" w:rsidP="005B3945">
            <w:pPr>
              <w:pStyle w:val="Style8"/>
              <w:widowControl/>
              <w:spacing w:line="274" w:lineRule="exact"/>
              <w:jc w:val="both"/>
              <w:rPr>
                <w:rStyle w:val="FontStyle28"/>
                <w:sz w:val="22"/>
                <w:szCs w:val="22"/>
              </w:rPr>
            </w:pPr>
            <w:r w:rsidRPr="003B2A08">
              <w:rPr>
                <w:rStyle w:val="FontStyle28"/>
                <w:sz w:val="22"/>
                <w:szCs w:val="22"/>
              </w:rPr>
              <w:t>Связь поэтиче</w:t>
            </w:r>
            <w:r w:rsidRPr="003B2A08">
              <w:rPr>
                <w:rStyle w:val="FontStyle28"/>
                <w:sz w:val="22"/>
                <w:szCs w:val="22"/>
              </w:rPr>
              <w:softHyphen/>
              <w:t>ских текстов с народным твор</w:t>
            </w:r>
            <w:r w:rsidRPr="003B2A08">
              <w:rPr>
                <w:rStyle w:val="FontStyle28"/>
                <w:sz w:val="22"/>
                <w:szCs w:val="22"/>
              </w:rPr>
              <w:softHyphen/>
              <w:t>чеством</w:t>
            </w:r>
          </w:p>
          <w:p w:rsidR="001A2E9F" w:rsidRPr="003B2A08" w:rsidRDefault="001A2E9F" w:rsidP="005B3945">
            <w:pPr>
              <w:pStyle w:val="Style8"/>
              <w:widowControl/>
              <w:spacing w:line="274" w:lineRule="exact"/>
              <w:ind w:right="24"/>
              <w:jc w:val="both"/>
              <w:rPr>
                <w:rStyle w:val="FontStyle28"/>
                <w:sz w:val="22"/>
                <w:szCs w:val="22"/>
              </w:rPr>
            </w:pPr>
            <w:r w:rsidRPr="003B2A08">
              <w:rPr>
                <w:rStyle w:val="FontStyle28"/>
                <w:sz w:val="22"/>
                <w:szCs w:val="22"/>
              </w:rPr>
              <w:t>Ритм стихотво</w:t>
            </w:r>
            <w:r w:rsidRPr="003B2A08">
              <w:rPr>
                <w:rStyle w:val="FontStyle28"/>
                <w:sz w:val="22"/>
                <w:szCs w:val="22"/>
              </w:rPr>
              <w:softHyphen/>
              <w:t>рения. Иллюст</w:t>
            </w:r>
            <w:r w:rsidRPr="003B2A08">
              <w:rPr>
                <w:rStyle w:val="FontStyle28"/>
                <w:sz w:val="22"/>
                <w:szCs w:val="22"/>
              </w:rPr>
              <w:softHyphen/>
              <w:t>рация в книге и ее роль в пони</w:t>
            </w:r>
            <w:r w:rsidRPr="003B2A08">
              <w:rPr>
                <w:rStyle w:val="FontStyle28"/>
                <w:sz w:val="22"/>
                <w:szCs w:val="22"/>
              </w:rPr>
              <w:softHyphen/>
              <w:t>мании произве</w:t>
            </w:r>
            <w:r w:rsidRPr="003B2A08">
              <w:rPr>
                <w:rStyle w:val="FontStyle28"/>
                <w:sz w:val="22"/>
                <w:szCs w:val="22"/>
              </w:rPr>
              <w:softHyphen/>
              <w:t>дения.</w:t>
            </w:r>
          </w:p>
          <w:p w:rsidR="001A2E9F" w:rsidRPr="003B2A08" w:rsidRDefault="001A2E9F" w:rsidP="005B3945">
            <w:pPr>
              <w:pStyle w:val="Style8"/>
              <w:widowControl/>
              <w:spacing w:line="240" w:lineRule="auto"/>
              <w:jc w:val="both"/>
              <w:rPr>
                <w:rStyle w:val="FontStyle28"/>
                <w:sz w:val="22"/>
                <w:szCs w:val="22"/>
              </w:rPr>
            </w:pPr>
            <w:r w:rsidRPr="003B2A08">
              <w:rPr>
                <w:rStyle w:val="FontStyle28"/>
                <w:sz w:val="22"/>
                <w:szCs w:val="22"/>
              </w:rPr>
              <w:t>Произведения устного народно</w:t>
            </w:r>
            <w:r w:rsidRPr="003B2A08">
              <w:rPr>
                <w:rStyle w:val="FontStyle28"/>
                <w:sz w:val="22"/>
                <w:szCs w:val="22"/>
              </w:rPr>
              <w:softHyphen/>
              <w:t>го творчества. Различе</w:t>
            </w:r>
            <w:r>
              <w:rPr>
                <w:rStyle w:val="FontStyle28"/>
                <w:sz w:val="22"/>
                <w:szCs w:val="22"/>
              </w:rPr>
              <w:t>ние жан</w:t>
            </w:r>
            <w:r>
              <w:rPr>
                <w:rStyle w:val="FontStyle28"/>
                <w:sz w:val="22"/>
                <w:szCs w:val="22"/>
              </w:rPr>
              <w:softHyphen/>
              <w:t>ров произведений</w:t>
            </w:r>
          </w:p>
        </w:tc>
      </w:tr>
      <w:tr w:rsidR="001A2E9F" w:rsidRPr="008679FE" w:rsidTr="005B3945">
        <w:tc>
          <w:tcPr>
            <w:tcW w:w="817" w:type="dxa"/>
          </w:tcPr>
          <w:p w:rsidR="001A2E9F" w:rsidRPr="003B2A08" w:rsidRDefault="001A2E9F" w:rsidP="005B3945">
            <w:pPr>
              <w:spacing w:after="0"/>
              <w:jc w:val="both"/>
              <w:rPr>
                <w:rFonts w:ascii="Times New Roman" w:hAnsi="Times New Roman" w:cs="Times New Roman"/>
                <w:b/>
              </w:rPr>
            </w:pPr>
            <w:r w:rsidRPr="003B2A08">
              <w:rPr>
                <w:rFonts w:ascii="Times New Roman" w:hAnsi="Times New Roman" w:cs="Times New Roman"/>
                <w:b/>
              </w:rPr>
              <w:lastRenderedPageBreak/>
              <w:t>2</w:t>
            </w:r>
          </w:p>
        </w:tc>
        <w:tc>
          <w:tcPr>
            <w:tcW w:w="3686" w:type="dxa"/>
          </w:tcPr>
          <w:p w:rsidR="001A2E9F" w:rsidRPr="003B2A08" w:rsidRDefault="001A2E9F" w:rsidP="005B3945">
            <w:pPr>
              <w:spacing w:after="0"/>
              <w:jc w:val="both"/>
              <w:rPr>
                <w:rFonts w:ascii="Times New Roman" w:hAnsi="Times New Roman" w:cs="Times New Roman"/>
                <w:b/>
              </w:rPr>
            </w:pPr>
            <w:r w:rsidRPr="003B2A08">
              <w:rPr>
                <w:rFonts w:ascii="Times New Roman" w:hAnsi="Times New Roman" w:cs="Times New Roman"/>
                <w:b/>
              </w:rPr>
              <w:t>В гостях у Незнайки (11 часов)</w:t>
            </w:r>
          </w:p>
        </w:tc>
        <w:tc>
          <w:tcPr>
            <w:tcW w:w="5917" w:type="dxa"/>
          </w:tcPr>
          <w:p w:rsidR="001A2E9F" w:rsidRPr="003B2A08" w:rsidRDefault="001A2E9F" w:rsidP="005B3945">
            <w:pPr>
              <w:pStyle w:val="Style8"/>
              <w:widowControl/>
              <w:spacing w:line="240" w:lineRule="auto"/>
              <w:jc w:val="both"/>
              <w:rPr>
                <w:rStyle w:val="FontStyle28"/>
                <w:sz w:val="22"/>
                <w:szCs w:val="22"/>
              </w:rPr>
            </w:pPr>
            <w:r w:rsidRPr="003B2A08">
              <w:rPr>
                <w:rStyle w:val="FontStyle28"/>
                <w:sz w:val="22"/>
                <w:szCs w:val="22"/>
              </w:rPr>
              <w:t>Оценочные вы</w:t>
            </w:r>
            <w:r w:rsidRPr="003B2A08">
              <w:rPr>
                <w:rStyle w:val="FontStyle28"/>
                <w:sz w:val="22"/>
                <w:szCs w:val="22"/>
              </w:rPr>
              <w:softHyphen/>
              <w:t xml:space="preserve">сказывания о прочитанном произведении. Герой произведения. Восприятие </w:t>
            </w:r>
            <w:r w:rsidRPr="003B2A08">
              <w:rPr>
                <w:rStyle w:val="FontStyle31"/>
                <w:b w:val="0"/>
                <w:sz w:val="22"/>
                <w:szCs w:val="22"/>
              </w:rPr>
              <w:t>и</w:t>
            </w:r>
            <w:r w:rsidRPr="003B2A08">
              <w:rPr>
                <w:rStyle w:val="FontStyle31"/>
                <w:b w:val="0"/>
                <w:bCs w:val="0"/>
                <w:sz w:val="22"/>
                <w:szCs w:val="22"/>
              </w:rPr>
              <w:t xml:space="preserve"> </w:t>
            </w:r>
            <w:r w:rsidRPr="003B2A08">
              <w:rPr>
                <w:rStyle w:val="FontStyle28"/>
                <w:sz w:val="22"/>
                <w:szCs w:val="22"/>
              </w:rPr>
              <w:t xml:space="preserve">понимание </w:t>
            </w:r>
            <w:r w:rsidRPr="003B2A08">
              <w:rPr>
                <w:rStyle w:val="FontStyle29"/>
                <w:b w:val="0"/>
                <w:sz w:val="22"/>
                <w:szCs w:val="22"/>
              </w:rPr>
              <w:t>эмо</w:t>
            </w:r>
            <w:r w:rsidRPr="003B2A08">
              <w:rPr>
                <w:rStyle w:val="FontStyle28"/>
                <w:sz w:val="22"/>
                <w:szCs w:val="22"/>
              </w:rPr>
              <w:t>ционально-нравственных переживаний героя.</w:t>
            </w:r>
          </w:p>
          <w:p w:rsidR="001A2E9F" w:rsidRPr="003B2A08" w:rsidRDefault="001A2E9F" w:rsidP="005B3945">
            <w:pPr>
              <w:pStyle w:val="Style8"/>
              <w:widowControl/>
              <w:spacing w:line="240" w:lineRule="auto"/>
              <w:jc w:val="both"/>
              <w:rPr>
                <w:rStyle w:val="FontStyle28"/>
                <w:sz w:val="22"/>
                <w:szCs w:val="22"/>
              </w:rPr>
            </w:pPr>
            <w:r w:rsidRPr="003B2A08">
              <w:rPr>
                <w:rStyle w:val="FontStyle28"/>
                <w:sz w:val="22"/>
                <w:szCs w:val="22"/>
              </w:rPr>
              <w:t>Произведения зарубежной литературы. Современные</w:t>
            </w:r>
          </w:p>
          <w:p w:rsidR="001A2E9F" w:rsidRPr="003B2A08" w:rsidRDefault="001A2E9F" w:rsidP="005B3945">
            <w:pPr>
              <w:pStyle w:val="Style14"/>
              <w:widowControl/>
              <w:ind w:right="24" w:hanging="14"/>
              <w:jc w:val="both"/>
              <w:rPr>
                <w:bCs/>
                <w:sz w:val="22"/>
                <w:szCs w:val="22"/>
              </w:rPr>
            </w:pPr>
            <w:r w:rsidRPr="003B2A08">
              <w:rPr>
                <w:rStyle w:val="FontStyle28"/>
                <w:sz w:val="22"/>
                <w:szCs w:val="22"/>
              </w:rPr>
              <w:t>юмористические произведения для детей.</w:t>
            </w:r>
            <w:r w:rsidRPr="003B2A08">
              <w:rPr>
                <w:b/>
                <w:sz w:val="22"/>
                <w:szCs w:val="22"/>
              </w:rPr>
              <w:t xml:space="preserve"> </w:t>
            </w:r>
            <w:r w:rsidRPr="003B2A08">
              <w:rPr>
                <w:rStyle w:val="FontStyle31"/>
                <w:b w:val="0"/>
                <w:sz w:val="22"/>
                <w:szCs w:val="22"/>
              </w:rPr>
              <w:t>Современные авторские сказки для детей. Разли</w:t>
            </w:r>
            <w:r w:rsidRPr="003B2A08">
              <w:rPr>
                <w:rStyle w:val="FontStyle31"/>
                <w:b w:val="0"/>
                <w:sz w:val="22"/>
                <w:szCs w:val="22"/>
              </w:rPr>
              <w:softHyphen/>
              <w:t>чение жанров произведений. Сходство и раз</w:t>
            </w:r>
            <w:r w:rsidRPr="003B2A08">
              <w:rPr>
                <w:rStyle w:val="FontStyle31"/>
                <w:b w:val="0"/>
                <w:sz w:val="22"/>
                <w:szCs w:val="22"/>
              </w:rPr>
              <w:softHyphen/>
              <w:t xml:space="preserve">личие </w:t>
            </w:r>
            <w:proofErr w:type="gramStart"/>
            <w:r w:rsidRPr="003B2A08">
              <w:rPr>
                <w:rStyle w:val="FontStyle31"/>
                <w:b w:val="0"/>
                <w:sz w:val="22"/>
                <w:szCs w:val="22"/>
              </w:rPr>
              <w:t>авторский</w:t>
            </w:r>
            <w:proofErr w:type="gramEnd"/>
            <w:r w:rsidRPr="003B2A08">
              <w:rPr>
                <w:rStyle w:val="FontStyle31"/>
                <w:b w:val="0"/>
                <w:sz w:val="22"/>
                <w:szCs w:val="22"/>
              </w:rPr>
              <w:t xml:space="preserve"> и народной сказки. Герой произведения. Чтение вслух доступного теста целыми словами. Осмысление цели чте</w:t>
            </w:r>
            <w:r>
              <w:rPr>
                <w:rStyle w:val="FontStyle31"/>
                <w:b w:val="0"/>
                <w:sz w:val="22"/>
                <w:szCs w:val="22"/>
              </w:rPr>
              <w:t>ния.</w:t>
            </w:r>
          </w:p>
        </w:tc>
      </w:tr>
      <w:tr w:rsidR="001A2E9F" w:rsidRPr="008679FE" w:rsidTr="005B3945">
        <w:tc>
          <w:tcPr>
            <w:tcW w:w="817" w:type="dxa"/>
          </w:tcPr>
          <w:p w:rsidR="001A2E9F" w:rsidRPr="003B2A08" w:rsidRDefault="001A2E9F" w:rsidP="005B3945">
            <w:pPr>
              <w:spacing w:after="0"/>
              <w:jc w:val="both"/>
              <w:rPr>
                <w:rFonts w:ascii="Times New Roman" w:hAnsi="Times New Roman" w:cs="Times New Roman"/>
                <w:b/>
              </w:rPr>
            </w:pPr>
            <w:r w:rsidRPr="003B2A08">
              <w:rPr>
                <w:rFonts w:ascii="Times New Roman" w:hAnsi="Times New Roman" w:cs="Times New Roman"/>
                <w:b/>
              </w:rPr>
              <w:t>3</w:t>
            </w:r>
          </w:p>
        </w:tc>
        <w:tc>
          <w:tcPr>
            <w:tcW w:w="3686" w:type="dxa"/>
          </w:tcPr>
          <w:p w:rsidR="001A2E9F" w:rsidRPr="003B2A08" w:rsidRDefault="001A2E9F" w:rsidP="005B3945">
            <w:pPr>
              <w:spacing w:after="0"/>
              <w:jc w:val="both"/>
              <w:rPr>
                <w:rFonts w:ascii="Times New Roman" w:hAnsi="Times New Roman" w:cs="Times New Roman"/>
                <w:b/>
              </w:rPr>
            </w:pPr>
            <w:r w:rsidRPr="003B2A08">
              <w:rPr>
                <w:rFonts w:ascii="Times New Roman" w:hAnsi="Times New Roman" w:cs="Times New Roman"/>
                <w:b/>
              </w:rPr>
              <w:t>В гостях у Барсука (21 час)</w:t>
            </w:r>
          </w:p>
        </w:tc>
        <w:tc>
          <w:tcPr>
            <w:tcW w:w="5917" w:type="dxa"/>
          </w:tcPr>
          <w:p w:rsidR="001A2E9F" w:rsidRPr="003B2A08" w:rsidRDefault="001A2E9F" w:rsidP="005B3945">
            <w:pPr>
              <w:pStyle w:val="Style8"/>
              <w:widowControl/>
              <w:spacing w:line="245" w:lineRule="exact"/>
              <w:ind w:right="168" w:hanging="5"/>
              <w:jc w:val="both"/>
              <w:rPr>
                <w:rStyle w:val="FontStyle28"/>
                <w:sz w:val="22"/>
                <w:szCs w:val="22"/>
              </w:rPr>
            </w:pPr>
            <w:r w:rsidRPr="003B2A08">
              <w:rPr>
                <w:rStyle w:val="FontStyle28"/>
                <w:sz w:val="22"/>
                <w:szCs w:val="22"/>
              </w:rPr>
              <w:t>Произведения зарубежной ли</w:t>
            </w:r>
            <w:r w:rsidRPr="003B2A08">
              <w:rPr>
                <w:rStyle w:val="FontStyle28"/>
                <w:sz w:val="22"/>
                <w:szCs w:val="22"/>
              </w:rPr>
              <w:softHyphen/>
              <w:t>тературы. Выска</w:t>
            </w:r>
            <w:r w:rsidRPr="003B2A08">
              <w:rPr>
                <w:rStyle w:val="FontStyle28"/>
                <w:sz w:val="22"/>
                <w:szCs w:val="22"/>
              </w:rPr>
              <w:softHyphen/>
              <w:t>зывание оценоч</w:t>
            </w:r>
            <w:r w:rsidRPr="003B2A08">
              <w:rPr>
                <w:rStyle w:val="FontStyle28"/>
                <w:sz w:val="22"/>
                <w:szCs w:val="22"/>
              </w:rPr>
              <w:softHyphen/>
              <w:t>ных суждений. Герои произве</w:t>
            </w:r>
            <w:r w:rsidRPr="003B2A08">
              <w:rPr>
                <w:rStyle w:val="FontStyle28"/>
                <w:sz w:val="22"/>
                <w:szCs w:val="22"/>
              </w:rPr>
              <w:softHyphen/>
              <w:t>дения. Воспри</w:t>
            </w:r>
            <w:r w:rsidRPr="003B2A08">
              <w:rPr>
                <w:rStyle w:val="FontStyle28"/>
                <w:sz w:val="22"/>
                <w:szCs w:val="22"/>
              </w:rPr>
              <w:softHyphen/>
              <w:t>ятие и понимание их переживаний. Иллюстрация в книге и ее роль в понимании произведения. Произведения зарубежной литературы. Разли</w:t>
            </w:r>
            <w:r w:rsidRPr="003B2A08">
              <w:rPr>
                <w:rStyle w:val="FontStyle28"/>
                <w:sz w:val="22"/>
                <w:szCs w:val="22"/>
              </w:rPr>
              <w:softHyphen/>
              <w:t xml:space="preserve">чение жанров произведений. </w:t>
            </w:r>
            <w:r w:rsidRPr="003B2A08">
              <w:rPr>
                <w:rStyle w:val="FontStyle28"/>
                <w:sz w:val="22"/>
                <w:szCs w:val="22"/>
                <w:u w:val="single"/>
              </w:rPr>
              <w:t>Срав</w:t>
            </w:r>
            <w:r w:rsidRPr="003B2A08">
              <w:rPr>
                <w:rStyle w:val="FontStyle28"/>
                <w:sz w:val="22"/>
                <w:szCs w:val="22"/>
                <w:u w:val="single"/>
              </w:rPr>
              <w:softHyphen/>
              <w:t>нение героев японских сказок «Барсук - люби</w:t>
            </w:r>
            <w:r w:rsidRPr="003B2A08">
              <w:rPr>
                <w:rStyle w:val="FontStyle28"/>
                <w:sz w:val="22"/>
                <w:szCs w:val="22"/>
                <w:u w:val="single"/>
              </w:rPr>
              <w:softHyphen/>
              <w:t>тель стихов» и «Луна на ветке».</w:t>
            </w:r>
            <w:r w:rsidRPr="003B2A08">
              <w:rPr>
                <w:sz w:val="22"/>
                <w:szCs w:val="22"/>
              </w:rPr>
              <w:t xml:space="preserve"> </w:t>
            </w:r>
            <w:r w:rsidRPr="003B2A08">
              <w:rPr>
                <w:rStyle w:val="FontStyle28"/>
                <w:sz w:val="22"/>
                <w:szCs w:val="22"/>
              </w:rPr>
              <w:t>Участие в диало</w:t>
            </w:r>
            <w:r w:rsidRPr="003B2A08">
              <w:rPr>
                <w:rStyle w:val="FontStyle28"/>
                <w:sz w:val="22"/>
                <w:szCs w:val="22"/>
              </w:rPr>
              <w:softHyphen/>
              <w:t>ге при обсужде</w:t>
            </w:r>
            <w:r w:rsidRPr="003B2A08">
              <w:rPr>
                <w:rStyle w:val="FontStyle28"/>
                <w:sz w:val="22"/>
                <w:szCs w:val="22"/>
              </w:rPr>
              <w:softHyphen/>
              <w:t>нии прослушан</w:t>
            </w:r>
            <w:r w:rsidRPr="003B2A08">
              <w:rPr>
                <w:rStyle w:val="FontStyle28"/>
                <w:sz w:val="22"/>
                <w:szCs w:val="22"/>
              </w:rPr>
              <w:softHyphen/>
              <w:t>ного произведе</w:t>
            </w:r>
            <w:r w:rsidRPr="003B2A08">
              <w:rPr>
                <w:rStyle w:val="FontStyle28"/>
                <w:sz w:val="22"/>
                <w:szCs w:val="22"/>
              </w:rPr>
              <w:softHyphen/>
              <w:t>ния. Вы</w:t>
            </w:r>
            <w:r w:rsidRPr="003B2A08">
              <w:rPr>
                <w:rStyle w:val="FontStyle28"/>
                <w:sz w:val="22"/>
                <w:szCs w:val="22"/>
              </w:rPr>
              <w:softHyphen/>
              <w:t>сказывание оце</w:t>
            </w:r>
            <w:r w:rsidRPr="003B2A08">
              <w:rPr>
                <w:rStyle w:val="FontStyle28"/>
                <w:sz w:val="22"/>
                <w:szCs w:val="22"/>
              </w:rPr>
              <w:softHyphen/>
              <w:t>ночных сужде</w:t>
            </w:r>
            <w:r w:rsidRPr="003B2A08">
              <w:rPr>
                <w:rStyle w:val="FontStyle28"/>
                <w:sz w:val="22"/>
                <w:szCs w:val="22"/>
              </w:rPr>
              <w:softHyphen/>
              <w:t>ний. Пересказ текста, деление текста на части.</w:t>
            </w:r>
            <w:r w:rsidRPr="003B2A08">
              <w:rPr>
                <w:sz w:val="22"/>
                <w:szCs w:val="22"/>
              </w:rPr>
              <w:t xml:space="preserve"> </w:t>
            </w:r>
            <w:r w:rsidRPr="003B2A08">
              <w:rPr>
                <w:rStyle w:val="FontStyle28"/>
                <w:sz w:val="22"/>
                <w:szCs w:val="22"/>
              </w:rPr>
              <w:t>Герои произве</w:t>
            </w:r>
            <w:r w:rsidRPr="003B2A08">
              <w:rPr>
                <w:rStyle w:val="FontStyle28"/>
                <w:sz w:val="22"/>
                <w:szCs w:val="22"/>
              </w:rPr>
              <w:softHyphen/>
              <w:t>дения. Воспри</w:t>
            </w:r>
            <w:r w:rsidRPr="003B2A08">
              <w:rPr>
                <w:rStyle w:val="FontStyle28"/>
                <w:sz w:val="22"/>
                <w:szCs w:val="22"/>
              </w:rPr>
              <w:softHyphen/>
              <w:t>ятие и понимание их переживаний. Понимание со</w:t>
            </w:r>
            <w:r w:rsidRPr="003B2A08">
              <w:rPr>
                <w:rStyle w:val="FontStyle28"/>
                <w:sz w:val="22"/>
                <w:szCs w:val="22"/>
              </w:rPr>
              <w:softHyphen/>
              <w:t>держания литера</w:t>
            </w:r>
            <w:r w:rsidRPr="003B2A08">
              <w:rPr>
                <w:rStyle w:val="FontStyle28"/>
                <w:sz w:val="22"/>
                <w:szCs w:val="22"/>
              </w:rPr>
              <w:softHyphen/>
              <w:t>турного произве</w:t>
            </w:r>
            <w:r w:rsidRPr="003B2A08">
              <w:rPr>
                <w:rStyle w:val="FontStyle28"/>
                <w:sz w:val="22"/>
                <w:szCs w:val="22"/>
              </w:rPr>
              <w:softHyphen/>
              <w:t>дения: тема, главная мысль, события, их по</w:t>
            </w:r>
            <w:r w:rsidRPr="003B2A08">
              <w:rPr>
                <w:rStyle w:val="FontStyle28"/>
                <w:sz w:val="22"/>
                <w:szCs w:val="22"/>
              </w:rPr>
              <w:softHyphen/>
              <w:t>следовательность.</w:t>
            </w:r>
            <w:r w:rsidRPr="003B2A08">
              <w:rPr>
                <w:sz w:val="22"/>
                <w:szCs w:val="22"/>
              </w:rPr>
              <w:t xml:space="preserve"> </w:t>
            </w:r>
            <w:r w:rsidRPr="003B2A08">
              <w:rPr>
                <w:rStyle w:val="FontStyle28"/>
                <w:sz w:val="22"/>
                <w:szCs w:val="22"/>
              </w:rPr>
              <w:t>Создание усло</w:t>
            </w:r>
            <w:r w:rsidRPr="003B2A08">
              <w:rPr>
                <w:rStyle w:val="FontStyle28"/>
                <w:sz w:val="22"/>
                <w:szCs w:val="22"/>
              </w:rPr>
              <w:softHyphen/>
              <w:t>вий для сравне</w:t>
            </w:r>
            <w:r w:rsidRPr="003B2A08">
              <w:rPr>
                <w:rStyle w:val="FontStyle28"/>
                <w:sz w:val="22"/>
                <w:szCs w:val="22"/>
              </w:rPr>
              <w:softHyphen/>
              <w:t>ния характеров героев</w:t>
            </w:r>
          </w:p>
          <w:p w:rsidR="001A2E9F" w:rsidRPr="003B2A08" w:rsidRDefault="001A2E9F" w:rsidP="005B3945">
            <w:pPr>
              <w:pStyle w:val="Style8"/>
              <w:widowControl/>
              <w:spacing w:line="245" w:lineRule="exact"/>
              <w:ind w:hanging="5"/>
              <w:jc w:val="both"/>
              <w:rPr>
                <w:sz w:val="22"/>
                <w:szCs w:val="22"/>
              </w:rPr>
            </w:pPr>
            <w:r w:rsidRPr="003B2A08">
              <w:rPr>
                <w:rStyle w:val="FontStyle28"/>
                <w:sz w:val="22"/>
                <w:szCs w:val="22"/>
              </w:rPr>
              <w:t>Герои произве</w:t>
            </w:r>
            <w:r w:rsidRPr="003B2A08">
              <w:rPr>
                <w:rStyle w:val="FontStyle28"/>
                <w:sz w:val="22"/>
                <w:szCs w:val="22"/>
              </w:rPr>
              <w:softHyphen/>
              <w:t>дения. Воспри</w:t>
            </w:r>
            <w:r w:rsidRPr="003B2A08">
              <w:rPr>
                <w:rStyle w:val="FontStyle28"/>
                <w:sz w:val="22"/>
                <w:szCs w:val="22"/>
              </w:rPr>
              <w:softHyphen/>
              <w:t>ятие и понимание их переживаний. Чтение вслух доступного теста це</w:t>
            </w:r>
            <w:r>
              <w:rPr>
                <w:rStyle w:val="FontStyle28"/>
                <w:sz w:val="22"/>
                <w:szCs w:val="22"/>
              </w:rPr>
              <w:t>лыми словами.</w:t>
            </w:r>
          </w:p>
        </w:tc>
      </w:tr>
      <w:tr w:rsidR="001A2E9F" w:rsidRPr="008679FE" w:rsidTr="005B3945">
        <w:tc>
          <w:tcPr>
            <w:tcW w:w="817" w:type="dxa"/>
          </w:tcPr>
          <w:p w:rsidR="001A2E9F" w:rsidRPr="003B2A08" w:rsidRDefault="001A2E9F" w:rsidP="005B3945">
            <w:pPr>
              <w:spacing w:after="0"/>
              <w:jc w:val="both"/>
              <w:rPr>
                <w:rFonts w:ascii="Times New Roman" w:hAnsi="Times New Roman" w:cs="Times New Roman"/>
                <w:b/>
              </w:rPr>
            </w:pPr>
            <w:r w:rsidRPr="003B2A08">
              <w:rPr>
                <w:rFonts w:ascii="Times New Roman" w:hAnsi="Times New Roman" w:cs="Times New Roman"/>
                <w:b/>
              </w:rPr>
              <w:t>4</w:t>
            </w:r>
          </w:p>
        </w:tc>
        <w:tc>
          <w:tcPr>
            <w:tcW w:w="3686" w:type="dxa"/>
          </w:tcPr>
          <w:p w:rsidR="001A2E9F" w:rsidRPr="003B2A08" w:rsidRDefault="001A2E9F" w:rsidP="005B3945">
            <w:pPr>
              <w:spacing w:after="0"/>
              <w:jc w:val="both"/>
              <w:rPr>
                <w:rFonts w:ascii="Times New Roman" w:hAnsi="Times New Roman" w:cs="Times New Roman"/>
                <w:b/>
              </w:rPr>
            </w:pPr>
            <w:r w:rsidRPr="003B2A08">
              <w:rPr>
                <w:rFonts w:ascii="Times New Roman" w:hAnsi="Times New Roman" w:cs="Times New Roman"/>
                <w:b/>
                <w:color w:val="000000"/>
              </w:rPr>
              <w:t>В гостях у Ёжика и Медвежонка (11 часов)</w:t>
            </w:r>
          </w:p>
        </w:tc>
        <w:tc>
          <w:tcPr>
            <w:tcW w:w="5917" w:type="dxa"/>
          </w:tcPr>
          <w:p w:rsidR="001A2E9F" w:rsidRPr="003B2A08" w:rsidRDefault="001A2E9F" w:rsidP="005B3945">
            <w:pPr>
              <w:pStyle w:val="Style8"/>
              <w:widowControl/>
              <w:spacing w:line="240" w:lineRule="auto"/>
              <w:rPr>
                <w:rStyle w:val="FontStyle28"/>
                <w:sz w:val="22"/>
                <w:szCs w:val="22"/>
              </w:rPr>
            </w:pPr>
            <w:r w:rsidRPr="003B2A08">
              <w:rPr>
                <w:rStyle w:val="FontStyle28"/>
                <w:sz w:val="22"/>
                <w:szCs w:val="22"/>
              </w:rPr>
              <w:t>Связь названия с темой текста, мысль текста. Различие позиций автора и героев стихотворения. Позиции автора и героев стихотво</w:t>
            </w:r>
            <w:r w:rsidRPr="003B2A08">
              <w:rPr>
                <w:rStyle w:val="FontStyle28"/>
                <w:sz w:val="22"/>
                <w:szCs w:val="22"/>
              </w:rPr>
              <w:softHyphen/>
              <w:t>рения. Герои произведения. Воспри</w:t>
            </w:r>
            <w:r w:rsidRPr="003B2A08">
              <w:rPr>
                <w:rStyle w:val="FontStyle28"/>
                <w:sz w:val="22"/>
                <w:szCs w:val="22"/>
              </w:rPr>
              <w:softHyphen/>
              <w:t>ятие и понимание их переживаний.</w:t>
            </w:r>
          </w:p>
          <w:p w:rsidR="001A2E9F" w:rsidRPr="003B2A08" w:rsidRDefault="001A2E9F" w:rsidP="005B3945">
            <w:pPr>
              <w:pStyle w:val="Style8"/>
              <w:widowControl/>
              <w:spacing w:line="240" w:lineRule="auto"/>
              <w:rPr>
                <w:rStyle w:val="FontStyle28"/>
                <w:sz w:val="22"/>
                <w:szCs w:val="22"/>
              </w:rPr>
            </w:pPr>
            <w:r w:rsidRPr="003B2A08">
              <w:rPr>
                <w:rStyle w:val="FontStyle28"/>
                <w:sz w:val="22"/>
                <w:szCs w:val="22"/>
              </w:rPr>
              <w:t>Тема и главная мысль произведения</w:t>
            </w:r>
          </w:p>
          <w:p w:rsidR="001A2E9F" w:rsidRPr="003B2A08" w:rsidRDefault="001A2E9F" w:rsidP="005B3945">
            <w:pPr>
              <w:pStyle w:val="Style8"/>
              <w:widowControl/>
              <w:spacing w:line="283" w:lineRule="exact"/>
              <w:rPr>
                <w:rStyle w:val="FontStyle28"/>
                <w:sz w:val="22"/>
                <w:szCs w:val="22"/>
              </w:rPr>
            </w:pPr>
            <w:r w:rsidRPr="003B2A08">
              <w:rPr>
                <w:rStyle w:val="FontStyle28"/>
                <w:sz w:val="22"/>
                <w:szCs w:val="22"/>
              </w:rPr>
              <w:t xml:space="preserve">Произведения выдающихся представителей русской </w:t>
            </w:r>
            <w:r w:rsidRPr="003B2A08">
              <w:rPr>
                <w:rStyle w:val="FontStyle28"/>
                <w:sz w:val="22"/>
                <w:szCs w:val="22"/>
              </w:rPr>
              <w:lastRenderedPageBreak/>
              <w:t>литературы. Герои про</w:t>
            </w:r>
            <w:r w:rsidRPr="003B2A08">
              <w:rPr>
                <w:rStyle w:val="FontStyle28"/>
                <w:sz w:val="22"/>
                <w:szCs w:val="22"/>
              </w:rPr>
              <w:softHyphen/>
              <w:t>изведения. Жанры произведений. События, составляющие основу произве</w:t>
            </w:r>
            <w:r w:rsidRPr="003B2A08">
              <w:rPr>
                <w:rStyle w:val="FontStyle28"/>
                <w:sz w:val="22"/>
                <w:szCs w:val="22"/>
              </w:rPr>
              <w:softHyphen/>
              <w:t>дения.</w:t>
            </w:r>
            <w:r w:rsidRPr="003B2A08">
              <w:rPr>
                <w:sz w:val="22"/>
                <w:szCs w:val="22"/>
              </w:rPr>
              <w:t xml:space="preserve"> </w:t>
            </w:r>
            <w:r w:rsidRPr="003B2A08">
              <w:rPr>
                <w:rStyle w:val="FontStyle28"/>
                <w:sz w:val="22"/>
                <w:szCs w:val="22"/>
              </w:rPr>
              <w:t>Иллюстрация в книге и ее роль в понимании про</w:t>
            </w:r>
            <w:r w:rsidRPr="003B2A08">
              <w:rPr>
                <w:rStyle w:val="FontStyle28"/>
                <w:sz w:val="22"/>
                <w:szCs w:val="22"/>
              </w:rPr>
              <w:softHyphen/>
              <w:t>изведения</w:t>
            </w:r>
          </w:p>
          <w:p w:rsidR="001A2E9F" w:rsidRPr="003B2A08" w:rsidRDefault="001A2E9F" w:rsidP="005B3945">
            <w:pPr>
              <w:pStyle w:val="Style8"/>
              <w:widowControl/>
              <w:spacing w:line="240" w:lineRule="auto"/>
              <w:rPr>
                <w:sz w:val="22"/>
                <w:szCs w:val="22"/>
                <w:u w:val="single"/>
              </w:rPr>
            </w:pPr>
            <w:r w:rsidRPr="003B2A08">
              <w:rPr>
                <w:rStyle w:val="FontStyle28"/>
                <w:sz w:val="22"/>
                <w:szCs w:val="22"/>
              </w:rPr>
              <w:t>Чтение вслух доступного теста целыми словами. Осмысление цели чтения</w:t>
            </w:r>
            <w:r w:rsidRPr="003B2A08">
              <w:rPr>
                <w:rStyle w:val="FontStyle28"/>
                <w:sz w:val="22"/>
                <w:szCs w:val="22"/>
                <w:u w:val="single"/>
              </w:rPr>
              <w:t>.</w:t>
            </w:r>
            <w:r w:rsidRPr="003B2A08">
              <w:rPr>
                <w:sz w:val="22"/>
                <w:szCs w:val="22"/>
                <w:u w:val="single"/>
              </w:rPr>
              <w:t xml:space="preserve"> </w:t>
            </w:r>
            <w:r w:rsidRPr="003B2A08">
              <w:rPr>
                <w:rStyle w:val="FontStyle28"/>
                <w:sz w:val="22"/>
                <w:szCs w:val="22"/>
                <w:u w:val="single"/>
              </w:rPr>
              <w:t>Связь произве</w:t>
            </w:r>
            <w:r w:rsidRPr="003B2A08">
              <w:rPr>
                <w:rStyle w:val="FontStyle28"/>
                <w:sz w:val="22"/>
                <w:szCs w:val="22"/>
                <w:u w:val="single"/>
              </w:rPr>
              <w:softHyphen/>
              <w:t>дений литера</w:t>
            </w:r>
            <w:r w:rsidRPr="003B2A08">
              <w:rPr>
                <w:rStyle w:val="FontStyle28"/>
                <w:sz w:val="22"/>
                <w:szCs w:val="22"/>
                <w:u w:val="single"/>
              </w:rPr>
              <w:softHyphen/>
              <w:t>ту</w:t>
            </w:r>
            <w:r>
              <w:rPr>
                <w:rStyle w:val="FontStyle28"/>
                <w:sz w:val="22"/>
                <w:szCs w:val="22"/>
                <w:u w:val="single"/>
              </w:rPr>
              <w:t>ры с произ</w:t>
            </w:r>
            <w:r>
              <w:rPr>
                <w:rStyle w:val="FontStyle28"/>
                <w:sz w:val="22"/>
                <w:szCs w:val="22"/>
                <w:u w:val="single"/>
              </w:rPr>
              <w:softHyphen/>
              <w:t>ведениями жи</w:t>
            </w:r>
            <w:r>
              <w:rPr>
                <w:rStyle w:val="FontStyle28"/>
                <w:sz w:val="22"/>
                <w:szCs w:val="22"/>
                <w:u w:val="single"/>
              </w:rPr>
              <w:softHyphen/>
              <w:t>вописи.</w:t>
            </w:r>
          </w:p>
        </w:tc>
      </w:tr>
      <w:tr w:rsidR="001A2E9F" w:rsidRPr="008679FE" w:rsidTr="005B3945">
        <w:tc>
          <w:tcPr>
            <w:tcW w:w="817" w:type="dxa"/>
          </w:tcPr>
          <w:p w:rsidR="001A2E9F" w:rsidRPr="003B2A08" w:rsidRDefault="001A2E9F" w:rsidP="005B3945">
            <w:pPr>
              <w:spacing w:after="0"/>
              <w:jc w:val="both"/>
              <w:rPr>
                <w:rFonts w:ascii="Times New Roman" w:hAnsi="Times New Roman" w:cs="Times New Roman"/>
                <w:b/>
              </w:rPr>
            </w:pPr>
            <w:r w:rsidRPr="003B2A08">
              <w:rPr>
                <w:rFonts w:ascii="Times New Roman" w:hAnsi="Times New Roman" w:cs="Times New Roman"/>
                <w:b/>
              </w:rPr>
              <w:lastRenderedPageBreak/>
              <w:t>5</w:t>
            </w:r>
          </w:p>
        </w:tc>
        <w:tc>
          <w:tcPr>
            <w:tcW w:w="3686" w:type="dxa"/>
          </w:tcPr>
          <w:p w:rsidR="001A2E9F" w:rsidRPr="003B2A08" w:rsidRDefault="001A2E9F" w:rsidP="005B3945">
            <w:pPr>
              <w:spacing w:after="0"/>
              <w:jc w:val="both"/>
              <w:rPr>
                <w:rFonts w:ascii="Times New Roman" w:hAnsi="Times New Roman" w:cs="Times New Roman"/>
                <w:b/>
              </w:rPr>
            </w:pPr>
            <w:r w:rsidRPr="003B2A08">
              <w:rPr>
                <w:rFonts w:ascii="Times New Roman" w:hAnsi="Times New Roman" w:cs="Times New Roman"/>
                <w:b/>
              </w:rPr>
              <w:t>Точка зрения (36 часов</w:t>
            </w:r>
            <w:r w:rsidRPr="003B2A08">
              <w:rPr>
                <w:rFonts w:ascii="Times New Roman" w:hAnsi="Times New Roman" w:cs="Times New Roman"/>
              </w:rPr>
              <w:t>)</w:t>
            </w:r>
          </w:p>
        </w:tc>
        <w:tc>
          <w:tcPr>
            <w:tcW w:w="5917" w:type="dxa"/>
          </w:tcPr>
          <w:p w:rsidR="001A2E9F" w:rsidRPr="003B2A08" w:rsidRDefault="001A2E9F" w:rsidP="005B3945">
            <w:pPr>
              <w:pStyle w:val="Style8"/>
              <w:widowControl/>
              <w:spacing w:line="269" w:lineRule="exact"/>
              <w:ind w:hanging="5"/>
              <w:rPr>
                <w:rStyle w:val="FontStyle28"/>
                <w:sz w:val="22"/>
                <w:szCs w:val="22"/>
              </w:rPr>
            </w:pPr>
            <w:r w:rsidRPr="003B2A08">
              <w:rPr>
                <w:rStyle w:val="FontStyle28"/>
                <w:sz w:val="22"/>
                <w:szCs w:val="22"/>
              </w:rPr>
              <w:t>Герои произве</w:t>
            </w:r>
            <w:r w:rsidRPr="003B2A08">
              <w:rPr>
                <w:rStyle w:val="FontStyle28"/>
                <w:sz w:val="22"/>
                <w:szCs w:val="22"/>
              </w:rPr>
              <w:softHyphen/>
              <w:t>дения. Иллюст</w:t>
            </w:r>
            <w:r w:rsidRPr="003B2A08">
              <w:rPr>
                <w:rStyle w:val="FontStyle28"/>
                <w:sz w:val="22"/>
                <w:szCs w:val="22"/>
              </w:rPr>
              <w:softHyphen/>
              <w:t>рация в книге и ее роль в пони</w:t>
            </w:r>
            <w:r w:rsidRPr="003B2A08">
              <w:rPr>
                <w:rStyle w:val="FontStyle28"/>
                <w:sz w:val="22"/>
                <w:szCs w:val="22"/>
              </w:rPr>
              <w:softHyphen/>
              <w:t>мании произве</w:t>
            </w:r>
            <w:r w:rsidRPr="003B2A08">
              <w:rPr>
                <w:rStyle w:val="FontStyle28"/>
                <w:sz w:val="22"/>
                <w:szCs w:val="22"/>
              </w:rPr>
              <w:softHyphen/>
              <w:t>дения.</w:t>
            </w:r>
            <w:r w:rsidRPr="003B2A08">
              <w:rPr>
                <w:sz w:val="22"/>
                <w:szCs w:val="22"/>
              </w:rPr>
              <w:t xml:space="preserve"> </w:t>
            </w:r>
            <w:r w:rsidRPr="003B2A08">
              <w:rPr>
                <w:rStyle w:val="FontStyle28"/>
                <w:sz w:val="22"/>
                <w:szCs w:val="22"/>
              </w:rPr>
              <w:t>Герои произве</w:t>
            </w:r>
            <w:r w:rsidRPr="003B2A08">
              <w:rPr>
                <w:rStyle w:val="FontStyle28"/>
                <w:sz w:val="22"/>
                <w:szCs w:val="22"/>
              </w:rPr>
              <w:softHyphen/>
              <w:t>дения. Воспри</w:t>
            </w:r>
            <w:r w:rsidRPr="003B2A08">
              <w:rPr>
                <w:rStyle w:val="FontStyle28"/>
                <w:sz w:val="22"/>
                <w:szCs w:val="22"/>
              </w:rPr>
              <w:softHyphen/>
              <w:t>ятие и понимание их переживаний. Связь названия</w:t>
            </w:r>
          </w:p>
          <w:p w:rsidR="001A2E9F" w:rsidRPr="003B2A08" w:rsidRDefault="001A2E9F" w:rsidP="005B3945">
            <w:pPr>
              <w:pStyle w:val="Style14"/>
              <w:widowControl/>
              <w:spacing w:line="240" w:lineRule="auto"/>
              <w:rPr>
                <w:rStyle w:val="FontStyle31"/>
                <w:b w:val="0"/>
                <w:sz w:val="22"/>
                <w:szCs w:val="22"/>
              </w:rPr>
            </w:pPr>
            <w:r w:rsidRPr="003B2A08">
              <w:rPr>
                <w:rStyle w:val="FontStyle28"/>
                <w:sz w:val="22"/>
                <w:szCs w:val="22"/>
              </w:rPr>
              <w:t>с темой текста, мысль текста. Понимание содержания литера</w:t>
            </w:r>
            <w:r w:rsidRPr="003B2A08">
              <w:rPr>
                <w:rStyle w:val="FontStyle28"/>
                <w:sz w:val="22"/>
                <w:szCs w:val="22"/>
              </w:rPr>
              <w:softHyphen/>
              <w:t>турного произве</w:t>
            </w:r>
            <w:r w:rsidRPr="003B2A08">
              <w:rPr>
                <w:rStyle w:val="FontStyle28"/>
                <w:sz w:val="22"/>
                <w:szCs w:val="22"/>
              </w:rPr>
              <w:softHyphen/>
              <w:t>дения: тема, главная мысль, события, их по</w:t>
            </w:r>
            <w:r w:rsidRPr="003B2A08">
              <w:rPr>
                <w:rStyle w:val="FontStyle28"/>
                <w:sz w:val="22"/>
                <w:szCs w:val="22"/>
              </w:rPr>
              <w:softHyphen/>
              <w:t>следовательность.</w:t>
            </w:r>
            <w:r w:rsidRPr="003B2A08">
              <w:rPr>
                <w:b/>
                <w:sz w:val="22"/>
                <w:szCs w:val="22"/>
              </w:rPr>
              <w:t xml:space="preserve"> </w:t>
            </w:r>
            <w:r w:rsidRPr="003B2A08">
              <w:rPr>
                <w:rStyle w:val="FontStyle31"/>
                <w:b w:val="0"/>
                <w:sz w:val="22"/>
                <w:szCs w:val="22"/>
              </w:rPr>
              <w:t>Тема, идея произведения. Участие в диалоге о прочитанном произведении.</w:t>
            </w:r>
          </w:p>
          <w:p w:rsidR="001A2E9F" w:rsidRPr="003B2A08" w:rsidRDefault="001A2E9F" w:rsidP="005B3945">
            <w:pPr>
              <w:pStyle w:val="Style8"/>
              <w:widowControl/>
              <w:spacing w:line="259" w:lineRule="exact"/>
              <w:ind w:right="125"/>
              <w:rPr>
                <w:rStyle w:val="FontStyle28"/>
                <w:sz w:val="22"/>
                <w:szCs w:val="22"/>
              </w:rPr>
            </w:pPr>
            <w:r w:rsidRPr="003B2A08">
              <w:rPr>
                <w:rStyle w:val="FontStyle28"/>
                <w:sz w:val="22"/>
                <w:szCs w:val="22"/>
              </w:rPr>
              <w:t>Сходство двух текстов не на уровне сюжета, а на уровне глав</w:t>
            </w:r>
            <w:r w:rsidRPr="003B2A08">
              <w:rPr>
                <w:rStyle w:val="FontStyle28"/>
                <w:sz w:val="22"/>
                <w:szCs w:val="22"/>
              </w:rPr>
              <w:softHyphen/>
              <w:t>ной мысли про</w:t>
            </w:r>
            <w:r w:rsidRPr="003B2A08">
              <w:rPr>
                <w:rStyle w:val="FontStyle28"/>
                <w:sz w:val="22"/>
                <w:szCs w:val="22"/>
              </w:rPr>
              <w:softHyphen/>
              <w:t>изведения. Мотивы пове</w:t>
            </w:r>
            <w:r w:rsidRPr="003B2A08">
              <w:rPr>
                <w:rStyle w:val="FontStyle28"/>
                <w:sz w:val="22"/>
                <w:szCs w:val="22"/>
              </w:rPr>
              <w:softHyphen/>
              <w:t>дения героев произведения. Прием увели</w:t>
            </w:r>
            <w:r w:rsidRPr="003B2A08">
              <w:rPr>
                <w:rStyle w:val="FontStyle28"/>
                <w:sz w:val="22"/>
                <w:szCs w:val="22"/>
              </w:rPr>
              <w:softHyphen/>
              <w:t>чения.</w:t>
            </w:r>
          </w:p>
          <w:p w:rsidR="001A2E9F" w:rsidRPr="003B2A08" w:rsidRDefault="001A2E9F" w:rsidP="005B3945">
            <w:pPr>
              <w:pStyle w:val="Style8"/>
              <w:widowControl/>
              <w:spacing w:line="278" w:lineRule="exact"/>
              <w:rPr>
                <w:rStyle w:val="FontStyle28"/>
                <w:sz w:val="22"/>
                <w:szCs w:val="22"/>
              </w:rPr>
            </w:pPr>
            <w:r w:rsidRPr="003B2A08">
              <w:rPr>
                <w:rStyle w:val="FontStyle28"/>
                <w:sz w:val="22"/>
                <w:szCs w:val="22"/>
                <w:u w:val="single"/>
              </w:rPr>
              <w:t>Связь произве</w:t>
            </w:r>
            <w:r w:rsidRPr="003B2A08">
              <w:rPr>
                <w:rStyle w:val="FontStyle28"/>
                <w:sz w:val="22"/>
                <w:szCs w:val="22"/>
                <w:u w:val="single"/>
              </w:rPr>
              <w:softHyphen/>
              <w:t>дений литера</w:t>
            </w:r>
            <w:r w:rsidRPr="003B2A08">
              <w:rPr>
                <w:rStyle w:val="FontStyle28"/>
                <w:sz w:val="22"/>
                <w:szCs w:val="22"/>
                <w:u w:val="single"/>
              </w:rPr>
              <w:softHyphen/>
              <w:t>туры с произ</w:t>
            </w:r>
            <w:r w:rsidRPr="003B2A08">
              <w:rPr>
                <w:rStyle w:val="FontStyle28"/>
                <w:sz w:val="22"/>
                <w:szCs w:val="22"/>
                <w:u w:val="single"/>
              </w:rPr>
              <w:softHyphen/>
              <w:t>ведениями жи</w:t>
            </w:r>
            <w:r w:rsidRPr="003B2A08">
              <w:rPr>
                <w:rStyle w:val="FontStyle28"/>
                <w:sz w:val="22"/>
                <w:szCs w:val="22"/>
                <w:u w:val="single"/>
              </w:rPr>
              <w:softHyphen/>
              <w:t>вописи.</w:t>
            </w:r>
            <w:r w:rsidRPr="003B2A08">
              <w:rPr>
                <w:sz w:val="22"/>
                <w:szCs w:val="22"/>
                <w:u w:val="single"/>
              </w:rPr>
              <w:t xml:space="preserve"> </w:t>
            </w:r>
            <w:r w:rsidRPr="003B2A08">
              <w:rPr>
                <w:rStyle w:val="FontStyle28"/>
                <w:sz w:val="22"/>
                <w:szCs w:val="22"/>
                <w:u w:val="single"/>
              </w:rPr>
              <w:t>Срав</w:t>
            </w:r>
            <w:r w:rsidRPr="003B2A08">
              <w:rPr>
                <w:rStyle w:val="FontStyle28"/>
                <w:sz w:val="22"/>
                <w:szCs w:val="22"/>
                <w:u w:val="single"/>
              </w:rPr>
              <w:softHyphen/>
              <w:t>нительный ана</w:t>
            </w:r>
            <w:r w:rsidRPr="003B2A08">
              <w:rPr>
                <w:rStyle w:val="FontStyle28"/>
                <w:sz w:val="22"/>
                <w:szCs w:val="22"/>
                <w:u w:val="single"/>
              </w:rPr>
              <w:softHyphen/>
              <w:t>лиз литературно</w:t>
            </w:r>
            <w:r w:rsidRPr="003B2A08">
              <w:rPr>
                <w:rStyle w:val="FontStyle28"/>
                <w:sz w:val="22"/>
                <w:szCs w:val="22"/>
                <w:u w:val="single"/>
              </w:rPr>
              <w:softHyphen/>
              <w:t>го и художест</w:t>
            </w:r>
            <w:r w:rsidRPr="003B2A08">
              <w:rPr>
                <w:rStyle w:val="FontStyle28"/>
                <w:sz w:val="22"/>
                <w:szCs w:val="22"/>
                <w:u w:val="single"/>
              </w:rPr>
              <w:softHyphen/>
              <w:t>венного произве</w:t>
            </w:r>
            <w:r w:rsidRPr="003B2A08">
              <w:rPr>
                <w:rStyle w:val="FontStyle28"/>
                <w:sz w:val="22"/>
                <w:szCs w:val="22"/>
                <w:u w:val="single"/>
              </w:rPr>
              <w:softHyphen/>
              <w:t>дений, которые имеют одинако</w:t>
            </w:r>
            <w:r w:rsidRPr="003B2A08">
              <w:rPr>
                <w:rStyle w:val="FontStyle28"/>
                <w:sz w:val="22"/>
                <w:szCs w:val="22"/>
                <w:u w:val="single"/>
              </w:rPr>
              <w:softHyphen/>
              <w:t>вое название</w:t>
            </w:r>
            <w:r w:rsidRPr="003B2A08">
              <w:rPr>
                <w:rStyle w:val="FontStyle28"/>
                <w:sz w:val="22"/>
                <w:szCs w:val="22"/>
              </w:rPr>
              <w:t>.</w:t>
            </w:r>
          </w:p>
          <w:p w:rsidR="001A2E9F" w:rsidRPr="003B2A08" w:rsidRDefault="001A2E9F" w:rsidP="005B3945">
            <w:pPr>
              <w:pStyle w:val="Style8"/>
              <w:widowControl/>
              <w:spacing w:line="259" w:lineRule="exact"/>
              <w:ind w:right="34" w:firstLine="5"/>
              <w:rPr>
                <w:rStyle w:val="FontStyle28"/>
                <w:sz w:val="22"/>
                <w:szCs w:val="22"/>
              </w:rPr>
            </w:pPr>
            <w:r w:rsidRPr="003B2A08">
              <w:rPr>
                <w:rStyle w:val="FontStyle28"/>
                <w:sz w:val="22"/>
                <w:szCs w:val="22"/>
              </w:rPr>
              <w:t>Произведения выдающихся представителей русской литера</w:t>
            </w:r>
            <w:r w:rsidRPr="003B2A08">
              <w:rPr>
                <w:rStyle w:val="FontStyle28"/>
                <w:sz w:val="22"/>
                <w:szCs w:val="22"/>
              </w:rPr>
              <w:softHyphen/>
              <w:t>туры.</w:t>
            </w:r>
          </w:p>
          <w:p w:rsidR="001A2E9F" w:rsidRPr="003B2A08" w:rsidRDefault="001A2E9F" w:rsidP="005B3945">
            <w:pPr>
              <w:pStyle w:val="Style14"/>
              <w:widowControl/>
              <w:spacing w:line="278" w:lineRule="exact"/>
              <w:ind w:right="211" w:hanging="10"/>
              <w:rPr>
                <w:rStyle w:val="FontStyle31"/>
                <w:b w:val="0"/>
                <w:sz w:val="22"/>
                <w:szCs w:val="22"/>
              </w:rPr>
            </w:pPr>
            <w:r w:rsidRPr="003B2A08">
              <w:rPr>
                <w:rStyle w:val="FontStyle28"/>
                <w:sz w:val="22"/>
                <w:szCs w:val="22"/>
              </w:rPr>
              <w:t>Герой произведения. Эмоцио</w:t>
            </w:r>
            <w:r w:rsidRPr="003B2A08">
              <w:rPr>
                <w:rStyle w:val="FontStyle28"/>
                <w:sz w:val="22"/>
                <w:szCs w:val="22"/>
              </w:rPr>
              <w:softHyphen/>
              <w:t>нально-нравственные переживания ге</w:t>
            </w:r>
            <w:r w:rsidRPr="003B2A08">
              <w:rPr>
                <w:rStyle w:val="FontStyle28"/>
                <w:sz w:val="22"/>
                <w:szCs w:val="22"/>
              </w:rPr>
              <w:softHyphen/>
              <w:t>роев и автора произведения. Передача при помощи интонации своего отношения к персонажам.</w:t>
            </w:r>
            <w:r w:rsidRPr="003B2A08">
              <w:rPr>
                <w:b/>
                <w:sz w:val="22"/>
                <w:szCs w:val="22"/>
              </w:rPr>
              <w:t xml:space="preserve"> </w:t>
            </w:r>
            <w:r w:rsidRPr="003B2A08">
              <w:rPr>
                <w:rStyle w:val="FontStyle31"/>
                <w:b w:val="0"/>
                <w:sz w:val="22"/>
                <w:szCs w:val="22"/>
              </w:rPr>
              <w:t>Связь названия с темой текста, мысль текста. Герои произве</w:t>
            </w:r>
            <w:r w:rsidRPr="003B2A08">
              <w:rPr>
                <w:rStyle w:val="FontStyle31"/>
                <w:b w:val="0"/>
                <w:sz w:val="22"/>
                <w:szCs w:val="22"/>
              </w:rPr>
              <w:softHyphen/>
              <w:t>дения. Воспри</w:t>
            </w:r>
            <w:r w:rsidRPr="003B2A08">
              <w:rPr>
                <w:rStyle w:val="FontStyle31"/>
                <w:b w:val="0"/>
                <w:sz w:val="22"/>
                <w:szCs w:val="22"/>
              </w:rPr>
              <w:softHyphen/>
              <w:t>ятие и понимание их переживаний</w:t>
            </w:r>
          </w:p>
          <w:p w:rsidR="001A2E9F" w:rsidRPr="003B2A08" w:rsidRDefault="001A2E9F" w:rsidP="005B3945">
            <w:pPr>
              <w:pStyle w:val="Style8"/>
              <w:widowControl/>
              <w:spacing w:line="240" w:lineRule="auto"/>
              <w:rPr>
                <w:rStyle w:val="FontStyle28"/>
                <w:sz w:val="22"/>
                <w:szCs w:val="22"/>
              </w:rPr>
            </w:pPr>
            <w:r w:rsidRPr="003B2A08">
              <w:rPr>
                <w:rStyle w:val="FontStyle31"/>
                <w:b w:val="0"/>
                <w:sz w:val="22"/>
                <w:szCs w:val="22"/>
              </w:rPr>
              <w:t>Чтение вслух доступного теста целыми словами. Осмысление цели чтения.</w:t>
            </w:r>
          </w:p>
          <w:p w:rsidR="001A2E9F" w:rsidRPr="003B2A08" w:rsidRDefault="001A2E9F" w:rsidP="005B3945">
            <w:pPr>
              <w:pStyle w:val="Style14"/>
              <w:widowControl/>
              <w:spacing w:line="240" w:lineRule="auto"/>
              <w:rPr>
                <w:bCs/>
                <w:sz w:val="22"/>
                <w:szCs w:val="22"/>
              </w:rPr>
            </w:pPr>
          </w:p>
        </w:tc>
      </w:tr>
      <w:tr w:rsidR="001A2E9F" w:rsidRPr="008679FE" w:rsidTr="005B3945">
        <w:tc>
          <w:tcPr>
            <w:tcW w:w="817" w:type="dxa"/>
          </w:tcPr>
          <w:p w:rsidR="001A2E9F" w:rsidRPr="003B2A08" w:rsidRDefault="001A2E9F" w:rsidP="005B3945">
            <w:pPr>
              <w:spacing w:after="0"/>
              <w:jc w:val="both"/>
              <w:rPr>
                <w:rFonts w:ascii="Times New Roman" w:hAnsi="Times New Roman" w:cs="Times New Roman"/>
                <w:b/>
              </w:rPr>
            </w:pPr>
            <w:r w:rsidRPr="003B2A08">
              <w:rPr>
                <w:rFonts w:ascii="Times New Roman" w:hAnsi="Times New Roman" w:cs="Times New Roman"/>
                <w:b/>
              </w:rPr>
              <w:t>6</w:t>
            </w:r>
          </w:p>
        </w:tc>
        <w:tc>
          <w:tcPr>
            <w:tcW w:w="3686" w:type="dxa"/>
          </w:tcPr>
          <w:p w:rsidR="001A2E9F" w:rsidRPr="003B2A08" w:rsidRDefault="001A2E9F" w:rsidP="005B3945">
            <w:pPr>
              <w:spacing w:after="0"/>
              <w:jc w:val="both"/>
              <w:rPr>
                <w:rFonts w:ascii="Times New Roman" w:hAnsi="Times New Roman" w:cs="Times New Roman"/>
                <w:b/>
              </w:rPr>
            </w:pPr>
            <w:r w:rsidRPr="003B2A08">
              <w:rPr>
                <w:rFonts w:ascii="Times New Roman" w:hAnsi="Times New Roman" w:cs="Times New Roman"/>
                <w:b/>
                <w:color w:val="000000"/>
              </w:rPr>
              <w:t>Детские журналы (7 часов)</w:t>
            </w:r>
          </w:p>
        </w:tc>
        <w:tc>
          <w:tcPr>
            <w:tcW w:w="5917" w:type="dxa"/>
          </w:tcPr>
          <w:p w:rsidR="001A2E9F" w:rsidRPr="003B2A08" w:rsidRDefault="001A2E9F" w:rsidP="005B3945">
            <w:pPr>
              <w:pStyle w:val="Style22"/>
              <w:widowControl/>
              <w:ind w:firstLine="5"/>
              <w:rPr>
                <w:iCs/>
                <w:sz w:val="22"/>
                <w:szCs w:val="22"/>
              </w:rPr>
            </w:pPr>
            <w:r w:rsidRPr="003B2A08">
              <w:rPr>
                <w:rStyle w:val="FontStyle28"/>
                <w:sz w:val="22"/>
                <w:szCs w:val="22"/>
              </w:rPr>
              <w:t xml:space="preserve">Основные темы детского чтения: </w:t>
            </w:r>
            <w:r w:rsidRPr="003B2A08">
              <w:rPr>
                <w:rStyle w:val="FontStyle30"/>
                <w:i w:val="0"/>
                <w:sz w:val="22"/>
                <w:szCs w:val="22"/>
              </w:rPr>
              <w:t>родина, природа, труд, добро и зло, взаимоотноше</w:t>
            </w:r>
            <w:r w:rsidRPr="003B2A08">
              <w:rPr>
                <w:rStyle w:val="FontStyle30"/>
                <w:i w:val="0"/>
                <w:sz w:val="22"/>
                <w:szCs w:val="22"/>
              </w:rPr>
              <w:softHyphen/>
              <w:t>ния людей, при</w:t>
            </w:r>
            <w:r w:rsidRPr="003B2A08">
              <w:rPr>
                <w:rStyle w:val="FontStyle30"/>
                <w:i w:val="0"/>
                <w:sz w:val="22"/>
                <w:szCs w:val="22"/>
              </w:rPr>
              <w:softHyphen/>
              <w:t xml:space="preserve">ключения в детских журналах. </w:t>
            </w:r>
            <w:r w:rsidRPr="003B2A08">
              <w:rPr>
                <w:rStyle w:val="FontStyle28"/>
                <w:sz w:val="22"/>
                <w:szCs w:val="22"/>
              </w:rPr>
              <w:t>Построение небольшого моно</w:t>
            </w:r>
            <w:r w:rsidRPr="003B2A08">
              <w:rPr>
                <w:rStyle w:val="FontStyle28"/>
                <w:sz w:val="22"/>
                <w:szCs w:val="22"/>
              </w:rPr>
              <w:softHyphen/>
              <w:t>логического вы</w:t>
            </w:r>
            <w:r w:rsidRPr="003B2A08">
              <w:rPr>
                <w:rStyle w:val="FontStyle28"/>
                <w:sz w:val="22"/>
                <w:szCs w:val="22"/>
              </w:rPr>
              <w:softHyphen/>
              <w:t>сказывания. Раз</w:t>
            </w:r>
            <w:r w:rsidRPr="003B2A08">
              <w:rPr>
                <w:rStyle w:val="FontStyle28"/>
                <w:sz w:val="22"/>
                <w:szCs w:val="22"/>
              </w:rPr>
              <w:softHyphen/>
              <w:t>личение жанров.</w:t>
            </w:r>
            <w:r w:rsidRPr="003B2A08">
              <w:rPr>
                <w:sz w:val="22"/>
                <w:szCs w:val="22"/>
              </w:rPr>
              <w:t xml:space="preserve"> </w:t>
            </w:r>
            <w:r w:rsidRPr="003B2A08">
              <w:rPr>
                <w:rStyle w:val="FontStyle28"/>
                <w:sz w:val="22"/>
                <w:szCs w:val="22"/>
              </w:rPr>
              <w:t>Чтение вслух доступного теста целыми словами. Осмысление цели чтения. Вырази</w:t>
            </w:r>
            <w:r w:rsidRPr="003B2A08">
              <w:rPr>
                <w:rStyle w:val="FontStyle28"/>
                <w:sz w:val="22"/>
                <w:szCs w:val="22"/>
              </w:rPr>
              <w:softHyphen/>
              <w:t>тельное чтение, ответы на вопросы.</w:t>
            </w:r>
          </w:p>
        </w:tc>
      </w:tr>
      <w:tr w:rsidR="001A2E9F" w:rsidRPr="008679FE" w:rsidTr="005B3945">
        <w:tc>
          <w:tcPr>
            <w:tcW w:w="817" w:type="dxa"/>
          </w:tcPr>
          <w:p w:rsidR="001A2E9F" w:rsidRPr="003B2A08" w:rsidRDefault="001A2E9F" w:rsidP="005B3945">
            <w:pPr>
              <w:spacing w:after="0"/>
              <w:jc w:val="both"/>
              <w:rPr>
                <w:rFonts w:ascii="Times New Roman" w:hAnsi="Times New Roman" w:cs="Times New Roman"/>
                <w:b/>
              </w:rPr>
            </w:pPr>
            <w:r w:rsidRPr="003B2A08">
              <w:rPr>
                <w:rFonts w:ascii="Times New Roman" w:hAnsi="Times New Roman" w:cs="Times New Roman"/>
                <w:b/>
              </w:rPr>
              <w:t>7</w:t>
            </w:r>
          </w:p>
        </w:tc>
        <w:tc>
          <w:tcPr>
            <w:tcW w:w="3686" w:type="dxa"/>
          </w:tcPr>
          <w:p w:rsidR="001A2E9F" w:rsidRPr="003B2A08" w:rsidRDefault="001A2E9F" w:rsidP="005B3945">
            <w:pPr>
              <w:spacing w:after="0"/>
              <w:jc w:val="both"/>
              <w:rPr>
                <w:rFonts w:ascii="Times New Roman" w:hAnsi="Times New Roman" w:cs="Times New Roman"/>
                <w:b/>
              </w:rPr>
            </w:pPr>
            <w:r w:rsidRPr="003B2A08">
              <w:rPr>
                <w:rFonts w:ascii="Times New Roman" w:hAnsi="Times New Roman" w:cs="Times New Roman"/>
                <w:b/>
                <w:color w:val="000000"/>
              </w:rPr>
              <w:t>Природа для поэта - любимая и живая (17 часов)</w:t>
            </w:r>
          </w:p>
        </w:tc>
        <w:tc>
          <w:tcPr>
            <w:tcW w:w="5917" w:type="dxa"/>
          </w:tcPr>
          <w:p w:rsidR="001A2E9F" w:rsidRPr="003B2A08" w:rsidRDefault="001A2E9F" w:rsidP="005B3945">
            <w:pPr>
              <w:pStyle w:val="Style8"/>
              <w:widowControl/>
              <w:spacing w:line="274" w:lineRule="exact"/>
              <w:ind w:firstLine="5"/>
              <w:rPr>
                <w:rStyle w:val="FontStyle28"/>
                <w:sz w:val="22"/>
                <w:szCs w:val="22"/>
              </w:rPr>
            </w:pPr>
            <w:r w:rsidRPr="003B2A08">
              <w:rPr>
                <w:rStyle w:val="FontStyle28"/>
                <w:sz w:val="22"/>
                <w:szCs w:val="22"/>
              </w:rPr>
              <w:t>Иллюстрация в книге и ее роль в понимании про</w:t>
            </w:r>
            <w:r w:rsidRPr="003B2A08">
              <w:rPr>
                <w:rStyle w:val="FontStyle28"/>
                <w:sz w:val="22"/>
                <w:szCs w:val="22"/>
              </w:rPr>
              <w:softHyphen/>
              <w:t>изведения.</w:t>
            </w:r>
          </w:p>
          <w:p w:rsidR="001A2E9F" w:rsidRPr="003B2A08" w:rsidRDefault="001A2E9F" w:rsidP="005B3945">
            <w:pPr>
              <w:pStyle w:val="Style8"/>
              <w:widowControl/>
              <w:spacing w:line="278" w:lineRule="exact"/>
              <w:ind w:right="192" w:firstLine="5"/>
              <w:rPr>
                <w:rStyle w:val="FontStyle28"/>
                <w:sz w:val="22"/>
                <w:szCs w:val="22"/>
              </w:rPr>
            </w:pPr>
            <w:r w:rsidRPr="003B2A08">
              <w:rPr>
                <w:rStyle w:val="FontStyle28"/>
                <w:sz w:val="22"/>
                <w:szCs w:val="22"/>
              </w:rPr>
              <w:t>Связь названия с темой текста, мысль текста.</w:t>
            </w:r>
          </w:p>
          <w:p w:rsidR="001A2E9F" w:rsidRPr="003B2A08" w:rsidRDefault="001A2E9F" w:rsidP="005B3945">
            <w:pPr>
              <w:tabs>
                <w:tab w:val="left" w:pos="1005"/>
                <w:tab w:val="center" w:pos="2502"/>
              </w:tabs>
              <w:spacing w:after="0"/>
              <w:jc w:val="both"/>
              <w:rPr>
                <w:rStyle w:val="FontStyle28"/>
              </w:rPr>
            </w:pPr>
            <w:r w:rsidRPr="003B2A08">
              <w:rPr>
                <w:rStyle w:val="FontStyle28"/>
              </w:rPr>
              <w:t>Понимание со</w:t>
            </w:r>
            <w:r w:rsidRPr="003B2A08">
              <w:rPr>
                <w:rStyle w:val="FontStyle28"/>
              </w:rPr>
              <w:softHyphen/>
              <w:t>держания литера</w:t>
            </w:r>
            <w:r w:rsidRPr="003B2A08">
              <w:rPr>
                <w:rStyle w:val="FontStyle28"/>
              </w:rPr>
              <w:softHyphen/>
              <w:t>турного произве</w:t>
            </w:r>
            <w:r w:rsidRPr="003B2A08">
              <w:rPr>
                <w:rStyle w:val="FontStyle28"/>
              </w:rPr>
              <w:softHyphen/>
              <w:t>дения: тема, главная мысль, события, их по</w:t>
            </w:r>
            <w:r w:rsidRPr="003B2A08">
              <w:rPr>
                <w:rStyle w:val="FontStyle28"/>
              </w:rPr>
              <w:softHyphen/>
              <w:t>следовательность.</w:t>
            </w:r>
          </w:p>
          <w:p w:rsidR="001A2E9F" w:rsidRPr="003B2A08" w:rsidRDefault="001A2E9F" w:rsidP="005B3945">
            <w:pPr>
              <w:pStyle w:val="Style8"/>
              <w:widowControl/>
              <w:spacing w:line="274" w:lineRule="exact"/>
              <w:rPr>
                <w:rStyle w:val="FontStyle28"/>
                <w:sz w:val="22"/>
                <w:szCs w:val="22"/>
              </w:rPr>
            </w:pPr>
            <w:r w:rsidRPr="003B2A08">
              <w:rPr>
                <w:rStyle w:val="FontStyle28"/>
                <w:sz w:val="22"/>
                <w:szCs w:val="22"/>
              </w:rPr>
              <w:t>Участие в диало</w:t>
            </w:r>
            <w:r w:rsidRPr="003B2A08">
              <w:rPr>
                <w:rStyle w:val="FontStyle28"/>
                <w:sz w:val="22"/>
                <w:szCs w:val="22"/>
              </w:rPr>
              <w:softHyphen/>
              <w:t xml:space="preserve">ге </w:t>
            </w:r>
            <w:proofErr w:type="gramStart"/>
            <w:r w:rsidRPr="003B2A08">
              <w:rPr>
                <w:rStyle w:val="FontStyle28"/>
                <w:sz w:val="22"/>
                <w:szCs w:val="22"/>
              </w:rPr>
              <w:t>о</w:t>
            </w:r>
            <w:proofErr w:type="gramEnd"/>
            <w:r w:rsidRPr="003B2A08">
              <w:rPr>
                <w:rStyle w:val="FontStyle28"/>
                <w:sz w:val="22"/>
                <w:szCs w:val="22"/>
              </w:rPr>
              <w:t xml:space="preserve"> прочитанном. Связь названия с темой текста, мысль текста. Произведения выдающихся представителей русской литера</w:t>
            </w:r>
            <w:r w:rsidRPr="003B2A08">
              <w:rPr>
                <w:rStyle w:val="FontStyle28"/>
                <w:sz w:val="22"/>
                <w:szCs w:val="22"/>
              </w:rPr>
              <w:softHyphen/>
              <w:t>туры. Чтение</w:t>
            </w:r>
          </w:p>
          <w:p w:rsidR="001A2E9F" w:rsidRPr="003B2A08" w:rsidRDefault="001A2E9F" w:rsidP="005B3945">
            <w:pPr>
              <w:pStyle w:val="Style19"/>
              <w:widowControl/>
              <w:rPr>
                <w:rStyle w:val="FontStyle31"/>
                <w:b w:val="0"/>
                <w:sz w:val="22"/>
                <w:szCs w:val="22"/>
              </w:rPr>
            </w:pPr>
            <w:r w:rsidRPr="003B2A08">
              <w:rPr>
                <w:rStyle w:val="FontStyle28"/>
                <w:sz w:val="22"/>
                <w:szCs w:val="22"/>
              </w:rPr>
              <w:t xml:space="preserve">вслух, </w:t>
            </w:r>
            <w:r w:rsidRPr="003B2A08">
              <w:rPr>
                <w:rStyle w:val="FontStyle31"/>
                <w:b w:val="0"/>
                <w:sz w:val="22"/>
                <w:szCs w:val="22"/>
              </w:rPr>
              <w:t>пересказ, беседа.</w:t>
            </w:r>
            <w:r w:rsidRPr="003B2A08">
              <w:rPr>
                <w:b/>
                <w:sz w:val="22"/>
                <w:szCs w:val="22"/>
              </w:rPr>
              <w:t xml:space="preserve"> </w:t>
            </w:r>
            <w:r w:rsidRPr="003B2A08">
              <w:rPr>
                <w:rStyle w:val="FontStyle31"/>
                <w:b w:val="0"/>
                <w:sz w:val="22"/>
                <w:szCs w:val="22"/>
              </w:rPr>
              <w:t>Связь названия с темой текста, мысль текста. Понимание содержания литера</w:t>
            </w:r>
            <w:r w:rsidRPr="003B2A08">
              <w:rPr>
                <w:rStyle w:val="FontStyle31"/>
                <w:b w:val="0"/>
                <w:sz w:val="22"/>
                <w:szCs w:val="22"/>
              </w:rPr>
              <w:softHyphen/>
              <w:t>турного произве</w:t>
            </w:r>
            <w:r w:rsidRPr="003B2A08">
              <w:rPr>
                <w:rStyle w:val="FontStyle31"/>
                <w:b w:val="0"/>
                <w:sz w:val="22"/>
                <w:szCs w:val="22"/>
              </w:rPr>
              <w:softHyphen/>
              <w:t>дения: тема, главная мысль, события, их по</w:t>
            </w:r>
            <w:r w:rsidRPr="003B2A08">
              <w:rPr>
                <w:rStyle w:val="FontStyle31"/>
                <w:b w:val="0"/>
                <w:sz w:val="22"/>
                <w:szCs w:val="22"/>
              </w:rPr>
              <w:softHyphen/>
              <w:t>следовательность.</w:t>
            </w:r>
          </w:p>
          <w:p w:rsidR="001A2E9F" w:rsidRPr="003B2A08" w:rsidRDefault="001A2E9F" w:rsidP="005B3945">
            <w:pPr>
              <w:pStyle w:val="Style19"/>
              <w:widowControl/>
              <w:rPr>
                <w:rStyle w:val="FontStyle31"/>
                <w:b w:val="0"/>
                <w:sz w:val="22"/>
                <w:szCs w:val="22"/>
              </w:rPr>
            </w:pPr>
            <w:r w:rsidRPr="003B2A08">
              <w:rPr>
                <w:rStyle w:val="FontStyle31"/>
                <w:b w:val="0"/>
                <w:sz w:val="22"/>
                <w:szCs w:val="22"/>
              </w:rPr>
              <w:lastRenderedPageBreak/>
              <w:t>Произведения выдающихся представителей русской литературы.</w:t>
            </w:r>
          </w:p>
          <w:p w:rsidR="001A2E9F" w:rsidRPr="003B2A08" w:rsidRDefault="001A2E9F" w:rsidP="005B3945">
            <w:pPr>
              <w:pStyle w:val="Style8"/>
              <w:widowControl/>
              <w:spacing w:line="240" w:lineRule="auto"/>
              <w:rPr>
                <w:rStyle w:val="FontStyle28"/>
                <w:sz w:val="22"/>
                <w:szCs w:val="22"/>
              </w:rPr>
            </w:pPr>
            <w:r w:rsidRPr="003B2A08">
              <w:rPr>
                <w:rStyle w:val="FontStyle28"/>
                <w:sz w:val="22"/>
                <w:szCs w:val="22"/>
              </w:rPr>
              <w:t>Произведения зарубежной ли</w:t>
            </w:r>
            <w:r w:rsidRPr="003B2A08">
              <w:rPr>
                <w:rStyle w:val="FontStyle28"/>
                <w:sz w:val="22"/>
                <w:szCs w:val="22"/>
              </w:rPr>
              <w:softHyphen/>
              <w:t xml:space="preserve">тературы. Участие в диалоге </w:t>
            </w:r>
            <w:proofErr w:type="gramStart"/>
            <w:r w:rsidRPr="003B2A08">
              <w:rPr>
                <w:rStyle w:val="FontStyle28"/>
                <w:sz w:val="22"/>
                <w:szCs w:val="22"/>
              </w:rPr>
              <w:t>о</w:t>
            </w:r>
            <w:proofErr w:type="gramEnd"/>
            <w:r w:rsidRPr="003B2A08">
              <w:rPr>
                <w:rStyle w:val="FontStyle28"/>
                <w:sz w:val="22"/>
                <w:szCs w:val="22"/>
              </w:rPr>
              <w:t xml:space="preserve"> прочитанном.</w:t>
            </w:r>
          </w:p>
          <w:p w:rsidR="001A2E9F" w:rsidRPr="003B2A08" w:rsidRDefault="001A2E9F" w:rsidP="005B3945">
            <w:pPr>
              <w:pStyle w:val="Style19"/>
              <w:widowControl/>
              <w:rPr>
                <w:rStyle w:val="FontStyle28"/>
                <w:sz w:val="22"/>
                <w:szCs w:val="22"/>
              </w:rPr>
            </w:pPr>
            <w:r w:rsidRPr="003B2A08">
              <w:rPr>
                <w:rStyle w:val="FontStyle28"/>
                <w:sz w:val="22"/>
                <w:szCs w:val="22"/>
              </w:rPr>
              <w:t>Чтение вслух доступного теста целыми словами. Осмысление цели чтения.</w:t>
            </w:r>
          </w:p>
          <w:p w:rsidR="001A2E9F" w:rsidRPr="003B2A08" w:rsidRDefault="001A2E9F" w:rsidP="005B3945">
            <w:pPr>
              <w:pStyle w:val="Style19"/>
              <w:widowControl/>
              <w:rPr>
                <w:sz w:val="22"/>
                <w:szCs w:val="22"/>
              </w:rPr>
            </w:pPr>
            <w:r w:rsidRPr="003B2A08">
              <w:rPr>
                <w:rStyle w:val="FontStyle28"/>
                <w:sz w:val="22"/>
                <w:szCs w:val="22"/>
              </w:rPr>
              <w:t>Вырази</w:t>
            </w:r>
            <w:r w:rsidRPr="003B2A08">
              <w:rPr>
                <w:rStyle w:val="FontStyle28"/>
                <w:sz w:val="22"/>
                <w:szCs w:val="22"/>
              </w:rPr>
              <w:softHyphen/>
              <w:t>тел</w:t>
            </w:r>
            <w:r>
              <w:rPr>
                <w:rStyle w:val="FontStyle28"/>
                <w:sz w:val="22"/>
                <w:szCs w:val="22"/>
              </w:rPr>
              <w:t>ьное чтение, ответы на вопросы.</w:t>
            </w:r>
          </w:p>
        </w:tc>
      </w:tr>
      <w:tr w:rsidR="001A2E9F" w:rsidRPr="003B2A08" w:rsidTr="005B3945">
        <w:tc>
          <w:tcPr>
            <w:tcW w:w="817" w:type="dxa"/>
          </w:tcPr>
          <w:p w:rsidR="001A2E9F" w:rsidRPr="003B2A08" w:rsidRDefault="001A2E9F" w:rsidP="005B3945">
            <w:pPr>
              <w:spacing w:after="0"/>
              <w:jc w:val="both"/>
              <w:rPr>
                <w:rFonts w:ascii="Times New Roman" w:hAnsi="Times New Roman" w:cs="Times New Roman"/>
                <w:b/>
              </w:rPr>
            </w:pPr>
            <w:r w:rsidRPr="003B2A08">
              <w:rPr>
                <w:rFonts w:ascii="Times New Roman" w:hAnsi="Times New Roman" w:cs="Times New Roman"/>
                <w:b/>
              </w:rPr>
              <w:lastRenderedPageBreak/>
              <w:t>8</w:t>
            </w:r>
          </w:p>
        </w:tc>
        <w:tc>
          <w:tcPr>
            <w:tcW w:w="3686" w:type="dxa"/>
          </w:tcPr>
          <w:p w:rsidR="001A2E9F" w:rsidRPr="003B2A08" w:rsidRDefault="001A2E9F" w:rsidP="005B3945">
            <w:pPr>
              <w:spacing w:after="0"/>
              <w:jc w:val="both"/>
              <w:rPr>
                <w:rFonts w:ascii="Times New Roman" w:hAnsi="Times New Roman" w:cs="Times New Roman"/>
                <w:b/>
              </w:rPr>
            </w:pPr>
            <w:r w:rsidRPr="003B2A08">
              <w:rPr>
                <w:rFonts w:ascii="Times New Roman" w:hAnsi="Times New Roman" w:cs="Times New Roman"/>
                <w:b/>
              </w:rPr>
              <w:t>Почему нам бывает смешно (17 часов)</w:t>
            </w:r>
          </w:p>
        </w:tc>
        <w:tc>
          <w:tcPr>
            <w:tcW w:w="5917" w:type="dxa"/>
          </w:tcPr>
          <w:p w:rsidR="001A2E9F" w:rsidRPr="003B2A08" w:rsidRDefault="001A2E9F" w:rsidP="005B3945">
            <w:pPr>
              <w:pStyle w:val="Style8"/>
              <w:widowControl/>
              <w:spacing w:line="278" w:lineRule="exact"/>
              <w:ind w:right="206" w:hanging="5"/>
              <w:rPr>
                <w:rStyle w:val="FontStyle28"/>
                <w:sz w:val="22"/>
                <w:szCs w:val="22"/>
              </w:rPr>
            </w:pPr>
            <w:r w:rsidRPr="003B2A08">
              <w:rPr>
                <w:rStyle w:val="FontStyle28"/>
                <w:sz w:val="22"/>
                <w:szCs w:val="22"/>
              </w:rPr>
              <w:t>Современные юмористические произведения для детей.</w:t>
            </w:r>
            <w:r w:rsidRPr="003B2A08">
              <w:rPr>
                <w:sz w:val="22"/>
                <w:szCs w:val="22"/>
              </w:rPr>
              <w:t xml:space="preserve"> </w:t>
            </w:r>
            <w:r w:rsidRPr="003B2A08">
              <w:rPr>
                <w:rStyle w:val="FontStyle28"/>
                <w:sz w:val="22"/>
                <w:szCs w:val="22"/>
              </w:rPr>
              <w:t>Связь названия с темой текста, мысль текста</w:t>
            </w:r>
          </w:p>
          <w:p w:rsidR="001A2E9F" w:rsidRPr="003B2A08" w:rsidRDefault="001A2E9F" w:rsidP="005B3945">
            <w:pPr>
              <w:pStyle w:val="Style8"/>
              <w:widowControl/>
              <w:spacing w:line="240" w:lineRule="auto"/>
              <w:rPr>
                <w:rStyle w:val="FontStyle28"/>
                <w:sz w:val="22"/>
                <w:szCs w:val="22"/>
              </w:rPr>
            </w:pPr>
            <w:r w:rsidRPr="003B2A08">
              <w:rPr>
                <w:rStyle w:val="FontStyle28"/>
                <w:sz w:val="22"/>
                <w:szCs w:val="22"/>
              </w:rPr>
              <w:t xml:space="preserve">Приемы </w:t>
            </w:r>
            <w:proofErr w:type="gramStart"/>
            <w:r w:rsidRPr="003B2A08">
              <w:rPr>
                <w:rStyle w:val="FontStyle28"/>
                <w:sz w:val="22"/>
                <w:szCs w:val="22"/>
              </w:rPr>
              <w:t>смешного</w:t>
            </w:r>
            <w:proofErr w:type="gramEnd"/>
            <w:r w:rsidRPr="003B2A08">
              <w:rPr>
                <w:rStyle w:val="FontStyle28"/>
                <w:sz w:val="22"/>
                <w:szCs w:val="22"/>
              </w:rPr>
              <w:t xml:space="preserve"> в лите</w:t>
            </w:r>
            <w:r w:rsidRPr="003B2A08">
              <w:rPr>
                <w:rStyle w:val="FontStyle28"/>
                <w:sz w:val="22"/>
                <w:szCs w:val="22"/>
              </w:rPr>
              <w:softHyphen/>
              <w:t>ратурных произ</w:t>
            </w:r>
            <w:r w:rsidRPr="003B2A08">
              <w:rPr>
                <w:rStyle w:val="FontStyle28"/>
                <w:sz w:val="22"/>
                <w:szCs w:val="22"/>
              </w:rPr>
              <w:softHyphen/>
              <w:t>ведениях. Разви</w:t>
            </w:r>
            <w:r w:rsidRPr="003B2A08">
              <w:rPr>
                <w:rStyle w:val="FontStyle28"/>
                <w:sz w:val="22"/>
                <w:szCs w:val="22"/>
              </w:rPr>
              <w:softHyphen/>
              <w:t>тие сюжета про</w:t>
            </w:r>
            <w:r w:rsidRPr="003B2A08">
              <w:rPr>
                <w:rStyle w:val="FontStyle28"/>
                <w:sz w:val="22"/>
                <w:szCs w:val="22"/>
              </w:rPr>
              <w:softHyphen/>
              <w:t>изведения. Выра</w:t>
            </w:r>
            <w:r w:rsidRPr="003B2A08">
              <w:rPr>
                <w:rStyle w:val="FontStyle28"/>
                <w:sz w:val="22"/>
                <w:szCs w:val="22"/>
              </w:rPr>
              <w:softHyphen/>
              <w:t>зительное чтение.</w:t>
            </w:r>
          </w:p>
          <w:p w:rsidR="001A2E9F" w:rsidRPr="003B2A08" w:rsidRDefault="001A2E9F" w:rsidP="005B3945">
            <w:pPr>
              <w:pStyle w:val="Style8"/>
              <w:widowControl/>
              <w:spacing w:line="240" w:lineRule="auto"/>
              <w:rPr>
                <w:rStyle w:val="FontStyle28"/>
                <w:sz w:val="22"/>
                <w:szCs w:val="22"/>
              </w:rPr>
            </w:pPr>
            <w:r w:rsidRPr="003B2A08">
              <w:rPr>
                <w:rStyle w:val="FontStyle28"/>
                <w:sz w:val="22"/>
                <w:szCs w:val="22"/>
              </w:rPr>
              <w:t xml:space="preserve"> Литературная сказка. Понимание содержания литературного произведения: тема, главная мысль, события,</w:t>
            </w:r>
          </w:p>
          <w:p w:rsidR="001A2E9F" w:rsidRPr="003B2A08" w:rsidRDefault="001A2E9F" w:rsidP="005B3945">
            <w:pPr>
              <w:pStyle w:val="Style8"/>
              <w:widowControl/>
              <w:spacing w:line="240" w:lineRule="auto"/>
              <w:rPr>
                <w:rStyle w:val="FontStyle28"/>
                <w:sz w:val="22"/>
                <w:szCs w:val="22"/>
              </w:rPr>
            </w:pPr>
            <w:r w:rsidRPr="003B2A08">
              <w:rPr>
                <w:rStyle w:val="FontStyle28"/>
                <w:sz w:val="22"/>
                <w:szCs w:val="22"/>
              </w:rPr>
              <w:t xml:space="preserve">их последовательность. Приемы </w:t>
            </w:r>
            <w:proofErr w:type="gramStart"/>
            <w:r w:rsidRPr="003B2A08">
              <w:rPr>
                <w:rStyle w:val="FontStyle28"/>
                <w:sz w:val="22"/>
                <w:szCs w:val="22"/>
              </w:rPr>
              <w:t>смешного</w:t>
            </w:r>
            <w:proofErr w:type="gramEnd"/>
            <w:r w:rsidRPr="003B2A08">
              <w:rPr>
                <w:rStyle w:val="FontStyle28"/>
                <w:sz w:val="22"/>
                <w:szCs w:val="22"/>
              </w:rPr>
              <w:t xml:space="preserve"> в литературных произ</w:t>
            </w:r>
            <w:r w:rsidRPr="003B2A08">
              <w:rPr>
                <w:rStyle w:val="FontStyle28"/>
                <w:sz w:val="22"/>
                <w:szCs w:val="22"/>
              </w:rPr>
              <w:softHyphen/>
              <w:t>ведениях. Связь названия с темой текста,</w:t>
            </w:r>
          </w:p>
          <w:p w:rsidR="001A2E9F" w:rsidRPr="003B2A08" w:rsidRDefault="001A2E9F" w:rsidP="005B3945">
            <w:pPr>
              <w:pStyle w:val="Style8"/>
              <w:widowControl/>
              <w:spacing w:line="283" w:lineRule="exact"/>
              <w:ind w:firstLine="5"/>
              <w:rPr>
                <w:rStyle w:val="FontStyle28"/>
                <w:sz w:val="22"/>
                <w:szCs w:val="22"/>
              </w:rPr>
            </w:pPr>
            <w:r w:rsidRPr="003B2A08">
              <w:rPr>
                <w:rStyle w:val="FontStyle28"/>
                <w:sz w:val="22"/>
                <w:szCs w:val="22"/>
              </w:rPr>
              <w:t>мысль текста.</w:t>
            </w:r>
            <w:r w:rsidRPr="003B2A08">
              <w:rPr>
                <w:sz w:val="22"/>
                <w:szCs w:val="22"/>
              </w:rPr>
              <w:t xml:space="preserve"> </w:t>
            </w:r>
            <w:r w:rsidRPr="003B2A08">
              <w:rPr>
                <w:rStyle w:val="FontStyle28"/>
                <w:sz w:val="22"/>
                <w:szCs w:val="22"/>
              </w:rPr>
              <w:t>Чтение вслух доступного теста целыми словами. Осмысление цели чтения. Участие в диало</w:t>
            </w:r>
            <w:r w:rsidRPr="003B2A08">
              <w:rPr>
                <w:rStyle w:val="FontStyle28"/>
                <w:sz w:val="22"/>
                <w:szCs w:val="22"/>
              </w:rPr>
              <w:softHyphen/>
              <w:t xml:space="preserve">ге </w:t>
            </w:r>
            <w:proofErr w:type="gramStart"/>
            <w:r w:rsidRPr="003B2A08">
              <w:rPr>
                <w:rStyle w:val="FontStyle28"/>
                <w:sz w:val="22"/>
                <w:szCs w:val="22"/>
              </w:rPr>
              <w:t>о</w:t>
            </w:r>
            <w:proofErr w:type="gramEnd"/>
            <w:r w:rsidRPr="003B2A08">
              <w:rPr>
                <w:rStyle w:val="FontStyle28"/>
                <w:sz w:val="22"/>
                <w:szCs w:val="22"/>
              </w:rPr>
              <w:t xml:space="preserve"> прочитанном.</w:t>
            </w:r>
          </w:p>
          <w:p w:rsidR="001A2E9F" w:rsidRPr="003B2A08" w:rsidRDefault="001A2E9F" w:rsidP="005B3945">
            <w:pPr>
              <w:pStyle w:val="Style8"/>
              <w:widowControl/>
              <w:spacing w:line="283" w:lineRule="exact"/>
              <w:ind w:firstLine="5"/>
              <w:rPr>
                <w:sz w:val="22"/>
                <w:szCs w:val="22"/>
              </w:rPr>
            </w:pPr>
            <w:r w:rsidRPr="003B2A08">
              <w:rPr>
                <w:rStyle w:val="FontStyle28"/>
                <w:sz w:val="22"/>
                <w:szCs w:val="22"/>
              </w:rPr>
              <w:t>Вырази</w:t>
            </w:r>
            <w:r w:rsidRPr="003B2A08">
              <w:rPr>
                <w:rStyle w:val="FontStyle28"/>
                <w:sz w:val="22"/>
                <w:szCs w:val="22"/>
              </w:rPr>
              <w:softHyphen/>
              <w:t>тельное чтение, ответы на вопросы.</w:t>
            </w:r>
          </w:p>
        </w:tc>
      </w:tr>
    </w:tbl>
    <w:p w:rsidR="001A2E9F" w:rsidRPr="008679FE" w:rsidRDefault="001A2E9F" w:rsidP="001A2E9F">
      <w:pPr>
        <w:autoSpaceDE w:val="0"/>
        <w:autoSpaceDN w:val="0"/>
        <w:adjustRightInd w:val="0"/>
        <w:contextualSpacing/>
        <w:rPr>
          <w:b/>
          <w:bCs/>
        </w:rPr>
      </w:pPr>
    </w:p>
    <w:p w:rsidR="001A2E9F" w:rsidRPr="003B2A08" w:rsidRDefault="001A2E9F" w:rsidP="001A2E9F">
      <w:pPr>
        <w:autoSpaceDE w:val="0"/>
        <w:autoSpaceDN w:val="0"/>
        <w:adjustRightInd w:val="0"/>
        <w:ind w:firstLine="709"/>
        <w:contextualSpacing/>
        <w:rPr>
          <w:rFonts w:ascii="Times New Roman" w:hAnsi="Times New Roman" w:cs="Times New Roman"/>
          <w:b/>
          <w:bCs/>
        </w:rPr>
      </w:pPr>
      <w:r w:rsidRPr="003B2A08">
        <w:rPr>
          <w:rFonts w:ascii="Times New Roman" w:hAnsi="Times New Roman" w:cs="Times New Roman"/>
          <w:b/>
          <w:bCs/>
        </w:rPr>
        <w:t>3 класс (102 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6"/>
        <w:gridCol w:w="3397"/>
        <w:gridCol w:w="5398"/>
      </w:tblGrid>
      <w:tr w:rsidR="001A2E9F" w:rsidRPr="009579BC" w:rsidTr="005B3945">
        <w:tc>
          <w:tcPr>
            <w:tcW w:w="817" w:type="dxa"/>
          </w:tcPr>
          <w:p w:rsidR="001A2E9F" w:rsidRPr="003B2A08" w:rsidRDefault="001A2E9F" w:rsidP="005B3945">
            <w:pPr>
              <w:spacing w:after="0"/>
              <w:rPr>
                <w:rFonts w:ascii="Times New Roman" w:hAnsi="Times New Roman" w:cs="Times New Roman"/>
                <w:b/>
              </w:rPr>
            </w:pPr>
            <w:r w:rsidRPr="003B2A08">
              <w:rPr>
                <w:rFonts w:ascii="Times New Roman" w:hAnsi="Times New Roman" w:cs="Times New Roman"/>
                <w:b/>
              </w:rPr>
              <w:t xml:space="preserve">№ </w:t>
            </w:r>
            <w:proofErr w:type="spellStart"/>
            <w:proofErr w:type="gramStart"/>
            <w:r w:rsidRPr="003B2A08">
              <w:rPr>
                <w:rFonts w:ascii="Times New Roman" w:hAnsi="Times New Roman" w:cs="Times New Roman"/>
                <w:b/>
              </w:rPr>
              <w:t>п</w:t>
            </w:r>
            <w:proofErr w:type="spellEnd"/>
            <w:proofErr w:type="gramEnd"/>
            <w:r w:rsidRPr="003B2A08">
              <w:rPr>
                <w:rFonts w:ascii="Times New Roman" w:hAnsi="Times New Roman" w:cs="Times New Roman"/>
                <w:b/>
                <w:lang w:val="en-US"/>
              </w:rPr>
              <w:t>/</w:t>
            </w:r>
            <w:proofErr w:type="spellStart"/>
            <w:r w:rsidRPr="003B2A08">
              <w:rPr>
                <w:rFonts w:ascii="Times New Roman" w:hAnsi="Times New Roman" w:cs="Times New Roman"/>
                <w:b/>
              </w:rPr>
              <w:t>п</w:t>
            </w:r>
            <w:proofErr w:type="spellEnd"/>
          </w:p>
        </w:tc>
        <w:tc>
          <w:tcPr>
            <w:tcW w:w="3686" w:type="dxa"/>
          </w:tcPr>
          <w:p w:rsidR="001A2E9F" w:rsidRPr="003B2A08" w:rsidRDefault="001A2E9F" w:rsidP="005B3945">
            <w:pPr>
              <w:spacing w:after="0"/>
              <w:rPr>
                <w:rFonts w:ascii="Times New Roman" w:hAnsi="Times New Roman" w:cs="Times New Roman"/>
                <w:b/>
              </w:rPr>
            </w:pPr>
            <w:r w:rsidRPr="003B2A08">
              <w:rPr>
                <w:rFonts w:ascii="Times New Roman" w:hAnsi="Times New Roman" w:cs="Times New Roman"/>
                <w:b/>
              </w:rPr>
              <w:t>Наименование раздела</w:t>
            </w:r>
          </w:p>
        </w:tc>
        <w:tc>
          <w:tcPr>
            <w:tcW w:w="5917" w:type="dxa"/>
          </w:tcPr>
          <w:p w:rsidR="001A2E9F" w:rsidRPr="003B2A08" w:rsidRDefault="001A2E9F" w:rsidP="005B3945">
            <w:pPr>
              <w:tabs>
                <w:tab w:val="left" w:pos="1005"/>
                <w:tab w:val="center" w:pos="2502"/>
              </w:tabs>
              <w:spacing w:after="0"/>
              <w:rPr>
                <w:rFonts w:ascii="Times New Roman" w:hAnsi="Times New Roman" w:cs="Times New Roman"/>
                <w:b/>
              </w:rPr>
            </w:pPr>
            <w:r w:rsidRPr="003B2A08">
              <w:rPr>
                <w:rFonts w:ascii="Times New Roman" w:hAnsi="Times New Roman" w:cs="Times New Roman"/>
                <w:b/>
              </w:rPr>
              <w:tab/>
            </w:r>
            <w:r w:rsidRPr="003B2A08">
              <w:rPr>
                <w:rFonts w:ascii="Times New Roman" w:hAnsi="Times New Roman" w:cs="Times New Roman"/>
                <w:b/>
              </w:rPr>
              <w:tab/>
              <w:t>Содержание программы</w:t>
            </w:r>
          </w:p>
        </w:tc>
      </w:tr>
      <w:tr w:rsidR="001A2E9F" w:rsidRPr="008679FE" w:rsidTr="005B3945">
        <w:tc>
          <w:tcPr>
            <w:tcW w:w="817" w:type="dxa"/>
          </w:tcPr>
          <w:p w:rsidR="001A2E9F" w:rsidRPr="003B2A08" w:rsidRDefault="001A2E9F" w:rsidP="005B3945">
            <w:pPr>
              <w:spacing w:after="0"/>
              <w:rPr>
                <w:rFonts w:ascii="Times New Roman" w:hAnsi="Times New Roman" w:cs="Times New Roman"/>
                <w:b/>
              </w:rPr>
            </w:pPr>
            <w:r w:rsidRPr="003B2A08">
              <w:rPr>
                <w:rFonts w:ascii="Times New Roman" w:hAnsi="Times New Roman" w:cs="Times New Roman"/>
                <w:b/>
              </w:rPr>
              <w:t>1</w:t>
            </w:r>
          </w:p>
        </w:tc>
        <w:tc>
          <w:tcPr>
            <w:tcW w:w="3686" w:type="dxa"/>
          </w:tcPr>
          <w:p w:rsidR="001A2E9F" w:rsidRPr="003B2A08" w:rsidRDefault="001A2E9F" w:rsidP="005B3945">
            <w:pPr>
              <w:spacing w:after="0"/>
              <w:rPr>
                <w:rFonts w:ascii="Times New Roman" w:hAnsi="Times New Roman" w:cs="Times New Roman"/>
                <w:b/>
              </w:rPr>
            </w:pPr>
            <w:r w:rsidRPr="003B2A08">
              <w:rPr>
                <w:rFonts w:ascii="Times New Roman" w:hAnsi="Times New Roman" w:cs="Times New Roman"/>
                <w:b/>
              </w:rPr>
              <w:t xml:space="preserve">Учимся </w:t>
            </w:r>
            <w:proofErr w:type="gramStart"/>
            <w:r w:rsidRPr="003B2A08">
              <w:rPr>
                <w:rFonts w:ascii="Times New Roman" w:hAnsi="Times New Roman" w:cs="Times New Roman"/>
                <w:b/>
              </w:rPr>
              <w:t>наблюдать</w:t>
            </w:r>
            <w:proofErr w:type="gramEnd"/>
            <w:r w:rsidRPr="003B2A08">
              <w:rPr>
                <w:rFonts w:ascii="Times New Roman" w:hAnsi="Times New Roman" w:cs="Times New Roman"/>
                <w:b/>
              </w:rPr>
              <w:t xml:space="preserve"> и копим впечатления (16 ч.)</w:t>
            </w:r>
          </w:p>
        </w:tc>
        <w:tc>
          <w:tcPr>
            <w:tcW w:w="5917" w:type="dxa"/>
          </w:tcPr>
          <w:p w:rsidR="001A2E9F" w:rsidRPr="003B2A08" w:rsidRDefault="001A2E9F" w:rsidP="005B3945">
            <w:pPr>
              <w:autoSpaceDE w:val="0"/>
              <w:autoSpaceDN w:val="0"/>
              <w:adjustRightInd w:val="0"/>
              <w:spacing w:after="0"/>
              <w:contextualSpacing/>
              <w:rPr>
                <w:rFonts w:ascii="Times New Roman" w:hAnsi="Times New Roman" w:cs="Times New Roman"/>
              </w:rPr>
            </w:pPr>
            <w:r w:rsidRPr="003B2A08">
              <w:rPr>
                <w:rFonts w:ascii="Times New Roman" w:hAnsi="Times New Roman" w:cs="Times New Roman"/>
                <w:iCs/>
              </w:rPr>
              <w:t xml:space="preserve">Поэзия. </w:t>
            </w:r>
            <w:r w:rsidRPr="003B2A08">
              <w:rPr>
                <w:rFonts w:ascii="Times New Roman" w:hAnsi="Times New Roman" w:cs="Times New Roman"/>
              </w:rPr>
              <w:t xml:space="preserve">Способы раскрытия внутреннего мира лирического героя («героя-рассказчика», «автора») в стихотворных текстах: посредством изображения окружающего мира; через открытое выражение чувств. </w:t>
            </w:r>
            <w:proofErr w:type="gramStart"/>
            <w:r w:rsidRPr="003B2A08">
              <w:rPr>
                <w:rFonts w:ascii="Times New Roman" w:hAnsi="Times New Roman" w:cs="Times New Roman"/>
              </w:rPr>
              <w:t>Средства художественной выразительности, используемые для создания яркого поэтического образа: художественные приемы (олицетворение, сравнение, контраст, звукопись) и фигуры (повтор).</w:t>
            </w:r>
            <w:proofErr w:type="gramEnd"/>
          </w:p>
          <w:p w:rsidR="001A2E9F" w:rsidRDefault="001A2E9F" w:rsidP="005B3945">
            <w:pPr>
              <w:autoSpaceDE w:val="0"/>
              <w:autoSpaceDN w:val="0"/>
              <w:adjustRightInd w:val="0"/>
              <w:spacing w:after="0"/>
              <w:contextualSpacing/>
              <w:rPr>
                <w:rFonts w:ascii="Times New Roman" w:hAnsi="Times New Roman" w:cs="Times New Roman"/>
              </w:rPr>
            </w:pPr>
            <w:r w:rsidRPr="003B2A08">
              <w:rPr>
                <w:rFonts w:ascii="Times New Roman" w:hAnsi="Times New Roman" w:cs="Times New Roman"/>
              </w:rPr>
              <w:t xml:space="preserve">Дальнейшее совершенствование умений и навыков осознанного и выразительного чтения. </w:t>
            </w:r>
          </w:p>
          <w:p w:rsidR="001A2E9F" w:rsidRDefault="001A2E9F" w:rsidP="005B3945">
            <w:pPr>
              <w:autoSpaceDE w:val="0"/>
              <w:autoSpaceDN w:val="0"/>
              <w:adjustRightInd w:val="0"/>
              <w:spacing w:after="0"/>
              <w:contextualSpacing/>
              <w:rPr>
                <w:rFonts w:ascii="Times New Roman" w:hAnsi="Times New Roman" w:cs="Times New Roman"/>
              </w:rPr>
            </w:pPr>
            <w:r w:rsidRPr="003B2A08">
              <w:rPr>
                <w:rFonts w:ascii="Times New Roman" w:hAnsi="Times New Roman" w:cs="Times New Roman"/>
              </w:rPr>
              <w:t xml:space="preserve">Анализ особенностей собственного чтения вслух: правильности чтения (соблюдения норм литературного произношения), беглости, выразительности (использование интонаций, соответствующих смыслу текста). </w:t>
            </w:r>
          </w:p>
          <w:p w:rsidR="001A2E9F" w:rsidRPr="003B2A08" w:rsidRDefault="001A2E9F" w:rsidP="005B3945">
            <w:pPr>
              <w:autoSpaceDE w:val="0"/>
              <w:autoSpaceDN w:val="0"/>
              <w:adjustRightInd w:val="0"/>
              <w:spacing w:after="0"/>
              <w:contextualSpacing/>
              <w:rPr>
                <w:rFonts w:ascii="Times New Roman" w:hAnsi="Times New Roman" w:cs="Times New Roman"/>
              </w:rPr>
            </w:pPr>
            <w:r w:rsidRPr="003B2A08">
              <w:rPr>
                <w:rFonts w:ascii="Times New Roman" w:hAnsi="Times New Roman" w:cs="Times New Roman"/>
              </w:rPr>
              <w:t>Формирование потребности совершенствования техники чтения, устано</w:t>
            </w:r>
            <w:r>
              <w:rPr>
                <w:rFonts w:ascii="Times New Roman" w:hAnsi="Times New Roman" w:cs="Times New Roman"/>
              </w:rPr>
              <w:t>вки на увеличение его скорости.</w:t>
            </w:r>
          </w:p>
        </w:tc>
      </w:tr>
      <w:tr w:rsidR="001A2E9F" w:rsidRPr="008679FE" w:rsidTr="005B3945">
        <w:tc>
          <w:tcPr>
            <w:tcW w:w="817" w:type="dxa"/>
          </w:tcPr>
          <w:p w:rsidR="001A2E9F" w:rsidRPr="003B2A08" w:rsidRDefault="001A2E9F" w:rsidP="005B3945">
            <w:pPr>
              <w:spacing w:after="0"/>
              <w:rPr>
                <w:rFonts w:ascii="Times New Roman" w:hAnsi="Times New Roman" w:cs="Times New Roman"/>
                <w:b/>
              </w:rPr>
            </w:pPr>
            <w:r w:rsidRPr="003B2A08">
              <w:rPr>
                <w:rFonts w:ascii="Times New Roman" w:hAnsi="Times New Roman" w:cs="Times New Roman"/>
                <w:b/>
              </w:rPr>
              <w:t>2</w:t>
            </w:r>
          </w:p>
        </w:tc>
        <w:tc>
          <w:tcPr>
            <w:tcW w:w="3686" w:type="dxa"/>
          </w:tcPr>
          <w:p w:rsidR="001A2E9F" w:rsidRPr="003B2A08" w:rsidRDefault="001A2E9F" w:rsidP="005B3945">
            <w:pPr>
              <w:spacing w:after="0"/>
              <w:rPr>
                <w:rFonts w:ascii="Times New Roman" w:hAnsi="Times New Roman" w:cs="Times New Roman"/>
                <w:b/>
              </w:rPr>
            </w:pPr>
            <w:r w:rsidRPr="003B2A08">
              <w:rPr>
                <w:rFonts w:ascii="Times New Roman" w:hAnsi="Times New Roman" w:cs="Times New Roman"/>
                <w:b/>
                <w:bCs/>
              </w:rPr>
              <w:t>Постигаем секреты сравнения (9 ч.)</w:t>
            </w:r>
          </w:p>
        </w:tc>
        <w:tc>
          <w:tcPr>
            <w:tcW w:w="5917" w:type="dxa"/>
          </w:tcPr>
          <w:p w:rsidR="001A2E9F" w:rsidRPr="003B2A08" w:rsidRDefault="001A2E9F" w:rsidP="005B3945">
            <w:pPr>
              <w:autoSpaceDE w:val="0"/>
              <w:autoSpaceDN w:val="0"/>
              <w:adjustRightInd w:val="0"/>
              <w:spacing w:after="0"/>
              <w:contextualSpacing/>
              <w:rPr>
                <w:rFonts w:ascii="Times New Roman" w:hAnsi="Times New Roman" w:cs="Times New Roman"/>
                <w:u w:val="single"/>
              </w:rPr>
            </w:pPr>
            <w:r w:rsidRPr="003B2A08">
              <w:rPr>
                <w:rFonts w:ascii="Times New Roman" w:hAnsi="Times New Roman" w:cs="Times New Roman"/>
                <w:iCs/>
              </w:rPr>
              <w:t xml:space="preserve">Сказка о животных. </w:t>
            </w:r>
            <w:r w:rsidRPr="003B2A08">
              <w:rPr>
                <w:rFonts w:ascii="Times New Roman" w:hAnsi="Times New Roman" w:cs="Times New Roman"/>
              </w:rPr>
              <w:t xml:space="preserve">Формирование общего представления о </w:t>
            </w:r>
            <w:proofErr w:type="gramStart"/>
            <w:r w:rsidRPr="003B2A08">
              <w:rPr>
                <w:rFonts w:ascii="Times New Roman" w:hAnsi="Times New Roman" w:cs="Times New Roman"/>
              </w:rPr>
              <w:t>сказке</w:t>
            </w:r>
            <w:proofErr w:type="gramEnd"/>
            <w:r w:rsidRPr="003B2A08">
              <w:rPr>
                <w:rFonts w:ascii="Times New Roman" w:hAnsi="Times New Roman" w:cs="Times New Roman"/>
              </w:rPr>
              <w:t xml:space="preserve"> о животных как произведении устного народного творчества, которое есть у всех народов мира</w:t>
            </w:r>
            <w:r w:rsidRPr="003B2A08">
              <w:rPr>
                <w:rFonts w:ascii="Times New Roman" w:hAnsi="Times New Roman" w:cs="Times New Roman"/>
                <w:u w:val="single"/>
              </w:rPr>
              <w:t>. Развитие сказки о животных во времени. Простейшая лента времени: 1) самая древняя сказочная история, 2) просто древняя и 3) менее древняя сказочная история.</w:t>
            </w:r>
          </w:p>
          <w:p w:rsidR="001A2E9F" w:rsidRPr="003B2A08" w:rsidRDefault="001A2E9F" w:rsidP="005B3945">
            <w:pPr>
              <w:autoSpaceDE w:val="0"/>
              <w:autoSpaceDN w:val="0"/>
              <w:adjustRightInd w:val="0"/>
              <w:spacing w:after="0"/>
              <w:contextualSpacing/>
              <w:rPr>
                <w:rFonts w:ascii="Times New Roman" w:hAnsi="Times New Roman" w:cs="Times New Roman"/>
              </w:rPr>
            </w:pPr>
            <w:r w:rsidRPr="003B2A08">
              <w:rPr>
                <w:rFonts w:ascii="Times New Roman" w:hAnsi="Times New Roman" w:cs="Times New Roman"/>
              </w:rPr>
              <w:t xml:space="preserve">Особенность самых древних сказочных сюжетов </w:t>
            </w:r>
            <w:r w:rsidRPr="003B2A08">
              <w:rPr>
                <w:rFonts w:ascii="Times New Roman" w:hAnsi="Times New Roman" w:cs="Times New Roman"/>
              </w:rPr>
              <w:lastRenderedPageBreak/>
              <w:t>(историй) — их этиологический характер (объяснение причин взаимоотношений между животными и особенностей их внешнего вида).</w:t>
            </w:r>
          </w:p>
          <w:p w:rsidR="001A2E9F" w:rsidRPr="003B2A08" w:rsidRDefault="001A2E9F" w:rsidP="005B3945">
            <w:pPr>
              <w:autoSpaceDE w:val="0"/>
              <w:autoSpaceDN w:val="0"/>
              <w:adjustRightInd w:val="0"/>
              <w:spacing w:after="0"/>
              <w:contextualSpacing/>
              <w:rPr>
                <w:rFonts w:ascii="Times New Roman" w:hAnsi="Times New Roman" w:cs="Times New Roman"/>
              </w:rPr>
            </w:pPr>
            <w:r w:rsidRPr="003B2A08">
              <w:rPr>
                <w:rFonts w:ascii="Times New Roman" w:hAnsi="Times New Roman" w:cs="Times New Roman"/>
              </w:rPr>
              <w:t>Особенность просто древних сказок — начинает цениться ум и хитрость героя (а не его физическое превосходство).</w:t>
            </w:r>
          </w:p>
          <w:p w:rsidR="001A2E9F" w:rsidRPr="003B2A08" w:rsidRDefault="001A2E9F" w:rsidP="005B3945">
            <w:pPr>
              <w:autoSpaceDE w:val="0"/>
              <w:autoSpaceDN w:val="0"/>
              <w:adjustRightInd w:val="0"/>
              <w:spacing w:after="0"/>
              <w:contextualSpacing/>
              <w:rPr>
                <w:rFonts w:ascii="Times New Roman" w:hAnsi="Times New Roman" w:cs="Times New Roman"/>
              </w:rPr>
            </w:pPr>
            <w:r w:rsidRPr="003B2A08">
              <w:rPr>
                <w:rFonts w:ascii="Times New Roman" w:hAnsi="Times New Roman" w:cs="Times New Roman"/>
              </w:rPr>
              <w:t>Особенность менее древней сказки — ее нравоучительный характер: начинает цениться благородство героя, его способность быть великодушным и благодарным.</w:t>
            </w:r>
          </w:p>
          <w:p w:rsidR="001A2E9F" w:rsidRPr="003B2A08" w:rsidRDefault="001A2E9F" w:rsidP="005B3945">
            <w:pPr>
              <w:autoSpaceDE w:val="0"/>
              <w:autoSpaceDN w:val="0"/>
              <w:adjustRightInd w:val="0"/>
              <w:spacing w:after="0"/>
              <w:contextualSpacing/>
              <w:rPr>
                <w:rFonts w:ascii="Times New Roman" w:hAnsi="Times New Roman" w:cs="Times New Roman"/>
                <w:u w:val="single"/>
              </w:rPr>
            </w:pPr>
            <w:r w:rsidRPr="003B2A08">
              <w:rPr>
                <w:rFonts w:ascii="Times New Roman" w:hAnsi="Times New Roman" w:cs="Times New Roman"/>
                <w:u w:val="single"/>
              </w:rPr>
              <w:t>Представление о бродячих сюжетах (сказочных историях).</w:t>
            </w:r>
          </w:p>
          <w:p w:rsidR="001A2E9F" w:rsidRPr="003B2A08" w:rsidRDefault="001A2E9F" w:rsidP="005B3945">
            <w:pPr>
              <w:autoSpaceDE w:val="0"/>
              <w:autoSpaceDN w:val="0"/>
              <w:adjustRightInd w:val="0"/>
              <w:spacing w:after="0"/>
              <w:contextualSpacing/>
              <w:rPr>
                <w:rFonts w:ascii="Times New Roman" w:hAnsi="Times New Roman" w:cs="Times New Roman"/>
                <w:u w:val="single"/>
              </w:rPr>
            </w:pPr>
            <w:r w:rsidRPr="003B2A08">
              <w:rPr>
                <w:rFonts w:ascii="Times New Roman" w:hAnsi="Times New Roman" w:cs="Times New Roman"/>
                <w:u w:val="single"/>
              </w:rPr>
              <w:t>Лента времени. Формирование начальных наглядно-образных представлений о линейном движении времени путем помещения произведений фольклора (сказок, созданных в разные периоды древности) на ленту времени, а также путем помещения авторских литературных и живописных</w:t>
            </w:r>
            <w:r>
              <w:rPr>
                <w:rFonts w:ascii="Times New Roman" w:hAnsi="Times New Roman" w:cs="Times New Roman"/>
                <w:u w:val="single"/>
              </w:rPr>
              <w:t xml:space="preserve"> произведений на ленту времени.</w:t>
            </w:r>
          </w:p>
        </w:tc>
      </w:tr>
      <w:tr w:rsidR="001A2E9F" w:rsidRPr="008679FE" w:rsidTr="005B3945">
        <w:tc>
          <w:tcPr>
            <w:tcW w:w="817" w:type="dxa"/>
          </w:tcPr>
          <w:p w:rsidR="001A2E9F" w:rsidRPr="003B2A08" w:rsidRDefault="001A2E9F" w:rsidP="005B3945">
            <w:pPr>
              <w:spacing w:after="0"/>
              <w:rPr>
                <w:rFonts w:ascii="Times New Roman" w:hAnsi="Times New Roman" w:cs="Times New Roman"/>
                <w:b/>
              </w:rPr>
            </w:pPr>
            <w:r w:rsidRPr="003B2A08">
              <w:rPr>
                <w:rFonts w:ascii="Times New Roman" w:hAnsi="Times New Roman" w:cs="Times New Roman"/>
                <w:b/>
              </w:rPr>
              <w:lastRenderedPageBreak/>
              <w:t>3</w:t>
            </w:r>
          </w:p>
        </w:tc>
        <w:tc>
          <w:tcPr>
            <w:tcW w:w="3686" w:type="dxa"/>
          </w:tcPr>
          <w:p w:rsidR="001A2E9F" w:rsidRPr="003B2A08" w:rsidRDefault="001A2E9F" w:rsidP="005B3945">
            <w:pPr>
              <w:spacing w:after="0"/>
              <w:rPr>
                <w:rFonts w:ascii="Times New Roman" w:hAnsi="Times New Roman" w:cs="Times New Roman"/>
                <w:b/>
              </w:rPr>
            </w:pPr>
            <w:r w:rsidRPr="003B2A08">
              <w:rPr>
                <w:rFonts w:ascii="Times New Roman" w:hAnsi="Times New Roman" w:cs="Times New Roman"/>
                <w:b/>
                <w:bCs/>
              </w:rPr>
              <w:t>Пытаемся понять, почему люди фантазируют (12 ч)</w:t>
            </w:r>
          </w:p>
        </w:tc>
        <w:tc>
          <w:tcPr>
            <w:tcW w:w="5917" w:type="dxa"/>
          </w:tcPr>
          <w:p w:rsidR="001A2E9F" w:rsidRPr="003B2A08" w:rsidRDefault="001A2E9F" w:rsidP="005B3945">
            <w:pPr>
              <w:autoSpaceDE w:val="0"/>
              <w:autoSpaceDN w:val="0"/>
              <w:adjustRightInd w:val="0"/>
              <w:spacing w:after="0"/>
              <w:contextualSpacing/>
              <w:rPr>
                <w:rFonts w:ascii="Times New Roman" w:hAnsi="Times New Roman" w:cs="Times New Roman"/>
                <w:iCs/>
              </w:rPr>
            </w:pPr>
            <w:r w:rsidRPr="003B2A08">
              <w:rPr>
                <w:rFonts w:ascii="Times New Roman" w:hAnsi="Times New Roman" w:cs="Times New Roman"/>
                <w:iCs/>
              </w:rPr>
              <w:t>Формирование представлений о жанре рассказа</w:t>
            </w:r>
          </w:p>
          <w:p w:rsidR="001A2E9F" w:rsidRPr="003B2A08" w:rsidRDefault="001A2E9F" w:rsidP="005B3945">
            <w:pPr>
              <w:autoSpaceDE w:val="0"/>
              <w:autoSpaceDN w:val="0"/>
              <w:adjustRightInd w:val="0"/>
              <w:spacing w:after="0"/>
              <w:contextualSpacing/>
              <w:rPr>
                <w:rFonts w:ascii="Times New Roman" w:hAnsi="Times New Roman" w:cs="Times New Roman"/>
              </w:rPr>
            </w:pPr>
            <w:r w:rsidRPr="003B2A08">
              <w:rPr>
                <w:rFonts w:ascii="Times New Roman" w:hAnsi="Times New Roman" w:cs="Times New Roman"/>
              </w:rPr>
              <w:t>Герой рассказа. Особенности характера и мира чувств. Сравнительный анализ характеров героев. Способы выражения авторской оценки в рассказе: портрет героя, характеристика действий героя, речевая характеристика, описание интерьера или пейзажа, окружаю</w:t>
            </w:r>
            <w:r>
              <w:rPr>
                <w:rFonts w:ascii="Times New Roman" w:hAnsi="Times New Roman" w:cs="Times New Roman"/>
              </w:rPr>
              <w:t>щего героя.</w:t>
            </w:r>
          </w:p>
        </w:tc>
      </w:tr>
      <w:tr w:rsidR="001A2E9F" w:rsidRPr="008679FE" w:rsidTr="005B3945">
        <w:tc>
          <w:tcPr>
            <w:tcW w:w="817" w:type="dxa"/>
          </w:tcPr>
          <w:p w:rsidR="001A2E9F" w:rsidRPr="003B2A08" w:rsidRDefault="001A2E9F" w:rsidP="005B3945">
            <w:pPr>
              <w:spacing w:after="0"/>
              <w:rPr>
                <w:rFonts w:ascii="Times New Roman" w:hAnsi="Times New Roman" w:cs="Times New Roman"/>
                <w:b/>
              </w:rPr>
            </w:pPr>
            <w:r w:rsidRPr="003B2A08">
              <w:rPr>
                <w:rFonts w:ascii="Times New Roman" w:hAnsi="Times New Roman" w:cs="Times New Roman"/>
                <w:b/>
              </w:rPr>
              <w:t>4</w:t>
            </w:r>
          </w:p>
        </w:tc>
        <w:tc>
          <w:tcPr>
            <w:tcW w:w="3686" w:type="dxa"/>
          </w:tcPr>
          <w:p w:rsidR="001A2E9F" w:rsidRPr="003B2A08" w:rsidRDefault="001A2E9F" w:rsidP="005B3945">
            <w:pPr>
              <w:spacing w:after="0"/>
              <w:rPr>
                <w:rFonts w:ascii="Times New Roman" w:hAnsi="Times New Roman" w:cs="Times New Roman"/>
                <w:b/>
              </w:rPr>
            </w:pPr>
            <w:r w:rsidRPr="003B2A08">
              <w:rPr>
                <w:rFonts w:ascii="Times New Roman" w:hAnsi="Times New Roman" w:cs="Times New Roman"/>
                <w:b/>
                <w:bCs/>
              </w:rPr>
              <w:t>Учимся любить (11 ч.)</w:t>
            </w:r>
          </w:p>
        </w:tc>
        <w:tc>
          <w:tcPr>
            <w:tcW w:w="5917" w:type="dxa"/>
          </w:tcPr>
          <w:p w:rsidR="001A2E9F" w:rsidRPr="003B2A08" w:rsidRDefault="001A2E9F" w:rsidP="005B3945">
            <w:pPr>
              <w:autoSpaceDE w:val="0"/>
              <w:autoSpaceDN w:val="0"/>
              <w:adjustRightInd w:val="0"/>
              <w:spacing w:after="0"/>
              <w:contextualSpacing/>
              <w:rPr>
                <w:rFonts w:ascii="Times New Roman" w:hAnsi="Times New Roman" w:cs="Times New Roman"/>
                <w:iCs/>
              </w:rPr>
            </w:pPr>
            <w:r w:rsidRPr="003B2A08">
              <w:rPr>
                <w:rFonts w:ascii="Times New Roman" w:hAnsi="Times New Roman" w:cs="Times New Roman"/>
                <w:iCs/>
              </w:rPr>
              <w:t>Формирование представлений о жанре рассказа</w:t>
            </w:r>
          </w:p>
          <w:p w:rsidR="001A2E9F" w:rsidRPr="003B2A08" w:rsidRDefault="001A2E9F" w:rsidP="005B3945">
            <w:pPr>
              <w:autoSpaceDE w:val="0"/>
              <w:autoSpaceDN w:val="0"/>
              <w:adjustRightInd w:val="0"/>
              <w:spacing w:after="0"/>
              <w:contextualSpacing/>
              <w:rPr>
                <w:rFonts w:ascii="Times New Roman" w:hAnsi="Times New Roman" w:cs="Times New Roman"/>
              </w:rPr>
            </w:pPr>
            <w:r w:rsidRPr="003B2A08">
              <w:rPr>
                <w:rFonts w:ascii="Times New Roman" w:hAnsi="Times New Roman" w:cs="Times New Roman"/>
              </w:rPr>
              <w:t>Герой рассказа. Особенности характера и мира чувств. Сравнительный анализ характеров героев. Способы выражения авторской оценки в рассказе: портрет героя, характеристика действий героя, речевая характеристика, описание интерьера или пейзажа, окружаю</w:t>
            </w:r>
            <w:r>
              <w:rPr>
                <w:rFonts w:ascii="Times New Roman" w:hAnsi="Times New Roman" w:cs="Times New Roman"/>
              </w:rPr>
              <w:t>щего героя.</w:t>
            </w:r>
          </w:p>
        </w:tc>
      </w:tr>
      <w:tr w:rsidR="001A2E9F" w:rsidRPr="008679FE" w:rsidTr="005B3945">
        <w:tc>
          <w:tcPr>
            <w:tcW w:w="817" w:type="dxa"/>
          </w:tcPr>
          <w:p w:rsidR="001A2E9F" w:rsidRPr="003B2A08" w:rsidRDefault="001A2E9F" w:rsidP="005B3945">
            <w:pPr>
              <w:spacing w:after="0"/>
              <w:rPr>
                <w:rFonts w:ascii="Times New Roman" w:hAnsi="Times New Roman" w:cs="Times New Roman"/>
                <w:b/>
              </w:rPr>
            </w:pPr>
            <w:r w:rsidRPr="003B2A08">
              <w:rPr>
                <w:rFonts w:ascii="Times New Roman" w:hAnsi="Times New Roman" w:cs="Times New Roman"/>
                <w:b/>
              </w:rPr>
              <w:t>5</w:t>
            </w:r>
          </w:p>
        </w:tc>
        <w:tc>
          <w:tcPr>
            <w:tcW w:w="3686" w:type="dxa"/>
          </w:tcPr>
          <w:p w:rsidR="001A2E9F" w:rsidRPr="003B2A08" w:rsidRDefault="001A2E9F" w:rsidP="005B3945">
            <w:pPr>
              <w:spacing w:after="0"/>
              <w:rPr>
                <w:rFonts w:ascii="Times New Roman" w:hAnsi="Times New Roman" w:cs="Times New Roman"/>
                <w:b/>
              </w:rPr>
            </w:pPr>
            <w:r w:rsidRPr="003B2A08">
              <w:rPr>
                <w:rFonts w:ascii="Times New Roman" w:hAnsi="Times New Roman" w:cs="Times New Roman"/>
                <w:b/>
                <w:bCs/>
              </w:rPr>
              <w:t>Набираемся житейской мудрости (8 ч)</w:t>
            </w:r>
          </w:p>
        </w:tc>
        <w:tc>
          <w:tcPr>
            <w:tcW w:w="5917" w:type="dxa"/>
          </w:tcPr>
          <w:p w:rsidR="001A2E9F" w:rsidRPr="003B2A08" w:rsidRDefault="001A2E9F" w:rsidP="005B3945">
            <w:pPr>
              <w:autoSpaceDE w:val="0"/>
              <w:autoSpaceDN w:val="0"/>
              <w:adjustRightInd w:val="0"/>
              <w:spacing w:after="0"/>
              <w:contextualSpacing/>
              <w:rPr>
                <w:rFonts w:ascii="Times New Roman" w:hAnsi="Times New Roman" w:cs="Times New Roman"/>
              </w:rPr>
            </w:pPr>
            <w:r w:rsidRPr="003B2A08">
              <w:rPr>
                <w:rFonts w:ascii="Times New Roman" w:hAnsi="Times New Roman" w:cs="Times New Roman"/>
                <w:iCs/>
              </w:rPr>
              <w:t xml:space="preserve">Жанр басни. </w:t>
            </w:r>
            <w:r w:rsidRPr="003B2A08">
              <w:rPr>
                <w:rFonts w:ascii="Times New Roman" w:hAnsi="Times New Roman" w:cs="Times New Roman"/>
              </w:rPr>
              <w:t>Двучленная структура басни: сюжетная часть (история) и мораль (нравственный вывод, поучение). Происхождение сюжетной части басни из сказки о животных.</w:t>
            </w:r>
          </w:p>
          <w:p w:rsidR="001A2E9F" w:rsidRPr="003B2A08" w:rsidRDefault="001A2E9F" w:rsidP="005B3945">
            <w:pPr>
              <w:autoSpaceDE w:val="0"/>
              <w:autoSpaceDN w:val="0"/>
              <w:adjustRightInd w:val="0"/>
              <w:spacing w:after="0"/>
              <w:contextualSpacing/>
              <w:rPr>
                <w:rFonts w:ascii="Times New Roman" w:hAnsi="Times New Roman" w:cs="Times New Roman"/>
              </w:rPr>
            </w:pPr>
            <w:r w:rsidRPr="003B2A08">
              <w:rPr>
                <w:rFonts w:ascii="Times New Roman" w:hAnsi="Times New Roman" w:cs="Times New Roman"/>
              </w:rPr>
              <w:t>Самостоятельная жизнь басенной морали: сходство с пословицей. Международная популярность жанра и развитие жанра басни во времени: Эзоп, Ж. Лафонтен, И. Крылов, С. Михалков, Ф. Кривин.</w:t>
            </w:r>
          </w:p>
          <w:p w:rsidR="001A2E9F" w:rsidRPr="003B2A08" w:rsidRDefault="001A2E9F" w:rsidP="005B3945">
            <w:pPr>
              <w:autoSpaceDE w:val="0"/>
              <w:autoSpaceDN w:val="0"/>
              <w:adjustRightInd w:val="0"/>
              <w:spacing w:after="0"/>
              <w:contextualSpacing/>
              <w:rPr>
                <w:rFonts w:ascii="Times New Roman" w:hAnsi="Times New Roman" w:cs="Times New Roman"/>
              </w:rPr>
            </w:pPr>
            <w:r w:rsidRPr="003B2A08">
              <w:rPr>
                <w:rFonts w:ascii="Times New Roman" w:hAnsi="Times New Roman" w:cs="Times New Roman"/>
                <w:iCs/>
              </w:rPr>
              <w:t xml:space="preserve">Жанр пословицы. </w:t>
            </w:r>
            <w:r w:rsidRPr="003B2A08">
              <w:rPr>
                <w:rFonts w:ascii="Times New Roman" w:hAnsi="Times New Roman" w:cs="Times New Roman"/>
              </w:rPr>
              <w:t>Пословица как школа народной мудрости и жизненного опыта. Использование пословицы «к слову», «к случаю»: для характери</w:t>
            </w:r>
            <w:r>
              <w:rPr>
                <w:rFonts w:ascii="Times New Roman" w:hAnsi="Times New Roman" w:cs="Times New Roman"/>
              </w:rPr>
              <w:t xml:space="preserve">стики </w:t>
            </w:r>
            <w:r w:rsidRPr="003B2A08">
              <w:rPr>
                <w:rFonts w:ascii="Times New Roman" w:hAnsi="Times New Roman" w:cs="Times New Roman"/>
              </w:rPr>
              <w:t>сложившейся или обсуждаемой ситуации. Пословицы разных народов. Подбор пословиц для иллюстрации сказоч</w:t>
            </w:r>
            <w:r>
              <w:rPr>
                <w:rFonts w:ascii="Times New Roman" w:hAnsi="Times New Roman" w:cs="Times New Roman"/>
              </w:rPr>
              <w:t>ных и басенных сюжетов.</w:t>
            </w:r>
          </w:p>
        </w:tc>
      </w:tr>
      <w:tr w:rsidR="001A2E9F" w:rsidRPr="008679FE" w:rsidTr="005B3945">
        <w:tc>
          <w:tcPr>
            <w:tcW w:w="817" w:type="dxa"/>
          </w:tcPr>
          <w:p w:rsidR="001A2E9F" w:rsidRPr="003B2A08" w:rsidRDefault="001A2E9F" w:rsidP="005B3945">
            <w:pPr>
              <w:spacing w:after="0"/>
              <w:rPr>
                <w:rFonts w:ascii="Times New Roman" w:hAnsi="Times New Roman" w:cs="Times New Roman"/>
                <w:b/>
              </w:rPr>
            </w:pPr>
            <w:r w:rsidRPr="003B2A08">
              <w:rPr>
                <w:rFonts w:ascii="Times New Roman" w:hAnsi="Times New Roman" w:cs="Times New Roman"/>
                <w:b/>
              </w:rPr>
              <w:t>6</w:t>
            </w:r>
          </w:p>
        </w:tc>
        <w:tc>
          <w:tcPr>
            <w:tcW w:w="3686" w:type="dxa"/>
          </w:tcPr>
          <w:p w:rsidR="001A2E9F" w:rsidRPr="003B2A08" w:rsidRDefault="001A2E9F" w:rsidP="005B3945">
            <w:pPr>
              <w:spacing w:after="0"/>
              <w:rPr>
                <w:rFonts w:ascii="Times New Roman" w:hAnsi="Times New Roman" w:cs="Times New Roman"/>
                <w:b/>
              </w:rPr>
            </w:pPr>
            <w:r w:rsidRPr="003B2A08">
              <w:rPr>
                <w:rFonts w:ascii="Times New Roman" w:hAnsi="Times New Roman" w:cs="Times New Roman"/>
                <w:b/>
              </w:rPr>
              <w:t>Продолжаем разгадывать секреты смешного (11 ч.)</w:t>
            </w:r>
          </w:p>
        </w:tc>
        <w:tc>
          <w:tcPr>
            <w:tcW w:w="5917" w:type="dxa"/>
          </w:tcPr>
          <w:p w:rsidR="001A2E9F" w:rsidRPr="003B2A08" w:rsidRDefault="001A2E9F" w:rsidP="005B3945">
            <w:pPr>
              <w:autoSpaceDE w:val="0"/>
              <w:autoSpaceDN w:val="0"/>
              <w:adjustRightInd w:val="0"/>
              <w:spacing w:after="0"/>
              <w:contextualSpacing/>
              <w:rPr>
                <w:rFonts w:ascii="Times New Roman" w:hAnsi="Times New Roman" w:cs="Times New Roman"/>
              </w:rPr>
            </w:pPr>
            <w:r w:rsidRPr="003B2A08">
              <w:rPr>
                <w:rFonts w:ascii="Times New Roman" w:hAnsi="Times New Roman" w:cs="Times New Roman"/>
              </w:rPr>
              <w:t xml:space="preserve">Дальнейшее совершенствование умений и навыков осознанного и выразительного чтения. Анализ </w:t>
            </w:r>
            <w:r w:rsidRPr="003B2A08">
              <w:rPr>
                <w:rFonts w:ascii="Times New Roman" w:hAnsi="Times New Roman" w:cs="Times New Roman"/>
              </w:rPr>
              <w:lastRenderedPageBreak/>
              <w:t>особенностей собственного чтения вслух: правильности чтения (соблюдения норм литературного произношения), беглости, выразительности (использование интонаций, соответствующих смыслу текста). Формирование потребности совершенствования техники чтения, устано</w:t>
            </w:r>
            <w:r>
              <w:rPr>
                <w:rFonts w:ascii="Times New Roman" w:hAnsi="Times New Roman" w:cs="Times New Roman"/>
              </w:rPr>
              <w:t>вки на увеличение его скорости.</w:t>
            </w:r>
          </w:p>
        </w:tc>
      </w:tr>
      <w:tr w:rsidR="001A2E9F" w:rsidRPr="008679FE" w:rsidTr="005B3945">
        <w:tc>
          <w:tcPr>
            <w:tcW w:w="817" w:type="dxa"/>
          </w:tcPr>
          <w:p w:rsidR="001A2E9F" w:rsidRPr="003B2A08" w:rsidRDefault="001A2E9F" w:rsidP="005B3945">
            <w:pPr>
              <w:spacing w:after="0"/>
              <w:rPr>
                <w:rFonts w:ascii="Times New Roman" w:hAnsi="Times New Roman" w:cs="Times New Roman"/>
                <w:b/>
              </w:rPr>
            </w:pPr>
            <w:r w:rsidRPr="003B2A08">
              <w:rPr>
                <w:rFonts w:ascii="Times New Roman" w:hAnsi="Times New Roman" w:cs="Times New Roman"/>
                <w:b/>
              </w:rPr>
              <w:lastRenderedPageBreak/>
              <w:t>7</w:t>
            </w:r>
          </w:p>
        </w:tc>
        <w:tc>
          <w:tcPr>
            <w:tcW w:w="3686" w:type="dxa"/>
          </w:tcPr>
          <w:p w:rsidR="001A2E9F" w:rsidRPr="003B2A08" w:rsidRDefault="001A2E9F" w:rsidP="005B3945">
            <w:pPr>
              <w:spacing w:after="0"/>
              <w:rPr>
                <w:rFonts w:ascii="Times New Roman" w:hAnsi="Times New Roman" w:cs="Times New Roman"/>
                <w:b/>
              </w:rPr>
            </w:pPr>
            <w:r w:rsidRPr="003B2A08">
              <w:rPr>
                <w:rFonts w:ascii="Times New Roman" w:hAnsi="Times New Roman" w:cs="Times New Roman"/>
                <w:b/>
                <w:bCs/>
              </w:rPr>
              <w:t>Как рождается герой (20 ч.)</w:t>
            </w:r>
          </w:p>
        </w:tc>
        <w:tc>
          <w:tcPr>
            <w:tcW w:w="5917" w:type="dxa"/>
          </w:tcPr>
          <w:p w:rsidR="001A2E9F" w:rsidRPr="003B2A08" w:rsidRDefault="001A2E9F" w:rsidP="005B3945">
            <w:pPr>
              <w:autoSpaceDE w:val="0"/>
              <w:autoSpaceDN w:val="0"/>
              <w:adjustRightInd w:val="0"/>
              <w:spacing w:after="0"/>
              <w:contextualSpacing/>
              <w:rPr>
                <w:rFonts w:ascii="Times New Roman" w:hAnsi="Times New Roman" w:cs="Times New Roman"/>
                <w:iCs/>
              </w:rPr>
            </w:pPr>
            <w:r w:rsidRPr="003B2A08">
              <w:rPr>
                <w:rFonts w:ascii="Times New Roman" w:hAnsi="Times New Roman" w:cs="Times New Roman"/>
                <w:iCs/>
              </w:rPr>
              <w:t>Формирование представлений о различии жанров сказки и рассказа</w:t>
            </w:r>
          </w:p>
          <w:p w:rsidR="001A2E9F" w:rsidRPr="003B2A08" w:rsidRDefault="001A2E9F" w:rsidP="005B3945">
            <w:pPr>
              <w:autoSpaceDE w:val="0"/>
              <w:autoSpaceDN w:val="0"/>
              <w:adjustRightInd w:val="0"/>
              <w:spacing w:after="0"/>
              <w:contextualSpacing/>
              <w:rPr>
                <w:rFonts w:ascii="Times New Roman" w:hAnsi="Times New Roman" w:cs="Times New Roman"/>
              </w:rPr>
            </w:pPr>
            <w:r w:rsidRPr="003B2A08">
              <w:rPr>
                <w:rFonts w:ascii="Times New Roman" w:hAnsi="Times New Roman" w:cs="Times New Roman"/>
              </w:rPr>
              <w:t xml:space="preserve">Различение композиций сказки и рассказа (на уровне наблюдений): жесткая </w:t>
            </w:r>
            <w:proofErr w:type="spellStart"/>
            <w:r w:rsidRPr="003B2A08">
              <w:rPr>
                <w:rFonts w:ascii="Times New Roman" w:hAnsi="Times New Roman" w:cs="Times New Roman"/>
              </w:rPr>
              <w:t>заданность</w:t>
            </w:r>
            <w:proofErr w:type="spellEnd"/>
            <w:r w:rsidRPr="003B2A08">
              <w:rPr>
                <w:rFonts w:ascii="Times New Roman" w:hAnsi="Times New Roman" w:cs="Times New Roman"/>
              </w:rPr>
              <w:t xml:space="preserve"> сказочной композиции; непредсказуемость композиции рассказа.</w:t>
            </w:r>
          </w:p>
          <w:p w:rsidR="001A2E9F" w:rsidRPr="003B2A08" w:rsidRDefault="001A2E9F" w:rsidP="005B3945">
            <w:pPr>
              <w:autoSpaceDE w:val="0"/>
              <w:autoSpaceDN w:val="0"/>
              <w:adjustRightInd w:val="0"/>
              <w:spacing w:after="0"/>
              <w:contextualSpacing/>
              <w:rPr>
                <w:rFonts w:ascii="Times New Roman" w:hAnsi="Times New Roman" w:cs="Times New Roman"/>
              </w:rPr>
            </w:pPr>
            <w:r w:rsidRPr="003B2A08">
              <w:rPr>
                <w:rFonts w:ascii="Times New Roman" w:hAnsi="Times New Roman" w:cs="Times New Roman"/>
              </w:rPr>
              <w:t>Различение целевых установок жанров (на уровне наблюдений): приоткрыть слушателю-читателю тайны природы и тайны поведения (сказка); рассказать случай из жизни, чтобы раскрыть характер героя (рас</w:t>
            </w:r>
            <w:r>
              <w:rPr>
                <w:rFonts w:ascii="Times New Roman" w:hAnsi="Times New Roman" w:cs="Times New Roman"/>
              </w:rPr>
              <w:t>сказ).</w:t>
            </w:r>
          </w:p>
        </w:tc>
      </w:tr>
      <w:tr w:rsidR="001A2E9F" w:rsidRPr="008679FE" w:rsidTr="005B3945">
        <w:tc>
          <w:tcPr>
            <w:tcW w:w="817" w:type="dxa"/>
          </w:tcPr>
          <w:p w:rsidR="001A2E9F" w:rsidRPr="003B2A08" w:rsidRDefault="001A2E9F" w:rsidP="005B3945">
            <w:pPr>
              <w:spacing w:after="0"/>
              <w:rPr>
                <w:rFonts w:ascii="Times New Roman" w:hAnsi="Times New Roman" w:cs="Times New Roman"/>
                <w:b/>
              </w:rPr>
            </w:pPr>
            <w:r w:rsidRPr="003B2A08">
              <w:rPr>
                <w:rFonts w:ascii="Times New Roman" w:hAnsi="Times New Roman" w:cs="Times New Roman"/>
                <w:b/>
              </w:rPr>
              <w:t>8</w:t>
            </w:r>
          </w:p>
        </w:tc>
        <w:tc>
          <w:tcPr>
            <w:tcW w:w="3686" w:type="dxa"/>
          </w:tcPr>
          <w:p w:rsidR="001A2E9F" w:rsidRPr="003B2A08" w:rsidRDefault="001A2E9F" w:rsidP="005B3945">
            <w:pPr>
              <w:spacing w:after="0"/>
              <w:rPr>
                <w:rFonts w:ascii="Times New Roman" w:hAnsi="Times New Roman" w:cs="Times New Roman"/>
                <w:b/>
              </w:rPr>
            </w:pPr>
            <w:r w:rsidRPr="003B2A08">
              <w:rPr>
                <w:rFonts w:ascii="Times New Roman" w:hAnsi="Times New Roman" w:cs="Times New Roman"/>
                <w:b/>
              </w:rPr>
              <w:t>Сравниваем прошлое и настоящее (15 ч.)</w:t>
            </w:r>
          </w:p>
        </w:tc>
        <w:tc>
          <w:tcPr>
            <w:tcW w:w="5917" w:type="dxa"/>
          </w:tcPr>
          <w:p w:rsidR="001A2E9F" w:rsidRPr="003B2A08" w:rsidRDefault="001A2E9F" w:rsidP="005B3945">
            <w:pPr>
              <w:autoSpaceDE w:val="0"/>
              <w:autoSpaceDN w:val="0"/>
              <w:adjustRightInd w:val="0"/>
              <w:spacing w:after="0"/>
              <w:contextualSpacing/>
              <w:rPr>
                <w:rFonts w:ascii="Times New Roman" w:hAnsi="Times New Roman" w:cs="Times New Roman"/>
                <w:u w:val="single"/>
              </w:rPr>
            </w:pPr>
            <w:r w:rsidRPr="003B2A08">
              <w:rPr>
                <w:rFonts w:ascii="Times New Roman" w:hAnsi="Times New Roman" w:cs="Times New Roman"/>
                <w:b/>
                <w:bCs/>
                <w:u w:val="single"/>
              </w:rPr>
              <w:t xml:space="preserve">Библиографическая культура. </w:t>
            </w:r>
            <w:r w:rsidRPr="003B2A08">
              <w:rPr>
                <w:rFonts w:ascii="Times New Roman" w:hAnsi="Times New Roman" w:cs="Times New Roman"/>
                <w:u w:val="single"/>
              </w:rPr>
              <w:t>Формирование представлений о жанровом, тематическом и монографическом сборнике. Формирование умений составлять разные сборники. Понятие «Избранное».</w:t>
            </w:r>
          </w:p>
          <w:p w:rsidR="001A2E9F" w:rsidRPr="003B2A08" w:rsidRDefault="001A2E9F" w:rsidP="005B3945">
            <w:pPr>
              <w:autoSpaceDE w:val="0"/>
              <w:autoSpaceDN w:val="0"/>
              <w:adjustRightInd w:val="0"/>
              <w:spacing w:after="0"/>
              <w:contextualSpacing/>
              <w:rPr>
                <w:rFonts w:ascii="Times New Roman" w:hAnsi="Times New Roman" w:cs="Times New Roman"/>
                <w:u w:val="single"/>
              </w:rPr>
            </w:pPr>
            <w:r w:rsidRPr="003B2A08">
              <w:rPr>
                <w:rFonts w:ascii="Times New Roman" w:hAnsi="Times New Roman" w:cs="Times New Roman"/>
                <w:u w:val="single"/>
              </w:rPr>
              <w:t>Составление сборника избранных произведений любимого писателя или поэта. Воспитание потребности пользоваться библиотекой и выбирать книги в соответствии с рекомендованным списком.</w:t>
            </w:r>
          </w:p>
          <w:p w:rsidR="001A2E9F" w:rsidRPr="003B2A08" w:rsidRDefault="001A2E9F" w:rsidP="005B3945">
            <w:pPr>
              <w:autoSpaceDE w:val="0"/>
              <w:autoSpaceDN w:val="0"/>
              <w:adjustRightInd w:val="0"/>
              <w:spacing w:after="0"/>
              <w:contextualSpacing/>
              <w:rPr>
                <w:rFonts w:ascii="Times New Roman" w:hAnsi="Times New Roman" w:cs="Times New Roman"/>
                <w:u w:val="single"/>
              </w:rPr>
            </w:pPr>
            <w:r w:rsidRPr="003B2A08">
              <w:rPr>
                <w:rFonts w:ascii="Times New Roman" w:hAnsi="Times New Roman" w:cs="Times New Roman"/>
                <w:u w:val="single"/>
              </w:rPr>
              <w:t>Связь произведений литературы с произведениями других видов искусства: с живописными и музыкальными произведениями. Формирование начальных представлений о том, что сходство и близость произведений, принадлежащих к разным видам искусства, — это сходство и близость МИРОВОСПРИЯТИЯ их авторов (а не тематическое сходств</w:t>
            </w:r>
            <w:r>
              <w:rPr>
                <w:rFonts w:ascii="Times New Roman" w:hAnsi="Times New Roman" w:cs="Times New Roman"/>
                <w:u w:val="single"/>
              </w:rPr>
              <w:t>о).</w:t>
            </w:r>
          </w:p>
        </w:tc>
      </w:tr>
    </w:tbl>
    <w:p w:rsidR="001A2E9F" w:rsidRPr="008679FE" w:rsidRDefault="001A2E9F" w:rsidP="001A2E9F">
      <w:pPr>
        <w:autoSpaceDE w:val="0"/>
        <w:autoSpaceDN w:val="0"/>
        <w:adjustRightInd w:val="0"/>
        <w:contextualSpacing/>
        <w:rPr>
          <w:b/>
          <w:bCs/>
        </w:rPr>
      </w:pPr>
    </w:p>
    <w:p w:rsidR="001A2E9F" w:rsidRPr="003B2A08" w:rsidRDefault="001A2E9F" w:rsidP="001A2E9F">
      <w:pPr>
        <w:autoSpaceDE w:val="0"/>
        <w:autoSpaceDN w:val="0"/>
        <w:adjustRightInd w:val="0"/>
        <w:ind w:firstLine="709"/>
        <w:contextualSpacing/>
        <w:jc w:val="center"/>
        <w:rPr>
          <w:rFonts w:ascii="Times New Roman" w:hAnsi="Times New Roman" w:cs="Times New Roman"/>
          <w:b/>
          <w:bCs/>
        </w:rPr>
      </w:pPr>
      <w:r w:rsidRPr="003B2A08">
        <w:rPr>
          <w:rFonts w:ascii="Times New Roman" w:hAnsi="Times New Roman" w:cs="Times New Roman"/>
          <w:b/>
          <w:bCs/>
        </w:rPr>
        <w:t>4 класс (102 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9"/>
        <w:gridCol w:w="3405"/>
        <w:gridCol w:w="5397"/>
      </w:tblGrid>
      <w:tr w:rsidR="001A2E9F" w:rsidRPr="008679FE" w:rsidTr="005B3945">
        <w:tc>
          <w:tcPr>
            <w:tcW w:w="817" w:type="dxa"/>
          </w:tcPr>
          <w:p w:rsidR="001A2E9F" w:rsidRPr="009174CB" w:rsidRDefault="001A2E9F" w:rsidP="005B3945">
            <w:pPr>
              <w:spacing w:after="0"/>
              <w:jc w:val="both"/>
              <w:rPr>
                <w:rFonts w:ascii="Times New Roman" w:hAnsi="Times New Roman" w:cs="Times New Roman"/>
                <w:b/>
              </w:rPr>
            </w:pPr>
            <w:r w:rsidRPr="009174CB">
              <w:rPr>
                <w:rFonts w:ascii="Times New Roman" w:hAnsi="Times New Roman" w:cs="Times New Roman"/>
                <w:b/>
              </w:rPr>
              <w:t xml:space="preserve">№ </w:t>
            </w:r>
            <w:proofErr w:type="spellStart"/>
            <w:proofErr w:type="gramStart"/>
            <w:r w:rsidRPr="009174CB">
              <w:rPr>
                <w:rFonts w:ascii="Times New Roman" w:hAnsi="Times New Roman" w:cs="Times New Roman"/>
                <w:b/>
              </w:rPr>
              <w:t>п</w:t>
            </w:r>
            <w:proofErr w:type="spellEnd"/>
            <w:proofErr w:type="gramEnd"/>
            <w:r w:rsidRPr="009174CB">
              <w:rPr>
                <w:rFonts w:ascii="Times New Roman" w:hAnsi="Times New Roman" w:cs="Times New Roman"/>
                <w:b/>
                <w:lang w:val="en-US"/>
              </w:rPr>
              <w:t>/</w:t>
            </w:r>
            <w:proofErr w:type="spellStart"/>
            <w:r w:rsidRPr="009174CB">
              <w:rPr>
                <w:rFonts w:ascii="Times New Roman" w:hAnsi="Times New Roman" w:cs="Times New Roman"/>
                <w:b/>
              </w:rPr>
              <w:t>п</w:t>
            </w:r>
            <w:proofErr w:type="spellEnd"/>
          </w:p>
        </w:tc>
        <w:tc>
          <w:tcPr>
            <w:tcW w:w="3686" w:type="dxa"/>
          </w:tcPr>
          <w:p w:rsidR="001A2E9F" w:rsidRPr="009174CB" w:rsidRDefault="001A2E9F" w:rsidP="005B3945">
            <w:pPr>
              <w:spacing w:after="0"/>
              <w:jc w:val="both"/>
              <w:rPr>
                <w:rFonts w:ascii="Times New Roman" w:hAnsi="Times New Roman" w:cs="Times New Roman"/>
                <w:b/>
              </w:rPr>
            </w:pPr>
            <w:r w:rsidRPr="009174CB">
              <w:rPr>
                <w:rFonts w:ascii="Times New Roman" w:hAnsi="Times New Roman" w:cs="Times New Roman"/>
                <w:b/>
              </w:rPr>
              <w:t>Наименование раздела</w:t>
            </w:r>
          </w:p>
        </w:tc>
        <w:tc>
          <w:tcPr>
            <w:tcW w:w="5917" w:type="dxa"/>
          </w:tcPr>
          <w:p w:rsidR="001A2E9F" w:rsidRPr="009174CB" w:rsidRDefault="001A2E9F" w:rsidP="005B3945">
            <w:pPr>
              <w:tabs>
                <w:tab w:val="left" w:pos="1005"/>
                <w:tab w:val="center" w:pos="2502"/>
              </w:tabs>
              <w:spacing w:after="0"/>
              <w:jc w:val="both"/>
              <w:rPr>
                <w:rFonts w:ascii="Times New Roman" w:hAnsi="Times New Roman" w:cs="Times New Roman"/>
                <w:b/>
              </w:rPr>
            </w:pPr>
            <w:r w:rsidRPr="009174CB">
              <w:rPr>
                <w:rFonts w:ascii="Times New Roman" w:hAnsi="Times New Roman" w:cs="Times New Roman"/>
                <w:b/>
              </w:rPr>
              <w:tab/>
            </w:r>
            <w:r w:rsidRPr="009174CB">
              <w:rPr>
                <w:rFonts w:ascii="Times New Roman" w:hAnsi="Times New Roman" w:cs="Times New Roman"/>
                <w:b/>
              </w:rPr>
              <w:tab/>
              <w:t>Содержание программы</w:t>
            </w:r>
          </w:p>
        </w:tc>
      </w:tr>
      <w:tr w:rsidR="001A2E9F" w:rsidRPr="008679FE" w:rsidTr="005B3945">
        <w:tc>
          <w:tcPr>
            <w:tcW w:w="817" w:type="dxa"/>
          </w:tcPr>
          <w:p w:rsidR="001A2E9F" w:rsidRPr="009174CB" w:rsidRDefault="001A2E9F" w:rsidP="005B3945">
            <w:pPr>
              <w:spacing w:after="0"/>
              <w:jc w:val="both"/>
              <w:rPr>
                <w:rFonts w:ascii="Times New Roman" w:hAnsi="Times New Roman" w:cs="Times New Roman"/>
                <w:b/>
              </w:rPr>
            </w:pPr>
            <w:r w:rsidRPr="009174CB">
              <w:rPr>
                <w:rFonts w:ascii="Times New Roman" w:hAnsi="Times New Roman" w:cs="Times New Roman"/>
                <w:b/>
              </w:rPr>
              <w:t>1</w:t>
            </w:r>
          </w:p>
        </w:tc>
        <w:tc>
          <w:tcPr>
            <w:tcW w:w="3686" w:type="dxa"/>
          </w:tcPr>
          <w:p w:rsidR="001A2E9F" w:rsidRPr="009174CB" w:rsidRDefault="001A2E9F" w:rsidP="005B3945">
            <w:pPr>
              <w:spacing w:after="0"/>
              <w:jc w:val="both"/>
              <w:rPr>
                <w:rFonts w:ascii="Times New Roman" w:hAnsi="Times New Roman" w:cs="Times New Roman"/>
                <w:b/>
              </w:rPr>
            </w:pPr>
            <w:r w:rsidRPr="009174CB">
              <w:rPr>
                <w:rFonts w:ascii="Times New Roman" w:hAnsi="Times New Roman" w:cs="Times New Roman"/>
                <w:b/>
              </w:rPr>
              <w:t>Постигаем законы волшебной сказки: отыскиваем в ней отражение древних представлений о мире (13 часов)</w:t>
            </w:r>
          </w:p>
        </w:tc>
        <w:tc>
          <w:tcPr>
            <w:tcW w:w="5917" w:type="dxa"/>
          </w:tcPr>
          <w:p w:rsidR="001A2E9F" w:rsidRPr="009174CB" w:rsidRDefault="001A2E9F" w:rsidP="005B3945">
            <w:pPr>
              <w:shd w:val="clear" w:color="auto" w:fill="FFFFFF"/>
              <w:spacing w:after="0"/>
              <w:jc w:val="both"/>
              <w:rPr>
                <w:rFonts w:ascii="Times New Roman" w:hAnsi="Times New Roman" w:cs="Times New Roman"/>
                <w:u w:val="single"/>
              </w:rPr>
            </w:pPr>
            <w:r w:rsidRPr="009174CB">
              <w:rPr>
                <w:rFonts w:ascii="Times New Roman" w:hAnsi="Times New Roman" w:cs="Times New Roman"/>
                <w:b/>
                <w:bCs/>
                <w:color w:val="000000"/>
                <w:spacing w:val="3"/>
              </w:rPr>
              <w:t xml:space="preserve">Формирование общего представления о «мифе» </w:t>
            </w:r>
            <w:r w:rsidRPr="009174CB">
              <w:rPr>
                <w:rFonts w:ascii="Times New Roman" w:hAnsi="Times New Roman" w:cs="Times New Roman"/>
                <w:color w:val="000000"/>
                <w:spacing w:val="3"/>
              </w:rPr>
              <w:t xml:space="preserve">как способе </w:t>
            </w:r>
            <w:r w:rsidRPr="009174CB">
              <w:rPr>
                <w:rFonts w:ascii="Times New Roman" w:hAnsi="Times New Roman" w:cs="Times New Roman"/>
                <w:color w:val="000000"/>
              </w:rPr>
              <w:t>жизни человека в древности, помогающем установить отношения че</w:t>
            </w:r>
            <w:r w:rsidRPr="009174CB">
              <w:rPr>
                <w:rFonts w:ascii="Times New Roman" w:hAnsi="Times New Roman" w:cs="Times New Roman"/>
                <w:color w:val="000000"/>
              </w:rPr>
              <w:softHyphen/>
            </w:r>
            <w:r w:rsidRPr="009174CB">
              <w:rPr>
                <w:rFonts w:ascii="Times New Roman" w:hAnsi="Times New Roman" w:cs="Times New Roman"/>
                <w:color w:val="000000"/>
                <w:spacing w:val="4"/>
              </w:rPr>
              <w:t xml:space="preserve">ловека с миром природы. </w:t>
            </w:r>
            <w:r w:rsidRPr="009174CB">
              <w:rPr>
                <w:rFonts w:ascii="Times New Roman" w:hAnsi="Times New Roman" w:cs="Times New Roman"/>
                <w:color w:val="000000"/>
                <w:spacing w:val="4"/>
                <w:u w:val="single"/>
              </w:rPr>
              <w:t xml:space="preserve">Представления о Мировом дереве как о </w:t>
            </w:r>
            <w:r w:rsidRPr="009174CB">
              <w:rPr>
                <w:rFonts w:ascii="Times New Roman" w:hAnsi="Times New Roman" w:cs="Times New Roman"/>
                <w:color w:val="000000"/>
                <w:u w:val="single"/>
              </w:rPr>
              <w:t xml:space="preserve">связи между миром человека и волшебными мирами; представления </w:t>
            </w:r>
            <w:r w:rsidRPr="009174CB">
              <w:rPr>
                <w:rFonts w:ascii="Times New Roman" w:hAnsi="Times New Roman" w:cs="Times New Roman"/>
                <w:color w:val="000000"/>
                <w:spacing w:val="1"/>
                <w:u w:val="single"/>
              </w:rPr>
              <w:t>о тотемных животных и тотемных растениях как о прародителях че</w:t>
            </w:r>
            <w:r w:rsidRPr="009174CB">
              <w:rPr>
                <w:rFonts w:ascii="Times New Roman" w:hAnsi="Times New Roman" w:cs="Times New Roman"/>
                <w:color w:val="000000"/>
                <w:spacing w:val="1"/>
                <w:u w:val="single"/>
              </w:rPr>
              <w:softHyphen/>
            </w:r>
            <w:r w:rsidRPr="009174CB">
              <w:rPr>
                <w:rFonts w:ascii="Times New Roman" w:hAnsi="Times New Roman" w:cs="Times New Roman"/>
                <w:color w:val="000000"/>
                <w:spacing w:val="-1"/>
                <w:u w:val="single"/>
              </w:rPr>
              <w:t>ловека.</w:t>
            </w:r>
          </w:p>
          <w:p w:rsidR="001A2E9F" w:rsidRPr="009174CB" w:rsidRDefault="001A2E9F" w:rsidP="005B3945">
            <w:pPr>
              <w:shd w:val="clear" w:color="auto" w:fill="FFFFFF"/>
              <w:spacing w:after="0"/>
              <w:jc w:val="both"/>
              <w:rPr>
                <w:rFonts w:ascii="Times New Roman" w:hAnsi="Times New Roman" w:cs="Times New Roman"/>
              </w:rPr>
            </w:pPr>
            <w:r w:rsidRPr="009174CB">
              <w:rPr>
                <w:rFonts w:ascii="Times New Roman" w:hAnsi="Times New Roman" w:cs="Times New Roman"/>
                <w:b/>
                <w:bCs/>
                <w:color w:val="000000"/>
                <w:spacing w:val="1"/>
              </w:rPr>
              <w:t xml:space="preserve">Волшебная сказка. </w:t>
            </w:r>
            <w:r w:rsidRPr="009174CB">
              <w:rPr>
                <w:rFonts w:ascii="Times New Roman" w:hAnsi="Times New Roman" w:cs="Times New Roman"/>
                <w:color w:val="000000"/>
                <w:spacing w:val="1"/>
              </w:rPr>
              <w:t>Отражение древних (мифологических) пред</w:t>
            </w:r>
            <w:r w:rsidRPr="009174CB">
              <w:rPr>
                <w:rFonts w:ascii="Times New Roman" w:hAnsi="Times New Roman" w:cs="Times New Roman"/>
                <w:color w:val="000000"/>
                <w:spacing w:val="1"/>
              </w:rPr>
              <w:softHyphen/>
            </w:r>
            <w:r w:rsidRPr="009174CB">
              <w:rPr>
                <w:rFonts w:ascii="Times New Roman" w:hAnsi="Times New Roman" w:cs="Times New Roman"/>
                <w:color w:val="000000"/>
                <w:spacing w:val="2"/>
              </w:rPr>
              <w:t>ставлений о мире. Герой волшебной сказки. Представление о вол</w:t>
            </w:r>
            <w:r w:rsidRPr="009174CB">
              <w:rPr>
                <w:rFonts w:ascii="Times New Roman" w:hAnsi="Times New Roman" w:cs="Times New Roman"/>
                <w:color w:val="000000"/>
                <w:spacing w:val="2"/>
              </w:rPr>
              <w:softHyphen/>
            </w:r>
            <w:r w:rsidRPr="009174CB">
              <w:rPr>
                <w:rFonts w:ascii="Times New Roman" w:hAnsi="Times New Roman" w:cs="Times New Roman"/>
                <w:color w:val="000000"/>
                <w:spacing w:val="1"/>
              </w:rPr>
              <w:t>шебном мире, волшебном помощнике и волшебных предметах, вол</w:t>
            </w:r>
            <w:r w:rsidRPr="009174CB">
              <w:rPr>
                <w:rFonts w:ascii="Times New Roman" w:hAnsi="Times New Roman" w:cs="Times New Roman"/>
                <w:color w:val="000000"/>
                <w:spacing w:val="1"/>
              </w:rPr>
              <w:softHyphen/>
            </w:r>
            <w:r w:rsidRPr="009174CB">
              <w:rPr>
                <w:rFonts w:ascii="Times New Roman" w:hAnsi="Times New Roman" w:cs="Times New Roman"/>
                <w:color w:val="000000"/>
              </w:rPr>
              <w:t xml:space="preserve">шебных числах и словах. Особенности </w:t>
            </w:r>
            <w:r w:rsidRPr="009174CB">
              <w:rPr>
                <w:rFonts w:ascii="Times New Roman" w:hAnsi="Times New Roman" w:cs="Times New Roman"/>
                <w:color w:val="000000"/>
              </w:rPr>
              <w:lastRenderedPageBreak/>
              <w:t>сюжета (нарушение социаль</w:t>
            </w:r>
            <w:r w:rsidRPr="009174CB">
              <w:rPr>
                <w:rFonts w:ascii="Times New Roman" w:hAnsi="Times New Roman" w:cs="Times New Roman"/>
                <w:color w:val="000000"/>
              </w:rPr>
              <w:softHyphen/>
            </w:r>
            <w:r w:rsidRPr="009174CB">
              <w:rPr>
                <w:rFonts w:ascii="Times New Roman" w:hAnsi="Times New Roman" w:cs="Times New Roman"/>
                <w:color w:val="000000"/>
                <w:spacing w:val="1"/>
              </w:rPr>
              <w:t>ного (природного) порядка как причина выхода героя из дома; доро</w:t>
            </w:r>
            <w:r w:rsidRPr="009174CB">
              <w:rPr>
                <w:rFonts w:ascii="Times New Roman" w:hAnsi="Times New Roman" w:cs="Times New Roman"/>
                <w:color w:val="000000"/>
                <w:spacing w:val="1"/>
              </w:rPr>
              <w:softHyphen/>
            </w:r>
            <w:r w:rsidRPr="009174CB">
              <w:rPr>
                <w:rFonts w:ascii="Times New Roman" w:hAnsi="Times New Roman" w:cs="Times New Roman"/>
                <w:color w:val="000000"/>
                <w:spacing w:val="2"/>
              </w:rPr>
              <w:t>га к цели, пролегающая через волшебный мир; испытания, помощь волшебного помощника, победа над волшебным миром как восста</w:t>
            </w:r>
            <w:r w:rsidRPr="009174CB">
              <w:rPr>
                <w:rFonts w:ascii="Times New Roman" w:hAnsi="Times New Roman" w:cs="Times New Roman"/>
                <w:color w:val="000000"/>
                <w:spacing w:val="2"/>
              </w:rPr>
              <w:softHyphen/>
            </w:r>
            <w:r w:rsidRPr="009174CB">
              <w:rPr>
                <w:rFonts w:ascii="Times New Roman" w:hAnsi="Times New Roman" w:cs="Times New Roman"/>
                <w:color w:val="000000"/>
                <w:spacing w:val="3"/>
              </w:rPr>
              <w:t>новление социального (природного) порядка и справедливости).</w:t>
            </w:r>
          </w:p>
          <w:p w:rsidR="001A2E9F" w:rsidRPr="009174CB" w:rsidRDefault="001A2E9F" w:rsidP="005B3945">
            <w:pPr>
              <w:shd w:val="clear" w:color="auto" w:fill="FFFFFF"/>
              <w:spacing w:after="0"/>
              <w:jc w:val="both"/>
              <w:rPr>
                <w:rFonts w:ascii="Times New Roman" w:hAnsi="Times New Roman" w:cs="Times New Roman"/>
              </w:rPr>
            </w:pPr>
            <w:r w:rsidRPr="009174CB">
              <w:rPr>
                <w:rFonts w:ascii="Times New Roman" w:hAnsi="Times New Roman" w:cs="Times New Roman"/>
                <w:color w:val="000000"/>
                <w:spacing w:val="3"/>
              </w:rPr>
              <w:t>Отслеживание особенностей мифологического восприятия мира в сказках народов мира, в старославянских легендах и русских на</w:t>
            </w:r>
            <w:r w:rsidRPr="009174CB">
              <w:rPr>
                <w:rFonts w:ascii="Times New Roman" w:hAnsi="Times New Roman" w:cs="Times New Roman"/>
                <w:color w:val="000000"/>
                <w:spacing w:val="3"/>
              </w:rPr>
              <w:softHyphen/>
            </w:r>
            <w:r w:rsidRPr="009174CB">
              <w:rPr>
                <w:rFonts w:ascii="Times New Roman" w:hAnsi="Times New Roman" w:cs="Times New Roman"/>
                <w:color w:val="000000"/>
                <w:spacing w:val="1"/>
              </w:rPr>
              <w:t>родных сказках.</w:t>
            </w:r>
          </w:p>
          <w:p w:rsidR="001A2E9F" w:rsidRPr="009174CB" w:rsidRDefault="001A2E9F" w:rsidP="005B3945">
            <w:pPr>
              <w:shd w:val="clear" w:color="auto" w:fill="FFFFFF"/>
              <w:spacing w:after="0"/>
              <w:jc w:val="both"/>
              <w:rPr>
                <w:rFonts w:ascii="Times New Roman" w:hAnsi="Times New Roman" w:cs="Times New Roman"/>
              </w:rPr>
            </w:pPr>
            <w:r w:rsidRPr="009174CB">
              <w:rPr>
                <w:rFonts w:ascii="Times New Roman" w:hAnsi="Times New Roman" w:cs="Times New Roman"/>
                <w:b/>
                <w:bCs/>
                <w:color w:val="000000"/>
                <w:spacing w:val="8"/>
              </w:rPr>
              <w:t>Былина как эпический жанр (историческое повествова</w:t>
            </w:r>
            <w:r w:rsidRPr="009174CB">
              <w:rPr>
                <w:rFonts w:ascii="Times New Roman" w:hAnsi="Times New Roman" w:cs="Times New Roman"/>
                <w:b/>
                <w:bCs/>
                <w:color w:val="000000"/>
                <w:spacing w:val="8"/>
              </w:rPr>
              <w:softHyphen/>
            </w:r>
            <w:r w:rsidRPr="009174CB">
              <w:rPr>
                <w:rFonts w:ascii="Times New Roman" w:hAnsi="Times New Roman" w:cs="Times New Roman"/>
                <w:b/>
                <w:bCs/>
                <w:color w:val="000000"/>
                <w:spacing w:val="7"/>
              </w:rPr>
              <w:t xml:space="preserve">ние). </w:t>
            </w:r>
            <w:r w:rsidRPr="009174CB">
              <w:rPr>
                <w:rFonts w:ascii="Times New Roman" w:hAnsi="Times New Roman" w:cs="Times New Roman"/>
                <w:color w:val="000000"/>
                <w:spacing w:val="7"/>
              </w:rPr>
              <w:t>Характеристика эпического (исторического) героя (победи</w:t>
            </w:r>
            <w:r w:rsidRPr="009174CB">
              <w:rPr>
                <w:rFonts w:ascii="Times New Roman" w:hAnsi="Times New Roman" w:cs="Times New Roman"/>
                <w:color w:val="000000"/>
                <w:spacing w:val="7"/>
              </w:rPr>
              <w:softHyphen/>
            </w:r>
            <w:r w:rsidRPr="009174CB">
              <w:rPr>
                <w:rFonts w:ascii="Times New Roman" w:hAnsi="Times New Roman" w:cs="Times New Roman"/>
                <w:color w:val="000000"/>
                <w:spacing w:val="6"/>
              </w:rPr>
              <w:t xml:space="preserve">тель в борьбе с природными силами; защитник границ княжества </w:t>
            </w:r>
            <w:r w:rsidRPr="009174CB">
              <w:rPr>
                <w:rFonts w:ascii="Times New Roman" w:hAnsi="Times New Roman" w:cs="Times New Roman"/>
                <w:color w:val="000000"/>
                <w:spacing w:val="3"/>
              </w:rPr>
              <w:t>и отечества; человек, прославляющий своими деяниями — торгов</w:t>
            </w:r>
            <w:r w:rsidRPr="009174CB">
              <w:rPr>
                <w:rFonts w:ascii="Times New Roman" w:hAnsi="Times New Roman" w:cs="Times New Roman"/>
                <w:color w:val="000000"/>
                <w:spacing w:val="3"/>
              </w:rPr>
              <w:softHyphen/>
            </w:r>
            <w:r w:rsidRPr="009174CB">
              <w:rPr>
                <w:rFonts w:ascii="Times New Roman" w:hAnsi="Times New Roman" w:cs="Times New Roman"/>
                <w:color w:val="000000"/>
                <w:spacing w:val="6"/>
              </w:rPr>
              <w:t>лей или ратными подвигами — свое отечество).</w:t>
            </w:r>
          </w:p>
          <w:p w:rsidR="001A2E9F" w:rsidRPr="009174CB" w:rsidRDefault="001A2E9F" w:rsidP="005B3945">
            <w:pPr>
              <w:shd w:val="clear" w:color="auto" w:fill="FFFFFF"/>
              <w:spacing w:after="0" w:line="274" w:lineRule="exact"/>
              <w:ind w:hanging="24"/>
              <w:rPr>
                <w:rFonts w:ascii="Times New Roman" w:hAnsi="Times New Roman" w:cs="Times New Roman"/>
              </w:rPr>
            </w:pPr>
            <w:r w:rsidRPr="009174CB">
              <w:rPr>
                <w:rFonts w:ascii="Times New Roman" w:hAnsi="Times New Roman" w:cs="Times New Roman"/>
                <w:color w:val="000000"/>
                <w:spacing w:val="-2"/>
              </w:rPr>
              <w:t>Проникновение фабульных элементов истории (в виде примет кон</w:t>
            </w:r>
            <w:r w:rsidRPr="009174CB">
              <w:rPr>
                <w:rFonts w:ascii="Times New Roman" w:hAnsi="Times New Roman" w:cs="Times New Roman"/>
                <w:color w:val="000000"/>
                <w:spacing w:val="-2"/>
              </w:rPr>
              <w:softHyphen/>
            </w:r>
            <w:r w:rsidRPr="009174CB">
              <w:rPr>
                <w:rFonts w:ascii="Times New Roman" w:hAnsi="Times New Roman" w:cs="Times New Roman"/>
                <w:color w:val="000000"/>
                <w:spacing w:val="3"/>
              </w:rPr>
              <w:t>кретно-исторического времени, исторических и географических на</w:t>
            </w:r>
            <w:r w:rsidRPr="009174CB">
              <w:rPr>
                <w:rFonts w:ascii="Times New Roman" w:hAnsi="Times New Roman" w:cs="Times New Roman"/>
                <w:color w:val="000000"/>
                <w:spacing w:val="3"/>
              </w:rPr>
              <w:softHyphen/>
              <w:t xml:space="preserve">званий) в жанры устного народного творчества: волшебной сказки </w:t>
            </w:r>
            <w:r w:rsidRPr="009174CB">
              <w:rPr>
                <w:rFonts w:ascii="Times New Roman" w:hAnsi="Times New Roman" w:cs="Times New Roman"/>
                <w:color w:val="000000"/>
                <w:spacing w:val="1"/>
              </w:rPr>
              <w:t>(«Морской царь и Василиса Премудрая») и былины («Садко»)</w:t>
            </w:r>
            <w:proofErr w:type="gramStart"/>
            <w:r w:rsidRPr="009174CB">
              <w:rPr>
                <w:rFonts w:ascii="Times New Roman" w:hAnsi="Times New Roman" w:cs="Times New Roman"/>
                <w:color w:val="000000"/>
                <w:spacing w:val="1"/>
              </w:rPr>
              <w:t>.</w:t>
            </w:r>
            <w:r w:rsidRPr="009174CB">
              <w:rPr>
                <w:rFonts w:ascii="Times New Roman" w:hAnsi="Times New Roman" w:cs="Times New Roman"/>
                <w:color w:val="000000"/>
                <w:spacing w:val="-1"/>
              </w:rPr>
              <w:t>О</w:t>
            </w:r>
            <w:proofErr w:type="gramEnd"/>
            <w:r w:rsidRPr="009174CB">
              <w:rPr>
                <w:rFonts w:ascii="Times New Roman" w:hAnsi="Times New Roman" w:cs="Times New Roman"/>
                <w:color w:val="000000"/>
                <w:spacing w:val="-1"/>
              </w:rPr>
              <w:t xml:space="preserve">пределение жанра </w:t>
            </w:r>
            <w:r w:rsidRPr="009174CB">
              <w:rPr>
                <w:rFonts w:ascii="Times New Roman" w:hAnsi="Times New Roman" w:cs="Times New Roman"/>
                <w:color w:val="000000"/>
                <w:spacing w:val="1"/>
              </w:rPr>
              <w:t xml:space="preserve">литературного </w:t>
            </w:r>
            <w:r w:rsidRPr="009174CB">
              <w:rPr>
                <w:rFonts w:ascii="Times New Roman" w:hAnsi="Times New Roman" w:cs="Times New Roman"/>
                <w:color w:val="000000"/>
              </w:rPr>
              <w:t xml:space="preserve">произведения. </w:t>
            </w:r>
            <w:r w:rsidRPr="009174CB">
              <w:rPr>
                <w:rFonts w:ascii="Times New Roman" w:hAnsi="Times New Roman" w:cs="Times New Roman"/>
                <w:color w:val="000000"/>
                <w:spacing w:val="1"/>
              </w:rPr>
              <w:t xml:space="preserve">Умение работать </w:t>
            </w:r>
            <w:r w:rsidRPr="009174CB">
              <w:rPr>
                <w:rFonts w:ascii="Times New Roman" w:hAnsi="Times New Roman" w:cs="Times New Roman"/>
                <w:color w:val="000000"/>
                <w:spacing w:val="2"/>
              </w:rPr>
              <w:t>с книгой</w:t>
            </w:r>
          </w:p>
          <w:p w:rsidR="001A2E9F" w:rsidRPr="009174CB" w:rsidRDefault="001A2E9F" w:rsidP="005B3945">
            <w:pPr>
              <w:shd w:val="clear" w:color="auto" w:fill="FFFFFF"/>
              <w:spacing w:after="0" w:line="269" w:lineRule="exact"/>
              <w:ind w:right="86"/>
              <w:rPr>
                <w:rFonts w:ascii="Times New Roman" w:hAnsi="Times New Roman" w:cs="Times New Roman"/>
              </w:rPr>
            </w:pPr>
            <w:r w:rsidRPr="009174CB">
              <w:rPr>
                <w:rFonts w:ascii="Times New Roman" w:hAnsi="Times New Roman" w:cs="Times New Roman"/>
                <w:color w:val="000000"/>
                <w:spacing w:val="1"/>
              </w:rPr>
              <w:t>Восприятие и по</w:t>
            </w:r>
            <w:r w:rsidRPr="009174CB">
              <w:rPr>
                <w:rFonts w:ascii="Times New Roman" w:hAnsi="Times New Roman" w:cs="Times New Roman"/>
                <w:color w:val="000000"/>
                <w:spacing w:val="1"/>
              </w:rPr>
              <w:softHyphen/>
              <w:t>нимание эмоцио</w:t>
            </w:r>
            <w:r w:rsidRPr="009174CB">
              <w:rPr>
                <w:rFonts w:ascii="Times New Roman" w:hAnsi="Times New Roman" w:cs="Times New Roman"/>
                <w:color w:val="000000"/>
                <w:spacing w:val="1"/>
              </w:rPr>
              <w:softHyphen/>
              <w:t>нально-нравст</w:t>
            </w:r>
            <w:r w:rsidRPr="009174CB">
              <w:rPr>
                <w:rFonts w:ascii="Times New Roman" w:hAnsi="Times New Roman" w:cs="Times New Roman"/>
                <w:color w:val="000000"/>
                <w:spacing w:val="-1"/>
              </w:rPr>
              <w:t>венных пережива</w:t>
            </w:r>
            <w:r w:rsidRPr="009174CB">
              <w:rPr>
                <w:rFonts w:ascii="Times New Roman" w:hAnsi="Times New Roman" w:cs="Times New Roman"/>
                <w:color w:val="000000"/>
                <w:spacing w:val="-1"/>
              </w:rPr>
              <w:softHyphen/>
            </w:r>
            <w:r w:rsidRPr="009174CB">
              <w:rPr>
                <w:rFonts w:ascii="Times New Roman" w:hAnsi="Times New Roman" w:cs="Times New Roman"/>
                <w:color w:val="000000"/>
                <w:spacing w:val="1"/>
              </w:rPr>
              <w:t xml:space="preserve">ний героя. </w:t>
            </w:r>
            <w:r w:rsidRPr="009174CB">
              <w:rPr>
                <w:rFonts w:ascii="Times New Roman" w:hAnsi="Times New Roman" w:cs="Times New Roman"/>
                <w:color w:val="000000"/>
                <w:spacing w:val="1"/>
                <w:u w:val="single"/>
              </w:rPr>
              <w:t>Связь произведений ли</w:t>
            </w:r>
            <w:r w:rsidRPr="009174CB">
              <w:rPr>
                <w:rFonts w:ascii="Times New Roman" w:hAnsi="Times New Roman" w:cs="Times New Roman"/>
                <w:color w:val="000000"/>
                <w:spacing w:val="1"/>
                <w:u w:val="single"/>
              </w:rPr>
              <w:softHyphen/>
            </w:r>
            <w:r w:rsidRPr="009174CB">
              <w:rPr>
                <w:rFonts w:ascii="Times New Roman" w:hAnsi="Times New Roman" w:cs="Times New Roman"/>
                <w:color w:val="000000"/>
                <w:spacing w:val="-1"/>
                <w:u w:val="single"/>
              </w:rPr>
              <w:t>тературы с произ</w:t>
            </w:r>
            <w:r w:rsidRPr="009174CB">
              <w:rPr>
                <w:rFonts w:ascii="Times New Roman" w:hAnsi="Times New Roman" w:cs="Times New Roman"/>
                <w:color w:val="000000"/>
                <w:spacing w:val="-1"/>
                <w:u w:val="single"/>
              </w:rPr>
              <w:softHyphen/>
              <w:t xml:space="preserve">ведениями других </w:t>
            </w:r>
            <w:r w:rsidRPr="009174CB">
              <w:rPr>
                <w:rFonts w:ascii="Times New Roman" w:hAnsi="Times New Roman" w:cs="Times New Roman"/>
                <w:color w:val="000000"/>
                <w:u w:val="single"/>
              </w:rPr>
              <w:t xml:space="preserve">видов искусств: </w:t>
            </w:r>
            <w:r w:rsidRPr="009174CB">
              <w:rPr>
                <w:rFonts w:ascii="Times New Roman" w:hAnsi="Times New Roman" w:cs="Times New Roman"/>
                <w:color w:val="000000"/>
                <w:spacing w:val="1"/>
                <w:u w:val="single"/>
              </w:rPr>
              <w:t>с живописными и музыкальными произведениями</w:t>
            </w:r>
            <w:r w:rsidRPr="009174CB">
              <w:rPr>
                <w:rFonts w:ascii="Times New Roman" w:hAnsi="Times New Roman" w:cs="Times New Roman"/>
                <w:u w:val="single"/>
              </w:rPr>
              <w:t xml:space="preserve">. </w:t>
            </w:r>
            <w:r w:rsidRPr="009174CB">
              <w:rPr>
                <w:rFonts w:ascii="Times New Roman" w:hAnsi="Times New Roman" w:cs="Times New Roman"/>
                <w:color w:val="000000"/>
                <w:spacing w:val="-6"/>
                <w:u w:val="single"/>
              </w:rPr>
              <w:t>Связь  произведе</w:t>
            </w:r>
            <w:r w:rsidRPr="009174CB">
              <w:rPr>
                <w:rFonts w:ascii="Times New Roman" w:hAnsi="Times New Roman" w:cs="Times New Roman"/>
                <w:color w:val="000000"/>
                <w:spacing w:val="-6"/>
                <w:u w:val="single"/>
              </w:rPr>
              <w:softHyphen/>
            </w:r>
            <w:r w:rsidRPr="009174CB">
              <w:rPr>
                <w:rFonts w:ascii="Times New Roman" w:hAnsi="Times New Roman" w:cs="Times New Roman"/>
                <w:color w:val="000000"/>
                <w:spacing w:val="1"/>
                <w:u w:val="single"/>
              </w:rPr>
              <w:t>ний литературы с произведениями других видов ис</w:t>
            </w:r>
            <w:r w:rsidRPr="009174CB">
              <w:rPr>
                <w:rFonts w:ascii="Times New Roman" w:hAnsi="Times New Roman" w:cs="Times New Roman"/>
                <w:color w:val="000000"/>
                <w:spacing w:val="1"/>
                <w:u w:val="single"/>
              </w:rPr>
              <w:softHyphen/>
            </w:r>
            <w:r w:rsidRPr="009174CB">
              <w:rPr>
                <w:rFonts w:ascii="Times New Roman" w:hAnsi="Times New Roman" w:cs="Times New Roman"/>
                <w:color w:val="000000"/>
                <w:u w:val="single"/>
              </w:rPr>
              <w:t>кусств: с живопис</w:t>
            </w:r>
            <w:r w:rsidRPr="009174CB">
              <w:rPr>
                <w:rFonts w:ascii="Times New Roman" w:hAnsi="Times New Roman" w:cs="Times New Roman"/>
                <w:color w:val="000000"/>
                <w:u w:val="single"/>
              </w:rPr>
              <w:softHyphen/>
            </w:r>
            <w:r w:rsidRPr="009174CB">
              <w:rPr>
                <w:rFonts w:ascii="Times New Roman" w:hAnsi="Times New Roman" w:cs="Times New Roman"/>
                <w:color w:val="000000"/>
                <w:spacing w:val="1"/>
                <w:u w:val="single"/>
              </w:rPr>
              <w:t>ными и музыкаль</w:t>
            </w:r>
            <w:r w:rsidRPr="009174CB">
              <w:rPr>
                <w:rFonts w:ascii="Times New Roman" w:hAnsi="Times New Roman" w:cs="Times New Roman"/>
                <w:color w:val="000000"/>
                <w:spacing w:val="1"/>
                <w:u w:val="single"/>
              </w:rPr>
              <w:softHyphen/>
              <w:t>ными произведе</w:t>
            </w:r>
            <w:r w:rsidRPr="009174CB">
              <w:rPr>
                <w:rFonts w:ascii="Times New Roman" w:hAnsi="Times New Roman" w:cs="Times New Roman"/>
                <w:color w:val="000000"/>
                <w:spacing w:val="1"/>
                <w:u w:val="single"/>
              </w:rPr>
              <w:softHyphen/>
              <w:t>ниями</w:t>
            </w:r>
          </w:p>
          <w:p w:rsidR="001A2E9F" w:rsidRPr="009174CB" w:rsidRDefault="001A2E9F" w:rsidP="005B3945">
            <w:pPr>
              <w:tabs>
                <w:tab w:val="left" w:pos="1005"/>
                <w:tab w:val="center" w:pos="2502"/>
              </w:tabs>
              <w:spacing w:after="0"/>
              <w:jc w:val="both"/>
              <w:rPr>
                <w:rFonts w:ascii="Times New Roman" w:hAnsi="Times New Roman" w:cs="Times New Roman"/>
                <w:color w:val="000000"/>
                <w:spacing w:val="3"/>
              </w:rPr>
            </w:pPr>
            <w:r w:rsidRPr="009174CB">
              <w:rPr>
                <w:rFonts w:ascii="Times New Roman" w:hAnsi="Times New Roman" w:cs="Times New Roman"/>
                <w:color w:val="000000"/>
                <w:spacing w:val="1"/>
              </w:rPr>
              <w:t xml:space="preserve">Произведения устного народного </w:t>
            </w:r>
            <w:r w:rsidRPr="009174CB">
              <w:rPr>
                <w:rFonts w:ascii="Times New Roman" w:hAnsi="Times New Roman" w:cs="Times New Roman"/>
                <w:color w:val="000000"/>
                <w:spacing w:val="3"/>
              </w:rPr>
              <w:t>творчества</w:t>
            </w:r>
          </w:p>
        </w:tc>
      </w:tr>
      <w:tr w:rsidR="001A2E9F" w:rsidRPr="008679FE" w:rsidTr="005B3945">
        <w:tc>
          <w:tcPr>
            <w:tcW w:w="817" w:type="dxa"/>
          </w:tcPr>
          <w:p w:rsidR="001A2E9F" w:rsidRPr="009174CB" w:rsidRDefault="001A2E9F" w:rsidP="005B3945">
            <w:pPr>
              <w:spacing w:after="0"/>
              <w:jc w:val="both"/>
              <w:rPr>
                <w:rFonts w:ascii="Times New Roman" w:hAnsi="Times New Roman" w:cs="Times New Roman"/>
                <w:b/>
              </w:rPr>
            </w:pPr>
            <w:r w:rsidRPr="009174CB">
              <w:rPr>
                <w:rFonts w:ascii="Times New Roman" w:hAnsi="Times New Roman" w:cs="Times New Roman"/>
                <w:b/>
              </w:rPr>
              <w:lastRenderedPageBreak/>
              <w:t>2</w:t>
            </w:r>
          </w:p>
        </w:tc>
        <w:tc>
          <w:tcPr>
            <w:tcW w:w="3686" w:type="dxa"/>
          </w:tcPr>
          <w:p w:rsidR="001A2E9F" w:rsidRPr="009174CB" w:rsidRDefault="001A2E9F" w:rsidP="005B3945">
            <w:pPr>
              <w:spacing w:after="0"/>
              <w:jc w:val="both"/>
              <w:rPr>
                <w:rFonts w:ascii="Times New Roman" w:hAnsi="Times New Roman" w:cs="Times New Roman"/>
                <w:b/>
              </w:rPr>
            </w:pPr>
            <w:r w:rsidRPr="009174CB">
              <w:rPr>
                <w:rFonts w:ascii="Times New Roman" w:hAnsi="Times New Roman" w:cs="Times New Roman"/>
                <w:b/>
              </w:rPr>
              <w:t>Знакомимся с повествованиями, основанными на фольклоре. Обнаруживаем в былине интерес к истории, а авторской сказк</w:t>
            </w:r>
            <w:proofErr w:type="gramStart"/>
            <w:r w:rsidRPr="009174CB">
              <w:rPr>
                <w:rFonts w:ascii="Times New Roman" w:hAnsi="Times New Roman" w:cs="Times New Roman"/>
                <w:b/>
              </w:rPr>
              <w:t>е-</w:t>
            </w:r>
            <w:proofErr w:type="gramEnd"/>
            <w:r w:rsidRPr="009174CB">
              <w:rPr>
                <w:rFonts w:ascii="Times New Roman" w:hAnsi="Times New Roman" w:cs="Times New Roman"/>
                <w:b/>
              </w:rPr>
              <w:t xml:space="preserve"> интерес к миру чувств (13 часов)</w:t>
            </w:r>
          </w:p>
        </w:tc>
        <w:tc>
          <w:tcPr>
            <w:tcW w:w="5917" w:type="dxa"/>
          </w:tcPr>
          <w:p w:rsidR="001A2E9F" w:rsidRPr="009174CB" w:rsidRDefault="001A2E9F" w:rsidP="005B3945">
            <w:pPr>
              <w:shd w:val="clear" w:color="auto" w:fill="FFFFFF"/>
              <w:spacing w:after="0"/>
              <w:jc w:val="both"/>
              <w:rPr>
                <w:rFonts w:ascii="Times New Roman" w:hAnsi="Times New Roman" w:cs="Times New Roman"/>
              </w:rPr>
            </w:pPr>
            <w:r w:rsidRPr="009174CB">
              <w:rPr>
                <w:rFonts w:ascii="Times New Roman" w:hAnsi="Times New Roman" w:cs="Times New Roman"/>
                <w:b/>
                <w:bCs/>
                <w:color w:val="000000"/>
                <w:spacing w:val="1"/>
              </w:rPr>
              <w:t xml:space="preserve">Авторская сказка. </w:t>
            </w:r>
            <w:r w:rsidRPr="009174CB">
              <w:rPr>
                <w:rFonts w:ascii="Times New Roman" w:hAnsi="Times New Roman" w:cs="Times New Roman"/>
                <w:color w:val="000000"/>
                <w:spacing w:val="1"/>
              </w:rPr>
              <w:t>Сохранение структурных (жанровых и сюжет</w:t>
            </w:r>
            <w:r w:rsidRPr="009174CB">
              <w:rPr>
                <w:rFonts w:ascii="Times New Roman" w:hAnsi="Times New Roman" w:cs="Times New Roman"/>
                <w:color w:val="000000"/>
                <w:spacing w:val="1"/>
              </w:rPr>
              <w:softHyphen/>
            </w:r>
            <w:r w:rsidRPr="009174CB">
              <w:rPr>
                <w:rFonts w:ascii="Times New Roman" w:hAnsi="Times New Roman" w:cs="Times New Roman"/>
                <w:color w:val="000000"/>
                <w:spacing w:val="-2"/>
              </w:rPr>
              <w:t>ных) связей с народной сказкой и обретение нового смысла. Развитие сказочной «этики»: от победы с помощью магической силы — к торже</w:t>
            </w:r>
            <w:r w:rsidRPr="009174CB">
              <w:rPr>
                <w:rFonts w:ascii="Times New Roman" w:hAnsi="Times New Roman" w:cs="Times New Roman"/>
                <w:color w:val="000000"/>
                <w:spacing w:val="-2"/>
              </w:rPr>
              <w:softHyphen/>
            </w:r>
            <w:r w:rsidRPr="009174CB">
              <w:rPr>
                <w:rFonts w:ascii="Times New Roman" w:hAnsi="Times New Roman" w:cs="Times New Roman"/>
                <w:color w:val="000000"/>
                <w:spacing w:val="1"/>
              </w:rPr>
              <w:t>ству ума, смекалки (в народной сказке); к осознанию ценности нрав</w:t>
            </w:r>
            <w:r w:rsidRPr="009174CB">
              <w:rPr>
                <w:rFonts w:ascii="Times New Roman" w:hAnsi="Times New Roman" w:cs="Times New Roman"/>
                <w:color w:val="000000"/>
                <w:spacing w:val="1"/>
              </w:rPr>
              <w:softHyphen/>
              <w:t>ственного совершенства и силы любви (в авторской сказке).</w:t>
            </w:r>
          </w:p>
          <w:p w:rsidR="001A2E9F" w:rsidRPr="009174CB" w:rsidRDefault="001A2E9F" w:rsidP="005B3945">
            <w:pPr>
              <w:shd w:val="clear" w:color="auto" w:fill="FFFFFF"/>
              <w:spacing w:after="0"/>
              <w:jc w:val="both"/>
              <w:rPr>
                <w:rFonts w:ascii="Times New Roman" w:hAnsi="Times New Roman" w:cs="Times New Roman"/>
              </w:rPr>
            </w:pPr>
            <w:r w:rsidRPr="009174CB">
              <w:rPr>
                <w:rFonts w:ascii="Times New Roman" w:hAnsi="Times New Roman" w:cs="Times New Roman"/>
                <w:b/>
                <w:bCs/>
                <w:color w:val="000000"/>
                <w:spacing w:val="3"/>
              </w:rPr>
              <w:t>Жизнь жанров фольклора во времени</w:t>
            </w:r>
          </w:p>
          <w:p w:rsidR="001A2E9F" w:rsidRPr="009174CB" w:rsidRDefault="001A2E9F" w:rsidP="005B3945">
            <w:pPr>
              <w:shd w:val="clear" w:color="auto" w:fill="FFFFFF"/>
              <w:spacing w:after="0"/>
              <w:jc w:val="both"/>
              <w:rPr>
                <w:rFonts w:ascii="Times New Roman" w:hAnsi="Times New Roman" w:cs="Times New Roman"/>
              </w:rPr>
            </w:pPr>
            <w:r w:rsidRPr="009174CB">
              <w:rPr>
                <w:rFonts w:ascii="Times New Roman" w:hAnsi="Times New Roman" w:cs="Times New Roman"/>
                <w:color w:val="000000"/>
                <w:spacing w:val="3"/>
              </w:rPr>
              <w:t>Взаимоотношения обрядов и праздников.</w:t>
            </w:r>
          </w:p>
          <w:p w:rsidR="001A2E9F" w:rsidRPr="009174CB" w:rsidRDefault="001A2E9F" w:rsidP="005B3945">
            <w:pPr>
              <w:shd w:val="clear" w:color="auto" w:fill="FFFFFF"/>
              <w:spacing w:after="0"/>
              <w:jc w:val="both"/>
              <w:rPr>
                <w:rFonts w:ascii="Times New Roman" w:hAnsi="Times New Roman" w:cs="Times New Roman"/>
              </w:rPr>
            </w:pPr>
            <w:r w:rsidRPr="009174CB">
              <w:rPr>
                <w:rFonts w:ascii="Times New Roman" w:hAnsi="Times New Roman" w:cs="Times New Roman"/>
                <w:color w:val="000000"/>
              </w:rPr>
              <w:t>Жизнь древнего жанра гимна во времени (античный гимн «Приро</w:t>
            </w:r>
            <w:r w:rsidRPr="009174CB">
              <w:rPr>
                <w:rFonts w:ascii="Times New Roman" w:hAnsi="Times New Roman" w:cs="Times New Roman"/>
                <w:color w:val="000000"/>
              </w:rPr>
              <w:softHyphen/>
            </w:r>
            <w:r w:rsidRPr="009174CB">
              <w:rPr>
                <w:rFonts w:ascii="Times New Roman" w:hAnsi="Times New Roman" w:cs="Times New Roman"/>
                <w:color w:val="000000"/>
                <w:spacing w:val="2"/>
              </w:rPr>
              <w:t>де» и «Гимн России»): жанровое и лексическое сходство.</w:t>
            </w:r>
          </w:p>
          <w:p w:rsidR="001A2E9F" w:rsidRPr="009174CB" w:rsidRDefault="001A2E9F" w:rsidP="005B3945">
            <w:pPr>
              <w:shd w:val="clear" w:color="auto" w:fill="FFFFFF"/>
              <w:spacing w:after="0"/>
              <w:jc w:val="both"/>
              <w:rPr>
                <w:rFonts w:ascii="Times New Roman" w:hAnsi="Times New Roman" w:cs="Times New Roman"/>
              </w:rPr>
            </w:pPr>
            <w:r w:rsidRPr="009174CB">
              <w:rPr>
                <w:rFonts w:ascii="Times New Roman" w:hAnsi="Times New Roman" w:cs="Times New Roman"/>
                <w:color w:val="000000"/>
                <w:spacing w:val="2"/>
              </w:rPr>
              <w:t>Народная и авторская сказка.</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3"/>
              </w:rPr>
              <w:t>Различение жанров</w:t>
            </w:r>
            <w:r w:rsidRPr="009174CB">
              <w:rPr>
                <w:rFonts w:ascii="Times New Roman" w:hAnsi="Times New Roman" w:cs="Times New Roman"/>
              </w:rPr>
              <w:t xml:space="preserve"> </w:t>
            </w:r>
            <w:r w:rsidRPr="009174CB">
              <w:rPr>
                <w:rFonts w:ascii="Times New Roman" w:hAnsi="Times New Roman" w:cs="Times New Roman"/>
                <w:color w:val="000000"/>
                <w:spacing w:val="-2"/>
              </w:rPr>
              <w:t>произведений.</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2"/>
              </w:rPr>
              <w:t>Оценочные выска</w:t>
            </w:r>
            <w:r w:rsidRPr="009174CB">
              <w:rPr>
                <w:rFonts w:ascii="Times New Roman" w:hAnsi="Times New Roman" w:cs="Times New Roman"/>
                <w:color w:val="000000"/>
                <w:spacing w:val="-1"/>
              </w:rPr>
              <w:t>зывания о прочитанном произведе</w:t>
            </w:r>
            <w:r w:rsidRPr="009174CB">
              <w:rPr>
                <w:rFonts w:ascii="Times New Roman" w:hAnsi="Times New Roman" w:cs="Times New Roman"/>
                <w:color w:val="000000"/>
              </w:rPr>
              <w:t>нии</w:t>
            </w:r>
          </w:p>
          <w:p w:rsidR="001A2E9F" w:rsidRPr="009174CB" w:rsidRDefault="001A2E9F" w:rsidP="005B3945">
            <w:pPr>
              <w:shd w:val="clear" w:color="auto" w:fill="FFFFFF"/>
              <w:spacing w:after="0"/>
              <w:rPr>
                <w:rFonts w:ascii="Times New Roman" w:hAnsi="Times New Roman" w:cs="Times New Roman"/>
                <w:u w:val="single"/>
              </w:rPr>
            </w:pPr>
            <w:r w:rsidRPr="009174CB">
              <w:rPr>
                <w:rFonts w:ascii="Times New Roman" w:hAnsi="Times New Roman" w:cs="Times New Roman"/>
                <w:color w:val="000000"/>
                <w:spacing w:val="-2"/>
              </w:rPr>
              <w:t>Произведения устного народного</w:t>
            </w:r>
            <w:r w:rsidRPr="009174CB">
              <w:rPr>
                <w:rFonts w:ascii="Times New Roman" w:hAnsi="Times New Roman" w:cs="Times New Roman"/>
              </w:rPr>
              <w:t xml:space="preserve"> </w:t>
            </w:r>
            <w:r w:rsidRPr="009174CB">
              <w:rPr>
                <w:rFonts w:ascii="Times New Roman" w:hAnsi="Times New Roman" w:cs="Times New Roman"/>
                <w:color w:val="000000"/>
              </w:rPr>
              <w:t xml:space="preserve">творчества. </w:t>
            </w:r>
            <w:r w:rsidRPr="009174CB">
              <w:rPr>
                <w:rFonts w:ascii="Times New Roman" w:hAnsi="Times New Roman" w:cs="Times New Roman"/>
                <w:color w:val="000000"/>
                <w:u w:val="single"/>
              </w:rPr>
              <w:t>Связь</w:t>
            </w:r>
          </w:p>
          <w:p w:rsidR="001A2E9F" w:rsidRPr="009174CB" w:rsidRDefault="001A2E9F" w:rsidP="005B3945">
            <w:pPr>
              <w:shd w:val="clear" w:color="auto" w:fill="FFFFFF"/>
              <w:spacing w:after="0"/>
              <w:rPr>
                <w:rFonts w:ascii="Times New Roman" w:hAnsi="Times New Roman" w:cs="Times New Roman"/>
                <w:u w:val="single"/>
              </w:rPr>
            </w:pPr>
            <w:r w:rsidRPr="009174CB">
              <w:rPr>
                <w:rFonts w:ascii="Times New Roman" w:hAnsi="Times New Roman" w:cs="Times New Roman"/>
                <w:color w:val="000000"/>
                <w:spacing w:val="-2"/>
                <w:u w:val="single"/>
              </w:rPr>
              <w:lastRenderedPageBreak/>
              <w:t>произведений ли</w:t>
            </w:r>
            <w:r w:rsidRPr="009174CB">
              <w:rPr>
                <w:rFonts w:ascii="Times New Roman" w:hAnsi="Times New Roman" w:cs="Times New Roman"/>
                <w:color w:val="000000"/>
                <w:spacing w:val="-1"/>
                <w:u w:val="single"/>
              </w:rPr>
              <w:t>тературы с произведениями других</w:t>
            </w:r>
          </w:p>
          <w:p w:rsidR="001A2E9F" w:rsidRPr="009174CB" w:rsidRDefault="001A2E9F" w:rsidP="005B3945">
            <w:pPr>
              <w:shd w:val="clear" w:color="auto" w:fill="FFFFFF"/>
              <w:spacing w:after="0"/>
              <w:rPr>
                <w:rFonts w:ascii="Times New Roman" w:hAnsi="Times New Roman" w:cs="Times New Roman"/>
                <w:color w:val="000000"/>
                <w:spacing w:val="-3"/>
                <w:u w:val="single"/>
              </w:rPr>
            </w:pPr>
            <w:r w:rsidRPr="009174CB">
              <w:rPr>
                <w:rFonts w:ascii="Times New Roman" w:hAnsi="Times New Roman" w:cs="Times New Roman"/>
                <w:color w:val="000000"/>
                <w:spacing w:val="-2"/>
                <w:u w:val="single"/>
              </w:rPr>
              <w:t>видов искусств:</w:t>
            </w:r>
            <w:r w:rsidRPr="009174CB">
              <w:rPr>
                <w:rFonts w:ascii="Times New Roman" w:hAnsi="Times New Roman" w:cs="Times New Roman"/>
                <w:u w:val="single"/>
              </w:rPr>
              <w:t xml:space="preserve"> </w:t>
            </w:r>
            <w:r w:rsidRPr="009174CB">
              <w:rPr>
                <w:rFonts w:ascii="Times New Roman" w:hAnsi="Times New Roman" w:cs="Times New Roman"/>
                <w:color w:val="000000"/>
                <w:spacing w:val="-1"/>
                <w:u w:val="single"/>
              </w:rPr>
              <w:t>с живописными</w:t>
            </w:r>
            <w:r w:rsidRPr="009174CB">
              <w:rPr>
                <w:rFonts w:ascii="Times New Roman" w:hAnsi="Times New Roman" w:cs="Times New Roman"/>
                <w:u w:val="single"/>
              </w:rPr>
              <w:t xml:space="preserve"> </w:t>
            </w:r>
            <w:r w:rsidRPr="009174CB">
              <w:rPr>
                <w:rFonts w:ascii="Times New Roman" w:hAnsi="Times New Roman" w:cs="Times New Roman"/>
                <w:color w:val="000000"/>
                <w:spacing w:val="-1"/>
                <w:u w:val="single"/>
              </w:rPr>
              <w:t>и музыкальными</w:t>
            </w:r>
            <w:r w:rsidRPr="009174CB">
              <w:rPr>
                <w:rFonts w:ascii="Times New Roman" w:hAnsi="Times New Roman" w:cs="Times New Roman"/>
                <w:u w:val="single"/>
              </w:rPr>
              <w:t xml:space="preserve"> </w:t>
            </w:r>
            <w:r w:rsidRPr="009174CB">
              <w:rPr>
                <w:rFonts w:ascii="Times New Roman" w:hAnsi="Times New Roman" w:cs="Times New Roman"/>
                <w:color w:val="000000"/>
                <w:spacing w:val="-2"/>
                <w:u w:val="single"/>
              </w:rPr>
              <w:t>произведениями</w:t>
            </w:r>
            <w:r w:rsidRPr="009174CB">
              <w:rPr>
                <w:rFonts w:ascii="Times New Roman" w:hAnsi="Times New Roman" w:cs="Times New Roman"/>
                <w:u w:val="single"/>
              </w:rPr>
              <w:t xml:space="preserve">. </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3"/>
              </w:rPr>
              <w:t>Герой произведе</w:t>
            </w:r>
            <w:r w:rsidRPr="009174CB">
              <w:rPr>
                <w:rFonts w:ascii="Times New Roman" w:hAnsi="Times New Roman" w:cs="Times New Roman"/>
                <w:color w:val="000000"/>
                <w:spacing w:val="-2"/>
              </w:rPr>
              <w:t>ния. Восприятие и</w:t>
            </w:r>
            <w:r w:rsidRPr="009174CB">
              <w:rPr>
                <w:rFonts w:ascii="Times New Roman" w:hAnsi="Times New Roman" w:cs="Times New Roman"/>
              </w:rPr>
              <w:t xml:space="preserve"> </w:t>
            </w:r>
            <w:r w:rsidRPr="009174CB">
              <w:rPr>
                <w:rFonts w:ascii="Times New Roman" w:hAnsi="Times New Roman" w:cs="Times New Roman"/>
                <w:color w:val="000000"/>
                <w:spacing w:val="-2"/>
              </w:rPr>
              <w:t>понимание эмоционально-нравственных переживаний героя.</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2"/>
              </w:rPr>
              <w:t>Зарубежные автор</w:t>
            </w:r>
            <w:r w:rsidRPr="009174CB">
              <w:rPr>
                <w:rFonts w:ascii="Times New Roman" w:hAnsi="Times New Roman" w:cs="Times New Roman"/>
                <w:color w:val="000000"/>
                <w:spacing w:val="-1"/>
              </w:rPr>
              <w:t xml:space="preserve">ские сказки. Участие в диалоге </w:t>
            </w:r>
            <w:proofErr w:type="gramStart"/>
            <w:r w:rsidRPr="009174CB">
              <w:rPr>
                <w:rFonts w:ascii="Times New Roman" w:hAnsi="Times New Roman" w:cs="Times New Roman"/>
                <w:color w:val="000000"/>
                <w:spacing w:val="-1"/>
              </w:rPr>
              <w:t>при</w:t>
            </w:r>
            <w:proofErr w:type="gramEnd"/>
          </w:p>
          <w:p w:rsidR="001A2E9F" w:rsidRPr="009174CB" w:rsidRDefault="001A2E9F" w:rsidP="005B3945">
            <w:pPr>
              <w:shd w:val="clear" w:color="auto" w:fill="FFFFFF"/>
              <w:spacing w:after="0"/>
              <w:rPr>
                <w:rFonts w:ascii="Times New Roman" w:hAnsi="Times New Roman" w:cs="Times New Roman"/>
              </w:rPr>
            </w:pPr>
            <w:proofErr w:type="gramStart"/>
            <w:r w:rsidRPr="009174CB">
              <w:rPr>
                <w:rFonts w:ascii="Times New Roman" w:hAnsi="Times New Roman" w:cs="Times New Roman"/>
                <w:color w:val="000000"/>
                <w:spacing w:val="-2"/>
              </w:rPr>
              <w:t>обсуждении</w:t>
            </w:r>
            <w:proofErr w:type="gramEnd"/>
            <w:r w:rsidRPr="009174CB">
              <w:rPr>
                <w:rFonts w:ascii="Times New Roman" w:hAnsi="Times New Roman" w:cs="Times New Roman"/>
                <w:color w:val="000000"/>
                <w:spacing w:val="-2"/>
              </w:rPr>
              <w:t xml:space="preserve"> прослушанного (прочитанного) произ</w:t>
            </w:r>
            <w:r w:rsidRPr="009174CB">
              <w:rPr>
                <w:rFonts w:ascii="Times New Roman" w:hAnsi="Times New Roman" w:cs="Times New Roman"/>
                <w:color w:val="000000"/>
                <w:spacing w:val="-4"/>
              </w:rPr>
              <w:t>ведения.</w:t>
            </w:r>
          </w:p>
          <w:p w:rsidR="001A2E9F" w:rsidRPr="009174CB" w:rsidRDefault="001A2E9F" w:rsidP="005B3945">
            <w:pPr>
              <w:tabs>
                <w:tab w:val="left" w:pos="1005"/>
                <w:tab w:val="center" w:pos="2502"/>
              </w:tabs>
              <w:spacing w:after="0"/>
              <w:jc w:val="both"/>
              <w:rPr>
                <w:rFonts w:ascii="Times New Roman" w:hAnsi="Times New Roman" w:cs="Times New Roman"/>
                <w:color w:val="000000"/>
              </w:rPr>
            </w:pPr>
            <w:r w:rsidRPr="009174CB">
              <w:rPr>
                <w:rFonts w:ascii="Times New Roman" w:hAnsi="Times New Roman" w:cs="Times New Roman"/>
                <w:color w:val="000000"/>
              </w:rPr>
              <w:t>Чтение вслух до</w:t>
            </w:r>
            <w:r w:rsidRPr="009174CB">
              <w:rPr>
                <w:rFonts w:ascii="Times New Roman" w:hAnsi="Times New Roman" w:cs="Times New Roman"/>
                <w:color w:val="000000"/>
              </w:rPr>
              <w:softHyphen/>
            </w:r>
            <w:r w:rsidRPr="009174CB">
              <w:rPr>
                <w:rFonts w:ascii="Times New Roman" w:hAnsi="Times New Roman" w:cs="Times New Roman"/>
                <w:color w:val="000000"/>
                <w:spacing w:val="1"/>
              </w:rPr>
              <w:t xml:space="preserve">ступного текста </w:t>
            </w:r>
            <w:r w:rsidRPr="009174CB">
              <w:rPr>
                <w:rFonts w:ascii="Times New Roman" w:hAnsi="Times New Roman" w:cs="Times New Roman"/>
                <w:color w:val="000000"/>
              </w:rPr>
              <w:t xml:space="preserve">целыми словами. </w:t>
            </w:r>
            <w:r w:rsidRPr="009174CB">
              <w:rPr>
                <w:rFonts w:ascii="Times New Roman" w:hAnsi="Times New Roman" w:cs="Times New Roman"/>
                <w:color w:val="000000"/>
                <w:spacing w:val="1"/>
              </w:rPr>
              <w:t xml:space="preserve">Осмысление цели </w:t>
            </w:r>
            <w:r w:rsidRPr="009174CB">
              <w:rPr>
                <w:rFonts w:ascii="Times New Roman" w:hAnsi="Times New Roman" w:cs="Times New Roman"/>
                <w:color w:val="000000"/>
                <w:spacing w:val="-1"/>
              </w:rPr>
              <w:t xml:space="preserve">чтения. Сходство и </w:t>
            </w:r>
            <w:r w:rsidRPr="009174CB">
              <w:rPr>
                <w:rFonts w:ascii="Times New Roman" w:hAnsi="Times New Roman" w:cs="Times New Roman"/>
                <w:color w:val="000000"/>
                <w:spacing w:val="-3"/>
              </w:rPr>
              <w:t xml:space="preserve">различие авторской </w:t>
            </w:r>
            <w:r>
              <w:rPr>
                <w:rFonts w:ascii="Times New Roman" w:hAnsi="Times New Roman" w:cs="Times New Roman"/>
                <w:color w:val="000000"/>
              </w:rPr>
              <w:t>и народной сказки.</w:t>
            </w:r>
          </w:p>
        </w:tc>
      </w:tr>
      <w:tr w:rsidR="001A2E9F" w:rsidRPr="008679FE" w:rsidTr="005B3945">
        <w:tc>
          <w:tcPr>
            <w:tcW w:w="817" w:type="dxa"/>
          </w:tcPr>
          <w:p w:rsidR="001A2E9F" w:rsidRPr="009174CB" w:rsidRDefault="001A2E9F" w:rsidP="005B3945">
            <w:pPr>
              <w:spacing w:after="0"/>
              <w:jc w:val="both"/>
              <w:rPr>
                <w:rFonts w:ascii="Times New Roman" w:hAnsi="Times New Roman" w:cs="Times New Roman"/>
                <w:b/>
              </w:rPr>
            </w:pPr>
            <w:r w:rsidRPr="009174CB">
              <w:rPr>
                <w:rFonts w:ascii="Times New Roman" w:hAnsi="Times New Roman" w:cs="Times New Roman"/>
                <w:b/>
              </w:rPr>
              <w:lastRenderedPageBreak/>
              <w:t>3</w:t>
            </w:r>
          </w:p>
        </w:tc>
        <w:tc>
          <w:tcPr>
            <w:tcW w:w="3686" w:type="dxa"/>
          </w:tcPr>
          <w:p w:rsidR="001A2E9F" w:rsidRPr="009174CB" w:rsidRDefault="001A2E9F" w:rsidP="005B3945">
            <w:pPr>
              <w:shd w:val="clear" w:color="auto" w:fill="FFFFFF"/>
              <w:tabs>
                <w:tab w:val="left" w:pos="518"/>
              </w:tabs>
              <w:spacing w:after="0"/>
              <w:ind w:firstLine="397"/>
              <w:jc w:val="both"/>
              <w:rPr>
                <w:rFonts w:ascii="Times New Roman" w:hAnsi="Times New Roman" w:cs="Times New Roman"/>
                <w:b/>
                <w:color w:val="000000"/>
                <w:spacing w:val="2"/>
              </w:rPr>
            </w:pPr>
            <w:r w:rsidRPr="009174CB">
              <w:rPr>
                <w:rFonts w:ascii="Times New Roman" w:hAnsi="Times New Roman" w:cs="Times New Roman"/>
                <w:b/>
              </w:rPr>
              <w:t>Учимся у поэтов и художников видеть красоту природы и красоту человека. (11 часов)</w:t>
            </w:r>
          </w:p>
        </w:tc>
        <w:tc>
          <w:tcPr>
            <w:tcW w:w="5917" w:type="dxa"/>
          </w:tcPr>
          <w:p w:rsidR="001A2E9F" w:rsidRPr="009174CB" w:rsidRDefault="001A2E9F" w:rsidP="005B3945">
            <w:pPr>
              <w:shd w:val="clear" w:color="auto" w:fill="FFFFFF"/>
              <w:spacing w:after="0"/>
              <w:jc w:val="both"/>
              <w:rPr>
                <w:rFonts w:ascii="Times New Roman" w:hAnsi="Times New Roman" w:cs="Times New Roman"/>
              </w:rPr>
            </w:pPr>
            <w:r w:rsidRPr="009174CB">
              <w:rPr>
                <w:rFonts w:ascii="Times New Roman" w:hAnsi="Times New Roman" w:cs="Times New Roman"/>
                <w:color w:val="000000"/>
                <w:spacing w:val="-4"/>
              </w:rPr>
              <w:t>Жанровые особенности, роднящие сказочную повесть с жанром рас</w:t>
            </w:r>
            <w:r w:rsidRPr="009174CB">
              <w:rPr>
                <w:rFonts w:ascii="Times New Roman" w:hAnsi="Times New Roman" w:cs="Times New Roman"/>
                <w:color w:val="000000"/>
                <w:spacing w:val="-4"/>
              </w:rPr>
              <w:softHyphen/>
            </w:r>
            <w:r w:rsidRPr="009174CB">
              <w:rPr>
                <w:rFonts w:ascii="Times New Roman" w:hAnsi="Times New Roman" w:cs="Times New Roman"/>
                <w:color w:val="000000"/>
              </w:rPr>
              <w:t xml:space="preserve">сказа: наличие нескольких сюжетных линий, многообразие событий, </w:t>
            </w:r>
            <w:r w:rsidRPr="009174CB">
              <w:rPr>
                <w:rFonts w:ascii="Times New Roman" w:hAnsi="Times New Roman" w:cs="Times New Roman"/>
                <w:color w:val="000000"/>
                <w:spacing w:val="-2"/>
              </w:rPr>
              <w:t>протяженность действия во времени, реальность переживаний героя.</w:t>
            </w:r>
          </w:p>
          <w:p w:rsidR="001A2E9F" w:rsidRPr="009174CB" w:rsidRDefault="001A2E9F" w:rsidP="005B3945">
            <w:pPr>
              <w:shd w:val="clear" w:color="auto" w:fill="FFFFFF"/>
              <w:spacing w:after="0"/>
              <w:jc w:val="both"/>
              <w:rPr>
                <w:rFonts w:ascii="Times New Roman" w:hAnsi="Times New Roman" w:cs="Times New Roman"/>
              </w:rPr>
            </w:pPr>
            <w:r w:rsidRPr="009174CB">
              <w:rPr>
                <w:rFonts w:ascii="Times New Roman" w:hAnsi="Times New Roman" w:cs="Times New Roman"/>
                <w:color w:val="000000"/>
                <w:spacing w:val="3"/>
              </w:rPr>
              <w:t xml:space="preserve">Жанровые особенности, роднящие сказочную повесть с жанром </w:t>
            </w:r>
            <w:r w:rsidRPr="009174CB">
              <w:rPr>
                <w:rFonts w:ascii="Times New Roman" w:hAnsi="Times New Roman" w:cs="Times New Roman"/>
                <w:color w:val="000000"/>
                <w:spacing w:val="2"/>
              </w:rPr>
              <w:t>сказки: сосуществование реального и волшебного мира, превраще</w:t>
            </w:r>
            <w:r w:rsidRPr="009174CB">
              <w:rPr>
                <w:rFonts w:ascii="Times New Roman" w:hAnsi="Times New Roman" w:cs="Times New Roman"/>
                <w:color w:val="000000"/>
                <w:spacing w:val="2"/>
              </w:rPr>
              <w:softHyphen/>
            </w:r>
            <w:r w:rsidRPr="009174CB">
              <w:rPr>
                <w:rFonts w:ascii="Times New Roman" w:hAnsi="Times New Roman" w:cs="Times New Roman"/>
                <w:color w:val="000000"/>
                <w:spacing w:val="3"/>
              </w:rPr>
              <w:t xml:space="preserve">ния, подвиги героя и выполнение им трудных заданий, волшебные </w:t>
            </w:r>
            <w:r w:rsidRPr="009174CB">
              <w:rPr>
                <w:rFonts w:ascii="Times New Roman" w:hAnsi="Times New Roman" w:cs="Times New Roman"/>
                <w:color w:val="000000"/>
                <w:spacing w:val="1"/>
              </w:rPr>
              <w:t>числа и волшебные слова.</w:t>
            </w:r>
          </w:p>
          <w:p w:rsidR="001A2E9F" w:rsidRPr="009174CB" w:rsidRDefault="001A2E9F" w:rsidP="005B3945">
            <w:pPr>
              <w:shd w:val="clear" w:color="auto" w:fill="FFFFFF"/>
              <w:spacing w:after="0"/>
              <w:jc w:val="both"/>
              <w:rPr>
                <w:rFonts w:ascii="Times New Roman" w:hAnsi="Times New Roman" w:cs="Times New Roman"/>
              </w:rPr>
            </w:pPr>
            <w:r w:rsidRPr="009174CB">
              <w:rPr>
                <w:rFonts w:ascii="Times New Roman" w:hAnsi="Times New Roman" w:cs="Times New Roman"/>
                <w:color w:val="000000"/>
              </w:rPr>
              <w:t>Герой ск</w:t>
            </w:r>
            <w:r w:rsidRPr="009174CB">
              <w:rPr>
                <w:rFonts w:ascii="Times New Roman" w:hAnsi="Times New Roman" w:cs="Times New Roman"/>
                <w:color w:val="000000"/>
                <w:u w:val="single"/>
              </w:rPr>
              <w:t>азочной повести:</w:t>
            </w:r>
            <w:r w:rsidRPr="009174CB">
              <w:rPr>
                <w:rFonts w:ascii="Times New Roman" w:hAnsi="Times New Roman" w:cs="Times New Roman"/>
                <w:color w:val="000000"/>
              </w:rPr>
              <w:t xml:space="preserve"> проявление характера в поступках и ре</w:t>
            </w:r>
            <w:r w:rsidRPr="009174CB">
              <w:rPr>
                <w:rFonts w:ascii="Times New Roman" w:hAnsi="Times New Roman" w:cs="Times New Roman"/>
                <w:color w:val="000000"/>
              </w:rPr>
              <w:softHyphen/>
            </w:r>
            <w:r w:rsidRPr="009174CB">
              <w:rPr>
                <w:rFonts w:ascii="Times New Roman" w:hAnsi="Times New Roman" w:cs="Times New Roman"/>
                <w:color w:val="000000"/>
                <w:spacing w:val="3"/>
              </w:rPr>
              <w:t>чи, развитие характера во времени. Перенесение победы над вол</w:t>
            </w:r>
            <w:r w:rsidRPr="009174CB">
              <w:rPr>
                <w:rFonts w:ascii="Times New Roman" w:hAnsi="Times New Roman" w:cs="Times New Roman"/>
                <w:color w:val="000000"/>
                <w:spacing w:val="3"/>
              </w:rPr>
              <w:softHyphen/>
            </w:r>
            <w:r w:rsidRPr="009174CB">
              <w:rPr>
                <w:rFonts w:ascii="Times New Roman" w:hAnsi="Times New Roman" w:cs="Times New Roman"/>
                <w:color w:val="000000"/>
              </w:rPr>
              <w:t>шебным миром в область нравственного смысла: не знание волшеб</w:t>
            </w:r>
            <w:r w:rsidRPr="009174CB">
              <w:rPr>
                <w:rFonts w:ascii="Times New Roman" w:hAnsi="Times New Roman" w:cs="Times New Roman"/>
                <w:color w:val="000000"/>
              </w:rPr>
              <w:softHyphen/>
            </w:r>
            <w:r w:rsidRPr="009174CB">
              <w:rPr>
                <w:rFonts w:ascii="Times New Roman" w:hAnsi="Times New Roman" w:cs="Times New Roman"/>
                <w:color w:val="000000"/>
                <w:spacing w:val="1"/>
              </w:rPr>
              <w:t>ного заклинания, а преодоление собственных недостатков, воспита</w:t>
            </w:r>
            <w:r w:rsidRPr="009174CB">
              <w:rPr>
                <w:rFonts w:ascii="Times New Roman" w:hAnsi="Times New Roman" w:cs="Times New Roman"/>
                <w:color w:val="000000"/>
                <w:spacing w:val="1"/>
              </w:rPr>
              <w:softHyphen/>
            </w:r>
            <w:r w:rsidRPr="009174CB">
              <w:rPr>
                <w:rFonts w:ascii="Times New Roman" w:hAnsi="Times New Roman" w:cs="Times New Roman"/>
                <w:color w:val="000000"/>
                <w:spacing w:val="2"/>
              </w:rPr>
              <w:t>ние в себе нравственных принципов помогают Нильсу вернуть себе человеческий облик.</w:t>
            </w:r>
          </w:p>
          <w:p w:rsidR="001A2E9F" w:rsidRPr="009174CB" w:rsidRDefault="001A2E9F" w:rsidP="005B3945">
            <w:pPr>
              <w:shd w:val="clear" w:color="auto" w:fill="FFFFFF"/>
              <w:spacing w:after="0"/>
              <w:jc w:val="both"/>
              <w:rPr>
                <w:rFonts w:ascii="Times New Roman" w:hAnsi="Times New Roman" w:cs="Times New Roman"/>
              </w:rPr>
            </w:pPr>
            <w:r w:rsidRPr="009174CB">
              <w:rPr>
                <w:rFonts w:ascii="Times New Roman" w:hAnsi="Times New Roman" w:cs="Times New Roman"/>
                <w:b/>
                <w:bCs/>
                <w:color w:val="000000"/>
                <w:spacing w:val="6"/>
              </w:rPr>
              <w:t xml:space="preserve">Особенности поэзии. </w:t>
            </w:r>
            <w:r w:rsidRPr="009174CB">
              <w:rPr>
                <w:rFonts w:ascii="Times New Roman" w:hAnsi="Times New Roman" w:cs="Times New Roman"/>
                <w:color w:val="000000"/>
                <w:spacing w:val="6"/>
              </w:rPr>
              <w:t xml:space="preserve">Выражение внутреннего мира автора </w:t>
            </w:r>
            <w:r w:rsidRPr="009174CB">
              <w:rPr>
                <w:rFonts w:ascii="Times New Roman" w:hAnsi="Times New Roman" w:cs="Times New Roman"/>
                <w:color w:val="000000"/>
                <w:spacing w:val="3"/>
              </w:rPr>
              <w:t>посредством изображения окружающего мира. Разница картин ми</w:t>
            </w:r>
            <w:r w:rsidRPr="009174CB">
              <w:rPr>
                <w:rFonts w:ascii="Times New Roman" w:hAnsi="Times New Roman" w:cs="Times New Roman"/>
                <w:color w:val="000000"/>
                <w:spacing w:val="3"/>
              </w:rPr>
              <w:softHyphen/>
              <w:t xml:space="preserve">ра, создаваемых поэтами. Общее представление об образе поэта </w:t>
            </w:r>
            <w:r w:rsidRPr="009174CB">
              <w:rPr>
                <w:rFonts w:ascii="Times New Roman" w:hAnsi="Times New Roman" w:cs="Times New Roman"/>
                <w:color w:val="000000"/>
                <w:spacing w:val="2"/>
              </w:rPr>
              <w:t>через его творчество.</w:t>
            </w:r>
          </w:p>
          <w:p w:rsidR="001A2E9F" w:rsidRPr="009174CB" w:rsidRDefault="001A2E9F" w:rsidP="005B3945">
            <w:pPr>
              <w:shd w:val="clear" w:color="auto" w:fill="FFFFFF"/>
              <w:spacing w:after="0"/>
              <w:jc w:val="both"/>
              <w:rPr>
                <w:rFonts w:ascii="Times New Roman" w:hAnsi="Times New Roman" w:cs="Times New Roman"/>
              </w:rPr>
            </w:pPr>
            <w:r w:rsidRPr="009174CB">
              <w:rPr>
                <w:rFonts w:ascii="Times New Roman" w:hAnsi="Times New Roman" w:cs="Times New Roman"/>
                <w:color w:val="000000"/>
                <w:spacing w:val="4"/>
              </w:rPr>
              <w:t xml:space="preserve">Формирование представления о разнообразии выразительных </w:t>
            </w:r>
            <w:r w:rsidRPr="009174CB">
              <w:rPr>
                <w:rFonts w:ascii="Times New Roman" w:hAnsi="Times New Roman" w:cs="Times New Roman"/>
                <w:color w:val="000000"/>
                <w:spacing w:val="2"/>
              </w:rPr>
              <w:t xml:space="preserve">средств авторской поэзии: использование приемов олицетворения, </w:t>
            </w:r>
            <w:r w:rsidRPr="009174CB">
              <w:rPr>
                <w:rFonts w:ascii="Times New Roman" w:hAnsi="Times New Roman" w:cs="Times New Roman"/>
                <w:color w:val="000000"/>
                <w:spacing w:val="4"/>
              </w:rPr>
              <w:t xml:space="preserve">сравнения, антитезы (контраста); лексического и композиционного </w:t>
            </w:r>
            <w:r w:rsidRPr="009174CB">
              <w:rPr>
                <w:rFonts w:ascii="Times New Roman" w:hAnsi="Times New Roman" w:cs="Times New Roman"/>
                <w:color w:val="000000"/>
                <w:spacing w:val="1"/>
              </w:rPr>
              <w:t>повтора.</w:t>
            </w:r>
          </w:p>
          <w:p w:rsidR="001A2E9F" w:rsidRPr="009174CB" w:rsidRDefault="001A2E9F" w:rsidP="005B3945">
            <w:pPr>
              <w:shd w:val="clear" w:color="auto" w:fill="FFFFFF"/>
              <w:spacing w:after="0"/>
              <w:jc w:val="both"/>
              <w:rPr>
                <w:rFonts w:ascii="Times New Roman" w:hAnsi="Times New Roman" w:cs="Times New Roman"/>
                <w:color w:val="000000"/>
                <w:spacing w:val="4"/>
              </w:rPr>
            </w:pPr>
            <w:r w:rsidRPr="009174CB">
              <w:rPr>
                <w:rFonts w:ascii="Times New Roman" w:hAnsi="Times New Roman" w:cs="Times New Roman"/>
                <w:color w:val="000000"/>
                <w:spacing w:val="-1"/>
              </w:rPr>
              <w:t xml:space="preserve">Общее представление о связи смысла стихотворения с избранной </w:t>
            </w:r>
            <w:r w:rsidRPr="009174CB">
              <w:rPr>
                <w:rFonts w:ascii="Times New Roman" w:hAnsi="Times New Roman" w:cs="Times New Roman"/>
                <w:color w:val="000000"/>
              </w:rPr>
              <w:t>поэтом стихотворной формой (на примере классической и современ</w:t>
            </w:r>
            <w:r w:rsidRPr="009174CB">
              <w:rPr>
                <w:rFonts w:ascii="Times New Roman" w:hAnsi="Times New Roman" w:cs="Times New Roman"/>
                <w:color w:val="000000"/>
              </w:rPr>
              <w:softHyphen/>
            </w:r>
            <w:r w:rsidRPr="009174CB">
              <w:rPr>
                <w:rFonts w:ascii="Times New Roman" w:hAnsi="Times New Roman" w:cs="Times New Roman"/>
                <w:color w:val="000000"/>
                <w:spacing w:val="4"/>
              </w:rPr>
              <w:t xml:space="preserve">ной поэзии, знакомство с </w:t>
            </w:r>
            <w:proofErr w:type="spellStart"/>
            <w:r w:rsidRPr="009174CB">
              <w:rPr>
                <w:rFonts w:ascii="Times New Roman" w:hAnsi="Times New Roman" w:cs="Times New Roman"/>
                <w:color w:val="000000"/>
                <w:spacing w:val="4"/>
              </w:rPr>
              <w:t>онегинской</w:t>
            </w:r>
            <w:proofErr w:type="spellEnd"/>
            <w:r w:rsidRPr="009174CB">
              <w:rPr>
                <w:rFonts w:ascii="Times New Roman" w:hAnsi="Times New Roman" w:cs="Times New Roman"/>
                <w:color w:val="000000"/>
                <w:spacing w:val="4"/>
              </w:rPr>
              <w:t xml:space="preserve"> строфой).</w:t>
            </w:r>
          </w:p>
          <w:p w:rsidR="001A2E9F" w:rsidRPr="009174CB" w:rsidRDefault="001A2E9F" w:rsidP="005B3945">
            <w:pPr>
              <w:shd w:val="clear" w:color="auto" w:fill="FFFFFF"/>
              <w:spacing w:after="0" w:line="274" w:lineRule="exact"/>
              <w:ind w:hanging="5"/>
              <w:rPr>
                <w:rFonts w:ascii="Times New Roman" w:hAnsi="Times New Roman" w:cs="Times New Roman"/>
              </w:rPr>
            </w:pPr>
            <w:r w:rsidRPr="009174CB">
              <w:rPr>
                <w:rFonts w:ascii="Times New Roman" w:hAnsi="Times New Roman" w:cs="Times New Roman"/>
                <w:color w:val="000000"/>
              </w:rPr>
              <w:t>Произведения вы</w:t>
            </w:r>
            <w:r w:rsidRPr="009174CB">
              <w:rPr>
                <w:rFonts w:ascii="Times New Roman" w:hAnsi="Times New Roman" w:cs="Times New Roman"/>
                <w:color w:val="000000"/>
              </w:rPr>
              <w:softHyphen/>
            </w:r>
            <w:r w:rsidRPr="009174CB">
              <w:rPr>
                <w:rFonts w:ascii="Times New Roman" w:hAnsi="Times New Roman" w:cs="Times New Roman"/>
                <w:color w:val="000000"/>
                <w:spacing w:val="-2"/>
              </w:rPr>
              <w:t>дающихся предста</w:t>
            </w:r>
            <w:r w:rsidRPr="009174CB">
              <w:rPr>
                <w:rFonts w:ascii="Times New Roman" w:hAnsi="Times New Roman" w:cs="Times New Roman"/>
                <w:color w:val="000000"/>
                <w:spacing w:val="-2"/>
              </w:rPr>
              <w:softHyphen/>
            </w:r>
            <w:r w:rsidRPr="009174CB">
              <w:rPr>
                <w:rFonts w:ascii="Times New Roman" w:hAnsi="Times New Roman" w:cs="Times New Roman"/>
                <w:color w:val="000000"/>
                <w:spacing w:val="1"/>
              </w:rPr>
              <w:t>вителей русской литературы. Вы</w:t>
            </w:r>
            <w:r w:rsidRPr="009174CB">
              <w:rPr>
                <w:rFonts w:ascii="Times New Roman" w:hAnsi="Times New Roman" w:cs="Times New Roman"/>
                <w:color w:val="000000"/>
                <w:spacing w:val="1"/>
              </w:rPr>
              <w:softHyphen/>
              <w:t>сказывание оце</w:t>
            </w:r>
            <w:r w:rsidRPr="009174CB">
              <w:rPr>
                <w:rFonts w:ascii="Times New Roman" w:hAnsi="Times New Roman" w:cs="Times New Roman"/>
                <w:color w:val="000000"/>
                <w:spacing w:val="1"/>
              </w:rPr>
              <w:softHyphen/>
            </w:r>
            <w:r w:rsidRPr="009174CB">
              <w:rPr>
                <w:rFonts w:ascii="Times New Roman" w:hAnsi="Times New Roman" w:cs="Times New Roman"/>
                <w:color w:val="000000"/>
              </w:rPr>
              <w:t>ночных суждений</w:t>
            </w:r>
            <w:r w:rsidRPr="009174CB">
              <w:rPr>
                <w:rFonts w:ascii="Times New Roman" w:hAnsi="Times New Roman" w:cs="Times New Roman"/>
                <w:color w:val="000000"/>
                <w:u w:val="single"/>
              </w:rPr>
              <w:t>. Связь произведе</w:t>
            </w:r>
            <w:r w:rsidRPr="009174CB">
              <w:rPr>
                <w:rFonts w:ascii="Times New Roman" w:hAnsi="Times New Roman" w:cs="Times New Roman"/>
                <w:color w:val="000000"/>
                <w:u w:val="single"/>
              </w:rPr>
              <w:softHyphen/>
              <w:t>ний литературы с произведениями других видов ис</w:t>
            </w:r>
            <w:r w:rsidRPr="009174CB">
              <w:rPr>
                <w:rFonts w:ascii="Times New Roman" w:hAnsi="Times New Roman" w:cs="Times New Roman"/>
                <w:color w:val="000000"/>
                <w:u w:val="single"/>
              </w:rPr>
              <w:softHyphen/>
              <w:t>кусств: с живопис</w:t>
            </w:r>
            <w:r w:rsidRPr="009174CB">
              <w:rPr>
                <w:rFonts w:ascii="Times New Roman" w:hAnsi="Times New Roman" w:cs="Times New Roman"/>
                <w:color w:val="000000"/>
                <w:u w:val="single"/>
              </w:rPr>
              <w:softHyphen/>
              <w:t>ными и музыкаль</w:t>
            </w:r>
            <w:r w:rsidRPr="009174CB">
              <w:rPr>
                <w:rFonts w:ascii="Times New Roman" w:hAnsi="Times New Roman" w:cs="Times New Roman"/>
                <w:color w:val="000000"/>
                <w:u w:val="single"/>
              </w:rPr>
              <w:softHyphen/>
              <w:t>ными произведе</w:t>
            </w:r>
            <w:r w:rsidRPr="009174CB">
              <w:rPr>
                <w:rFonts w:ascii="Times New Roman" w:hAnsi="Times New Roman" w:cs="Times New Roman"/>
                <w:color w:val="000000"/>
                <w:u w:val="single"/>
              </w:rPr>
              <w:softHyphen/>
            </w:r>
            <w:r w:rsidRPr="009174CB">
              <w:rPr>
                <w:rFonts w:ascii="Times New Roman" w:hAnsi="Times New Roman" w:cs="Times New Roman"/>
                <w:color w:val="000000"/>
                <w:spacing w:val="-1"/>
                <w:u w:val="single"/>
              </w:rPr>
              <w:t>ниями</w:t>
            </w:r>
            <w:r w:rsidRPr="009174CB">
              <w:rPr>
                <w:rFonts w:ascii="Times New Roman" w:hAnsi="Times New Roman" w:cs="Times New Roman"/>
                <w:u w:val="single"/>
              </w:rPr>
              <w:t>.</w:t>
            </w:r>
            <w:r w:rsidRPr="009174CB">
              <w:rPr>
                <w:rFonts w:ascii="Times New Roman" w:hAnsi="Times New Roman" w:cs="Times New Roman"/>
              </w:rPr>
              <w:t xml:space="preserve"> </w:t>
            </w:r>
            <w:r w:rsidRPr="009174CB">
              <w:rPr>
                <w:rFonts w:ascii="Times New Roman" w:hAnsi="Times New Roman" w:cs="Times New Roman"/>
                <w:color w:val="000000"/>
                <w:spacing w:val="-1"/>
              </w:rPr>
              <w:t>Произведения</w:t>
            </w:r>
            <w:r w:rsidRPr="009174CB">
              <w:rPr>
                <w:rFonts w:ascii="Times New Roman" w:hAnsi="Times New Roman" w:cs="Times New Roman"/>
              </w:rPr>
              <w:t xml:space="preserve"> </w:t>
            </w:r>
            <w:r w:rsidRPr="009174CB">
              <w:rPr>
                <w:rFonts w:ascii="Times New Roman" w:hAnsi="Times New Roman" w:cs="Times New Roman"/>
                <w:color w:val="000000"/>
                <w:spacing w:val="-1"/>
              </w:rPr>
              <w:t>о природе.</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6"/>
              </w:rPr>
              <w:t>Понимание содержания литературного произведения:</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4"/>
              </w:rPr>
              <w:t>тема, главная</w:t>
            </w:r>
            <w:r w:rsidRPr="009174CB">
              <w:rPr>
                <w:rFonts w:ascii="Times New Roman" w:hAnsi="Times New Roman" w:cs="Times New Roman"/>
              </w:rPr>
              <w:t xml:space="preserve"> </w:t>
            </w:r>
            <w:r w:rsidRPr="009174CB">
              <w:rPr>
                <w:rFonts w:ascii="Times New Roman" w:hAnsi="Times New Roman" w:cs="Times New Roman"/>
                <w:color w:val="000000"/>
                <w:spacing w:val="-6"/>
              </w:rPr>
              <w:t>мысль. Участие</w:t>
            </w:r>
            <w:r w:rsidRPr="009174CB">
              <w:rPr>
                <w:rFonts w:ascii="Times New Roman" w:hAnsi="Times New Roman" w:cs="Times New Roman"/>
              </w:rPr>
              <w:t xml:space="preserve"> </w:t>
            </w:r>
            <w:r w:rsidRPr="009174CB">
              <w:rPr>
                <w:rFonts w:ascii="Times New Roman" w:hAnsi="Times New Roman" w:cs="Times New Roman"/>
                <w:color w:val="000000"/>
                <w:spacing w:val="-5"/>
              </w:rPr>
              <w:t>в диалоге при обсу</w:t>
            </w:r>
            <w:r w:rsidRPr="009174CB">
              <w:rPr>
                <w:rFonts w:ascii="Times New Roman" w:hAnsi="Times New Roman" w:cs="Times New Roman"/>
                <w:color w:val="000000"/>
                <w:spacing w:val="-6"/>
              </w:rPr>
              <w:t>ждении прослушан</w:t>
            </w:r>
            <w:r w:rsidRPr="009174CB">
              <w:rPr>
                <w:rFonts w:ascii="Times New Roman" w:hAnsi="Times New Roman" w:cs="Times New Roman"/>
                <w:color w:val="000000"/>
                <w:spacing w:val="-5"/>
              </w:rPr>
              <w:t>ного (прочитанного)</w:t>
            </w:r>
            <w:r w:rsidRPr="009174CB">
              <w:rPr>
                <w:rFonts w:ascii="Times New Roman" w:hAnsi="Times New Roman" w:cs="Times New Roman"/>
              </w:rPr>
              <w:t xml:space="preserve"> </w:t>
            </w:r>
            <w:r w:rsidRPr="009174CB">
              <w:rPr>
                <w:rFonts w:ascii="Times New Roman" w:hAnsi="Times New Roman" w:cs="Times New Roman"/>
                <w:color w:val="000000"/>
                <w:spacing w:val="-7"/>
              </w:rPr>
              <w:t>произведения</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4"/>
              </w:rPr>
              <w:t>Произведения</w:t>
            </w:r>
            <w:r w:rsidRPr="009174CB">
              <w:rPr>
                <w:rFonts w:ascii="Times New Roman" w:hAnsi="Times New Roman" w:cs="Times New Roman"/>
              </w:rPr>
              <w:t xml:space="preserve"> </w:t>
            </w:r>
            <w:r w:rsidRPr="009174CB">
              <w:rPr>
                <w:rFonts w:ascii="Times New Roman" w:hAnsi="Times New Roman" w:cs="Times New Roman"/>
                <w:color w:val="000000"/>
                <w:spacing w:val="-2"/>
              </w:rPr>
              <w:t xml:space="preserve">о взаимоотношениях людей. Восприятие </w:t>
            </w:r>
            <w:r w:rsidRPr="009174CB">
              <w:rPr>
                <w:rFonts w:ascii="Times New Roman" w:hAnsi="Times New Roman" w:cs="Times New Roman"/>
                <w:color w:val="000000"/>
                <w:spacing w:val="-2"/>
              </w:rPr>
              <w:lastRenderedPageBreak/>
              <w:t>и понимание</w:t>
            </w:r>
            <w:r w:rsidRPr="009174CB">
              <w:rPr>
                <w:rFonts w:ascii="Times New Roman" w:hAnsi="Times New Roman" w:cs="Times New Roman"/>
              </w:rPr>
              <w:t xml:space="preserve"> </w:t>
            </w:r>
            <w:r w:rsidRPr="009174CB">
              <w:rPr>
                <w:rFonts w:ascii="Times New Roman" w:hAnsi="Times New Roman" w:cs="Times New Roman"/>
                <w:color w:val="000000"/>
                <w:spacing w:val="-2"/>
              </w:rPr>
              <w:t>эмоционально-нравственных переживаний героев.</w:t>
            </w:r>
            <w:r w:rsidRPr="009174CB">
              <w:rPr>
                <w:rFonts w:ascii="Times New Roman" w:hAnsi="Times New Roman" w:cs="Times New Roman"/>
              </w:rPr>
              <w:t xml:space="preserve"> </w:t>
            </w:r>
            <w:r w:rsidRPr="009174CB">
              <w:rPr>
                <w:rFonts w:ascii="Times New Roman" w:hAnsi="Times New Roman" w:cs="Times New Roman"/>
                <w:color w:val="000000"/>
                <w:spacing w:val="-2"/>
              </w:rPr>
              <w:t>Участие в диалоге при обсуждении прослушанного</w:t>
            </w:r>
            <w:r w:rsidRPr="009174CB">
              <w:rPr>
                <w:rFonts w:ascii="Times New Roman" w:hAnsi="Times New Roman" w:cs="Times New Roman"/>
              </w:rPr>
              <w:t xml:space="preserve"> </w:t>
            </w:r>
            <w:r w:rsidRPr="009174CB">
              <w:rPr>
                <w:rFonts w:ascii="Times New Roman" w:hAnsi="Times New Roman" w:cs="Times New Roman"/>
                <w:color w:val="000000"/>
                <w:spacing w:val="-4"/>
              </w:rPr>
              <w:t>произведения.</w:t>
            </w:r>
          </w:p>
          <w:p w:rsidR="001A2E9F" w:rsidRPr="009174CB" w:rsidRDefault="001A2E9F" w:rsidP="005B3945">
            <w:pPr>
              <w:shd w:val="clear" w:color="auto" w:fill="FFFFFF"/>
              <w:spacing w:after="0"/>
              <w:rPr>
                <w:rFonts w:ascii="Times New Roman" w:hAnsi="Times New Roman" w:cs="Times New Roman"/>
                <w:color w:val="000000"/>
                <w:spacing w:val="-2"/>
              </w:rPr>
            </w:pPr>
            <w:r w:rsidRPr="009174CB">
              <w:rPr>
                <w:rFonts w:ascii="Times New Roman" w:hAnsi="Times New Roman" w:cs="Times New Roman"/>
                <w:color w:val="000000"/>
                <w:spacing w:val="-2"/>
              </w:rPr>
              <w:t>Различение жанров</w:t>
            </w:r>
            <w:r w:rsidRPr="009174CB">
              <w:rPr>
                <w:rFonts w:ascii="Times New Roman" w:hAnsi="Times New Roman" w:cs="Times New Roman"/>
              </w:rPr>
              <w:t xml:space="preserve"> </w:t>
            </w:r>
            <w:r w:rsidRPr="009174CB">
              <w:rPr>
                <w:rFonts w:ascii="Times New Roman" w:hAnsi="Times New Roman" w:cs="Times New Roman"/>
                <w:color w:val="000000"/>
                <w:spacing w:val="-3"/>
              </w:rPr>
              <w:t xml:space="preserve">произведений. </w:t>
            </w:r>
            <w:r w:rsidRPr="009174CB">
              <w:rPr>
                <w:rFonts w:ascii="Times New Roman" w:hAnsi="Times New Roman" w:cs="Times New Roman"/>
                <w:color w:val="000000"/>
                <w:spacing w:val="-2"/>
              </w:rPr>
              <w:t>Создание небольших письменных</w:t>
            </w:r>
            <w:r w:rsidRPr="009174CB">
              <w:rPr>
                <w:rFonts w:ascii="Times New Roman" w:hAnsi="Times New Roman" w:cs="Times New Roman"/>
              </w:rPr>
              <w:t xml:space="preserve"> </w:t>
            </w:r>
            <w:r w:rsidRPr="009174CB">
              <w:rPr>
                <w:rFonts w:ascii="Times New Roman" w:hAnsi="Times New Roman" w:cs="Times New Roman"/>
                <w:color w:val="000000"/>
                <w:spacing w:val="-1"/>
              </w:rPr>
              <w:t>ответов на постав</w:t>
            </w:r>
            <w:r w:rsidRPr="009174CB">
              <w:rPr>
                <w:rFonts w:ascii="Times New Roman" w:hAnsi="Times New Roman" w:cs="Times New Roman"/>
                <w:color w:val="000000"/>
                <w:spacing w:val="-2"/>
              </w:rPr>
              <w:t>ленный вопрос</w:t>
            </w:r>
            <w:r w:rsidRPr="009174CB">
              <w:rPr>
                <w:rFonts w:ascii="Times New Roman" w:hAnsi="Times New Roman" w:cs="Times New Roman"/>
              </w:rPr>
              <w:t xml:space="preserve"> </w:t>
            </w:r>
            <w:r w:rsidRPr="009174CB">
              <w:rPr>
                <w:rFonts w:ascii="Times New Roman" w:hAnsi="Times New Roman" w:cs="Times New Roman"/>
                <w:color w:val="000000"/>
                <w:spacing w:val="-3"/>
              </w:rPr>
              <w:t>по изученным</w:t>
            </w:r>
            <w:r w:rsidRPr="009174CB">
              <w:rPr>
                <w:rFonts w:ascii="Times New Roman" w:hAnsi="Times New Roman" w:cs="Times New Roman"/>
              </w:rPr>
              <w:t xml:space="preserve"> </w:t>
            </w:r>
            <w:r w:rsidRPr="009174CB">
              <w:rPr>
                <w:rFonts w:ascii="Times New Roman" w:hAnsi="Times New Roman" w:cs="Times New Roman"/>
                <w:color w:val="000000"/>
                <w:spacing w:val="-2"/>
              </w:rPr>
              <w:t>произведениям</w:t>
            </w:r>
            <w:r w:rsidRPr="009174CB">
              <w:rPr>
                <w:rFonts w:ascii="Times New Roman" w:hAnsi="Times New Roman" w:cs="Times New Roman"/>
              </w:rPr>
              <w:t xml:space="preserve">. </w:t>
            </w:r>
            <w:r w:rsidRPr="009174CB">
              <w:rPr>
                <w:rFonts w:ascii="Times New Roman" w:hAnsi="Times New Roman" w:cs="Times New Roman"/>
                <w:color w:val="000000"/>
                <w:spacing w:val="-4"/>
              </w:rPr>
              <w:t>Герои произведе</w:t>
            </w:r>
            <w:r w:rsidRPr="009174CB">
              <w:rPr>
                <w:rFonts w:ascii="Times New Roman" w:hAnsi="Times New Roman" w:cs="Times New Roman"/>
                <w:color w:val="000000"/>
                <w:spacing w:val="-2"/>
              </w:rPr>
              <w:t>ния. Восприятие</w:t>
            </w:r>
            <w:r w:rsidRPr="009174CB">
              <w:rPr>
                <w:rFonts w:ascii="Times New Roman" w:hAnsi="Times New Roman" w:cs="Times New Roman"/>
              </w:rPr>
              <w:t xml:space="preserve"> </w:t>
            </w:r>
            <w:r w:rsidRPr="009174CB">
              <w:rPr>
                <w:rFonts w:ascii="Times New Roman" w:hAnsi="Times New Roman" w:cs="Times New Roman"/>
                <w:color w:val="000000"/>
                <w:spacing w:val="-1"/>
              </w:rPr>
              <w:t>и понимание их</w:t>
            </w:r>
            <w:r w:rsidRPr="009174CB">
              <w:rPr>
                <w:rFonts w:ascii="Times New Roman" w:hAnsi="Times New Roman" w:cs="Times New Roman"/>
              </w:rPr>
              <w:t xml:space="preserve"> </w:t>
            </w:r>
            <w:r w:rsidRPr="009174CB">
              <w:rPr>
                <w:rFonts w:ascii="Times New Roman" w:hAnsi="Times New Roman" w:cs="Times New Roman"/>
                <w:color w:val="000000"/>
                <w:spacing w:val="-2"/>
              </w:rPr>
              <w:t>пережива</w:t>
            </w:r>
            <w:r>
              <w:rPr>
                <w:rFonts w:ascii="Times New Roman" w:hAnsi="Times New Roman" w:cs="Times New Roman"/>
                <w:color w:val="000000"/>
                <w:spacing w:val="-2"/>
              </w:rPr>
              <w:t>ний.</w:t>
            </w:r>
          </w:p>
        </w:tc>
      </w:tr>
      <w:tr w:rsidR="001A2E9F" w:rsidRPr="008679FE" w:rsidTr="005B3945">
        <w:tc>
          <w:tcPr>
            <w:tcW w:w="817" w:type="dxa"/>
          </w:tcPr>
          <w:p w:rsidR="001A2E9F" w:rsidRPr="009174CB" w:rsidRDefault="001A2E9F" w:rsidP="005B3945">
            <w:pPr>
              <w:spacing w:after="0"/>
              <w:jc w:val="both"/>
              <w:rPr>
                <w:rFonts w:ascii="Times New Roman" w:hAnsi="Times New Roman" w:cs="Times New Roman"/>
                <w:b/>
              </w:rPr>
            </w:pPr>
            <w:r w:rsidRPr="009174CB">
              <w:rPr>
                <w:rFonts w:ascii="Times New Roman" w:hAnsi="Times New Roman" w:cs="Times New Roman"/>
                <w:b/>
              </w:rPr>
              <w:lastRenderedPageBreak/>
              <w:t>4</w:t>
            </w:r>
          </w:p>
        </w:tc>
        <w:tc>
          <w:tcPr>
            <w:tcW w:w="3686" w:type="dxa"/>
          </w:tcPr>
          <w:p w:rsidR="001A2E9F" w:rsidRPr="009174CB" w:rsidRDefault="001A2E9F" w:rsidP="005B3945">
            <w:pPr>
              <w:shd w:val="clear" w:color="auto" w:fill="FFFFFF"/>
              <w:spacing w:after="0"/>
              <w:ind w:firstLine="397"/>
              <w:jc w:val="both"/>
              <w:rPr>
                <w:rFonts w:ascii="Times New Roman" w:hAnsi="Times New Roman" w:cs="Times New Roman"/>
                <w:b/>
              </w:rPr>
            </w:pPr>
            <w:r w:rsidRPr="009174CB">
              <w:rPr>
                <w:rFonts w:ascii="Times New Roman" w:hAnsi="Times New Roman" w:cs="Times New Roman"/>
                <w:b/>
              </w:rPr>
              <w:t>Всматриваемся в лица наших сверстников, живущих задолго до нас. (13 часов)</w:t>
            </w:r>
          </w:p>
          <w:p w:rsidR="001A2E9F" w:rsidRPr="009174CB" w:rsidRDefault="001A2E9F" w:rsidP="005B3945">
            <w:pPr>
              <w:shd w:val="clear" w:color="auto" w:fill="FFFFFF"/>
              <w:spacing w:after="0"/>
              <w:jc w:val="both"/>
              <w:rPr>
                <w:rFonts w:ascii="Times New Roman" w:hAnsi="Times New Roman" w:cs="Times New Roman"/>
                <w:b/>
              </w:rPr>
            </w:pPr>
          </w:p>
          <w:p w:rsidR="001A2E9F" w:rsidRPr="009174CB" w:rsidRDefault="001A2E9F" w:rsidP="005B3945">
            <w:pPr>
              <w:spacing w:after="0"/>
              <w:jc w:val="both"/>
              <w:rPr>
                <w:rFonts w:ascii="Times New Roman" w:hAnsi="Times New Roman" w:cs="Times New Roman"/>
                <w:b/>
              </w:rPr>
            </w:pPr>
          </w:p>
        </w:tc>
        <w:tc>
          <w:tcPr>
            <w:tcW w:w="5917" w:type="dxa"/>
          </w:tcPr>
          <w:p w:rsidR="001A2E9F" w:rsidRPr="009174CB" w:rsidRDefault="001A2E9F" w:rsidP="005B3945">
            <w:pPr>
              <w:shd w:val="clear" w:color="auto" w:fill="FFFFFF"/>
              <w:spacing w:after="0"/>
              <w:jc w:val="both"/>
              <w:rPr>
                <w:rFonts w:ascii="Times New Roman" w:hAnsi="Times New Roman" w:cs="Times New Roman"/>
              </w:rPr>
            </w:pPr>
            <w:r w:rsidRPr="009174CB">
              <w:rPr>
                <w:rFonts w:ascii="Times New Roman" w:hAnsi="Times New Roman" w:cs="Times New Roman"/>
                <w:b/>
                <w:bCs/>
                <w:color w:val="000000"/>
                <w:spacing w:val="2"/>
              </w:rPr>
              <w:t xml:space="preserve">Рассказ. </w:t>
            </w:r>
            <w:r w:rsidRPr="009174CB">
              <w:rPr>
                <w:rFonts w:ascii="Times New Roman" w:hAnsi="Times New Roman" w:cs="Times New Roman"/>
                <w:color w:val="000000"/>
                <w:spacing w:val="2"/>
              </w:rPr>
              <w:t>Дальнейшие наблюдения за особенностями жанра рас</w:t>
            </w:r>
            <w:r w:rsidRPr="009174CB">
              <w:rPr>
                <w:rFonts w:ascii="Times New Roman" w:hAnsi="Times New Roman" w:cs="Times New Roman"/>
                <w:color w:val="000000"/>
                <w:spacing w:val="2"/>
              </w:rPr>
              <w:softHyphen/>
            </w:r>
            <w:r w:rsidRPr="009174CB">
              <w:rPr>
                <w:rFonts w:ascii="Times New Roman" w:hAnsi="Times New Roman" w:cs="Times New Roman"/>
                <w:color w:val="000000"/>
                <w:spacing w:val="4"/>
              </w:rPr>
              <w:t>сказа:</w:t>
            </w:r>
          </w:p>
          <w:p w:rsidR="001A2E9F" w:rsidRPr="009174CB" w:rsidRDefault="001A2E9F" w:rsidP="005B3945">
            <w:pPr>
              <w:shd w:val="clear" w:color="auto" w:fill="FFFFFF"/>
              <w:tabs>
                <w:tab w:val="left" w:pos="851"/>
              </w:tabs>
              <w:spacing w:after="0"/>
              <w:jc w:val="both"/>
              <w:rPr>
                <w:rFonts w:ascii="Times New Roman" w:hAnsi="Times New Roman" w:cs="Times New Roman"/>
              </w:rPr>
            </w:pPr>
            <w:r w:rsidRPr="009174CB">
              <w:rPr>
                <w:rFonts w:ascii="Times New Roman" w:hAnsi="Times New Roman" w:cs="Times New Roman"/>
                <w:color w:val="000000"/>
                <w:spacing w:val="-6"/>
              </w:rPr>
              <w:t xml:space="preserve">а)  </w:t>
            </w:r>
            <w:r w:rsidRPr="009174CB">
              <w:rPr>
                <w:rFonts w:ascii="Times New Roman" w:hAnsi="Times New Roman" w:cs="Times New Roman"/>
                <w:color w:val="000000"/>
                <w:spacing w:val="3"/>
              </w:rPr>
              <w:t xml:space="preserve">событие в рассказе — яркий случай, раскрывающий характер </w:t>
            </w:r>
            <w:r w:rsidRPr="009174CB">
              <w:rPr>
                <w:rFonts w:ascii="Times New Roman" w:hAnsi="Times New Roman" w:cs="Times New Roman"/>
                <w:color w:val="000000"/>
                <w:spacing w:val="2"/>
              </w:rPr>
              <w:t>героя;</w:t>
            </w:r>
          </w:p>
          <w:p w:rsidR="001A2E9F" w:rsidRPr="009174CB" w:rsidRDefault="001A2E9F" w:rsidP="005B3945">
            <w:pPr>
              <w:shd w:val="clear" w:color="auto" w:fill="FFFFFF"/>
              <w:tabs>
                <w:tab w:val="left" w:pos="851"/>
              </w:tabs>
              <w:spacing w:after="0"/>
              <w:jc w:val="both"/>
              <w:rPr>
                <w:rFonts w:ascii="Times New Roman" w:hAnsi="Times New Roman" w:cs="Times New Roman"/>
              </w:rPr>
            </w:pPr>
            <w:r w:rsidRPr="009174CB">
              <w:rPr>
                <w:rFonts w:ascii="Times New Roman" w:hAnsi="Times New Roman" w:cs="Times New Roman"/>
                <w:color w:val="000000"/>
                <w:spacing w:val="-4"/>
              </w:rPr>
              <w:t>б)</w:t>
            </w:r>
            <w:r w:rsidRPr="009174CB">
              <w:rPr>
                <w:rFonts w:ascii="Times New Roman" w:hAnsi="Times New Roman" w:cs="Times New Roman"/>
                <w:color w:val="000000"/>
              </w:rPr>
              <w:t xml:space="preserve"> </w:t>
            </w:r>
            <w:r w:rsidRPr="009174CB">
              <w:rPr>
                <w:rFonts w:ascii="Times New Roman" w:hAnsi="Times New Roman" w:cs="Times New Roman"/>
                <w:color w:val="000000"/>
                <w:spacing w:val="3"/>
              </w:rPr>
              <w:t>сложность характера героя и развитие его во времени;</w:t>
            </w:r>
          </w:p>
          <w:p w:rsidR="001A2E9F" w:rsidRPr="009174CB" w:rsidRDefault="001A2E9F" w:rsidP="005B3945">
            <w:pPr>
              <w:shd w:val="clear" w:color="auto" w:fill="FFFFFF"/>
              <w:tabs>
                <w:tab w:val="left" w:pos="851"/>
              </w:tabs>
              <w:spacing w:after="0"/>
              <w:jc w:val="both"/>
              <w:rPr>
                <w:rFonts w:ascii="Times New Roman" w:hAnsi="Times New Roman" w:cs="Times New Roman"/>
              </w:rPr>
            </w:pPr>
            <w:r w:rsidRPr="009174CB">
              <w:rPr>
                <w:rFonts w:ascii="Times New Roman" w:hAnsi="Times New Roman" w:cs="Times New Roman"/>
                <w:color w:val="000000"/>
                <w:spacing w:val="-5"/>
              </w:rPr>
              <w:t>в)</w:t>
            </w:r>
            <w:r w:rsidRPr="009174CB">
              <w:rPr>
                <w:rFonts w:ascii="Times New Roman" w:hAnsi="Times New Roman" w:cs="Times New Roman"/>
                <w:color w:val="000000"/>
              </w:rPr>
              <w:t xml:space="preserve"> драматизм рассказа (А. Чехов «Ванька», Л. Андреев «Петька на даче», Л. Улицкая «Бумажная победа»);</w:t>
            </w:r>
          </w:p>
          <w:p w:rsidR="001A2E9F" w:rsidRPr="009174CB" w:rsidRDefault="001A2E9F" w:rsidP="005B3945">
            <w:pPr>
              <w:shd w:val="clear" w:color="auto" w:fill="FFFFFF"/>
              <w:tabs>
                <w:tab w:val="left" w:pos="851"/>
              </w:tabs>
              <w:spacing w:after="0"/>
              <w:jc w:val="both"/>
              <w:rPr>
                <w:rFonts w:ascii="Times New Roman" w:hAnsi="Times New Roman" w:cs="Times New Roman"/>
              </w:rPr>
            </w:pPr>
            <w:r w:rsidRPr="009174CB">
              <w:rPr>
                <w:rFonts w:ascii="Times New Roman" w:hAnsi="Times New Roman" w:cs="Times New Roman"/>
                <w:color w:val="000000"/>
                <w:spacing w:val="-3"/>
              </w:rPr>
              <w:t>г)</w:t>
            </w:r>
            <w:r w:rsidRPr="009174CB">
              <w:rPr>
                <w:rFonts w:ascii="Times New Roman" w:hAnsi="Times New Roman" w:cs="Times New Roman"/>
                <w:color w:val="000000"/>
              </w:rPr>
              <w:t xml:space="preserve"> </w:t>
            </w:r>
            <w:r w:rsidRPr="009174CB">
              <w:rPr>
                <w:rFonts w:ascii="Times New Roman" w:hAnsi="Times New Roman" w:cs="Times New Roman"/>
                <w:color w:val="000000"/>
                <w:spacing w:val="5"/>
              </w:rPr>
              <w:t xml:space="preserve">формирование первичных представлений о художественной </w:t>
            </w:r>
            <w:r w:rsidRPr="009174CB">
              <w:rPr>
                <w:rFonts w:ascii="Times New Roman" w:hAnsi="Times New Roman" w:cs="Times New Roman"/>
                <w:color w:val="000000"/>
                <w:spacing w:val="-1"/>
              </w:rPr>
              <w:t>правде как о правде мира чувств, которая может существовать в кон</w:t>
            </w:r>
            <w:r w:rsidRPr="009174CB">
              <w:rPr>
                <w:rFonts w:ascii="Times New Roman" w:hAnsi="Times New Roman" w:cs="Times New Roman"/>
                <w:color w:val="000000"/>
                <w:spacing w:val="-1"/>
              </w:rPr>
              <w:softHyphen/>
            </w:r>
            <w:r w:rsidRPr="009174CB">
              <w:rPr>
                <w:rFonts w:ascii="Times New Roman" w:hAnsi="Times New Roman" w:cs="Times New Roman"/>
                <w:color w:val="000000"/>
                <w:spacing w:val="2"/>
              </w:rPr>
              <w:t>тексте вымысла и воображения;</w:t>
            </w:r>
          </w:p>
          <w:p w:rsidR="001A2E9F" w:rsidRPr="009174CB" w:rsidRDefault="001A2E9F" w:rsidP="005B3945">
            <w:pPr>
              <w:shd w:val="clear" w:color="auto" w:fill="FFFFFF"/>
              <w:tabs>
                <w:tab w:val="left" w:pos="851"/>
              </w:tabs>
              <w:spacing w:after="0"/>
              <w:jc w:val="both"/>
              <w:rPr>
                <w:rFonts w:ascii="Times New Roman" w:hAnsi="Times New Roman" w:cs="Times New Roman"/>
              </w:rPr>
            </w:pPr>
            <w:proofErr w:type="spellStart"/>
            <w:r w:rsidRPr="009174CB">
              <w:rPr>
                <w:rFonts w:ascii="Times New Roman" w:hAnsi="Times New Roman" w:cs="Times New Roman"/>
                <w:color w:val="000000"/>
                <w:spacing w:val="-1"/>
              </w:rPr>
              <w:t>д</w:t>
            </w:r>
            <w:proofErr w:type="spellEnd"/>
            <w:r w:rsidRPr="009174CB">
              <w:rPr>
                <w:rFonts w:ascii="Times New Roman" w:hAnsi="Times New Roman" w:cs="Times New Roman"/>
                <w:color w:val="000000"/>
                <w:spacing w:val="-1"/>
              </w:rPr>
              <w:t>)</w:t>
            </w:r>
            <w:r w:rsidRPr="009174CB">
              <w:rPr>
                <w:rFonts w:ascii="Times New Roman" w:hAnsi="Times New Roman" w:cs="Times New Roman"/>
                <w:color w:val="000000"/>
              </w:rPr>
              <w:t xml:space="preserve"> </w:t>
            </w:r>
            <w:r w:rsidRPr="009174CB">
              <w:rPr>
                <w:rFonts w:ascii="Times New Roman" w:hAnsi="Times New Roman" w:cs="Times New Roman"/>
                <w:color w:val="000000"/>
                <w:spacing w:val="2"/>
              </w:rPr>
              <w:t>выразительность художественного языка.</w:t>
            </w:r>
          </w:p>
          <w:p w:rsidR="001A2E9F" w:rsidRPr="009174CB" w:rsidRDefault="001A2E9F" w:rsidP="005B3945">
            <w:pPr>
              <w:shd w:val="clear" w:color="auto" w:fill="FFFFFF"/>
              <w:spacing w:after="0"/>
              <w:rPr>
                <w:rFonts w:ascii="Times New Roman" w:hAnsi="Times New Roman" w:cs="Times New Roman"/>
                <w:u w:val="single"/>
              </w:rPr>
            </w:pPr>
            <w:r w:rsidRPr="009174CB">
              <w:rPr>
                <w:rFonts w:ascii="Times New Roman" w:hAnsi="Times New Roman" w:cs="Times New Roman"/>
                <w:color w:val="000000"/>
                <w:spacing w:val="-4"/>
              </w:rPr>
              <w:t>Произведения</w:t>
            </w:r>
            <w:r w:rsidRPr="009174CB">
              <w:rPr>
                <w:rFonts w:ascii="Times New Roman" w:hAnsi="Times New Roman" w:cs="Times New Roman"/>
              </w:rPr>
              <w:t xml:space="preserve"> </w:t>
            </w:r>
            <w:r w:rsidRPr="009174CB">
              <w:rPr>
                <w:rFonts w:ascii="Times New Roman" w:hAnsi="Times New Roman" w:cs="Times New Roman"/>
                <w:color w:val="000000"/>
                <w:spacing w:val="-1"/>
              </w:rPr>
              <w:t>о детях. Герои про</w:t>
            </w:r>
            <w:r w:rsidRPr="009174CB">
              <w:rPr>
                <w:rFonts w:ascii="Times New Roman" w:hAnsi="Times New Roman" w:cs="Times New Roman"/>
                <w:color w:val="000000"/>
                <w:spacing w:val="-2"/>
              </w:rPr>
              <w:t>изведения. Воспри</w:t>
            </w:r>
            <w:r w:rsidRPr="009174CB">
              <w:rPr>
                <w:rFonts w:ascii="Times New Roman" w:hAnsi="Times New Roman" w:cs="Times New Roman"/>
                <w:color w:val="000000"/>
                <w:spacing w:val="-1"/>
              </w:rPr>
              <w:t>ятие и понимание</w:t>
            </w:r>
            <w:r w:rsidRPr="009174CB">
              <w:rPr>
                <w:rFonts w:ascii="Times New Roman" w:hAnsi="Times New Roman" w:cs="Times New Roman"/>
              </w:rPr>
              <w:t xml:space="preserve"> </w:t>
            </w:r>
            <w:r w:rsidRPr="009174CB">
              <w:rPr>
                <w:rFonts w:ascii="Times New Roman" w:hAnsi="Times New Roman" w:cs="Times New Roman"/>
                <w:color w:val="000000"/>
                <w:spacing w:val="-2"/>
              </w:rPr>
              <w:t>их переживаний</w:t>
            </w:r>
            <w:r w:rsidRPr="009174CB">
              <w:rPr>
                <w:rFonts w:ascii="Times New Roman" w:hAnsi="Times New Roman" w:cs="Times New Roman"/>
                <w:u w:val="single"/>
              </w:rPr>
              <w:t xml:space="preserve">. </w:t>
            </w:r>
            <w:r w:rsidRPr="009174CB">
              <w:rPr>
                <w:rFonts w:ascii="Times New Roman" w:hAnsi="Times New Roman" w:cs="Times New Roman"/>
                <w:color w:val="000000"/>
                <w:spacing w:val="-1"/>
                <w:u w:val="single"/>
              </w:rPr>
              <w:t>Связь</w:t>
            </w:r>
            <w:r w:rsidRPr="009174CB">
              <w:rPr>
                <w:rFonts w:ascii="Times New Roman" w:hAnsi="Times New Roman" w:cs="Times New Roman"/>
                <w:u w:val="single"/>
              </w:rPr>
              <w:t xml:space="preserve"> </w:t>
            </w:r>
            <w:r w:rsidRPr="009174CB">
              <w:rPr>
                <w:rFonts w:ascii="Times New Roman" w:hAnsi="Times New Roman" w:cs="Times New Roman"/>
                <w:color w:val="000000"/>
                <w:spacing w:val="-2"/>
                <w:u w:val="single"/>
              </w:rPr>
              <w:t>произведений ли</w:t>
            </w:r>
            <w:r w:rsidRPr="009174CB">
              <w:rPr>
                <w:rFonts w:ascii="Times New Roman" w:hAnsi="Times New Roman" w:cs="Times New Roman"/>
                <w:color w:val="000000"/>
                <w:u w:val="single"/>
              </w:rPr>
              <w:t>тературы с произ</w:t>
            </w:r>
            <w:r w:rsidRPr="009174CB">
              <w:rPr>
                <w:rFonts w:ascii="Times New Roman" w:hAnsi="Times New Roman" w:cs="Times New Roman"/>
                <w:color w:val="000000"/>
                <w:spacing w:val="-1"/>
                <w:u w:val="single"/>
              </w:rPr>
              <w:t>ведениями других</w:t>
            </w:r>
            <w:r w:rsidRPr="009174CB">
              <w:rPr>
                <w:rFonts w:ascii="Times New Roman" w:hAnsi="Times New Roman" w:cs="Times New Roman"/>
                <w:u w:val="single"/>
              </w:rPr>
              <w:t xml:space="preserve"> </w:t>
            </w:r>
            <w:r w:rsidRPr="009174CB">
              <w:rPr>
                <w:rFonts w:ascii="Times New Roman" w:hAnsi="Times New Roman" w:cs="Times New Roman"/>
                <w:color w:val="000000"/>
                <w:spacing w:val="-2"/>
                <w:u w:val="single"/>
              </w:rPr>
              <w:t>видов искусств:</w:t>
            </w:r>
          </w:p>
          <w:p w:rsidR="001A2E9F" w:rsidRPr="009174CB" w:rsidRDefault="001A2E9F" w:rsidP="005B3945">
            <w:pPr>
              <w:shd w:val="clear" w:color="auto" w:fill="FFFFFF"/>
              <w:spacing w:after="0"/>
              <w:rPr>
                <w:rFonts w:ascii="Times New Roman" w:hAnsi="Times New Roman" w:cs="Times New Roman"/>
                <w:u w:val="single"/>
              </w:rPr>
            </w:pPr>
            <w:r w:rsidRPr="009174CB">
              <w:rPr>
                <w:rFonts w:ascii="Times New Roman" w:hAnsi="Times New Roman" w:cs="Times New Roman"/>
                <w:color w:val="000000"/>
                <w:spacing w:val="-1"/>
                <w:u w:val="single"/>
              </w:rPr>
              <w:t>с живописными</w:t>
            </w:r>
            <w:r w:rsidRPr="009174CB">
              <w:rPr>
                <w:rFonts w:ascii="Times New Roman" w:hAnsi="Times New Roman" w:cs="Times New Roman"/>
                <w:u w:val="single"/>
              </w:rPr>
              <w:t xml:space="preserve"> </w:t>
            </w:r>
            <w:r w:rsidRPr="009174CB">
              <w:rPr>
                <w:rFonts w:ascii="Times New Roman" w:hAnsi="Times New Roman" w:cs="Times New Roman"/>
                <w:color w:val="000000"/>
                <w:spacing w:val="-2"/>
                <w:u w:val="single"/>
              </w:rPr>
              <w:t>и музыкальными</w:t>
            </w:r>
            <w:r w:rsidRPr="009174CB">
              <w:rPr>
                <w:rFonts w:ascii="Times New Roman" w:hAnsi="Times New Roman" w:cs="Times New Roman"/>
                <w:u w:val="single"/>
              </w:rPr>
              <w:t xml:space="preserve"> </w:t>
            </w:r>
            <w:r w:rsidRPr="009174CB">
              <w:rPr>
                <w:rFonts w:ascii="Times New Roman" w:hAnsi="Times New Roman" w:cs="Times New Roman"/>
                <w:color w:val="000000"/>
                <w:spacing w:val="-2"/>
                <w:u w:val="single"/>
              </w:rPr>
              <w:t>произведениями.</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6"/>
              </w:rPr>
              <w:t>Понимание содержания литературного произведения:</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4"/>
              </w:rPr>
              <w:t>тема, главная</w:t>
            </w:r>
            <w:r w:rsidRPr="009174CB">
              <w:rPr>
                <w:rFonts w:ascii="Times New Roman" w:hAnsi="Times New Roman" w:cs="Times New Roman"/>
              </w:rPr>
              <w:t xml:space="preserve"> </w:t>
            </w:r>
            <w:r w:rsidRPr="009174CB">
              <w:rPr>
                <w:rFonts w:ascii="Times New Roman" w:hAnsi="Times New Roman" w:cs="Times New Roman"/>
                <w:color w:val="000000"/>
                <w:spacing w:val="-14"/>
              </w:rPr>
              <w:t>мысль, события, их</w:t>
            </w:r>
            <w:r w:rsidRPr="009174CB">
              <w:rPr>
                <w:rFonts w:ascii="Times New Roman" w:hAnsi="Times New Roman" w:cs="Times New Roman"/>
              </w:rPr>
              <w:t xml:space="preserve"> </w:t>
            </w:r>
            <w:r w:rsidRPr="009174CB">
              <w:rPr>
                <w:rFonts w:ascii="Times New Roman" w:hAnsi="Times New Roman" w:cs="Times New Roman"/>
                <w:color w:val="000000"/>
                <w:spacing w:val="-6"/>
              </w:rPr>
              <w:t>последовательность.</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2"/>
              </w:rPr>
              <w:t>Чтение вслух до</w:t>
            </w:r>
            <w:r w:rsidRPr="009174CB">
              <w:rPr>
                <w:rFonts w:ascii="Times New Roman" w:hAnsi="Times New Roman" w:cs="Times New Roman"/>
                <w:color w:val="000000"/>
                <w:spacing w:val="-1"/>
              </w:rPr>
              <w:t>ступного текста</w:t>
            </w:r>
            <w:r w:rsidRPr="009174CB">
              <w:rPr>
                <w:rFonts w:ascii="Times New Roman" w:hAnsi="Times New Roman" w:cs="Times New Roman"/>
              </w:rPr>
              <w:t xml:space="preserve"> </w:t>
            </w:r>
            <w:r w:rsidRPr="009174CB">
              <w:rPr>
                <w:rFonts w:ascii="Times New Roman" w:hAnsi="Times New Roman" w:cs="Times New Roman"/>
                <w:color w:val="000000"/>
                <w:spacing w:val="-3"/>
              </w:rPr>
              <w:t>целыми словами.</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1"/>
              </w:rPr>
              <w:t>Осмысление цели</w:t>
            </w:r>
            <w:r w:rsidRPr="009174CB">
              <w:rPr>
                <w:rFonts w:ascii="Times New Roman" w:hAnsi="Times New Roman" w:cs="Times New Roman"/>
              </w:rPr>
              <w:t xml:space="preserve"> </w:t>
            </w:r>
            <w:r w:rsidRPr="009174CB">
              <w:rPr>
                <w:rFonts w:ascii="Times New Roman" w:hAnsi="Times New Roman" w:cs="Times New Roman"/>
                <w:color w:val="000000"/>
                <w:spacing w:val="-2"/>
              </w:rPr>
              <w:t>чтения</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2"/>
              </w:rPr>
              <w:t>Произведения выдающихся предста</w:t>
            </w:r>
            <w:r w:rsidRPr="009174CB">
              <w:rPr>
                <w:rFonts w:ascii="Times New Roman" w:hAnsi="Times New Roman" w:cs="Times New Roman"/>
                <w:color w:val="000000"/>
                <w:spacing w:val="-1"/>
              </w:rPr>
              <w:t>вителей русской</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1"/>
              </w:rPr>
              <w:t>литературы. Участие в диалоге при</w:t>
            </w:r>
            <w:r w:rsidRPr="009174CB">
              <w:rPr>
                <w:rFonts w:ascii="Times New Roman" w:hAnsi="Times New Roman" w:cs="Times New Roman"/>
              </w:rPr>
              <w:t xml:space="preserve"> </w:t>
            </w:r>
            <w:r w:rsidRPr="009174CB">
              <w:rPr>
                <w:rFonts w:ascii="Times New Roman" w:hAnsi="Times New Roman" w:cs="Times New Roman"/>
                <w:color w:val="000000"/>
                <w:spacing w:val="-2"/>
              </w:rPr>
              <w:t>обсуждении про-</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2"/>
              </w:rPr>
              <w:t>слушанного (прочитанного) произведения</w:t>
            </w:r>
          </w:p>
        </w:tc>
      </w:tr>
      <w:tr w:rsidR="001A2E9F" w:rsidRPr="008679FE" w:rsidTr="005B3945">
        <w:tc>
          <w:tcPr>
            <w:tcW w:w="817" w:type="dxa"/>
          </w:tcPr>
          <w:p w:rsidR="001A2E9F" w:rsidRPr="009174CB" w:rsidRDefault="001A2E9F" w:rsidP="005B3945">
            <w:pPr>
              <w:spacing w:after="0"/>
              <w:jc w:val="both"/>
              <w:rPr>
                <w:rFonts w:ascii="Times New Roman" w:hAnsi="Times New Roman" w:cs="Times New Roman"/>
                <w:b/>
              </w:rPr>
            </w:pPr>
            <w:r w:rsidRPr="009174CB">
              <w:rPr>
                <w:rFonts w:ascii="Times New Roman" w:hAnsi="Times New Roman" w:cs="Times New Roman"/>
                <w:b/>
              </w:rPr>
              <w:t>5</w:t>
            </w:r>
          </w:p>
        </w:tc>
        <w:tc>
          <w:tcPr>
            <w:tcW w:w="3686" w:type="dxa"/>
          </w:tcPr>
          <w:p w:rsidR="001A2E9F" w:rsidRPr="009174CB" w:rsidRDefault="001A2E9F" w:rsidP="005B3945">
            <w:pPr>
              <w:shd w:val="clear" w:color="auto" w:fill="FFFFFF"/>
              <w:spacing w:after="0"/>
              <w:ind w:firstLine="397"/>
              <w:jc w:val="both"/>
              <w:rPr>
                <w:rFonts w:ascii="Times New Roman" w:hAnsi="Times New Roman" w:cs="Times New Roman"/>
                <w:b/>
              </w:rPr>
            </w:pPr>
            <w:r w:rsidRPr="009174CB">
              <w:rPr>
                <w:rFonts w:ascii="Times New Roman" w:hAnsi="Times New Roman" w:cs="Times New Roman"/>
                <w:b/>
              </w:rPr>
              <w:t>Приближаемся к разгадке тайны особого зрения. (9 часов)</w:t>
            </w:r>
          </w:p>
        </w:tc>
        <w:tc>
          <w:tcPr>
            <w:tcW w:w="5917" w:type="dxa"/>
          </w:tcPr>
          <w:p w:rsidR="001A2E9F" w:rsidRPr="009174CB" w:rsidRDefault="001A2E9F" w:rsidP="005B3945">
            <w:pPr>
              <w:shd w:val="clear" w:color="auto" w:fill="FFFFFF"/>
              <w:spacing w:after="0" w:line="278" w:lineRule="exact"/>
              <w:ind w:right="365" w:firstLine="10"/>
              <w:rPr>
                <w:rFonts w:ascii="Times New Roman" w:hAnsi="Times New Roman" w:cs="Times New Roman"/>
              </w:rPr>
            </w:pPr>
            <w:r w:rsidRPr="009174CB">
              <w:rPr>
                <w:rFonts w:ascii="Times New Roman" w:hAnsi="Times New Roman" w:cs="Times New Roman"/>
                <w:color w:val="000000"/>
                <w:spacing w:val="-2"/>
              </w:rPr>
              <w:t xml:space="preserve">Связь названия </w:t>
            </w:r>
            <w:r w:rsidRPr="009174CB">
              <w:rPr>
                <w:rFonts w:ascii="Times New Roman" w:hAnsi="Times New Roman" w:cs="Times New Roman"/>
                <w:color w:val="000000"/>
              </w:rPr>
              <w:t>с темой текста, мысль текста</w:t>
            </w:r>
          </w:p>
          <w:p w:rsidR="001A2E9F" w:rsidRPr="009174CB" w:rsidRDefault="001A2E9F" w:rsidP="005B3945">
            <w:pPr>
              <w:shd w:val="clear" w:color="auto" w:fill="FFFFFF"/>
              <w:spacing w:after="0" w:line="274" w:lineRule="exact"/>
              <w:ind w:firstLine="19"/>
              <w:rPr>
                <w:rFonts w:ascii="Times New Roman" w:hAnsi="Times New Roman" w:cs="Times New Roman"/>
              </w:rPr>
            </w:pPr>
            <w:r w:rsidRPr="009174CB">
              <w:rPr>
                <w:rFonts w:ascii="Times New Roman" w:hAnsi="Times New Roman" w:cs="Times New Roman"/>
                <w:color w:val="000000"/>
                <w:spacing w:val="-1"/>
              </w:rPr>
              <w:t>Понимание содер</w:t>
            </w:r>
            <w:r w:rsidRPr="009174CB">
              <w:rPr>
                <w:rFonts w:ascii="Times New Roman" w:hAnsi="Times New Roman" w:cs="Times New Roman"/>
                <w:color w:val="000000"/>
                <w:spacing w:val="-1"/>
              </w:rPr>
              <w:softHyphen/>
            </w:r>
            <w:r w:rsidRPr="009174CB">
              <w:rPr>
                <w:rFonts w:ascii="Times New Roman" w:hAnsi="Times New Roman" w:cs="Times New Roman"/>
                <w:color w:val="000000"/>
              </w:rPr>
              <w:t>жания литератур</w:t>
            </w:r>
            <w:r w:rsidRPr="009174CB">
              <w:rPr>
                <w:rFonts w:ascii="Times New Roman" w:hAnsi="Times New Roman" w:cs="Times New Roman"/>
                <w:color w:val="000000"/>
              </w:rPr>
              <w:softHyphen/>
            </w:r>
            <w:r w:rsidRPr="009174CB">
              <w:rPr>
                <w:rFonts w:ascii="Times New Roman" w:hAnsi="Times New Roman" w:cs="Times New Roman"/>
                <w:color w:val="000000"/>
                <w:spacing w:val="-4"/>
              </w:rPr>
              <w:t xml:space="preserve">ного произведения: </w:t>
            </w:r>
            <w:r w:rsidRPr="009174CB">
              <w:rPr>
                <w:rFonts w:ascii="Times New Roman" w:hAnsi="Times New Roman" w:cs="Times New Roman"/>
                <w:color w:val="000000"/>
              </w:rPr>
              <w:t xml:space="preserve">тема, главная </w:t>
            </w:r>
            <w:r w:rsidRPr="009174CB">
              <w:rPr>
                <w:rFonts w:ascii="Times New Roman" w:hAnsi="Times New Roman" w:cs="Times New Roman"/>
                <w:color w:val="000000"/>
                <w:spacing w:val="-1"/>
              </w:rPr>
              <w:t>мысль, события, их последова</w:t>
            </w:r>
            <w:r w:rsidRPr="009174CB">
              <w:rPr>
                <w:rFonts w:ascii="Times New Roman" w:hAnsi="Times New Roman" w:cs="Times New Roman"/>
                <w:color w:val="000000"/>
                <w:spacing w:val="-1"/>
              </w:rPr>
              <w:softHyphen/>
            </w:r>
            <w:r w:rsidRPr="009174CB">
              <w:rPr>
                <w:rFonts w:ascii="Times New Roman" w:hAnsi="Times New Roman" w:cs="Times New Roman"/>
                <w:color w:val="000000"/>
              </w:rPr>
              <w:t>тельность</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4"/>
              </w:rPr>
              <w:t>Различение жанров</w:t>
            </w:r>
            <w:r w:rsidRPr="009174CB">
              <w:rPr>
                <w:rFonts w:ascii="Times New Roman" w:hAnsi="Times New Roman" w:cs="Times New Roman"/>
              </w:rPr>
              <w:t xml:space="preserve"> </w:t>
            </w:r>
            <w:r w:rsidRPr="009174CB">
              <w:rPr>
                <w:rFonts w:ascii="Times New Roman" w:hAnsi="Times New Roman" w:cs="Times New Roman"/>
                <w:color w:val="000000"/>
                <w:spacing w:val="-1"/>
              </w:rPr>
              <w:t>литературных про</w:t>
            </w:r>
            <w:r w:rsidRPr="009174CB">
              <w:rPr>
                <w:rFonts w:ascii="Times New Roman" w:hAnsi="Times New Roman" w:cs="Times New Roman"/>
                <w:color w:val="000000"/>
                <w:spacing w:val="-2"/>
              </w:rPr>
              <w:t>изведений. По</w:t>
            </w:r>
            <w:r w:rsidRPr="009174CB">
              <w:rPr>
                <w:rFonts w:ascii="Times New Roman" w:hAnsi="Times New Roman" w:cs="Times New Roman"/>
                <w:color w:val="000000"/>
                <w:spacing w:val="-1"/>
              </w:rPr>
              <w:t>строение неболь</w:t>
            </w:r>
            <w:r w:rsidRPr="009174CB">
              <w:rPr>
                <w:rFonts w:ascii="Times New Roman" w:hAnsi="Times New Roman" w:cs="Times New Roman"/>
                <w:color w:val="000000"/>
                <w:spacing w:val="-2"/>
              </w:rPr>
              <w:t>шого монологиче</w:t>
            </w:r>
            <w:r w:rsidRPr="009174CB">
              <w:rPr>
                <w:rFonts w:ascii="Times New Roman" w:hAnsi="Times New Roman" w:cs="Times New Roman"/>
                <w:color w:val="000000"/>
                <w:spacing w:val="-1"/>
              </w:rPr>
              <w:t>ского высказы</w:t>
            </w:r>
            <w:r w:rsidRPr="009174CB">
              <w:rPr>
                <w:rFonts w:ascii="Times New Roman" w:hAnsi="Times New Roman" w:cs="Times New Roman"/>
                <w:color w:val="000000"/>
                <w:spacing w:val="-2"/>
              </w:rPr>
              <w:t>вания</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3"/>
              </w:rPr>
              <w:t>Произведения</w:t>
            </w:r>
            <w:r w:rsidRPr="009174CB">
              <w:rPr>
                <w:rFonts w:ascii="Times New Roman" w:hAnsi="Times New Roman" w:cs="Times New Roman"/>
              </w:rPr>
              <w:t xml:space="preserve"> </w:t>
            </w:r>
            <w:r w:rsidRPr="009174CB">
              <w:rPr>
                <w:rFonts w:ascii="Times New Roman" w:hAnsi="Times New Roman" w:cs="Times New Roman"/>
                <w:color w:val="000000"/>
                <w:spacing w:val="-1"/>
              </w:rPr>
              <w:t>о детях. Герои про</w:t>
            </w:r>
            <w:r w:rsidRPr="009174CB">
              <w:rPr>
                <w:rFonts w:ascii="Times New Roman" w:hAnsi="Times New Roman" w:cs="Times New Roman"/>
                <w:color w:val="000000"/>
                <w:spacing w:val="-2"/>
              </w:rPr>
              <w:t>изведения.</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2"/>
              </w:rPr>
              <w:t>Эмоционально-нравственные</w:t>
            </w:r>
            <w:r w:rsidRPr="009174CB">
              <w:rPr>
                <w:rFonts w:ascii="Times New Roman" w:hAnsi="Times New Roman" w:cs="Times New Roman"/>
              </w:rPr>
              <w:t xml:space="preserve"> </w:t>
            </w:r>
            <w:r w:rsidRPr="009174CB">
              <w:rPr>
                <w:rFonts w:ascii="Times New Roman" w:hAnsi="Times New Roman" w:cs="Times New Roman"/>
                <w:color w:val="000000"/>
                <w:spacing w:val="-2"/>
              </w:rPr>
              <w:t>переживания геро</w:t>
            </w:r>
            <w:r w:rsidRPr="009174CB">
              <w:rPr>
                <w:rFonts w:ascii="Times New Roman" w:hAnsi="Times New Roman" w:cs="Times New Roman"/>
                <w:color w:val="000000"/>
                <w:spacing w:val="-1"/>
              </w:rPr>
              <w:t>ев и автора произ</w:t>
            </w:r>
            <w:r w:rsidRPr="009174CB">
              <w:rPr>
                <w:rFonts w:ascii="Times New Roman" w:hAnsi="Times New Roman" w:cs="Times New Roman"/>
                <w:color w:val="000000"/>
                <w:spacing w:val="-3"/>
              </w:rPr>
              <w:t>ведения</w:t>
            </w:r>
          </w:p>
        </w:tc>
      </w:tr>
      <w:tr w:rsidR="001A2E9F" w:rsidRPr="008679FE" w:rsidTr="005B3945">
        <w:tc>
          <w:tcPr>
            <w:tcW w:w="817" w:type="dxa"/>
          </w:tcPr>
          <w:p w:rsidR="001A2E9F" w:rsidRPr="009174CB" w:rsidRDefault="001A2E9F" w:rsidP="005B3945">
            <w:pPr>
              <w:spacing w:after="0"/>
              <w:jc w:val="both"/>
              <w:rPr>
                <w:rFonts w:ascii="Times New Roman" w:hAnsi="Times New Roman" w:cs="Times New Roman"/>
                <w:b/>
              </w:rPr>
            </w:pPr>
            <w:r w:rsidRPr="009174CB">
              <w:rPr>
                <w:rFonts w:ascii="Times New Roman" w:hAnsi="Times New Roman" w:cs="Times New Roman"/>
                <w:b/>
              </w:rPr>
              <w:t>6</w:t>
            </w:r>
          </w:p>
        </w:tc>
        <w:tc>
          <w:tcPr>
            <w:tcW w:w="3686" w:type="dxa"/>
          </w:tcPr>
          <w:p w:rsidR="001A2E9F" w:rsidRPr="009174CB" w:rsidRDefault="001A2E9F" w:rsidP="005B3945">
            <w:pPr>
              <w:shd w:val="clear" w:color="auto" w:fill="FFFFFF"/>
              <w:spacing w:after="0"/>
              <w:ind w:firstLine="397"/>
              <w:jc w:val="both"/>
              <w:rPr>
                <w:rFonts w:ascii="Times New Roman" w:hAnsi="Times New Roman" w:cs="Times New Roman"/>
                <w:b/>
              </w:rPr>
            </w:pPr>
            <w:r w:rsidRPr="009174CB">
              <w:rPr>
                <w:rFonts w:ascii="Times New Roman" w:hAnsi="Times New Roman" w:cs="Times New Roman"/>
                <w:b/>
              </w:rPr>
              <w:t>Пытаемся понять, как на нас воздействует красота.</w:t>
            </w:r>
            <w:r w:rsidRPr="009174CB">
              <w:rPr>
                <w:rFonts w:ascii="Times New Roman" w:hAnsi="Times New Roman" w:cs="Times New Roman"/>
              </w:rPr>
              <w:t xml:space="preserve"> (</w:t>
            </w:r>
            <w:r w:rsidRPr="009174CB">
              <w:rPr>
                <w:rFonts w:ascii="Times New Roman" w:hAnsi="Times New Roman" w:cs="Times New Roman"/>
                <w:b/>
              </w:rPr>
              <w:t>12 часов)</w:t>
            </w:r>
          </w:p>
          <w:p w:rsidR="001A2E9F" w:rsidRPr="009174CB" w:rsidRDefault="001A2E9F" w:rsidP="005B3945">
            <w:pPr>
              <w:spacing w:after="0"/>
              <w:jc w:val="both"/>
              <w:rPr>
                <w:rFonts w:ascii="Times New Roman" w:hAnsi="Times New Roman" w:cs="Times New Roman"/>
                <w:b/>
              </w:rPr>
            </w:pPr>
          </w:p>
        </w:tc>
        <w:tc>
          <w:tcPr>
            <w:tcW w:w="5917" w:type="dxa"/>
          </w:tcPr>
          <w:p w:rsidR="001A2E9F" w:rsidRPr="009174CB" w:rsidRDefault="001A2E9F" w:rsidP="005B3945">
            <w:pPr>
              <w:shd w:val="clear" w:color="auto" w:fill="FFFFFF"/>
              <w:spacing w:after="0"/>
              <w:jc w:val="both"/>
              <w:rPr>
                <w:rFonts w:ascii="Times New Roman" w:hAnsi="Times New Roman" w:cs="Times New Roman"/>
                <w:color w:val="000000"/>
                <w:u w:val="single"/>
              </w:rPr>
            </w:pPr>
            <w:r w:rsidRPr="009174CB">
              <w:rPr>
                <w:rFonts w:ascii="Times New Roman" w:hAnsi="Times New Roman" w:cs="Times New Roman"/>
                <w:b/>
                <w:bCs/>
                <w:color w:val="000000"/>
                <w:spacing w:val="2"/>
              </w:rPr>
              <w:t>Биография автора художественного произведения</w:t>
            </w:r>
            <w:r w:rsidRPr="009174CB">
              <w:rPr>
                <w:rFonts w:ascii="Times New Roman" w:hAnsi="Times New Roman" w:cs="Times New Roman"/>
                <w:b/>
                <w:bCs/>
                <w:color w:val="000000"/>
                <w:spacing w:val="2"/>
                <w:u w:val="single"/>
              </w:rPr>
              <w:t xml:space="preserve">. </w:t>
            </w:r>
            <w:r w:rsidRPr="009174CB">
              <w:rPr>
                <w:rFonts w:ascii="Times New Roman" w:hAnsi="Times New Roman" w:cs="Times New Roman"/>
                <w:color w:val="000000"/>
                <w:spacing w:val="2"/>
                <w:u w:val="single"/>
              </w:rPr>
              <w:t>Началь</w:t>
            </w:r>
            <w:r w:rsidRPr="009174CB">
              <w:rPr>
                <w:rFonts w:ascii="Times New Roman" w:hAnsi="Times New Roman" w:cs="Times New Roman"/>
                <w:color w:val="000000"/>
                <w:spacing w:val="2"/>
                <w:u w:val="single"/>
              </w:rPr>
              <w:softHyphen/>
            </w:r>
            <w:r w:rsidRPr="009174CB">
              <w:rPr>
                <w:rFonts w:ascii="Times New Roman" w:hAnsi="Times New Roman" w:cs="Times New Roman"/>
                <w:color w:val="000000"/>
                <w:u w:val="single"/>
              </w:rPr>
              <w:t>ные представления о творческой биографии писателя (поэта, худож</w:t>
            </w:r>
            <w:r w:rsidRPr="009174CB">
              <w:rPr>
                <w:rFonts w:ascii="Times New Roman" w:hAnsi="Times New Roman" w:cs="Times New Roman"/>
                <w:color w:val="000000"/>
                <w:u w:val="single"/>
              </w:rPr>
              <w:softHyphen/>
            </w:r>
            <w:r w:rsidRPr="009174CB">
              <w:rPr>
                <w:rFonts w:ascii="Times New Roman" w:hAnsi="Times New Roman" w:cs="Times New Roman"/>
                <w:color w:val="000000"/>
                <w:spacing w:val="1"/>
                <w:u w:val="single"/>
              </w:rPr>
              <w:t>ника):</w:t>
            </w:r>
          </w:p>
          <w:p w:rsidR="001A2E9F" w:rsidRPr="009174CB" w:rsidRDefault="001A2E9F" w:rsidP="001A2E9F">
            <w:pPr>
              <w:pStyle w:val="af1"/>
              <w:widowControl w:val="0"/>
              <w:numPr>
                <w:ilvl w:val="0"/>
                <w:numId w:val="42"/>
              </w:numPr>
              <w:shd w:val="clear" w:color="auto" w:fill="FFFFFF"/>
              <w:autoSpaceDE w:val="0"/>
              <w:autoSpaceDN w:val="0"/>
              <w:adjustRightInd w:val="0"/>
              <w:contextualSpacing/>
              <w:jc w:val="both"/>
              <w:rPr>
                <w:rFonts w:ascii="Times New Roman" w:hAnsi="Times New Roman" w:cs="Times New Roman"/>
                <w:color w:val="000000"/>
                <w:spacing w:val="3"/>
                <w:u w:val="single"/>
              </w:rPr>
            </w:pPr>
            <w:r w:rsidRPr="009174CB">
              <w:rPr>
                <w:rFonts w:ascii="Times New Roman" w:hAnsi="Times New Roman" w:cs="Times New Roman"/>
                <w:color w:val="000000"/>
                <w:spacing w:val="-2"/>
                <w:u w:val="single"/>
              </w:rPr>
              <w:t>роль конкретных жизненных впечатлений и наблюдений в созда</w:t>
            </w:r>
            <w:r w:rsidRPr="009174CB">
              <w:rPr>
                <w:rFonts w:ascii="Times New Roman" w:hAnsi="Times New Roman" w:cs="Times New Roman"/>
                <w:color w:val="000000"/>
                <w:spacing w:val="-2"/>
                <w:u w:val="single"/>
              </w:rPr>
              <w:softHyphen/>
            </w:r>
            <w:r w:rsidRPr="009174CB">
              <w:rPr>
                <w:rFonts w:ascii="Times New Roman" w:hAnsi="Times New Roman" w:cs="Times New Roman"/>
                <w:color w:val="000000"/>
                <w:spacing w:val="3"/>
                <w:u w:val="single"/>
              </w:rPr>
              <w:t>нии художественного произведения;</w:t>
            </w:r>
          </w:p>
          <w:p w:rsidR="001A2E9F" w:rsidRPr="009174CB" w:rsidRDefault="001A2E9F" w:rsidP="001A2E9F">
            <w:pPr>
              <w:pStyle w:val="af1"/>
              <w:widowControl w:val="0"/>
              <w:numPr>
                <w:ilvl w:val="0"/>
                <w:numId w:val="42"/>
              </w:numPr>
              <w:shd w:val="clear" w:color="auto" w:fill="FFFFFF"/>
              <w:tabs>
                <w:tab w:val="left" w:pos="851"/>
              </w:tabs>
              <w:autoSpaceDE w:val="0"/>
              <w:autoSpaceDN w:val="0"/>
              <w:adjustRightInd w:val="0"/>
              <w:contextualSpacing/>
              <w:jc w:val="both"/>
              <w:rPr>
                <w:rFonts w:ascii="Times New Roman" w:hAnsi="Times New Roman" w:cs="Times New Roman"/>
                <w:u w:val="single"/>
              </w:rPr>
            </w:pPr>
            <w:r w:rsidRPr="009174CB">
              <w:rPr>
                <w:rFonts w:ascii="Times New Roman" w:hAnsi="Times New Roman" w:cs="Times New Roman"/>
                <w:color w:val="000000"/>
                <w:spacing w:val="3"/>
                <w:u w:val="single"/>
              </w:rPr>
              <w:t>участие воображения и фантазии в создании произведений;</w:t>
            </w:r>
          </w:p>
          <w:p w:rsidR="001A2E9F" w:rsidRPr="009174CB" w:rsidRDefault="001A2E9F" w:rsidP="001A2E9F">
            <w:pPr>
              <w:pStyle w:val="af1"/>
              <w:widowControl w:val="0"/>
              <w:numPr>
                <w:ilvl w:val="0"/>
                <w:numId w:val="42"/>
              </w:numPr>
              <w:shd w:val="clear" w:color="auto" w:fill="FFFFFF"/>
              <w:tabs>
                <w:tab w:val="left" w:pos="851"/>
              </w:tabs>
              <w:autoSpaceDE w:val="0"/>
              <w:autoSpaceDN w:val="0"/>
              <w:adjustRightInd w:val="0"/>
              <w:contextualSpacing/>
              <w:jc w:val="both"/>
              <w:rPr>
                <w:rFonts w:ascii="Times New Roman" w:hAnsi="Times New Roman" w:cs="Times New Roman"/>
                <w:u w:val="single"/>
              </w:rPr>
            </w:pPr>
            <w:r w:rsidRPr="009174CB">
              <w:rPr>
                <w:rFonts w:ascii="Times New Roman" w:hAnsi="Times New Roman" w:cs="Times New Roman"/>
                <w:color w:val="000000"/>
                <w:spacing w:val="4"/>
                <w:u w:val="single"/>
              </w:rPr>
              <w:t xml:space="preserve">диалоги с современным московским </w:t>
            </w:r>
            <w:r w:rsidRPr="009174CB">
              <w:rPr>
                <w:rFonts w:ascii="Times New Roman" w:hAnsi="Times New Roman" w:cs="Times New Roman"/>
                <w:color w:val="000000"/>
                <w:spacing w:val="4"/>
                <w:u w:val="single"/>
              </w:rPr>
              <w:lastRenderedPageBreak/>
              <w:t>детским писателем и со</w:t>
            </w:r>
            <w:r w:rsidRPr="009174CB">
              <w:rPr>
                <w:rFonts w:ascii="Times New Roman" w:hAnsi="Times New Roman" w:cs="Times New Roman"/>
                <w:color w:val="000000"/>
                <w:spacing w:val="4"/>
                <w:u w:val="single"/>
              </w:rPr>
              <w:softHyphen/>
            </w:r>
            <w:r w:rsidRPr="009174CB">
              <w:rPr>
                <w:rFonts w:ascii="Times New Roman" w:hAnsi="Times New Roman" w:cs="Times New Roman"/>
                <w:color w:val="000000"/>
                <w:spacing w:val="1"/>
                <w:u w:val="single"/>
              </w:rPr>
              <w:t>временными художниками (авторами иллюстраций к учебнику); дет</w:t>
            </w:r>
            <w:r w:rsidRPr="009174CB">
              <w:rPr>
                <w:rFonts w:ascii="Times New Roman" w:hAnsi="Times New Roman" w:cs="Times New Roman"/>
                <w:color w:val="000000"/>
                <w:spacing w:val="1"/>
                <w:u w:val="single"/>
              </w:rPr>
              <w:softHyphen/>
            </w:r>
            <w:r w:rsidRPr="009174CB">
              <w:rPr>
                <w:rFonts w:ascii="Times New Roman" w:hAnsi="Times New Roman" w:cs="Times New Roman"/>
                <w:color w:val="000000"/>
                <w:spacing w:val="2"/>
                <w:u w:val="single"/>
              </w:rPr>
              <w:t>ские вопросы к авторам и ответы на них.</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1"/>
              </w:rPr>
              <w:t>Чтение вслух до</w:t>
            </w:r>
            <w:r w:rsidRPr="009174CB">
              <w:rPr>
                <w:rFonts w:ascii="Times New Roman" w:hAnsi="Times New Roman" w:cs="Times New Roman"/>
                <w:color w:val="000000"/>
              </w:rPr>
              <w:t>ступного текста</w:t>
            </w:r>
            <w:r w:rsidRPr="009174CB">
              <w:rPr>
                <w:rFonts w:ascii="Times New Roman" w:hAnsi="Times New Roman" w:cs="Times New Roman"/>
              </w:rPr>
              <w:t xml:space="preserve"> </w:t>
            </w:r>
            <w:r w:rsidRPr="009174CB">
              <w:rPr>
                <w:rFonts w:ascii="Times New Roman" w:hAnsi="Times New Roman" w:cs="Times New Roman"/>
                <w:color w:val="000000"/>
                <w:spacing w:val="-2"/>
              </w:rPr>
              <w:t>целыми словами.</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1"/>
              </w:rPr>
              <w:t xml:space="preserve">Осмысление цели </w:t>
            </w:r>
            <w:r w:rsidRPr="009174CB">
              <w:rPr>
                <w:rFonts w:ascii="Times New Roman" w:hAnsi="Times New Roman" w:cs="Times New Roman"/>
                <w:color w:val="000000"/>
                <w:spacing w:val="-2"/>
              </w:rPr>
              <w:t>чтения</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2"/>
              </w:rPr>
              <w:t>Герои произведе</w:t>
            </w:r>
            <w:r w:rsidRPr="009174CB">
              <w:rPr>
                <w:rFonts w:ascii="Times New Roman" w:hAnsi="Times New Roman" w:cs="Times New Roman"/>
                <w:color w:val="000000"/>
                <w:spacing w:val="-1"/>
              </w:rPr>
              <w:t>ния</w:t>
            </w:r>
            <w:r w:rsidRPr="009174CB">
              <w:rPr>
                <w:rFonts w:ascii="Times New Roman" w:hAnsi="Times New Roman" w:cs="Times New Roman"/>
                <w:color w:val="000000"/>
                <w:spacing w:val="-1"/>
                <w:u w:val="single"/>
              </w:rPr>
              <w:t>. Связь произ</w:t>
            </w:r>
            <w:r w:rsidRPr="009174CB">
              <w:rPr>
                <w:rFonts w:ascii="Times New Roman" w:hAnsi="Times New Roman" w:cs="Times New Roman"/>
                <w:color w:val="000000"/>
                <w:spacing w:val="-2"/>
                <w:u w:val="single"/>
              </w:rPr>
              <w:t>ведений литерату</w:t>
            </w:r>
            <w:r w:rsidRPr="009174CB">
              <w:rPr>
                <w:rFonts w:ascii="Times New Roman" w:hAnsi="Times New Roman" w:cs="Times New Roman"/>
                <w:color w:val="000000"/>
                <w:spacing w:val="-1"/>
                <w:u w:val="single"/>
              </w:rPr>
              <w:t>ры с произведе</w:t>
            </w:r>
            <w:r w:rsidRPr="009174CB">
              <w:rPr>
                <w:rFonts w:ascii="Times New Roman" w:hAnsi="Times New Roman" w:cs="Times New Roman"/>
                <w:color w:val="000000"/>
                <w:spacing w:val="-2"/>
                <w:u w:val="single"/>
              </w:rPr>
              <w:t>ниями других ви</w:t>
            </w:r>
            <w:r w:rsidRPr="009174CB">
              <w:rPr>
                <w:rFonts w:ascii="Times New Roman" w:hAnsi="Times New Roman" w:cs="Times New Roman"/>
                <w:color w:val="000000"/>
                <w:u w:val="single"/>
              </w:rPr>
              <w:t>дов искусств: с жи</w:t>
            </w:r>
            <w:r w:rsidRPr="009174CB">
              <w:rPr>
                <w:rFonts w:ascii="Times New Roman" w:hAnsi="Times New Roman" w:cs="Times New Roman"/>
                <w:color w:val="000000"/>
                <w:spacing w:val="-1"/>
                <w:u w:val="single"/>
              </w:rPr>
              <w:t>вописными и музыкальными произведениями</w:t>
            </w:r>
            <w:r w:rsidRPr="009174CB">
              <w:rPr>
                <w:rFonts w:ascii="Times New Roman" w:hAnsi="Times New Roman" w:cs="Times New Roman"/>
                <w:u w:val="single"/>
              </w:rPr>
              <w:t>.</w:t>
            </w:r>
            <w:r w:rsidRPr="009174CB">
              <w:rPr>
                <w:rFonts w:ascii="Times New Roman" w:hAnsi="Times New Roman" w:cs="Times New Roman"/>
              </w:rPr>
              <w:t xml:space="preserve"> </w:t>
            </w:r>
            <w:r w:rsidRPr="009174CB">
              <w:rPr>
                <w:rFonts w:ascii="Times New Roman" w:hAnsi="Times New Roman" w:cs="Times New Roman"/>
                <w:color w:val="000000"/>
                <w:spacing w:val="-2"/>
              </w:rPr>
              <w:t>Герои произведения. Восприятие</w:t>
            </w:r>
            <w:r w:rsidRPr="009174CB">
              <w:rPr>
                <w:rFonts w:ascii="Times New Roman" w:hAnsi="Times New Roman" w:cs="Times New Roman"/>
              </w:rPr>
              <w:t xml:space="preserve"> </w:t>
            </w:r>
            <w:r w:rsidRPr="009174CB">
              <w:rPr>
                <w:rFonts w:ascii="Times New Roman" w:hAnsi="Times New Roman" w:cs="Times New Roman"/>
                <w:color w:val="000000"/>
                <w:spacing w:val="-1"/>
              </w:rPr>
              <w:t>и понимание их</w:t>
            </w:r>
            <w:r w:rsidRPr="009174CB">
              <w:rPr>
                <w:rFonts w:ascii="Times New Roman" w:hAnsi="Times New Roman" w:cs="Times New Roman"/>
              </w:rPr>
              <w:t xml:space="preserve"> </w:t>
            </w:r>
            <w:r w:rsidRPr="009174CB">
              <w:rPr>
                <w:rFonts w:ascii="Times New Roman" w:hAnsi="Times New Roman" w:cs="Times New Roman"/>
                <w:color w:val="000000"/>
                <w:spacing w:val="-3"/>
              </w:rPr>
              <w:t>переживаний.</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2"/>
              </w:rPr>
              <w:t>Связь названия</w:t>
            </w:r>
            <w:r w:rsidRPr="009174CB">
              <w:rPr>
                <w:rFonts w:ascii="Times New Roman" w:hAnsi="Times New Roman" w:cs="Times New Roman"/>
              </w:rPr>
              <w:t xml:space="preserve"> </w:t>
            </w:r>
            <w:r w:rsidRPr="009174CB">
              <w:rPr>
                <w:rFonts w:ascii="Times New Roman" w:hAnsi="Times New Roman" w:cs="Times New Roman"/>
                <w:color w:val="000000"/>
                <w:spacing w:val="-1"/>
              </w:rPr>
              <w:t>с темой текста,</w:t>
            </w:r>
            <w:r w:rsidRPr="009174CB">
              <w:rPr>
                <w:rFonts w:ascii="Times New Roman" w:hAnsi="Times New Roman" w:cs="Times New Roman"/>
              </w:rPr>
              <w:t xml:space="preserve"> </w:t>
            </w:r>
            <w:r w:rsidRPr="009174CB">
              <w:rPr>
                <w:rFonts w:ascii="Times New Roman" w:hAnsi="Times New Roman" w:cs="Times New Roman"/>
                <w:color w:val="000000"/>
                <w:spacing w:val="-2"/>
              </w:rPr>
              <w:t>мысль текста</w:t>
            </w:r>
            <w:r w:rsidRPr="009174CB">
              <w:rPr>
                <w:rFonts w:ascii="Times New Roman" w:hAnsi="Times New Roman" w:cs="Times New Roman"/>
              </w:rPr>
              <w:t xml:space="preserve">. </w:t>
            </w:r>
            <w:r w:rsidRPr="009174CB">
              <w:rPr>
                <w:rFonts w:ascii="Times New Roman" w:hAnsi="Times New Roman" w:cs="Times New Roman"/>
                <w:color w:val="000000"/>
                <w:spacing w:val="-4"/>
              </w:rPr>
              <w:t>Восприятие и по</w:t>
            </w:r>
            <w:r w:rsidRPr="009174CB">
              <w:rPr>
                <w:rFonts w:ascii="Times New Roman" w:hAnsi="Times New Roman" w:cs="Times New Roman"/>
                <w:color w:val="000000"/>
                <w:spacing w:val="-1"/>
              </w:rPr>
              <w:t>нимание пережи</w:t>
            </w:r>
            <w:r w:rsidRPr="009174CB">
              <w:rPr>
                <w:rFonts w:ascii="Times New Roman" w:hAnsi="Times New Roman" w:cs="Times New Roman"/>
                <w:color w:val="000000"/>
                <w:spacing w:val="-2"/>
              </w:rPr>
              <w:t>ваний персонажей.</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4"/>
              </w:rPr>
              <w:t>Произведения о</w:t>
            </w:r>
            <w:r w:rsidRPr="009174CB">
              <w:rPr>
                <w:rFonts w:ascii="Times New Roman" w:hAnsi="Times New Roman" w:cs="Times New Roman"/>
              </w:rPr>
              <w:t xml:space="preserve"> </w:t>
            </w:r>
            <w:r w:rsidRPr="009174CB">
              <w:rPr>
                <w:rFonts w:ascii="Times New Roman" w:hAnsi="Times New Roman" w:cs="Times New Roman"/>
                <w:color w:val="000000"/>
              </w:rPr>
              <w:t>детях и для детей.</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1"/>
              </w:rPr>
              <w:t>Различение жанров</w:t>
            </w:r>
            <w:r w:rsidRPr="009174CB">
              <w:rPr>
                <w:rFonts w:ascii="Times New Roman" w:hAnsi="Times New Roman" w:cs="Times New Roman"/>
              </w:rPr>
              <w:t xml:space="preserve"> </w:t>
            </w:r>
            <w:r w:rsidRPr="009174CB">
              <w:rPr>
                <w:rFonts w:ascii="Times New Roman" w:hAnsi="Times New Roman" w:cs="Times New Roman"/>
                <w:color w:val="000000"/>
                <w:spacing w:val="-1"/>
              </w:rPr>
              <w:t>литературных произведений</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1"/>
              </w:rPr>
              <w:t>Восприятие на слух</w:t>
            </w:r>
            <w:r w:rsidRPr="009174CB">
              <w:rPr>
                <w:rFonts w:ascii="Times New Roman" w:hAnsi="Times New Roman" w:cs="Times New Roman"/>
              </w:rPr>
              <w:t xml:space="preserve"> </w:t>
            </w:r>
            <w:r w:rsidRPr="009174CB">
              <w:rPr>
                <w:rFonts w:ascii="Times New Roman" w:hAnsi="Times New Roman" w:cs="Times New Roman"/>
                <w:color w:val="000000"/>
                <w:spacing w:val="-1"/>
              </w:rPr>
              <w:t>художественного</w:t>
            </w:r>
            <w:r w:rsidRPr="009174CB">
              <w:rPr>
                <w:rFonts w:ascii="Times New Roman" w:hAnsi="Times New Roman" w:cs="Times New Roman"/>
              </w:rPr>
              <w:t xml:space="preserve"> </w:t>
            </w:r>
            <w:r w:rsidRPr="009174CB">
              <w:rPr>
                <w:rFonts w:ascii="Times New Roman" w:hAnsi="Times New Roman" w:cs="Times New Roman"/>
                <w:color w:val="000000"/>
                <w:spacing w:val="-2"/>
              </w:rPr>
              <w:t>произведения. Понимание содержания литературного</w:t>
            </w:r>
            <w:r w:rsidRPr="009174CB">
              <w:rPr>
                <w:rFonts w:ascii="Times New Roman" w:hAnsi="Times New Roman" w:cs="Times New Roman"/>
              </w:rPr>
              <w:t xml:space="preserve"> </w:t>
            </w:r>
            <w:r w:rsidRPr="009174CB">
              <w:rPr>
                <w:rFonts w:ascii="Times New Roman" w:hAnsi="Times New Roman" w:cs="Times New Roman"/>
                <w:color w:val="000000"/>
                <w:spacing w:val="-1"/>
              </w:rPr>
              <w:t>произведения: тема, главная мысль,</w:t>
            </w:r>
            <w:r w:rsidRPr="009174CB">
              <w:rPr>
                <w:rFonts w:ascii="Times New Roman" w:hAnsi="Times New Roman" w:cs="Times New Roman"/>
              </w:rPr>
              <w:t xml:space="preserve"> </w:t>
            </w:r>
            <w:r w:rsidRPr="009174CB">
              <w:rPr>
                <w:rFonts w:ascii="Times New Roman" w:hAnsi="Times New Roman" w:cs="Times New Roman"/>
                <w:color w:val="000000"/>
                <w:spacing w:val="-1"/>
              </w:rPr>
              <w:t>события, их последовательность</w:t>
            </w:r>
          </w:p>
          <w:p w:rsidR="001A2E9F" w:rsidRPr="009174CB" w:rsidRDefault="001A2E9F" w:rsidP="005B3945">
            <w:pPr>
              <w:tabs>
                <w:tab w:val="left" w:pos="1005"/>
                <w:tab w:val="center" w:pos="2502"/>
              </w:tabs>
              <w:spacing w:after="0"/>
              <w:jc w:val="both"/>
              <w:rPr>
                <w:rFonts w:ascii="Times New Roman" w:hAnsi="Times New Roman" w:cs="Times New Roman"/>
              </w:rPr>
            </w:pPr>
            <w:r w:rsidRPr="009174CB">
              <w:rPr>
                <w:rFonts w:ascii="Times New Roman" w:hAnsi="Times New Roman" w:cs="Times New Roman"/>
                <w:color w:val="000000"/>
              </w:rPr>
              <w:t>По</w:t>
            </w:r>
            <w:r w:rsidRPr="009174CB">
              <w:rPr>
                <w:rFonts w:ascii="Times New Roman" w:hAnsi="Times New Roman" w:cs="Times New Roman"/>
                <w:color w:val="000000"/>
              </w:rPr>
              <w:softHyphen/>
              <w:t>строение неболь</w:t>
            </w:r>
            <w:r w:rsidRPr="009174CB">
              <w:rPr>
                <w:rFonts w:ascii="Times New Roman" w:hAnsi="Times New Roman" w:cs="Times New Roman"/>
                <w:color w:val="000000"/>
              </w:rPr>
              <w:softHyphen/>
              <w:t>шого монологиче</w:t>
            </w:r>
            <w:r w:rsidRPr="009174CB">
              <w:rPr>
                <w:rFonts w:ascii="Times New Roman" w:hAnsi="Times New Roman" w:cs="Times New Roman"/>
                <w:color w:val="000000"/>
              </w:rPr>
              <w:softHyphen/>
              <w:t>ского высказы</w:t>
            </w:r>
            <w:r w:rsidRPr="009174CB">
              <w:rPr>
                <w:rFonts w:ascii="Times New Roman" w:hAnsi="Times New Roman" w:cs="Times New Roman"/>
                <w:color w:val="000000"/>
              </w:rPr>
              <w:softHyphen/>
            </w:r>
            <w:r w:rsidRPr="009174CB">
              <w:rPr>
                <w:rFonts w:ascii="Times New Roman" w:hAnsi="Times New Roman" w:cs="Times New Roman"/>
                <w:color w:val="000000"/>
                <w:spacing w:val="-2"/>
              </w:rPr>
              <w:t>вания</w:t>
            </w:r>
          </w:p>
        </w:tc>
      </w:tr>
      <w:tr w:rsidR="001A2E9F" w:rsidRPr="008679FE" w:rsidTr="005B3945">
        <w:tc>
          <w:tcPr>
            <w:tcW w:w="817" w:type="dxa"/>
          </w:tcPr>
          <w:p w:rsidR="001A2E9F" w:rsidRPr="009174CB" w:rsidRDefault="001A2E9F" w:rsidP="005B3945">
            <w:pPr>
              <w:spacing w:after="0"/>
              <w:jc w:val="both"/>
              <w:rPr>
                <w:rFonts w:ascii="Times New Roman" w:hAnsi="Times New Roman" w:cs="Times New Roman"/>
                <w:b/>
              </w:rPr>
            </w:pPr>
            <w:r w:rsidRPr="009174CB">
              <w:rPr>
                <w:rFonts w:ascii="Times New Roman" w:hAnsi="Times New Roman" w:cs="Times New Roman"/>
                <w:b/>
              </w:rPr>
              <w:lastRenderedPageBreak/>
              <w:t>7</w:t>
            </w:r>
          </w:p>
        </w:tc>
        <w:tc>
          <w:tcPr>
            <w:tcW w:w="3686" w:type="dxa"/>
          </w:tcPr>
          <w:p w:rsidR="001A2E9F" w:rsidRPr="009174CB" w:rsidRDefault="001A2E9F" w:rsidP="005B3945">
            <w:pPr>
              <w:shd w:val="clear" w:color="auto" w:fill="FFFFFF"/>
              <w:spacing w:after="0"/>
              <w:ind w:firstLine="397"/>
              <w:jc w:val="both"/>
              <w:rPr>
                <w:rFonts w:ascii="Times New Roman" w:hAnsi="Times New Roman" w:cs="Times New Roman"/>
                <w:b/>
              </w:rPr>
            </w:pPr>
            <w:r w:rsidRPr="009174CB">
              <w:rPr>
                <w:rFonts w:ascii="Times New Roman" w:hAnsi="Times New Roman" w:cs="Times New Roman"/>
                <w:b/>
              </w:rPr>
              <w:t>Обнаруживаем, что у искусства есть своя особенная, правда. (13 часов)</w:t>
            </w:r>
          </w:p>
          <w:p w:rsidR="001A2E9F" w:rsidRPr="009174CB" w:rsidRDefault="001A2E9F" w:rsidP="005B3945">
            <w:pPr>
              <w:spacing w:after="0"/>
              <w:jc w:val="both"/>
              <w:rPr>
                <w:rFonts w:ascii="Times New Roman" w:hAnsi="Times New Roman" w:cs="Times New Roman"/>
                <w:b/>
              </w:rPr>
            </w:pPr>
          </w:p>
        </w:tc>
        <w:tc>
          <w:tcPr>
            <w:tcW w:w="5917" w:type="dxa"/>
          </w:tcPr>
          <w:p w:rsidR="001A2E9F" w:rsidRPr="009174CB" w:rsidRDefault="001A2E9F" w:rsidP="005B3945">
            <w:pPr>
              <w:shd w:val="clear" w:color="auto" w:fill="FFFFFF"/>
              <w:spacing w:after="0"/>
              <w:jc w:val="both"/>
              <w:rPr>
                <w:rFonts w:ascii="Times New Roman" w:hAnsi="Times New Roman" w:cs="Times New Roman"/>
                <w:u w:val="single"/>
              </w:rPr>
            </w:pPr>
            <w:r w:rsidRPr="009174CB">
              <w:rPr>
                <w:rFonts w:ascii="Times New Roman" w:hAnsi="Times New Roman" w:cs="Times New Roman"/>
                <w:b/>
                <w:bCs/>
                <w:color w:val="000000"/>
                <w:spacing w:val="5"/>
              </w:rPr>
              <w:t>Литература в контексте художественной культуры</w:t>
            </w:r>
            <w:r w:rsidRPr="009174CB">
              <w:rPr>
                <w:rFonts w:ascii="Times New Roman" w:hAnsi="Times New Roman" w:cs="Times New Roman"/>
                <w:b/>
                <w:bCs/>
                <w:color w:val="000000"/>
                <w:spacing w:val="5"/>
                <w:u w:val="single"/>
              </w:rPr>
              <w:t xml:space="preserve">. </w:t>
            </w:r>
            <w:r w:rsidRPr="009174CB">
              <w:rPr>
                <w:rFonts w:ascii="Times New Roman" w:hAnsi="Times New Roman" w:cs="Times New Roman"/>
                <w:color w:val="000000"/>
                <w:spacing w:val="5"/>
                <w:u w:val="single"/>
              </w:rPr>
              <w:t xml:space="preserve">Связь </w:t>
            </w:r>
            <w:r w:rsidRPr="009174CB">
              <w:rPr>
                <w:rFonts w:ascii="Times New Roman" w:hAnsi="Times New Roman" w:cs="Times New Roman"/>
                <w:color w:val="000000"/>
                <w:spacing w:val="2"/>
                <w:u w:val="single"/>
              </w:rPr>
              <w:t>произведений литературы с произведениями других видов искусст</w:t>
            </w:r>
            <w:r w:rsidRPr="009174CB">
              <w:rPr>
                <w:rFonts w:ascii="Times New Roman" w:hAnsi="Times New Roman" w:cs="Times New Roman"/>
                <w:color w:val="000000"/>
                <w:spacing w:val="2"/>
                <w:u w:val="single"/>
              </w:rPr>
              <w:softHyphen/>
            </w:r>
            <w:r w:rsidRPr="009174CB">
              <w:rPr>
                <w:rFonts w:ascii="Times New Roman" w:hAnsi="Times New Roman" w:cs="Times New Roman"/>
                <w:color w:val="000000"/>
                <w:spacing w:val="3"/>
                <w:u w:val="single"/>
              </w:rPr>
              <w:t>ва: с живописными и музыкальными произведениями.</w:t>
            </w:r>
          </w:p>
          <w:p w:rsidR="001A2E9F" w:rsidRPr="009174CB" w:rsidRDefault="001A2E9F" w:rsidP="005B3945">
            <w:pPr>
              <w:shd w:val="clear" w:color="auto" w:fill="FFFFFF"/>
              <w:spacing w:after="0"/>
              <w:jc w:val="both"/>
              <w:rPr>
                <w:rFonts w:ascii="Times New Roman" w:hAnsi="Times New Roman" w:cs="Times New Roman"/>
                <w:color w:val="000000"/>
                <w:spacing w:val="2"/>
              </w:rPr>
            </w:pPr>
            <w:r w:rsidRPr="009174CB">
              <w:rPr>
                <w:rFonts w:ascii="Times New Roman" w:hAnsi="Times New Roman" w:cs="Times New Roman"/>
                <w:color w:val="000000"/>
                <w:spacing w:val="3"/>
              </w:rPr>
              <w:t xml:space="preserve">Дальнейшее формирование культуры сравнительного анализа </w:t>
            </w:r>
            <w:r w:rsidRPr="009174CB">
              <w:rPr>
                <w:rFonts w:ascii="Times New Roman" w:hAnsi="Times New Roman" w:cs="Times New Roman"/>
                <w:color w:val="000000"/>
                <w:spacing w:val="1"/>
              </w:rPr>
              <w:t>произведений, принадлежащих к разным видам искусства: произве</w:t>
            </w:r>
            <w:r w:rsidRPr="009174CB">
              <w:rPr>
                <w:rFonts w:ascii="Times New Roman" w:hAnsi="Times New Roman" w:cs="Times New Roman"/>
                <w:color w:val="000000"/>
                <w:spacing w:val="1"/>
              </w:rPr>
              <w:softHyphen/>
            </w:r>
            <w:r w:rsidRPr="009174CB">
              <w:rPr>
                <w:rFonts w:ascii="Times New Roman" w:hAnsi="Times New Roman" w:cs="Times New Roman"/>
                <w:color w:val="000000"/>
                <w:spacing w:val="-2"/>
              </w:rPr>
              <w:t>дения сравниваются не на основе их тематического сходства, а на ос</w:t>
            </w:r>
            <w:r w:rsidRPr="009174CB">
              <w:rPr>
                <w:rFonts w:ascii="Times New Roman" w:hAnsi="Times New Roman" w:cs="Times New Roman"/>
                <w:color w:val="000000"/>
                <w:spacing w:val="-2"/>
              </w:rPr>
              <w:softHyphen/>
            </w:r>
            <w:r w:rsidRPr="009174CB">
              <w:rPr>
                <w:rFonts w:ascii="Times New Roman" w:hAnsi="Times New Roman" w:cs="Times New Roman"/>
                <w:color w:val="000000"/>
                <w:spacing w:val="2"/>
              </w:rPr>
              <w:t>нове сходства или различия мировосприятия их авторов (выражен</w:t>
            </w:r>
            <w:r w:rsidRPr="009174CB">
              <w:rPr>
                <w:rFonts w:ascii="Times New Roman" w:hAnsi="Times New Roman" w:cs="Times New Roman"/>
                <w:color w:val="000000"/>
                <w:spacing w:val="2"/>
              </w:rPr>
              <w:softHyphen/>
              <w:t>ных в произведении мыслей и переживаний).</w:t>
            </w:r>
          </w:p>
          <w:p w:rsidR="001A2E9F" w:rsidRPr="009174CB" w:rsidRDefault="001A2E9F" w:rsidP="005B3945">
            <w:pPr>
              <w:shd w:val="clear" w:color="auto" w:fill="FFFFFF"/>
              <w:spacing w:after="0" w:line="254" w:lineRule="exact"/>
              <w:ind w:right="67" w:firstLine="19"/>
              <w:rPr>
                <w:rFonts w:ascii="Times New Roman" w:hAnsi="Times New Roman" w:cs="Times New Roman"/>
              </w:rPr>
            </w:pPr>
            <w:r w:rsidRPr="009174CB">
              <w:rPr>
                <w:rFonts w:ascii="Times New Roman" w:hAnsi="Times New Roman" w:cs="Times New Roman"/>
                <w:color w:val="000000"/>
                <w:spacing w:val="1"/>
              </w:rPr>
              <w:t>Построение не</w:t>
            </w:r>
            <w:r w:rsidRPr="009174CB">
              <w:rPr>
                <w:rFonts w:ascii="Times New Roman" w:hAnsi="Times New Roman" w:cs="Times New Roman"/>
                <w:color w:val="000000"/>
                <w:spacing w:val="1"/>
              </w:rPr>
              <w:softHyphen/>
            </w:r>
            <w:r w:rsidRPr="009174CB">
              <w:rPr>
                <w:rFonts w:ascii="Times New Roman" w:hAnsi="Times New Roman" w:cs="Times New Roman"/>
                <w:color w:val="000000"/>
                <w:spacing w:val="-1"/>
              </w:rPr>
              <w:t>большого моноло</w:t>
            </w:r>
            <w:r w:rsidRPr="009174CB">
              <w:rPr>
                <w:rFonts w:ascii="Times New Roman" w:hAnsi="Times New Roman" w:cs="Times New Roman"/>
                <w:color w:val="000000"/>
                <w:spacing w:val="-1"/>
              </w:rPr>
              <w:softHyphen/>
            </w:r>
            <w:r w:rsidRPr="009174CB">
              <w:rPr>
                <w:rFonts w:ascii="Times New Roman" w:hAnsi="Times New Roman" w:cs="Times New Roman"/>
                <w:color w:val="000000"/>
                <w:spacing w:val="1"/>
              </w:rPr>
              <w:t>гического выска</w:t>
            </w:r>
            <w:r w:rsidRPr="009174CB">
              <w:rPr>
                <w:rFonts w:ascii="Times New Roman" w:hAnsi="Times New Roman" w:cs="Times New Roman"/>
                <w:color w:val="000000"/>
                <w:spacing w:val="-1"/>
              </w:rPr>
              <w:t>зывания</w:t>
            </w:r>
            <w:r w:rsidRPr="009174CB">
              <w:rPr>
                <w:rFonts w:ascii="Times New Roman" w:hAnsi="Times New Roman" w:cs="Times New Roman"/>
              </w:rPr>
              <w:t xml:space="preserve">. </w:t>
            </w:r>
            <w:r w:rsidRPr="009174CB">
              <w:rPr>
                <w:rFonts w:ascii="Times New Roman" w:hAnsi="Times New Roman" w:cs="Times New Roman"/>
                <w:color w:val="000000"/>
                <w:spacing w:val="-8"/>
              </w:rPr>
              <w:t>Понимание содер</w:t>
            </w:r>
            <w:r w:rsidRPr="009174CB">
              <w:rPr>
                <w:rFonts w:ascii="Times New Roman" w:hAnsi="Times New Roman" w:cs="Times New Roman"/>
                <w:color w:val="000000"/>
                <w:spacing w:val="-5"/>
              </w:rPr>
              <w:t>жания литературного произведения:</w:t>
            </w:r>
            <w:r w:rsidRPr="009174CB">
              <w:rPr>
                <w:rFonts w:ascii="Times New Roman" w:hAnsi="Times New Roman" w:cs="Times New Roman"/>
              </w:rPr>
              <w:t xml:space="preserve"> </w:t>
            </w:r>
            <w:r w:rsidRPr="009174CB">
              <w:rPr>
                <w:rFonts w:ascii="Times New Roman" w:hAnsi="Times New Roman" w:cs="Times New Roman"/>
                <w:color w:val="000000"/>
                <w:spacing w:val="-4"/>
              </w:rPr>
              <w:t>тема, главная</w:t>
            </w:r>
            <w:r w:rsidRPr="009174CB">
              <w:rPr>
                <w:rFonts w:ascii="Times New Roman" w:hAnsi="Times New Roman" w:cs="Times New Roman"/>
              </w:rPr>
              <w:t xml:space="preserve"> </w:t>
            </w:r>
            <w:r w:rsidRPr="009174CB">
              <w:rPr>
                <w:rFonts w:ascii="Times New Roman" w:hAnsi="Times New Roman" w:cs="Times New Roman"/>
                <w:color w:val="000000"/>
                <w:spacing w:val="-4"/>
              </w:rPr>
              <w:t xml:space="preserve">мысль, события, их </w:t>
            </w:r>
            <w:r w:rsidRPr="009174CB">
              <w:rPr>
                <w:rFonts w:ascii="Times New Roman" w:hAnsi="Times New Roman" w:cs="Times New Roman"/>
                <w:color w:val="000000"/>
                <w:spacing w:val="-5"/>
              </w:rPr>
              <w:t>последовательность</w:t>
            </w:r>
            <w:r w:rsidRPr="009174CB">
              <w:rPr>
                <w:rFonts w:ascii="Times New Roman" w:hAnsi="Times New Roman" w:cs="Times New Roman"/>
                <w:color w:val="000000"/>
                <w:spacing w:val="-5"/>
                <w:u w:val="single"/>
              </w:rPr>
              <w:t>. Связь произведений</w:t>
            </w:r>
            <w:r w:rsidRPr="009174CB">
              <w:rPr>
                <w:rFonts w:ascii="Times New Roman" w:hAnsi="Times New Roman" w:cs="Times New Roman"/>
                <w:u w:val="single"/>
              </w:rPr>
              <w:t xml:space="preserve"> </w:t>
            </w:r>
            <w:r w:rsidRPr="009174CB">
              <w:rPr>
                <w:rFonts w:ascii="Times New Roman" w:hAnsi="Times New Roman" w:cs="Times New Roman"/>
                <w:color w:val="000000"/>
                <w:spacing w:val="-4"/>
                <w:u w:val="single"/>
              </w:rPr>
              <w:t>литературы с про</w:t>
            </w:r>
            <w:r w:rsidRPr="009174CB">
              <w:rPr>
                <w:rFonts w:ascii="Times New Roman" w:hAnsi="Times New Roman" w:cs="Times New Roman"/>
                <w:color w:val="000000"/>
                <w:spacing w:val="-5"/>
                <w:u w:val="single"/>
              </w:rPr>
              <w:t xml:space="preserve">изведениями других </w:t>
            </w:r>
            <w:r w:rsidRPr="009174CB">
              <w:rPr>
                <w:rFonts w:ascii="Times New Roman" w:hAnsi="Times New Roman" w:cs="Times New Roman"/>
                <w:color w:val="000000"/>
                <w:spacing w:val="-6"/>
                <w:u w:val="single"/>
              </w:rPr>
              <w:t>видов искусств:</w:t>
            </w:r>
            <w:r w:rsidRPr="009174CB">
              <w:rPr>
                <w:rFonts w:ascii="Times New Roman" w:hAnsi="Times New Roman" w:cs="Times New Roman"/>
                <w:u w:val="single"/>
              </w:rPr>
              <w:t xml:space="preserve"> </w:t>
            </w:r>
            <w:r w:rsidRPr="009174CB">
              <w:rPr>
                <w:rFonts w:ascii="Times New Roman" w:hAnsi="Times New Roman" w:cs="Times New Roman"/>
                <w:color w:val="000000"/>
                <w:spacing w:val="-5"/>
                <w:u w:val="single"/>
              </w:rPr>
              <w:t>с живописными и</w:t>
            </w:r>
            <w:r w:rsidRPr="009174CB">
              <w:rPr>
                <w:rFonts w:ascii="Times New Roman" w:hAnsi="Times New Roman" w:cs="Times New Roman"/>
                <w:u w:val="single"/>
              </w:rPr>
              <w:t xml:space="preserve"> </w:t>
            </w:r>
            <w:r w:rsidRPr="009174CB">
              <w:rPr>
                <w:rFonts w:ascii="Times New Roman" w:hAnsi="Times New Roman" w:cs="Times New Roman"/>
                <w:color w:val="000000"/>
                <w:spacing w:val="-5"/>
                <w:u w:val="single"/>
              </w:rPr>
              <w:t>музыкальными про</w:t>
            </w:r>
            <w:r w:rsidRPr="009174CB">
              <w:rPr>
                <w:rFonts w:ascii="Times New Roman" w:hAnsi="Times New Roman" w:cs="Times New Roman"/>
                <w:color w:val="000000"/>
                <w:spacing w:val="-4"/>
                <w:u w:val="single"/>
              </w:rPr>
              <w:t>изведениями.</w:t>
            </w:r>
            <w:r w:rsidRPr="009174CB">
              <w:rPr>
                <w:rFonts w:ascii="Times New Roman" w:hAnsi="Times New Roman" w:cs="Times New Roman"/>
              </w:rPr>
              <w:t xml:space="preserve"> </w:t>
            </w:r>
            <w:r w:rsidRPr="009174CB">
              <w:rPr>
                <w:rFonts w:ascii="Times New Roman" w:hAnsi="Times New Roman" w:cs="Times New Roman"/>
                <w:color w:val="000000"/>
                <w:spacing w:val="-8"/>
              </w:rPr>
              <w:t>Эмоционально-нрав</w:t>
            </w:r>
            <w:r w:rsidRPr="009174CB">
              <w:rPr>
                <w:rFonts w:ascii="Times New Roman" w:hAnsi="Times New Roman" w:cs="Times New Roman"/>
                <w:color w:val="000000"/>
                <w:spacing w:val="-5"/>
              </w:rPr>
              <w:t>ственные переживания героев и ав</w:t>
            </w:r>
            <w:r w:rsidRPr="009174CB">
              <w:rPr>
                <w:rFonts w:ascii="Times New Roman" w:hAnsi="Times New Roman" w:cs="Times New Roman"/>
                <w:color w:val="000000"/>
                <w:spacing w:val="-4"/>
              </w:rPr>
              <w:t>тора произведения.</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2"/>
              </w:rPr>
              <w:t>Связь названия</w:t>
            </w:r>
            <w:r w:rsidRPr="009174CB">
              <w:rPr>
                <w:rFonts w:ascii="Times New Roman" w:hAnsi="Times New Roman" w:cs="Times New Roman"/>
              </w:rPr>
              <w:t xml:space="preserve"> </w:t>
            </w:r>
            <w:r w:rsidRPr="009174CB">
              <w:rPr>
                <w:rFonts w:ascii="Times New Roman" w:hAnsi="Times New Roman" w:cs="Times New Roman"/>
                <w:color w:val="000000"/>
                <w:spacing w:val="-1"/>
              </w:rPr>
              <w:t>с темой текста,</w:t>
            </w:r>
            <w:r w:rsidRPr="009174CB">
              <w:rPr>
                <w:rFonts w:ascii="Times New Roman" w:hAnsi="Times New Roman" w:cs="Times New Roman"/>
              </w:rPr>
              <w:t xml:space="preserve"> </w:t>
            </w:r>
            <w:r w:rsidRPr="009174CB">
              <w:rPr>
                <w:rFonts w:ascii="Times New Roman" w:hAnsi="Times New Roman" w:cs="Times New Roman"/>
                <w:color w:val="000000"/>
                <w:spacing w:val="-1"/>
              </w:rPr>
              <w:t>мысль текста. Ге</w:t>
            </w:r>
            <w:r w:rsidRPr="009174CB">
              <w:rPr>
                <w:rFonts w:ascii="Times New Roman" w:hAnsi="Times New Roman" w:cs="Times New Roman"/>
                <w:color w:val="000000"/>
                <w:spacing w:val="-2"/>
              </w:rPr>
              <w:t>рои произведения.</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rPr>
              <w:t>Построение не</w:t>
            </w:r>
            <w:r w:rsidRPr="009174CB">
              <w:rPr>
                <w:rFonts w:ascii="Times New Roman" w:hAnsi="Times New Roman" w:cs="Times New Roman"/>
                <w:color w:val="000000"/>
                <w:spacing w:val="-1"/>
              </w:rPr>
              <w:t>большого монологического выска</w:t>
            </w:r>
            <w:r w:rsidRPr="009174CB">
              <w:rPr>
                <w:rFonts w:ascii="Times New Roman" w:hAnsi="Times New Roman" w:cs="Times New Roman"/>
                <w:color w:val="000000"/>
              </w:rPr>
              <w:t>зывания</w:t>
            </w:r>
            <w:r w:rsidRPr="009174CB">
              <w:rPr>
                <w:rFonts w:ascii="Times New Roman" w:hAnsi="Times New Roman" w:cs="Times New Roman"/>
              </w:rPr>
              <w:t xml:space="preserve">. </w:t>
            </w:r>
            <w:r w:rsidRPr="009174CB">
              <w:rPr>
                <w:rFonts w:ascii="Times New Roman" w:hAnsi="Times New Roman" w:cs="Times New Roman"/>
                <w:color w:val="000000"/>
                <w:spacing w:val="-5"/>
              </w:rPr>
              <w:t>Произведения выдающихся представителей русской</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4"/>
              </w:rPr>
              <w:t>литературы. Вос</w:t>
            </w:r>
            <w:r w:rsidRPr="009174CB">
              <w:rPr>
                <w:rFonts w:ascii="Times New Roman" w:hAnsi="Times New Roman" w:cs="Times New Roman"/>
                <w:color w:val="000000"/>
                <w:spacing w:val="-5"/>
              </w:rPr>
              <w:t>приятие и понимание их переживаний</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rPr>
              <w:t>Чте</w:t>
            </w:r>
            <w:r w:rsidRPr="009174CB">
              <w:rPr>
                <w:rFonts w:ascii="Times New Roman" w:hAnsi="Times New Roman" w:cs="Times New Roman"/>
                <w:color w:val="000000"/>
                <w:spacing w:val="-1"/>
              </w:rPr>
              <w:t>ние вслух доступного текста целыми</w:t>
            </w:r>
            <w:r w:rsidRPr="009174CB">
              <w:rPr>
                <w:rFonts w:ascii="Times New Roman" w:hAnsi="Times New Roman" w:cs="Times New Roman"/>
              </w:rPr>
              <w:t xml:space="preserve"> </w:t>
            </w:r>
            <w:r w:rsidRPr="009174CB">
              <w:rPr>
                <w:rFonts w:ascii="Times New Roman" w:hAnsi="Times New Roman" w:cs="Times New Roman"/>
                <w:color w:val="000000"/>
                <w:spacing w:val="-1"/>
              </w:rPr>
              <w:t>словами. Осмысление цели чтения.</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5"/>
              </w:rPr>
              <w:t>Произведения клас</w:t>
            </w:r>
            <w:r w:rsidRPr="009174CB">
              <w:rPr>
                <w:rFonts w:ascii="Times New Roman" w:hAnsi="Times New Roman" w:cs="Times New Roman"/>
                <w:color w:val="000000"/>
                <w:spacing w:val="-4"/>
              </w:rPr>
              <w:t>сиков детской литературы. Произведения для детей</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1"/>
              </w:rPr>
              <w:t>Произведения выдающихся представителей русской</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1"/>
              </w:rPr>
              <w:t>литературы</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1"/>
              </w:rPr>
              <w:lastRenderedPageBreak/>
              <w:t>Различать жанры</w:t>
            </w:r>
            <w:r w:rsidRPr="009174CB">
              <w:rPr>
                <w:rFonts w:ascii="Times New Roman" w:hAnsi="Times New Roman" w:cs="Times New Roman"/>
              </w:rPr>
              <w:t xml:space="preserve"> </w:t>
            </w:r>
            <w:r w:rsidRPr="009174CB">
              <w:rPr>
                <w:rFonts w:ascii="Times New Roman" w:hAnsi="Times New Roman" w:cs="Times New Roman"/>
                <w:color w:val="000000"/>
                <w:spacing w:val="-2"/>
              </w:rPr>
              <w:t>произведений.</w:t>
            </w:r>
          </w:p>
        </w:tc>
      </w:tr>
      <w:tr w:rsidR="001A2E9F" w:rsidRPr="008679FE" w:rsidTr="005B3945">
        <w:tc>
          <w:tcPr>
            <w:tcW w:w="817" w:type="dxa"/>
          </w:tcPr>
          <w:p w:rsidR="001A2E9F" w:rsidRPr="009174CB" w:rsidRDefault="001A2E9F" w:rsidP="005B3945">
            <w:pPr>
              <w:spacing w:after="0"/>
              <w:jc w:val="both"/>
              <w:rPr>
                <w:rFonts w:ascii="Times New Roman" w:hAnsi="Times New Roman" w:cs="Times New Roman"/>
                <w:b/>
              </w:rPr>
            </w:pPr>
            <w:r w:rsidRPr="009174CB">
              <w:rPr>
                <w:rFonts w:ascii="Times New Roman" w:hAnsi="Times New Roman" w:cs="Times New Roman"/>
                <w:b/>
              </w:rPr>
              <w:lastRenderedPageBreak/>
              <w:t>8</w:t>
            </w:r>
          </w:p>
        </w:tc>
        <w:tc>
          <w:tcPr>
            <w:tcW w:w="3686" w:type="dxa"/>
          </w:tcPr>
          <w:p w:rsidR="001A2E9F" w:rsidRPr="009174CB" w:rsidRDefault="001A2E9F" w:rsidP="005B3945">
            <w:pPr>
              <w:shd w:val="clear" w:color="auto" w:fill="FFFFFF"/>
              <w:spacing w:after="0"/>
              <w:ind w:firstLine="397"/>
              <w:jc w:val="both"/>
              <w:rPr>
                <w:rFonts w:ascii="Times New Roman" w:hAnsi="Times New Roman" w:cs="Times New Roman"/>
                <w:b/>
              </w:rPr>
            </w:pPr>
            <w:r w:rsidRPr="009174CB">
              <w:rPr>
                <w:rFonts w:ascii="Times New Roman" w:hAnsi="Times New Roman" w:cs="Times New Roman"/>
                <w:b/>
              </w:rPr>
              <w:t>Убеждаемся, что без прошлого у людей нет будущего. Задумываемся над тем, что такое  отечество. (11 часов).</w:t>
            </w:r>
          </w:p>
          <w:p w:rsidR="001A2E9F" w:rsidRPr="009174CB" w:rsidRDefault="001A2E9F" w:rsidP="005B3945">
            <w:pPr>
              <w:spacing w:after="0"/>
              <w:jc w:val="both"/>
              <w:rPr>
                <w:rFonts w:ascii="Times New Roman" w:hAnsi="Times New Roman" w:cs="Times New Roman"/>
                <w:b/>
              </w:rPr>
            </w:pPr>
          </w:p>
        </w:tc>
        <w:tc>
          <w:tcPr>
            <w:tcW w:w="5917" w:type="dxa"/>
          </w:tcPr>
          <w:p w:rsidR="001A2E9F" w:rsidRPr="009174CB" w:rsidRDefault="001A2E9F" w:rsidP="005B3945">
            <w:pPr>
              <w:shd w:val="clear" w:color="auto" w:fill="FFFFFF"/>
              <w:spacing w:after="0"/>
              <w:jc w:val="both"/>
              <w:rPr>
                <w:rFonts w:ascii="Times New Roman" w:hAnsi="Times New Roman" w:cs="Times New Roman"/>
              </w:rPr>
            </w:pPr>
            <w:r w:rsidRPr="009174CB">
              <w:rPr>
                <w:rFonts w:ascii="Times New Roman" w:hAnsi="Times New Roman" w:cs="Times New Roman"/>
                <w:b/>
                <w:bCs/>
                <w:color w:val="000000"/>
                <w:spacing w:val="-1"/>
              </w:rPr>
              <w:t xml:space="preserve">Библиографическая культура. </w:t>
            </w:r>
            <w:r w:rsidRPr="009174CB">
              <w:rPr>
                <w:rFonts w:ascii="Times New Roman" w:hAnsi="Times New Roman" w:cs="Times New Roman"/>
                <w:color w:val="000000"/>
                <w:spacing w:val="-1"/>
              </w:rPr>
              <w:t>Дальнейшее формирование уме</w:t>
            </w:r>
            <w:r w:rsidRPr="009174CB">
              <w:rPr>
                <w:rFonts w:ascii="Times New Roman" w:hAnsi="Times New Roman" w:cs="Times New Roman"/>
                <w:color w:val="000000"/>
                <w:spacing w:val="-1"/>
              </w:rPr>
              <w:softHyphen/>
            </w:r>
            <w:r w:rsidRPr="009174CB">
              <w:rPr>
                <w:rFonts w:ascii="Times New Roman" w:hAnsi="Times New Roman" w:cs="Times New Roman"/>
                <w:color w:val="000000"/>
              </w:rPr>
              <w:t>ний ориентироваться в книге по ее элементам («Содержание» и «Ог</w:t>
            </w:r>
            <w:r w:rsidRPr="009174CB">
              <w:rPr>
                <w:rFonts w:ascii="Times New Roman" w:hAnsi="Times New Roman" w:cs="Times New Roman"/>
                <w:color w:val="000000"/>
              </w:rPr>
              <w:softHyphen/>
            </w:r>
            <w:r w:rsidRPr="009174CB">
              <w:rPr>
                <w:rFonts w:ascii="Times New Roman" w:hAnsi="Times New Roman" w:cs="Times New Roman"/>
                <w:color w:val="000000"/>
                <w:spacing w:val="-1"/>
              </w:rPr>
              <w:t xml:space="preserve">лавление» книги, титульный лист, </w:t>
            </w:r>
            <w:r w:rsidRPr="009174CB">
              <w:rPr>
                <w:rFonts w:ascii="Times New Roman" w:hAnsi="Times New Roman" w:cs="Times New Roman"/>
                <w:color w:val="000000"/>
                <w:spacing w:val="-1"/>
                <w:u w:val="single"/>
              </w:rPr>
              <w:t>аннотация</w:t>
            </w:r>
            <w:proofErr w:type="gramStart"/>
            <w:r w:rsidRPr="009174CB">
              <w:rPr>
                <w:rFonts w:ascii="Times New Roman" w:hAnsi="Times New Roman" w:cs="Times New Roman"/>
                <w:color w:val="000000"/>
                <w:spacing w:val="-1"/>
              </w:rPr>
              <w:t>.</w:t>
            </w:r>
            <w:proofErr w:type="gramEnd"/>
            <w:r w:rsidRPr="009174CB">
              <w:rPr>
                <w:rFonts w:ascii="Times New Roman" w:hAnsi="Times New Roman" w:cs="Times New Roman"/>
                <w:color w:val="000000"/>
                <w:spacing w:val="-1"/>
              </w:rPr>
              <w:t xml:space="preserve"> </w:t>
            </w:r>
            <w:proofErr w:type="gramStart"/>
            <w:r w:rsidRPr="009174CB">
              <w:rPr>
                <w:rFonts w:ascii="Times New Roman" w:hAnsi="Times New Roman" w:cs="Times New Roman"/>
                <w:color w:val="000000"/>
                <w:spacing w:val="-1"/>
              </w:rPr>
              <w:t>с</w:t>
            </w:r>
            <w:proofErr w:type="gramEnd"/>
            <w:r w:rsidRPr="009174CB">
              <w:rPr>
                <w:rFonts w:ascii="Times New Roman" w:hAnsi="Times New Roman" w:cs="Times New Roman"/>
                <w:color w:val="000000"/>
                <w:spacing w:val="-1"/>
              </w:rPr>
              <w:t>ведения о художниках-</w:t>
            </w:r>
            <w:r w:rsidRPr="009174CB">
              <w:rPr>
                <w:rFonts w:ascii="Times New Roman" w:hAnsi="Times New Roman" w:cs="Times New Roman"/>
                <w:color w:val="000000"/>
              </w:rPr>
              <w:t xml:space="preserve">иллюстраторах книги). Формирование умений составлять аннотацию </w:t>
            </w:r>
            <w:r w:rsidRPr="009174CB">
              <w:rPr>
                <w:rFonts w:ascii="Times New Roman" w:hAnsi="Times New Roman" w:cs="Times New Roman"/>
                <w:color w:val="000000"/>
                <w:spacing w:val="-1"/>
              </w:rPr>
              <w:t xml:space="preserve">на отдельное произведение и сборник произведений. Представление </w:t>
            </w:r>
            <w:r w:rsidRPr="009174CB">
              <w:rPr>
                <w:rFonts w:ascii="Times New Roman" w:hAnsi="Times New Roman" w:cs="Times New Roman"/>
                <w:color w:val="000000"/>
                <w:spacing w:val="1"/>
              </w:rPr>
              <w:t>о собрании сочинений. Использование толкового и этимологическо</w:t>
            </w:r>
            <w:r w:rsidRPr="009174CB">
              <w:rPr>
                <w:rFonts w:ascii="Times New Roman" w:hAnsi="Times New Roman" w:cs="Times New Roman"/>
                <w:color w:val="000000"/>
                <w:spacing w:val="1"/>
              </w:rPr>
              <w:softHyphen/>
            </w:r>
            <w:r w:rsidRPr="009174CB">
              <w:rPr>
                <w:rFonts w:ascii="Times New Roman" w:hAnsi="Times New Roman" w:cs="Times New Roman"/>
                <w:color w:val="000000"/>
                <w:spacing w:val="-1"/>
              </w:rPr>
              <w:t xml:space="preserve">го учебных словарей для уточнения значений и происхождения слов, </w:t>
            </w:r>
            <w:r w:rsidRPr="009174CB">
              <w:rPr>
                <w:rFonts w:ascii="Times New Roman" w:hAnsi="Times New Roman" w:cs="Times New Roman"/>
                <w:color w:val="000000"/>
                <w:spacing w:val="1"/>
              </w:rPr>
              <w:t>встречающихся на страницах литературных произведений.</w:t>
            </w:r>
          </w:p>
          <w:p w:rsidR="001A2E9F" w:rsidRPr="009174CB" w:rsidRDefault="001A2E9F" w:rsidP="005B3945">
            <w:pPr>
              <w:shd w:val="clear" w:color="auto" w:fill="FFFFFF"/>
              <w:spacing w:after="0"/>
              <w:jc w:val="both"/>
              <w:rPr>
                <w:rFonts w:ascii="Times New Roman" w:hAnsi="Times New Roman" w:cs="Times New Roman"/>
              </w:rPr>
            </w:pPr>
            <w:r w:rsidRPr="009174CB">
              <w:rPr>
                <w:rFonts w:ascii="Times New Roman" w:hAnsi="Times New Roman" w:cs="Times New Roman"/>
                <w:color w:val="000000"/>
                <w:spacing w:val="4"/>
              </w:rPr>
              <w:t xml:space="preserve">Представление о </w:t>
            </w:r>
            <w:r w:rsidRPr="009174CB">
              <w:rPr>
                <w:rFonts w:ascii="Times New Roman" w:hAnsi="Times New Roman" w:cs="Times New Roman"/>
                <w:color w:val="000000"/>
                <w:spacing w:val="4"/>
                <w:u w:val="single"/>
              </w:rPr>
              <w:t>библиографическом словаре</w:t>
            </w:r>
            <w:r w:rsidRPr="009174CB">
              <w:rPr>
                <w:rFonts w:ascii="Times New Roman" w:hAnsi="Times New Roman" w:cs="Times New Roman"/>
                <w:color w:val="000000"/>
                <w:spacing w:val="4"/>
              </w:rPr>
              <w:t xml:space="preserve"> (без использо</w:t>
            </w:r>
            <w:r w:rsidRPr="009174CB">
              <w:rPr>
                <w:rFonts w:ascii="Times New Roman" w:hAnsi="Times New Roman" w:cs="Times New Roman"/>
                <w:color w:val="000000"/>
                <w:spacing w:val="4"/>
              </w:rPr>
              <w:softHyphen/>
            </w:r>
            <w:r w:rsidRPr="009174CB">
              <w:rPr>
                <w:rFonts w:ascii="Times New Roman" w:hAnsi="Times New Roman" w:cs="Times New Roman"/>
                <w:color w:val="000000"/>
                <w:spacing w:val="2"/>
              </w:rPr>
              <w:t>вания термина). Использование биографических сведений об авто</w:t>
            </w:r>
            <w:r w:rsidRPr="009174CB">
              <w:rPr>
                <w:rFonts w:ascii="Times New Roman" w:hAnsi="Times New Roman" w:cs="Times New Roman"/>
                <w:color w:val="000000"/>
                <w:spacing w:val="2"/>
              </w:rPr>
              <w:softHyphen/>
            </w:r>
            <w:r w:rsidRPr="009174CB">
              <w:rPr>
                <w:rFonts w:ascii="Times New Roman" w:hAnsi="Times New Roman" w:cs="Times New Roman"/>
                <w:color w:val="000000"/>
                <w:spacing w:val="3"/>
              </w:rPr>
              <w:t xml:space="preserve">ре для составления небольшого сообщения о творчестве писателя </w:t>
            </w:r>
            <w:r w:rsidRPr="009174CB">
              <w:rPr>
                <w:rFonts w:ascii="Times New Roman" w:hAnsi="Times New Roman" w:cs="Times New Roman"/>
                <w:color w:val="000000"/>
              </w:rPr>
              <w:t>или поэта.</w:t>
            </w:r>
          </w:p>
          <w:p w:rsidR="001A2E9F" w:rsidRPr="009174CB" w:rsidRDefault="001A2E9F" w:rsidP="005B3945">
            <w:pPr>
              <w:shd w:val="clear" w:color="auto" w:fill="FFFFFF"/>
              <w:spacing w:after="0"/>
              <w:jc w:val="both"/>
              <w:rPr>
                <w:rFonts w:ascii="Times New Roman" w:hAnsi="Times New Roman" w:cs="Times New Roman"/>
              </w:rPr>
            </w:pPr>
            <w:r w:rsidRPr="009174CB">
              <w:rPr>
                <w:rFonts w:ascii="Times New Roman" w:hAnsi="Times New Roman" w:cs="Times New Roman"/>
                <w:color w:val="000000"/>
                <w:spacing w:val="-1"/>
              </w:rPr>
              <w:t>Формирование умений выбирать книги в библиотеке на основе ре</w:t>
            </w:r>
            <w:r w:rsidRPr="009174CB">
              <w:rPr>
                <w:rFonts w:ascii="Times New Roman" w:hAnsi="Times New Roman" w:cs="Times New Roman"/>
                <w:color w:val="000000"/>
                <w:spacing w:val="-1"/>
              </w:rPr>
              <w:softHyphen/>
            </w:r>
            <w:r w:rsidRPr="009174CB">
              <w:rPr>
                <w:rFonts w:ascii="Times New Roman" w:hAnsi="Times New Roman" w:cs="Times New Roman"/>
                <w:color w:val="000000"/>
                <w:spacing w:val="4"/>
              </w:rPr>
              <w:t>комендованного списка.</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1"/>
              </w:rPr>
              <w:t>Участие в диалоге</w:t>
            </w:r>
            <w:r w:rsidRPr="009174CB">
              <w:rPr>
                <w:rFonts w:ascii="Times New Roman" w:hAnsi="Times New Roman" w:cs="Times New Roman"/>
              </w:rPr>
              <w:t xml:space="preserve"> </w:t>
            </w:r>
            <w:r w:rsidRPr="009174CB">
              <w:rPr>
                <w:rFonts w:ascii="Times New Roman" w:hAnsi="Times New Roman" w:cs="Times New Roman"/>
                <w:color w:val="000000"/>
                <w:spacing w:val="-1"/>
              </w:rPr>
              <w:t>при обсуждении</w:t>
            </w:r>
            <w:r w:rsidRPr="009174CB">
              <w:rPr>
                <w:rFonts w:ascii="Times New Roman" w:hAnsi="Times New Roman" w:cs="Times New Roman"/>
              </w:rPr>
              <w:t xml:space="preserve"> </w:t>
            </w:r>
            <w:proofErr w:type="gramStart"/>
            <w:r w:rsidRPr="009174CB">
              <w:rPr>
                <w:rFonts w:ascii="Times New Roman" w:hAnsi="Times New Roman" w:cs="Times New Roman"/>
                <w:color w:val="000000"/>
                <w:spacing w:val="-1"/>
              </w:rPr>
              <w:t>прослушанного</w:t>
            </w:r>
            <w:proofErr w:type="gramEnd"/>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2"/>
              </w:rPr>
              <w:t>произведения</w:t>
            </w:r>
            <w:r w:rsidRPr="009174CB">
              <w:rPr>
                <w:rFonts w:ascii="Times New Roman" w:hAnsi="Times New Roman" w:cs="Times New Roman"/>
              </w:rPr>
              <w:t xml:space="preserve">. </w:t>
            </w:r>
            <w:r w:rsidRPr="009174CB">
              <w:rPr>
                <w:rFonts w:ascii="Times New Roman" w:hAnsi="Times New Roman" w:cs="Times New Roman"/>
                <w:color w:val="000000"/>
                <w:spacing w:val="-8"/>
              </w:rPr>
              <w:t>Высказывание оце</w:t>
            </w:r>
            <w:r w:rsidRPr="009174CB">
              <w:rPr>
                <w:rFonts w:ascii="Times New Roman" w:hAnsi="Times New Roman" w:cs="Times New Roman"/>
                <w:color w:val="000000"/>
                <w:spacing w:val="-6"/>
              </w:rPr>
              <w:t>ночных суждений.</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5"/>
                <w:u w:val="single"/>
              </w:rPr>
              <w:t>Связь произведений</w:t>
            </w:r>
            <w:r w:rsidRPr="009174CB">
              <w:rPr>
                <w:rFonts w:ascii="Times New Roman" w:hAnsi="Times New Roman" w:cs="Times New Roman"/>
                <w:u w:val="single"/>
              </w:rPr>
              <w:t xml:space="preserve"> </w:t>
            </w:r>
            <w:r w:rsidRPr="009174CB">
              <w:rPr>
                <w:rFonts w:ascii="Times New Roman" w:hAnsi="Times New Roman" w:cs="Times New Roman"/>
                <w:color w:val="000000"/>
                <w:spacing w:val="-4"/>
                <w:u w:val="single"/>
              </w:rPr>
              <w:t>литературы с про</w:t>
            </w:r>
            <w:r w:rsidRPr="009174CB">
              <w:rPr>
                <w:rFonts w:ascii="Times New Roman" w:hAnsi="Times New Roman" w:cs="Times New Roman"/>
                <w:color w:val="000000"/>
                <w:spacing w:val="-5"/>
                <w:u w:val="single"/>
              </w:rPr>
              <w:t>изведениями других</w:t>
            </w:r>
            <w:r w:rsidRPr="009174CB">
              <w:rPr>
                <w:rFonts w:ascii="Times New Roman" w:hAnsi="Times New Roman" w:cs="Times New Roman"/>
                <w:u w:val="single"/>
              </w:rPr>
              <w:t xml:space="preserve"> </w:t>
            </w:r>
            <w:r w:rsidRPr="009174CB">
              <w:rPr>
                <w:rFonts w:ascii="Times New Roman" w:hAnsi="Times New Roman" w:cs="Times New Roman"/>
                <w:color w:val="000000"/>
                <w:spacing w:val="-6"/>
                <w:u w:val="single"/>
              </w:rPr>
              <w:t>видов искусств:</w:t>
            </w:r>
            <w:r w:rsidRPr="009174CB">
              <w:rPr>
                <w:rFonts w:ascii="Times New Roman" w:hAnsi="Times New Roman" w:cs="Times New Roman"/>
                <w:u w:val="single"/>
              </w:rPr>
              <w:t xml:space="preserve"> </w:t>
            </w:r>
            <w:r w:rsidRPr="009174CB">
              <w:rPr>
                <w:rFonts w:ascii="Times New Roman" w:hAnsi="Times New Roman" w:cs="Times New Roman"/>
                <w:color w:val="000000"/>
                <w:spacing w:val="-5"/>
                <w:u w:val="single"/>
              </w:rPr>
              <w:t>с живописными и</w:t>
            </w:r>
            <w:r w:rsidRPr="009174CB">
              <w:rPr>
                <w:rFonts w:ascii="Times New Roman" w:hAnsi="Times New Roman" w:cs="Times New Roman"/>
                <w:u w:val="single"/>
              </w:rPr>
              <w:t xml:space="preserve"> </w:t>
            </w:r>
            <w:r w:rsidRPr="009174CB">
              <w:rPr>
                <w:rFonts w:ascii="Times New Roman" w:hAnsi="Times New Roman" w:cs="Times New Roman"/>
                <w:color w:val="000000"/>
                <w:spacing w:val="-6"/>
                <w:u w:val="single"/>
              </w:rPr>
              <w:t>музыкальными про</w:t>
            </w:r>
            <w:r w:rsidRPr="009174CB">
              <w:rPr>
                <w:rFonts w:ascii="Times New Roman" w:hAnsi="Times New Roman" w:cs="Times New Roman"/>
                <w:color w:val="000000"/>
                <w:spacing w:val="-5"/>
                <w:u w:val="single"/>
              </w:rPr>
              <w:t>изведениями</w:t>
            </w:r>
            <w:r w:rsidRPr="009174CB">
              <w:rPr>
                <w:rFonts w:ascii="Times New Roman" w:hAnsi="Times New Roman" w:cs="Times New Roman"/>
              </w:rPr>
              <w:t xml:space="preserve">. </w:t>
            </w:r>
            <w:r w:rsidRPr="009174CB">
              <w:rPr>
                <w:rFonts w:ascii="Times New Roman" w:hAnsi="Times New Roman" w:cs="Times New Roman"/>
                <w:color w:val="000000"/>
                <w:spacing w:val="-6"/>
              </w:rPr>
              <w:t>Понимание содержания литературно</w:t>
            </w:r>
            <w:r w:rsidRPr="009174CB">
              <w:rPr>
                <w:rFonts w:ascii="Times New Roman" w:hAnsi="Times New Roman" w:cs="Times New Roman"/>
                <w:color w:val="000000"/>
                <w:spacing w:val="-5"/>
              </w:rPr>
              <w:t>го произведения:</w:t>
            </w:r>
            <w:r w:rsidRPr="009174CB">
              <w:rPr>
                <w:rFonts w:ascii="Times New Roman" w:hAnsi="Times New Roman" w:cs="Times New Roman"/>
              </w:rPr>
              <w:t xml:space="preserve"> </w:t>
            </w:r>
            <w:r w:rsidRPr="009174CB">
              <w:rPr>
                <w:rFonts w:ascii="Times New Roman" w:hAnsi="Times New Roman" w:cs="Times New Roman"/>
                <w:color w:val="000000"/>
                <w:spacing w:val="-4"/>
              </w:rPr>
              <w:t>тема, главная</w:t>
            </w:r>
            <w:r w:rsidRPr="009174CB">
              <w:rPr>
                <w:rFonts w:ascii="Times New Roman" w:hAnsi="Times New Roman" w:cs="Times New Roman"/>
              </w:rPr>
              <w:t xml:space="preserve"> </w:t>
            </w:r>
            <w:r w:rsidRPr="009174CB">
              <w:rPr>
                <w:rFonts w:ascii="Times New Roman" w:hAnsi="Times New Roman" w:cs="Times New Roman"/>
                <w:color w:val="000000"/>
                <w:spacing w:val="-5"/>
              </w:rPr>
              <w:t>мысль, события, их</w:t>
            </w:r>
            <w:r w:rsidRPr="009174CB">
              <w:rPr>
                <w:rFonts w:ascii="Times New Roman" w:hAnsi="Times New Roman" w:cs="Times New Roman"/>
              </w:rPr>
              <w:t xml:space="preserve"> </w:t>
            </w:r>
            <w:r w:rsidRPr="009174CB">
              <w:rPr>
                <w:rFonts w:ascii="Times New Roman" w:hAnsi="Times New Roman" w:cs="Times New Roman"/>
                <w:color w:val="000000"/>
                <w:spacing w:val="-5"/>
              </w:rPr>
              <w:t>последовательность.</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2"/>
              </w:rPr>
              <w:t xml:space="preserve">Герои произведения. </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Произведения выдающихся представителей русской</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литературы</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1"/>
              </w:rPr>
              <w:t>Чтение вслух доступного текста</w:t>
            </w:r>
            <w:r w:rsidRPr="009174CB">
              <w:rPr>
                <w:rFonts w:ascii="Times New Roman" w:hAnsi="Times New Roman" w:cs="Times New Roman"/>
              </w:rPr>
              <w:t xml:space="preserve"> </w:t>
            </w:r>
            <w:r w:rsidRPr="009174CB">
              <w:rPr>
                <w:rFonts w:ascii="Times New Roman" w:hAnsi="Times New Roman" w:cs="Times New Roman"/>
                <w:color w:val="000000"/>
                <w:spacing w:val="-2"/>
              </w:rPr>
              <w:t>целыми словами.</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rPr>
              <w:t>Осмысление цели</w:t>
            </w:r>
            <w:r w:rsidRPr="009174CB">
              <w:rPr>
                <w:rFonts w:ascii="Times New Roman" w:hAnsi="Times New Roman" w:cs="Times New Roman"/>
              </w:rPr>
              <w:t xml:space="preserve"> </w:t>
            </w:r>
            <w:r w:rsidRPr="009174CB">
              <w:rPr>
                <w:rFonts w:ascii="Times New Roman" w:hAnsi="Times New Roman" w:cs="Times New Roman"/>
                <w:color w:val="000000"/>
              </w:rPr>
              <w:t xml:space="preserve">чтения. </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1"/>
              </w:rPr>
              <w:t>Умение задавать</w:t>
            </w:r>
            <w:r w:rsidRPr="009174CB">
              <w:rPr>
                <w:rFonts w:ascii="Times New Roman" w:hAnsi="Times New Roman" w:cs="Times New Roman"/>
              </w:rPr>
              <w:t xml:space="preserve"> </w:t>
            </w:r>
            <w:r w:rsidRPr="009174CB">
              <w:rPr>
                <w:rFonts w:ascii="Times New Roman" w:hAnsi="Times New Roman" w:cs="Times New Roman"/>
                <w:color w:val="000000"/>
                <w:spacing w:val="-1"/>
              </w:rPr>
              <w:t>вопросы по содер</w:t>
            </w:r>
            <w:r w:rsidRPr="009174CB">
              <w:rPr>
                <w:rFonts w:ascii="Times New Roman" w:hAnsi="Times New Roman" w:cs="Times New Roman"/>
                <w:color w:val="000000"/>
              </w:rPr>
              <w:t xml:space="preserve">жанию </w:t>
            </w:r>
            <w:proofErr w:type="gramStart"/>
            <w:r w:rsidRPr="009174CB">
              <w:rPr>
                <w:rFonts w:ascii="Times New Roman" w:hAnsi="Times New Roman" w:cs="Times New Roman"/>
                <w:color w:val="000000"/>
              </w:rPr>
              <w:t>прочитан</w:t>
            </w:r>
            <w:r w:rsidRPr="009174CB">
              <w:rPr>
                <w:rFonts w:ascii="Times New Roman" w:hAnsi="Times New Roman" w:cs="Times New Roman"/>
                <w:color w:val="000000"/>
                <w:spacing w:val="-1"/>
              </w:rPr>
              <w:t>ного</w:t>
            </w:r>
            <w:proofErr w:type="gramEnd"/>
            <w:r w:rsidRPr="009174CB">
              <w:rPr>
                <w:rFonts w:ascii="Times New Roman" w:hAnsi="Times New Roman" w:cs="Times New Roman"/>
                <w:color w:val="000000"/>
                <w:spacing w:val="-1"/>
              </w:rPr>
              <w:t>. Устное изложение текста по</w:t>
            </w:r>
            <w:r w:rsidRPr="009174CB">
              <w:rPr>
                <w:rFonts w:ascii="Times New Roman" w:hAnsi="Times New Roman" w:cs="Times New Roman"/>
              </w:rPr>
              <w:t xml:space="preserve"> </w:t>
            </w:r>
            <w:r w:rsidRPr="009174CB">
              <w:rPr>
                <w:rFonts w:ascii="Times New Roman" w:hAnsi="Times New Roman" w:cs="Times New Roman"/>
                <w:color w:val="000000"/>
                <w:spacing w:val="2"/>
              </w:rPr>
              <w:t xml:space="preserve">плану. </w:t>
            </w:r>
          </w:p>
          <w:p w:rsidR="001A2E9F" w:rsidRPr="009174CB" w:rsidRDefault="001A2E9F" w:rsidP="005B3945">
            <w:pPr>
              <w:shd w:val="clear" w:color="auto" w:fill="FFFFFF"/>
              <w:spacing w:after="0"/>
              <w:rPr>
                <w:rFonts w:ascii="Times New Roman" w:hAnsi="Times New Roman" w:cs="Times New Roman"/>
                <w:color w:val="000000"/>
                <w:spacing w:val="-2"/>
              </w:rPr>
            </w:pPr>
            <w:r w:rsidRPr="009174CB">
              <w:rPr>
                <w:rFonts w:ascii="Times New Roman" w:hAnsi="Times New Roman" w:cs="Times New Roman"/>
                <w:color w:val="000000"/>
                <w:spacing w:val="-5"/>
              </w:rPr>
              <w:t>Развитие сюжета</w:t>
            </w:r>
            <w:r w:rsidRPr="009174CB">
              <w:rPr>
                <w:rFonts w:ascii="Times New Roman" w:hAnsi="Times New Roman" w:cs="Times New Roman"/>
              </w:rPr>
              <w:t xml:space="preserve"> </w:t>
            </w:r>
            <w:r w:rsidRPr="009174CB">
              <w:rPr>
                <w:rFonts w:ascii="Times New Roman" w:hAnsi="Times New Roman" w:cs="Times New Roman"/>
                <w:color w:val="000000"/>
                <w:spacing w:val="-1"/>
              </w:rPr>
              <w:t>произведения. Выраз</w:t>
            </w:r>
            <w:r w:rsidRPr="009174CB">
              <w:rPr>
                <w:rFonts w:ascii="Times New Roman" w:hAnsi="Times New Roman" w:cs="Times New Roman"/>
                <w:color w:val="000000"/>
                <w:spacing w:val="3"/>
              </w:rPr>
              <w:t>ительное чте</w:t>
            </w:r>
            <w:r w:rsidRPr="009174CB">
              <w:rPr>
                <w:rFonts w:ascii="Times New Roman" w:hAnsi="Times New Roman" w:cs="Times New Roman"/>
                <w:color w:val="000000"/>
                <w:spacing w:val="-2"/>
              </w:rPr>
              <w:t>ние. Произведения</w:t>
            </w:r>
            <w:r w:rsidRPr="009174CB">
              <w:rPr>
                <w:rFonts w:ascii="Times New Roman" w:hAnsi="Times New Roman" w:cs="Times New Roman"/>
              </w:rPr>
              <w:t xml:space="preserve"> </w:t>
            </w:r>
            <w:r w:rsidRPr="009174CB">
              <w:rPr>
                <w:rFonts w:ascii="Times New Roman" w:hAnsi="Times New Roman" w:cs="Times New Roman"/>
                <w:color w:val="000000"/>
                <w:spacing w:val="-2"/>
              </w:rPr>
              <w:t>классиков детской</w:t>
            </w:r>
            <w:r w:rsidRPr="009174CB">
              <w:rPr>
                <w:rFonts w:ascii="Times New Roman" w:hAnsi="Times New Roman" w:cs="Times New Roman"/>
              </w:rPr>
              <w:t xml:space="preserve"> </w:t>
            </w:r>
            <w:r w:rsidRPr="009174CB">
              <w:rPr>
                <w:rFonts w:ascii="Times New Roman" w:hAnsi="Times New Roman" w:cs="Times New Roman"/>
                <w:color w:val="000000"/>
                <w:spacing w:val="-2"/>
              </w:rPr>
              <w:t>литера</w:t>
            </w:r>
            <w:r>
              <w:rPr>
                <w:rFonts w:ascii="Times New Roman" w:hAnsi="Times New Roman" w:cs="Times New Roman"/>
                <w:color w:val="000000"/>
                <w:spacing w:val="-2"/>
              </w:rPr>
              <w:t>туры.</w:t>
            </w:r>
          </w:p>
        </w:tc>
      </w:tr>
      <w:tr w:rsidR="001A2E9F" w:rsidRPr="008679FE" w:rsidTr="005B3945">
        <w:tc>
          <w:tcPr>
            <w:tcW w:w="817" w:type="dxa"/>
          </w:tcPr>
          <w:p w:rsidR="001A2E9F" w:rsidRPr="009174CB" w:rsidRDefault="001A2E9F" w:rsidP="005B3945">
            <w:pPr>
              <w:spacing w:after="0"/>
              <w:jc w:val="both"/>
              <w:rPr>
                <w:rFonts w:ascii="Times New Roman" w:hAnsi="Times New Roman" w:cs="Times New Roman"/>
                <w:b/>
              </w:rPr>
            </w:pPr>
            <w:r w:rsidRPr="009174CB">
              <w:rPr>
                <w:rFonts w:ascii="Times New Roman" w:hAnsi="Times New Roman" w:cs="Times New Roman"/>
                <w:b/>
              </w:rPr>
              <w:t>9</w:t>
            </w:r>
          </w:p>
        </w:tc>
        <w:tc>
          <w:tcPr>
            <w:tcW w:w="3686" w:type="dxa"/>
          </w:tcPr>
          <w:p w:rsidR="001A2E9F" w:rsidRPr="009174CB" w:rsidRDefault="001A2E9F" w:rsidP="005B3945">
            <w:pPr>
              <w:shd w:val="clear" w:color="auto" w:fill="FFFFFF"/>
              <w:spacing w:after="0"/>
              <w:ind w:firstLine="397"/>
              <w:jc w:val="both"/>
              <w:rPr>
                <w:rFonts w:ascii="Times New Roman" w:hAnsi="Times New Roman" w:cs="Times New Roman"/>
                <w:b/>
              </w:rPr>
            </w:pPr>
            <w:r w:rsidRPr="009174CB">
              <w:rPr>
                <w:rFonts w:ascii="Times New Roman" w:hAnsi="Times New Roman" w:cs="Times New Roman"/>
                <w:b/>
              </w:rPr>
              <w:t>Человек в мире культуры. Его прошлое, настоящее и будущее. (7 часов)</w:t>
            </w:r>
          </w:p>
          <w:p w:rsidR="001A2E9F" w:rsidRPr="009174CB" w:rsidRDefault="001A2E9F" w:rsidP="005B3945">
            <w:pPr>
              <w:shd w:val="clear" w:color="auto" w:fill="FFFFFF"/>
              <w:spacing w:after="0"/>
              <w:ind w:firstLine="397"/>
              <w:jc w:val="both"/>
              <w:rPr>
                <w:rFonts w:ascii="Times New Roman" w:hAnsi="Times New Roman" w:cs="Times New Roman"/>
                <w:b/>
              </w:rPr>
            </w:pPr>
          </w:p>
          <w:p w:rsidR="001A2E9F" w:rsidRPr="009174CB" w:rsidRDefault="001A2E9F" w:rsidP="005B3945">
            <w:pPr>
              <w:spacing w:after="0"/>
              <w:jc w:val="both"/>
              <w:rPr>
                <w:rFonts w:ascii="Times New Roman" w:hAnsi="Times New Roman" w:cs="Times New Roman"/>
                <w:b/>
              </w:rPr>
            </w:pPr>
          </w:p>
        </w:tc>
        <w:tc>
          <w:tcPr>
            <w:tcW w:w="5917" w:type="dxa"/>
          </w:tcPr>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1"/>
              </w:rPr>
              <w:t>Умение задавать</w:t>
            </w:r>
            <w:r w:rsidRPr="009174CB">
              <w:rPr>
                <w:rFonts w:ascii="Times New Roman" w:hAnsi="Times New Roman" w:cs="Times New Roman"/>
              </w:rPr>
              <w:t xml:space="preserve"> </w:t>
            </w:r>
            <w:r w:rsidRPr="009174CB">
              <w:rPr>
                <w:rFonts w:ascii="Times New Roman" w:hAnsi="Times New Roman" w:cs="Times New Roman"/>
                <w:color w:val="000000"/>
                <w:spacing w:val="-2"/>
              </w:rPr>
              <w:t xml:space="preserve">вопросы по содержанию </w:t>
            </w:r>
            <w:proofErr w:type="gramStart"/>
            <w:r w:rsidRPr="009174CB">
              <w:rPr>
                <w:rFonts w:ascii="Times New Roman" w:hAnsi="Times New Roman" w:cs="Times New Roman"/>
                <w:color w:val="000000"/>
                <w:spacing w:val="-2"/>
              </w:rPr>
              <w:t>прочитан</w:t>
            </w:r>
            <w:r w:rsidRPr="009174CB">
              <w:rPr>
                <w:rFonts w:ascii="Times New Roman" w:hAnsi="Times New Roman" w:cs="Times New Roman"/>
                <w:color w:val="000000"/>
                <w:spacing w:val="-1"/>
              </w:rPr>
              <w:t>ного</w:t>
            </w:r>
            <w:proofErr w:type="gramEnd"/>
            <w:r w:rsidRPr="009174CB">
              <w:rPr>
                <w:rFonts w:ascii="Times New Roman" w:hAnsi="Times New Roman" w:cs="Times New Roman"/>
                <w:color w:val="000000"/>
                <w:spacing w:val="-1"/>
              </w:rPr>
              <w:t>. Устное изло</w:t>
            </w:r>
            <w:r w:rsidRPr="009174CB">
              <w:rPr>
                <w:rFonts w:ascii="Times New Roman" w:hAnsi="Times New Roman" w:cs="Times New Roman"/>
                <w:color w:val="000000"/>
                <w:spacing w:val="-2"/>
              </w:rPr>
              <w:t xml:space="preserve">жение текста по </w:t>
            </w:r>
            <w:r w:rsidRPr="009174CB">
              <w:rPr>
                <w:rFonts w:ascii="Times New Roman" w:hAnsi="Times New Roman" w:cs="Times New Roman"/>
                <w:color w:val="000000"/>
                <w:spacing w:val="1"/>
              </w:rPr>
              <w:t xml:space="preserve">плану. </w:t>
            </w:r>
            <w:r w:rsidRPr="009174CB">
              <w:rPr>
                <w:rFonts w:ascii="Times New Roman" w:hAnsi="Times New Roman" w:cs="Times New Roman"/>
                <w:color w:val="000000"/>
                <w:spacing w:val="1"/>
                <w:u w:val="single"/>
              </w:rPr>
              <w:t>Связь про</w:t>
            </w:r>
            <w:r w:rsidRPr="009174CB">
              <w:rPr>
                <w:rFonts w:ascii="Times New Roman" w:hAnsi="Times New Roman" w:cs="Times New Roman"/>
                <w:color w:val="000000"/>
                <w:spacing w:val="-3"/>
                <w:u w:val="single"/>
              </w:rPr>
              <w:t>изведений литера</w:t>
            </w:r>
            <w:r w:rsidRPr="009174CB">
              <w:rPr>
                <w:rFonts w:ascii="Times New Roman" w:hAnsi="Times New Roman" w:cs="Times New Roman"/>
                <w:color w:val="000000"/>
                <w:spacing w:val="-2"/>
                <w:u w:val="single"/>
              </w:rPr>
              <w:t>туры с произведениями других ви</w:t>
            </w:r>
            <w:r w:rsidRPr="009174CB">
              <w:rPr>
                <w:rFonts w:ascii="Times New Roman" w:hAnsi="Times New Roman" w:cs="Times New Roman"/>
                <w:color w:val="000000"/>
                <w:spacing w:val="-1"/>
                <w:u w:val="single"/>
              </w:rPr>
              <w:t>дов искусств: с жи</w:t>
            </w:r>
            <w:r w:rsidRPr="009174CB">
              <w:rPr>
                <w:rFonts w:ascii="Times New Roman" w:hAnsi="Times New Roman" w:cs="Times New Roman"/>
                <w:color w:val="000000"/>
                <w:spacing w:val="-2"/>
                <w:u w:val="single"/>
              </w:rPr>
              <w:t>вописными и музыкальными произведениями</w:t>
            </w:r>
            <w:r w:rsidRPr="009174CB">
              <w:rPr>
                <w:rFonts w:ascii="Times New Roman" w:hAnsi="Times New Roman" w:cs="Times New Roman"/>
                <w:u w:val="single"/>
              </w:rPr>
              <w:t>.</w:t>
            </w:r>
            <w:r w:rsidRPr="009174CB">
              <w:rPr>
                <w:rFonts w:ascii="Times New Roman" w:hAnsi="Times New Roman" w:cs="Times New Roman"/>
              </w:rPr>
              <w:t xml:space="preserve"> </w:t>
            </w:r>
            <w:r w:rsidRPr="009174CB">
              <w:rPr>
                <w:rFonts w:ascii="Times New Roman" w:hAnsi="Times New Roman" w:cs="Times New Roman"/>
                <w:color w:val="000000"/>
                <w:spacing w:val="-2"/>
              </w:rPr>
              <w:t>Произведения выдающихся представителей русской</w:t>
            </w:r>
            <w:r w:rsidRPr="009174CB">
              <w:rPr>
                <w:rFonts w:ascii="Times New Roman" w:hAnsi="Times New Roman" w:cs="Times New Roman"/>
              </w:rPr>
              <w:t xml:space="preserve"> </w:t>
            </w:r>
            <w:r w:rsidRPr="009174CB">
              <w:rPr>
                <w:rFonts w:ascii="Times New Roman" w:hAnsi="Times New Roman" w:cs="Times New Roman"/>
                <w:color w:val="000000"/>
                <w:spacing w:val="-2"/>
              </w:rPr>
              <w:t>литературы. Восприятие внутрен</w:t>
            </w:r>
            <w:r w:rsidRPr="009174CB">
              <w:rPr>
                <w:rFonts w:ascii="Times New Roman" w:hAnsi="Times New Roman" w:cs="Times New Roman"/>
                <w:color w:val="000000"/>
                <w:spacing w:val="7"/>
              </w:rPr>
              <w:t>него мира героя</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2"/>
              </w:rPr>
              <w:t>Участие в диалоге</w:t>
            </w:r>
            <w:r w:rsidRPr="009174CB">
              <w:rPr>
                <w:rFonts w:ascii="Times New Roman" w:hAnsi="Times New Roman" w:cs="Times New Roman"/>
              </w:rPr>
              <w:t xml:space="preserve"> </w:t>
            </w:r>
            <w:r w:rsidRPr="009174CB">
              <w:rPr>
                <w:rFonts w:ascii="Times New Roman" w:hAnsi="Times New Roman" w:cs="Times New Roman"/>
                <w:color w:val="000000"/>
                <w:spacing w:val="-2"/>
              </w:rPr>
              <w:t>при обсуждении</w:t>
            </w:r>
            <w:r w:rsidRPr="009174CB">
              <w:rPr>
                <w:rFonts w:ascii="Times New Roman" w:hAnsi="Times New Roman" w:cs="Times New Roman"/>
              </w:rPr>
              <w:t xml:space="preserve"> </w:t>
            </w:r>
            <w:proofErr w:type="gramStart"/>
            <w:r w:rsidRPr="009174CB">
              <w:rPr>
                <w:rFonts w:ascii="Times New Roman" w:hAnsi="Times New Roman" w:cs="Times New Roman"/>
                <w:color w:val="000000"/>
                <w:spacing w:val="-2"/>
              </w:rPr>
              <w:t>прослушанного</w:t>
            </w:r>
            <w:proofErr w:type="gramEnd"/>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color w:val="000000"/>
                <w:spacing w:val="-3"/>
              </w:rPr>
              <w:t>произведения. По</w:t>
            </w:r>
            <w:r w:rsidRPr="009174CB">
              <w:rPr>
                <w:rFonts w:ascii="Times New Roman" w:hAnsi="Times New Roman" w:cs="Times New Roman"/>
                <w:color w:val="000000"/>
                <w:spacing w:val="-2"/>
              </w:rPr>
              <w:t>строение неболь</w:t>
            </w:r>
            <w:r w:rsidRPr="009174CB">
              <w:rPr>
                <w:rFonts w:ascii="Times New Roman" w:hAnsi="Times New Roman" w:cs="Times New Roman"/>
                <w:color w:val="000000"/>
                <w:spacing w:val="-3"/>
              </w:rPr>
              <w:t>шого монологиче</w:t>
            </w:r>
            <w:r w:rsidRPr="009174CB">
              <w:rPr>
                <w:rFonts w:ascii="Times New Roman" w:hAnsi="Times New Roman" w:cs="Times New Roman"/>
                <w:color w:val="000000"/>
                <w:spacing w:val="-2"/>
              </w:rPr>
              <w:t>ского высказывания о произведении</w:t>
            </w:r>
            <w:r w:rsidRPr="009174CB">
              <w:rPr>
                <w:rFonts w:ascii="Times New Roman" w:hAnsi="Times New Roman" w:cs="Times New Roman"/>
              </w:rPr>
              <w:t xml:space="preserve">  </w:t>
            </w:r>
            <w:r w:rsidRPr="009174CB">
              <w:rPr>
                <w:rFonts w:ascii="Times New Roman" w:hAnsi="Times New Roman" w:cs="Times New Roman"/>
                <w:color w:val="000000"/>
                <w:spacing w:val="-1"/>
              </w:rPr>
              <w:t xml:space="preserve">(героях, событиях). </w:t>
            </w:r>
            <w:r w:rsidRPr="009174CB">
              <w:rPr>
                <w:rFonts w:ascii="Times New Roman" w:hAnsi="Times New Roman" w:cs="Times New Roman"/>
                <w:color w:val="000000"/>
                <w:spacing w:val="1"/>
              </w:rPr>
              <w:t>Совершенствование на</w:t>
            </w:r>
            <w:r w:rsidRPr="009174CB">
              <w:rPr>
                <w:rFonts w:ascii="Times New Roman" w:hAnsi="Times New Roman" w:cs="Times New Roman"/>
                <w:color w:val="000000"/>
                <w:spacing w:val="1"/>
              </w:rPr>
              <w:softHyphen/>
            </w:r>
            <w:r w:rsidRPr="009174CB">
              <w:rPr>
                <w:rFonts w:ascii="Times New Roman" w:hAnsi="Times New Roman" w:cs="Times New Roman"/>
                <w:color w:val="000000"/>
                <w:spacing w:val="2"/>
              </w:rPr>
              <w:t>выков выразительного и осмысленного чтения. Дальнейшее разви</w:t>
            </w:r>
            <w:r w:rsidRPr="009174CB">
              <w:rPr>
                <w:rFonts w:ascii="Times New Roman" w:hAnsi="Times New Roman" w:cs="Times New Roman"/>
                <w:color w:val="000000"/>
                <w:spacing w:val="2"/>
              </w:rPr>
              <w:softHyphen/>
            </w:r>
            <w:r w:rsidRPr="009174CB">
              <w:rPr>
                <w:rFonts w:ascii="Times New Roman" w:hAnsi="Times New Roman" w:cs="Times New Roman"/>
                <w:color w:val="000000"/>
                <w:spacing w:val="3"/>
              </w:rPr>
              <w:t>тие навыков свободного владения устной и письменной речью.</w:t>
            </w:r>
          </w:p>
          <w:p w:rsidR="001A2E9F" w:rsidRPr="009174CB" w:rsidRDefault="001A2E9F" w:rsidP="005B3945">
            <w:pPr>
              <w:shd w:val="clear" w:color="auto" w:fill="FFFFFF"/>
              <w:spacing w:after="0"/>
              <w:ind w:firstLine="397"/>
              <w:jc w:val="both"/>
              <w:rPr>
                <w:rFonts w:ascii="Times New Roman" w:hAnsi="Times New Roman" w:cs="Times New Roman"/>
              </w:rPr>
            </w:pPr>
            <w:r w:rsidRPr="009174CB">
              <w:rPr>
                <w:rFonts w:ascii="Times New Roman" w:hAnsi="Times New Roman" w:cs="Times New Roman"/>
                <w:color w:val="000000"/>
                <w:spacing w:val="3"/>
              </w:rPr>
              <w:lastRenderedPageBreak/>
              <w:t>Формирование культуры предметного общения:</w:t>
            </w:r>
          </w:p>
          <w:p w:rsidR="001A2E9F" w:rsidRPr="009174CB" w:rsidRDefault="001A2E9F" w:rsidP="001A2E9F">
            <w:pPr>
              <w:pStyle w:val="af1"/>
              <w:widowControl w:val="0"/>
              <w:numPr>
                <w:ilvl w:val="0"/>
                <w:numId w:val="43"/>
              </w:numPr>
              <w:shd w:val="clear" w:color="auto" w:fill="FFFFFF"/>
              <w:tabs>
                <w:tab w:val="left" w:pos="518"/>
              </w:tabs>
              <w:autoSpaceDE w:val="0"/>
              <w:autoSpaceDN w:val="0"/>
              <w:adjustRightInd w:val="0"/>
              <w:contextualSpacing/>
              <w:jc w:val="both"/>
              <w:rPr>
                <w:rFonts w:ascii="Times New Roman" w:hAnsi="Times New Roman" w:cs="Times New Roman"/>
              </w:rPr>
            </w:pPr>
            <w:r w:rsidRPr="009174CB">
              <w:rPr>
                <w:rFonts w:ascii="Times New Roman" w:hAnsi="Times New Roman" w:cs="Times New Roman"/>
                <w:color w:val="000000"/>
                <w:spacing w:val="4"/>
              </w:rPr>
              <w:t xml:space="preserve">умений целенаправленного доказательного высказывания с </w:t>
            </w:r>
            <w:r w:rsidRPr="009174CB">
              <w:rPr>
                <w:rFonts w:ascii="Times New Roman" w:hAnsi="Times New Roman" w:cs="Times New Roman"/>
                <w:color w:val="000000"/>
                <w:spacing w:val="3"/>
              </w:rPr>
              <w:t>привлечением текста произведения;</w:t>
            </w:r>
          </w:p>
          <w:p w:rsidR="001A2E9F" w:rsidRPr="009174CB" w:rsidRDefault="001A2E9F" w:rsidP="001A2E9F">
            <w:pPr>
              <w:pStyle w:val="af1"/>
              <w:widowControl w:val="0"/>
              <w:numPr>
                <w:ilvl w:val="0"/>
                <w:numId w:val="43"/>
              </w:numPr>
              <w:shd w:val="clear" w:color="auto" w:fill="FFFFFF"/>
              <w:tabs>
                <w:tab w:val="left" w:pos="518"/>
              </w:tabs>
              <w:autoSpaceDE w:val="0"/>
              <w:autoSpaceDN w:val="0"/>
              <w:adjustRightInd w:val="0"/>
              <w:contextualSpacing/>
              <w:jc w:val="both"/>
              <w:rPr>
                <w:rFonts w:ascii="Times New Roman" w:hAnsi="Times New Roman" w:cs="Times New Roman"/>
                <w:color w:val="000000"/>
              </w:rPr>
            </w:pPr>
            <w:r w:rsidRPr="009174CB">
              <w:rPr>
                <w:rFonts w:ascii="Times New Roman" w:hAnsi="Times New Roman" w:cs="Times New Roman"/>
                <w:color w:val="000000"/>
                <w:spacing w:val="2"/>
              </w:rPr>
              <w:t xml:space="preserve">способности критично относиться к результатам собственного </w:t>
            </w:r>
            <w:r w:rsidRPr="009174CB">
              <w:rPr>
                <w:rFonts w:ascii="Times New Roman" w:hAnsi="Times New Roman" w:cs="Times New Roman"/>
                <w:color w:val="000000"/>
              </w:rPr>
              <w:t>творчества;</w:t>
            </w:r>
          </w:p>
          <w:p w:rsidR="001A2E9F" w:rsidRPr="009174CB" w:rsidRDefault="001A2E9F" w:rsidP="001A2E9F">
            <w:pPr>
              <w:pStyle w:val="af1"/>
              <w:widowControl w:val="0"/>
              <w:numPr>
                <w:ilvl w:val="0"/>
                <w:numId w:val="43"/>
              </w:numPr>
              <w:shd w:val="clear" w:color="auto" w:fill="FFFFFF"/>
              <w:tabs>
                <w:tab w:val="left" w:pos="518"/>
              </w:tabs>
              <w:autoSpaceDE w:val="0"/>
              <w:autoSpaceDN w:val="0"/>
              <w:adjustRightInd w:val="0"/>
              <w:contextualSpacing/>
              <w:jc w:val="both"/>
              <w:rPr>
                <w:rFonts w:ascii="Times New Roman" w:hAnsi="Times New Roman" w:cs="Times New Roman"/>
              </w:rPr>
            </w:pPr>
            <w:r w:rsidRPr="009174CB">
              <w:rPr>
                <w:rFonts w:ascii="Times New Roman" w:hAnsi="Times New Roman" w:cs="Times New Roman"/>
                <w:color w:val="000000"/>
                <w:spacing w:val="2"/>
              </w:rPr>
              <w:t>способности тактично оценивать результаты творчества одноклассников.</w:t>
            </w:r>
          </w:p>
        </w:tc>
      </w:tr>
    </w:tbl>
    <w:p w:rsidR="001A2E9F" w:rsidRPr="00820DF0" w:rsidRDefault="001A2E9F" w:rsidP="001A2E9F">
      <w:pPr>
        <w:widowControl w:val="0"/>
        <w:contextualSpacing/>
        <w:jc w:val="center"/>
        <w:rPr>
          <w:b/>
        </w:rPr>
      </w:pPr>
    </w:p>
    <w:p w:rsidR="001A2E9F" w:rsidRPr="00820DF0" w:rsidRDefault="001A2E9F" w:rsidP="001A2E9F">
      <w:pPr>
        <w:widowControl w:val="0"/>
        <w:contextualSpacing/>
        <w:jc w:val="center"/>
        <w:rPr>
          <w:b/>
        </w:rPr>
      </w:pPr>
    </w:p>
    <w:p w:rsidR="001A2E9F" w:rsidRPr="00820DF0" w:rsidRDefault="001A2E9F" w:rsidP="001A2E9F">
      <w:pPr>
        <w:widowControl w:val="0"/>
        <w:contextualSpacing/>
        <w:jc w:val="center"/>
        <w:rPr>
          <w:b/>
        </w:rPr>
      </w:pPr>
    </w:p>
    <w:p w:rsidR="001A2E9F" w:rsidRPr="00820DF0" w:rsidRDefault="001A2E9F" w:rsidP="001A2E9F">
      <w:pPr>
        <w:widowControl w:val="0"/>
        <w:contextualSpacing/>
        <w:jc w:val="center"/>
        <w:rPr>
          <w:b/>
        </w:rPr>
      </w:pPr>
    </w:p>
    <w:p w:rsidR="001A2E9F" w:rsidRPr="009174CB" w:rsidRDefault="001A2E9F" w:rsidP="001A2E9F">
      <w:pPr>
        <w:widowControl w:val="0"/>
        <w:contextualSpacing/>
        <w:jc w:val="center"/>
        <w:rPr>
          <w:rFonts w:ascii="Times New Roman" w:hAnsi="Times New Roman" w:cs="Times New Roman"/>
          <w:b/>
        </w:rPr>
      </w:pPr>
      <w:r w:rsidRPr="009174CB">
        <w:rPr>
          <w:rFonts w:ascii="Times New Roman" w:hAnsi="Times New Roman" w:cs="Times New Roman"/>
          <w:b/>
          <w:lang w:val="en-US"/>
        </w:rPr>
        <w:t>III</w:t>
      </w:r>
      <w:r w:rsidRPr="009174CB">
        <w:rPr>
          <w:rFonts w:ascii="Times New Roman" w:hAnsi="Times New Roman" w:cs="Times New Roman"/>
          <w:b/>
        </w:rPr>
        <w:t xml:space="preserve"> раздел</w:t>
      </w:r>
    </w:p>
    <w:p w:rsidR="001A2E9F" w:rsidRPr="009174CB" w:rsidRDefault="001A2E9F" w:rsidP="001A2E9F">
      <w:pPr>
        <w:jc w:val="center"/>
        <w:rPr>
          <w:rFonts w:ascii="Times New Roman" w:hAnsi="Times New Roman" w:cs="Times New Roman"/>
          <w:b/>
          <w:bCs/>
        </w:rPr>
      </w:pPr>
      <w:r w:rsidRPr="009174CB">
        <w:rPr>
          <w:rFonts w:ascii="Times New Roman" w:hAnsi="Times New Roman" w:cs="Times New Roman"/>
          <w:b/>
          <w:bCs/>
        </w:rPr>
        <w:t>Тематическое планирование для 1-го класса</w:t>
      </w:r>
    </w:p>
    <w:p w:rsidR="001A2E9F" w:rsidRPr="009174CB" w:rsidRDefault="001A2E9F" w:rsidP="001A2E9F">
      <w:pPr>
        <w:pStyle w:val="xl26"/>
        <w:spacing w:before="0" w:beforeAutospacing="0" w:after="0" w:afterAutospacing="0"/>
        <w:rPr>
          <w:rFonts w:ascii="Times New Roman" w:hAnsi="Times New Roman" w:cs="Times New Roman"/>
          <w:sz w:val="22"/>
          <w:szCs w:val="22"/>
        </w:rPr>
      </w:pPr>
      <w:r w:rsidRPr="009174CB">
        <w:rPr>
          <w:rFonts w:ascii="Times New Roman" w:hAnsi="Times New Roman" w:cs="Times New Roman"/>
          <w:sz w:val="22"/>
          <w:szCs w:val="22"/>
        </w:rPr>
        <w:t xml:space="preserve"> (4 ч. в неделю, 32 ч. в год)</w:t>
      </w:r>
    </w:p>
    <w:p w:rsidR="001A2E9F" w:rsidRPr="009174CB" w:rsidRDefault="001A2E9F" w:rsidP="001A2E9F">
      <w:pPr>
        <w:pStyle w:val="xl26"/>
        <w:spacing w:before="0" w:beforeAutospacing="0" w:after="0" w:afterAutospacing="0"/>
        <w:rPr>
          <w:rFonts w:ascii="Times New Roman" w:hAnsi="Times New Roman" w:cs="Times New Roman"/>
          <w:b w:val="0"/>
          <w:sz w:val="22"/>
          <w:szCs w:val="22"/>
        </w:rPr>
      </w:pPr>
      <w:r w:rsidRPr="009174CB">
        <w:rPr>
          <w:rFonts w:ascii="Times New Roman" w:hAnsi="Times New Roman" w:cs="Times New Roman"/>
          <w:b w:val="0"/>
          <w:sz w:val="22"/>
          <w:szCs w:val="22"/>
        </w:rPr>
        <w:t xml:space="preserve">(автор учебника </w:t>
      </w:r>
      <w:proofErr w:type="spellStart"/>
      <w:r w:rsidRPr="009174CB">
        <w:rPr>
          <w:rFonts w:ascii="Times New Roman" w:hAnsi="Times New Roman" w:cs="Times New Roman"/>
          <w:b w:val="0"/>
          <w:sz w:val="22"/>
          <w:szCs w:val="22"/>
        </w:rPr>
        <w:t>Чуракова</w:t>
      </w:r>
      <w:proofErr w:type="spellEnd"/>
      <w:r w:rsidRPr="009174CB">
        <w:rPr>
          <w:rFonts w:ascii="Times New Roman" w:hAnsi="Times New Roman" w:cs="Times New Roman"/>
          <w:b w:val="0"/>
          <w:sz w:val="22"/>
          <w:szCs w:val="22"/>
        </w:rPr>
        <w:t xml:space="preserve"> Н.А.)</w:t>
      </w:r>
    </w:p>
    <w:p w:rsidR="001A2E9F" w:rsidRPr="004C25C6" w:rsidRDefault="001A2E9F" w:rsidP="001A2E9F">
      <w:pPr>
        <w:widowControl w:val="0"/>
        <w:contextualSpacing/>
      </w:pPr>
    </w:p>
    <w:tbl>
      <w:tblPr>
        <w:tblW w:w="5084" w:type="pct"/>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50"/>
        <w:gridCol w:w="3891"/>
        <w:gridCol w:w="5191"/>
      </w:tblGrid>
      <w:tr w:rsidR="001A2E9F" w:rsidRPr="00330DF0" w:rsidTr="005B3945">
        <w:trPr>
          <w:trHeight w:val="562"/>
        </w:trPr>
        <w:tc>
          <w:tcPr>
            <w:tcW w:w="334" w:type="pct"/>
          </w:tcPr>
          <w:p w:rsidR="001A2E9F" w:rsidRPr="009174CB" w:rsidRDefault="001A2E9F" w:rsidP="005B3945">
            <w:pPr>
              <w:spacing w:after="0"/>
              <w:contextualSpacing/>
              <w:jc w:val="center"/>
              <w:rPr>
                <w:rFonts w:ascii="Times New Roman" w:hAnsi="Times New Roman" w:cs="Times New Roman"/>
                <w:b/>
                <w:lang w:eastAsia="en-US" w:bidi="en-US"/>
              </w:rPr>
            </w:pPr>
            <w:r w:rsidRPr="009174CB">
              <w:rPr>
                <w:rFonts w:ascii="Times New Roman" w:hAnsi="Times New Roman" w:cs="Times New Roman"/>
                <w:b/>
                <w:lang w:eastAsia="en-US" w:bidi="en-US"/>
              </w:rPr>
              <w:t>№</w:t>
            </w:r>
          </w:p>
        </w:tc>
        <w:tc>
          <w:tcPr>
            <w:tcW w:w="1999" w:type="pct"/>
          </w:tcPr>
          <w:p w:rsidR="001A2E9F" w:rsidRPr="009174CB" w:rsidRDefault="001A2E9F" w:rsidP="005B3945">
            <w:pPr>
              <w:spacing w:after="0"/>
              <w:contextualSpacing/>
              <w:jc w:val="center"/>
              <w:rPr>
                <w:rFonts w:ascii="Times New Roman" w:hAnsi="Times New Roman" w:cs="Times New Roman"/>
                <w:b/>
                <w:lang w:eastAsia="en-US" w:bidi="en-US"/>
              </w:rPr>
            </w:pPr>
            <w:r w:rsidRPr="009174CB">
              <w:rPr>
                <w:rFonts w:ascii="Times New Roman" w:hAnsi="Times New Roman" w:cs="Times New Roman"/>
                <w:b/>
                <w:lang w:eastAsia="en-US" w:bidi="en-US"/>
              </w:rPr>
              <w:t>Тематическое планирование</w:t>
            </w:r>
          </w:p>
        </w:tc>
        <w:tc>
          <w:tcPr>
            <w:tcW w:w="2667" w:type="pct"/>
          </w:tcPr>
          <w:p w:rsidR="001A2E9F" w:rsidRPr="009174CB" w:rsidRDefault="001A2E9F" w:rsidP="005B3945">
            <w:pPr>
              <w:spacing w:after="0"/>
              <w:contextualSpacing/>
              <w:jc w:val="center"/>
              <w:rPr>
                <w:rFonts w:ascii="Times New Roman" w:hAnsi="Times New Roman" w:cs="Times New Roman"/>
                <w:b/>
                <w:lang w:eastAsia="en-US" w:bidi="en-US"/>
              </w:rPr>
            </w:pPr>
            <w:r w:rsidRPr="009174CB">
              <w:rPr>
                <w:rFonts w:ascii="Times New Roman" w:hAnsi="Times New Roman" w:cs="Times New Roman"/>
                <w:b/>
                <w:lang w:eastAsia="en-US" w:bidi="en-US"/>
              </w:rPr>
              <w:t xml:space="preserve">Характеристика деятельности </w:t>
            </w:r>
            <w:proofErr w:type="gramStart"/>
            <w:r w:rsidRPr="009174CB">
              <w:rPr>
                <w:rFonts w:ascii="Times New Roman" w:hAnsi="Times New Roman" w:cs="Times New Roman"/>
                <w:b/>
                <w:lang w:eastAsia="en-US" w:bidi="en-US"/>
              </w:rPr>
              <w:t>обучающихся</w:t>
            </w:r>
            <w:proofErr w:type="gramEnd"/>
          </w:p>
        </w:tc>
      </w:tr>
      <w:tr w:rsidR="001A2E9F" w:rsidRPr="00330DF0" w:rsidTr="005B3945">
        <w:trPr>
          <w:trHeight w:val="3116"/>
        </w:trPr>
        <w:tc>
          <w:tcPr>
            <w:tcW w:w="334" w:type="pct"/>
          </w:tcPr>
          <w:p w:rsidR="001A2E9F" w:rsidRPr="009174CB" w:rsidRDefault="001A2E9F" w:rsidP="005B3945">
            <w:pPr>
              <w:spacing w:after="0"/>
              <w:contextualSpacing/>
              <w:jc w:val="center"/>
              <w:rPr>
                <w:rFonts w:ascii="Times New Roman" w:hAnsi="Times New Roman" w:cs="Times New Roman"/>
                <w:lang w:eastAsia="en-US" w:bidi="en-US"/>
              </w:rPr>
            </w:pPr>
          </w:p>
          <w:p w:rsidR="001A2E9F" w:rsidRPr="009174CB" w:rsidRDefault="001A2E9F" w:rsidP="005B3945">
            <w:pPr>
              <w:spacing w:after="0"/>
              <w:contextualSpacing/>
              <w:jc w:val="center"/>
              <w:rPr>
                <w:rFonts w:ascii="Times New Roman" w:hAnsi="Times New Roman" w:cs="Times New Roman"/>
                <w:lang w:eastAsia="en-US" w:bidi="en-US"/>
              </w:rPr>
            </w:pPr>
            <w:r w:rsidRPr="009174CB">
              <w:rPr>
                <w:rFonts w:ascii="Times New Roman" w:hAnsi="Times New Roman" w:cs="Times New Roman"/>
                <w:lang w:eastAsia="en-US" w:bidi="en-US"/>
              </w:rPr>
              <w:t>1-9</w:t>
            </w:r>
          </w:p>
        </w:tc>
        <w:tc>
          <w:tcPr>
            <w:tcW w:w="1999" w:type="pct"/>
          </w:tcPr>
          <w:p w:rsidR="001A2E9F" w:rsidRPr="009174CB" w:rsidRDefault="001A2E9F" w:rsidP="005B3945">
            <w:pPr>
              <w:spacing w:after="0"/>
              <w:contextualSpacing/>
              <w:rPr>
                <w:rFonts w:ascii="Times New Roman" w:hAnsi="Times New Roman" w:cs="Times New Roman"/>
                <w:b/>
                <w:lang w:eastAsia="en-US" w:bidi="en-US"/>
              </w:rPr>
            </w:pPr>
            <w:r w:rsidRPr="009174CB">
              <w:rPr>
                <w:rFonts w:ascii="Times New Roman" w:hAnsi="Times New Roman" w:cs="Times New Roman"/>
                <w:b/>
                <w:lang w:eastAsia="en-US" w:bidi="en-US"/>
              </w:rPr>
              <w:t>На огородах Бабы-яги.</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Начало пути: волшебные предметы и помощники.</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Законы докучной сказки.</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Секреты считалок.</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Древние считалки.</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Тайны загадок.</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Как устроена загадка.</w:t>
            </w:r>
          </w:p>
          <w:p w:rsidR="001A2E9F" w:rsidRPr="009174CB" w:rsidRDefault="001A2E9F" w:rsidP="005B3945">
            <w:pPr>
              <w:spacing w:after="0"/>
              <w:contextualSpacing/>
              <w:rPr>
                <w:rFonts w:ascii="Times New Roman" w:hAnsi="Times New Roman" w:cs="Times New Roman"/>
                <w:lang w:eastAsia="en-US" w:bidi="en-US"/>
              </w:rPr>
            </w:pPr>
            <w:proofErr w:type="spellStart"/>
            <w:r w:rsidRPr="009174CB">
              <w:rPr>
                <w:rFonts w:ascii="Times New Roman" w:hAnsi="Times New Roman" w:cs="Times New Roman"/>
                <w:lang w:eastAsia="en-US" w:bidi="en-US"/>
              </w:rPr>
              <w:t>Заклички</w:t>
            </w:r>
            <w:proofErr w:type="spellEnd"/>
            <w:r w:rsidRPr="009174CB">
              <w:rPr>
                <w:rFonts w:ascii="Times New Roman" w:hAnsi="Times New Roman" w:cs="Times New Roman"/>
                <w:lang w:eastAsia="en-US" w:bidi="en-US"/>
              </w:rPr>
              <w:t>: обращение к Природе.</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Трудности скороговорок.</w:t>
            </w:r>
          </w:p>
        </w:tc>
        <w:tc>
          <w:tcPr>
            <w:tcW w:w="2667" w:type="pct"/>
          </w:tcPr>
          <w:p w:rsidR="001A2E9F" w:rsidRPr="009174CB" w:rsidRDefault="001A2E9F" w:rsidP="005B3945">
            <w:pPr>
              <w:spacing w:after="0"/>
              <w:contextualSpacing/>
              <w:jc w:val="both"/>
              <w:rPr>
                <w:rFonts w:ascii="Times New Roman" w:hAnsi="Times New Roman" w:cs="Times New Roman"/>
              </w:rPr>
            </w:pPr>
            <w:r w:rsidRPr="009174CB">
              <w:rPr>
                <w:rFonts w:ascii="Times New Roman" w:hAnsi="Times New Roman" w:cs="Times New Roman"/>
              </w:rPr>
              <w:t>Работать с книгой, находить в книге страницу «Содержание» или «Оглавление»</w:t>
            </w:r>
          </w:p>
          <w:p w:rsidR="001A2E9F" w:rsidRPr="009174CB" w:rsidRDefault="001A2E9F" w:rsidP="005B3945">
            <w:pPr>
              <w:spacing w:after="0"/>
              <w:contextualSpacing/>
              <w:jc w:val="both"/>
              <w:rPr>
                <w:rFonts w:ascii="Times New Roman" w:hAnsi="Times New Roman" w:cs="Times New Roman"/>
              </w:rPr>
            </w:pPr>
            <w:r w:rsidRPr="009174CB">
              <w:rPr>
                <w:rFonts w:ascii="Times New Roman" w:hAnsi="Times New Roman" w:cs="Times New Roman"/>
              </w:rPr>
              <w:t>Выразительно читать, сочинять докучные сказки</w:t>
            </w:r>
          </w:p>
          <w:p w:rsidR="001A2E9F" w:rsidRPr="009174CB" w:rsidRDefault="001A2E9F" w:rsidP="005B3945">
            <w:pPr>
              <w:spacing w:after="0"/>
              <w:contextualSpacing/>
              <w:jc w:val="both"/>
              <w:rPr>
                <w:rFonts w:ascii="Times New Roman" w:hAnsi="Times New Roman" w:cs="Times New Roman"/>
              </w:rPr>
            </w:pPr>
            <w:r w:rsidRPr="009174CB">
              <w:rPr>
                <w:rFonts w:ascii="Times New Roman" w:hAnsi="Times New Roman" w:cs="Times New Roman"/>
              </w:rPr>
              <w:t xml:space="preserve">Рассказывать считалки; различать </w:t>
            </w:r>
            <w:proofErr w:type="spellStart"/>
            <w:r w:rsidRPr="009174CB">
              <w:rPr>
                <w:rFonts w:ascii="Times New Roman" w:hAnsi="Times New Roman" w:cs="Times New Roman"/>
              </w:rPr>
              <w:t>потешки</w:t>
            </w:r>
            <w:proofErr w:type="spellEnd"/>
            <w:r w:rsidRPr="009174CB">
              <w:rPr>
                <w:rFonts w:ascii="Times New Roman" w:hAnsi="Times New Roman" w:cs="Times New Roman"/>
              </w:rPr>
              <w:t xml:space="preserve"> и считалки</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 xml:space="preserve">Сравнивать между </w:t>
            </w:r>
            <w:r w:rsidRPr="009174CB">
              <w:rPr>
                <w:rFonts w:ascii="Times New Roman" w:hAnsi="Times New Roman" w:cs="Times New Roman"/>
                <w:spacing w:val="-1"/>
              </w:rPr>
              <w:t xml:space="preserve">собой произведения одного фольклорного жанра; </w:t>
            </w:r>
            <w:r w:rsidRPr="009174CB">
              <w:rPr>
                <w:rFonts w:ascii="Times New Roman" w:hAnsi="Times New Roman" w:cs="Times New Roman"/>
              </w:rPr>
              <w:t>читать в парах, разгадывать загадки, сочинять загадки; ориентироваться в книге, находя нужное произведение, осознанно выби</w:t>
            </w:r>
            <w:r w:rsidRPr="009174CB">
              <w:rPr>
                <w:rFonts w:ascii="Times New Roman" w:hAnsi="Times New Roman" w:cs="Times New Roman"/>
                <w:spacing w:val="-1"/>
              </w:rPr>
              <w:t>рать интонацию, темп чте</w:t>
            </w:r>
            <w:r w:rsidRPr="009174CB">
              <w:rPr>
                <w:rFonts w:ascii="Times New Roman" w:hAnsi="Times New Roman" w:cs="Times New Roman"/>
              </w:rPr>
              <w:t>ния в соответствии с особенностями текста, различать малые жанры фольклора: загадку,</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1"/>
              </w:rPr>
              <w:t>считалку, скороговорку,</w:t>
            </w:r>
            <w:r>
              <w:rPr>
                <w:rFonts w:ascii="Times New Roman" w:hAnsi="Times New Roman" w:cs="Times New Roman"/>
              </w:rPr>
              <w:t xml:space="preserve"> </w:t>
            </w:r>
            <w:proofErr w:type="spellStart"/>
            <w:r>
              <w:rPr>
                <w:rFonts w:ascii="Times New Roman" w:hAnsi="Times New Roman" w:cs="Times New Roman"/>
              </w:rPr>
              <w:t>закличку</w:t>
            </w:r>
            <w:proofErr w:type="spellEnd"/>
            <w:r>
              <w:rPr>
                <w:rFonts w:ascii="Times New Roman" w:hAnsi="Times New Roman" w:cs="Times New Roman"/>
              </w:rPr>
              <w:t>, небылицу</w:t>
            </w:r>
          </w:p>
        </w:tc>
      </w:tr>
      <w:tr w:rsidR="001A2E9F" w:rsidRPr="00330DF0" w:rsidTr="005B3945">
        <w:trPr>
          <w:trHeight w:val="1547"/>
        </w:trPr>
        <w:tc>
          <w:tcPr>
            <w:tcW w:w="334" w:type="pct"/>
          </w:tcPr>
          <w:p w:rsidR="001A2E9F" w:rsidRPr="009174CB" w:rsidRDefault="001A2E9F" w:rsidP="005B3945">
            <w:pPr>
              <w:spacing w:after="0"/>
              <w:contextualSpacing/>
              <w:jc w:val="center"/>
              <w:rPr>
                <w:rFonts w:ascii="Times New Roman" w:hAnsi="Times New Roman" w:cs="Times New Roman"/>
                <w:lang w:eastAsia="en-US" w:bidi="en-US"/>
              </w:rPr>
            </w:pPr>
          </w:p>
          <w:p w:rsidR="001A2E9F" w:rsidRPr="009174CB" w:rsidRDefault="001A2E9F" w:rsidP="005B3945">
            <w:pPr>
              <w:spacing w:after="0"/>
              <w:contextualSpacing/>
              <w:jc w:val="center"/>
              <w:rPr>
                <w:rFonts w:ascii="Times New Roman" w:hAnsi="Times New Roman" w:cs="Times New Roman"/>
                <w:lang w:eastAsia="en-US" w:bidi="en-US"/>
              </w:rPr>
            </w:pPr>
            <w:r w:rsidRPr="009174CB">
              <w:rPr>
                <w:rFonts w:ascii="Times New Roman" w:hAnsi="Times New Roman" w:cs="Times New Roman"/>
                <w:lang w:eastAsia="en-US" w:bidi="en-US"/>
              </w:rPr>
              <w:t>10-15</w:t>
            </w:r>
          </w:p>
        </w:tc>
        <w:tc>
          <w:tcPr>
            <w:tcW w:w="1999" w:type="pct"/>
          </w:tcPr>
          <w:p w:rsidR="001A2E9F" w:rsidRPr="009174CB" w:rsidRDefault="001A2E9F" w:rsidP="005B3945">
            <w:pPr>
              <w:spacing w:after="0"/>
              <w:contextualSpacing/>
              <w:rPr>
                <w:rFonts w:ascii="Times New Roman" w:hAnsi="Times New Roman" w:cs="Times New Roman"/>
                <w:b/>
                <w:lang w:eastAsia="en-US" w:bidi="en-US"/>
              </w:rPr>
            </w:pPr>
            <w:r w:rsidRPr="009174CB">
              <w:rPr>
                <w:rFonts w:ascii="Times New Roman" w:hAnsi="Times New Roman" w:cs="Times New Roman"/>
                <w:b/>
                <w:lang w:eastAsia="en-US" w:bidi="en-US"/>
              </w:rPr>
              <w:t xml:space="preserve">Пещера Эхо </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Хвосты слов.</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Созвучные концы слов.</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Рифма и смысл.</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Шуточные стихи.</w:t>
            </w:r>
          </w:p>
        </w:tc>
        <w:tc>
          <w:tcPr>
            <w:tcW w:w="2667" w:type="pct"/>
          </w:tcPr>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9"/>
              </w:rPr>
              <w:t>Отличать прозаическое произведение от сти</w:t>
            </w:r>
            <w:r w:rsidRPr="009174CB">
              <w:rPr>
                <w:rFonts w:ascii="Times New Roman" w:hAnsi="Times New Roman" w:cs="Times New Roman"/>
              </w:rPr>
              <w:t xml:space="preserve">хотворного, </w:t>
            </w:r>
            <w:r w:rsidRPr="009174CB">
              <w:rPr>
                <w:rFonts w:ascii="Times New Roman" w:hAnsi="Times New Roman" w:cs="Times New Roman"/>
                <w:spacing w:val="-7"/>
              </w:rPr>
              <w:t xml:space="preserve">декламировать стихотворения; находить </w:t>
            </w:r>
            <w:r w:rsidRPr="009174CB">
              <w:rPr>
                <w:rFonts w:ascii="Times New Roman" w:hAnsi="Times New Roman" w:cs="Times New Roman"/>
                <w:spacing w:val="-9"/>
              </w:rPr>
              <w:t xml:space="preserve">средства художественной выразительности в тексте, </w:t>
            </w:r>
            <w:r w:rsidRPr="009174CB">
              <w:rPr>
                <w:rFonts w:ascii="Times New Roman" w:hAnsi="Times New Roman" w:cs="Times New Roman"/>
              </w:rPr>
              <w:t xml:space="preserve">определять приёмы </w:t>
            </w:r>
            <w:r w:rsidRPr="009174CB">
              <w:rPr>
                <w:rFonts w:ascii="Times New Roman" w:hAnsi="Times New Roman" w:cs="Times New Roman"/>
                <w:spacing w:val="-1"/>
              </w:rPr>
              <w:t>выразительности в процес</w:t>
            </w:r>
            <w:r w:rsidRPr="009174CB">
              <w:rPr>
                <w:rFonts w:ascii="Times New Roman" w:hAnsi="Times New Roman" w:cs="Times New Roman"/>
              </w:rPr>
              <w:t xml:space="preserve">се анализа текстов, </w:t>
            </w:r>
            <w:r w:rsidRPr="009174CB">
              <w:rPr>
                <w:rFonts w:ascii="Times New Roman" w:hAnsi="Times New Roman" w:cs="Times New Roman"/>
                <w:spacing w:val="-9"/>
              </w:rPr>
              <w:t>рифмовать слова.</w:t>
            </w:r>
          </w:p>
        </w:tc>
      </w:tr>
      <w:tr w:rsidR="001A2E9F" w:rsidRPr="00330DF0" w:rsidTr="005B3945">
        <w:trPr>
          <w:trHeight w:val="691"/>
        </w:trPr>
        <w:tc>
          <w:tcPr>
            <w:tcW w:w="334" w:type="pct"/>
          </w:tcPr>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16-17</w:t>
            </w:r>
          </w:p>
        </w:tc>
        <w:tc>
          <w:tcPr>
            <w:tcW w:w="1999" w:type="pct"/>
          </w:tcPr>
          <w:p w:rsidR="001A2E9F" w:rsidRPr="009174CB" w:rsidRDefault="001A2E9F" w:rsidP="005B3945">
            <w:pPr>
              <w:spacing w:after="0"/>
              <w:contextualSpacing/>
              <w:rPr>
                <w:rFonts w:ascii="Times New Roman" w:hAnsi="Times New Roman" w:cs="Times New Roman"/>
                <w:b/>
                <w:lang w:eastAsia="en-US" w:bidi="en-US"/>
              </w:rPr>
            </w:pPr>
            <w:r w:rsidRPr="009174CB">
              <w:rPr>
                <w:rFonts w:ascii="Times New Roman" w:hAnsi="Times New Roman" w:cs="Times New Roman"/>
                <w:b/>
                <w:lang w:eastAsia="en-US" w:bidi="en-US"/>
              </w:rPr>
              <w:t>На пути в Волшебный лес</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Сказка-цепочка.</w:t>
            </w:r>
          </w:p>
        </w:tc>
        <w:tc>
          <w:tcPr>
            <w:tcW w:w="2667" w:type="pct"/>
          </w:tcPr>
          <w:p w:rsidR="001A2E9F" w:rsidRPr="009174CB" w:rsidRDefault="001A2E9F" w:rsidP="005B3945">
            <w:pPr>
              <w:spacing w:after="0"/>
              <w:contextualSpacing/>
              <w:rPr>
                <w:rFonts w:ascii="Times New Roman" w:hAnsi="Times New Roman" w:cs="Times New Roman"/>
                <w:b/>
                <w:color w:val="CC0099"/>
                <w:lang w:eastAsia="en-US" w:bidi="en-US"/>
              </w:rPr>
            </w:pPr>
            <w:r w:rsidRPr="009174CB">
              <w:rPr>
                <w:rFonts w:ascii="Times New Roman" w:hAnsi="Times New Roman" w:cs="Times New Roman"/>
                <w:spacing w:val="-9"/>
              </w:rPr>
              <w:t>Читать по цепочке</w:t>
            </w:r>
          </w:p>
        </w:tc>
      </w:tr>
      <w:tr w:rsidR="001A2E9F" w:rsidRPr="00330DF0" w:rsidTr="005B3945">
        <w:trPr>
          <w:trHeight w:val="1268"/>
        </w:trPr>
        <w:tc>
          <w:tcPr>
            <w:tcW w:w="334" w:type="pct"/>
          </w:tcPr>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18-20</w:t>
            </w:r>
          </w:p>
        </w:tc>
        <w:tc>
          <w:tcPr>
            <w:tcW w:w="1999" w:type="pct"/>
          </w:tcPr>
          <w:p w:rsidR="001A2E9F" w:rsidRPr="009174CB" w:rsidRDefault="001A2E9F" w:rsidP="005B3945">
            <w:pPr>
              <w:spacing w:after="0"/>
              <w:contextualSpacing/>
              <w:rPr>
                <w:rFonts w:ascii="Times New Roman" w:hAnsi="Times New Roman" w:cs="Times New Roman"/>
                <w:b/>
                <w:lang w:eastAsia="en-US" w:bidi="en-US"/>
              </w:rPr>
            </w:pPr>
            <w:r w:rsidRPr="009174CB">
              <w:rPr>
                <w:rFonts w:ascii="Times New Roman" w:hAnsi="Times New Roman" w:cs="Times New Roman"/>
                <w:b/>
                <w:lang w:eastAsia="en-US" w:bidi="en-US"/>
              </w:rPr>
              <w:t xml:space="preserve">Клумба с Колокольчиками </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Звучащие стихи.</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Звукопись в поэзии и прозе.</w:t>
            </w:r>
          </w:p>
        </w:tc>
        <w:tc>
          <w:tcPr>
            <w:tcW w:w="2667" w:type="pct"/>
          </w:tcPr>
          <w:p w:rsidR="001A2E9F" w:rsidRPr="009174CB" w:rsidRDefault="001A2E9F" w:rsidP="005B3945">
            <w:pPr>
              <w:spacing w:after="0"/>
              <w:contextualSpacing/>
              <w:rPr>
                <w:rFonts w:ascii="Times New Roman" w:hAnsi="Times New Roman" w:cs="Times New Roman"/>
              </w:rPr>
            </w:pPr>
            <w:r w:rsidRPr="009174CB">
              <w:rPr>
                <w:rFonts w:ascii="Times New Roman" w:hAnsi="Times New Roman" w:cs="Times New Roman"/>
              </w:rPr>
              <w:t>Высказываться о своем отношении к содержанию произведений,</w:t>
            </w:r>
          </w:p>
          <w:p w:rsidR="001A2E9F" w:rsidRPr="009174CB" w:rsidRDefault="001A2E9F" w:rsidP="005B3945">
            <w:pPr>
              <w:spacing w:after="0"/>
              <w:contextualSpacing/>
              <w:rPr>
                <w:rFonts w:ascii="Times New Roman" w:hAnsi="Times New Roman" w:cs="Times New Roman"/>
                <w:b/>
                <w:color w:val="CC0099"/>
                <w:lang w:eastAsia="en-US" w:bidi="en-US"/>
              </w:rPr>
            </w:pPr>
            <w:r w:rsidRPr="009174CB">
              <w:rPr>
                <w:rFonts w:ascii="Times New Roman" w:hAnsi="Times New Roman" w:cs="Times New Roman"/>
              </w:rPr>
              <w:t>обнаруживать при</w:t>
            </w:r>
            <w:r w:rsidRPr="009174CB">
              <w:rPr>
                <w:rFonts w:ascii="Times New Roman" w:hAnsi="Times New Roman" w:cs="Times New Roman"/>
              </w:rPr>
              <w:softHyphen/>
              <w:t>ём звукописи в прозаиче</w:t>
            </w:r>
            <w:r w:rsidRPr="009174CB">
              <w:rPr>
                <w:rFonts w:ascii="Times New Roman" w:hAnsi="Times New Roman" w:cs="Times New Roman"/>
              </w:rPr>
              <w:softHyphen/>
              <w:t>ском и поэтическом тек</w:t>
            </w:r>
            <w:r w:rsidRPr="009174CB">
              <w:rPr>
                <w:rFonts w:ascii="Times New Roman" w:hAnsi="Times New Roman" w:cs="Times New Roman"/>
              </w:rPr>
              <w:softHyphen/>
              <w:t>стах.</w:t>
            </w:r>
          </w:p>
        </w:tc>
      </w:tr>
      <w:tr w:rsidR="001A2E9F" w:rsidRPr="00330DF0" w:rsidTr="005B3945">
        <w:trPr>
          <w:trHeight w:val="1755"/>
        </w:trPr>
        <w:tc>
          <w:tcPr>
            <w:tcW w:w="334" w:type="pct"/>
          </w:tcPr>
          <w:p w:rsidR="001A2E9F" w:rsidRPr="009174CB" w:rsidRDefault="001A2E9F" w:rsidP="005B3945">
            <w:pPr>
              <w:spacing w:after="0"/>
              <w:contextualSpacing/>
              <w:jc w:val="center"/>
              <w:rPr>
                <w:rFonts w:ascii="Times New Roman" w:hAnsi="Times New Roman" w:cs="Times New Roman"/>
                <w:lang w:eastAsia="en-US" w:bidi="en-US"/>
              </w:rPr>
            </w:pPr>
          </w:p>
          <w:p w:rsidR="001A2E9F" w:rsidRPr="009174CB" w:rsidRDefault="001A2E9F" w:rsidP="005B3945">
            <w:pPr>
              <w:spacing w:after="0"/>
              <w:contextualSpacing/>
              <w:jc w:val="center"/>
              <w:rPr>
                <w:rFonts w:ascii="Times New Roman" w:hAnsi="Times New Roman" w:cs="Times New Roman"/>
                <w:lang w:eastAsia="en-US" w:bidi="en-US"/>
              </w:rPr>
            </w:pPr>
            <w:r w:rsidRPr="009174CB">
              <w:rPr>
                <w:rFonts w:ascii="Times New Roman" w:hAnsi="Times New Roman" w:cs="Times New Roman"/>
                <w:lang w:eastAsia="en-US" w:bidi="en-US"/>
              </w:rPr>
              <w:t>21-24</w:t>
            </w:r>
          </w:p>
        </w:tc>
        <w:tc>
          <w:tcPr>
            <w:tcW w:w="1999" w:type="pct"/>
          </w:tcPr>
          <w:p w:rsidR="001A2E9F" w:rsidRPr="009174CB" w:rsidRDefault="001A2E9F" w:rsidP="005B3945">
            <w:pPr>
              <w:spacing w:after="0"/>
              <w:contextualSpacing/>
              <w:rPr>
                <w:rFonts w:ascii="Times New Roman" w:hAnsi="Times New Roman" w:cs="Times New Roman"/>
                <w:b/>
                <w:lang w:eastAsia="en-US" w:bidi="en-US"/>
              </w:rPr>
            </w:pPr>
            <w:r w:rsidRPr="009174CB">
              <w:rPr>
                <w:rFonts w:ascii="Times New Roman" w:hAnsi="Times New Roman" w:cs="Times New Roman"/>
                <w:b/>
                <w:lang w:eastAsia="en-US" w:bidi="en-US"/>
              </w:rPr>
              <w:t xml:space="preserve">В лесной школе </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Считалка, скороговорка или дразнилка?</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Чувство юмора в поэзии.</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Стихи про девочек и мальчиков.</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Фантазия в поэзии.</w:t>
            </w:r>
          </w:p>
        </w:tc>
        <w:tc>
          <w:tcPr>
            <w:tcW w:w="2667" w:type="pct"/>
          </w:tcPr>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Различать малые жанры фольклора: считалку, скороговорку, находить средства художественной выразительности в тексте, выразительно читать юмористические произведения, читать по ролям;</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определять приёмы выразительности в процессе</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анализа текстов, читать по ролям стихотворные произведе</w:t>
            </w:r>
            <w:r w:rsidRPr="009174CB">
              <w:rPr>
                <w:rFonts w:ascii="Times New Roman" w:hAnsi="Times New Roman" w:cs="Times New Roman"/>
              </w:rPr>
              <w:softHyphen/>
              <w:t>ния</w:t>
            </w:r>
          </w:p>
        </w:tc>
      </w:tr>
      <w:tr w:rsidR="001A2E9F" w:rsidRPr="00330DF0" w:rsidTr="005B3945">
        <w:trPr>
          <w:trHeight w:val="1530"/>
        </w:trPr>
        <w:tc>
          <w:tcPr>
            <w:tcW w:w="334" w:type="pct"/>
            <w:vMerge w:val="restart"/>
            <w:tcBorders>
              <w:bottom w:val="single" w:sz="4" w:space="0" w:color="000000"/>
            </w:tcBorders>
          </w:tcPr>
          <w:p w:rsidR="001A2E9F" w:rsidRPr="009174CB" w:rsidRDefault="001A2E9F" w:rsidP="005B3945">
            <w:pPr>
              <w:spacing w:after="0"/>
              <w:contextualSpacing/>
              <w:jc w:val="center"/>
              <w:rPr>
                <w:rFonts w:ascii="Times New Roman" w:hAnsi="Times New Roman" w:cs="Times New Roman"/>
                <w:lang w:eastAsia="en-US" w:bidi="en-US"/>
              </w:rPr>
            </w:pPr>
          </w:p>
          <w:p w:rsidR="001A2E9F" w:rsidRPr="009174CB" w:rsidRDefault="001A2E9F" w:rsidP="005B3945">
            <w:pPr>
              <w:spacing w:after="0"/>
              <w:contextualSpacing/>
              <w:jc w:val="center"/>
              <w:rPr>
                <w:rFonts w:ascii="Times New Roman" w:hAnsi="Times New Roman" w:cs="Times New Roman"/>
                <w:lang w:eastAsia="en-US" w:bidi="en-US"/>
              </w:rPr>
            </w:pPr>
          </w:p>
          <w:p w:rsidR="001A2E9F" w:rsidRPr="009174CB" w:rsidRDefault="001A2E9F" w:rsidP="005B3945">
            <w:pPr>
              <w:spacing w:after="0"/>
              <w:contextualSpacing/>
              <w:jc w:val="center"/>
              <w:rPr>
                <w:rFonts w:ascii="Times New Roman" w:hAnsi="Times New Roman" w:cs="Times New Roman"/>
                <w:lang w:eastAsia="en-US" w:bidi="en-US"/>
              </w:rPr>
            </w:pPr>
            <w:r w:rsidRPr="009174CB">
              <w:rPr>
                <w:rFonts w:ascii="Times New Roman" w:hAnsi="Times New Roman" w:cs="Times New Roman"/>
                <w:lang w:eastAsia="en-US" w:bidi="en-US"/>
              </w:rPr>
              <w:t>25-27</w:t>
            </w:r>
          </w:p>
          <w:p w:rsidR="001A2E9F" w:rsidRPr="009174CB" w:rsidRDefault="001A2E9F" w:rsidP="005B3945">
            <w:pPr>
              <w:spacing w:after="0"/>
              <w:contextualSpacing/>
              <w:jc w:val="center"/>
              <w:rPr>
                <w:rFonts w:ascii="Times New Roman" w:hAnsi="Times New Roman" w:cs="Times New Roman"/>
                <w:lang w:eastAsia="en-US" w:bidi="en-US"/>
              </w:rPr>
            </w:pPr>
          </w:p>
          <w:p w:rsidR="001A2E9F" w:rsidRPr="009174CB" w:rsidRDefault="001A2E9F" w:rsidP="005B3945">
            <w:pPr>
              <w:spacing w:after="0"/>
              <w:contextualSpacing/>
              <w:jc w:val="center"/>
              <w:rPr>
                <w:rFonts w:ascii="Times New Roman" w:hAnsi="Times New Roman" w:cs="Times New Roman"/>
                <w:lang w:eastAsia="en-US" w:bidi="en-US"/>
              </w:rPr>
            </w:pPr>
          </w:p>
          <w:p w:rsidR="001A2E9F" w:rsidRPr="009174CB" w:rsidRDefault="001A2E9F" w:rsidP="005B3945">
            <w:pPr>
              <w:spacing w:after="0"/>
              <w:contextualSpacing/>
              <w:jc w:val="center"/>
              <w:rPr>
                <w:rFonts w:ascii="Times New Roman" w:hAnsi="Times New Roman" w:cs="Times New Roman"/>
                <w:lang w:eastAsia="en-US" w:bidi="en-US"/>
              </w:rPr>
            </w:pP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27-32</w:t>
            </w:r>
          </w:p>
        </w:tc>
        <w:tc>
          <w:tcPr>
            <w:tcW w:w="1999" w:type="pct"/>
            <w:vMerge w:val="restart"/>
            <w:tcBorders>
              <w:bottom w:val="single" w:sz="4" w:space="0" w:color="000000"/>
            </w:tcBorders>
          </w:tcPr>
          <w:p w:rsidR="001A2E9F" w:rsidRPr="009174CB" w:rsidRDefault="001A2E9F" w:rsidP="005B3945">
            <w:pPr>
              <w:spacing w:after="0"/>
              <w:contextualSpacing/>
              <w:rPr>
                <w:rFonts w:ascii="Times New Roman" w:hAnsi="Times New Roman" w:cs="Times New Roman"/>
                <w:b/>
                <w:lang w:eastAsia="en-US" w:bidi="en-US"/>
              </w:rPr>
            </w:pPr>
            <w:r w:rsidRPr="009174CB">
              <w:rPr>
                <w:rFonts w:ascii="Times New Roman" w:hAnsi="Times New Roman" w:cs="Times New Roman"/>
                <w:b/>
                <w:lang w:eastAsia="en-US" w:bidi="en-US"/>
              </w:rPr>
              <w:t xml:space="preserve">Музей Бабы-яги. Тайна особого зрения </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Особый взгляд на мир</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Что видит и слышит поэт.</w:t>
            </w:r>
          </w:p>
          <w:p w:rsidR="001A2E9F" w:rsidRPr="009174CB" w:rsidRDefault="001A2E9F" w:rsidP="005B3945">
            <w:pPr>
              <w:spacing w:after="0"/>
              <w:contextualSpacing/>
              <w:rPr>
                <w:rFonts w:ascii="Times New Roman" w:hAnsi="Times New Roman" w:cs="Times New Roman"/>
                <w:lang w:eastAsia="en-US" w:bidi="en-US"/>
              </w:rPr>
            </w:pPr>
          </w:p>
          <w:p w:rsidR="001A2E9F" w:rsidRPr="009174CB" w:rsidRDefault="001A2E9F" w:rsidP="005B3945">
            <w:pPr>
              <w:spacing w:after="0"/>
              <w:contextualSpacing/>
              <w:rPr>
                <w:rFonts w:ascii="Times New Roman" w:hAnsi="Times New Roman" w:cs="Times New Roman"/>
                <w:lang w:eastAsia="en-US" w:bidi="en-US"/>
              </w:rPr>
            </w:pPr>
          </w:p>
          <w:p w:rsidR="001A2E9F" w:rsidRPr="009174CB" w:rsidRDefault="001A2E9F" w:rsidP="005B3945">
            <w:pPr>
              <w:spacing w:after="0"/>
              <w:contextualSpacing/>
              <w:rPr>
                <w:rFonts w:ascii="Times New Roman" w:hAnsi="Times New Roman" w:cs="Times New Roman"/>
                <w:b/>
                <w:lang w:eastAsia="en-US" w:bidi="en-US"/>
              </w:rPr>
            </w:pPr>
            <w:r w:rsidRPr="009174CB">
              <w:rPr>
                <w:rFonts w:ascii="Times New Roman" w:hAnsi="Times New Roman" w:cs="Times New Roman"/>
                <w:b/>
                <w:lang w:eastAsia="en-US" w:bidi="en-US"/>
              </w:rPr>
              <w:t>На выставке рисунков Юрия Васнецова – 5 часов.</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Прибаутка и небылица.</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Дразнилка, прибаутка или небылица?</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Искусство иллюстрации: что видит художник.</w:t>
            </w:r>
          </w:p>
          <w:p w:rsidR="001A2E9F" w:rsidRPr="009174CB" w:rsidRDefault="001A2E9F" w:rsidP="005B3945">
            <w:pPr>
              <w:spacing w:after="0"/>
              <w:contextualSpacing/>
              <w:rPr>
                <w:rFonts w:ascii="Times New Roman" w:hAnsi="Times New Roman" w:cs="Times New Roman"/>
                <w:lang w:eastAsia="en-US" w:bidi="en-US"/>
              </w:rPr>
            </w:pPr>
            <w:r w:rsidRPr="009174CB">
              <w:rPr>
                <w:rFonts w:ascii="Times New Roman" w:hAnsi="Times New Roman" w:cs="Times New Roman"/>
                <w:lang w:eastAsia="en-US" w:bidi="en-US"/>
              </w:rPr>
              <w:t>Рифмующиеся слова и изображения.</w:t>
            </w:r>
          </w:p>
          <w:p w:rsidR="001A2E9F" w:rsidRPr="009174CB" w:rsidRDefault="001A2E9F" w:rsidP="005B3945">
            <w:pPr>
              <w:spacing w:after="0"/>
              <w:contextualSpacing/>
              <w:rPr>
                <w:rFonts w:ascii="Times New Roman" w:hAnsi="Times New Roman" w:cs="Times New Roman"/>
                <w:lang w:eastAsia="en-US" w:bidi="en-US"/>
              </w:rPr>
            </w:pPr>
          </w:p>
        </w:tc>
        <w:tc>
          <w:tcPr>
            <w:tcW w:w="2667" w:type="pct"/>
            <w:tcBorders>
              <w:bottom w:val="single" w:sz="4" w:space="0" w:color="000000"/>
            </w:tcBorders>
          </w:tcPr>
          <w:p w:rsidR="001A2E9F" w:rsidRPr="009174CB" w:rsidRDefault="001A2E9F" w:rsidP="005B3945">
            <w:pPr>
              <w:shd w:val="clear" w:color="auto" w:fill="FFFFFF"/>
              <w:spacing w:after="0"/>
              <w:rPr>
                <w:rFonts w:ascii="Times New Roman" w:hAnsi="Times New Roman" w:cs="Times New Roman"/>
                <w:b/>
                <w:i/>
                <w:iCs/>
              </w:rPr>
            </w:pPr>
            <w:r w:rsidRPr="009174CB">
              <w:rPr>
                <w:rFonts w:ascii="Times New Roman" w:hAnsi="Times New Roman" w:cs="Times New Roman"/>
              </w:rPr>
              <w:t xml:space="preserve">Читать по ролям, </w:t>
            </w:r>
            <w:r w:rsidRPr="009174CB">
              <w:rPr>
                <w:rFonts w:ascii="Times New Roman" w:hAnsi="Times New Roman" w:cs="Times New Roman"/>
                <w:iCs/>
              </w:rPr>
              <w:t>иметь представление</w:t>
            </w:r>
            <w:r w:rsidRPr="009174CB">
              <w:rPr>
                <w:rFonts w:ascii="Times New Roman" w:hAnsi="Times New Roman" w:cs="Times New Roman"/>
                <w:b/>
              </w:rPr>
              <w:t xml:space="preserve"> </w:t>
            </w:r>
            <w:r w:rsidRPr="009174CB">
              <w:rPr>
                <w:rFonts w:ascii="Times New Roman" w:hAnsi="Times New Roman" w:cs="Times New Roman"/>
              </w:rPr>
              <w:t>о стихотворном и прозаическом произведениях, выразительно читать текст, задавать вопросы по содержанию произведения и отвечать на них.</w:t>
            </w:r>
            <w:r w:rsidRPr="009174CB">
              <w:rPr>
                <w:rFonts w:ascii="Times New Roman" w:hAnsi="Times New Roman" w:cs="Times New Roman"/>
                <w:b/>
                <w:i/>
                <w:iCs/>
              </w:rPr>
              <w:t xml:space="preserve"> </w:t>
            </w:r>
          </w:p>
          <w:p w:rsidR="001A2E9F" w:rsidRPr="009174CB" w:rsidRDefault="001A2E9F" w:rsidP="005B3945">
            <w:pPr>
              <w:shd w:val="clear" w:color="auto" w:fill="FFFFFF"/>
              <w:spacing w:after="0"/>
              <w:rPr>
                <w:rFonts w:ascii="Times New Roman" w:hAnsi="Times New Roman" w:cs="Times New Roman"/>
                <w:b/>
              </w:rPr>
            </w:pPr>
            <w:r w:rsidRPr="009174CB">
              <w:rPr>
                <w:rFonts w:ascii="Times New Roman" w:hAnsi="Times New Roman" w:cs="Times New Roman"/>
                <w:iCs/>
              </w:rPr>
              <w:t>Иметь представление</w:t>
            </w:r>
            <w:r w:rsidRPr="009174CB">
              <w:rPr>
                <w:rFonts w:ascii="Times New Roman" w:hAnsi="Times New Roman" w:cs="Times New Roman"/>
                <w:b/>
              </w:rPr>
              <w:t xml:space="preserve"> </w:t>
            </w:r>
            <w:r w:rsidRPr="009174CB">
              <w:rPr>
                <w:rFonts w:ascii="Times New Roman" w:hAnsi="Times New Roman" w:cs="Times New Roman"/>
              </w:rPr>
              <w:t>о жанрах - рассказе, стихотворении</w:t>
            </w:r>
          </w:p>
        </w:tc>
      </w:tr>
      <w:tr w:rsidR="001A2E9F" w:rsidRPr="00330DF0" w:rsidTr="005B3945">
        <w:trPr>
          <w:trHeight w:val="1540"/>
        </w:trPr>
        <w:tc>
          <w:tcPr>
            <w:tcW w:w="334" w:type="pct"/>
            <w:vMerge/>
            <w:tcBorders>
              <w:bottom w:val="single" w:sz="4" w:space="0" w:color="000000"/>
            </w:tcBorders>
          </w:tcPr>
          <w:p w:rsidR="001A2E9F" w:rsidRPr="009174CB" w:rsidRDefault="001A2E9F" w:rsidP="005B3945">
            <w:pPr>
              <w:spacing w:after="0"/>
              <w:contextualSpacing/>
              <w:jc w:val="center"/>
              <w:rPr>
                <w:rFonts w:ascii="Times New Roman" w:hAnsi="Times New Roman" w:cs="Times New Roman"/>
                <w:lang w:eastAsia="en-US" w:bidi="en-US"/>
              </w:rPr>
            </w:pPr>
          </w:p>
        </w:tc>
        <w:tc>
          <w:tcPr>
            <w:tcW w:w="1999" w:type="pct"/>
            <w:vMerge/>
            <w:tcBorders>
              <w:bottom w:val="single" w:sz="4" w:space="0" w:color="000000"/>
            </w:tcBorders>
          </w:tcPr>
          <w:p w:rsidR="001A2E9F" w:rsidRPr="009174CB" w:rsidRDefault="001A2E9F" w:rsidP="005B3945">
            <w:pPr>
              <w:spacing w:after="0"/>
              <w:contextualSpacing/>
              <w:rPr>
                <w:rFonts w:ascii="Times New Roman" w:hAnsi="Times New Roman" w:cs="Times New Roman"/>
                <w:lang w:eastAsia="en-US" w:bidi="en-US"/>
              </w:rPr>
            </w:pPr>
          </w:p>
        </w:tc>
        <w:tc>
          <w:tcPr>
            <w:tcW w:w="2667" w:type="pct"/>
          </w:tcPr>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Соотносить текст с иллюстрацией, находить в тексте</w:t>
            </w:r>
          </w:p>
          <w:p w:rsidR="001A2E9F" w:rsidRDefault="001A2E9F" w:rsidP="005B3945">
            <w:pPr>
              <w:spacing w:after="0"/>
              <w:contextualSpacing/>
              <w:rPr>
                <w:rFonts w:ascii="Times New Roman" w:hAnsi="Times New Roman" w:cs="Times New Roman"/>
                <w:b/>
                <w:color w:val="CC0099"/>
                <w:lang w:eastAsia="en-US" w:bidi="en-US"/>
              </w:rPr>
            </w:pPr>
            <w:r w:rsidRPr="009174CB">
              <w:rPr>
                <w:rFonts w:ascii="Times New Roman" w:hAnsi="Times New Roman" w:cs="Times New Roman"/>
              </w:rPr>
              <w:t>парную рифму, выразительно читать, соотносить текст и иллюстрацию, понимать содержа</w:t>
            </w:r>
            <w:r w:rsidRPr="009174CB">
              <w:rPr>
                <w:rFonts w:ascii="Times New Roman" w:hAnsi="Times New Roman" w:cs="Times New Roman"/>
                <w:spacing w:val="-1"/>
              </w:rPr>
              <w:t>ние прочитанного; осознанно выбирать интона</w:t>
            </w:r>
            <w:r w:rsidRPr="009174CB">
              <w:rPr>
                <w:rFonts w:ascii="Times New Roman" w:hAnsi="Times New Roman" w:cs="Times New Roman"/>
              </w:rPr>
              <w:t>цию, темп чтения в соот</w:t>
            </w:r>
            <w:r w:rsidRPr="009174CB">
              <w:rPr>
                <w:rFonts w:ascii="Times New Roman" w:hAnsi="Times New Roman" w:cs="Times New Roman"/>
                <w:spacing w:val="-1"/>
              </w:rPr>
              <w:t>ветствии с особенностями</w:t>
            </w:r>
            <w:r w:rsidRPr="009174CB">
              <w:rPr>
                <w:rFonts w:ascii="Times New Roman" w:hAnsi="Times New Roman" w:cs="Times New Roman"/>
              </w:rPr>
              <w:t xml:space="preserve"> текста.</w:t>
            </w:r>
          </w:p>
          <w:p w:rsidR="001A2E9F" w:rsidRPr="009174CB" w:rsidRDefault="001A2E9F" w:rsidP="005B3945">
            <w:pPr>
              <w:rPr>
                <w:rFonts w:ascii="Times New Roman" w:hAnsi="Times New Roman" w:cs="Times New Roman"/>
                <w:lang w:eastAsia="en-US" w:bidi="en-US"/>
              </w:rPr>
            </w:pPr>
          </w:p>
        </w:tc>
      </w:tr>
    </w:tbl>
    <w:p w:rsidR="001A2E9F" w:rsidRDefault="001A2E9F" w:rsidP="001A2E9F">
      <w:pPr>
        <w:jc w:val="center"/>
        <w:rPr>
          <w:b/>
          <w:bCs/>
        </w:rPr>
      </w:pPr>
    </w:p>
    <w:p w:rsidR="001A2E9F" w:rsidRPr="009174CB" w:rsidRDefault="001A2E9F" w:rsidP="001A2E9F">
      <w:pPr>
        <w:jc w:val="center"/>
        <w:rPr>
          <w:rFonts w:ascii="Times New Roman" w:hAnsi="Times New Roman" w:cs="Times New Roman"/>
          <w:b/>
          <w:bCs/>
        </w:rPr>
      </w:pPr>
      <w:r w:rsidRPr="009174CB">
        <w:rPr>
          <w:rFonts w:ascii="Times New Roman" w:hAnsi="Times New Roman" w:cs="Times New Roman"/>
          <w:b/>
          <w:bCs/>
        </w:rPr>
        <w:t>Тематическое планирование для 2-го класса</w:t>
      </w:r>
    </w:p>
    <w:p w:rsidR="001A2E9F" w:rsidRPr="009174CB" w:rsidRDefault="001A2E9F" w:rsidP="001A2E9F">
      <w:pPr>
        <w:pStyle w:val="xl26"/>
        <w:spacing w:before="0" w:beforeAutospacing="0" w:after="0" w:afterAutospacing="0"/>
        <w:rPr>
          <w:rFonts w:ascii="Times New Roman" w:hAnsi="Times New Roman" w:cs="Times New Roman"/>
          <w:sz w:val="22"/>
          <w:szCs w:val="22"/>
        </w:rPr>
      </w:pPr>
      <w:r w:rsidRPr="009174CB">
        <w:rPr>
          <w:rFonts w:ascii="Times New Roman" w:hAnsi="Times New Roman" w:cs="Times New Roman"/>
          <w:sz w:val="22"/>
          <w:szCs w:val="22"/>
        </w:rPr>
        <w:t xml:space="preserve"> (4 ч. в неделю, 136 ч. в год)</w:t>
      </w:r>
    </w:p>
    <w:p w:rsidR="001A2E9F" w:rsidRPr="009174CB" w:rsidRDefault="001A2E9F" w:rsidP="001A2E9F">
      <w:pPr>
        <w:pStyle w:val="xl26"/>
        <w:spacing w:before="0" w:beforeAutospacing="0" w:after="0" w:afterAutospacing="0"/>
        <w:rPr>
          <w:rFonts w:ascii="Times New Roman" w:hAnsi="Times New Roman" w:cs="Times New Roman"/>
          <w:b w:val="0"/>
          <w:sz w:val="22"/>
          <w:szCs w:val="22"/>
        </w:rPr>
      </w:pPr>
      <w:r w:rsidRPr="009174CB">
        <w:rPr>
          <w:rFonts w:ascii="Times New Roman" w:hAnsi="Times New Roman" w:cs="Times New Roman"/>
          <w:b w:val="0"/>
          <w:sz w:val="22"/>
          <w:szCs w:val="22"/>
        </w:rPr>
        <w:t xml:space="preserve">(автор учебника </w:t>
      </w:r>
      <w:proofErr w:type="spellStart"/>
      <w:r w:rsidRPr="009174CB">
        <w:rPr>
          <w:rFonts w:ascii="Times New Roman" w:hAnsi="Times New Roman" w:cs="Times New Roman"/>
          <w:b w:val="0"/>
          <w:sz w:val="22"/>
          <w:szCs w:val="22"/>
        </w:rPr>
        <w:t>Чуракова</w:t>
      </w:r>
      <w:proofErr w:type="spellEnd"/>
      <w:r w:rsidRPr="009174CB">
        <w:rPr>
          <w:rFonts w:ascii="Times New Roman" w:hAnsi="Times New Roman" w:cs="Times New Roman"/>
          <w:b w:val="0"/>
          <w:sz w:val="22"/>
          <w:szCs w:val="22"/>
        </w:rPr>
        <w:t xml:space="preserve"> Н.А.)</w:t>
      </w:r>
    </w:p>
    <w:p w:rsidR="001A2E9F" w:rsidRDefault="001A2E9F" w:rsidP="001A2E9F">
      <w:pPr>
        <w:pStyle w:val="xl26"/>
        <w:spacing w:before="0" w:beforeAutospacing="0" w:after="0" w:afterAutospacing="0"/>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6"/>
        <w:gridCol w:w="3867"/>
        <w:gridCol w:w="5008"/>
      </w:tblGrid>
      <w:tr w:rsidR="001A2E9F" w:rsidTr="005B3945">
        <w:tc>
          <w:tcPr>
            <w:tcW w:w="708" w:type="dxa"/>
          </w:tcPr>
          <w:p w:rsidR="001A2E9F" w:rsidRPr="009174CB" w:rsidRDefault="001A2E9F" w:rsidP="005B3945">
            <w:pPr>
              <w:spacing w:after="0"/>
              <w:contextualSpacing/>
              <w:jc w:val="center"/>
              <w:rPr>
                <w:rFonts w:ascii="Times New Roman" w:hAnsi="Times New Roman" w:cs="Times New Roman"/>
                <w:b/>
                <w:lang w:eastAsia="en-US" w:bidi="en-US"/>
              </w:rPr>
            </w:pPr>
            <w:r w:rsidRPr="009174CB">
              <w:rPr>
                <w:rFonts w:ascii="Times New Roman" w:hAnsi="Times New Roman" w:cs="Times New Roman"/>
                <w:b/>
                <w:lang w:eastAsia="en-US" w:bidi="en-US"/>
              </w:rPr>
              <w:t>№</w:t>
            </w:r>
          </w:p>
        </w:tc>
        <w:tc>
          <w:tcPr>
            <w:tcW w:w="4200" w:type="dxa"/>
          </w:tcPr>
          <w:p w:rsidR="001A2E9F" w:rsidRPr="009174CB" w:rsidRDefault="001A2E9F" w:rsidP="005B3945">
            <w:pPr>
              <w:spacing w:after="0"/>
              <w:contextualSpacing/>
              <w:jc w:val="center"/>
              <w:rPr>
                <w:rFonts w:ascii="Times New Roman" w:hAnsi="Times New Roman" w:cs="Times New Roman"/>
                <w:b/>
                <w:lang w:eastAsia="en-US" w:bidi="en-US"/>
              </w:rPr>
            </w:pPr>
            <w:r w:rsidRPr="009174CB">
              <w:rPr>
                <w:rFonts w:ascii="Times New Roman" w:hAnsi="Times New Roman" w:cs="Times New Roman"/>
                <w:b/>
                <w:lang w:eastAsia="en-US" w:bidi="en-US"/>
              </w:rPr>
              <w:t>Тематическое планирование</w:t>
            </w:r>
          </w:p>
        </w:tc>
        <w:tc>
          <w:tcPr>
            <w:tcW w:w="5512" w:type="dxa"/>
          </w:tcPr>
          <w:p w:rsidR="001A2E9F" w:rsidRPr="009174CB" w:rsidRDefault="001A2E9F" w:rsidP="005B3945">
            <w:pPr>
              <w:spacing w:after="0"/>
              <w:contextualSpacing/>
              <w:jc w:val="center"/>
              <w:rPr>
                <w:rFonts w:ascii="Times New Roman" w:hAnsi="Times New Roman" w:cs="Times New Roman"/>
                <w:b/>
                <w:lang w:eastAsia="en-US" w:bidi="en-US"/>
              </w:rPr>
            </w:pPr>
            <w:r w:rsidRPr="009174CB">
              <w:rPr>
                <w:rFonts w:ascii="Times New Roman" w:hAnsi="Times New Roman" w:cs="Times New Roman"/>
                <w:b/>
                <w:lang w:eastAsia="en-US" w:bidi="en-US"/>
              </w:rPr>
              <w:t xml:space="preserve">Характеристика деятельности </w:t>
            </w:r>
            <w:proofErr w:type="gramStart"/>
            <w:r w:rsidRPr="009174CB">
              <w:rPr>
                <w:rFonts w:ascii="Times New Roman" w:hAnsi="Times New Roman" w:cs="Times New Roman"/>
                <w:b/>
                <w:lang w:eastAsia="en-US" w:bidi="en-US"/>
              </w:rPr>
              <w:t>обучающихся</w:t>
            </w:r>
            <w:proofErr w:type="gramEnd"/>
          </w:p>
        </w:tc>
      </w:tr>
      <w:tr w:rsidR="001A2E9F" w:rsidTr="005B3945">
        <w:trPr>
          <w:trHeight w:val="1833"/>
        </w:trPr>
        <w:tc>
          <w:tcPr>
            <w:tcW w:w="708" w:type="dxa"/>
          </w:tcPr>
          <w:p w:rsidR="001A2E9F" w:rsidRPr="009174CB" w:rsidRDefault="001A2E9F" w:rsidP="005B3945">
            <w:pPr>
              <w:pStyle w:val="xl26"/>
              <w:spacing w:before="0" w:beforeAutospacing="0" w:after="0" w:afterAutospacing="0"/>
              <w:rPr>
                <w:rFonts w:ascii="Times New Roman" w:hAnsi="Times New Roman" w:cs="Times New Roman"/>
                <w:b w:val="0"/>
                <w:sz w:val="22"/>
                <w:szCs w:val="22"/>
              </w:rPr>
            </w:pPr>
            <w:r w:rsidRPr="009174CB">
              <w:rPr>
                <w:rFonts w:ascii="Times New Roman" w:hAnsi="Times New Roman" w:cs="Times New Roman"/>
                <w:b w:val="0"/>
                <w:sz w:val="22"/>
                <w:szCs w:val="22"/>
              </w:rPr>
              <w:t>1-16</w:t>
            </w:r>
          </w:p>
        </w:tc>
        <w:tc>
          <w:tcPr>
            <w:tcW w:w="4200" w:type="dxa"/>
          </w:tcPr>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b/>
              </w:rPr>
              <w:t>В гостях у Ученого кота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Знакомство с библиотекой Учёного кота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Вступление к поэме А.С. Пушкина «Руслан и Людмила»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Авторская сказка А.С. Пушкина «Сказка о рыбаке и рыбке»</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Специфика сказочного жанра в поэтической сказке А.С. Пушкина «Сказка о рыбаке и рыбке»</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Русские народные сказки о животных «Петушок – золотой гребешок»</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Сказки «Лисичка – сестричка»,  «Кот и лиса» </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 xml:space="preserve">Зарубежные сказки о животных. </w:t>
            </w:r>
            <w:proofErr w:type="spellStart"/>
            <w:r w:rsidRPr="009174CB">
              <w:rPr>
                <w:rFonts w:ascii="Times New Roman" w:hAnsi="Times New Roman" w:cs="Times New Roman"/>
              </w:rPr>
              <w:t>Джоэль</w:t>
            </w:r>
            <w:proofErr w:type="spellEnd"/>
            <w:r w:rsidRPr="009174CB">
              <w:rPr>
                <w:rFonts w:ascii="Times New Roman" w:hAnsi="Times New Roman" w:cs="Times New Roman"/>
              </w:rPr>
              <w:t xml:space="preserve"> Харрис «Братец Лис и Братец Кролик»</w:t>
            </w:r>
          </w:p>
          <w:p w:rsidR="001A2E9F" w:rsidRPr="009174CB" w:rsidRDefault="001A2E9F" w:rsidP="005B3945">
            <w:pPr>
              <w:spacing w:after="0"/>
              <w:ind w:right="104"/>
              <w:rPr>
                <w:rFonts w:ascii="Times New Roman" w:hAnsi="Times New Roman" w:cs="Times New Roman"/>
                <w:b/>
              </w:rPr>
            </w:pPr>
            <w:proofErr w:type="spellStart"/>
            <w:r w:rsidRPr="009174CB">
              <w:rPr>
                <w:rFonts w:ascii="Times New Roman" w:hAnsi="Times New Roman" w:cs="Times New Roman"/>
              </w:rPr>
              <w:t>Джоэль</w:t>
            </w:r>
            <w:proofErr w:type="spellEnd"/>
            <w:r w:rsidRPr="009174CB">
              <w:rPr>
                <w:rFonts w:ascii="Times New Roman" w:hAnsi="Times New Roman" w:cs="Times New Roman"/>
              </w:rPr>
              <w:t xml:space="preserve"> Харрис «Почему у братца Опоссума белый хвост»</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Китайская волшебная сказка «Как </w:t>
            </w:r>
            <w:r w:rsidRPr="009174CB">
              <w:rPr>
                <w:rFonts w:ascii="Times New Roman" w:hAnsi="Times New Roman" w:cs="Times New Roman"/>
              </w:rPr>
              <w:lastRenderedPageBreak/>
              <w:t>собака с кошкой враждовать стали»</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Характеристика героев сказки «Как собака с кошкой враждовать стали»</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Главные герои русской волшебной сказки « Волшебное кольцо»</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Роль волшебных предметов в сказке «Волшебное кольцо»</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Современные поэтические тексты. И. Пивоваров «Жила-была собака», «Мост и сом»</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Жанр произведения Г. </w:t>
            </w:r>
            <w:proofErr w:type="spellStart"/>
            <w:r w:rsidRPr="009174CB">
              <w:rPr>
                <w:rFonts w:ascii="Times New Roman" w:hAnsi="Times New Roman" w:cs="Times New Roman"/>
              </w:rPr>
              <w:t>Лагздынь</w:t>
            </w:r>
            <w:proofErr w:type="spellEnd"/>
            <w:r w:rsidRPr="009174CB">
              <w:rPr>
                <w:rFonts w:ascii="Times New Roman" w:hAnsi="Times New Roman" w:cs="Times New Roman"/>
              </w:rPr>
              <w:t xml:space="preserve"> «</w:t>
            </w:r>
            <w:proofErr w:type="gramStart"/>
            <w:r w:rsidRPr="009174CB">
              <w:rPr>
                <w:rFonts w:ascii="Times New Roman" w:hAnsi="Times New Roman" w:cs="Times New Roman"/>
              </w:rPr>
              <w:t>Утренняя</w:t>
            </w:r>
            <w:proofErr w:type="gramEnd"/>
            <w:r w:rsidRPr="009174CB">
              <w:rPr>
                <w:rFonts w:ascii="Times New Roman" w:hAnsi="Times New Roman" w:cs="Times New Roman"/>
              </w:rPr>
              <w:t xml:space="preserve"> </w:t>
            </w:r>
            <w:proofErr w:type="spellStart"/>
            <w:r w:rsidRPr="009174CB">
              <w:rPr>
                <w:rFonts w:ascii="Times New Roman" w:hAnsi="Times New Roman" w:cs="Times New Roman"/>
              </w:rPr>
              <w:t>кричалка</w:t>
            </w:r>
            <w:proofErr w:type="spellEnd"/>
            <w:r w:rsidRPr="009174CB">
              <w:rPr>
                <w:rFonts w:ascii="Times New Roman" w:hAnsi="Times New Roman" w:cs="Times New Roman"/>
              </w:rPr>
              <w:t>». Поход в Музейный дом». Иллюстрации к сказке «Репка»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Обобщение по теме «Сказки о животных и волшебные сказки»</w:t>
            </w:r>
          </w:p>
        </w:tc>
        <w:tc>
          <w:tcPr>
            <w:tcW w:w="5512" w:type="dxa"/>
          </w:tcPr>
          <w:p w:rsidR="001A2E9F" w:rsidRPr="009174CB" w:rsidRDefault="001A2E9F" w:rsidP="005B3945">
            <w:pPr>
              <w:spacing w:after="0"/>
              <w:ind w:right="-108"/>
              <w:rPr>
                <w:rFonts w:ascii="Times New Roman" w:hAnsi="Times New Roman" w:cs="Times New Roman"/>
              </w:rPr>
            </w:pPr>
            <w:r w:rsidRPr="009174CB">
              <w:rPr>
                <w:rFonts w:ascii="Times New Roman" w:hAnsi="Times New Roman" w:cs="Times New Roman"/>
              </w:rPr>
              <w:lastRenderedPageBreak/>
              <w:t>Знать названия авторов и литературных произведений,  работать с дополнительной литературой</w:t>
            </w:r>
          </w:p>
          <w:p w:rsidR="001A2E9F" w:rsidRPr="009174CB" w:rsidRDefault="001A2E9F" w:rsidP="005B3945">
            <w:pPr>
              <w:spacing w:after="0"/>
              <w:ind w:right="-108"/>
              <w:rPr>
                <w:rFonts w:ascii="Times New Roman" w:hAnsi="Times New Roman" w:cs="Times New Roman"/>
              </w:rPr>
            </w:pPr>
            <w:r w:rsidRPr="009174CB">
              <w:rPr>
                <w:rFonts w:ascii="Times New Roman" w:hAnsi="Times New Roman" w:cs="Times New Roman"/>
              </w:rPr>
              <w:t>ориентироваться по содержанию учебника</w:t>
            </w:r>
          </w:p>
          <w:p w:rsidR="001A2E9F" w:rsidRPr="009174CB" w:rsidRDefault="001A2E9F" w:rsidP="005B3945">
            <w:pPr>
              <w:spacing w:after="0"/>
              <w:ind w:right="-108"/>
              <w:rPr>
                <w:rFonts w:ascii="Times New Roman" w:hAnsi="Times New Roman" w:cs="Times New Roman"/>
              </w:rPr>
            </w:pPr>
            <w:r w:rsidRPr="009174CB">
              <w:rPr>
                <w:rFonts w:ascii="Times New Roman" w:hAnsi="Times New Roman" w:cs="Times New Roman"/>
              </w:rPr>
              <w:t>находить концовку в произведении; объяснять авторские обороты</w:t>
            </w:r>
          </w:p>
          <w:p w:rsidR="001A2E9F" w:rsidRPr="009174CB" w:rsidRDefault="001A2E9F" w:rsidP="005B3945">
            <w:pPr>
              <w:spacing w:after="0"/>
              <w:ind w:right="-108"/>
              <w:rPr>
                <w:rFonts w:ascii="Times New Roman" w:hAnsi="Times New Roman" w:cs="Times New Roman"/>
              </w:rPr>
            </w:pPr>
            <w:r w:rsidRPr="009174CB">
              <w:rPr>
                <w:rFonts w:ascii="Times New Roman" w:hAnsi="Times New Roman" w:cs="Times New Roman"/>
              </w:rPr>
              <w:t xml:space="preserve"> различать жанры художественных произведений</w:t>
            </w:r>
          </w:p>
          <w:p w:rsidR="001A2E9F" w:rsidRPr="009174CB" w:rsidRDefault="001A2E9F" w:rsidP="005B3945">
            <w:pPr>
              <w:spacing w:after="0"/>
              <w:ind w:right="-108"/>
              <w:rPr>
                <w:rFonts w:ascii="Times New Roman" w:hAnsi="Times New Roman" w:cs="Times New Roman"/>
                <w:b/>
              </w:rPr>
            </w:pPr>
            <w:r w:rsidRPr="009174CB">
              <w:rPr>
                <w:rFonts w:ascii="Times New Roman" w:hAnsi="Times New Roman" w:cs="Times New Roman"/>
              </w:rPr>
              <w:t xml:space="preserve"> выделять в сказке два мира: земной и </w:t>
            </w:r>
            <w:proofErr w:type="gramStart"/>
            <w:r w:rsidRPr="009174CB">
              <w:rPr>
                <w:rFonts w:ascii="Times New Roman" w:hAnsi="Times New Roman" w:cs="Times New Roman"/>
              </w:rPr>
              <w:t>волшебный</w:t>
            </w:r>
            <w:proofErr w:type="gramEnd"/>
          </w:p>
          <w:p w:rsidR="001A2E9F" w:rsidRPr="009174CB" w:rsidRDefault="001A2E9F" w:rsidP="005B3945">
            <w:pPr>
              <w:spacing w:after="0"/>
              <w:ind w:right="-108"/>
              <w:rPr>
                <w:rFonts w:ascii="Times New Roman" w:hAnsi="Times New Roman" w:cs="Times New Roman"/>
              </w:rPr>
            </w:pPr>
            <w:r w:rsidRPr="009174CB">
              <w:rPr>
                <w:rFonts w:ascii="Times New Roman" w:hAnsi="Times New Roman" w:cs="Times New Roman"/>
              </w:rPr>
              <w:t>анализировать построение русской народной сказки;</w:t>
            </w:r>
          </w:p>
          <w:p w:rsidR="001A2E9F" w:rsidRPr="009174CB" w:rsidRDefault="001A2E9F" w:rsidP="005B3945">
            <w:pPr>
              <w:spacing w:after="0"/>
              <w:ind w:right="-108"/>
              <w:rPr>
                <w:rFonts w:ascii="Times New Roman" w:hAnsi="Times New Roman" w:cs="Times New Roman"/>
              </w:rPr>
            </w:pPr>
            <w:r w:rsidRPr="009174CB">
              <w:rPr>
                <w:rFonts w:ascii="Times New Roman" w:hAnsi="Times New Roman" w:cs="Times New Roman"/>
              </w:rPr>
              <w:t xml:space="preserve">-соотносить данную сказку со сказкой </w:t>
            </w:r>
            <w:proofErr w:type="gramStart"/>
            <w:r w:rsidRPr="009174CB">
              <w:rPr>
                <w:rFonts w:ascii="Times New Roman" w:hAnsi="Times New Roman" w:cs="Times New Roman"/>
              </w:rPr>
              <w:t>-ц</w:t>
            </w:r>
            <w:proofErr w:type="gramEnd"/>
            <w:r w:rsidRPr="009174CB">
              <w:rPr>
                <w:rFonts w:ascii="Times New Roman" w:hAnsi="Times New Roman" w:cs="Times New Roman"/>
              </w:rPr>
              <w:t>епочкой</w:t>
            </w:r>
          </w:p>
          <w:p w:rsidR="001A2E9F" w:rsidRPr="009174CB" w:rsidRDefault="001A2E9F" w:rsidP="005B3945">
            <w:pPr>
              <w:spacing w:after="0"/>
              <w:ind w:right="-108" w:hanging="108"/>
              <w:rPr>
                <w:rFonts w:ascii="Times New Roman" w:hAnsi="Times New Roman" w:cs="Times New Roman"/>
              </w:rPr>
            </w:pPr>
            <w:r w:rsidRPr="009174CB">
              <w:rPr>
                <w:rFonts w:ascii="Times New Roman" w:hAnsi="Times New Roman" w:cs="Times New Roman"/>
              </w:rPr>
              <w:t xml:space="preserve">  воспринимать на слух художественные произведения</w:t>
            </w:r>
          </w:p>
          <w:p w:rsidR="001A2E9F" w:rsidRPr="009174CB" w:rsidRDefault="001A2E9F" w:rsidP="005B3945">
            <w:pPr>
              <w:spacing w:after="0"/>
              <w:ind w:right="-108"/>
              <w:rPr>
                <w:rFonts w:ascii="Times New Roman" w:hAnsi="Times New Roman" w:cs="Times New Roman"/>
              </w:rPr>
            </w:pPr>
            <w:r w:rsidRPr="009174CB">
              <w:rPr>
                <w:rFonts w:ascii="Times New Roman" w:hAnsi="Times New Roman" w:cs="Times New Roman"/>
              </w:rPr>
              <w:t xml:space="preserve"> различать сказки народные и авторские</w:t>
            </w:r>
          </w:p>
          <w:p w:rsidR="001A2E9F" w:rsidRPr="009174CB" w:rsidRDefault="001A2E9F" w:rsidP="005B3945">
            <w:pPr>
              <w:spacing w:after="0"/>
              <w:ind w:right="-108"/>
              <w:rPr>
                <w:rFonts w:ascii="Times New Roman" w:hAnsi="Times New Roman" w:cs="Times New Roman"/>
              </w:rPr>
            </w:pPr>
            <w:r w:rsidRPr="009174CB">
              <w:rPr>
                <w:rFonts w:ascii="Times New Roman" w:hAnsi="Times New Roman" w:cs="Times New Roman"/>
              </w:rPr>
              <w:t xml:space="preserve"> подтверждать своё мнение строчками из текста; делить текст на части.</w:t>
            </w:r>
          </w:p>
          <w:p w:rsidR="001A2E9F" w:rsidRPr="009174CB" w:rsidRDefault="001A2E9F" w:rsidP="005B3945">
            <w:pPr>
              <w:spacing w:after="0"/>
              <w:ind w:right="-108"/>
              <w:rPr>
                <w:rFonts w:ascii="Times New Roman" w:hAnsi="Times New Roman" w:cs="Times New Roman"/>
              </w:rPr>
            </w:pPr>
            <w:r w:rsidRPr="009174CB">
              <w:rPr>
                <w:rFonts w:ascii="Times New Roman" w:hAnsi="Times New Roman" w:cs="Times New Roman"/>
              </w:rPr>
              <w:t xml:space="preserve"> находить в произведении приметы волшебной сказки</w:t>
            </w:r>
          </w:p>
          <w:p w:rsidR="001A2E9F" w:rsidRPr="009174CB" w:rsidRDefault="001A2E9F" w:rsidP="005B3945">
            <w:pPr>
              <w:spacing w:after="0"/>
              <w:ind w:right="-108"/>
              <w:rPr>
                <w:rFonts w:ascii="Times New Roman" w:hAnsi="Times New Roman" w:cs="Times New Roman"/>
              </w:rPr>
            </w:pPr>
            <w:r w:rsidRPr="009174CB">
              <w:rPr>
                <w:rFonts w:ascii="Times New Roman" w:hAnsi="Times New Roman" w:cs="Times New Roman"/>
              </w:rPr>
              <w:t>Иметь представление о том, что в более древних сказках побеждает хитрый, а в менее древних - благородный</w:t>
            </w:r>
          </w:p>
          <w:p w:rsidR="001A2E9F" w:rsidRPr="009174CB" w:rsidRDefault="001A2E9F" w:rsidP="005B3945">
            <w:pPr>
              <w:spacing w:after="0"/>
              <w:ind w:right="-108"/>
              <w:rPr>
                <w:rFonts w:ascii="Times New Roman" w:hAnsi="Times New Roman" w:cs="Times New Roman"/>
                <w:b/>
              </w:rPr>
            </w:pPr>
            <w:r w:rsidRPr="009174CB">
              <w:rPr>
                <w:rFonts w:ascii="Times New Roman" w:hAnsi="Times New Roman" w:cs="Times New Roman"/>
              </w:rPr>
              <w:lastRenderedPageBreak/>
              <w:t>выделять общие сюжеты в русской и китайской сказках, своеобразие этого момента в каждой сказке</w:t>
            </w:r>
          </w:p>
          <w:p w:rsidR="001A2E9F" w:rsidRPr="009174CB" w:rsidRDefault="001A2E9F" w:rsidP="005B3945">
            <w:pPr>
              <w:spacing w:after="0"/>
              <w:ind w:right="-108"/>
              <w:rPr>
                <w:rFonts w:ascii="Times New Roman" w:hAnsi="Times New Roman" w:cs="Times New Roman"/>
              </w:rPr>
            </w:pPr>
            <w:r w:rsidRPr="009174CB">
              <w:rPr>
                <w:rFonts w:ascii="Times New Roman" w:hAnsi="Times New Roman" w:cs="Times New Roman"/>
              </w:rPr>
              <w:t>выделять особенности волшебной сказки</w:t>
            </w:r>
          </w:p>
          <w:p w:rsidR="001A2E9F" w:rsidRPr="009174CB" w:rsidRDefault="001A2E9F" w:rsidP="005B3945">
            <w:pPr>
              <w:spacing w:after="0"/>
              <w:ind w:right="-108"/>
              <w:rPr>
                <w:rFonts w:ascii="Times New Roman" w:hAnsi="Times New Roman" w:cs="Times New Roman"/>
              </w:rPr>
            </w:pPr>
            <w:r w:rsidRPr="009174CB">
              <w:rPr>
                <w:rFonts w:ascii="Times New Roman" w:hAnsi="Times New Roman" w:cs="Times New Roman"/>
              </w:rPr>
              <w:t>определять жанр литературного произведения</w:t>
            </w:r>
          </w:p>
          <w:p w:rsidR="001A2E9F" w:rsidRPr="009174CB" w:rsidRDefault="001A2E9F" w:rsidP="005B3945">
            <w:pPr>
              <w:spacing w:after="0"/>
              <w:ind w:right="-108"/>
              <w:rPr>
                <w:rFonts w:ascii="Times New Roman" w:hAnsi="Times New Roman" w:cs="Times New Roman"/>
              </w:rPr>
            </w:pPr>
            <w:r w:rsidRPr="009174CB">
              <w:rPr>
                <w:rFonts w:ascii="Times New Roman" w:hAnsi="Times New Roman" w:cs="Times New Roman"/>
              </w:rPr>
              <w:t>определять содержание книги по её элементам; самостоятельно читать книги.</w:t>
            </w:r>
          </w:p>
          <w:p w:rsidR="001A2E9F" w:rsidRPr="009174CB" w:rsidRDefault="001A2E9F" w:rsidP="005B3945">
            <w:pPr>
              <w:spacing w:after="0"/>
              <w:ind w:right="-108"/>
              <w:rPr>
                <w:rFonts w:ascii="Times New Roman" w:hAnsi="Times New Roman" w:cs="Times New Roman"/>
              </w:rPr>
            </w:pPr>
          </w:p>
          <w:p w:rsidR="001A2E9F" w:rsidRPr="009174CB" w:rsidRDefault="001A2E9F" w:rsidP="005B3945">
            <w:pPr>
              <w:spacing w:after="0"/>
              <w:ind w:right="-108"/>
              <w:rPr>
                <w:rFonts w:ascii="Times New Roman" w:hAnsi="Times New Roman" w:cs="Times New Roman"/>
              </w:rPr>
            </w:pPr>
          </w:p>
          <w:p w:rsidR="001A2E9F" w:rsidRPr="009174CB" w:rsidRDefault="001A2E9F" w:rsidP="005B3945">
            <w:pPr>
              <w:spacing w:after="0"/>
              <w:ind w:right="-108"/>
              <w:rPr>
                <w:rFonts w:ascii="Times New Roman" w:hAnsi="Times New Roman" w:cs="Times New Roman"/>
              </w:rPr>
            </w:pPr>
          </w:p>
          <w:p w:rsidR="001A2E9F" w:rsidRPr="009174CB" w:rsidRDefault="001A2E9F" w:rsidP="005B3945">
            <w:pPr>
              <w:spacing w:after="0"/>
              <w:ind w:right="-108"/>
              <w:rPr>
                <w:rFonts w:ascii="Times New Roman" w:hAnsi="Times New Roman" w:cs="Times New Roman"/>
              </w:rPr>
            </w:pPr>
          </w:p>
          <w:p w:rsidR="001A2E9F" w:rsidRPr="009174CB" w:rsidRDefault="001A2E9F" w:rsidP="005B3945">
            <w:pPr>
              <w:spacing w:after="0"/>
              <w:ind w:right="-108"/>
              <w:rPr>
                <w:rFonts w:ascii="Times New Roman" w:hAnsi="Times New Roman" w:cs="Times New Roman"/>
              </w:rPr>
            </w:pPr>
          </w:p>
          <w:p w:rsidR="001A2E9F" w:rsidRPr="009174CB" w:rsidRDefault="001A2E9F" w:rsidP="005B3945">
            <w:pPr>
              <w:spacing w:after="0"/>
              <w:ind w:right="-108"/>
              <w:rPr>
                <w:rFonts w:ascii="Times New Roman" w:hAnsi="Times New Roman" w:cs="Times New Roman"/>
              </w:rPr>
            </w:pPr>
          </w:p>
          <w:p w:rsidR="001A2E9F" w:rsidRPr="009174CB" w:rsidRDefault="001A2E9F" w:rsidP="005B3945">
            <w:pPr>
              <w:spacing w:after="0"/>
              <w:ind w:right="-108"/>
              <w:rPr>
                <w:rFonts w:ascii="Times New Roman" w:hAnsi="Times New Roman" w:cs="Times New Roman"/>
              </w:rPr>
            </w:pPr>
          </w:p>
          <w:p w:rsidR="001A2E9F" w:rsidRPr="009174CB" w:rsidRDefault="001A2E9F" w:rsidP="005B3945">
            <w:pPr>
              <w:spacing w:after="0"/>
              <w:ind w:right="-108"/>
              <w:rPr>
                <w:rFonts w:ascii="Times New Roman" w:hAnsi="Times New Roman" w:cs="Times New Roman"/>
              </w:rPr>
            </w:pPr>
          </w:p>
          <w:p w:rsidR="001A2E9F" w:rsidRPr="009174CB" w:rsidRDefault="001A2E9F" w:rsidP="005B3945">
            <w:pPr>
              <w:spacing w:after="0"/>
              <w:ind w:right="-108"/>
              <w:rPr>
                <w:rFonts w:ascii="Times New Roman" w:hAnsi="Times New Roman" w:cs="Times New Roman"/>
              </w:rPr>
            </w:pPr>
          </w:p>
          <w:p w:rsidR="001A2E9F" w:rsidRPr="009174CB" w:rsidRDefault="001A2E9F" w:rsidP="005B3945">
            <w:pPr>
              <w:spacing w:after="0"/>
              <w:ind w:right="-108"/>
              <w:rPr>
                <w:rFonts w:ascii="Times New Roman" w:hAnsi="Times New Roman" w:cs="Times New Roman"/>
              </w:rPr>
            </w:pPr>
          </w:p>
          <w:p w:rsidR="001A2E9F" w:rsidRPr="009174CB" w:rsidRDefault="001A2E9F" w:rsidP="005B3945">
            <w:pPr>
              <w:spacing w:after="0"/>
              <w:ind w:right="-108"/>
              <w:rPr>
                <w:rFonts w:ascii="Times New Roman" w:hAnsi="Times New Roman" w:cs="Times New Roman"/>
              </w:rPr>
            </w:pPr>
          </w:p>
        </w:tc>
      </w:tr>
      <w:tr w:rsidR="001A2E9F" w:rsidTr="005B3945">
        <w:tc>
          <w:tcPr>
            <w:tcW w:w="708" w:type="dxa"/>
          </w:tcPr>
          <w:p w:rsidR="001A2E9F" w:rsidRPr="009174CB" w:rsidRDefault="001A2E9F" w:rsidP="005B3945">
            <w:pPr>
              <w:pStyle w:val="xl26"/>
              <w:spacing w:before="0" w:beforeAutospacing="0" w:after="0" w:afterAutospacing="0"/>
              <w:rPr>
                <w:rFonts w:ascii="Times New Roman" w:hAnsi="Times New Roman" w:cs="Times New Roman"/>
                <w:b w:val="0"/>
                <w:sz w:val="22"/>
                <w:szCs w:val="22"/>
              </w:rPr>
            </w:pPr>
            <w:r w:rsidRPr="009174CB">
              <w:rPr>
                <w:rFonts w:ascii="Times New Roman" w:hAnsi="Times New Roman" w:cs="Times New Roman"/>
                <w:b w:val="0"/>
                <w:sz w:val="22"/>
                <w:szCs w:val="22"/>
              </w:rPr>
              <w:lastRenderedPageBreak/>
              <w:t>17-27</w:t>
            </w:r>
          </w:p>
        </w:tc>
        <w:tc>
          <w:tcPr>
            <w:tcW w:w="4200" w:type="dxa"/>
          </w:tcPr>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b/>
              </w:rPr>
              <w:t>В гостях у Незнайки</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В гостях у Незнайки</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Н. Носов «Фантазёры»</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Говорить неправду и фантазировать – это не одно и то же. </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Рассказ </w:t>
            </w:r>
            <w:proofErr w:type="gramStart"/>
            <w:r w:rsidRPr="009174CB">
              <w:rPr>
                <w:rFonts w:ascii="Times New Roman" w:hAnsi="Times New Roman" w:cs="Times New Roman"/>
              </w:rPr>
              <w:t>Дж</w:t>
            </w:r>
            <w:proofErr w:type="gramEnd"/>
            <w:r w:rsidRPr="009174CB">
              <w:rPr>
                <w:rFonts w:ascii="Times New Roman" w:hAnsi="Times New Roman" w:cs="Times New Roman"/>
              </w:rPr>
              <w:t xml:space="preserve">. </w:t>
            </w:r>
            <w:proofErr w:type="spellStart"/>
            <w:r w:rsidRPr="009174CB">
              <w:rPr>
                <w:rFonts w:ascii="Times New Roman" w:hAnsi="Times New Roman" w:cs="Times New Roman"/>
              </w:rPr>
              <w:t>Родари</w:t>
            </w:r>
            <w:proofErr w:type="spellEnd"/>
            <w:r w:rsidRPr="009174CB">
              <w:rPr>
                <w:rFonts w:ascii="Times New Roman" w:hAnsi="Times New Roman" w:cs="Times New Roman"/>
              </w:rPr>
              <w:t xml:space="preserve"> «</w:t>
            </w:r>
            <w:proofErr w:type="spellStart"/>
            <w:r w:rsidRPr="009174CB">
              <w:rPr>
                <w:rFonts w:ascii="Times New Roman" w:hAnsi="Times New Roman" w:cs="Times New Roman"/>
              </w:rPr>
              <w:t>Бриф</w:t>
            </w:r>
            <w:proofErr w:type="spellEnd"/>
            <w:r w:rsidRPr="009174CB">
              <w:rPr>
                <w:rFonts w:ascii="Times New Roman" w:hAnsi="Times New Roman" w:cs="Times New Roman"/>
              </w:rPr>
              <w:t xml:space="preserve">! </w:t>
            </w:r>
            <w:proofErr w:type="spellStart"/>
            <w:r w:rsidRPr="009174CB">
              <w:rPr>
                <w:rFonts w:ascii="Times New Roman" w:hAnsi="Times New Roman" w:cs="Times New Roman"/>
              </w:rPr>
              <w:t>Бруф</w:t>
            </w:r>
            <w:proofErr w:type="spellEnd"/>
            <w:r w:rsidRPr="009174CB">
              <w:rPr>
                <w:rFonts w:ascii="Times New Roman" w:hAnsi="Times New Roman" w:cs="Times New Roman"/>
              </w:rPr>
              <w:t xml:space="preserve">! </w:t>
            </w:r>
            <w:proofErr w:type="spellStart"/>
            <w:r w:rsidRPr="009174CB">
              <w:rPr>
                <w:rFonts w:ascii="Times New Roman" w:hAnsi="Times New Roman" w:cs="Times New Roman"/>
              </w:rPr>
              <w:t>Браф</w:t>
            </w:r>
            <w:proofErr w:type="spellEnd"/>
            <w:r w:rsidRPr="009174CB">
              <w:rPr>
                <w:rFonts w:ascii="Times New Roman" w:hAnsi="Times New Roman" w:cs="Times New Roman"/>
              </w:rPr>
              <w:t>!»</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Э. </w:t>
            </w:r>
            <w:proofErr w:type="spellStart"/>
            <w:r w:rsidRPr="009174CB">
              <w:rPr>
                <w:rFonts w:ascii="Times New Roman" w:hAnsi="Times New Roman" w:cs="Times New Roman"/>
              </w:rPr>
              <w:t>Мошковская</w:t>
            </w:r>
            <w:proofErr w:type="spellEnd"/>
            <w:r w:rsidRPr="009174CB">
              <w:rPr>
                <w:rFonts w:ascii="Times New Roman" w:hAnsi="Times New Roman" w:cs="Times New Roman"/>
              </w:rPr>
              <w:t xml:space="preserve"> «А травка не знает», «Ноги и уроки», «Язык и уши», «Если грачи закричали»</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Б. Окуджава «Прелестные приключения»</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Дональд </w:t>
            </w:r>
            <w:proofErr w:type="spellStart"/>
            <w:r w:rsidRPr="009174CB">
              <w:rPr>
                <w:rFonts w:ascii="Times New Roman" w:hAnsi="Times New Roman" w:cs="Times New Roman"/>
              </w:rPr>
              <w:t>Биссет</w:t>
            </w:r>
            <w:proofErr w:type="spellEnd"/>
            <w:r w:rsidRPr="009174CB">
              <w:rPr>
                <w:rFonts w:ascii="Times New Roman" w:hAnsi="Times New Roman" w:cs="Times New Roman"/>
              </w:rPr>
              <w:t xml:space="preserve"> «Хочешь, хочешь, хочешь…»</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Обобщение по теме «В гостях у Незнайки» </w:t>
            </w:r>
          </w:p>
        </w:tc>
        <w:tc>
          <w:tcPr>
            <w:tcW w:w="5512" w:type="dxa"/>
          </w:tcPr>
          <w:p w:rsidR="001A2E9F" w:rsidRPr="009174CB" w:rsidRDefault="001A2E9F" w:rsidP="005B3945">
            <w:pPr>
              <w:spacing w:after="0"/>
              <w:ind w:right="-108"/>
              <w:rPr>
                <w:rFonts w:ascii="Times New Roman" w:hAnsi="Times New Roman" w:cs="Times New Roman"/>
              </w:rPr>
            </w:pPr>
            <w:r w:rsidRPr="009174CB">
              <w:rPr>
                <w:rFonts w:ascii="Times New Roman" w:hAnsi="Times New Roman" w:cs="Times New Roman"/>
              </w:rPr>
              <w:t>Знать понятие «фантазия»</w:t>
            </w:r>
          </w:p>
          <w:p w:rsidR="001A2E9F" w:rsidRPr="009174CB" w:rsidRDefault="001A2E9F" w:rsidP="005B3945">
            <w:pPr>
              <w:spacing w:after="0"/>
              <w:ind w:right="-108"/>
              <w:rPr>
                <w:rFonts w:ascii="Times New Roman" w:hAnsi="Times New Roman" w:cs="Times New Roman"/>
                <w:b/>
              </w:rPr>
            </w:pPr>
            <w:r w:rsidRPr="009174CB">
              <w:rPr>
                <w:rFonts w:ascii="Times New Roman" w:hAnsi="Times New Roman" w:cs="Times New Roman"/>
              </w:rPr>
              <w:t>пересказывать текст; различать жанры</w:t>
            </w:r>
          </w:p>
          <w:p w:rsidR="001A2E9F" w:rsidRPr="009174CB" w:rsidRDefault="001A2E9F" w:rsidP="005B3945">
            <w:pPr>
              <w:spacing w:after="0"/>
              <w:ind w:right="-108"/>
              <w:rPr>
                <w:rFonts w:ascii="Times New Roman" w:hAnsi="Times New Roman" w:cs="Times New Roman"/>
              </w:rPr>
            </w:pPr>
            <w:r w:rsidRPr="009174CB">
              <w:rPr>
                <w:rFonts w:ascii="Times New Roman" w:hAnsi="Times New Roman" w:cs="Times New Roman"/>
              </w:rPr>
              <w:t>анализировать понятия «фантазия», «выдумка, «ложь».</w:t>
            </w:r>
          </w:p>
          <w:p w:rsidR="001A2E9F" w:rsidRPr="009174CB" w:rsidRDefault="001A2E9F" w:rsidP="005B3945">
            <w:pPr>
              <w:spacing w:after="0"/>
              <w:ind w:right="-108"/>
              <w:rPr>
                <w:rFonts w:ascii="Times New Roman" w:hAnsi="Times New Roman" w:cs="Times New Roman"/>
              </w:rPr>
            </w:pPr>
            <w:r w:rsidRPr="009174CB">
              <w:rPr>
                <w:rFonts w:ascii="Times New Roman" w:hAnsi="Times New Roman" w:cs="Times New Roman"/>
              </w:rPr>
              <w:t>передавать характер героя при чтении с помощью интонации, высоты голоса.</w:t>
            </w:r>
          </w:p>
          <w:p w:rsidR="001A2E9F" w:rsidRPr="009174CB" w:rsidRDefault="001A2E9F" w:rsidP="005B3945">
            <w:pPr>
              <w:spacing w:after="0"/>
              <w:ind w:right="-108"/>
              <w:rPr>
                <w:rFonts w:ascii="Times New Roman" w:hAnsi="Times New Roman" w:cs="Times New Roman"/>
              </w:rPr>
            </w:pPr>
            <w:r w:rsidRPr="009174CB">
              <w:rPr>
                <w:rFonts w:ascii="Times New Roman" w:hAnsi="Times New Roman" w:cs="Times New Roman"/>
              </w:rPr>
              <w:t>передавать главную тему произведения;</w:t>
            </w:r>
          </w:p>
          <w:p w:rsidR="001A2E9F" w:rsidRPr="009174CB" w:rsidRDefault="001A2E9F" w:rsidP="005B3945">
            <w:pPr>
              <w:spacing w:after="0"/>
              <w:ind w:right="-108"/>
              <w:rPr>
                <w:rFonts w:ascii="Times New Roman" w:hAnsi="Times New Roman" w:cs="Times New Roman"/>
              </w:rPr>
            </w:pPr>
            <w:r w:rsidRPr="009174CB">
              <w:rPr>
                <w:rFonts w:ascii="Times New Roman" w:hAnsi="Times New Roman" w:cs="Times New Roman"/>
              </w:rPr>
              <w:t>пользоваться толковым словарём для объяснения значения слов.</w:t>
            </w:r>
          </w:p>
          <w:p w:rsidR="001A2E9F" w:rsidRPr="009174CB" w:rsidRDefault="001A2E9F" w:rsidP="005B3945">
            <w:pPr>
              <w:spacing w:after="0"/>
              <w:ind w:right="-108"/>
              <w:rPr>
                <w:rFonts w:ascii="Times New Roman" w:hAnsi="Times New Roman" w:cs="Times New Roman"/>
              </w:rPr>
            </w:pPr>
            <w:r w:rsidRPr="009174CB">
              <w:rPr>
                <w:rFonts w:ascii="Times New Roman" w:hAnsi="Times New Roman" w:cs="Times New Roman"/>
              </w:rPr>
              <w:t>определять содержание книги по её элементам</w:t>
            </w:r>
          </w:p>
          <w:p w:rsidR="001A2E9F" w:rsidRPr="009174CB" w:rsidRDefault="001A2E9F" w:rsidP="005B3945">
            <w:pPr>
              <w:spacing w:after="0"/>
              <w:ind w:right="-108"/>
              <w:rPr>
                <w:rFonts w:ascii="Times New Roman" w:hAnsi="Times New Roman" w:cs="Times New Roman"/>
              </w:rPr>
            </w:pPr>
          </w:p>
          <w:p w:rsidR="001A2E9F" w:rsidRPr="009174CB" w:rsidRDefault="001A2E9F" w:rsidP="005B3945">
            <w:pPr>
              <w:spacing w:after="0"/>
              <w:ind w:right="-108"/>
              <w:rPr>
                <w:rFonts w:ascii="Times New Roman" w:hAnsi="Times New Roman" w:cs="Times New Roman"/>
              </w:rPr>
            </w:pPr>
          </w:p>
          <w:p w:rsidR="001A2E9F" w:rsidRPr="009174CB" w:rsidRDefault="001A2E9F" w:rsidP="005B3945">
            <w:pPr>
              <w:spacing w:after="0"/>
              <w:ind w:right="-108"/>
              <w:rPr>
                <w:rFonts w:ascii="Times New Roman" w:hAnsi="Times New Roman" w:cs="Times New Roman"/>
              </w:rPr>
            </w:pPr>
          </w:p>
          <w:p w:rsidR="001A2E9F" w:rsidRPr="009174CB" w:rsidRDefault="001A2E9F" w:rsidP="005B3945">
            <w:pPr>
              <w:spacing w:after="0"/>
              <w:ind w:right="-108"/>
              <w:rPr>
                <w:rFonts w:ascii="Times New Roman" w:hAnsi="Times New Roman" w:cs="Times New Roman"/>
              </w:rPr>
            </w:pPr>
          </w:p>
          <w:p w:rsidR="001A2E9F" w:rsidRPr="009174CB" w:rsidRDefault="001A2E9F" w:rsidP="005B3945">
            <w:pPr>
              <w:spacing w:after="0"/>
              <w:ind w:right="-108"/>
              <w:rPr>
                <w:rFonts w:ascii="Times New Roman" w:hAnsi="Times New Roman" w:cs="Times New Roman"/>
              </w:rPr>
            </w:pPr>
          </w:p>
          <w:p w:rsidR="001A2E9F" w:rsidRPr="009174CB" w:rsidRDefault="001A2E9F" w:rsidP="005B3945">
            <w:pPr>
              <w:spacing w:after="0"/>
              <w:ind w:right="-108"/>
              <w:rPr>
                <w:rFonts w:ascii="Times New Roman" w:hAnsi="Times New Roman" w:cs="Times New Roman"/>
              </w:rPr>
            </w:pPr>
          </w:p>
        </w:tc>
      </w:tr>
      <w:tr w:rsidR="001A2E9F" w:rsidTr="005B3945">
        <w:tc>
          <w:tcPr>
            <w:tcW w:w="708" w:type="dxa"/>
          </w:tcPr>
          <w:p w:rsidR="001A2E9F" w:rsidRPr="009174CB" w:rsidRDefault="001A2E9F" w:rsidP="005B3945">
            <w:pPr>
              <w:pStyle w:val="xl26"/>
              <w:spacing w:before="0" w:beforeAutospacing="0" w:after="0" w:afterAutospacing="0"/>
              <w:rPr>
                <w:rFonts w:ascii="Times New Roman" w:hAnsi="Times New Roman" w:cs="Times New Roman"/>
                <w:b w:val="0"/>
                <w:sz w:val="22"/>
                <w:szCs w:val="22"/>
              </w:rPr>
            </w:pPr>
            <w:r w:rsidRPr="009174CB">
              <w:rPr>
                <w:rFonts w:ascii="Times New Roman" w:hAnsi="Times New Roman" w:cs="Times New Roman"/>
                <w:b w:val="0"/>
                <w:sz w:val="22"/>
                <w:szCs w:val="22"/>
              </w:rPr>
              <w:t>28-48</w:t>
            </w:r>
          </w:p>
        </w:tc>
        <w:tc>
          <w:tcPr>
            <w:tcW w:w="4200" w:type="dxa"/>
          </w:tcPr>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b/>
              </w:rPr>
              <w:t xml:space="preserve">В гостях у Барсука </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Секреты чайного домика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С. Козлов «Ёжик в тумане». </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Поход в Музейный дом». Иллюстрация Т. Мавриной «Полумесяц»</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Японская сказка «Барсук – любитель стихов»</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Японская сказка «Луна на ветке»</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Поэт – тот, кто создаёт и ценит красоту</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Поход в Музейный дом». Секреты японского свитка. Фрагмент «Тростник под снегом и дикая утка»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С. Козлов «Красота». Поход в </w:t>
            </w:r>
            <w:r w:rsidRPr="009174CB">
              <w:rPr>
                <w:rFonts w:ascii="Times New Roman" w:hAnsi="Times New Roman" w:cs="Times New Roman"/>
              </w:rPr>
              <w:lastRenderedPageBreak/>
              <w:t>Музейный дом». Иллюстрация А. Дюрера «Травы»</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Секрет коротких стихотворений.. </w:t>
            </w:r>
            <w:proofErr w:type="gramStart"/>
            <w:r w:rsidRPr="009174CB">
              <w:rPr>
                <w:rFonts w:ascii="Times New Roman" w:hAnsi="Times New Roman" w:cs="Times New Roman"/>
              </w:rPr>
              <w:t>Японское</w:t>
            </w:r>
            <w:proofErr w:type="gramEnd"/>
            <w:r w:rsidRPr="009174CB">
              <w:rPr>
                <w:rFonts w:ascii="Times New Roman" w:hAnsi="Times New Roman" w:cs="Times New Roman"/>
              </w:rPr>
              <w:t xml:space="preserve"> </w:t>
            </w:r>
            <w:proofErr w:type="spellStart"/>
            <w:r w:rsidRPr="009174CB">
              <w:rPr>
                <w:rFonts w:ascii="Times New Roman" w:hAnsi="Times New Roman" w:cs="Times New Roman"/>
              </w:rPr>
              <w:t>хокку</w:t>
            </w:r>
            <w:proofErr w:type="spellEnd"/>
            <w:r w:rsidRPr="009174CB">
              <w:rPr>
                <w:rFonts w:ascii="Times New Roman" w:hAnsi="Times New Roman" w:cs="Times New Roman"/>
              </w:rPr>
              <w:t xml:space="preserve"> </w:t>
            </w:r>
            <w:proofErr w:type="spellStart"/>
            <w:r w:rsidRPr="009174CB">
              <w:rPr>
                <w:rFonts w:ascii="Times New Roman" w:hAnsi="Times New Roman" w:cs="Times New Roman"/>
              </w:rPr>
              <w:t>Хиросиге</w:t>
            </w:r>
            <w:proofErr w:type="spellEnd"/>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Японское </w:t>
            </w:r>
            <w:proofErr w:type="spellStart"/>
            <w:r w:rsidRPr="009174CB">
              <w:rPr>
                <w:rFonts w:ascii="Times New Roman" w:hAnsi="Times New Roman" w:cs="Times New Roman"/>
              </w:rPr>
              <w:t>хокку</w:t>
            </w:r>
            <w:proofErr w:type="spellEnd"/>
            <w:r w:rsidRPr="009174CB">
              <w:rPr>
                <w:rFonts w:ascii="Times New Roman" w:hAnsi="Times New Roman" w:cs="Times New Roman"/>
              </w:rPr>
              <w:t xml:space="preserve"> </w:t>
            </w:r>
            <w:proofErr w:type="spellStart"/>
            <w:r w:rsidRPr="009174CB">
              <w:rPr>
                <w:rFonts w:ascii="Times New Roman" w:hAnsi="Times New Roman" w:cs="Times New Roman"/>
              </w:rPr>
              <w:t>Иссё</w:t>
            </w:r>
            <w:proofErr w:type="spellEnd"/>
            <w:r w:rsidRPr="009174CB">
              <w:rPr>
                <w:rFonts w:ascii="Times New Roman" w:hAnsi="Times New Roman" w:cs="Times New Roman"/>
              </w:rPr>
              <w:t xml:space="preserve">, </w:t>
            </w:r>
            <w:proofErr w:type="spellStart"/>
            <w:r w:rsidRPr="009174CB">
              <w:rPr>
                <w:rFonts w:ascii="Times New Roman" w:hAnsi="Times New Roman" w:cs="Times New Roman"/>
              </w:rPr>
              <w:t>Буссон</w:t>
            </w:r>
            <w:proofErr w:type="spellEnd"/>
            <w:r w:rsidRPr="009174CB">
              <w:rPr>
                <w:rFonts w:ascii="Times New Roman" w:hAnsi="Times New Roman" w:cs="Times New Roman"/>
              </w:rPr>
              <w:t>.  Поход в Музейный дом». Иллюстрация А. Венецианова «Жнецы»</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Японское </w:t>
            </w:r>
            <w:proofErr w:type="spellStart"/>
            <w:r w:rsidRPr="009174CB">
              <w:rPr>
                <w:rFonts w:ascii="Times New Roman" w:hAnsi="Times New Roman" w:cs="Times New Roman"/>
              </w:rPr>
              <w:t>хокку</w:t>
            </w:r>
            <w:proofErr w:type="spellEnd"/>
            <w:r w:rsidRPr="009174CB">
              <w:rPr>
                <w:rFonts w:ascii="Times New Roman" w:hAnsi="Times New Roman" w:cs="Times New Roman"/>
              </w:rPr>
              <w:t xml:space="preserve"> </w:t>
            </w:r>
            <w:proofErr w:type="spellStart"/>
            <w:r w:rsidRPr="009174CB">
              <w:rPr>
                <w:rFonts w:ascii="Times New Roman" w:hAnsi="Times New Roman" w:cs="Times New Roman"/>
              </w:rPr>
              <w:t>Тиё</w:t>
            </w:r>
            <w:proofErr w:type="spellEnd"/>
            <w:r w:rsidRPr="009174CB">
              <w:rPr>
                <w:rFonts w:ascii="Times New Roman" w:hAnsi="Times New Roman" w:cs="Times New Roman"/>
              </w:rPr>
              <w:t xml:space="preserve">, </w:t>
            </w:r>
            <w:proofErr w:type="spellStart"/>
            <w:r w:rsidRPr="009174CB">
              <w:rPr>
                <w:rFonts w:ascii="Times New Roman" w:hAnsi="Times New Roman" w:cs="Times New Roman"/>
              </w:rPr>
              <w:t>Оницура</w:t>
            </w:r>
            <w:proofErr w:type="spellEnd"/>
            <w:r w:rsidRPr="009174CB">
              <w:rPr>
                <w:rFonts w:ascii="Times New Roman" w:hAnsi="Times New Roman" w:cs="Times New Roman"/>
              </w:rPr>
              <w:t xml:space="preserve">.  Поход в Музейный дом». Иллюстрация Ван </w:t>
            </w:r>
            <w:proofErr w:type="spellStart"/>
            <w:r w:rsidRPr="009174CB">
              <w:rPr>
                <w:rFonts w:ascii="Times New Roman" w:hAnsi="Times New Roman" w:cs="Times New Roman"/>
              </w:rPr>
              <w:t>Гога</w:t>
            </w:r>
            <w:proofErr w:type="spellEnd"/>
            <w:r w:rsidRPr="009174CB">
              <w:rPr>
                <w:rFonts w:ascii="Times New Roman" w:hAnsi="Times New Roman" w:cs="Times New Roman"/>
              </w:rPr>
              <w:t xml:space="preserve"> «Комната в </w:t>
            </w:r>
            <w:proofErr w:type="spellStart"/>
            <w:r w:rsidRPr="009174CB">
              <w:rPr>
                <w:rFonts w:ascii="Times New Roman" w:hAnsi="Times New Roman" w:cs="Times New Roman"/>
              </w:rPr>
              <w:t>Арле</w:t>
            </w:r>
            <w:proofErr w:type="spellEnd"/>
            <w:r w:rsidRPr="009174CB">
              <w:rPr>
                <w:rFonts w:ascii="Times New Roman" w:hAnsi="Times New Roman" w:cs="Times New Roman"/>
              </w:rPr>
              <w:t>»</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В. Драгунский «Что я люблю»</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Герой стихотворения  С. Махотина «Воскресенье»</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В. Драгунский «Что любит Мишка»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М. Махотин «Груша»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М. </w:t>
            </w:r>
            <w:proofErr w:type="spellStart"/>
            <w:r w:rsidRPr="009174CB">
              <w:rPr>
                <w:rFonts w:ascii="Times New Roman" w:hAnsi="Times New Roman" w:cs="Times New Roman"/>
              </w:rPr>
              <w:t>Бородицкая</w:t>
            </w:r>
            <w:proofErr w:type="spellEnd"/>
            <w:r w:rsidRPr="009174CB">
              <w:rPr>
                <w:rFonts w:ascii="Times New Roman" w:hAnsi="Times New Roman" w:cs="Times New Roman"/>
              </w:rPr>
              <w:t xml:space="preserve"> «Ракушки», «Уехал младший брат»</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Сказка </w:t>
            </w:r>
            <w:proofErr w:type="gramStart"/>
            <w:r w:rsidRPr="009174CB">
              <w:rPr>
                <w:rFonts w:ascii="Times New Roman" w:hAnsi="Times New Roman" w:cs="Times New Roman"/>
              </w:rPr>
              <w:t>Дж</w:t>
            </w:r>
            <w:proofErr w:type="gramEnd"/>
            <w:r w:rsidRPr="009174CB">
              <w:rPr>
                <w:rFonts w:ascii="Times New Roman" w:hAnsi="Times New Roman" w:cs="Times New Roman"/>
              </w:rPr>
              <w:t xml:space="preserve">. </w:t>
            </w:r>
            <w:proofErr w:type="spellStart"/>
            <w:r w:rsidRPr="009174CB">
              <w:rPr>
                <w:rFonts w:ascii="Times New Roman" w:hAnsi="Times New Roman" w:cs="Times New Roman"/>
              </w:rPr>
              <w:t>Родари</w:t>
            </w:r>
            <w:proofErr w:type="spellEnd"/>
            <w:r w:rsidRPr="009174CB">
              <w:rPr>
                <w:rFonts w:ascii="Times New Roman" w:hAnsi="Times New Roman" w:cs="Times New Roman"/>
              </w:rPr>
              <w:t xml:space="preserve"> «Приезжает дядюшка белый медведь»</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Богатство настоящее и ненастоящее</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Работа по хрестоматии «О настоящем и ненастоящем богатстве»</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Обобщение по теме «В гостях у Барсука»</w:t>
            </w:r>
          </w:p>
        </w:tc>
        <w:tc>
          <w:tcPr>
            <w:tcW w:w="5512" w:type="dxa"/>
          </w:tcPr>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lastRenderedPageBreak/>
              <w:t xml:space="preserve">Представлять картины природы. </w:t>
            </w:r>
          </w:p>
          <w:p w:rsidR="001A2E9F" w:rsidRPr="009174CB" w:rsidRDefault="001A2E9F" w:rsidP="005B3945">
            <w:pPr>
              <w:spacing w:after="0"/>
              <w:rPr>
                <w:rFonts w:ascii="Times New Roman" w:hAnsi="Times New Roman" w:cs="Times New Roman"/>
                <w:b/>
              </w:rPr>
            </w:pPr>
            <w:r w:rsidRPr="009174CB">
              <w:rPr>
                <w:rFonts w:ascii="Times New Roman" w:hAnsi="Times New Roman" w:cs="Times New Roman"/>
              </w:rPr>
              <w:t>иметь представление о «секрете любования».</w:t>
            </w:r>
          </w:p>
          <w:p w:rsidR="001A2E9F" w:rsidRPr="009174CB" w:rsidRDefault="001A2E9F" w:rsidP="005B3945">
            <w:pPr>
              <w:spacing w:after="0"/>
              <w:rPr>
                <w:rFonts w:ascii="Times New Roman" w:hAnsi="Times New Roman" w:cs="Times New Roman"/>
                <w:b/>
              </w:rPr>
            </w:pPr>
            <w:r w:rsidRPr="009174CB">
              <w:rPr>
                <w:rFonts w:ascii="Times New Roman" w:hAnsi="Times New Roman" w:cs="Times New Roman"/>
              </w:rPr>
              <w:t>подтверждать своё мнение строчками из текста</w:t>
            </w:r>
          </w:p>
          <w:p w:rsidR="001A2E9F" w:rsidRPr="009174CB" w:rsidRDefault="001A2E9F" w:rsidP="005B3945">
            <w:pPr>
              <w:spacing w:after="0"/>
              <w:rPr>
                <w:rFonts w:ascii="Times New Roman" w:hAnsi="Times New Roman" w:cs="Times New Roman"/>
                <w:b/>
              </w:rPr>
            </w:pPr>
            <w:r w:rsidRPr="009174CB">
              <w:rPr>
                <w:rFonts w:ascii="Times New Roman" w:hAnsi="Times New Roman" w:cs="Times New Roman"/>
              </w:rPr>
              <w:t>соотносить иллюстрацию с художественным произведением</w:t>
            </w:r>
          </w:p>
          <w:p w:rsidR="001A2E9F" w:rsidRPr="009174CB" w:rsidRDefault="001A2E9F" w:rsidP="005B3945">
            <w:pPr>
              <w:spacing w:after="0"/>
              <w:rPr>
                <w:rFonts w:ascii="Times New Roman" w:hAnsi="Times New Roman" w:cs="Times New Roman"/>
                <w:b/>
              </w:rPr>
            </w:pPr>
            <w:r w:rsidRPr="009174CB">
              <w:rPr>
                <w:rFonts w:ascii="Times New Roman" w:hAnsi="Times New Roman" w:cs="Times New Roman"/>
              </w:rPr>
              <w:t xml:space="preserve">определять мотивы поведения героев; </w:t>
            </w:r>
            <w:proofErr w:type="gramStart"/>
            <w:r w:rsidRPr="009174CB">
              <w:rPr>
                <w:rFonts w:ascii="Times New Roman" w:hAnsi="Times New Roman" w:cs="Times New Roman"/>
              </w:rPr>
              <w:t>высказывать своё отношение</w:t>
            </w:r>
            <w:proofErr w:type="gramEnd"/>
            <w:r w:rsidRPr="009174CB">
              <w:rPr>
                <w:rFonts w:ascii="Times New Roman" w:hAnsi="Times New Roman" w:cs="Times New Roman"/>
              </w:rPr>
              <w:t xml:space="preserve"> к главному герою сказки</w:t>
            </w:r>
          </w:p>
          <w:p w:rsidR="001A2E9F" w:rsidRPr="009174CB" w:rsidRDefault="001A2E9F" w:rsidP="005B3945">
            <w:pPr>
              <w:spacing w:after="0"/>
              <w:rPr>
                <w:rFonts w:ascii="Times New Roman" w:hAnsi="Times New Roman" w:cs="Times New Roman"/>
                <w:b/>
              </w:rPr>
            </w:pPr>
            <w:r w:rsidRPr="009174CB">
              <w:rPr>
                <w:rFonts w:ascii="Times New Roman" w:hAnsi="Times New Roman" w:cs="Times New Roman"/>
              </w:rPr>
              <w:t>сравнивать характеры героев различных произведений</w:t>
            </w:r>
          </w:p>
          <w:p w:rsidR="001A2E9F" w:rsidRPr="009174CB" w:rsidRDefault="001A2E9F" w:rsidP="005B3945">
            <w:pPr>
              <w:spacing w:after="0"/>
              <w:ind w:right="-108"/>
              <w:rPr>
                <w:rFonts w:ascii="Times New Roman" w:hAnsi="Times New Roman" w:cs="Times New Roman"/>
                <w:b/>
              </w:rPr>
            </w:pPr>
            <w:r w:rsidRPr="009174CB">
              <w:rPr>
                <w:rFonts w:ascii="Times New Roman" w:hAnsi="Times New Roman" w:cs="Times New Roman"/>
              </w:rPr>
              <w:t xml:space="preserve"> работать с иллюстрациями, анализировать фрагмент (часть) свитка с помощью лупы</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 xml:space="preserve"> видеть </w:t>
            </w:r>
            <w:proofErr w:type="gramStart"/>
            <w:r w:rsidRPr="009174CB">
              <w:rPr>
                <w:rFonts w:ascii="Times New Roman" w:hAnsi="Times New Roman" w:cs="Times New Roman"/>
              </w:rPr>
              <w:t>красивое</w:t>
            </w:r>
            <w:proofErr w:type="gramEnd"/>
            <w:r w:rsidRPr="009174CB">
              <w:rPr>
                <w:rFonts w:ascii="Times New Roman" w:hAnsi="Times New Roman" w:cs="Times New Roman"/>
              </w:rPr>
              <w:t xml:space="preserve"> в обычном</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иметь представление о том, как записывается японское </w:t>
            </w:r>
            <w:proofErr w:type="spellStart"/>
            <w:r w:rsidRPr="009174CB">
              <w:rPr>
                <w:rFonts w:ascii="Times New Roman" w:hAnsi="Times New Roman" w:cs="Times New Roman"/>
              </w:rPr>
              <w:t>хокку</w:t>
            </w:r>
            <w:proofErr w:type="spellEnd"/>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lastRenderedPageBreak/>
              <w:t>анализировать и выделять общее в произведениях различных поэтов,</w:t>
            </w:r>
            <w:proofErr w:type="gramStart"/>
            <w:r w:rsidRPr="009174CB">
              <w:rPr>
                <w:rFonts w:ascii="Times New Roman" w:hAnsi="Times New Roman" w:cs="Times New Roman"/>
              </w:rPr>
              <w:t xml:space="preserve"> ,</w:t>
            </w:r>
            <w:proofErr w:type="gramEnd"/>
            <w:r w:rsidRPr="009174CB">
              <w:rPr>
                <w:rFonts w:ascii="Times New Roman" w:hAnsi="Times New Roman" w:cs="Times New Roman"/>
              </w:rPr>
              <w:t>которые  жили в разные времена и в разных странах</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анализировать состояние души автора текста; подтверждать своё мнение строчками из текста</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сравнивать героев В. Драгунского и С. Махотина; читать стихотворения наизусть</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выполнять сравнительный анализ героев двух прозаических и одного поэтического текста; ориентироваться в тексте</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определять мотивы поведения героев произведения; высказывать своё мнение</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ориентироваться в тексте</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пользоваться толковым словарём</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выразительно и осознанно  читать литературные произведения</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определять содержание книги по её элементам</w:t>
            </w:r>
          </w:p>
        </w:tc>
      </w:tr>
      <w:tr w:rsidR="001A2E9F" w:rsidTr="005B3945">
        <w:tc>
          <w:tcPr>
            <w:tcW w:w="708" w:type="dxa"/>
          </w:tcPr>
          <w:p w:rsidR="001A2E9F" w:rsidRPr="009174CB" w:rsidRDefault="001A2E9F" w:rsidP="005B3945">
            <w:pPr>
              <w:pStyle w:val="xl26"/>
              <w:spacing w:before="0" w:beforeAutospacing="0" w:after="0" w:afterAutospacing="0"/>
              <w:rPr>
                <w:rFonts w:ascii="Times New Roman" w:hAnsi="Times New Roman" w:cs="Times New Roman"/>
                <w:b w:val="0"/>
                <w:sz w:val="22"/>
                <w:szCs w:val="22"/>
              </w:rPr>
            </w:pPr>
            <w:r w:rsidRPr="009174CB">
              <w:rPr>
                <w:rFonts w:ascii="Times New Roman" w:hAnsi="Times New Roman" w:cs="Times New Roman"/>
                <w:b w:val="0"/>
                <w:sz w:val="22"/>
                <w:szCs w:val="22"/>
              </w:rPr>
              <w:lastRenderedPageBreak/>
              <w:t>49-59</w:t>
            </w:r>
          </w:p>
        </w:tc>
        <w:tc>
          <w:tcPr>
            <w:tcW w:w="4200" w:type="dxa"/>
          </w:tcPr>
          <w:p w:rsidR="001A2E9F" w:rsidRPr="009174CB" w:rsidRDefault="001A2E9F" w:rsidP="005B3945">
            <w:pPr>
              <w:spacing w:after="0"/>
              <w:ind w:right="104"/>
              <w:rPr>
                <w:rFonts w:ascii="Times New Roman" w:hAnsi="Times New Roman" w:cs="Times New Roman"/>
                <w:b/>
                <w:color w:val="000000"/>
              </w:rPr>
            </w:pPr>
            <w:r w:rsidRPr="009174CB">
              <w:rPr>
                <w:rFonts w:ascii="Times New Roman" w:hAnsi="Times New Roman" w:cs="Times New Roman"/>
                <w:b/>
                <w:color w:val="000000"/>
              </w:rPr>
              <w:t xml:space="preserve">В гостях у Ёжика и Медвежонка </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И. Тургенев «Воробей» М. Карем «Ослик»</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М. </w:t>
            </w:r>
            <w:proofErr w:type="spellStart"/>
            <w:r w:rsidRPr="009174CB">
              <w:rPr>
                <w:rFonts w:ascii="Times New Roman" w:hAnsi="Times New Roman" w:cs="Times New Roman"/>
              </w:rPr>
              <w:t>Бродицкая</w:t>
            </w:r>
            <w:proofErr w:type="spellEnd"/>
            <w:r w:rsidRPr="009174CB">
              <w:rPr>
                <w:rFonts w:ascii="Times New Roman" w:hAnsi="Times New Roman" w:cs="Times New Roman"/>
              </w:rPr>
              <w:t xml:space="preserve"> «Котёнок». Э. </w:t>
            </w:r>
            <w:proofErr w:type="spellStart"/>
            <w:r w:rsidRPr="009174CB">
              <w:rPr>
                <w:rFonts w:ascii="Times New Roman" w:hAnsi="Times New Roman" w:cs="Times New Roman"/>
              </w:rPr>
              <w:t>Мошковская</w:t>
            </w:r>
            <w:proofErr w:type="spellEnd"/>
            <w:r w:rsidRPr="009174CB">
              <w:rPr>
                <w:rFonts w:ascii="Times New Roman" w:hAnsi="Times New Roman" w:cs="Times New Roman"/>
              </w:rPr>
              <w:t xml:space="preserve"> «Кому хорошо»</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В. Драгунский «Друг детства»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В. Лунин «Кукла». </w:t>
            </w:r>
            <w:proofErr w:type="spellStart"/>
            <w:r w:rsidRPr="009174CB">
              <w:rPr>
                <w:rFonts w:ascii="Times New Roman" w:hAnsi="Times New Roman" w:cs="Times New Roman"/>
              </w:rPr>
              <w:t>Р.Сеф</w:t>
            </w:r>
            <w:proofErr w:type="spellEnd"/>
            <w:r w:rsidRPr="009174CB">
              <w:rPr>
                <w:rFonts w:ascii="Times New Roman" w:hAnsi="Times New Roman" w:cs="Times New Roman"/>
              </w:rPr>
              <w:t xml:space="preserve"> «Я сделал крылья и летал»</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Л. Толстой «Прыжок»</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Л. Толстой «Акула»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Э. </w:t>
            </w:r>
            <w:proofErr w:type="spellStart"/>
            <w:r w:rsidRPr="009174CB">
              <w:rPr>
                <w:rFonts w:ascii="Times New Roman" w:hAnsi="Times New Roman" w:cs="Times New Roman"/>
              </w:rPr>
              <w:t>Мошковская</w:t>
            </w:r>
            <w:proofErr w:type="spellEnd"/>
            <w:r w:rsidRPr="009174CB">
              <w:rPr>
                <w:rFonts w:ascii="Times New Roman" w:hAnsi="Times New Roman" w:cs="Times New Roman"/>
              </w:rPr>
              <w:t xml:space="preserve"> «Если такой закат»</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Поход в Музейный дом». Иллюстрация  П. Брейгеля «Охотники на снегу»</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Обобщение по теме «В гостях у Ёжика и Медвежонка»</w:t>
            </w:r>
          </w:p>
        </w:tc>
        <w:tc>
          <w:tcPr>
            <w:tcW w:w="5512" w:type="dxa"/>
          </w:tcPr>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Анализировать название произведения; различать позиции автора и героя стихотворения, пользоваться толковым словарём для высказывания значения слов</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анализировать позиции автора и героев стихотворения</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устанавливать связь между названиями  и содержанием произведения</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 xml:space="preserve">подтверждать своё мнение строчками  из текста; узнавать приём </w:t>
            </w:r>
            <w:proofErr w:type="spellStart"/>
            <w:r w:rsidRPr="009174CB">
              <w:rPr>
                <w:rFonts w:ascii="Times New Roman" w:hAnsi="Times New Roman" w:cs="Times New Roman"/>
              </w:rPr>
              <w:t>олицитворения</w:t>
            </w:r>
            <w:proofErr w:type="spellEnd"/>
            <w:r w:rsidRPr="009174CB">
              <w:rPr>
                <w:rFonts w:ascii="Times New Roman" w:hAnsi="Times New Roman" w:cs="Times New Roman"/>
              </w:rPr>
              <w:t xml:space="preserve"> </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выделять главного героя</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анализировать характер героя-рассказчика</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работать с иллюстрациями; изучать фрагменты картины с помощью лупы</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определять содержание книги по её элементам</w:t>
            </w:r>
          </w:p>
        </w:tc>
      </w:tr>
      <w:tr w:rsidR="001A2E9F" w:rsidTr="005B3945">
        <w:tc>
          <w:tcPr>
            <w:tcW w:w="708" w:type="dxa"/>
          </w:tcPr>
          <w:p w:rsidR="001A2E9F" w:rsidRPr="009174CB" w:rsidRDefault="001A2E9F" w:rsidP="005B3945">
            <w:pPr>
              <w:pStyle w:val="xl26"/>
              <w:spacing w:before="0" w:beforeAutospacing="0" w:after="0" w:afterAutospacing="0"/>
              <w:rPr>
                <w:rFonts w:ascii="Times New Roman" w:hAnsi="Times New Roman" w:cs="Times New Roman"/>
                <w:b w:val="0"/>
                <w:sz w:val="22"/>
                <w:szCs w:val="22"/>
              </w:rPr>
            </w:pPr>
            <w:r w:rsidRPr="009174CB">
              <w:rPr>
                <w:rFonts w:ascii="Times New Roman" w:hAnsi="Times New Roman" w:cs="Times New Roman"/>
                <w:b w:val="0"/>
                <w:sz w:val="22"/>
                <w:szCs w:val="22"/>
              </w:rPr>
              <w:t>60-95</w:t>
            </w:r>
          </w:p>
        </w:tc>
        <w:tc>
          <w:tcPr>
            <w:tcW w:w="4200" w:type="dxa"/>
          </w:tcPr>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b/>
              </w:rPr>
              <w:t xml:space="preserve">Точка зрения </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Поэтический текст. А. Кушнер «Что я узнал!» Поход в Музейный дом»</w:t>
            </w:r>
            <w:proofErr w:type="gramStart"/>
            <w:r w:rsidRPr="009174CB">
              <w:rPr>
                <w:rFonts w:ascii="Times New Roman" w:hAnsi="Times New Roman" w:cs="Times New Roman"/>
              </w:rPr>
              <w:t>.П</w:t>
            </w:r>
            <w:proofErr w:type="gramEnd"/>
            <w:r w:rsidRPr="009174CB">
              <w:rPr>
                <w:rFonts w:ascii="Times New Roman" w:hAnsi="Times New Roman" w:cs="Times New Roman"/>
              </w:rPr>
              <w:t xml:space="preserve">ортреты итальянского художника </w:t>
            </w:r>
            <w:proofErr w:type="spellStart"/>
            <w:r w:rsidRPr="009174CB">
              <w:rPr>
                <w:rFonts w:ascii="Times New Roman" w:hAnsi="Times New Roman" w:cs="Times New Roman"/>
              </w:rPr>
              <w:t>Арчимбольдо</w:t>
            </w:r>
            <w:proofErr w:type="spellEnd"/>
            <w:r w:rsidRPr="009174CB">
              <w:rPr>
                <w:rFonts w:ascii="Times New Roman" w:hAnsi="Times New Roman" w:cs="Times New Roman"/>
              </w:rPr>
              <w:t xml:space="preserve">  </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С. Махотин «Фотограф»  Поход в Музейный дом». Иллюстрация В. </w:t>
            </w:r>
            <w:proofErr w:type="spellStart"/>
            <w:r w:rsidRPr="009174CB">
              <w:rPr>
                <w:rFonts w:ascii="Times New Roman" w:hAnsi="Times New Roman" w:cs="Times New Roman"/>
              </w:rPr>
              <w:lastRenderedPageBreak/>
              <w:t>Гога</w:t>
            </w:r>
            <w:proofErr w:type="spellEnd"/>
            <w:r w:rsidRPr="009174CB">
              <w:rPr>
                <w:rFonts w:ascii="Times New Roman" w:hAnsi="Times New Roman" w:cs="Times New Roman"/>
              </w:rPr>
              <w:t xml:space="preserve"> «Церковь в Овере»</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И. Пивоварова «Картина». »  Поход в Музейный дом». Иллюстрация </w:t>
            </w:r>
            <w:proofErr w:type="spellStart"/>
            <w:r w:rsidRPr="009174CB">
              <w:rPr>
                <w:rFonts w:ascii="Times New Roman" w:hAnsi="Times New Roman" w:cs="Times New Roman"/>
              </w:rPr>
              <w:t>Лентулова</w:t>
            </w:r>
            <w:proofErr w:type="spellEnd"/>
            <w:r w:rsidRPr="009174CB">
              <w:rPr>
                <w:rFonts w:ascii="Times New Roman" w:hAnsi="Times New Roman" w:cs="Times New Roman"/>
              </w:rPr>
              <w:t xml:space="preserve"> «Василий Блаженный»</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О. </w:t>
            </w:r>
            <w:proofErr w:type="spellStart"/>
            <w:r w:rsidRPr="009174CB">
              <w:rPr>
                <w:rFonts w:ascii="Times New Roman" w:hAnsi="Times New Roman" w:cs="Times New Roman"/>
              </w:rPr>
              <w:t>Дриз</w:t>
            </w:r>
            <w:proofErr w:type="spellEnd"/>
            <w:r w:rsidRPr="009174CB">
              <w:rPr>
                <w:rFonts w:ascii="Times New Roman" w:hAnsi="Times New Roman" w:cs="Times New Roman"/>
              </w:rPr>
              <w:t xml:space="preserve"> «Игра»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С. Козлов «Когда ты прячешь солнце, мне грустно»</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О. </w:t>
            </w:r>
            <w:proofErr w:type="spellStart"/>
            <w:r w:rsidRPr="009174CB">
              <w:rPr>
                <w:rFonts w:ascii="Times New Roman" w:hAnsi="Times New Roman" w:cs="Times New Roman"/>
              </w:rPr>
              <w:t>Дриз</w:t>
            </w:r>
            <w:proofErr w:type="spellEnd"/>
            <w:r w:rsidRPr="009174CB">
              <w:rPr>
                <w:rFonts w:ascii="Times New Roman" w:hAnsi="Times New Roman" w:cs="Times New Roman"/>
              </w:rPr>
              <w:t xml:space="preserve"> «Стёклышки»</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М. </w:t>
            </w:r>
            <w:proofErr w:type="spellStart"/>
            <w:r w:rsidRPr="009174CB">
              <w:rPr>
                <w:rFonts w:ascii="Times New Roman" w:hAnsi="Times New Roman" w:cs="Times New Roman"/>
              </w:rPr>
              <w:t>Бродицкая</w:t>
            </w:r>
            <w:proofErr w:type="spellEnd"/>
            <w:r w:rsidRPr="009174CB">
              <w:rPr>
                <w:rFonts w:ascii="Times New Roman" w:hAnsi="Times New Roman" w:cs="Times New Roman"/>
              </w:rPr>
              <w:t xml:space="preserve"> «Лесное болотце»</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В. Берестов «Картинки в лужах»</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А. Ахундова «Окно»</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А. Усачёв «Бинокль»</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Т. Белозёрова «Хомяк», М. </w:t>
            </w:r>
            <w:proofErr w:type="spellStart"/>
            <w:r w:rsidRPr="009174CB">
              <w:rPr>
                <w:rFonts w:ascii="Times New Roman" w:hAnsi="Times New Roman" w:cs="Times New Roman"/>
              </w:rPr>
              <w:t>Яснов</w:t>
            </w:r>
            <w:proofErr w:type="spellEnd"/>
            <w:r w:rsidRPr="009174CB">
              <w:rPr>
                <w:rFonts w:ascii="Times New Roman" w:hAnsi="Times New Roman" w:cs="Times New Roman"/>
              </w:rPr>
              <w:t xml:space="preserve"> «Хомячок»</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Г. Цыферов «Жил на свете слонёнок»</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Е. </w:t>
            </w:r>
            <w:proofErr w:type="spellStart"/>
            <w:r w:rsidRPr="009174CB">
              <w:rPr>
                <w:rFonts w:ascii="Times New Roman" w:hAnsi="Times New Roman" w:cs="Times New Roman"/>
              </w:rPr>
              <w:t>Чеповецкий</w:t>
            </w:r>
            <w:proofErr w:type="spellEnd"/>
            <w:r w:rsidRPr="009174CB">
              <w:rPr>
                <w:rFonts w:ascii="Times New Roman" w:hAnsi="Times New Roman" w:cs="Times New Roman"/>
              </w:rPr>
              <w:t xml:space="preserve"> «В тихой речке» </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А. </w:t>
            </w:r>
            <w:proofErr w:type="spellStart"/>
            <w:r w:rsidRPr="009174CB">
              <w:rPr>
                <w:rFonts w:ascii="Times New Roman" w:hAnsi="Times New Roman" w:cs="Times New Roman"/>
              </w:rPr>
              <w:t>Гиваргизов</w:t>
            </w:r>
            <w:proofErr w:type="spellEnd"/>
            <w:r w:rsidRPr="009174CB">
              <w:rPr>
                <w:rFonts w:ascii="Times New Roman" w:hAnsi="Times New Roman" w:cs="Times New Roman"/>
              </w:rPr>
              <w:t xml:space="preserve"> «Что ты, Серёжа сегодня не в духе?»</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М. </w:t>
            </w:r>
            <w:proofErr w:type="spellStart"/>
            <w:r w:rsidRPr="009174CB">
              <w:rPr>
                <w:rFonts w:ascii="Times New Roman" w:hAnsi="Times New Roman" w:cs="Times New Roman"/>
              </w:rPr>
              <w:t>Бродицкая</w:t>
            </w:r>
            <w:proofErr w:type="spellEnd"/>
            <w:r w:rsidRPr="009174CB">
              <w:rPr>
                <w:rFonts w:ascii="Times New Roman" w:hAnsi="Times New Roman" w:cs="Times New Roman"/>
              </w:rPr>
              <w:t xml:space="preserve"> «Вот такой воробей», С. Махотин «Местный кот»</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М. </w:t>
            </w:r>
            <w:proofErr w:type="spellStart"/>
            <w:r w:rsidRPr="009174CB">
              <w:rPr>
                <w:rFonts w:ascii="Times New Roman" w:hAnsi="Times New Roman" w:cs="Times New Roman"/>
              </w:rPr>
              <w:t>Бродицкая</w:t>
            </w:r>
            <w:proofErr w:type="spellEnd"/>
            <w:r w:rsidRPr="009174CB">
              <w:rPr>
                <w:rFonts w:ascii="Times New Roman" w:hAnsi="Times New Roman" w:cs="Times New Roman"/>
              </w:rPr>
              <w:t xml:space="preserve"> «Булочная песенка»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П. Синявский «Федина конфета», А. Усачёв «Эх!»</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Г. Сапгир «У прохожих на виду», Н. Крылов «Зимний пейзаж»</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О. </w:t>
            </w:r>
            <w:proofErr w:type="spellStart"/>
            <w:r w:rsidRPr="009174CB">
              <w:rPr>
                <w:rFonts w:ascii="Times New Roman" w:hAnsi="Times New Roman" w:cs="Times New Roman"/>
              </w:rPr>
              <w:t>Кургузов</w:t>
            </w:r>
            <w:proofErr w:type="spellEnd"/>
            <w:r w:rsidRPr="009174CB">
              <w:rPr>
                <w:rFonts w:ascii="Times New Roman" w:hAnsi="Times New Roman" w:cs="Times New Roman"/>
              </w:rPr>
              <w:t xml:space="preserve"> «Сухопутный или морской?»»  Поход в Музейный дом». Иллюстрация Н. Крылова «Зимний пейзаж»</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О. </w:t>
            </w:r>
            <w:proofErr w:type="spellStart"/>
            <w:r w:rsidRPr="009174CB">
              <w:rPr>
                <w:rFonts w:ascii="Times New Roman" w:hAnsi="Times New Roman" w:cs="Times New Roman"/>
              </w:rPr>
              <w:t>Дриз</w:t>
            </w:r>
            <w:proofErr w:type="spellEnd"/>
            <w:r w:rsidRPr="009174CB">
              <w:rPr>
                <w:rFonts w:ascii="Times New Roman" w:hAnsi="Times New Roman" w:cs="Times New Roman"/>
              </w:rPr>
              <w:t xml:space="preserve"> «Кончилось лето». »  Поход в Музейный дом». Иллюстрация М. </w:t>
            </w:r>
            <w:proofErr w:type="spellStart"/>
            <w:r w:rsidRPr="009174CB">
              <w:rPr>
                <w:rFonts w:ascii="Times New Roman" w:hAnsi="Times New Roman" w:cs="Times New Roman"/>
              </w:rPr>
              <w:t>Добужинского</w:t>
            </w:r>
            <w:proofErr w:type="spellEnd"/>
            <w:r w:rsidRPr="009174CB">
              <w:rPr>
                <w:rFonts w:ascii="Times New Roman" w:hAnsi="Times New Roman" w:cs="Times New Roman"/>
              </w:rPr>
              <w:t xml:space="preserve"> «Кукла»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О. </w:t>
            </w:r>
            <w:proofErr w:type="spellStart"/>
            <w:r w:rsidRPr="009174CB">
              <w:rPr>
                <w:rFonts w:ascii="Times New Roman" w:hAnsi="Times New Roman" w:cs="Times New Roman"/>
              </w:rPr>
              <w:t>Дриз</w:t>
            </w:r>
            <w:proofErr w:type="spellEnd"/>
            <w:r w:rsidRPr="009174CB">
              <w:rPr>
                <w:rFonts w:ascii="Times New Roman" w:hAnsi="Times New Roman" w:cs="Times New Roman"/>
              </w:rPr>
              <w:t xml:space="preserve"> «Синий дом»  Поход в Музейный дом». Иллюстрация М. Шагала «Синий дом»  </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А.С. Пушкин «Уж небо осенью дышало…»</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М. Лермонтов «Осень»</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О. </w:t>
            </w:r>
            <w:proofErr w:type="spellStart"/>
            <w:r w:rsidRPr="009174CB">
              <w:rPr>
                <w:rFonts w:ascii="Times New Roman" w:hAnsi="Times New Roman" w:cs="Times New Roman"/>
              </w:rPr>
              <w:t>Дриз</w:t>
            </w:r>
            <w:proofErr w:type="spellEnd"/>
            <w:r w:rsidRPr="009174CB">
              <w:rPr>
                <w:rFonts w:ascii="Times New Roman" w:hAnsi="Times New Roman" w:cs="Times New Roman"/>
              </w:rPr>
              <w:t xml:space="preserve"> «Кто я?»</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А. </w:t>
            </w:r>
            <w:proofErr w:type="spellStart"/>
            <w:r w:rsidRPr="009174CB">
              <w:rPr>
                <w:rFonts w:ascii="Times New Roman" w:hAnsi="Times New Roman" w:cs="Times New Roman"/>
              </w:rPr>
              <w:t>Гиваргизов</w:t>
            </w:r>
            <w:proofErr w:type="spellEnd"/>
            <w:r w:rsidRPr="009174CB">
              <w:rPr>
                <w:rFonts w:ascii="Times New Roman" w:hAnsi="Times New Roman" w:cs="Times New Roman"/>
              </w:rPr>
              <w:t xml:space="preserve"> «Мой бедный Шарик, ты не знаешь…»</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М. Карем «Повезло!»</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Р. </w:t>
            </w:r>
            <w:proofErr w:type="spellStart"/>
            <w:r w:rsidRPr="009174CB">
              <w:rPr>
                <w:rFonts w:ascii="Times New Roman" w:hAnsi="Times New Roman" w:cs="Times New Roman"/>
              </w:rPr>
              <w:t>Сеф</w:t>
            </w:r>
            <w:proofErr w:type="spellEnd"/>
            <w:r w:rsidRPr="009174CB">
              <w:rPr>
                <w:rFonts w:ascii="Times New Roman" w:hAnsi="Times New Roman" w:cs="Times New Roman"/>
              </w:rPr>
              <w:t xml:space="preserve"> «Лучше всех»</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Л. Яхнин «Моя ловушка»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Г. Юдин «В снегу бананы зацвели»</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Г. Юдин «Скучный Женя»</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О. </w:t>
            </w:r>
            <w:proofErr w:type="spellStart"/>
            <w:r w:rsidRPr="009174CB">
              <w:rPr>
                <w:rFonts w:ascii="Times New Roman" w:hAnsi="Times New Roman" w:cs="Times New Roman"/>
              </w:rPr>
              <w:t>Дриз</w:t>
            </w:r>
            <w:proofErr w:type="spellEnd"/>
            <w:r w:rsidRPr="009174CB">
              <w:rPr>
                <w:rFonts w:ascii="Times New Roman" w:hAnsi="Times New Roman" w:cs="Times New Roman"/>
              </w:rPr>
              <w:t xml:space="preserve"> «Телёнок»</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А. Усачёв «Обои»</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В. Лунин «Что я вижу»</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lastRenderedPageBreak/>
              <w:t xml:space="preserve">Ю. </w:t>
            </w:r>
            <w:proofErr w:type="spellStart"/>
            <w:r w:rsidRPr="009174CB">
              <w:rPr>
                <w:rFonts w:ascii="Times New Roman" w:hAnsi="Times New Roman" w:cs="Times New Roman"/>
              </w:rPr>
              <w:t>Мориц</w:t>
            </w:r>
            <w:proofErr w:type="spellEnd"/>
            <w:r w:rsidRPr="009174CB">
              <w:rPr>
                <w:rFonts w:ascii="Times New Roman" w:hAnsi="Times New Roman" w:cs="Times New Roman"/>
              </w:rPr>
              <w:t xml:space="preserve"> «Хвостики», «Букет». »  Поход в Музейный дом». Иллюстрация Д. </w:t>
            </w:r>
            <w:proofErr w:type="spellStart"/>
            <w:r w:rsidRPr="009174CB">
              <w:rPr>
                <w:rFonts w:ascii="Times New Roman" w:hAnsi="Times New Roman" w:cs="Times New Roman"/>
              </w:rPr>
              <w:t>Арчимбольдо</w:t>
            </w:r>
            <w:proofErr w:type="spellEnd"/>
            <w:r w:rsidRPr="009174CB">
              <w:rPr>
                <w:rFonts w:ascii="Times New Roman" w:hAnsi="Times New Roman" w:cs="Times New Roman"/>
              </w:rPr>
              <w:t xml:space="preserve"> «Лето», «Осень»</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Работа по хрестоматии «Точка зрения»</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Обобщение по теме «Точка зрения»</w:t>
            </w:r>
          </w:p>
        </w:tc>
        <w:tc>
          <w:tcPr>
            <w:tcW w:w="5512" w:type="dxa"/>
          </w:tcPr>
          <w:p w:rsidR="001A2E9F" w:rsidRPr="009174CB" w:rsidRDefault="001A2E9F" w:rsidP="005B3945">
            <w:pPr>
              <w:spacing w:after="0"/>
              <w:ind w:right="104"/>
              <w:jc w:val="both"/>
              <w:rPr>
                <w:rFonts w:ascii="Times New Roman" w:hAnsi="Times New Roman" w:cs="Times New Roman"/>
              </w:rPr>
            </w:pPr>
            <w:r w:rsidRPr="009174CB">
              <w:rPr>
                <w:rFonts w:ascii="Times New Roman" w:hAnsi="Times New Roman" w:cs="Times New Roman"/>
              </w:rPr>
              <w:lastRenderedPageBreak/>
              <w:t>Пользоваться толковым словарём для выяснения значения слов; работать с иллюстрациями</w:t>
            </w:r>
          </w:p>
          <w:p w:rsidR="001A2E9F" w:rsidRPr="009174CB" w:rsidRDefault="001A2E9F" w:rsidP="005B3945">
            <w:pPr>
              <w:spacing w:after="0"/>
              <w:ind w:right="104"/>
              <w:jc w:val="both"/>
              <w:rPr>
                <w:rFonts w:ascii="Times New Roman" w:hAnsi="Times New Roman" w:cs="Times New Roman"/>
                <w:b/>
              </w:rPr>
            </w:pPr>
            <w:r w:rsidRPr="009174CB">
              <w:rPr>
                <w:rFonts w:ascii="Times New Roman" w:hAnsi="Times New Roman" w:cs="Times New Roman"/>
              </w:rPr>
              <w:t>читать стихотворения наизусть</w:t>
            </w:r>
          </w:p>
          <w:p w:rsidR="001A2E9F" w:rsidRPr="009174CB" w:rsidRDefault="001A2E9F" w:rsidP="005B3945">
            <w:pPr>
              <w:spacing w:after="0"/>
              <w:ind w:right="104"/>
              <w:jc w:val="both"/>
              <w:rPr>
                <w:rFonts w:ascii="Times New Roman" w:hAnsi="Times New Roman" w:cs="Times New Roman"/>
                <w:b/>
              </w:rPr>
            </w:pPr>
            <w:r w:rsidRPr="009174CB">
              <w:rPr>
                <w:rFonts w:ascii="Times New Roman" w:hAnsi="Times New Roman" w:cs="Times New Roman"/>
              </w:rPr>
              <w:t>определять тему литературного произведения</w:t>
            </w:r>
          </w:p>
          <w:p w:rsidR="001A2E9F" w:rsidRPr="009174CB" w:rsidRDefault="001A2E9F" w:rsidP="005B3945">
            <w:pPr>
              <w:spacing w:after="0"/>
              <w:ind w:right="104"/>
              <w:jc w:val="both"/>
              <w:rPr>
                <w:rFonts w:ascii="Times New Roman" w:hAnsi="Times New Roman" w:cs="Times New Roman"/>
                <w:b/>
              </w:rPr>
            </w:pPr>
            <w:r w:rsidRPr="009174CB">
              <w:rPr>
                <w:rFonts w:ascii="Times New Roman" w:hAnsi="Times New Roman" w:cs="Times New Roman"/>
              </w:rPr>
              <w:t>читать стихотворение по цепочке</w:t>
            </w:r>
          </w:p>
          <w:p w:rsidR="001A2E9F" w:rsidRPr="009174CB" w:rsidRDefault="001A2E9F" w:rsidP="005B3945">
            <w:pPr>
              <w:spacing w:after="0"/>
              <w:ind w:right="104"/>
              <w:jc w:val="both"/>
              <w:rPr>
                <w:rFonts w:ascii="Times New Roman" w:hAnsi="Times New Roman" w:cs="Times New Roman"/>
                <w:b/>
              </w:rPr>
            </w:pPr>
            <w:r w:rsidRPr="009174CB">
              <w:rPr>
                <w:rFonts w:ascii="Times New Roman" w:hAnsi="Times New Roman" w:cs="Times New Roman"/>
              </w:rPr>
              <w:t>читать выразительно стихотворение по цепочке</w:t>
            </w:r>
          </w:p>
          <w:p w:rsidR="001A2E9F" w:rsidRPr="009174CB" w:rsidRDefault="001A2E9F" w:rsidP="005B3945">
            <w:pPr>
              <w:spacing w:after="0"/>
              <w:ind w:right="104"/>
              <w:jc w:val="both"/>
              <w:rPr>
                <w:rFonts w:ascii="Times New Roman" w:hAnsi="Times New Roman" w:cs="Times New Roman"/>
                <w:b/>
              </w:rPr>
            </w:pPr>
            <w:r w:rsidRPr="009174CB">
              <w:rPr>
                <w:rFonts w:ascii="Times New Roman" w:hAnsi="Times New Roman" w:cs="Times New Roman"/>
              </w:rPr>
              <w:t xml:space="preserve">анализировать  название и содержание </w:t>
            </w:r>
            <w:r w:rsidRPr="009174CB">
              <w:rPr>
                <w:rFonts w:ascii="Times New Roman" w:hAnsi="Times New Roman" w:cs="Times New Roman"/>
              </w:rPr>
              <w:lastRenderedPageBreak/>
              <w:t xml:space="preserve">стихотворение </w:t>
            </w:r>
          </w:p>
          <w:p w:rsidR="001A2E9F" w:rsidRPr="009174CB" w:rsidRDefault="001A2E9F" w:rsidP="005B3945">
            <w:pPr>
              <w:spacing w:after="0"/>
              <w:ind w:right="104"/>
              <w:jc w:val="both"/>
              <w:rPr>
                <w:rFonts w:ascii="Times New Roman" w:hAnsi="Times New Roman" w:cs="Times New Roman"/>
                <w:b/>
              </w:rPr>
            </w:pPr>
            <w:r w:rsidRPr="009174CB">
              <w:rPr>
                <w:rFonts w:ascii="Times New Roman" w:hAnsi="Times New Roman" w:cs="Times New Roman"/>
              </w:rPr>
              <w:t>читать стихотворения наизусть</w:t>
            </w:r>
          </w:p>
          <w:p w:rsidR="001A2E9F" w:rsidRPr="009174CB" w:rsidRDefault="001A2E9F" w:rsidP="005B3945">
            <w:pPr>
              <w:spacing w:after="0"/>
              <w:ind w:right="104"/>
              <w:jc w:val="both"/>
              <w:rPr>
                <w:rFonts w:ascii="Times New Roman" w:hAnsi="Times New Roman" w:cs="Times New Roman"/>
                <w:b/>
              </w:rPr>
            </w:pPr>
            <w:r w:rsidRPr="009174CB">
              <w:rPr>
                <w:rFonts w:ascii="Times New Roman" w:hAnsi="Times New Roman" w:cs="Times New Roman"/>
              </w:rPr>
              <w:t>делить текст на части</w:t>
            </w:r>
          </w:p>
          <w:p w:rsidR="001A2E9F" w:rsidRPr="009174CB" w:rsidRDefault="001A2E9F" w:rsidP="005B3945">
            <w:pPr>
              <w:spacing w:after="0"/>
              <w:ind w:right="104"/>
              <w:jc w:val="both"/>
              <w:rPr>
                <w:rFonts w:ascii="Times New Roman" w:hAnsi="Times New Roman" w:cs="Times New Roman"/>
                <w:b/>
              </w:rPr>
            </w:pPr>
            <w:r w:rsidRPr="009174CB">
              <w:rPr>
                <w:rFonts w:ascii="Times New Roman" w:hAnsi="Times New Roman" w:cs="Times New Roman"/>
              </w:rPr>
              <w:t>анализировать характер героя; подтверждать своё мнение строчками из  текста</w:t>
            </w:r>
          </w:p>
          <w:p w:rsidR="001A2E9F" w:rsidRPr="009174CB" w:rsidRDefault="001A2E9F" w:rsidP="005B3945">
            <w:pPr>
              <w:spacing w:after="0"/>
              <w:ind w:right="104"/>
              <w:jc w:val="both"/>
              <w:rPr>
                <w:rFonts w:ascii="Times New Roman" w:hAnsi="Times New Roman" w:cs="Times New Roman"/>
              </w:rPr>
            </w:pPr>
            <w:r w:rsidRPr="009174CB">
              <w:rPr>
                <w:rFonts w:ascii="Times New Roman" w:hAnsi="Times New Roman" w:cs="Times New Roman"/>
              </w:rPr>
              <w:t>делить текст на смысловые части; пересказывать произведение</w:t>
            </w:r>
          </w:p>
          <w:p w:rsidR="001A2E9F" w:rsidRPr="009174CB" w:rsidRDefault="001A2E9F" w:rsidP="005B3945">
            <w:pPr>
              <w:spacing w:after="0"/>
              <w:ind w:right="104"/>
              <w:jc w:val="both"/>
              <w:rPr>
                <w:rFonts w:ascii="Times New Roman" w:hAnsi="Times New Roman" w:cs="Times New Roman"/>
                <w:b/>
              </w:rPr>
            </w:pPr>
            <w:r w:rsidRPr="009174CB">
              <w:rPr>
                <w:rFonts w:ascii="Times New Roman" w:hAnsi="Times New Roman" w:cs="Times New Roman"/>
              </w:rPr>
              <w:t>пользоваться понятием «точка зрения»</w:t>
            </w:r>
          </w:p>
          <w:p w:rsidR="001A2E9F" w:rsidRPr="009174CB" w:rsidRDefault="001A2E9F" w:rsidP="005B3945">
            <w:pPr>
              <w:spacing w:after="0"/>
              <w:ind w:right="104"/>
              <w:jc w:val="both"/>
              <w:rPr>
                <w:rFonts w:ascii="Times New Roman" w:hAnsi="Times New Roman" w:cs="Times New Roman"/>
              </w:rPr>
            </w:pPr>
            <w:r w:rsidRPr="009174CB">
              <w:rPr>
                <w:rFonts w:ascii="Times New Roman" w:hAnsi="Times New Roman" w:cs="Times New Roman"/>
              </w:rPr>
              <w:t>характеризовать героев, определять мотивы их поведения</w:t>
            </w:r>
          </w:p>
          <w:p w:rsidR="001A2E9F" w:rsidRPr="009174CB" w:rsidRDefault="001A2E9F" w:rsidP="005B3945">
            <w:pPr>
              <w:spacing w:after="0"/>
              <w:ind w:right="104"/>
              <w:jc w:val="both"/>
              <w:rPr>
                <w:rFonts w:ascii="Times New Roman" w:hAnsi="Times New Roman" w:cs="Times New Roman"/>
              </w:rPr>
            </w:pPr>
            <w:r w:rsidRPr="009174CB">
              <w:rPr>
                <w:rFonts w:ascii="Times New Roman" w:hAnsi="Times New Roman" w:cs="Times New Roman"/>
              </w:rPr>
              <w:t xml:space="preserve">определять точку зрения разных героев стихотворения </w:t>
            </w:r>
          </w:p>
          <w:p w:rsidR="001A2E9F" w:rsidRPr="009174CB" w:rsidRDefault="001A2E9F" w:rsidP="005B3945">
            <w:pPr>
              <w:spacing w:after="0"/>
              <w:ind w:right="104"/>
              <w:jc w:val="both"/>
              <w:rPr>
                <w:rFonts w:ascii="Times New Roman" w:hAnsi="Times New Roman" w:cs="Times New Roman"/>
                <w:b/>
              </w:rPr>
            </w:pPr>
            <w:r w:rsidRPr="009174CB">
              <w:rPr>
                <w:rFonts w:ascii="Times New Roman" w:hAnsi="Times New Roman" w:cs="Times New Roman"/>
              </w:rPr>
              <w:t>сравнивать сюжеты двух стихотворений</w:t>
            </w:r>
          </w:p>
          <w:p w:rsidR="001A2E9F" w:rsidRPr="009174CB" w:rsidRDefault="001A2E9F" w:rsidP="005B3945">
            <w:pPr>
              <w:spacing w:after="0"/>
              <w:ind w:right="104"/>
              <w:jc w:val="both"/>
              <w:rPr>
                <w:rFonts w:ascii="Times New Roman" w:hAnsi="Times New Roman" w:cs="Times New Roman"/>
              </w:rPr>
            </w:pPr>
            <w:r w:rsidRPr="009174CB">
              <w:rPr>
                <w:rFonts w:ascii="Times New Roman" w:hAnsi="Times New Roman" w:cs="Times New Roman"/>
              </w:rPr>
              <w:t xml:space="preserve"> работать с иллюстрациями</w:t>
            </w:r>
          </w:p>
          <w:p w:rsidR="001A2E9F" w:rsidRPr="009174CB" w:rsidRDefault="001A2E9F" w:rsidP="005B3945">
            <w:pPr>
              <w:spacing w:after="0"/>
              <w:ind w:right="104"/>
              <w:jc w:val="both"/>
              <w:rPr>
                <w:rFonts w:ascii="Times New Roman" w:hAnsi="Times New Roman" w:cs="Times New Roman"/>
                <w:b/>
              </w:rPr>
            </w:pPr>
            <w:r w:rsidRPr="009174CB">
              <w:rPr>
                <w:rFonts w:ascii="Times New Roman" w:hAnsi="Times New Roman" w:cs="Times New Roman"/>
              </w:rPr>
              <w:t>делить текст на смысловые части</w:t>
            </w:r>
          </w:p>
          <w:p w:rsidR="001A2E9F" w:rsidRPr="009174CB" w:rsidRDefault="001A2E9F" w:rsidP="005B3945">
            <w:pPr>
              <w:spacing w:after="0"/>
              <w:ind w:right="104"/>
              <w:jc w:val="both"/>
              <w:rPr>
                <w:rFonts w:ascii="Times New Roman" w:hAnsi="Times New Roman" w:cs="Times New Roman"/>
              </w:rPr>
            </w:pPr>
            <w:r w:rsidRPr="009174CB">
              <w:rPr>
                <w:rFonts w:ascii="Times New Roman" w:hAnsi="Times New Roman" w:cs="Times New Roman"/>
              </w:rPr>
              <w:t>анализировать и выделять общее в стихотворении А. Пушкина и М. Лермонтова об осени</w:t>
            </w:r>
          </w:p>
          <w:p w:rsidR="001A2E9F" w:rsidRPr="009174CB" w:rsidRDefault="001A2E9F" w:rsidP="005B3945">
            <w:pPr>
              <w:spacing w:after="0"/>
              <w:ind w:right="104"/>
              <w:jc w:val="both"/>
              <w:rPr>
                <w:rFonts w:ascii="Times New Roman" w:hAnsi="Times New Roman" w:cs="Times New Roman"/>
                <w:b/>
              </w:rPr>
            </w:pPr>
            <w:r w:rsidRPr="009174CB">
              <w:rPr>
                <w:rFonts w:ascii="Times New Roman" w:hAnsi="Times New Roman" w:cs="Times New Roman"/>
              </w:rPr>
              <w:t>ориентироваться в тексте</w:t>
            </w:r>
          </w:p>
          <w:p w:rsidR="001A2E9F" w:rsidRPr="009174CB" w:rsidRDefault="001A2E9F" w:rsidP="005B3945">
            <w:pPr>
              <w:spacing w:after="0"/>
              <w:ind w:right="104"/>
              <w:jc w:val="both"/>
              <w:rPr>
                <w:rFonts w:ascii="Times New Roman" w:hAnsi="Times New Roman" w:cs="Times New Roman"/>
                <w:b/>
              </w:rPr>
            </w:pPr>
            <w:r w:rsidRPr="009174CB">
              <w:rPr>
                <w:rFonts w:ascii="Times New Roman" w:hAnsi="Times New Roman" w:cs="Times New Roman"/>
              </w:rPr>
              <w:t>определять характер, возраст героев стихотворения</w:t>
            </w:r>
          </w:p>
          <w:p w:rsidR="001A2E9F" w:rsidRPr="009174CB" w:rsidRDefault="001A2E9F" w:rsidP="005B3945">
            <w:pPr>
              <w:spacing w:after="0"/>
              <w:ind w:right="104"/>
              <w:jc w:val="both"/>
              <w:rPr>
                <w:rFonts w:ascii="Times New Roman" w:hAnsi="Times New Roman" w:cs="Times New Roman"/>
                <w:b/>
              </w:rPr>
            </w:pPr>
            <w:r w:rsidRPr="009174CB">
              <w:rPr>
                <w:rFonts w:ascii="Times New Roman" w:hAnsi="Times New Roman" w:cs="Times New Roman"/>
              </w:rPr>
              <w:t>сравнивать точки зрения разных героев стихотворения</w:t>
            </w:r>
          </w:p>
          <w:p w:rsidR="001A2E9F" w:rsidRPr="009174CB" w:rsidRDefault="001A2E9F" w:rsidP="005B3945">
            <w:pPr>
              <w:spacing w:after="0"/>
              <w:ind w:right="104"/>
              <w:jc w:val="both"/>
              <w:rPr>
                <w:rFonts w:ascii="Times New Roman" w:hAnsi="Times New Roman" w:cs="Times New Roman"/>
                <w:b/>
              </w:rPr>
            </w:pPr>
            <w:r w:rsidRPr="009174CB">
              <w:rPr>
                <w:rFonts w:ascii="Times New Roman" w:hAnsi="Times New Roman" w:cs="Times New Roman"/>
              </w:rPr>
              <w:t>анализировать характер и мотивы поведения героя стихотворения</w:t>
            </w:r>
          </w:p>
          <w:p w:rsidR="001A2E9F" w:rsidRPr="009174CB" w:rsidRDefault="001A2E9F" w:rsidP="005B3945">
            <w:pPr>
              <w:spacing w:after="0"/>
              <w:ind w:right="104"/>
              <w:jc w:val="both"/>
              <w:rPr>
                <w:rFonts w:ascii="Times New Roman" w:hAnsi="Times New Roman" w:cs="Times New Roman"/>
                <w:b/>
              </w:rPr>
            </w:pPr>
            <w:r w:rsidRPr="009174CB">
              <w:rPr>
                <w:rFonts w:ascii="Times New Roman" w:hAnsi="Times New Roman" w:cs="Times New Roman"/>
              </w:rPr>
              <w:t>анализировать выдумки героя</w:t>
            </w:r>
          </w:p>
          <w:p w:rsidR="001A2E9F" w:rsidRPr="009174CB" w:rsidRDefault="001A2E9F" w:rsidP="005B3945">
            <w:pPr>
              <w:spacing w:after="0"/>
              <w:ind w:right="104"/>
              <w:jc w:val="both"/>
              <w:rPr>
                <w:rFonts w:ascii="Times New Roman" w:hAnsi="Times New Roman" w:cs="Times New Roman"/>
                <w:b/>
              </w:rPr>
            </w:pPr>
            <w:r w:rsidRPr="009174CB">
              <w:rPr>
                <w:rFonts w:ascii="Times New Roman" w:hAnsi="Times New Roman" w:cs="Times New Roman"/>
              </w:rPr>
              <w:t>анализировать название стихотворения</w:t>
            </w:r>
          </w:p>
          <w:p w:rsidR="001A2E9F" w:rsidRPr="009174CB" w:rsidRDefault="001A2E9F" w:rsidP="005B3945">
            <w:pPr>
              <w:spacing w:after="0"/>
              <w:ind w:right="104"/>
              <w:jc w:val="both"/>
              <w:rPr>
                <w:rFonts w:ascii="Times New Roman" w:hAnsi="Times New Roman" w:cs="Times New Roman"/>
                <w:b/>
              </w:rPr>
            </w:pPr>
            <w:r w:rsidRPr="009174CB">
              <w:rPr>
                <w:rFonts w:ascii="Times New Roman" w:hAnsi="Times New Roman" w:cs="Times New Roman"/>
              </w:rPr>
              <w:t>составлять высказывание с опорой на  текст</w:t>
            </w:r>
          </w:p>
          <w:p w:rsidR="001A2E9F" w:rsidRPr="009174CB" w:rsidRDefault="001A2E9F" w:rsidP="005B3945">
            <w:pPr>
              <w:spacing w:after="0"/>
              <w:ind w:right="104"/>
              <w:jc w:val="both"/>
              <w:rPr>
                <w:rFonts w:ascii="Times New Roman" w:hAnsi="Times New Roman" w:cs="Times New Roman"/>
                <w:b/>
              </w:rPr>
            </w:pPr>
            <w:r w:rsidRPr="009174CB">
              <w:rPr>
                <w:rFonts w:ascii="Times New Roman" w:hAnsi="Times New Roman" w:cs="Times New Roman"/>
              </w:rPr>
              <w:t>соотносить название произведения с его содержанием</w:t>
            </w:r>
          </w:p>
          <w:p w:rsidR="001A2E9F" w:rsidRDefault="001A2E9F" w:rsidP="005B3945">
            <w:pPr>
              <w:spacing w:after="0"/>
              <w:ind w:right="104"/>
              <w:rPr>
                <w:rFonts w:ascii="Times New Roman" w:hAnsi="Times New Roman" w:cs="Times New Roman"/>
              </w:rPr>
            </w:pPr>
            <w:r w:rsidRPr="009174CB">
              <w:rPr>
                <w:rFonts w:ascii="Times New Roman" w:hAnsi="Times New Roman" w:cs="Times New Roman"/>
              </w:rPr>
              <w:t>определять содержание книги по её элементам</w:t>
            </w:r>
          </w:p>
          <w:p w:rsidR="001A2E9F" w:rsidRPr="009174CB" w:rsidRDefault="001A2E9F" w:rsidP="005B3945">
            <w:pPr>
              <w:rPr>
                <w:rFonts w:ascii="Times New Roman" w:hAnsi="Times New Roman" w:cs="Times New Roman"/>
              </w:rPr>
            </w:pPr>
          </w:p>
          <w:p w:rsidR="001A2E9F" w:rsidRPr="009174CB" w:rsidRDefault="001A2E9F" w:rsidP="005B3945">
            <w:pPr>
              <w:rPr>
                <w:rFonts w:ascii="Times New Roman" w:hAnsi="Times New Roman" w:cs="Times New Roman"/>
              </w:rPr>
            </w:pPr>
          </w:p>
          <w:p w:rsidR="001A2E9F" w:rsidRPr="009174CB" w:rsidRDefault="001A2E9F" w:rsidP="005B3945">
            <w:pPr>
              <w:rPr>
                <w:rFonts w:ascii="Times New Roman" w:hAnsi="Times New Roman" w:cs="Times New Roman"/>
              </w:rPr>
            </w:pPr>
          </w:p>
          <w:p w:rsidR="001A2E9F" w:rsidRPr="009174CB" w:rsidRDefault="001A2E9F" w:rsidP="005B3945">
            <w:pPr>
              <w:rPr>
                <w:rFonts w:ascii="Times New Roman" w:hAnsi="Times New Roman" w:cs="Times New Roman"/>
              </w:rPr>
            </w:pPr>
          </w:p>
          <w:p w:rsidR="001A2E9F" w:rsidRPr="009174CB" w:rsidRDefault="001A2E9F" w:rsidP="005B3945">
            <w:pPr>
              <w:rPr>
                <w:rFonts w:ascii="Times New Roman" w:hAnsi="Times New Roman" w:cs="Times New Roman"/>
              </w:rPr>
            </w:pPr>
          </w:p>
          <w:p w:rsidR="001A2E9F" w:rsidRPr="009174CB" w:rsidRDefault="001A2E9F" w:rsidP="005B3945">
            <w:pPr>
              <w:rPr>
                <w:rFonts w:ascii="Times New Roman" w:hAnsi="Times New Roman" w:cs="Times New Roman"/>
              </w:rPr>
            </w:pPr>
          </w:p>
          <w:p w:rsidR="001A2E9F" w:rsidRPr="009174CB" w:rsidRDefault="001A2E9F" w:rsidP="005B3945">
            <w:pPr>
              <w:rPr>
                <w:rFonts w:ascii="Times New Roman" w:hAnsi="Times New Roman" w:cs="Times New Roman"/>
              </w:rPr>
            </w:pPr>
          </w:p>
          <w:p w:rsidR="001A2E9F" w:rsidRPr="009174CB" w:rsidRDefault="001A2E9F" w:rsidP="005B3945">
            <w:pPr>
              <w:rPr>
                <w:rFonts w:ascii="Times New Roman" w:hAnsi="Times New Roman" w:cs="Times New Roman"/>
              </w:rPr>
            </w:pPr>
          </w:p>
          <w:p w:rsidR="001A2E9F" w:rsidRPr="009174CB" w:rsidRDefault="001A2E9F" w:rsidP="005B3945">
            <w:pPr>
              <w:rPr>
                <w:rFonts w:ascii="Times New Roman" w:hAnsi="Times New Roman" w:cs="Times New Roman"/>
              </w:rPr>
            </w:pPr>
          </w:p>
          <w:p w:rsidR="001A2E9F" w:rsidRPr="009174CB" w:rsidRDefault="001A2E9F" w:rsidP="005B3945">
            <w:pPr>
              <w:rPr>
                <w:rFonts w:ascii="Times New Roman" w:hAnsi="Times New Roman" w:cs="Times New Roman"/>
              </w:rPr>
            </w:pPr>
          </w:p>
          <w:p w:rsidR="001A2E9F" w:rsidRPr="009174CB" w:rsidRDefault="001A2E9F" w:rsidP="005B3945">
            <w:pPr>
              <w:rPr>
                <w:rFonts w:ascii="Times New Roman" w:hAnsi="Times New Roman" w:cs="Times New Roman"/>
              </w:rPr>
            </w:pPr>
          </w:p>
          <w:p w:rsidR="001A2E9F" w:rsidRPr="009174CB" w:rsidRDefault="001A2E9F" w:rsidP="005B3945">
            <w:pPr>
              <w:rPr>
                <w:rFonts w:ascii="Times New Roman" w:hAnsi="Times New Roman" w:cs="Times New Roman"/>
              </w:rPr>
            </w:pPr>
          </w:p>
          <w:p w:rsidR="001A2E9F" w:rsidRPr="009174CB" w:rsidRDefault="001A2E9F" w:rsidP="005B3945">
            <w:pPr>
              <w:rPr>
                <w:rFonts w:ascii="Times New Roman" w:hAnsi="Times New Roman" w:cs="Times New Roman"/>
              </w:rPr>
            </w:pPr>
          </w:p>
          <w:p w:rsidR="001A2E9F" w:rsidRPr="009174CB" w:rsidRDefault="001A2E9F" w:rsidP="005B3945">
            <w:pPr>
              <w:rPr>
                <w:rFonts w:ascii="Times New Roman" w:hAnsi="Times New Roman" w:cs="Times New Roman"/>
              </w:rPr>
            </w:pPr>
          </w:p>
          <w:p w:rsidR="001A2E9F" w:rsidRPr="009174CB" w:rsidRDefault="001A2E9F" w:rsidP="005B3945">
            <w:pPr>
              <w:rPr>
                <w:rFonts w:ascii="Times New Roman" w:hAnsi="Times New Roman" w:cs="Times New Roman"/>
              </w:rPr>
            </w:pPr>
          </w:p>
        </w:tc>
      </w:tr>
      <w:tr w:rsidR="001A2E9F" w:rsidTr="005B3945">
        <w:tc>
          <w:tcPr>
            <w:tcW w:w="708" w:type="dxa"/>
          </w:tcPr>
          <w:p w:rsidR="001A2E9F" w:rsidRPr="009174CB" w:rsidRDefault="001A2E9F" w:rsidP="005B3945">
            <w:pPr>
              <w:pStyle w:val="xl26"/>
              <w:spacing w:before="0" w:beforeAutospacing="0" w:after="0" w:afterAutospacing="0"/>
              <w:rPr>
                <w:rFonts w:ascii="Times New Roman" w:hAnsi="Times New Roman" w:cs="Times New Roman"/>
                <w:b w:val="0"/>
                <w:sz w:val="22"/>
                <w:szCs w:val="22"/>
              </w:rPr>
            </w:pPr>
            <w:r w:rsidRPr="009174CB">
              <w:rPr>
                <w:rFonts w:ascii="Times New Roman" w:hAnsi="Times New Roman" w:cs="Times New Roman"/>
                <w:b w:val="0"/>
                <w:sz w:val="22"/>
                <w:szCs w:val="22"/>
              </w:rPr>
              <w:lastRenderedPageBreak/>
              <w:t>96-102</w:t>
            </w:r>
          </w:p>
        </w:tc>
        <w:tc>
          <w:tcPr>
            <w:tcW w:w="4200" w:type="dxa"/>
          </w:tcPr>
          <w:p w:rsidR="001A2E9F" w:rsidRPr="009174CB" w:rsidRDefault="001A2E9F" w:rsidP="005B3945">
            <w:pPr>
              <w:spacing w:after="0"/>
              <w:ind w:right="104"/>
              <w:rPr>
                <w:rFonts w:ascii="Times New Roman" w:hAnsi="Times New Roman" w:cs="Times New Roman"/>
                <w:b/>
                <w:color w:val="000000"/>
              </w:rPr>
            </w:pPr>
            <w:r w:rsidRPr="009174CB">
              <w:rPr>
                <w:rFonts w:ascii="Times New Roman" w:hAnsi="Times New Roman" w:cs="Times New Roman"/>
                <w:b/>
                <w:color w:val="000000"/>
              </w:rPr>
              <w:t xml:space="preserve">Детские журналы </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С. Михалков «А что у вас?»</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Что такое новости? Кто рассказывает новости?</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Детская периодика. Журналы для детей</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 По страницам детского журнала «</w:t>
            </w:r>
            <w:proofErr w:type="spellStart"/>
            <w:r w:rsidRPr="009174CB">
              <w:rPr>
                <w:rFonts w:ascii="Times New Roman" w:hAnsi="Times New Roman" w:cs="Times New Roman"/>
              </w:rPr>
              <w:t>Мурзилка</w:t>
            </w:r>
            <w:proofErr w:type="spellEnd"/>
            <w:r w:rsidRPr="009174CB">
              <w:rPr>
                <w:rFonts w:ascii="Times New Roman" w:hAnsi="Times New Roman" w:cs="Times New Roman"/>
              </w:rPr>
              <w:t>»</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По страницам детского журнала «Весёлые картинки»</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Развивающие задания  журнала «</w:t>
            </w:r>
            <w:proofErr w:type="spellStart"/>
            <w:r w:rsidRPr="009174CB">
              <w:rPr>
                <w:rFonts w:ascii="Times New Roman" w:hAnsi="Times New Roman" w:cs="Times New Roman"/>
              </w:rPr>
              <w:t>Мурзилка</w:t>
            </w:r>
            <w:proofErr w:type="spellEnd"/>
            <w:r w:rsidRPr="009174CB">
              <w:rPr>
                <w:rFonts w:ascii="Times New Roman" w:hAnsi="Times New Roman" w:cs="Times New Roman"/>
              </w:rPr>
              <w:t>»</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Обобщение по теме «Детские журналы»</w:t>
            </w:r>
          </w:p>
        </w:tc>
        <w:tc>
          <w:tcPr>
            <w:tcW w:w="5512" w:type="dxa"/>
          </w:tcPr>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Иметь представление о детской  периодике</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определять дату выпуска журнала и газеты</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определять  по обложке журнала дату его выхода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ориентироваться по страницам журнала с помощью «Содержания»</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определять  название  журнала по его страничкам</w:t>
            </w:r>
          </w:p>
          <w:p w:rsidR="001A2E9F" w:rsidRPr="009174CB" w:rsidRDefault="001A2E9F" w:rsidP="005B3945">
            <w:pPr>
              <w:spacing w:after="0"/>
              <w:ind w:right="104"/>
              <w:rPr>
                <w:rFonts w:ascii="Times New Roman" w:hAnsi="Times New Roman" w:cs="Times New Roman"/>
              </w:rPr>
            </w:pPr>
          </w:p>
          <w:p w:rsidR="001A2E9F" w:rsidRPr="009174CB" w:rsidRDefault="001A2E9F" w:rsidP="005B3945">
            <w:pPr>
              <w:spacing w:after="0"/>
              <w:ind w:right="104"/>
              <w:rPr>
                <w:rFonts w:ascii="Times New Roman" w:hAnsi="Times New Roman" w:cs="Times New Roman"/>
              </w:rPr>
            </w:pPr>
          </w:p>
          <w:p w:rsidR="001A2E9F" w:rsidRPr="009174CB" w:rsidRDefault="001A2E9F" w:rsidP="005B3945">
            <w:pPr>
              <w:spacing w:after="0"/>
              <w:ind w:right="104"/>
              <w:rPr>
                <w:rFonts w:ascii="Times New Roman" w:hAnsi="Times New Roman" w:cs="Times New Roman"/>
              </w:rPr>
            </w:pPr>
          </w:p>
          <w:p w:rsidR="001A2E9F" w:rsidRPr="009174CB" w:rsidRDefault="001A2E9F" w:rsidP="005B3945">
            <w:pPr>
              <w:spacing w:after="0"/>
              <w:ind w:right="104"/>
              <w:rPr>
                <w:rFonts w:ascii="Times New Roman" w:hAnsi="Times New Roman" w:cs="Times New Roman"/>
              </w:rPr>
            </w:pPr>
          </w:p>
          <w:p w:rsidR="001A2E9F" w:rsidRPr="009174CB" w:rsidRDefault="001A2E9F" w:rsidP="005B3945">
            <w:pPr>
              <w:spacing w:after="0"/>
              <w:ind w:right="104"/>
              <w:rPr>
                <w:rFonts w:ascii="Times New Roman" w:hAnsi="Times New Roman" w:cs="Times New Roman"/>
              </w:rPr>
            </w:pPr>
          </w:p>
          <w:p w:rsidR="001A2E9F" w:rsidRPr="009174CB" w:rsidRDefault="001A2E9F" w:rsidP="005B3945">
            <w:pPr>
              <w:spacing w:after="0"/>
              <w:ind w:right="104"/>
              <w:rPr>
                <w:rFonts w:ascii="Times New Roman" w:hAnsi="Times New Roman" w:cs="Times New Roman"/>
              </w:rPr>
            </w:pPr>
          </w:p>
          <w:p w:rsidR="001A2E9F" w:rsidRPr="009174CB" w:rsidRDefault="001A2E9F" w:rsidP="005B3945">
            <w:pPr>
              <w:spacing w:after="0"/>
              <w:ind w:right="104"/>
              <w:rPr>
                <w:rFonts w:ascii="Times New Roman" w:hAnsi="Times New Roman" w:cs="Times New Roman"/>
              </w:rPr>
            </w:pPr>
          </w:p>
          <w:p w:rsidR="001A2E9F" w:rsidRPr="009174CB" w:rsidRDefault="001A2E9F" w:rsidP="005B3945">
            <w:pPr>
              <w:spacing w:after="0"/>
              <w:ind w:right="104"/>
              <w:rPr>
                <w:rFonts w:ascii="Times New Roman" w:hAnsi="Times New Roman" w:cs="Times New Roman"/>
              </w:rPr>
            </w:pPr>
          </w:p>
        </w:tc>
      </w:tr>
      <w:tr w:rsidR="001A2E9F" w:rsidRPr="00BC0E8C" w:rsidTr="005B3945">
        <w:tc>
          <w:tcPr>
            <w:tcW w:w="708" w:type="dxa"/>
          </w:tcPr>
          <w:p w:rsidR="001A2E9F" w:rsidRPr="009174CB" w:rsidRDefault="001A2E9F" w:rsidP="005B3945">
            <w:pPr>
              <w:pStyle w:val="xl26"/>
              <w:spacing w:before="0" w:beforeAutospacing="0" w:after="0" w:afterAutospacing="0"/>
              <w:rPr>
                <w:rFonts w:ascii="Times New Roman" w:hAnsi="Times New Roman" w:cs="Times New Roman"/>
                <w:b w:val="0"/>
                <w:sz w:val="22"/>
                <w:szCs w:val="22"/>
              </w:rPr>
            </w:pPr>
            <w:r w:rsidRPr="009174CB">
              <w:rPr>
                <w:rFonts w:ascii="Times New Roman" w:hAnsi="Times New Roman" w:cs="Times New Roman"/>
                <w:b w:val="0"/>
                <w:sz w:val="22"/>
                <w:szCs w:val="22"/>
              </w:rPr>
              <w:t>103-119</w:t>
            </w:r>
          </w:p>
        </w:tc>
        <w:tc>
          <w:tcPr>
            <w:tcW w:w="4200" w:type="dxa"/>
          </w:tcPr>
          <w:p w:rsidR="001A2E9F" w:rsidRPr="009174CB" w:rsidRDefault="001A2E9F" w:rsidP="005B3945">
            <w:pPr>
              <w:spacing w:after="0"/>
              <w:ind w:right="104"/>
              <w:rPr>
                <w:rFonts w:ascii="Times New Roman" w:hAnsi="Times New Roman" w:cs="Times New Roman"/>
                <w:b/>
                <w:color w:val="000000"/>
              </w:rPr>
            </w:pPr>
            <w:r w:rsidRPr="009174CB">
              <w:rPr>
                <w:rFonts w:ascii="Times New Roman" w:hAnsi="Times New Roman" w:cs="Times New Roman"/>
                <w:b/>
                <w:color w:val="000000"/>
              </w:rPr>
              <w:t xml:space="preserve">Природа для поэта - любимая и живая </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Л. Яхнин «Музыка леса»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Ю. Коваль «Три сойки». </w:t>
            </w:r>
            <w:r w:rsidRPr="009174CB">
              <w:rPr>
                <w:rFonts w:ascii="Times New Roman" w:hAnsi="Times New Roman" w:cs="Times New Roman"/>
                <w:b/>
              </w:rPr>
              <w:t xml:space="preserve"> </w:t>
            </w:r>
            <w:r w:rsidRPr="009174CB">
              <w:rPr>
                <w:rFonts w:ascii="Times New Roman" w:hAnsi="Times New Roman" w:cs="Times New Roman"/>
              </w:rPr>
              <w:t>Поход в «Музейный дом». Иллюстрация А. Дюрера «Заяц»</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Р. </w:t>
            </w:r>
            <w:proofErr w:type="spellStart"/>
            <w:r w:rsidRPr="009174CB">
              <w:rPr>
                <w:rFonts w:ascii="Times New Roman" w:hAnsi="Times New Roman" w:cs="Times New Roman"/>
              </w:rPr>
              <w:t>Сеф</w:t>
            </w:r>
            <w:proofErr w:type="spellEnd"/>
            <w:r w:rsidRPr="009174CB">
              <w:rPr>
                <w:rFonts w:ascii="Times New Roman" w:hAnsi="Times New Roman" w:cs="Times New Roman"/>
              </w:rPr>
              <w:t xml:space="preserve"> «Добрый человек»</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Е. </w:t>
            </w:r>
            <w:proofErr w:type="spellStart"/>
            <w:r w:rsidRPr="009174CB">
              <w:rPr>
                <w:rFonts w:ascii="Times New Roman" w:hAnsi="Times New Roman" w:cs="Times New Roman"/>
              </w:rPr>
              <w:t>Чарушин</w:t>
            </w:r>
            <w:proofErr w:type="spellEnd"/>
            <w:r w:rsidRPr="009174CB">
              <w:rPr>
                <w:rFonts w:ascii="Times New Roman" w:hAnsi="Times New Roman" w:cs="Times New Roman"/>
              </w:rPr>
              <w:t xml:space="preserve"> «Томка испугался»</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Е. </w:t>
            </w:r>
            <w:proofErr w:type="spellStart"/>
            <w:r w:rsidRPr="009174CB">
              <w:rPr>
                <w:rFonts w:ascii="Times New Roman" w:hAnsi="Times New Roman" w:cs="Times New Roman"/>
              </w:rPr>
              <w:t>Чарушин</w:t>
            </w:r>
            <w:proofErr w:type="spellEnd"/>
            <w:r w:rsidRPr="009174CB">
              <w:rPr>
                <w:rFonts w:ascii="Times New Roman" w:hAnsi="Times New Roman" w:cs="Times New Roman"/>
              </w:rPr>
              <w:t xml:space="preserve"> «Томкины сны»</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Г. Юдин «Вытри лапы и входи»</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М.Пришвин «Разговор деревьев»</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Ф. Тютчев «Зима недаром злится»</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Д. </w:t>
            </w:r>
            <w:proofErr w:type="spellStart"/>
            <w:r w:rsidRPr="009174CB">
              <w:rPr>
                <w:rFonts w:ascii="Times New Roman" w:hAnsi="Times New Roman" w:cs="Times New Roman"/>
              </w:rPr>
              <w:t>Кедрин</w:t>
            </w:r>
            <w:proofErr w:type="spellEnd"/>
            <w:r w:rsidRPr="009174CB">
              <w:rPr>
                <w:rFonts w:ascii="Times New Roman" w:hAnsi="Times New Roman" w:cs="Times New Roman"/>
              </w:rPr>
              <w:t xml:space="preserve"> «Скинуло кафтан зелёный лето»</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М. Пришвин «Золотой луг»</w:t>
            </w:r>
            <w:r w:rsidRPr="009174CB">
              <w:rPr>
                <w:rFonts w:ascii="Times New Roman" w:hAnsi="Times New Roman" w:cs="Times New Roman"/>
                <w:b/>
              </w:rPr>
              <w:t xml:space="preserve"> Поход в «Музейный дом». Иллюстрация В. </w:t>
            </w:r>
            <w:proofErr w:type="spellStart"/>
            <w:r w:rsidRPr="009174CB">
              <w:rPr>
                <w:rFonts w:ascii="Times New Roman" w:hAnsi="Times New Roman" w:cs="Times New Roman"/>
                <w:b/>
              </w:rPr>
              <w:t>Гога</w:t>
            </w:r>
            <w:proofErr w:type="spellEnd"/>
            <w:r w:rsidRPr="009174CB">
              <w:rPr>
                <w:rFonts w:ascii="Times New Roman" w:hAnsi="Times New Roman" w:cs="Times New Roman"/>
                <w:b/>
              </w:rPr>
              <w:t xml:space="preserve"> «Подсолнухи»</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С. Козлов «Жёлудь»</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М. Лермонтов «Утёс» </w:t>
            </w:r>
            <w:r w:rsidRPr="009174CB">
              <w:rPr>
                <w:rFonts w:ascii="Times New Roman" w:hAnsi="Times New Roman" w:cs="Times New Roman"/>
                <w:b/>
              </w:rPr>
              <w:t xml:space="preserve"> Поход в «Музейный дом». Иллюстрация Н. Рериха «Стражи ночи»</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М. </w:t>
            </w:r>
            <w:proofErr w:type="spellStart"/>
            <w:r w:rsidRPr="009174CB">
              <w:rPr>
                <w:rFonts w:ascii="Times New Roman" w:hAnsi="Times New Roman" w:cs="Times New Roman"/>
              </w:rPr>
              <w:t>Есеновский</w:t>
            </w:r>
            <w:proofErr w:type="spellEnd"/>
            <w:r w:rsidRPr="009174CB">
              <w:rPr>
                <w:rFonts w:ascii="Times New Roman" w:hAnsi="Times New Roman" w:cs="Times New Roman"/>
              </w:rPr>
              <w:t xml:space="preserve"> «У мальчика  Юры ужаснейший насморк»</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Д. </w:t>
            </w:r>
            <w:proofErr w:type="spellStart"/>
            <w:r w:rsidRPr="009174CB">
              <w:rPr>
                <w:rFonts w:ascii="Times New Roman" w:hAnsi="Times New Roman" w:cs="Times New Roman"/>
              </w:rPr>
              <w:t>Биссет</w:t>
            </w:r>
            <w:proofErr w:type="spellEnd"/>
            <w:r w:rsidRPr="009174CB">
              <w:rPr>
                <w:rFonts w:ascii="Times New Roman" w:hAnsi="Times New Roman" w:cs="Times New Roman"/>
              </w:rPr>
              <w:t xml:space="preserve"> «Ух!»</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А. </w:t>
            </w:r>
            <w:proofErr w:type="spellStart"/>
            <w:r w:rsidRPr="009174CB">
              <w:rPr>
                <w:rFonts w:ascii="Times New Roman" w:hAnsi="Times New Roman" w:cs="Times New Roman"/>
              </w:rPr>
              <w:t>Екимцев</w:t>
            </w:r>
            <w:proofErr w:type="spellEnd"/>
            <w:r w:rsidRPr="009174CB">
              <w:rPr>
                <w:rFonts w:ascii="Times New Roman" w:hAnsi="Times New Roman" w:cs="Times New Roman"/>
              </w:rPr>
              <w:t xml:space="preserve"> «Осень», Ю. </w:t>
            </w:r>
            <w:proofErr w:type="spellStart"/>
            <w:r w:rsidRPr="009174CB">
              <w:rPr>
                <w:rFonts w:ascii="Times New Roman" w:hAnsi="Times New Roman" w:cs="Times New Roman"/>
              </w:rPr>
              <w:t>Коринец</w:t>
            </w:r>
            <w:proofErr w:type="spellEnd"/>
            <w:r w:rsidRPr="009174CB">
              <w:rPr>
                <w:rFonts w:ascii="Times New Roman" w:hAnsi="Times New Roman" w:cs="Times New Roman"/>
              </w:rPr>
              <w:t xml:space="preserve"> «Тишина»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Работа по хрестоматии. Беседа «Для ПОЭТА Природа – живая».  </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lastRenderedPageBreak/>
              <w:t>Обобщение по теме  «Природа для поэта – любимая и живая</w:t>
            </w:r>
            <w:r w:rsidRPr="009174CB">
              <w:rPr>
                <w:rFonts w:ascii="Times New Roman" w:hAnsi="Times New Roman" w:cs="Times New Roman"/>
                <w:b/>
              </w:rPr>
              <w:t>»</w:t>
            </w:r>
          </w:p>
        </w:tc>
        <w:tc>
          <w:tcPr>
            <w:tcW w:w="5512" w:type="dxa"/>
          </w:tcPr>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lastRenderedPageBreak/>
              <w:t>Выполнять сравнительный анализ темы и названия произведения</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ориентироваться  в тексте, работать с иллюстрациями</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анализировать характер и мотив поведения героев</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делить текст на части по смыслу</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проводить грань между фантазией и реальностью</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определять идею произведения; делить текст на смысловые части</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определять, что выражает название рассказа его тему и основную мысль</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пользоваться толковым словарём для объяснения значения слов</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анализировать отношение автора к временам года</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подтверждать своё мнение строчками из текста</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сравнивать переживания поэта и художника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читать по ролям</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выполнять сравнительный анализ стихотворения с песней</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Иметь представления о средствах художественной выразительности</w:t>
            </w:r>
          </w:p>
          <w:p w:rsidR="001A2E9F" w:rsidRPr="009174CB" w:rsidRDefault="001A2E9F" w:rsidP="005B3945">
            <w:pPr>
              <w:spacing w:after="0"/>
              <w:ind w:right="104"/>
              <w:rPr>
                <w:rFonts w:ascii="Times New Roman" w:hAnsi="Times New Roman" w:cs="Times New Roman"/>
              </w:rPr>
            </w:pPr>
          </w:p>
          <w:p w:rsidR="001A2E9F" w:rsidRPr="009174CB" w:rsidRDefault="001A2E9F" w:rsidP="005B3945">
            <w:pPr>
              <w:spacing w:after="0"/>
              <w:ind w:right="104"/>
              <w:rPr>
                <w:rFonts w:ascii="Times New Roman" w:hAnsi="Times New Roman" w:cs="Times New Roman"/>
              </w:rPr>
            </w:pPr>
          </w:p>
          <w:p w:rsidR="001A2E9F" w:rsidRPr="009174CB" w:rsidRDefault="001A2E9F" w:rsidP="005B3945">
            <w:pPr>
              <w:spacing w:after="0"/>
              <w:ind w:right="104"/>
              <w:rPr>
                <w:rFonts w:ascii="Times New Roman" w:hAnsi="Times New Roman" w:cs="Times New Roman"/>
              </w:rPr>
            </w:pPr>
          </w:p>
          <w:p w:rsidR="001A2E9F" w:rsidRPr="009174CB" w:rsidRDefault="001A2E9F" w:rsidP="005B3945">
            <w:pPr>
              <w:spacing w:after="0"/>
              <w:ind w:right="104"/>
              <w:rPr>
                <w:rFonts w:ascii="Times New Roman" w:hAnsi="Times New Roman" w:cs="Times New Roman"/>
              </w:rPr>
            </w:pPr>
          </w:p>
          <w:p w:rsidR="001A2E9F" w:rsidRPr="009174CB" w:rsidRDefault="001A2E9F" w:rsidP="005B3945">
            <w:pPr>
              <w:spacing w:after="0"/>
              <w:ind w:right="104"/>
              <w:rPr>
                <w:rFonts w:ascii="Times New Roman" w:hAnsi="Times New Roman" w:cs="Times New Roman"/>
              </w:rPr>
            </w:pPr>
          </w:p>
          <w:p w:rsidR="001A2E9F" w:rsidRPr="009174CB" w:rsidRDefault="001A2E9F" w:rsidP="005B3945">
            <w:pPr>
              <w:spacing w:after="0"/>
              <w:ind w:right="104"/>
              <w:rPr>
                <w:rFonts w:ascii="Times New Roman" w:hAnsi="Times New Roman" w:cs="Times New Roman"/>
              </w:rPr>
            </w:pPr>
          </w:p>
          <w:p w:rsidR="001A2E9F" w:rsidRPr="009174CB" w:rsidRDefault="001A2E9F" w:rsidP="005B3945">
            <w:pPr>
              <w:spacing w:after="0"/>
              <w:ind w:right="104"/>
              <w:rPr>
                <w:rFonts w:ascii="Times New Roman" w:hAnsi="Times New Roman" w:cs="Times New Roman"/>
              </w:rPr>
            </w:pPr>
          </w:p>
          <w:p w:rsidR="001A2E9F" w:rsidRPr="009174CB" w:rsidRDefault="001A2E9F" w:rsidP="005B3945">
            <w:pPr>
              <w:spacing w:after="0"/>
              <w:ind w:right="-108"/>
              <w:rPr>
                <w:rFonts w:ascii="Times New Roman" w:hAnsi="Times New Roman" w:cs="Times New Roman"/>
              </w:rPr>
            </w:pPr>
          </w:p>
        </w:tc>
      </w:tr>
      <w:tr w:rsidR="001A2E9F" w:rsidTr="005B3945">
        <w:tc>
          <w:tcPr>
            <w:tcW w:w="708" w:type="dxa"/>
          </w:tcPr>
          <w:p w:rsidR="001A2E9F" w:rsidRPr="009174CB" w:rsidRDefault="001A2E9F" w:rsidP="005B3945">
            <w:pPr>
              <w:pStyle w:val="xl26"/>
              <w:spacing w:before="0" w:beforeAutospacing="0" w:after="0" w:afterAutospacing="0"/>
              <w:rPr>
                <w:rFonts w:ascii="Times New Roman" w:hAnsi="Times New Roman" w:cs="Times New Roman"/>
                <w:b w:val="0"/>
                <w:sz w:val="22"/>
                <w:szCs w:val="22"/>
              </w:rPr>
            </w:pPr>
            <w:r w:rsidRPr="009174CB">
              <w:rPr>
                <w:rFonts w:ascii="Times New Roman" w:hAnsi="Times New Roman" w:cs="Times New Roman"/>
                <w:b w:val="0"/>
                <w:sz w:val="22"/>
                <w:szCs w:val="22"/>
              </w:rPr>
              <w:lastRenderedPageBreak/>
              <w:t>120-136</w:t>
            </w:r>
          </w:p>
        </w:tc>
        <w:tc>
          <w:tcPr>
            <w:tcW w:w="4200" w:type="dxa"/>
          </w:tcPr>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b/>
              </w:rPr>
              <w:t xml:space="preserve">Почему нам бывает смешно </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К. Чуковский «</w:t>
            </w:r>
            <w:proofErr w:type="spellStart"/>
            <w:r w:rsidRPr="009174CB">
              <w:rPr>
                <w:rFonts w:ascii="Times New Roman" w:hAnsi="Times New Roman" w:cs="Times New Roman"/>
              </w:rPr>
              <w:t>Федотка</w:t>
            </w:r>
            <w:proofErr w:type="spellEnd"/>
            <w:r w:rsidRPr="009174CB">
              <w:rPr>
                <w:rFonts w:ascii="Times New Roman" w:hAnsi="Times New Roman" w:cs="Times New Roman"/>
              </w:rPr>
              <w:t>»</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О. </w:t>
            </w:r>
            <w:proofErr w:type="spellStart"/>
            <w:r w:rsidRPr="009174CB">
              <w:rPr>
                <w:rFonts w:ascii="Times New Roman" w:hAnsi="Times New Roman" w:cs="Times New Roman"/>
              </w:rPr>
              <w:t>Дриз</w:t>
            </w:r>
            <w:proofErr w:type="spellEnd"/>
            <w:r w:rsidRPr="009174CB">
              <w:rPr>
                <w:rFonts w:ascii="Times New Roman" w:hAnsi="Times New Roman" w:cs="Times New Roman"/>
              </w:rPr>
              <w:t xml:space="preserve"> «Доктор», «Обида»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В. Драгунский «Сверху вниз, наискосок!»</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М. Тахистова «Редкий тип», Л. </w:t>
            </w:r>
            <w:proofErr w:type="spellStart"/>
            <w:r w:rsidRPr="009174CB">
              <w:rPr>
                <w:rFonts w:ascii="Times New Roman" w:hAnsi="Times New Roman" w:cs="Times New Roman"/>
              </w:rPr>
              <w:t>Квитко</w:t>
            </w:r>
            <w:proofErr w:type="spellEnd"/>
            <w:r w:rsidRPr="009174CB">
              <w:rPr>
                <w:rFonts w:ascii="Times New Roman" w:hAnsi="Times New Roman" w:cs="Times New Roman"/>
              </w:rPr>
              <w:t xml:space="preserve"> «</w:t>
            </w:r>
            <w:proofErr w:type="spellStart"/>
            <w:r w:rsidRPr="009174CB">
              <w:rPr>
                <w:rFonts w:ascii="Times New Roman" w:hAnsi="Times New Roman" w:cs="Times New Roman"/>
              </w:rPr>
              <w:t>Лемеле</w:t>
            </w:r>
            <w:proofErr w:type="spellEnd"/>
            <w:r w:rsidRPr="009174CB">
              <w:rPr>
                <w:rFonts w:ascii="Times New Roman" w:hAnsi="Times New Roman" w:cs="Times New Roman"/>
              </w:rPr>
              <w:t xml:space="preserve"> хозяйничает»</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Л. </w:t>
            </w:r>
            <w:proofErr w:type="spellStart"/>
            <w:r w:rsidRPr="009174CB">
              <w:rPr>
                <w:rFonts w:ascii="Times New Roman" w:hAnsi="Times New Roman" w:cs="Times New Roman"/>
              </w:rPr>
              <w:t>Квитко</w:t>
            </w:r>
            <w:proofErr w:type="spellEnd"/>
            <w:r w:rsidRPr="009174CB">
              <w:rPr>
                <w:rFonts w:ascii="Times New Roman" w:hAnsi="Times New Roman" w:cs="Times New Roman"/>
              </w:rPr>
              <w:t xml:space="preserve"> «Способный мальчик», С. Махотин «Вот так встреча!»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С. Седов «</w:t>
            </w:r>
            <w:proofErr w:type="gramStart"/>
            <w:r w:rsidRPr="009174CB">
              <w:rPr>
                <w:rFonts w:ascii="Times New Roman" w:hAnsi="Times New Roman" w:cs="Times New Roman"/>
              </w:rPr>
              <w:t>Сказки про Змея</w:t>
            </w:r>
            <w:proofErr w:type="gramEnd"/>
            <w:r w:rsidRPr="009174CB">
              <w:rPr>
                <w:rFonts w:ascii="Times New Roman" w:hAnsi="Times New Roman" w:cs="Times New Roman"/>
              </w:rPr>
              <w:t xml:space="preserve"> Горыныча»</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П. Синявский «Такса едет на такси», П. Коран «По дорожке босиком»</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Л. Яхнин «Зеркальце»,  П. Синявский «Ириски и редиски»</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А. Усачёв «Жужжащие стихи»</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П. Синявский «</w:t>
            </w:r>
            <w:proofErr w:type="spellStart"/>
            <w:r w:rsidRPr="009174CB">
              <w:rPr>
                <w:rFonts w:ascii="Times New Roman" w:hAnsi="Times New Roman" w:cs="Times New Roman"/>
              </w:rPr>
              <w:t>Хрюпельсин</w:t>
            </w:r>
            <w:proofErr w:type="spellEnd"/>
            <w:r w:rsidRPr="009174CB">
              <w:rPr>
                <w:rFonts w:ascii="Times New Roman" w:hAnsi="Times New Roman" w:cs="Times New Roman"/>
              </w:rPr>
              <w:t xml:space="preserve"> и </w:t>
            </w:r>
            <w:proofErr w:type="spellStart"/>
            <w:r w:rsidRPr="009174CB">
              <w:rPr>
                <w:rFonts w:ascii="Times New Roman" w:hAnsi="Times New Roman" w:cs="Times New Roman"/>
              </w:rPr>
              <w:t>хрюмидор</w:t>
            </w:r>
            <w:proofErr w:type="spellEnd"/>
            <w:r w:rsidRPr="009174CB">
              <w:rPr>
                <w:rFonts w:ascii="Times New Roman" w:hAnsi="Times New Roman" w:cs="Times New Roman"/>
              </w:rPr>
              <w:t>»</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 xml:space="preserve">Работа по хрестоматии «Тайны </w:t>
            </w:r>
            <w:proofErr w:type="gramStart"/>
            <w:r w:rsidRPr="009174CB">
              <w:rPr>
                <w:rFonts w:ascii="Times New Roman" w:hAnsi="Times New Roman" w:cs="Times New Roman"/>
              </w:rPr>
              <w:t>смешного</w:t>
            </w:r>
            <w:proofErr w:type="gramEnd"/>
            <w:r w:rsidRPr="009174CB">
              <w:rPr>
                <w:rFonts w:ascii="Times New Roman" w:hAnsi="Times New Roman" w:cs="Times New Roman"/>
              </w:rPr>
              <w:t xml:space="preserve">».  </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Обобщение по теме «Почему нам бывает смешно»</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Итоговое заседание клуба «Ключ и заря»</w:t>
            </w:r>
          </w:p>
        </w:tc>
        <w:tc>
          <w:tcPr>
            <w:tcW w:w="5512" w:type="dxa"/>
          </w:tcPr>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Определять причину смеха.</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 xml:space="preserve">Иметь представление о секрете </w:t>
            </w:r>
            <w:proofErr w:type="gramStart"/>
            <w:r w:rsidRPr="009174CB">
              <w:rPr>
                <w:rFonts w:ascii="Times New Roman" w:hAnsi="Times New Roman" w:cs="Times New Roman"/>
              </w:rPr>
              <w:t>смешного</w:t>
            </w:r>
            <w:proofErr w:type="gramEnd"/>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обнаруживать  в тексте разные точки зрения героев на одну проблему</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 xml:space="preserve">объяснять причину </w:t>
            </w:r>
            <w:proofErr w:type="gramStart"/>
            <w:r w:rsidRPr="009174CB">
              <w:rPr>
                <w:rFonts w:ascii="Times New Roman" w:hAnsi="Times New Roman" w:cs="Times New Roman"/>
              </w:rPr>
              <w:t>смешного</w:t>
            </w:r>
            <w:proofErr w:type="gramEnd"/>
            <w:r w:rsidRPr="009174CB">
              <w:rPr>
                <w:rFonts w:ascii="Times New Roman" w:hAnsi="Times New Roman" w:cs="Times New Roman"/>
              </w:rPr>
              <w:t xml:space="preserve"> в литературном произведении</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находить повторы  в литературном произведении</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выполнять сравнительный анализ  построения стихотворения «Зеркальце»  с народными сказками</w:t>
            </w:r>
          </w:p>
          <w:p w:rsidR="001A2E9F" w:rsidRPr="009174CB" w:rsidRDefault="001A2E9F" w:rsidP="005B3945">
            <w:pPr>
              <w:spacing w:after="0"/>
              <w:ind w:right="104"/>
              <w:rPr>
                <w:rFonts w:ascii="Times New Roman" w:hAnsi="Times New Roman" w:cs="Times New Roman"/>
              </w:rPr>
            </w:pPr>
            <w:r w:rsidRPr="009174CB">
              <w:rPr>
                <w:rFonts w:ascii="Times New Roman" w:hAnsi="Times New Roman" w:cs="Times New Roman"/>
              </w:rPr>
              <w:t>читать целыми словами вслух и про себя, различать жанры произведений</w:t>
            </w:r>
          </w:p>
          <w:p w:rsidR="001A2E9F" w:rsidRPr="009174CB" w:rsidRDefault="001A2E9F" w:rsidP="005B3945">
            <w:pPr>
              <w:spacing w:after="0"/>
              <w:ind w:right="104"/>
              <w:rPr>
                <w:rFonts w:ascii="Times New Roman" w:hAnsi="Times New Roman" w:cs="Times New Roman"/>
                <w:b/>
              </w:rPr>
            </w:pPr>
            <w:r w:rsidRPr="009174CB">
              <w:rPr>
                <w:rFonts w:ascii="Times New Roman" w:hAnsi="Times New Roman" w:cs="Times New Roman"/>
              </w:rPr>
              <w:t>определять содержание книг и по её элементам</w:t>
            </w:r>
          </w:p>
          <w:p w:rsidR="001A2E9F" w:rsidRPr="009174CB" w:rsidRDefault="001A2E9F" w:rsidP="005B3945">
            <w:pPr>
              <w:spacing w:after="0"/>
              <w:ind w:left="-108" w:right="-108"/>
              <w:rPr>
                <w:rFonts w:ascii="Times New Roman" w:hAnsi="Times New Roman" w:cs="Times New Roman"/>
              </w:rPr>
            </w:pPr>
            <w:r w:rsidRPr="009174CB">
              <w:rPr>
                <w:rFonts w:ascii="Times New Roman" w:hAnsi="Times New Roman" w:cs="Times New Roman"/>
              </w:rPr>
              <w:t xml:space="preserve"> -выражать своё отношение к содержанию </w:t>
            </w:r>
            <w:proofErr w:type="gramStart"/>
            <w:r w:rsidRPr="009174CB">
              <w:rPr>
                <w:rFonts w:ascii="Times New Roman" w:hAnsi="Times New Roman" w:cs="Times New Roman"/>
              </w:rPr>
              <w:t>прочитанного</w:t>
            </w:r>
            <w:proofErr w:type="gramEnd"/>
            <w:r w:rsidRPr="009174CB">
              <w:rPr>
                <w:rFonts w:ascii="Times New Roman" w:hAnsi="Times New Roman" w:cs="Times New Roman"/>
              </w:rPr>
              <w:t xml:space="preserve">.  </w:t>
            </w:r>
          </w:p>
          <w:p w:rsidR="001A2E9F" w:rsidRPr="009174CB" w:rsidRDefault="001A2E9F" w:rsidP="005B3945">
            <w:pPr>
              <w:spacing w:after="0"/>
              <w:ind w:left="-108" w:right="-108"/>
              <w:rPr>
                <w:rFonts w:ascii="Times New Roman" w:hAnsi="Times New Roman" w:cs="Times New Roman"/>
              </w:rPr>
            </w:pPr>
          </w:p>
        </w:tc>
      </w:tr>
    </w:tbl>
    <w:p w:rsidR="001A2E9F" w:rsidRDefault="001A2E9F" w:rsidP="001A2E9F">
      <w:pPr>
        <w:pStyle w:val="xl26"/>
        <w:spacing w:before="0" w:beforeAutospacing="0" w:after="0" w:afterAutospacing="0"/>
        <w:rPr>
          <w:rFonts w:ascii="Times New Roman" w:hAnsi="Times New Roman" w:cs="Times New Roman"/>
        </w:rPr>
      </w:pPr>
    </w:p>
    <w:p w:rsidR="001A2E9F" w:rsidRDefault="001A2E9F" w:rsidP="001A2E9F">
      <w:pPr>
        <w:rPr>
          <w:b/>
          <w:bCs/>
        </w:rPr>
      </w:pPr>
    </w:p>
    <w:p w:rsidR="001A2E9F" w:rsidRPr="009174CB" w:rsidRDefault="001A2E9F" w:rsidP="001A2E9F">
      <w:pPr>
        <w:rPr>
          <w:rFonts w:ascii="Times New Roman" w:hAnsi="Times New Roman" w:cs="Times New Roman"/>
          <w:b/>
          <w:bCs/>
          <w:sz w:val="24"/>
          <w:szCs w:val="24"/>
        </w:rPr>
      </w:pPr>
      <w:r>
        <w:rPr>
          <w:b/>
          <w:bCs/>
        </w:rPr>
        <w:t xml:space="preserve">                                         </w:t>
      </w:r>
      <w:r w:rsidRPr="009174CB">
        <w:rPr>
          <w:rFonts w:ascii="Times New Roman" w:hAnsi="Times New Roman" w:cs="Times New Roman"/>
          <w:b/>
          <w:bCs/>
          <w:sz w:val="24"/>
          <w:szCs w:val="24"/>
        </w:rPr>
        <w:t>Тематическое планирование для 3-го класса</w:t>
      </w:r>
    </w:p>
    <w:p w:rsidR="001A2E9F" w:rsidRPr="009174CB" w:rsidRDefault="001A2E9F" w:rsidP="001A2E9F">
      <w:pPr>
        <w:pStyle w:val="xl26"/>
        <w:spacing w:before="0" w:beforeAutospacing="0" w:after="0" w:afterAutospacing="0"/>
        <w:rPr>
          <w:rFonts w:ascii="Times New Roman" w:hAnsi="Times New Roman" w:cs="Times New Roman"/>
          <w:sz w:val="22"/>
          <w:szCs w:val="22"/>
        </w:rPr>
      </w:pPr>
      <w:r w:rsidRPr="009174CB">
        <w:rPr>
          <w:rFonts w:ascii="Times New Roman" w:hAnsi="Times New Roman" w:cs="Times New Roman"/>
          <w:sz w:val="22"/>
          <w:szCs w:val="22"/>
        </w:rPr>
        <w:t xml:space="preserve"> (3 ч. в неделю, 102 ч. в год)</w:t>
      </w:r>
    </w:p>
    <w:p w:rsidR="001A2E9F" w:rsidRPr="009174CB" w:rsidRDefault="001A2E9F" w:rsidP="001A2E9F">
      <w:pPr>
        <w:pStyle w:val="xl26"/>
        <w:spacing w:before="0" w:beforeAutospacing="0" w:after="0" w:afterAutospacing="0"/>
        <w:rPr>
          <w:rFonts w:ascii="Times New Roman" w:hAnsi="Times New Roman" w:cs="Times New Roman"/>
          <w:b w:val="0"/>
          <w:sz w:val="22"/>
          <w:szCs w:val="22"/>
        </w:rPr>
      </w:pPr>
      <w:r w:rsidRPr="009174CB">
        <w:rPr>
          <w:rFonts w:ascii="Times New Roman" w:hAnsi="Times New Roman" w:cs="Times New Roman"/>
          <w:b w:val="0"/>
          <w:sz w:val="22"/>
          <w:szCs w:val="22"/>
        </w:rPr>
        <w:t xml:space="preserve">(автор учебника </w:t>
      </w:r>
      <w:proofErr w:type="spellStart"/>
      <w:r w:rsidRPr="009174CB">
        <w:rPr>
          <w:rFonts w:ascii="Times New Roman" w:hAnsi="Times New Roman" w:cs="Times New Roman"/>
          <w:b w:val="0"/>
          <w:sz w:val="22"/>
          <w:szCs w:val="22"/>
        </w:rPr>
        <w:t>Чуракова</w:t>
      </w:r>
      <w:proofErr w:type="spellEnd"/>
      <w:r w:rsidRPr="009174CB">
        <w:rPr>
          <w:rFonts w:ascii="Times New Roman" w:hAnsi="Times New Roman" w:cs="Times New Roman"/>
          <w:b w:val="0"/>
          <w:sz w:val="22"/>
          <w:szCs w:val="22"/>
        </w:rPr>
        <w:t xml:space="preserve"> Н.А.)</w:t>
      </w:r>
    </w:p>
    <w:p w:rsidR="001A2E9F" w:rsidRDefault="001A2E9F" w:rsidP="001A2E9F">
      <w:pPr>
        <w:pStyle w:val="xl26"/>
        <w:spacing w:before="0" w:beforeAutospacing="0" w:after="0" w:afterAutospacing="0"/>
        <w:rPr>
          <w:rFonts w:ascii="Times New Roman" w:hAnsi="Times New Roman" w:cs="Times New Roman"/>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5"/>
        <w:gridCol w:w="3894"/>
        <w:gridCol w:w="4992"/>
      </w:tblGrid>
      <w:tr w:rsidR="001A2E9F" w:rsidRPr="00BC0E8C" w:rsidTr="005B3945">
        <w:tc>
          <w:tcPr>
            <w:tcW w:w="708" w:type="dxa"/>
          </w:tcPr>
          <w:p w:rsidR="001A2E9F" w:rsidRPr="009174CB" w:rsidRDefault="001A2E9F" w:rsidP="005B3945">
            <w:pPr>
              <w:spacing w:after="0"/>
              <w:contextualSpacing/>
              <w:jc w:val="center"/>
              <w:rPr>
                <w:rFonts w:ascii="Times New Roman" w:hAnsi="Times New Roman" w:cs="Times New Roman"/>
                <w:b/>
                <w:lang w:eastAsia="en-US" w:bidi="en-US"/>
              </w:rPr>
            </w:pPr>
            <w:r w:rsidRPr="009174CB">
              <w:rPr>
                <w:rFonts w:ascii="Times New Roman" w:hAnsi="Times New Roman" w:cs="Times New Roman"/>
                <w:b/>
                <w:lang w:eastAsia="en-US" w:bidi="en-US"/>
              </w:rPr>
              <w:t>№</w:t>
            </w:r>
          </w:p>
        </w:tc>
        <w:tc>
          <w:tcPr>
            <w:tcW w:w="4200" w:type="dxa"/>
          </w:tcPr>
          <w:p w:rsidR="001A2E9F" w:rsidRPr="009174CB" w:rsidRDefault="001A2E9F" w:rsidP="005B3945">
            <w:pPr>
              <w:spacing w:after="0"/>
              <w:contextualSpacing/>
              <w:jc w:val="center"/>
              <w:rPr>
                <w:rFonts w:ascii="Times New Roman" w:hAnsi="Times New Roman" w:cs="Times New Roman"/>
                <w:b/>
                <w:lang w:eastAsia="en-US" w:bidi="en-US"/>
              </w:rPr>
            </w:pPr>
            <w:r w:rsidRPr="009174CB">
              <w:rPr>
                <w:rFonts w:ascii="Times New Roman" w:hAnsi="Times New Roman" w:cs="Times New Roman"/>
                <w:b/>
                <w:lang w:eastAsia="en-US" w:bidi="en-US"/>
              </w:rPr>
              <w:t>Тематическое планирование</w:t>
            </w:r>
          </w:p>
        </w:tc>
        <w:tc>
          <w:tcPr>
            <w:tcW w:w="5512" w:type="dxa"/>
          </w:tcPr>
          <w:p w:rsidR="001A2E9F" w:rsidRPr="009174CB" w:rsidRDefault="001A2E9F" w:rsidP="005B3945">
            <w:pPr>
              <w:spacing w:after="0"/>
              <w:contextualSpacing/>
              <w:jc w:val="center"/>
              <w:rPr>
                <w:rFonts w:ascii="Times New Roman" w:hAnsi="Times New Roman" w:cs="Times New Roman"/>
                <w:b/>
                <w:lang w:eastAsia="en-US" w:bidi="en-US"/>
              </w:rPr>
            </w:pPr>
            <w:r w:rsidRPr="009174CB">
              <w:rPr>
                <w:rFonts w:ascii="Times New Roman" w:hAnsi="Times New Roman" w:cs="Times New Roman"/>
                <w:b/>
                <w:lang w:eastAsia="en-US" w:bidi="en-US"/>
              </w:rPr>
              <w:t xml:space="preserve">Характеристика деятельности </w:t>
            </w:r>
            <w:proofErr w:type="gramStart"/>
            <w:r w:rsidRPr="009174CB">
              <w:rPr>
                <w:rFonts w:ascii="Times New Roman" w:hAnsi="Times New Roman" w:cs="Times New Roman"/>
                <w:b/>
                <w:lang w:eastAsia="en-US" w:bidi="en-US"/>
              </w:rPr>
              <w:t>обучающихся</w:t>
            </w:r>
            <w:proofErr w:type="gramEnd"/>
          </w:p>
        </w:tc>
      </w:tr>
      <w:tr w:rsidR="001A2E9F" w:rsidRPr="00BC0E8C" w:rsidTr="005B3945">
        <w:tc>
          <w:tcPr>
            <w:tcW w:w="708" w:type="dxa"/>
          </w:tcPr>
          <w:p w:rsidR="001A2E9F" w:rsidRPr="009174CB" w:rsidRDefault="001A2E9F" w:rsidP="005B3945">
            <w:pPr>
              <w:pStyle w:val="xl26"/>
              <w:spacing w:before="0" w:beforeAutospacing="0" w:after="0" w:afterAutospacing="0"/>
              <w:rPr>
                <w:rFonts w:ascii="Times New Roman" w:hAnsi="Times New Roman" w:cs="Times New Roman"/>
                <w:b w:val="0"/>
                <w:sz w:val="22"/>
                <w:szCs w:val="22"/>
              </w:rPr>
            </w:pPr>
            <w:r w:rsidRPr="009174CB">
              <w:rPr>
                <w:rFonts w:ascii="Times New Roman" w:hAnsi="Times New Roman" w:cs="Times New Roman"/>
                <w:b w:val="0"/>
                <w:sz w:val="22"/>
                <w:szCs w:val="22"/>
              </w:rPr>
              <w:t>1-16</w:t>
            </w:r>
          </w:p>
        </w:tc>
        <w:tc>
          <w:tcPr>
            <w:tcW w:w="4200" w:type="dxa"/>
            <w:vAlign w:val="center"/>
          </w:tcPr>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
              </w:rPr>
              <w:t xml:space="preserve">Учимся </w:t>
            </w:r>
            <w:proofErr w:type="gramStart"/>
            <w:r w:rsidRPr="009174CB">
              <w:rPr>
                <w:rFonts w:ascii="Times New Roman" w:hAnsi="Times New Roman" w:cs="Times New Roman"/>
                <w:b/>
              </w:rPr>
              <w:t>наблюдать</w:t>
            </w:r>
            <w:proofErr w:type="gramEnd"/>
            <w:r w:rsidRPr="009174CB">
              <w:rPr>
                <w:rFonts w:ascii="Times New Roman" w:hAnsi="Times New Roman" w:cs="Times New Roman"/>
                <w:b/>
              </w:rPr>
              <w:t xml:space="preserve"> и копим впечатления</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Сергей Козлов "Июль".</w:t>
            </w:r>
            <w:r w:rsidRPr="009174CB">
              <w:rPr>
                <w:rFonts w:ascii="Times New Roman" w:hAnsi="Times New Roman" w:cs="Times New Roman"/>
              </w:rPr>
              <w:t xml:space="preserve"> Приём олицетворения</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Юрий Коваль "Берёзовый пирожок"</w:t>
            </w:r>
          </w:p>
          <w:p w:rsidR="001A2E9F" w:rsidRPr="009174CB" w:rsidRDefault="001A2E9F" w:rsidP="005B3945">
            <w:pPr>
              <w:spacing w:after="0"/>
              <w:rPr>
                <w:rFonts w:ascii="Times New Roman" w:hAnsi="Times New Roman" w:cs="Times New Roman"/>
                <w:bCs/>
              </w:rPr>
            </w:pPr>
            <w:proofErr w:type="gramStart"/>
            <w:r w:rsidRPr="009174CB">
              <w:rPr>
                <w:rFonts w:ascii="Times New Roman" w:hAnsi="Times New Roman" w:cs="Times New Roman"/>
                <w:bCs/>
              </w:rPr>
              <w:t>Владимир Маяковский "</w:t>
            </w:r>
            <w:proofErr w:type="spellStart"/>
            <w:r w:rsidRPr="009174CB">
              <w:rPr>
                <w:rFonts w:ascii="Times New Roman" w:hAnsi="Times New Roman" w:cs="Times New Roman"/>
                <w:bCs/>
              </w:rPr>
              <w:t>Тучкины</w:t>
            </w:r>
            <w:proofErr w:type="spellEnd"/>
            <w:r w:rsidRPr="009174CB">
              <w:rPr>
                <w:rFonts w:ascii="Times New Roman" w:hAnsi="Times New Roman" w:cs="Times New Roman"/>
                <w:bCs/>
              </w:rPr>
              <w:t xml:space="preserve"> штучки", С.Козлов "Мимо белого яблока луны…", С Есенин "Нивы сжаты, рощи голы…" </w:t>
            </w:r>
            <w:r w:rsidRPr="009174CB">
              <w:rPr>
                <w:rFonts w:ascii="Times New Roman" w:hAnsi="Times New Roman" w:cs="Times New Roman"/>
              </w:rPr>
              <w:t>(работа над приёмами "сравнение", "олицетворение")</w:t>
            </w:r>
            <w:proofErr w:type="gramEnd"/>
          </w:p>
          <w:p w:rsidR="001A2E9F" w:rsidRPr="009174CB" w:rsidRDefault="001A2E9F" w:rsidP="005B3945">
            <w:pPr>
              <w:spacing w:after="0"/>
              <w:rPr>
                <w:rFonts w:ascii="Times New Roman" w:hAnsi="Times New Roman" w:cs="Times New Roman"/>
                <w:bCs/>
              </w:rPr>
            </w:pPr>
            <w:proofErr w:type="gramStart"/>
            <w:r w:rsidRPr="009174CB">
              <w:rPr>
                <w:rFonts w:ascii="Times New Roman" w:hAnsi="Times New Roman" w:cs="Times New Roman"/>
                <w:bCs/>
              </w:rPr>
              <w:t xml:space="preserve">Александр Пушкин "Вот север, тучи нагоняя…", "Опрятней модного паркета…", Вадим </w:t>
            </w:r>
            <w:proofErr w:type="spellStart"/>
            <w:r w:rsidRPr="009174CB">
              <w:rPr>
                <w:rFonts w:ascii="Times New Roman" w:hAnsi="Times New Roman" w:cs="Times New Roman"/>
                <w:bCs/>
              </w:rPr>
              <w:t>Шефнер</w:t>
            </w:r>
            <w:proofErr w:type="spellEnd"/>
            <w:r w:rsidRPr="009174CB">
              <w:rPr>
                <w:rFonts w:ascii="Times New Roman" w:hAnsi="Times New Roman" w:cs="Times New Roman"/>
                <w:bCs/>
              </w:rPr>
              <w:t xml:space="preserve"> "Середина </w:t>
            </w:r>
            <w:r w:rsidRPr="009174CB">
              <w:rPr>
                <w:rFonts w:ascii="Times New Roman" w:hAnsi="Times New Roman" w:cs="Times New Roman"/>
                <w:bCs/>
              </w:rPr>
              <w:lastRenderedPageBreak/>
              <w:t xml:space="preserve">марта", </w:t>
            </w:r>
            <w:proofErr w:type="spellStart"/>
            <w:r w:rsidRPr="009174CB">
              <w:rPr>
                <w:rFonts w:ascii="Times New Roman" w:hAnsi="Times New Roman" w:cs="Times New Roman"/>
                <w:bCs/>
              </w:rPr>
              <w:t>хокку</w:t>
            </w:r>
            <w:proofErr w:type="spellEnd"/>
            <w:r w:rsidRPr="009174CB">
              <w:rPr>
                <w:rFonts w:ascii="Times New Roman" w:hAnsi="Times New Roman" w:cs="Times New Roman"/>
                <w:bCs/>
              </w:rPr>
              <w:t xml:space="preserve"> </w:t>
            </w:r>
            <w:proofErr w:type="spellStart"/>
            <w:r w:rsidRPr="009174CB">
              <w:rPr>
                <w:rFonts w:ascii="Times New Roman" w:hAnsi="Times New Roman" w:cs="Times New Roman"/>
                <w:bCs/>
              </w:rPr>
              <w:t>Дзёсо</w:t>
            </w:r>
            <w:proofErr w:type="spellEnd"/>
            <w:r w:rsidRPr="009174CB">
              <w:rPr>
                <w:rFonts w:ascii="Times New Roman" w:hAnsi="Times New Roman" w:cs="Times New Roman"/>
                <w:bCs/>
              </w:rPr>
              <w:t xml:space="preserve">, Басё </w:t>
            </w:r>
            <w:r w:rsidRPr="009174CB">
              <w:rPr>
                <w:rFonts w:ascii="Times New Roman" w:hAnsi="Times New Roman" w:cs="Times New Roman"/>
              </w:rPr>
              <w:t>(работа над приёмами "сравнение", "олицетворение", "контраст")</w:t>
            </w:r>
            <w:proofErr w:type="gramEnd"/>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 xml:space="preserve">Н.Матвеева "Гуси на снегу", Эмма </w:t>
            </w:r>
            <w:proofErr w:type="spellStart"/>
            <w:r w:rsidRPr="009174CB">
              <w:rPr>
                <w:rFonts w:ascii="Times New Roman" w:hAnsi="Times New Roman" w:cs="Times New Roman"/>
                <w:bCs/>
              </w:rPr>
              <w:t>Мошковская</w:t>
            </w:r>
            <w:proofErr w:type="spellEnd"/>
            <w:r w:rsidRPr="009174CB">
              <w:rPr>
                <w:rFonts w:ascii="Times New Roman" w:hAnsi="Times New Roman" w:cs="Times New Roman"/>
                <w:bCs/>
              </w:rPr>
              <w:t xml:space="preserve"> "Где тихий, тихий пруд...", </w:t>
            </w:r>
            <w:proofErr w:type="spellStart"/>
            <w:r w:rsidRPr="009174CB">
              <w:rPr>
                <w:rFonts w:ascii="Times New Roman" w:hAnsi="Times New Roman" w:cs="Times New Roman"/>
                <w:bCs/>
              </w:rPr>
              <w:t>хокку</w:t>
            </w:r>
            <w:proofErr w:type="spellEnd"/>
            <w:r w:rsidRPr="009174CB">
              <w:rPr>
                <w:rFonts w:ascii="Times New Roman" w:hAnsi="Times New Roman" w:cs="Times New Roman"/>
                <w:bCs/>
              </w:rPr>
              <w:t xml:space="preserve"> </w:t>
            </w:r>
            <w:proofErr w:type="spellStart"/>
            <w:r w:rsidRPr="009174CB">
              <w:rPr>
                <w:rFonts w:ascii="Times New Roman" w:hAnsi="Times New Roman" w:cs="Times New Roman"/>
                <w:bCs/>
              </w:rPr>
              <w:t>Ёса</w:t>
            </w:r>
            <w:proofErr w:type="spellEnd"/>
            <w:r w:rsidRPr="009174CB">
              <w:rPr>
                <w:rFonts w:ascii="Times New Roman" w:hAnsi="Times New Roman" w:cs="Times New Roman"/>
                <w:bCs/>
              </w:rPr>
              <w:t xml:space="preserve"> </w:t>
            </w:r>
            <w:proofErr w:type="spellStart"/>
            <w:r w:rsidRPr="009174CB">
              <w:rPr>
                <w:rFonts w:ascii="Times New Roman" w:hAnsi="Times New Roman" w:cs="Times New Roman"/>
                <w:bCs/>
              </w:rPr>
              <w:t>Бусона</w:t>
            </w:r>
            <w:proofErr w:type="spellEnd"/>
            <w:r w:rsidRPr="009174CB">
              <w:rPr>
                <w:rFonts w:ascii="Times New Roman" w:hAnsi="Times New Roman" w:cs="Times New Roman"/>
              </w:rPr>
              <w:t xml:space="preserve"> (работа над приёмами "контраст" и "звукопись")</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С.Козлов "Сентябрь", "Как оттенить тишину</w:t>
            </w:r>
            <w:proofErr w:type="gramStart"/>
            <w:r w:rsidRPr="009174CB">
              <w:rPr>
                <w:rFonts w:ascii="Times New Roman" w:hAnsi="Times New Roman" w:cs="Times New Roman"/>
              </w:rPr>
              <w:t>"(</w:t>
            </w:r>
            <w:proofErr w:type="gramEnd"/>
            <w:r w:rsidRPr="009174CB">
              <w:rPr>
                <w:rFonts w:ascii="Times New Roman" w:hAnsi="Times New Roman" w:cs="Times New Roman"/>
              </w:rPr>
              <w:t>работа над приёмами "сравнение" и "контраст")</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Иван Бунин "Листопад"</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Записная книжка Кости Погодина. Подготовка школьников к использованию приёма олицетворения в своём сочинении</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Александр Пушкин "Зимнее утро" (приём контраста и смысл его использования в литературе)</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Валентин Берестов "Большой мороз", "Плащ"</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 xml:space="preserve">С.Козлов "Разрешите с вами </w:t>
            </w:r>
            <w:proofErr w:type="spellStart"/>
            <w:r w:rsidRPr="009174CB">
              <w:rPr>
                <w:rFonts w:ascii="Times New Roman" w:hAnsi="Times New Roman" w:cs="Times New Roman"/>
                <w:bCs/>
              </w:rPr>
              <w:t>посумерничать</w:t>
            </w:r>
            <w:proofErr w:type="spellEnd"/>
            <w:r w:rsidRPr="009174CB">
              <w:rPr>
                <w:rFonts w:ascii="Times New Roman" w:hAnsi="Times New Roman" w:cs="Times New Roman"/>
                <w:bCs/>
              </w:rPr>
              <w:t>"</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Юрий Коваль "Вода с закрытыми гла</w:t>
            </w:r>
            <w:r>
              <w:rPr>
                <w:rFonts w:ascii="Times New Roman" w:hAnsi="Times New Roman" w:cs="Times New Roman"/>
                <w:bCs/>
              </w:rPr>
              <w:t xml:space="preserve">зами", </w:t>
            </w:r>
            <w:proofErr w:type="spellStart"/>
            <w:r>
              <w:rPr>
                <w:rFonts w:ascii="Times New Roman" w:hAnsi="Times New Roman" w:cs="Times New Roman"/>
                <w:bCs/>
              </w:rPr>
              <w:t>хокку</w:t>
            </w:r>
            <w:proofErr w:type="spellEnd"/>
            <w:r>
              <w:rPr>
                <w:rFonts w:ascii="Times New Roman" w:hAnsi="Times New Roman" w:cs="Times New Roman"/>
                <w:bCs/>
              </w:rPr>
              <w:t xml:space="preserve"> </w:t>
            </w:r>
            <w:proofErr w:type="spellStart"/>
            <w:r>
              <w:rPr>
                <w:rFonts w:ascii="Times New Roman" w:hAnsi="Times New Roman" w:cs="Times New Roman"/>
                <w:bCs/>
              </w:rPr>
              <w:t>Ранрана</w:t>
            </w:r>
            <w:proofErr w:type="spellEnd"/>
          </w:p>
        </w:tc>
        <w:tc>
          <w:tcPr>
            <w:tcW w:w="5512" w:type="dxa"/>
          </w:tcPr>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lastRenderedPageBreak/>
              <w:t>Находить в тексте примеры использования олицетворения;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рассматривать живописное произведение и делать обобщение на основе наблюдений;</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работать с Толковым словарём;</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давать характеристику герою-рассказчику;</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высказывать своё мнение;</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находить в тексте сравнения;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составлять предложения, используя приём сравнения;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работать с Толковым словарём</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читать  выразительно;</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анализировать средства художественной выразительности;</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lastRenderedPageBreak/>
              <w:t>называть произведения А.Пушкина;</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 xml:space="preserve">находить и анализировать средства художественной выразительности: олицетворение, сравнение; </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читать наизусть выразительно;</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 xml:space="preserve">находить и называть </w:t>
            </w:r>
            <w:proofErr w:type="gramStart"/>
            <w:r w:rsidRPr="009174CB">
              <w:rPr>
                <w:rFonts w:ascii="Times New Roman" w:hAnsi="Times New Roman" w:cs="Times New Roman"/>
              </w:rPr>
              <w:t>прекрасное</w:t>
            </w:r>
            <w:proofErr w:type="gramEnd"/>
            <w:r w:rsidRPr="009174CB">
              <w:rPr>
                <w:rFonts w:ascii="Times New Roman" w:hAnsi="Times New Roman" w:cs="Times New Roman"/>
              </w:rPr>
              <w:t xml:space="preserve"> в простом;</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сравнивать два произведения;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 xml:space="preserve">находить олицетворения в </w:t>
            </w:r>
            <w:proofErr w:type="spellStart"/>
            <w:r w:rsidRPr="009174CB">
              <w:rPr>
                <w:rFonts w:ascii="Times New Roman" w:hAnsi="Times New Roman" w:cs="Times New Roman"/>
              </w:rPr>
              <w:t>хокку</w:t>
            </w:r>
            <w:proofErr w:type="spellEnd"/>
            <w:r w:rsidRPr="009174CB">
              <w:rPr>
                <w:rFonts w:ascii="Times New Roman" w:hAnsi="Times New Roman" w:cs="Times New Roman"/>
              </w:rPr>
              <w:t>;</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находить и анализировать сравнение;</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 xml:space="preserve">выражать своё отношение к </w:t>
            </w:r>
            <w:proofErr w:type="gramStart"/>
            <w:r w:rsidRPr="009174CB">
              <w:rPr>
                <w:rFonts w:ascii="Times New Roman" w:hAnsi="Times New Roman" w:cs="Times New Roman"/>
              </w:rPr>
              <w:t>прочитанному</w:t>
            </w:r>
            <w:proofErr w:type="gramEnd"/>
            <w:r w:rsidRPr="009174CB">
              <w:rPr>
                <w:rFonts w:ascii="Times New Roman" w:hAnsi="Times New Roman" w:cs="Times New Roman"/>
              </w:rPr>
              <w:t>;</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подтверждать свой ответ строчками из текста;</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анализировать и выделять общее в произведениях разных поэтов, живших в разные времена в разных странах;</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анализировать  иллюстрации;</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делить произведение на смысловые части;</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отвечать на вопросы строчками из текста;</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находить в тексте повторы;</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работать с иллюстрацией;</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читать наизусть стихотворение</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анализировать наблюдения поэта;</w:t>
            </w:r>
          </w:p>
          <w:p w:rsidR="001A2E9F" w:rsidRDefault="001A2E9F" w:rsidP="005B3945">
            <w:pPr>
              <w:spacing w:after="0"/>
              <w:rPr>
                <w:rFonts w:ascii="Times New Roman" w:hAnsi="Times New Roman" w:cs="Times New Roman"/>
              </w:rPr>
            </w:pPr>
          </w:p>
          <w:p w:rsidR="001A2E9F" w:rsidRPr="009174CB" w:rsidRDefault="001A2E9F" w:rsidP="005B3945">
            <w:pPr>
              <w:rPr>
                <w:rFonts w:ascii="Times New Roman" w:hAnsi="Times New Roman" w:cs="Times New Roman"/>
              </w:rPr>
            </w:pPr>
          </w:p>
        </w:tc>
      </w:tr>
      <w:tr w:rsidR="001A2E9F" w:rsidRPr="00BC0E8C" w:rsidTr="005B3945">
        <w:tc>
          <w:tcPr>
            <w:tcW w:w="708" w:type="dxa"/>
          </w:tcPr>
          <w:p w:rsidR="001A2E9F" w:rsidRPr="009174CB" w:rsidRDefault="001A2E9F" w:rsidP="005B3945">
            <w:pPr>
              <w:pStyle w:val="xl26"/>
              <w:spacing w:before="0" w:beforeAutospacing="0" w:after="0" w:afterAutospacing="0"/>
              <w:rPr>
                <w:rFonts w:ascii="Times New Roman" w:hAnsi="Times New Roman" w:cs="Times New Roman"/>
                <w:b w:val="0"/>
                <w:sz w:val="22"/>
                <w:szCs w:val="22"/>
              </w:rPr>
            </w:pPr>
            <w:r w:rsidRPr="009174CB">
              <w:rPr>
                <w:rFonts w:ascii="Times New Roman" w:hAnsi="Times New Roman" w:cs="Times New Roman"/>
                <w:b w:val="0"/>
                <w:sz w:val="22"/>
                <w:szCs w:val="22"/>
              </w:rPr>
              <w:lastRenderedPageBreak/>
              <w:t>17-25</w:t>
            </w:r>
          </w:p>
        </w:tc>
        <w:tc>
          <w:tcPr>
            <w:tcW w:w="4200" w:type="dxa"/>
            <w:vAlign w:val="center"/>
          </w:tcPr>
          <w:p w:rsidR="001A2E9F" w:rsidRPr="009174CB" w:rsidRDefault="001A2E9F" w:rsidP="005B3945">
            <w:pPr>
              <w:spacing w:after="0"/>
              <w:rPr>
                <w:rFonts w:ascii="Times New Roman" w:hAnsi="Times New Roman" w:cs="Times New Roman"/>
                <w:b/>
                <w:bCs/>
              </w:rPr>
            </w:pPr>
            <w:r w:rsidRPr="009174CB">
              <w:rPr>
                <w:rFonts w:ascii="Times New Roman" w:hAnsi="Times New Roman" w:cs="Times New Roman"/>
                <w:b/>
                <w:bCs/>
              </w:rPr>
              <w:t xml:space="preserve">Постигаем секреты сравнения </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rPr>
              <w:t xml:space="preserve">Сказка "Откуда пошли  болезни и лекарства" </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Сравнительный анализ сказок "Гиена и черепаха" и "Нарядный бурундук"</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Проектирование сборника сказок</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Сравнительный анализ сказок "Два жадных медвежонка" и "Как барсук и куница судились"</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Представление о бродячем сказочном сюжете.</w:t>
            </w:r>
            <w:r w:rsidRPr="009174CB">
              <w:rPr>
                <w:rFonts w:ascii="Times New Roman" w:hAnsi="Times New Roman" w:cs="Times New Roman"/>
              </w:rPr>
              <w:t xml:space="preserve"> Сравнительный анализ сказок "Два жадных медвежонка"</w:t>
            </w:r>
            <w:proofErr w:type="gramStart"/>
            <w:r w:rsidRPr="009174CB">
              <w:rPr>
                <w:rFonts w:ascii="Times New Roman" w:hAnsi="Times New Roman" w:cs="Times New Roman"/>
              </w:rPr>
              <w:t xml:space="preserve"> ,</w:t>
            </w:r>
            <w:proofErr w:type="gramEnd"/>
            <w:r w:rsidRPr="009174CB">
              <w:rPr>
                <w:rFonts w:ascii="Times New Roman" w:hAnsi="Times New Roman" w:cs="Times New Roman"/>
              </w:rPr>
              <w:t xml:space="preserve"> "Как барсук и куница судились" и "О собаке, кошке и обезьяне", "Золотая рыбка"</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 xml:space="preserve">Кубинская сказка "Черепаха, кролик и </w:t>
            </w:r>
            <w:proofErr w:type="spellStart"/>
            <w:proofErr w:type="gramStart"/>
            <w:r w:rsidRPr="009174CB">
              <w:rPr>
                <w:rFonts w:ascii="Times New Roman" w:hAnsi="Times New Roman" w:cs="Times New Roman"/>
              </w:rPr>
              <w:t>удав-маха</w:t>
            </w:r>
            <w:proofErr w:type="spellEnd"/>
            <w:proofErr w:type="gramEnd"/>
            <w:r w:rsidRPr="009174CB">
              <w:rPr>
                <w:rFonts w:ascii="Times New Roman" w:hAnsi="Times New Roman" w:cs="Times New Roman"/>
              </w:rPr>
              <w:t>". Проблема различения</w:t>
            </w:r>
            <w:proofErr w:type="gramStart"/>
            <w:r w:rsidRPr="009174CB">
              <w:rPr>
                <w:rFonts w:ascii="Times New Roman" w:hAnsi="Times New Roman" w:cs="Times New Roman"/>
              </w:rPr>
              <w:t xml:space="preserve"> С</w:t>
            </w:r>
            <w:proofErr w:type="gramEnd"/>
            <w:r w:rsidRPr="009174CB">
              <w:rPr>
                <w:rFonts w:ascii="Times New Roman" w:hAnsi="Times New Roman" w:cs="Times New Roman"/>
              </w:rPr>
              <w:t xml:space="preserve">амых древних сказочных историй и Просто древних сказочных историй. </w:t>
            </w:r>
            <w:r w:rsidRPr="009174CB">
              <w:rPr>
                <w:rFonts w:ascii="Times New Roman" w:hAnsi="Times New Roman" w:cs="Times New Roman"/>
                <w:bCs/>
              </w:rPr>
              <w:t>Появление в сказке нового героя</w:t>
            </w:r>
            <w:r w:rsidRPr="009174CB">
              <w:rPr>
                <w:rFonts w:ascii="Times New Roman" w:hAnsi="Times New Roman" w:cs="Times New Roman"/>
              </w:rPr>
              <w:t xml:space="preserve"> - великодушного и благородного</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Индийская сказка "Хитрый шакал". Распознание черт бродячего сказочного сюжета</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 xml:space="preserve">Бурятская сказка "Снег и заяц" и </w:t>
            </w:r>
            <w:r w:rsidRPr="009174CB">
              <w:rPr>
                <w:rFonts w:ascii="Times New Roman" w:hAnsi="Times New Roman" w:cs="Times New Roman"/>
                <w:bCs/>
              </w:rPr>
              <w:lastRenderedPageBreak/>
              <w:t>хакасская сказка "Как птицы царя выбирали"</w:t>
            </w:r>
          </w:p>
        </w:tc>
        <w:tc>
          <w:tcPr>
            <w:tcW w:w="5512" w:type="dxa"/>
          </w:tcPr>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lastRenderedPageBreak/>
              <w:t>Находить в тексте и называть сравнение;</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анализировать поступки героев;</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работать с Толковым словарём;</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читать по ролям</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отвечать на вопросы к тексту;</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анализировать внутренний мир автора;</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находить в тексте сравнения;</w:t>
            </w:r>
          </w:p>
          <w:p w:rsidR="001A2E9F" w:rsidRPr="009174CB" w:rsidRDefault="001A2E9F" w:rsidP="005B3945">
            <w:pPr>
              <w:spacing w:after="0"/>
              <w:rPr>
                <w:rFonts w:ascii="Times New Roman" w:hAnsi="Times New Roman" w:cs="Times New Roman"/>
              </w:rPr>
            </w:pPr>
          </w:p>
          <w:p w:rsidR="001A2E9F" w:rsidRPr="009174CB" w:rsidRDefault="001A2E9F" w:rsidP="005B3945">
            <w:pPr>
              <w:spacing w:after="0"/>
              <w:rPr>
                <w:rFonts w:ascii="Times New Roman" w:hAnsi="Times New Roman" w:cs="Times New Roman"/>
              </w:rPr>
            </w:pPr>
          </w:p>
          <w:p w:rsidR="001A2E9F" w:rsidRPr="009174CB" w:rsidRDefault="001A2E9F" w:rsidP="005B3945">
            <w:pPr>
              <w:spacing w:after="0"/>
              <w:rPr>
                <w:rFonts w:ascii="Times New Roman" w:hAnsi="Times New Roman" w:cs="Times New Roman"/>
              </w:rPr>
            </w:pPr>
          </w:p>
          <w:p w:rsidR="001A2E9F" w:rsidRPr="009174CB" w:rsidRDefault="001A2E9F" w:rsidP="005B3945">
            <w:pPr>
              <w:spacing w:after="0"/>
              <w:rPr>
                <w:rFonts w:ascii="Times New Roman" w:hAnsi="Times New Roman" w:cs="Times New Roman"/>
              </w:rPr>
            </w:pPr>
          </w:p>
          <w:p w:rsidR="001A2E9F" w:rsidRPr="009174CB" w:rsidRDefault="001A2E9F" w:rsidP="005B3945">
            <w:pPr>
              <w:spacing w:after="0"/>
              <w:rPr>
                <w:rFonts w:ascii="Times New Roman" w:hAnsi="Times New Roman" w:cs="Times New Roman"/>
              </w:rPr>
            </w:pPr>
          </w:p>
          <w:p w:rsidR="001A2E9F" w:rsidRPr="009174CB" w:rsidRDefault="001A2E9F" w:rsidP="005B3945">
            <w:pPr>
              <w:spacing w:after="0"/>
              <w:rPr>
                <w:rFonts w:ascii="Times New Roman" w:hAnsi="Times New Roman" w:cs="Times New Roman"/>
              </w:rPr>
            </w:pPr>
          </w:p>
          <w:p w:rsidR="001A2E9F" w:rsidRPr="009174CB" w:rsidRDefault="001A2E9F" w:rsidP="005B3945">
            <w:pPr>
              <w:spacing w:after="0"/>
              <w:rPr>
                <w:rFonts w:ascii="Times New Roman" w:hAnsi="Times New Roman" w:cs="Times New Roman"/>
              </w:rPr>
            </w:pPr>
          </w:p>
          <w:p w:rsidR="001A2E9F" w:rsidRPr="009174CB" w:rsidRDefault="001A2E9F" w:rsidP="005B3945">
            <w:pPr>
              <w:spacing w:after="0"/>
              <w:rPr>
                <w:rFonts w:ascii="Times New Roman" w:hAnsi="Times New Roman" w:cs="Times New Roman"/>
              </w:rPr>
            </w:pPr>
          </w:p>
          <w:p w:rsidR="001A2E9F" w:rsidRPr="009174CB" w:rsidRDefault="001A2E9F" w:rsidP="005B3945">
            <w:pPr>
              <w:spacing w:after="0"/>
              <w:rPr>
                <w:rFonts w:ascii="Times New Roman" w:hAnsi="Times New Roman" w:cs="Times New Roman"/>
              </w:rPr>
            </w:pPr>
          </w:p>
          <w:p w:rsidR="001A2E9F" w:rsidRPr="009174CB" w:rsidRDefault="001A2E9F" w:rsidP="005B3945">
            <w:pPr>
              <w:spacing w:after="0"/>
              <w:rPr>
                <w:rFonts w:ascii="Times New Roman" w:hAnsi="Times New Roman" w:cs="Times New Roman"/>
              </w:rPr>
            </w:pPr>
          </w:p>
          <w:p w:rsidR="001A2E9F" w:rsidRPr="009174CB" w:rsidRDefault="001A2E9F" w:rsidP="005B3945">
            <w:pPr>
              <w:spacing w:after="0"/>
              <w:rPr>
                <w:rFonts w:ascii="Times New Roman" w:hAnsi="Times New Roman" w:cs="Times New Roman"/>
              </w:rPr>
            </w:pPr>
          </w:p>
          <w:p w:rsidR="001A2E9F" w:rsidRPr="009174CB" w:rsidRDefault="001A2E9F" w:rsidP="005B3945">
            <w:pPr>
              <w:spacing w:after="0"/>
              <w:rPr>
                <w:rFonts w:ascii="Times New Roman" w:hAnsi="Times New Roman" w:cs="Times New Roman"/>
              </w:rPr>
            </w:pPr>
          </w:p>
          <w:p w:rsidR="001A2E9F" w:rsidRPr="009174CB" w:rsidRDefault="001A2E9F" w:rsidP="005B3945">
            <w:pPr>
              <w:spacing w:after="0"/>
              <w:rPr>
                <w:rFonts w:ascii="Times New Roman" w:hAnsi="Times New Roman" w:cs="Times New Roman"/>
              </w:rPr>
            </w:pPr>
          </w:p>
          <w:p w:rsidR="001A2E9F" w:rsidRPr="009174CB" w:rsidRDefault="001A2E9F" w:rsidP="005B3945">
            <w:pPr>
              <w:spacing w:after="0"/>
              <w:rPr>
                <w:rFonts w:ascii="Times New Roman" w:hAnsi="Times New Roman" w:cs="Times New Roman"/>
              </w:rPr>
            </w:pPr>
          </w:p>
          <w:p w:rsidR="001A2E9F" w:rsidRPr="009174CB" w:rsidRDefault="001A2E9F" w:rsidP="005B3945">
            <w:pPr>
              <w:spacing w:after="0"/>
              <w:rPr>
                <w:rFonts w:ascii="Times New Roman" w:hAnsi="Times New Roman" w:cs="Times New Roman"/>
              </w:rPr>
            </w:pPr>
          </w:p>
        </w:tc>
      </w:tr>
      <w:tr w:rsidR="001A2E9F" w:rsidRPr="00BC0E8C" w:rsidTr="005B3945">
        <w:tc>
          <w:tcPr>
            <w:tcW w:w="708" w:type="dxa"/>
          </w:tcPr>
          <w:p w:rsidR="001A2E9F" w:rsidRPr="009174CB" w:rsidRDefault="001A2E9F" w:rsidP="005B3945">
            <w:pPr>
              <w:pStyle w:val="xl26"/>
              <w:spacing w:before="0" w:beforeAutospacing="0" w:after="0" w:afterAutospacing="0"/>
              <w:rPr>
                <w:rFonts w:ascii="Times New Roman" w:hAnsi="Times New Roman" w:cs="Times New Roman"/>
                <w:b w:val="0"/>
                <w:sz w:val="22"/>
                <w:szCs w:val="22"/>
              </w:rPr>
            </w:pPr>
            <w:r w:rsidRPr="009174CB">
              <w:rPr>
                <w:rFonts w:ascii="Times New Roman" w:hAnsi="Times New Roman" w:cs="Times New Roman"/>
                <w:b w:val="0"/>
                <w:sz w:val="22"/>
                <w:szCs w:val="22"/>
              </w:rPr>
              <w:lastRenderedPageBreak/>
              <w:t>26-37</w:t>
            </w:r>
          </w:p>
        </w:tc>
        <w:tc>
          <w:tcPr>
            <w:tcW w:w="4200" w:type="dxa"/>
            <w:vAlign w:val="center"/>
          </w:tcPr>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
                <w:bCs/>
              </w:rPr>
              <w:t>Пытаемся понять, почему люди фантазируют</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Новелла Матвеева "Картофельные олени" и Саша Чёрный "Дневник Фокса Микки"</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Татьяна Пономарёва "Автобус", "В шкафу"</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 xml:space="preserve">Эмма </w:t>
            </w:r>
            <w:proofErr w:type="spellStart"/>
            <w:r w:rsidRPr="009174CB">
              <w:rPr>
                <w:rFonts w:ascii="Times New Roman" w:hAnsi="Times New Roman" w:cs="Times New Roman"/>
                <w:bCs/>
              </w:rPr>
              <w:t>Мошковская</w:t>
            </w:r>
            <w:proofErr w:type="spellEnd"/>
            <w:r w:rsidRPr="009174CB">
              <w:rPr>
                <w:rFonts w:ascii="Times New Roman" w:hAnsi="Times New Roman" w:cs="Times New Roman"/>
                <w:bCs/>
              </w:rPr>
              <w:t xml:space="preserve"> "Вода в колодце". Поход в «Музейный дом» </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Борис Житков "Как я ловил  человечков"</w:t>
            </w:r>
            <w:r w:rsidRPr="009174CB">
              <w:rPr>
                <w:rFonts w:ascii="Times New Roman" w:hAnsi="Times New Roman" w:cs="Times New Roman"/>
              </w:rPr>
              <w:t xml:space="preserve">. Переживания героя литературного произведения. Различия </w:t>
            </w:r>
            <w:proofErr w:type="gramStart"/>
            <w:r w:rsidRPr="009174CB">
              <w:rPr>
                <w:rFonts w:ascii="Times New Roman" w:hAnsi="Times New Roman" w:cs="Times New Roman"/>
              </w:rPr>
              <w:t>вранья</w:t>
            </w:r>
            <w:proofErr w:type="gramEnd"/>
            <w:r w:rsidRPr="009174CB">
              <w:rPr>
                <w:rFonts w:ascii="Times New Roman" w:hAnsi="Times New Roman" w:cs="Times New Roman"/>
              </w:rPr>
              <w:t xml:space="preserve"> и фантазии.</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Тим Собакин "Игра в птиц"</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Константин Бальмонт "Гномы"</w:t>
            </w:r>
          </w:p>
        </w:tc>
        <w:tc>
          <w:tcPr>
            <w:tcW w:w="5512" w:type="dxa"/>
          </w:tcPr>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Анализировать и объяснять название произведения;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читать наизусть стихотворение</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работать с Толковым и Фразеологическим словарями;</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анализировать и объяснять название произведения;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определять, от какого лица идёт повествование;</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отвечать на вопросы строками из текста;</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анализировать внутренний мир, фантазии и характер героя-рассказчика;</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пересказывать по плану текст;</w:t>
            </w:r>
          </w:p>
          <w:p w:rsidR="001A2E9F" w:rsidRPr="009174CB" w:rsidRDefault="001A2E9F" w:rsidP="005B3945">
            <w:pPr>
              <w:spacing w:after="0"/>
              <w:rPr>
                <w:rFonts w:ascii="Times New Roman" w:hAnsi="Times New Roman" w:cs="Times New Roman"/>
              </w:rPr>
            </w:pPr>
          </w:p>
        </w:tc>
      </w:tr>
      <w:tr w:rsidR="001A2E9F" w:rsidRPr="00BC0E8C" w:rsidTr="005B3945">
        <w:tc>
          <w:tcPr>
            <w:tcW w:w="708" w:type="dxa"/>
          </w:tcPr>
          <w:p w:rsidR="001A2E9F" w:rsidRPr="009174CB" w:rsidRDefault="001A2E9F" w:rsidP="005B3945">
            <w:pPr>
              <w:pStyle w:val="xl26"/>
              <w:spacing w:before="0" w:beforeAutospacing="0" w:after="0" w:afterAutospacing="0"/>
              <w:rPr>
                <w:rFonts w:ascii="Times New Roman" w:hAnsi="Times New Roman" w:cs="Times New Roman"/>
                <w:b w:val="0"/>
                <w:sz w:val="22"/>
                <w:szCs w:val="22"/>
              </w:rPr>
            </w:pPr>
            <w:r w:rsidRPr="009174CB">
              <w:rPr>
                <w:rFonts w:ascii="Times New Roman" w:hAnsi="Times New Roman" w:cs="Times New Roman"/>
                <w:b w:val="0"/>
                <w:sz w:val="22"/>
                <w:szCs w:val="22"/>
              </w:rPr>
              <w:t>38-48</w:t>
            </w:r>
          </w:p>
        </w:tc>
        <w:tc>
          <w:tcPr>
            <w:tcW w:w="4200" w:type="dxa"/>
            <w:vAlign w:val="center"/>
          </w:tcPr>
          <w:p w:rsidR="001A2E9F" w:rsidRPr="009174CB" w:rsidRDefault="001A2E9F" w:rsidP="005B3945">
            <w:pPr>
              <w:spacing w:after="0"/>
              <w:rPr>
                <w:rFonts w:ascii="Times New Roman" w:hAnsi="Times New Roman" w:cs="Times New Roman"/>
                <w:b/>
                <w:bCs/>
              </w:rPr>
            </w:pPr>
            <w:r w:rsidRPr="009174CB">
              <w:rPr>
                <w:rFonts w:ascii="Times New Roman" w:hAnsi="Times New Roman" w:cs="Times New Roman"/>
                <w:b/>
                <w:bCs/>
              </w:rPr>
              <w:t xml:space="preserve">Учимся любить </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Татьяна Пономарёва "Прогноз погоды", "Лето в чайнике"</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 xml:space="preserve">Мария </w:t>
            </w:r>
            <w:proofErr w:type="spellStart"/>
            <w:r w:rsidRPr="009174CB">
              <w:rPr>
                <w:rFonts w:ascii="Times New Roman" w:hAnsi="Times New Roman" w:cs="Times New Roman"/>
              </w:rPr>
              <w:t>Вайсман</w:t>
            </w:r>
            <w:proofErr w:type="spellEnd"/>
            <w:r w:rsidRPr="009174CB">
              <w:rPr>
                <w:rFonts w:ascii="Times New Roman" w:hAnsi="Times New Roman" w:cs="Times New Roman"/>
              </w:rPr>
              <w:t xml:space="preserve"> "Лучший друг медуз"</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Александр Куприн "Слон"</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Константин Паустовский "Заячьи лапы". Что чувствуют и переживают герои.</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Сергей Козлов "Если меня совсем нет"</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 xml:space="preserve">Работа над составлением литературного сборника. </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Подготовка своих видов сборников. Письмо в клуб.</w:t>
            </w:r>
          </w:p>
          <w:p w:rsidR="001A2E9F" w:rsidRPr="009174CB" w:rsidRDefault="001A2E9F" w:rsidP="005B3945">
            <w:pPr>
              <w:spacing w:after="0"/>
              <w:rPr>
                <w:rFonts w:ascii="Times New Roman" w:hAnsi="Times New Roman" w:cs="Times New Roman"/>
                <w:bCs/>
              </w:rPr>
            </w:pPr>
          </w:p>
        </w:tc>
        <w:tc>
          <w:tcPr>
            <w:tcW w:w="5512" w:type="dxa"/>
          </w:tcPr>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Определять количество действующих лиц в произведении;</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анализировать характер героя;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читать текст выразительно</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определять цель и идею произведения;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сравнивать героев рассказов;</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 xml:space="preserve">находить </w:t>
            </w:r>
            <w:proofErr w:type="gramStart"/>
            <w:r w:rsidRPr="009174CB">
              <w:rPr>
                <w:rFonts w:ascii="Times New Roman" w:hAnsi="Times New Roman" w:cs="Times New Roman"/>
              </w:rPr>
              <w:t>необычное</w:t>
            </w:r>
            <w:proofErr w:type="gramEnd"/>
            <w:r w:rsidRPr="009174CB">
              <w:rPr>
                <w:rFonts w:ascii="Times New Roman" w:hAnsi="Times New Roman" w:cs="Times New Roman"/>
              </w:rPr>
              <w:t xml:space="preserve"> в обычном;</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рассматривать живописное произведение и делать обобщение на основе наблюдений;</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различать понятия «фантазия», «выдумщик» и «обманщик»;</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читать по ролям;</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находить в тексте самые главные слова;</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 xml:space="preserve">рассматривать живописное произведение и делать </w:t>
            </w:r>
            <w:r>
              <w:rPr>
                <w:rFonts w:ascii="Times New Roman" w:hAnsi="Times New Roman" w:cs="Times New Roman"/>
              </w:rPr>
              <w:t>обобщение на основе наблюдений;</w:t>
            </w:r>
          </w:p>
        </w:tc>
      </w:tr>
      <w:tr w:rsidR="001A2E9F" w:rsidRPr="00BC0E8C" w:rsidTr="005B3945">
        <w:tc>
          <w:tcPr>
            <w:tcW w:w="708" w:type="dxa"/>
          </w:tcPr>
          <w:p w:rsidR="001A2E9F" w:rsidRPr="009174CB" w:rsidRDefault="001A2E9F" w:rsidP="005B3945">
            <w:pPr>
              <w:pStyle w:val="xl26"/>
              <w:spacing w:before="0" w:beforeAutospacing="0" w:after="0" w:afterAutospacing="0"/>
              <w:rPr>
                <w:rFonts w:ascii="Times New Roman" w:hAnsi="Times New Roman" w:cs="Times New Roman"/>
                <w:b w:val="0"/>
                <w:sz w:val="22"/>
                <w:szCs w:val="22"/>
              </w:rPr>
            </w:pPr>
            <w:r w:rsidRPr="009174CB">
              <w:rPr>
                <w:rFonts w:ascii="Times New Roman" w:hAnsi="Times New Roman" w:cs="Times New Roman"/>
                <w:b w:val="0"/>
                <w:sz w:val="22"/>
                <w:szCs w:val="22"/>
              </w:rPr>
              <w:t>49-56</w:t>
            </w:r>
          </w:p>
        </w:tc>
        <w:tc>
          <w:tcPr>
            <w:tcW w:w="4200" w:type="dxa"/>
            <w:vAlign w:val="center"/>
          </w:tcPr>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
                <w:bCs/>
              </w:rPr>
              <w:t xml:space="preserve">Набираемся житейской мудрости </w:t>
            </w:r>
            <w:r w:rsidRPr="009174CB">
              <w:rPr>
                <w:rFonts w:ascii="Times New Roman" w:hAnsi="Times New Roman" w:cs="Times New Roman"/>
                <w:bCs/>
              </w:rPr>
              <w:t>Басня. Композиция басни. Эзоп "Рыбак и рыбёшка"</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 xml:space="preserve">Эзоп "Отец и сыновья", "Быки и лев". Лента </w:t>
            </w:r>
            <w:proofErr w:type="spellStart"/>
            <w:r w:rsidRPr="009174CB">
              <w:rPr>
                <w:rFonts w:ascii="Times New Roman" w:hAnsi="Times New Roman" w:cs="Times New Roman"/>
              </w:rPr>
              <w:t>времени</w:t>
            </w:r>
            <w:proofErr w:type="gramStart"/>
            <w:r w:rsidRPr="009174CB">
              <w:rPr>
                <w:rFonts w:ascii="Times New Roman" w:hAnsi="Times New Roman" w:cs="Times New Roman"/>
              </w:rPr>
              <w:t>.П</w:t>
            </w:r>
            <w:proofErr w:type="gramEnd"/>
            <w:r w:rsidRPr="009174CB">
              <w:rPr>
                <w:rFonts w:ascii="Times New Roman" w:hAnsi="Times New Roman" w:cs="Times New Roman"/>
              </w:rPr>
              <w:t>ословицы</w:t>
            </w:r>
            <w:proofErr w:type="spellEnd"/>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Эзоп "Ворон и лисица", Иван Крылов "Ворона и лисица". Лента времени. Бродячие басенные истории.</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Эзоп "Лисица и виноград", Иван Крылов "Лисица и виноград". Смысл басни. Специфика басни.</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Иван Крылов "Квартет".</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 xml:space="preserve">Сравнение басен Ивана Крылова "Лебедь, рак и щука" и "Квартет". Басня "Волк и журавль" </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rPr>
              <w:t>Самостоятельная работа по заданиям учебника</w:t>
            </w:r>
          </w:p>
        </w:tc>
        <w:tc>
          <w:tcPr>
            <w:tcW w:w="5512" w:type="dxa"/>
          </w:tcPr>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Анализировать события басни;</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сравнивать две басни, формулировать общую мысль;</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сравнивать басню и сказку;</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находить в басне повествование и мораль;</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подбирать пословицы в качестве морали к басне;</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работать с иллюстрацией;</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читать выразительно и осознанно</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определять тему басни;</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называть особенности басни, сказки и пословицы;</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располагать литературные произведения на ленте времени;</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находить контраст в описании  внешности и голоса Вороны (басня Крылова);</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анализировать поведение и характер героев произведения;</w:t>
            </w:r>
          </w:p>
        </w:tc>
      </w:tr>
      <w:tr w:rsidR="001A2E9F" w:rsidRPr="00BC0E8C" w:rsidTr="005B3945">
        <w:tc>
          <w:tcPr>
            <w:tcW w:w="708" w:type="dxa"/>
          </w:tcPr>
          <w:p w:rsidR="001A2E9F" w:rsidRPr="009174CB" w:rsidRDefault="001A2E9F" w:rsidP="005B3945">
            <w:pPr>
              <w:pStyle w:val="xl26"/>
              <w:spacing w:before="0" w:beforeAutospacing="0" w:after="0" w:afterAutospacing="0"/>
              <w:rPr>
                <w:rFonts w:ascii="Times New Roman" w:hAnsi="Times New Roman" w:cs="Times New Roman"/>
                <w:b w:val="0"/>
                <w:sz w:val="22"/>
                <w:szCs w:val="22"/>
              </w:rPr>
            </w:pPr>
            <w:r w:rsidRPr="009174CB">
              <w:rPr>
                <w:rFonts w:ascii="Times New Roman" w:hAnsi="Times New Roman" w:cs="Times New Roman"/>
                <w:b w:val="0"/>
                <w:sz w:val="22"/>
                <w:szCs w:val="22"/>
              </w:rPr>
              <w:lastRenderedPageBreak/>
              <w:t>57-67</w:t>
            </w:r>
          </w:p>
        </w:tc>
        <w:tc>
          <w:tcPr>
            <w:tcW w:w="4200" w:type="dxa"/>
            <w:vAlign w:val="center"/>
          </w:tcPr>
          <w:p w:rsidR="001A2E9F" w:rsidRPr="009174CB" w:rsidRDefault="001A2E9F" w:rsidP="005B3945">
            <w:pPr>
              <w:spacing w:after="0"/>
              <w:rPr>
                <w:rFonts w:ascii="Times New Roman" w:hAnsi="Times New Roman" w:cs="Times New Roman"/>
                <w:b/>
              </w:rPr>
            </w:pPr>
            <w:r w:rsidRPr="009174CB">
              <w:rPr>
                <w:rFonts w:ascii="Times New Roman" w:hAnsi="Times New Roman" w:cs="Times New Roman"/>
                <w:b/>
              </w:rPr>
              <w:t xml:space="preserve">Продолжаем разгадывать секреты </w:t>
            </w:r>
            <w:proofErr w:type="gramStart"/>
            <w:r w:rsidRPr="009174CB">
              <w:rPr>
                <w:rFonts w:ascii="Times New Roman" w:hAnsi="Times New Roman" w:cs="Times New Roman"/>
                <w:b/>
              </w:rPr>
              <w:t>смешного</w:t>
            </w:r>
            <w:proofErr w:type="gramEnd"/>
            <w:r w:rsidRPr="009174CB">
              <w:rPr>
                <w:rFonts w:ascii="Times New Roman" w:hAnsi="Times New Roman" w:cs="Times New Roman"/>
                <w:b/>
              </w:rPr>
              <w:t xml:space="preserve"> </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 xml:space="preserve">Леонид Каминский </w:t>
            </w:r>
            <w:r w:rsidRPr="009174CB">
              <w:rPr>
                <w:rFonts w:ascii="Times New Roman" w:hAnsi="Times New Roman" w:cs="Times New Roman"/>
              </w:rPr>
              <w:t>«Сочинение»</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Ирина Пивоварова "Сочинение"</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 xml:space="preserve">Марина </w:t>
            </w:r>
            <w:proofErr w:type="spellStart"/>
            <w:r w:rsidRPr="009174CB">
              <w:rPr>
                <w:rFonts w:ascii="Times New Roman" w:hAnsi="Times New Roman" w:cs="Times New Roman"/>
                <w:bCs/>
              </w:rPr>
              <w:t>Бородицкая</w:t>
            </w:r>
            <w:proofErr w:type="spellEnd"/>
            <w:r w:rsidRPr="009174CB">
              <w:rPr>
                <w:rFonts w:ascii="Times New Roman" w:hAnsi="Times New Roman" w:cs="Times New Roman"/>
                <w:bCs/>
              </w:rPr>
              <w:t xml:space="preserve"> "На контрольной…"</w:t>
            </w:r>
            <w:proofErr w:type="gramStart"/>
            <w:r w:rsidRPr="009174CB">
              <w:rPr>
                <w:rFonts w:ascii="Times New Roman" w:hAnsi="Times New Roman" w:cs="Times New Roman"/>
                <w:bCs/>
              </w:rPr>
              <w:t xml:space="preserve"> ,</w:t>
            </w:r>
            <w:proofErr w:type="gramEnd"/>
            <w:r w:rsidRPr="009174CB">
              <w:rPr>
                <w:rFonts w:ascii="Times New Roman" w:hAnsi="Times New Roman" w:cs="Times New Roman"/>
                <w:bCs/>
              </w:rPr>
              <w:t xml:space="preserve">Лев Яковлев " Для Лены",  Михаил </w:t>
            </w:r>
            <w:proofErr w:type="spellStart"/>
            <w:r w:rsidRPr="009174CB">
              <w:rPr>
                <w:rFonts w:ascii="Times New Roman" w:hAnsi="Times New Roman" w:cs="Times New Roman"/>
                <w:bCs/>
              </w:rPr>
              <w:t>Яснов</w:t>
            </w:r>
            <w:proofErr w:type="spellEnd"/>
            <w:r w:rsidRPr="009174CB">
              <w:rPr>
                <w:rFonts w:ascii="Times New Roman" w:hAnsi="Times New Roman" w:cs="Times New Roman"/>
                <w:bCs/>
              </w:rPr>
              <w:t xml:space="preserve"> "Подходящий угол"</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Надежда Тэффи "Преступник"</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Короткие истории из книги Корнея Чуковского "От двух до пяти"</w:t>
            </w:r>
            <w:proofErr w:type="gramStart"/>
            <w:r w:rsidRPr="009174CB">
              <w:rPr>
                <w:rFonts w:ascii="Times New Roman" w:hAnsi="Times New Roman" w:cs="Times New Roman"/>
                <w:bCs/>
              </w:rPr>
              <w:t xml:space="preserve"> ,</w:t>
            </w:r>
            <w:proofErr w:type="gramEnd"/>
            <w:r w:rsidRPr="009174CB">
              <w:rPr>
                <w:rFonts w:ascii="Times New Roman" w:hAnsi="Times New Roman" w:cs="Times New Roman"/>
                <w:bCs/>
              </w:rPr>
              <w:t xml:space="preserve"> стихи Григория </w:t>
            </w:r>
            <w:proofErr w:type="spellStart"/>
            <w:r w:rsidRPr="009174CB">
              <w:rPr>
                <w:rFonts w:ascii="Times New Roman" w:hAnsi="Times New Roman" w:cs="Times New Roman"/>
                <w:bCs/>
              </w:rPr>
              <w:t>Остера</w:t>
            </w:r>
            <w:proofErr w:type="spellEnd"/>
            <w:r w:rsidRPr="009174CB">
              <w:rPr>
                <w:rFonts w:ascii="Times New Roman" w:hAnsi="Times New Roman" w:cs="Times New Roman"/>
                <w:bCs/>
              </w:rPr>
              <w:t xml:space="preserve"> "Вредные советы" и рассказ Татьяны Пономарёвой "Помощь"</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Виктор Драгунский "Ровно 25 кило"</w:t>
            </w:r>
          </w:p>
        </w:tc>
        <w:tc>
          <w:tcPr>
            <w:tcW w:w="5512" w:type="dxa"/>
          </w:tcPr>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 xml:space="preserve">Выделять секреты </w:t>
            </w:r>
            <w:proofErr w:type="gramStart"/>
            <w:r w:rsidRPr="009174CB">
              <w:rPr>
                <w:rFonts w:ascii="Times New Roman" w:hAnsi="Times New Roman" w:cs="Times New Roman"/>
              </w:rPr>
              <w:t>смешного</w:t>
            </w:r>
            <w:proofErr w:type="gramEnd"/>
            <w:r w:rsidRPr="009174CB">
              <w:rPr>
                <w:rFonts w:ascii="Times New Roman" w:hAnsi="Times New Roman" w:cs="Times New Roman"/>
              </w:rPr>
              <w:t xml:space="preserve"> в произведении;</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делить текст на смысловые части;</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находить и зачитывать в тексте строчки, которые вызывают смех;</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читать по ролям</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определять, с чьей точки зрения автор даёт такие советы;</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определять жанр произведения;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различать композицию сказки и рассказа (на уровне наблюдений);</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высказывать своё мнение;</w:t>
            </w:r>
          </w:p>
          <w:p w:rsidR="001A2E9F" w:rsidRPr="009174CB" w:rsidRDefault="001A2E9F" w:rsidP="005B3945">
            <w:pPr>
              <w:spacing w:after="0"/>
              <w:rPr>
                <w:rFonts w:ascii="Times New Roman" w:hAnsi="Times New Roman" w:cs="Times New Roman"/>
                <w:b/>
                <w:bCs/>
              </w:rPr>
            </w:pPr>
          </w:p>
        </w:tc>
      </w:tr>
      <w:tr w:rsidR="001A2E9F" w:rsidRPr="00BC0E8C" w:rsidTr="005B3945">
        <w:tc>
          <w:tcPr>
            <w:tcW w:w="708" w:type="dxa"/>
          </w:tcPr>
          <w:p w:rsidR="001A2E9F" w:rsidRPr="009174CB" w:rsidRDefault="001A2E9F" w:rsidP="005B3945">
            <w:pPr>
              <w:pStyle w:val="xl26"/>
              <w:spacing w:before="0" w:beforeAutospacing="0" w:after="0" w:afterAutospacing="0"/>
              <w:rPr>
                <w:rFonts w:ascii="Times New Roman" w:hAnsi="Times New Roman" w:cs="Times New Roman"/>
                <w:b w:val="0"/>
                <w:sz w:val="22"/>
                <w:szCs w:val="22"/>
              </w:rPr>
            </w:pPr>
            <w:r w:rsidRPr="009174CB">
              <w:rPr>
                <w:rFonts w:ascii="Times New Roman" w:hAnsi="Times New Roman" w:cs="Times New Roman"/>
                <w:b w:val="0"/>
                <w:sz w:val="22"/>
                <w:szCs w:val="22"/>
              </w:rPr>
              <w:t>68-87</w:t>
            </w:r>
          </w:p>
        </w:tc>
        <w:tc>
          <w:tcPr>
            <w:tcW w:w="4200" w:type="dxa"/>
            <w:vAlign w:val="center"/>
          </w:tcPr>
          <w:p w:rsidR="001A2E9F" w:rsidRPr="009174CB" w:rsidRDefault="001A2E9F" w:rsidP="005B3945">
            <w:pPr>
              <w:spacing w:after="0"/>
              <w:rPr>
                <w:rFonts w:ascii="Times New Roman" w:hAnsi="Times New Roman" w:cs="Times New Roman"/>
                <w:b/>
                <w:bCs/>
              </w:rPr>
            </w:pPr>
            <w:r w:rsidRPr="009174CB">
              <w:rPr>
                <w:rFonts w:ascii="Times New Roman" w:hAnsi="Times New Roman" w:cs="Times New Roman"/>
                <w:b/>
                <w:bCs/>
              </w:rPr>
              <w:t xml:space="preserve">Как рождается герой </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 xml:space="preserve">Как рождается герой. Черты сказочного героя. Сказки "Колобок" и "Гуси-лебеди" </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 xml:space="preserve">Борис </w:t>
            </w:r>
            <w:proofErr w:type="spellStart"/>
            <w:r w:rsidRPr="009174CB">
              <w:rPr>
                <w:rFonts w:ascii="Times New Roman" w:hAnsi="Times New Roman" w:cs="Times New Roman"/>
                <w:bCs/>
              </w:rPr>
              <w:t>Заходер</w:t>
            </w:r>
            <w:proofErr w:type="spellEnd"/>
            <w:r w:rsidRPr="009174CB">
              <w:rPr>
                <w:rFonts w:ascii="Times New Roman" w:hAnsi="Times New Roman" w:cs="Times New Roman"/>
                <w:bCs/>
              </w:rPr>
              <w:t xml:space="preserve"> "История гусеницы"</w:t>
            </w:r>
            <w:r w:rsidRPr="009174CB">
              <w:rPr>
                <w:rFonts w:ascii="Times New Roman" w:hAnsi="Times New Roman" w:cs="Times New Roman"/>
              </w:rPr>
              <w:t xml:space="preserve">, Юнна </w:t>
            </w:r>
            <w:proofErr w:type="spellStart"/>
            <w:r w:rsidRPr="009174CB">
              <w:rPr>
                <w:rFonts w:ascii="Times New Roman" w:hAnsi="Times New Roman" w:cs="Times New Roman"/>
              </w:rPr>
              <w:t>Мориц</w:t>
            </w:r>
            <w:proofErr w:type="spellEnd"/>
            <w:r w:rsidRPr="009174CB">
              <w:rPr>
                <w:rFonts w:ascii="Times New Roman" w:hAnsi="Times New Roman" w:cs="Times New Roman"/>
              </w:rPr>
              <w:t xml:space="preserve"> "Жора Кошкин"</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 xml:space="preserve">Черты характера героя. Главная мысль и тема текста. </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 xml:space="preserve">Леонид Яхнин "Лесные жуки" </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 xml:space="preserve">Михаил </w:t>
            </w:r>
            <w:proofErr w:type="spellStart"/>
            <w:r w:rsidRPr="009174CB">
              <w:rPr>
                <w:rFonts w:ascii="Times New Roman" w:hAnsi="Times New Roman" w:cs="Times New Roman"/>
                <w:bCs/>
              </w:rPr>
              <w:t>Яснов</w:t>
            </w:r>
            <w:proofErr w:type="spellEnd"/>
            <w:r w:rsidRPr="009174CB">
              <w:rPr>
                <w:rFonts w:ascii="Times New Roman" w:hAnsi="Times New Roman" w:cs="Times New Roman"/>
                <w:bCs/>
              </w:rPr>
              <w:t xml:space="preserve"> "Гусеница  - Бабочке"</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Николай Гарин-Михайловский "Детство Тёмы". Деление текста на смысловые части</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Николай Гарин-Михайловский "Детство Тёмы"</w:t>
            </w:r>
            <w:proofErr w:type="gramStart"/>
            <w:r w:rsidRPr="009174CB">
              <w:rPr>
                <w:rFonts w:ascii="Times New Roman" w:hAnsi="Times New Roman" w:cs="Times New Roman"/>
                <w:bCs/>
              </w:rPr>
              <w:t>.Ч</w:t>
            </w:r>
            <w:proofErr w:type="gramEnd"/>
            <w:r w:rsidRPr="009174CB">
              <w:rPr>
                <w:rFonts w:ascii="Times New Roman" w:hAnsi="Times New Roman" w:cs="Times New Roman"/>
                <w:bCs/>
              </w:rPr>
              <w:t>ерты сходства и отличия  между героем сказки и героем рассказа</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Леонид Пантелеев "Честное слово"</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rPr>
              <w:t xml:space="preserve">Отрывки из поэмы Николая Некрасова "На Волге" (Детство </w:t>
            </w:r>
            <w:proofErr w:type="spellStart"/>
            <w:r w:rsidRPr="009174CB">
              <w:rPr>
                <w:rFonts w:ascii="Times New Roman" w:hAnsi="Times New Roman" w:cs="Times New Roman"/>
              </w:rPr>
              <w:t>Валежникова</w:t>
            </w:r>
            <w:proofErr w:type="spellEnd"/>
            <w:r w:rsidRPr="009174CB">
              <w:rPr>
                <w:rFonts w:ascii="Times New Roman" w:hAnsi="Times New Roman" w:cs="Times New Roman"/>
              </w:rPr>
              <w:t>)</w:t>
            </w:r>
          </w:p>
        </w:tc>
        <w:tc>
          <w:tcPr>
            <w:tcW w:w="5512" w:type="dxa"/>
          </w:tcPr>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Определять, кто является сказочным героем;</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анализировать русские народные и современные сказки;</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указывать главную мысль литературного произведения;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 xml:space="preserve">сравнивать темы разных частей текста; </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придумывать название каждой части текста;</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составлять план текста;</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пересказывать текст по плану;</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определять главную мысль текста;</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следить за чтением учителя;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делить текст на смысловые части;</w:t>
            </w:r>
          </w:p>
          <w:p w:rsidR="001A2E9F" w:rsidRPr="009174CB" w:rsidRDefault="001A2E9F" w:rsidP="005B3945">
            <w:pPr>
              <w:spacing w:after="0"/>
              <w:rPr>
                <w:rFonts w:ascii="Times New Roman" w:hAnsi="Times New Roman" w:cs="Times New Roman"/>
              </w:rPr>
            </w:pPr>
            <w:proofErr w:type="gramStart"/>
            <w:r w:rsidRPr="009174CB">
              <w:rPr>
                <w:rFonts w:ascii="Times New Roman" w:hAnsi="Times New Roman" w:cs="Times New Roman"/>
              </w:rPr>
              <w:t>объяснять поведение героя, опираясь на выделенные слова; определять особенности характера и мира чувств главного героя; проводить сравнительный анализ характеров героев; указывать способы выражения авторской оценки в рассказе (портрет героя, характеристика действий героя, речевая характеристика, описание интерьера или пейзажа, окружающего героя); анализировать слова автора; определять, какие чувства испытывает герой в различных ситуациях;</w:t>
            </w:r>
            <w:proofErr w:type="gramEnd"/>
            <w:r w:rsidRPr="009174CB">
              <w:rPr>
                <w:rFonts w:ascii="Times New Roman" w:hAnsi="Times New Roman" w:cs="Times New Roman"/>
              </w:rPr>
              <w:t xml:space="preserve"> работать с иллюстрацией; участвовать в диалоге при обсуждении прочитанного; пересказывать текста по плану</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работать с Толковым словарём; высказывать своё мнение;</w:t>
            </w:r>
            <w:r>
              <w:rPr>
                <w:rFonts w:ascii="Times New Roman" w:hAnsi="Times New Roman" w:cs="Times New Roman"/>
              </w:rPr>
              <w:t xml:space="preserve"> </w:t>
            </w:r>
          </w:p>
        </w:tc>
      </w:tr>
      <w:tr w:rsidR="001A2E9F" w:rsidRPr="00BC0E8C" w:rsidTr="005B3945">
        <w:tc>
          <w:tcPr>
            <w:tcW w:w="708" w:type="dxa"/>
          </w:tcPr>
          <w:p w:rsidR="001A2E9F" w:rsidRPr="009174CB" w:rsidRDefault="001A2E9F" w:rsidP="005B3945">
            <w:pPr>
              <w:pStyle w:val="xl26"/>
              <w:spacing w:before="0" w:beforeAutospacing="0" w:after="0" w:afterAutospacing="0"/>
              <w:rPr>
                <w:rFonts w:ascii="Times New Roman" w:hAnsi="Times New Roman" w:cs="Times New Roman"/>
                <w:b w:val="0"/>
                <w:sz w:val="22"/>
                <w:szCs w:val="22"/>
              </w:rPr>
            </w:pPr>
            <w:r w:rsidRPr="009174CB">
              <w:rPr>
                <w:rFonts w:ascii="Times New Roman" w:hAnsi="Times New Roman" w:cs="Times New Roman"/>
                <w:b w:val="0"/>
                <w:sz w:val="22"/>
                <w:szCs w:val="22"/>
              </w:rPr>
              <w:t>88-102</w:t>
            </w:r>
          </w:p>
        </w:tc>
        <w:tc>
          <w:tcPr>
            <w:tcW w:w="4200" w:type="dxa"/>
            <w:vAlign w:val="center"/>
          </w:tcPr>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
              </w:rPr>
              <w:t xml:space="preserve">Сравниваем прошлое и настоящее </w:t>
            </w:r>
            <w:r w:rsidRPr="009174CB">
              <w:rPr>
                <w:rFonts w:ascii="Times New Roman" w:hAnsi="Times New Roman" w:cs="Times New Roman"/>
                <w:bCs/>
              </w:rPr>
              <w:t xml:space="preserve">Сравнение прошлого и настоящего в жизни людей (использование картины </w:t>
            </w:r>
            <w:proofErr w:type="spellStart"/>
            <w:r w:rsidRPr="009174CB">
              <w:rPr>
                <w:rFonts w:ascii="Times New Roman" w:hAnsi="Times New Roman" w:cs="Times New Roman"/>
                <w:bCs/>
              </w:rPr>
              <w:t>Б.Кустодиева</w:t>
            </w:r>
            <w:proofErr w:type="spellEnd"/>
            <w:r w:rsidRPr="009174CB">
              <w:rPr>
                <w:rFonts w:ascii="Times New Roman" w:hAnsi="Times New Roman" w:cs="Times New Roman"/>
                <w:bCs/>
              </w:rPr>
              <w:t xml:space="preserve"> и фрагментов музыкальных произведений Н.Римского-Корсакова)</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 xml:space="preserve">Константин Паустовский </w:t>
            </w:r>
            <w:r w:rsidRPr="009174CB">
              <w:rPr>
                <w:rFonts w:ascii="Times New Roman" w:hAnsi="Times New Roman" w:cs="Times New Roman"/>
                <w:bCs/>
              </w:rPr>
              <w:lastRenderedPageBreak/>
              <w:t>"Растрёпанный воробей"</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Александр Пушкин "Цветок"</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bCs/>
              </w:rPr>
              <w:t>Аркадий Гайдар "Чук и Гек". Характеры героев, сравнительный анализ</w:t>
            </w:r>
          </w:p>
          <w:p w:rsidR="001A2E9F" w:rsidRPr="009174CB" w:rsidRDefault="001A2E9F" w:rsidP="005B3945">
            <w:pPr>
              <w:spacing w:after="0"/>
              <w:rPr>
                <w:rFonts w:ascii="Times New Roman" w:hAnsi="Times New Roman" w:cs="Times New Roman"/>
                <w:bCs/>
              </w:rPr>
            </w:pPr>
            <w:r w:rsidRPr="009174CB">
              <w:rPr>
                <w:rFonts w:ascii="Times New Roman" w:hAnsi="Times New Roman" w:cs="Times New Roman"/>
              </w:rPr>
              <w:t>Постоянство в природе и чувствах людей</w:t>
            </w:r>
          </w:p>
        </w:tc>
        <w:tc>
          <w:tcPr>
            <w:tcW w:w="5512" w:type="dxa"/>
          </w:tcPr>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lastRenderedPageBreak/>
              <w:t>Сравнивать героя сказки и героя рассказа;</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читать по ролям; пересказывать текст по плану</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анализировать характеры героев произведения;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 xml:space="preserve">определять отношение героя к природе; находить в тексте сравнения; сравнивать литературное, музыкальное и художественное произведения; называть изученные произведения раздела; </w:t>
            </w:r>
            <w:r w:rsidRPr="009174CB">
              <w:rPr>
                <w:rFonts w:ascii="Times New Roman" w:hAnsi="Times New Roman" w:cs="Times New Roman"/>
              </w:rPr>
              <w:lastRenderedPageBreak/>
              <w:t>объяснять  отличие рассказа от сказки; сравнивать литературное, музыкальное и художественное произведения; слушать музыкальное произведение;</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высказывать свои впечатления от услышанной музыки; рассматривать живописное произведение и делать обобщение на основе наблюдений;</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определять главное чудо в рассказе;</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называть произведения А.Пушкина;</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сравнивать содержание двух рассказов о семье;</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сравнивать характеры героев произведения;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rPr>
              <w:t>анализировать внутренний мир героев произведе</w:t>
            </w:r>
            <w:r>
              <w:rPr>
                <w:rFonts w:ascii="Times New Roman" w:hAnsi="Times New Roman" w:cs="Times New Roman"/>
              </w:rPr>
              <w:t>ния;</w:t>
            </w:r>
          </w:p>
        </w:tc>
      </w:tr>
    </w:tbl>
    <w:p w:rsidR="001A2E9F" w:rsidRDefault="001A2E9F" w:rsidP="001A2E9F">
      <w:pPr>
        <w:pStyle w:val="xl26"/>
        <w:spacing w:before="0" w:beforeAutospacing="0" w:after="0" w:afterAutospacing="0"/>
        <w:jc w:val="left"/>
        <w:rPr>
          <w:rFonts w:ascii="Times New Roman" w:hAnsi="Times New Roman" w:cs="Times New Roman"/>
        </w:rPr>
      </w:pPr>
    </w:p>
    <w:p w:rsidR="001A2E9F" w:rsidRDefault="001A2E9F" w:rsidP="001A2E9F">
      <w:pPr>
        <w:pStyle w:val="xl26"/>
        <w:spacing w:before="0" w:beforeAutospacing="0" w:after="0" w:afterAutospacing="0"/>
        <w:rPr>
          <w:rFonts w:ascii="Times New Roman" w:hAnsi="Times New Roman" w:cs="Times New Roman"/>
        </w:rPr>
      </w:pPr>
    </w:p>
    <w:p w:rsidR="001A2E9F" w:rsidRPr="006A3831" w:rsidRDefault="001A2E9F" w:rsidP="001A2E9F">
      <w:pPr>
        <w:widowControl w:val="0"/>
        <w:contextualSpacing/>
      </w:pPr>
    </w:p>
    <w:p w:rsidR="001A2E9F" w:rsidRDefault="001A2E9F" w:rsidP="001A2E9F">
      <w:pPr>
        <w:jc w:val="center"/>
        <w:rPr>
          <w:b/>
          <w:bCs/>
        </w:rPr>
      </w:pPr>
    </w:p>
    <w:p w:rsidR="001A2E9F" w:rsidRDefault="001A2E9F" w:rsidP="001A2E9F">
      <w:pPr>
        <w:spacing w:after="0"/>
        <w:jc w:val="center"/>
        <w:rPr>
          <w:rFonts w:ascii="Times New Roman" w:hAnsi="Times New Roman" w:cs="Times New Roman"/>
          <w:b/>
          <w:bCs/>
          <w:sz w:val="24"/>
          <w:szCs w:val="24"/>
        </w:rPr>
      </w:pPr>
      <w:r w:rsidRPr="009174CB">
        <w:rPr>
          <w:rFonts w:ascii="Times New Roman" w:hAnsi="Times New Roman" w:cs="Times New Roman"/>
          <w:b/>
          <w:bCs/>
          <w:sz w:val="24"/>
          <w:szCs w:val="24"/>
        </w:rPr>
        <w:t>Тематическое планировани</w:t>
      </w:r>
      <w:r>
        <w:rPr>
          <w:rFonts w:ascii="Times New Roman" w:hAnsi="Times New Roman" w:cs="Times New Roman"/>
          <w:b/>
          <w:bCs/>
          <w:sz w:val="24"/>
          <w:szCs w:val="24"/>
        </w:rPr>
        <w:t>е для 4-го класса</w:t>
      </w:r>
    </w:p>
    <w:p w:rsidR="001A2E9F" w:rsidRPr="006E107B" w:rsidRDefault="001A2E9F" w:rsidP="001A2E9F">
      <w:pPr>
        <w:spacing w:after="0"/>
        <w:jc w:val="center"/>
        <w:rPr>
          <w:rFonts w:ascii="Times New Roman" w:hAnsi="Times New Roman" w:cs="Times New Roman"/>
          <w:b/>
          <w:bCs/>
          <w:sz w:val="24"/>
          <w:szCs w:val="24"/>
        </w:rPr>
      </w:pPr>
      <w:r w:rsidRPr="009174CB">
        <w:rPr>
          <w:rFonts w:ascii="Times New Roman" w:hAnsi="Times New Roman" w:cs="Times New Roman"/>
        </w:rPr>
        <w:t xml:space="preserve"> (3 ч. в неделю, 102 ч. в год)</w:t>
      </w:r>
    </w:p>
    <w:p w:rsidR="001A2E9F" w:rsidRPr="009174CB" w:rsidRDefault="001A2E9F" w:rsidP="001A2E9F">
      <w:pPr>
        <w:pStyle w:val="xl26"/>
        <w:spacing w:before="0" w:beforeAutospacing="0" w:after="0" w:afterAutospacing="0"/>
        <w:rPr>
          <w:rFonts w:ascii="Times New Roman" w:hAnsi="Times New Roman" w:cs="Times New Roman"/>
          <w:b w:val="0"/>
          <w:sz w:val="22"/>
          <w:szCs w:val="22"/>
        </w:rPr>
      </w:pPr>
      <w:r>
        <w:rPr>
          <w:rFonts w:ascii="Times New Roman" w:hAnsi="Times New Roman" w:cs="Times New Roman"/>
          <w:b w:val="0"/>
          <w:sz w:val="22"/>
          <w:szCs w:val="22"/>
        </w:rPr>
        <w:t xml:space="preserve">(автор учебника </w:t>
      </w:r>
      <w:proofErr w:type="spellStart"/>
      <w:r>
        <w:rPr>
          <w:rFonts w:ascii="Times New Roman" w:hAnsi="Times New Roman" w:cs="Times New Roman"/>
          <w:b w:val="0"/>
          <w:sz w:val="22"/>
          <w:szCs w:val="22"/>
        </w:rPr>
        <w:t>Чуракова</w:t>
      </w:r>
      <w:proofErr w:type="spellEnd"/>
      <w:r>
        <w:rPr>
          <w:rFonts w:ascii="Times New Roman" w:hAnsi="Times New Roman" w:cs="Times New Roman"/>
          <w:b w:val="0"/>
          <w:sz w:val="22"/>
          <w:szCs w:val="22"/>
        </w:rPr>
        <w:t xml:space="preserve"> Н.А.)</w:t>
      </w: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tblPr>
      <w:tblGrid>
        <w:gridCol w:w="652"/>
        <w:gridCol w:w="4253"/>
        <w:gridCol w:w="5103"/>
      </w:tblGrid>
      <w:tr w:rsidR="001A2E9F" w:rsidRPr="00E53D78" w:rsidTr="005B3945">
        <w:trPr>
          <w:trHeight w:val="272"/>
        </w:trPr>
        <w:tc>
          <w:tcPr>
            <w:tcW w:w="652" w:type="dxa"/>
            <w:tcBorders>
              <w:bottom w:val="single" w:sz="4" w:space="0" w:color="000000"/>
            </w:tcBorders>
          </w:tcPr>
          <w:p w:rsidR="001A2E9F" w:rsidRPr="009174CB" w:rsidRDefault="001A2E9F" w:rsidP="005B3945">
            <w:pPr>
              <w:spacing w:after="0"/>
              <w:contextualSpacing/>
              <w:jc w:val="center"/>
              <w:rPr>
                <w:rFonts w:ascii="Times New Roman" w:hAnsi="Times New Roman" w:cs="Times New Roman"/>
                <w:b/>
                <w:lang w:eastAsia="en-US" w:bidi="en-US"/>
              </w:rPr>
            </w:pPr>
            <w:r w:rsidRPr="009174CB">
              <w:rPr>
                <w:rFonts w:ascii="Times New Roman" w:hAnsi="Times New Roman" w:cs="Times New Roman"/>
                <w:b/>
                <w:lang w:eastAsia="en-US" w:bidi="en-US"/>
              </w:rPr>
              <w:t>№</w:t>
            </w:r>
          </w:p>
        </w:tc>
        <w:tc>
          <w:tcPr>
            <w:tcW w:w="4253" w:type="dxa"/>
          </w:tcPr>
          <w:p w:rsidR="001A2E9F" w:rsidRPr="009174CB" w:rsidRDefault="001A2E9F" w:rsidP="005B3945">
            <w:pPr>
              <w:spacing w:after="0"/>
              <w:contextualSpacing/>
              <w:jc w:val="center"/>
              <w:rPr>
                <w:rFonts w:ascii="Times New Roman" w:hAnsi="Times New Roman" w:cs="Times New Roman"/>
                <w:b/>
                <w:lang w:eastAsia="en-US" w:bidi="en-US"/>
              </w:rPr>
            </w:pPr>
            <w:r w:rsidRPr="009174CB">
              <w:rPr>
                <w:rFonts w:ascii="Times New Roman" w:hAnsi="Times New Roman" w:cs="Times New Roman"/>
                <w:b/>
                <w:lang w:eastAsia="en-US" w:bidi="en-US"/>
              </w:rPr>
              <w:t xml:space="preserve">Тематическое планирование </w:t>
            </w:r>
          </w:p>
        </w:tc>
        <w:tc>
          <w:tcPr>
            <w:tcW w:w="5103" w:type="dxa"/>
          </w:tcPr>
          <w:p w:rsidR="001A2E9F" w:rsidRPr="009174CB" w:rsidRDefault="001A2E9F" w:rsidP="005B3945">
            <w:pPr>
              <w:spacing w:after="0"/>
              <w:contextualSpacing/>
              <w:jc w:val="center"/>
              <w:rPr>
                <w:rFonts w:ascii="Times New Roman" w:hAnsi="Times New Roman" w:cs="Times New Roman"/>
                <w:b/>
                <w:lang w:eastAsia="en-US" w:bidi="en-US"/>
              </w:rPr>
            </w:pPr>
            <w:r w:rsidRPr="009174CB">
              <w:rPr>
                <w:rFonts w:ascii="Times New Roman" w:hAnsi="Times New Roman" w:cs="Times New Roman"/>
                <w:b/>
                <w:lang w:eastAsia="en-US" w:bidi="en-US"/>
              </w:rPr>
              <w:t xml:space="preserve">Характеристика деятельности </w:t>
            </w:r>
            <w:proofErr w:type="gramStart"/>
            <w:r w:rsidRPr="009174CB">
              <w:rPr>
                <w:rFonts w:ascii="Times New Roman" w:hAnsi="Times New Roman" w:cs="Times New Roman"/>
                <w:b/>
                <w:lang w:eastAsia="en-US" w:bidi="en-US"/>
              </w:rPr>
              <w:t>обучающихся</w:t>
            </w:r>
            <w:proofErr w:type="gramEnd"/>
          </w:p>
        </w:tc>
      </w:tr>
      <w:tr w:rsidR="001A2E9F" w:rsidRPr="00E53D78" w:rsidTr="005B3945">
        <w:trPr>
          <w:trHeight w:val="2785"/>
        </w:trPr>
        <w:tc>
          <w:tcPr>
            <w:tcW w:w="652" w:type="dxa"/>
            <w:tcBorders>
              <w:bottom w:val="nil"/>
            </w:tcBorders>
          </w:tcPr>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1-13</w:t>
            </w:r>
          </w:p>
        </w:tc>
        <w:tc>
          <w:tcPr>
            <w:tcW w:w="4253" w:type="dxa"/>
            <w:vMerge w:val="restart"/>
          </w:tcPr>
          <w:p w:rsidR="001A2E9F" w:rsidRPr="009174CB" w:rsidRDefault="001A2E9F" w:rsidP="005B3945">
            <w:pPr>
              <w:shd w:val="clear" w:color="auto" w:fill="FFFFFF"/>
              <w:spacing w:after="0"/>
              <w:rPr>
                <w:rFonts w:ascii="Times New Roman" w:hAnsi="Times New Roman" w:cs="Times New Roman"/>
                <w:b/>
              </w:rPr>
            </w:pPr>
            <w:r w:rsidRPr="009174CB">
              <w:rPr>
                <w:rFonts w:ascii="Times New Roman" w:hAnsi="Times New Roman" w:cs="Times New Roman"/>
                <w:b/>
              </w:rPr>
              <w:t>Постигаем законы волшебной сказки: отыскиваем в ней отражение древних представлений о мире</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b/>
              </w:rPr>
              <w:t xml:space="preserve"> </w:t>
            </w:r>
            <w:r w:rsidRPr="009174CB">
              <w:rPr>
                <w:rFonts w:ascii="Times New Roman" w:hAnsi="Times New Roman" w:cs="Times New Roman"/>
                <w:spacing w:val="-2"/>
              </w:rPr>
              <w:t>Как люди в древ</w:t>
            </w:r>
            <w:r w:rsidRPr="009174CB">
              <w:rPr>
                <w:rFonts w:ascii="Times New Roman" w:hAnsi="Times New Roman" w:cs="Times New Roman"/>
                <w:spacing w:val="-1"/>
              </w:rPr>
              <w:t>ности представляли себе окру</w:t>
            </w:r>
            <w:r w:rsidRPr="009174CB">
              <w:rPr>
                <w:rFonts w:ascii="Times New Roman" w:hAnsi="Times New Roman" w:cs="Times New Roman"/>
              </w:rPr>
              <w:t xml:space="preserve">жающий мир. </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 xml:space="preserve">Древнегреческое сказание «Персей». </w:t>
            </w:r>
            <w:r w:rsidRPr="009174CB">
              <w:rPr>
                <w:rFonts w:ascii="Times New Roman" w:hAnsi="Times New Roman" w:cs="Times New Roman"/>
                <w:bCs/>
              </w:rPr>
              <w:t>Поход в «Му</w:t>
            </w:r>
            <w:r w:rsidRPr="009174CB">
              <w:rPr>
                <w:rFonts w:ascii="Times New Roman" w:hAnsi="Times New Roman" w:cs="Times New Roman"/>
                <w:bCs/>
              </w:rPr>
              <w:softHyphen/>
              <w:t xml:space="preserve">зейный Дом». Икона «Христос </w:t>
            </w:r>
            <w:r w:rsidRPr="009174CB">
              <w:rPr>
                <w:rFonts w:ascii="Times New Roman" w:hAnsi="Times New Roman" w:cs="Times New Roman"/>
                <w:bCs/>
                <w:spacing w:val="-1"/>
              </w:rPr>
              <w:t>спускается в ад»</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1"/>
              </w:rPr>
              <w:t>Русская народная</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сказка «Сивка-</w:t>
            </w:r>
            <w:r w:rsidRPr="009174CB">
              <w:rPr>
                <w:rFonts w:ascii="Times New Roman" w:hAnsi="Times New Roman" w:cs="Times New Roman"/>
              </w:rPr>
              <w:t>бурка»</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1"/>
              </w:rPr>
              <w:t>Русская народная</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сказка «</w:t>
            </w:r>
            <w:proofErr w:type="spellStart"/>
            <w:r w:rsidRPr="009174CB">
              <w:rPr>
                <w:rFonts w:ascii="Times New Roman" w:hAnsi="Times New Roman" w:cs="Times New Roman"/>
                <w:spacing w:val="-2"/>
              </w:rPr>
              <w:t>Крошечка-Хаврошечка</w:t>
            </w:r>
            <w:proofErr w:type="spellEnd"/>
            <w:r w:rsidRPr="009174CB">
              <w:rPr>
                <w:rFonts w:ascii="Times New Roman" w:hAnsi="Times New Roman" w:cs="Times New Roman"/>
                <w:spacing w:val="-2"/>
              </w:rPr>
              <w:t>»</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Поход в «Музейный Дом». Икона с изображением Георгия</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Победоносца</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 xml:space="preserve">Русская народная </w:t>
            </w:r>
            <w:r w:rsidRPr="009174CB">
              <w:rPr>
                <w:rFonts w:ascii="Times New Roman" w:hAnsi="Times New Roman" w:cs="Times New Roman"/>
              </w:rPr>
              <w:t>сказка «Морской царь и Василиса Премудрая»</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3"/>
              </w:rPr>
              <w:t>Русская народ</w:t>
            </w:r>
            <w:r w:rsidRPr="009174CB">
              <w:rPr>
                <w:rFonts w:ascii="Times New Roman" w:hAnsi="Times New Roman" w:cs="Times New Roman"/>
              </w:rPr>
              <w:t>ная сказка «</w:t>
            </w:r>
            <w:proofErr w:type="spellStart"/>
            <w:r w:rsidRPr="009174CB">
              <w:rPr>
                <w:rFonts w:ascii="Times New Roman" w:hAnsi="Times New Roman" w:cs="Times New Roman"/>
              </w:rPr>
              <w:t>Морозко</w:t>
            </w:r>
            <w:proofErr w:type="spellEnd"/>
            <w:r w:rsidRPr="009174CB">
              <w:rPr>
                <w:rFonts w:ascii="Times New Roman" w:hAnsi="Times New Roman" w:cs="Times New Roman"/>
              </w:rPr>
              <w:t>»</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Русская народная</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сказка «</w:t>
            </w:r>
            <w:proofErr w:type="spellStart"/>
            <w:r w:rsidRPr="009174CB">
              <w:rPr>
                <w:rFonts w:ascii="Times New Roman" w:hAnsi="Times New Roman" w:cs="Times New Roman"/>
              </w:rPr>
              <w:t>Финист</w:t>
            </w:r>
            <w:proofErr w:type="spellEnd"/>
            <w:r w:rsidRPr="009174CB">
              <w:rPr>
                <w:rFonts w:ascii="Times New Roman" w:hAnsi="Times New Roman" w:cs="Times New Roman"/>
              </w:rPr>
              <w:t xml:space="preserve"> - ясный сокол»</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bCs/>
                <w:spacing w:val="-2"/>
              </w:rPr>
              <w:t>Слушаем музыку. Музыкальная пьеса Ана</w:t>
            </w:r>
            <w:r w:rsidRPr="009174CB">
              <w:rPr>
                <w:rFonts w:ascii="Times New Roman" w:hAnsi="Times New Roman" w:cs="Times New Roman"/>
                <w:bCs/>
                <w:spacing w:val="-2"/>
              </w:rPr>
              <w:softHyphen/>
            </w:r>
            <w:r w:rsidRPr="009174CB">
              <w:rPr>
                <w:rFonts w:ascii="Times New Roman" w:hAnsi="Times New Roman" w:cs="Times New Roman"/>
                <w:bCs/>
              </w:rPr>
              <w:t xml:space="preserve">толия </w:t>
            </w:r>
            <w:proofErr w:type="spellStart"/>
            <w:r w:rsidRPr="009174CB">
              <w:rPr>
                <w:rFonts w:ascii="Times New Roman" w:hAnsi="Times New Roman" w:cs="Times New Roman"/>
                <w:bCs/>
              </w:rPr>
              <w:t>Лядова</w:t>
            </w:r>
            <w:proofErr w:type="spellEnd"/>
            <w:r w:rsidRPr="009174CB">
              <w:rPr>
                <w:rFonts w:ascii="Times New Roman" w:hAnsi="Times New Roman" w:cs="Times New Roman"/>
                <w:bCs/>
              </w:rPr>
              <w:t xml:space="preserve"> «Баба-яга»</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1"/>
              </w:rPr>
              <w:t xml:space="preserve">Русская народная </w:t>
            </w:r>
            <w:r w:rsidRPr="009174CB">
              <w:rPr>
                <w:rFonts w:ascii="Times New Roman" w:hAnsi="Times New Roman" w:cs="Times New Roman"/>
              </w:rPr>
              <w:t>сказка «Иван- царевич и серый волк»</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Башкирская на</w:t>
            </w:r>
            <w:r w:rsidRPr="009174CB">
              <w:rPr>
                <w:rFonts w:ascii="Times New Roman" w:hAnsi="Times New Roman" w:cs="Times New Roman"/>
              </w:rPr>
              <w:t>родная сказка «</w:t>
            </w:r>
            <w:proofErr w:type="spellStart"/>
            <w:r w:rsidRPr="009174CB">
              <w:rPr>
                <w:rFonts w:ascii="Times New Roman" w:hAnsi="Times New Roman" w:cs="Times New Roman"/>
              </w:rPr>
              <w:t>Алтын-сака</w:t>
            </w:r>
            <w:proofErr w:type="spellEnd"/>
            <w:r w:rsidRPr="009174CB">
              <w:rPr>
                <w:rFonts w:ascii="Times New Roman" w:hAnsi="Times New Roman" w:cs="Times New Roman"/>
              </w:rPr>
              <w:t xml:space="preserve"> </w:t>
            </w:r>
            <w:proofErr w:type="gramStart"/>
            <w:r w:rsidRPr="009174CB">
              <w:rPr>
                <w:rFonts w:ascii="Times New Roman" w:hAnsi="Times New Roman" w:cs="Times New Roman"/>
              </w:rPr>
              <w:t>-</w:t>
            </w:r>
            <w:r w:rsidRPr="009174CB">
              <w:rPr>
                <w:rFonts w:ascii="Times New Roman" w:hAnsi="Times New Roman" w:cs="Times New Roman"/>
                <w:spacing w:val="-1"/>
              </w:rPr>
              <w:t>з</w:t>
            </w:r>
            <w:proofErr w:type="gramEnd"/>
            <w:r w:rsidRPr="009174CB">
              <w:rPr>
                <w:rFonts w:ascii="Times New Roman" w:hAnsi="Times New Roman" w:cs="Times New Roman"/>
                <w:spacing w:val="-1"/>
              </w:rPr>
              <w:t>олотая бабка»</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Обобщение по</w:t>
            </w:r>
            <w:r w:rsidRPr="009174CB">
              <w:rPr>
                <w:rFonts w:ascii="Times New Roman" w:hAnsi="Times New Roman" w:cs="Times New Roman"/>
              </w:rPr>
              <w:t xml:space="preserve"> </w:t>
            </w:r>
            <w:r w:rsidRPr="009174CB">
              <w:rPr>
                <w:rFonts w:ascii="Times New Roman" w:hAnsi="Times New Roman" w:cs="Times New Roman"/>
                <w:spacing w:val="-2"/>
              </w:rPr>
              <w:t>теме «Постигаем</w:t>
            </w:r>
            <w:r w:rsidRPr="009174CB">
              <w:rPr>
                <w:rFonts w:ascii="Times New Roman" w:hAnsi="Times New Roman" w:cs="Times New Roman"/>
              </w:rPr>
              <w:t xml:space="preserve"> </w:t>
            </w:r>
            <w:r w:rsidRPr="009174CB">
              <w:rPr>
                <w:rFonts w:ascii="Times New Roman" w:hAnsi="Times New Roman" w:cs="Times New Roman"/>
                <w:spacing w:val="-2"/>
              </w:rPr>
              <w:t>законы волшеб</w:t>
            </w:r>
            <w:r w:rsidRPr="009174CB">
              <w:rPr>
                <w:rFonts w:ascii="Times New Roman" w:hAnsi="Times New Roman" w:cs="Times New Roman"/>
                <w:spacing w:val="-1"/>
              </w:rPr>
              <w:t>ной сказки: оты</w:t>
            </w:r>
            <w:r w:rsidRPr="009174CB">
              <w:rPr>
                <w:rFonts w:ascii="Times New Roman" w:hAnsi="Times New Roman" w:cs="Times New Roman"/>
              </w:rPr>
              <w:t xml:space="preserve">скиваем в ней </w:t>
            </w:r>
            <w:r w:rsidRPr="009174CB">
              <w:rPr>
                <w:rFonts w:ascii="Times New Roman" w:hAnsi="Times New Roman" w:cs="Times New Roman"/>
                <w:spacing w:val="-3"/>
              </w:rPr>
              <w:lastRenderedPageBreak/>
              <w:t>отражение древ</w:t>
            </w:r>
            <w:r w:rsidRPr="009174CB">
              <w:rPr>
                <w:rFonts w:ascii="Times New Roman" w:hAnsi="Times New Roman" w:cs="Times New Roman"/>
                <w:spacing w:val="-3"/>
              </w:rPr>
              <w:softHyphen/>
            </w:r>
            <w:r w:rsidRPr="009174CB">
              <w:rPr>
                <w:rFonts w:ascii="Times New Roman" w:hAnsi="Times New Roman" w:cs="Times New Roman"/>
              </w:rPr>
              <w:t>них представле</w:t>
            </w:r>
            <w:r w:rsidRPr="009174CB">
              <w:rPr>
                <w:rFonts w:ascii="Times New Roman" w:hAnsi="Times New Roman" w:cs="Times New Roman"/>
              </w:rPr>
              <w:softHyphen/>
              <w:t>ний о мире»</w:t>
            </w:r>
          </w:p>
        </w:tc>
        <w:tc>
          <w:tcPr>
            <w:tcW w:w="5103" w:type="dxa"/>
            <w:vMerge w:val="restart"/>
          </w:tcPr>
          <w:p w:rsidR="001A2E9F" w:rsidRPr="009174CB" w:rsidRDefault="001A2E9F" w:rsidP="005B3945">
            <w:pPr>
              <w:shd w:val="clear" w:color="auto" w:fill="FFFFFF"/>
              <w:spacing w:after="0"/>
              <w:rPr>
                <w:rFonts w:ascii="Times New Roman" w:hAnsi="Times New Roman" w:cs="Times New Roman"/>
              </w:rPr>
            </w:pPr>
            <w:proofErr w:type="gramStart"/>
            <w:r w:rsidRPr="009174CB">
              <w:rPr>
                <w:rFonts w:ascii="Times New Roman" w:hAnsi="Times New Roman" w:cs="Times New Roman"/>
                <w:spacing w:val="-5"/>
              </w:rPr>
              <w:lastRenderedPageBreak/>
              <w:t>Определять вид сказки (сказка</w:t>
            </w:r>
            <w:r w:rsidRPr="009174CB">
              <w:rPr>
                <w:rFonts w:ascii="Times New Roman" w:hAnsi="Times New Roman" w:cs="Times New Roman"/>
              </w:rPr>
              <w:t xml:space="preserve"> </w:t>
            </w:r>
            <w:r w:rsidRPr="009174CB">
              <w:rPr>
                <w:rFonts w:ascii="Times New Roman" w:hAnsi="Times New Roman" w:cs="Times New Roman"/>
                <w:spacing w:val="-6"/>
              </w:rPr>
              <w:t>о животных, волшебная сказка); перечис</w:t>
            </w:r>
            <w:r w:rsidRPr="009174CB">
              <w:rPr>
                <w:rFonts w:ascii="Times New Roman" w:hAnsi="Times New Roman" w:cs="Times New Roman"/>
                <w:spacing w:val="-5"/>
              </w:rPr>
              <w:t>лять русские народные сказки; определять</w:t>
            </w:r>
            <w:r w:rsidRPr="009174CB">
              <w:rPr>
                <w:rFonts w:ascii="Times New Roman" w:hAnsi="Times New Roman" w:cs="Times New Roman"/>
              </w:rPr>
              <w:t xml:space="preserve"> </w:t>
            </w:r>
            <w:r w:rsidRPr="009174CB">
              <w:rPr>
                <w:rFonts w:ascii="Times New Roman" w:hAnsi="Times New Roman" w:cs="Times New Roman"/>
                <w:spacing w:val="-5"/>
              </w:rPr>
              <w:t>особенность волшебного мира в сказках</w:t>
            </w:r>
            <w:r w:rsidRPr="009174CB">
              <w:rPr>
                <w:rFonts w:ascii="Times New Roman" w:hAnsi="Times New Roman" w:cs="Times New Roman"/>
              </w:rPr>
              <w:t xml:space="preserve"> </w:t>
            </w:r>
            <w:r w:rsidRPr="009174CB">
              <w:rPr>
                <w:rFonts w:ascii="Times New Roman" w:hAnsi="Times New Roman" w:cs="Times New Roman"/>
                <w:spacing w:val="-6"/>
              </w:rPr>
              <w:t>(лес, подземное царство, подводное царство, небесно-заоблачное царство); находить под</w:t>
            </w:r>
            <w:r w:rsidRPr="009174CB">
              <w:rPr>
                <w:rFonts w:ascii="Times New Roman" w:hAnsi="Times New Roman" w:cs="Times New Roman"/>
                <w:spacing w:val="-6"/>
              </w:rPr>
              <w:softHyphen/>
            </w:r>
            <w:r w:rsidRPr="009174CB">
              <w:rPr>
                <w:rFonts w:ascii="Times New Roman" w:hAnsi="Times New Roman" w:cs="Times New Roman"/>
                <w:spacing w:val="-4"/>
              </w:rPr>
              <w:t>тверждения в тексте своим предположе</w:t>
            </w:r>
            <w:r w:rsidRPr="009174CB">
              <w:rPr>
                <w:rFonts w:ascii="Times New Roman" w:hAnsi="Times New Roman" w:cs="Times New Roman"/>
                <w:spacing w:val="-4"/>
              </w:rPr>
              <w:softHyphen/>
            </w:r>
            <w:r w:rsidRPr="009174CB">
              <w:rPr>
                <w:rFonts w:ascii="Times New Roman" w:hAnsi="Times New Roman" w:cs="Times New Roman"/>
                <w:spacing w:val="-5"/>
              </w:rPr>
              <w:t>ниям; анализировать волшебные предме</w:t>
            </w:r>
            <w:r w:rsidRPr="009174CB">
              <w:rPr>
                <w:rFonts w:ascii="Times New Roman" w:hAnsi="Times New Roman" w:cs="Times New Roman"/>
              </w:rPr>
              <w:t xml:space="preserve">ты литературного произведения; </w:t>
            </w:r>
            <w:r w:rsidRPr="009174CB">
              <w:rPr>
                <w:rFonts w:ascii="Times New Roman" w:hAnsi="Times New Roman" w:cs="Times New Roman"/>
                <w:spacing w:val="-3"/>
              </w:rPr>
              <w:t xml:space="preserve">объяснять значение слова «тотем»; </w:t>
            </w:r>
            <w:r w:rsidRPr="009174CB">
              <w:rPr>
                <w:rFonts w:ascii="Times New Roman" w:hAnsi="Times New Roman" w:cs="Times New Roman"/>
                <w:spacing w:val="-2"/>
              </w:rPr>
              <w:t xml:space="preserve">называть сказки, где </w:t>
            </w:r>
            <w:r w:rsidRPr="009174CB">
              <w:rPr>
                <w:rFonts w:ascii="Times New Roman" w:hAnsi="Times New Roman" w:cs="Times New Roman"/>
                <w:spacing w:val="-4"/>
              </w:rPr>
              <w:t>животные обладают чудесными способ</w:t>
            </w:r>
            <w:r w:rsidRPr="009174CB">
              <w:rPr>
                <w:rFonts w:ascii="Times New Roman" w:hAnsi="Times New Roman" w:cs="Times New Roman"/>
                <w:spacing w:val="-4"/>
              </w:rPr>
              <w:softHyphen/>
            </w:r>
            <w:r w:rsidRPr="009174CB">
              <w:rPr>
                <w:rFonts w:ascii="Times New Roman" w:hAnsi="Times New Roman" w:cs="Times New Roman"/>
                <w:spacing w:val="-3"/>
              </w:rPr>
              <w:t>ностями и становятся волшебными по</w:t>
            </w:r>
            <w:r w:rsidRPr="009174CB">
              <w:rPr>
                <w:rFonts w:ascii="Times New Roman" w:hAnsi="Times New Roman" w:cs="Times New Roman"/>
                <w:spacing w:val="-5"/>
              </w:rPr>
              <w:t xml:space="preserve">мощниками героев; </w:t>
            </w:r>
            <w:proofErr w:type="gramEnd"/>
          </w:p>
          <w:p w:rsidR="001A2E9F" w:rsidRPr="009174CB" w:rsidRDefault="001A2E9F" w:rsidP="005B3945">
            <w:pPr>
              <w:shd w:val="clear" w:color="auto" w:fill="FFFFFF"/>
              <w:spacing w:after="0"/>
              <w:rPr>
                <w:rFonts w:ascii="Times New Roman" w:hAnsi="Times New Roman" w:cs="Times New Roman"/>
                <w:spacing w:val="-3"/>
              </w:rPr>
            </w:pPr>
            <w:r w:rsidRPr="009174CB">
              <w:rPr>
                <w:rFonts w:ascii="Times New Roman" w:hAnsi="Times New Roman" w:cs="Times New Roman"/>
                <w:spacing w:val="-4"/>
              </w:rPr>
              <w:t>анализировать сказку; делить</w:t>
            </w:r>
            <w:r w:rsidRPr="009174CB">
              <w:rPr>
                <w:rFonts w:ascii="Times New Roman" w:hAnsi="Times New Roman" w:cs="Times New Roman"/>
              </w:rPr>
              <w:t xml:space="preserve"> </w:t>
            </w:r>
            <w:r w:rsidRPr="009174CB">
              <w:rPr>
                <w:rFonts w:ascii="Times New Roman" w:hAnsi="Times New Roman" w:cs="Times New Roman"/>
                <w:spacing w:val="-2"/>
              </w:rPr>
              <w:t xml:space="preserve">текст на смысловые части; высказывать </w:t>
            </w:r>
            <w:r w:rsidRPr="009174CB">
              <w:rPr>
                <w:rFonts w:ascii="Times New Roman" w:hAnsi="Times New Roman" w:cs="Times New Roman"/>
                <w:spacing w:val="-3"/>
              </w:rPr>
              <w:t xml:space="preserve">предположения о дальнейшем развитии событий; объяснять название сказки; описывать внешний вид героя сказки; </w:t>
            </w:r>
            <w:r w:rsidRPr="009174CB">
              <w:rPr>
                <w:rFonts w:ascii="Times New Roman" w:hAnsi="Times New Roman" w:cs="Times New Roman"/>
                <w:spacing w:val="-4"/>
              </w:rPr>
              <w:t xml:space="preserve">выбирать характеристики героя для </w:t>
            </w:r>
            <w:proofErr w:type="spellStart"/>
            <w:r w:rsidRPr="009174CB">
              <w:rPr>
                <w:rFonts w:ascii="Times New Roman" w:hAnsi="Times New Roman" w:cs="Times New Roman"/>
                <w:spacing w:val="-4"/>
              </w:rPr>
              <w:t>Иванушки-дурачка</w:t>
            </w:r>
            <w:proofErr w:type="spellEnd"/>
            <w:r w:rsidRPr="009174CB">
              <w:rPr>
                <w:rFonts w:ascii="Times New Roman" w:hAnsi="Times New Roman" w:cs="Times New Roman"/>
                <w:spacing w:val="-4"/>
              </w:rPr>
              <w:t>;</w:t>
            </w:r>
            <w:r w:rsidRPr="009174CB">
              <w:rPr>
                <w:rFonts w:ascii="Times New Roman" w:hAnsi="Times New Roman" w:cs="Times New Roman"/>
                <w:spacing w:val="-3"/>
              </w:rPr>
              <w:t xml:space="preserve"> </w:t>
            </w:r>
          </w:p>
          <w:p w:rsidR="001A2E9F" w:rsidRPr="009174CB" w:rsidRDefault="001A2E9F" w:rsidP="005B3945">
            <w:pPr>
              <w:shd w:val="clear" w:color="auto" w:fill="FFFFFF"/>
              <w:spacing w:after="0"/>
              <w:rPr>
                <w:rFonts w:ascii="Times New Roman" w:hAnsi="Times New Roman" w:cs="Times New Roman"/>
                <w:spacing w:val="-1"/>
              </w:rPr>
            </w:pPr>
            <w:r w:rsidRPr="009174CB">
              <w:rPr>
                <w:rFonts w:ascii="Times New Roman" w:hAnsi="Times New Roman" w:cs="Times New Roman"/>
                <w:spacing w:val="-2"/>
              </w:rPr>
              <w:t>объяснять имя главного героя;</w:t>
            </w:r>
            <w:r w:rsidRPr="009174CB">
              <w:rPr>
                <w:rFonts w:ascii="Times New Roman" w:hAnsi="Times New Roman" w:cs="Times New Roman"/>
              </w:rPr>
              <w:t xml:space="preserve"> </w:t>
            </w:r>
            <w:r w:rsidRPr="009174CB">
              <w:rPr>
                <w:rFonts w:ascii="Times New Roman" w:hAnsi="Times New Roman" w:cs="Times New Roman"/>
                <w:spacing w:val="-2"/>
              </w:rPr>
              <w:t>находить и отмечать характеристики,</w:t>
            </w:r>
            <w:r w:rsidRPr="009174CB">
              <w:rPr>
                <w:rFonts w:ascii="Times New Roman" w:hAnsi="Times New Roman" w:cs="Times New Roman"/>
              </w:rPr>
              <w:t xml:space="preserve"> </w:t>
            </w:r>
            <w:r w:rsidRPr="009174CB">
              <w:rPr>
                <w:rFonts w:ascii="Times New Roman" w:hAnsi="Times New Roman" w:cs="Times New Roman"/>
                <w:spacing w:val="-3"/>
              </w:rPr>
              <w:t xml:space="preserve">которые соответствуют понятию «герои </w:t>
            </w:r>
            <w:r w:rsidRPr="009174CB">
              <w:rPr>
                <w:rFonts w:ascii="Times New Roman" w:hAnsi="Times New Roman" w:cs="Times New Roman"/>
                <w:spacing w:val="-1"/>
              </w:rPr>
              <w:t>волшебной сказки»; называть волшеб</w:t>
            </w:r>
            <w:r w:rsidRPr="009174CB">
              <w:rPr>
                <w:rFonts w:ascii="Times New Roman" w:hAnsi="Times New Roman" w:cs="Times New Roman"/>
                <w:spacing w:val="-1"/>
              </w:rPr>
              <w:softHyphen/>
              <w:t>ных помощников в сказке (тотемное животное, тотемное растение); сравни</w:t>
            </w:r>
            <w:r w:rsidRPr="009174CB">
              <w:rPr>
                <w:rFonts w:ascii="Times New Roman" w:hAnsi="Times New Roman" w:cs="Times New Roman"/>
                <w:spacing w:val="-1"/>
              </w:rPr>
              <w:softHyphen/>
              <w:t>вать содержание и прядок событий в сказках «Сив</w:t>
            </w:r>
            <w:r>
              <w:rPr>
                <w:rFonts w:ascii="Times New Roman" w:hAnsi="Times New Roman" w:cs="Times New Roman"/>
                <w:spacing w:val="-1"/>
              </w:rPr>
              <w:t>ка-бурка» и «</w:t>
            </w:r>
            <w:proofErr w:type="spellStart"/>
            <w:r>
              <w:rPr>
                <w:rFonts w:ascii="Times New Roman" w:hAnsi="Times New Roman" w:cs="Times New Roman"/>
                <w:spacing w:val="-1"/>
              </w:rPr>
              <w:t>Крошечка-</w:t>
            </w:r>
            <w:r w:rsidRPr="009174CB">
              <w:rPr>
                <w:rFonts w:ascii="Times New Roman" w:hAnsi="Times New Roman" w:cs="Times New Roman"/>
              </w:rPr>
              <w:t>Хаврошечка</w:t>
            </w:r>
            <w:proofErr w:type="spellEnd"/>
            <w:r w:rsidRPr="009174CB">
              <w:rPr>
                <w:rFonts w:ascii="Times New Roman" w:hAnsi="Times New Roman" w:cs="Times New Roman"/>
              </w:rPr>
              <w:t xml:space="preserve">»; находить в сказке волшебные </w:t>
            </w:r>
            <w:r w:rsidRPr="009174CB">
              <w:rPr>
                <w:rFonts w:ascii="Times New Roman" w:hAnsi="Times New Roman" w:cs="Times New Roman"/>
                <w:spacing w:val="-1"/>
              </w:rPr>
              <w:t>числа;</w:t>
            </w:r>
          </w:p>
          <w:p w:rsidR="001A2E9F" w:rsidRPr="009174CB" w:rsidRDefault="001A2E9F" w:rsidP="005B3945">
            <w:pPr>
              <w:shd w:val="clear" w:color="auto" w:fill="FFFFFF"/>
              <w:spacing w:after="0"/>
              <w:rPr>
                <w:rFonts w:ascii="Times New Roman" w:hAnsi="Times New Roman" w:cs="Times New Roman"/>
                <w:i/>
                <w:spacing w:val="-2"/>
              </w:rPr>
            </w:pPr>
            <w:proofErr w:type="gramStart"/>
            <w:r w:rsidRPr="009174CB">
              <w:rPr>
                <w:rFonts w:ascii="Times New Roman" w:hAnsi="Times New Roman" w:cs="Times New Roman"/>
                <w:spacing w:val="-2"/>
              </w:rPr>
              <w:t>определять в сказке волшебный</w:t>
            </w:r>
            <w:r w:rsidRPr="009174CB">
              <w:rPr>
                <w:rFonts w:ascii="Times New Roman" w:hAnsi="Times New Roman" w:cs="Times New Roman"/>
              </w:rPr>
              <w:t xml:space="preserve"> мир, его хозяина; читать по ролям раз</w:t>
            </w:r>
            <w:r w:rsidRPr="009174CB">
              <w:rPr>
                <w:rFonts w:ascii="Times New Roman" w:hAnsi="Times New Roman" w:cs="Times New Roman"/>
                <w:spacing w:val="-2"/>
              </w:rPr>
              <w:t xml:space="preserve">говор </w:t>
            </w:r>
            <w:proofErr w:type="spellStart"/>
            <w:r w:rsidRPr="009174CB">
              <w:rPr>
                <w:rFonts w:ascii="Times New Roman" w:hAnsi="Times New Roman" w:cs="Times New Roman"/>
                <w:spacing w:val="-2"/>
              </w:rPr>
              <w:t>Морозко</w:t>
            </w:r>
            <w:proofErr w:type="spellEnd"/>
            <w:r w:rsidRPr="009174CB">
              <w:rPr>
                <w:rFonts w:ascii="Times New Roman" w:hAnsi="Times New Roman" w:cs="Times New Roman"/>
                <w:spacing w:val="-2"/>
              </w:rPr>
              <w:t xml:space="preserve"> со стариковой дочкой,</w:t>
            </w:r>
            <w:r w:rsidRPr="009174CB">
              <w:rPr>
                <w:rFonts w:ascii="Times New Roman" w:hAnsi="Times New Roman" w:cs="Times New Roman"/>
              </w:rPr>
              <w:t xml:space="preserve"> </w:t>
            </w:r>
            <w:r w:rsidRPr="009174CB">
              <w:rPr>
                <w:rFonts w:ascii="Times New Roman" w:hAnsi="Times New Roman" w:cs="Times New Roman"/>
                <w:spacing w:val="-1"/>
              </w:rPr>
              <w:t>а затем со старухиной; сравнивать двух</w:t>
            </w:r>
            <w:r w:rsidRPr="009174CB">
              <w:rPr>
                <w:rFonts w:ascii="Times New Roman" w:hAnsi="Times New Roman" w:cs="Times New Roman"/>
              </w:rPr>
              <w:t xml:space="preserve"> </w:t>
            </w:r>
            <w:r w:rsidRPr="009174CB">
              <w:rPr>
                <w:rFonts w:ascii="Times New Roman" w:hAnsi="Times New Roman" w:cs="Times New Roman"/>
                <w:spacing w:val="-1"/>
              </w:rPr>
              <w:t xml:space="preserve">дочерей; </w:t>
            </w:r>
            <w:r w:rsidRPr="009174CB">
              <w:rPr>
                <w:rFonts w:ascii="Times New Roman" w:hAnsi="Times New Roman" w:cs="Times New Roman"/>
                <w:spacing w:val="-3"/>
              </w:rPr>
              <w:t>анализировать отноше</w:t>
            </w:r>
            <w:r w:rsidRPr="009174CB">
              <w:rPr>
                <w:rFonts w:ascii="Times New Roman" w:hAnsi="Times New Roman" w:cs="Times New Roman"/>
                <w:spacing w:val="-2"/>
              </w:rPr>
              <w:t xml:space="preserve">ние волшебного мира к </w:t>
            </w:r>
            <w:proofErr w:type="spellStart"/>
            <w:r w:rsidRPr="009174CB">
              <w:rPr>
                <w:rFonts w:ascii="Times New Roman" w:hAnsi="Times New Roman" w:cs="Times New Roman"/>
                <w:spacing w:val="-2"/>
              </w:rPr>
              <w:t>Марьюшке</w:t>
            </w:r>
            <w:proofErr w:type="spellEnd"/>
            <w:r w:rsidRPr="009174CB">
              <w:rPr>
                <w:rFonts w:ascii="Times New Roman" w:hAnsi="Times New Roman" w:cs="Times New Roman"/>
                <w:spacing w:val="-2"/>
              </w:rPr>
              <w:t xml:space="preserve">; </w:t>
            </w:r>
            <w:r w:rsidRPr="009174CB">
              <w:rPr>
                <w:rFonts w:ascii="Times New Roman" w:hAnsi="Times New Roman" w:cs="Times New Roman"/>
                <w:iCs/>
                <w:spacing w:val="-2"/>
              </w:rPr>
              <w:t xml:space="preserve"> </w:t>
            </w:r>
            <w:r w:rsidRPr="009174CB">
              <w:rPr>
                <w:rFonts w:ascii="Times New Roman" w:hAnsi="Times New Roman" w:cs="Times New Roman"/>
                <w:spacing w:val="-2"/>
              </w:rPr>
              <w:t>называть волшебных помощников в сказке; сравнивать башкирскую</w:t>
            </w:r>
            <w:r w:rsidRPr="009174CB">
              <w:rPr>
                <w:rFonts w:ascii="Times New Roman" w:hAnsi="Times New Roman" w:cs="Times New Roman"/>
              </w:rPr>
              <w:t xml:space="preserve"> </w:t>
            </w:r>
            <w:r w:rsidRPr="009174CB">
              <w:rPr>
                <w:rFonts w:ascii="Times New Roman" w:hAnsi="Times New Roman" w:cs="Times New Roman"/>
                <w:spacing w:val="-3"/>
              </w:rPr>
              <w:t xml:space="preserve">сказку с русскими </w:t>
            </w:r>
            <w:r w:rsidRPr="009174CB">
              <w:rPr>
                <w:rFonts w:ascii="Times New Roman" w:hAnsi="Times New Roman" w:cs="Times New Roman"/>
                <w:spacing w:val="-3"/>
              </w:rPr>
              <w:lastRenderedPageBreak/>
              <w:t>народными сказками;</w:t>
            </w:r>
            <w:r w:rsidRPr="009174CB">
              <w:rPr>
                <w:rFonts w:ascii="Times New Roman" w:hAnsi="Times New Roman" w:cs="Times New Roman"/>
              </w:rPr>
              <w:t xml:space="preserve"> </w:t>
            </w:r>
            <w:r w:rsidRPr="009174CB">
              <w:rPr>
                <w:rFonts w:ascii="Times New Roman" w:hAnsi="Times New Roman" w:cs="Times New Roman"/>
                <w:spacing w:val="-1"/>
              </w:rPr>
              <w:t>объяснять сходство мотивов в сказках</w:t>
            </w:r>
            <w:r w:rsidRPr="009174CB">
              <w:rPr>
                <w:rFonts w:ascii="Times New Roman" w:hAnsi="Times New Roman" w:cs="Times New Roman"/>
              </w:rPr>
              <w:t xml:space="preserve"> </w:t>
            </w:r>
            <w:r w:rsidRPr="009174CB">
              <w:rPr>
                <w:rFonts w:ascii="Times New Roman" w:hAnsi="Times New Roman" w:cs="Times New Roman"/>
                <w:spacing w:val="-2"/>
              </w:rPr>
              <w:t>и</w:t>
            </w:r>
            <w:r>
              <w:rPr>
                <w:rFonts w:ascii="Times New Roman" w:hAnsi="Times New Roman" w:cs="Times New Roman"/>
                <w:spacing w:val="-2"/>
              </w:rPr>
              <w:t xml:space="preserve"> преданиях разных народов мира;</w:t>
            </w:r>
            <w:proofErr w:type="gramEnd"/>
            <w:r>
              <w:rPr>
                <w:rFonts w:ascii="Times New Roman" w:hAnsi="Times New Roman" w:cs="Times New Roman"/>
                <w:spacing w:val="-2"/>
              </w:rPr>
              <w:t xml:space="preserve"> </w:t>
            </w:r>
            <w:r w:rsidRPr="009174CB">
              <w:rPr>
                <w:rFonts w:ascii="Times New Roman" w:hAnsi="Times New Roman" w:cs="Times New Roman"/>
                <w:spacing w:val="-2"/>
              </w:rPr>
              <w:t>дока</w:t>
            </w:r>
            <w:r w:rsidRPr="009174CB">
              <w:rPr>
                <w:rFonts w:ascii="Times New Roman" w:hAnsi="Times New Roman" w:cs="Times New Roman"/>
                <w:spacing w:val="-1"/>
              </w:rPr>
              <w:t>зывать, что сказка построена по всем</w:t>
            </w:r>
            <w:r w:rsidRPr="009174CB">
              <w:rPr>
                <w:rFonts w:ascii="Times New Roman" w:hAnsi="Times New Roman" w:cs="Times New Roman"/>
              </w:rPr>
              <w:t xml:space="preserve"> сказочным законам</w:t>
            </w:r>
          </w:p>
        </w:tc>
      </w:tr>
      <w:tr w:rsidR="001A2E9F" w:rsidRPr="00E53D78" w:rsidTr="005B3945">
        <w:trPr>
          <w:trHeight w:val="1115"/>
        </w:trPr>
        <w:tc>
          <w:tcPr>
            <w:tcW w:w="652" w:type="dxa"/>
            <w:tcBorders>
              <w:top w:val="nil"/>
              <w:bottom w:val="single" w:sz="4" w:space="0" w:color="000000"/>
            </w:tcBorders>
          </w:tcPr>
          <w:p w:rsidR="001A2E9F" w:rsidRPr="009174CB" w:rsidRDefault="001A2E9F" w:rsidP="005B3945">
            <w:pPr>
              <w:shd w:val="clear" w:color="auto" w:fill="FFFFFF"/>
              <w:spacing w:after="0"/>
              <w:rPr>
                <w:rFonts w:ascii="Times New Roman" w:hAnsi="Times New Roman" w:cs="Times New Roman"/>
              </w:rPr>
            </w:pPr>
          </w:p>
        </w:tc>
        <w:tc>
          <w:tcPr>
            <w:tcW w:w="4253" w:type="dxa"/>
            <w:vMerge/>
          </w:tcPr>
          <w:p w:rsidR="001A2E9F" w:rsidRPr="009174CB" w:rsidRDefault="001A2E9F" w:rsidP="005B3945">
            <w:pPr>
              <w:shd w:val="clear" w:color="auto" w:fill="FFFFFF"/>
              <w:spacing w:after="0"/>
              <w:rPr>
                <w:rFonts w:ascii="Times New Roman" w:hAnsi="Times New Roman" w:cs="Times New Roman"/>
              </w:rPr>
            </w:pPr>
          </w:p>
        </w:tc>
        <w:tc>
          <w:tcPr>
            <w:tcW w:w="5103" w:type="dxa"/>
            <w:vMerge/>
          </w:tcPr>
          <w:p w:rsidR="001A2E9F" w:rsidRPr="009174CB" w:rsidRDefault="001A2E9F" w:rsidP="005B3945">
            <w:pPr>
              <w:shd w:val="clear" w:color="auto" w:fill="FFFFFF"/>
              <w:spacing w:after="0"/>
              <w:rPr>
                <w:rFonts w:ascii="Times New Roman" w:hAnsi="Times New Roman" w:cs="Times New Roman"/>
                <w:spacing w:val="-2"/>
              </w:rPr>
            </w:pPr>
          </w:p>
        </w:tc>
      </w:tr>
      <w:tr w:rsidR="001A2E9F" w:rsidRPr="00E53D78" w:rsidTr="005B3945">
        <w:trPr>
          <w:trHeight w:val="2795"/>
        </w:trPr>
        <w:tc>
          <w:tcPr>
            <w:tcW w:w="652" w:type="dxa"/>
            <w:tcBorders>
              <w:bottom w:val="nil"/>
            </w:tcBorders>
          </w:tcPr>
          <w:p w:rsidR="001A2E9F" w:rsidRPr="009174CB" w:rsidRDefault="001A2E9F" w:rsidP="005B3945">
            <w:pPr>
              <w:shd w:val="clear" w:color="auto" w:fill="FFFFFF"/>
              <w:spacing w:after="0"/>
              <w:rPr>
                <w:rFonts w:ascii="Times New Roman" w:hAnsi="Times New Roman" w:cs="Times New Roman"/>
                <w:lang w:val="en-US"/>
              </w:rPr>
            </w:pPr>
            <w:r w:rsidRPr="009174CB">
              <w:rPr>
                <w:rFonts w:ascii="Times New Roman" w:hAnsi="Times New Roman" w:cs="Times New Roman"/>
              </w:rPr>
              <w:lastRenderedPageBreak/>
              <w:t>14-26</w:t>
            </w:r>
          </w:p>
        </w:tc>
        <w:tc>
          <w:tcPr>
            <w:tcW w:w="4253" w:type="dxa"/>
            <w:vMerge w:val="restart"/>
          </w:tcPr>
          <w:p w:rsidR="001A2E9F" w:rsidRPr="009174CB" w:rsidRDefault="001A2E9F" w:rsidP="005B3945">
            <w:pPr>
              <w:shd w:val="clear" w:color="auto" w:fill="FFFFFF"/>
              <w:spacing w:after="0"/>
              <w:rPr>
                <w:rFonts w:ascii="Times New Roman" w:hAnsi="Times New Roman" w:cs="Times New Roman"/>
                <w:spacing w:val="-3"/>
              </w:rPr>
            </w:pPr>
            <w:r w:rsidRPr="009174CB">
              <w:rPr>
                <w:rFonts w:ascii="Times New Roman" w:hAnsi="Times New Roman" w:cs="Times New Roman"/>
                <w:b/>
              </w:rPr>
              <w:t>Знакомимся с повествованиями, основанными на фольклоре. Обнаруживаем в былине интерес к истории, а авторской сказк</w:t>
            </w:r>
            <w:proofErr w:type="gramStart"/>
            <w:r w:rsidRPr="009174CB">
              <w:rPr>
                <w:rFonts w:ascii="Times New Roman" w:hAnsi="Times New Roman" w:cs="Times New Roman"/>
                <w:b/>
              </w:rPr>
              <w:t>е-</w:t>
            </w:r>
            <w:proofErr w:type="gramEnd"/>
            <w:r w:rsidRPr="009174CB">
              <w:rPr>
                <w:rFonts w:ascii="Times New Roman" w:hAnsi="Times New Roman" w:cs="Times New Roman"/>
                <w:b/>
              </w:rPr>
              <w:t xml:space="preserve"> интерес к миру чувств</w:t>
            </w:r>
            <w:r w:rsidRPr="009174CB">
              <w:rPr>
                <w:rFonts w:ascii="Times New Roman" w:hAnsi="Times New Roman" w:cs="Times New Roman"/>
                <w:spacing w:val="-3"/>
              </w:rPr>
              <w:t xml:space="preserve"> </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3"/>
              </w:rPr>
              <w:t>Былина «Илья</w:t>
            </w:r>
            <w:r w:rsidRPr="009174CB">
              <w:rPr>
                <w:rFonts w:ascii="Times New Roman" w:hAnsi="Times New Roman" w:cs="Times New Roman"/>
              </w:rPr>
              <w:t xml:space="preserve"> </w:t>
            </w:r>
            <w:r w:rsidRPr="009174CB">
              <w:rPr>
                <w:rFonts w:ascii="Times New Roman" w:hAnsi="Times New Roman" w:cs="Times New Roman"/>
                <w:spacing w:val="-2"/>
              </w:rPr>
              <w:t>Муромец и Со</w:t>
            </w:r>
            <w:r w:rsidRPr="009174CB">
              <w:rPr>
                <w:rFonts w:ascii="Times New Roman" w:hAnsi="Times New Roman" w:cs="Times New Roman"/>
              </w:rPr>
              <w:t>ловей- разбойник»</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bCs/>
                <w:spacing w:val="-1"/>
              </w:rPr>
              <w:t>Поход в «Музейный Дом».</w:t>
            </w:r>
            <w:r w:rsidRPr="009174CB">
              <w:rPr>
                <w:rFonts w:ascii="Times New Roman" w:hAnsi="Times New Roman" w:cs="Times New Roman"/>
              </w:rPr>
              <w:t xml:space="preserve"> </w:t>
            </w:r>
            <w:r w:rsidRPr="009174CB">
              <w:rPr>
                <w:rFonts w:ascii="Times New Roman" w:hAnsi="Times New Roman" w:cs="Times New Roman"/>
                <w:bCs/>
              </w:rPr>
              <w:t>Репродукция</w:t>
            </w:r>
            <w:r w:rsidRPr="009174CB">
              <w:rPr>
                <w:rFonts w:ascii="Times New Roman" w:hAnsi="Times New Roman" w:cs="Times New Roman"/>
              </w:rPr>
              <w:t xml:space="preserve"> </w:t>
            </w:r>
            <w:r w:rsidRPr="009174CB">
              <w:rPr>
                <w:rFonts w:ascii="Times New Roman" w:hAnsi="Times New Roman" w:cs="Times New Roman"/>
                <w:bCs/>
              </w:rPr>
              <w:t>картины М. Врубеля «Богатырь»</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1"/>
              </w:rPr>
              <w:t>Илья Муромец</w:t>
            </w:r>
            <w:r w:rsidRPr="009174CB">
              <w:rPr>
                <w:rFonts w:ascii="Times New Roman" w:hAnsi="Times New Roman" w:cs="Times New Roman"/>
              </w:rPr>
              <w:t xml:space="preserve"> и </w:t>
            </w:r>
            <w:proofErr w:type="spellStart"/>
            <w:r w:rsidRPr="009174CB">
              <w:rPr>
                <w:rFonts w:ascii="Times New Roman" w:hAnsi="Times New Roman" w:cs="Times New Roman"/>
              </w:rPr>
              <w:t>Святогор</w:t>
            </w:r>
            <w:proofErr w:type="spellEnd"/>
            <w:r w:rsidRPr="009174CB">
              <w:rPr>
                <w:rFonts w:ascii="Times New Roman" w:hAnsi="Times New Roman" w:cs="Times New Roman"/>
              </w:rPr>
              <w:t xml:space="preserve">. </w:t>
            </w:r>
          </w:p>
          <w:p w:rsidR="001A2E9F" w:rsidRPr="009174CB" w:rsidRDefault="001A2E9F" w:rsidP="005B3945">
            <w:pPr>
              <w:shd w:val="clear" w:color="auto" w:fill="FFFFFF"/>
              <w:spacing w:after="0"/>
              <w:rPr>
                <w:rFonts w:ascii="Times New Roman" w:hAnsi="Times New Roman" w:cs="Times New Roman"/>
                <w:bCs/>
              </w:rPr>
            </w:pPr>
            <w:r w:rsidRPr="009174CB">
              <w:rPr>
                <w:rFonts w:ascii="Times New Roman" w:hAnsi="Times New Roman" w:cs="Times New Roman"/>
                <w:bCs/>
              </w:rPr>
              <w:t>Ре</w:t>
            </w:r>
            <w:r w:rsidRPr="009174CB">
              <w:rPr>
                <w:rFonts w:ascii="Times New Roman" w:hAnsi="Times New Roman" w:cs="Times New Roman"/>
                <w:bCs/>
                <w:spacing w:val="-2"/>
              </w:rPr>
              <w:t>продукция кар</w:t>
            </w:r>
            <w:r w:rsidRPr="009174CB">
              <w:rPr>
                <w:rFonts w:ascii="Times New Roman" w:hAnsi="Times New Roman" w:cs="Times New Roman"/>
                <w:bCs/>
                <w:spacing w:val="-1"/>
              </w:rPr>
              <w:t>тины Виктора</w:t>
            </w:r>
            <w:r w:rsidRPr="009174CB">
              <w:rPr>
                <w:rFonts w:ascii="Times New Roman" w:hAnsi="Times New Roman" w:cs="Times New Roman"/>
              </w:rPr>
              <w:t xml:space="preserve"> </w:t>
            </w:r>
            <w:r w:rsidRPr="009174CB">
              <w:rPr>
                <w:rFonts w:ascii="Times New Roman" w:hAnsi="Times New Roman" w:cs="Times New Roman"/>
                <w:bCs/>
              </w:rPr>
              <w:t>Васнецова</w:t>
            </w:r>
            <w:r w:rsidRPr="009174CB">
              <w:rPr>
                <w:rFonts w:ascii="Times New Roman" w:hAnsi="Times New Roman" w:cs="Times New Roman"/>
              </w:rPr>
              <w:t xml:space="preserve"> </w:t>
            </w:r>
            <w:r w:rsidRPr="009174CB">
              <w:rPr>
                <w:rFonts w:ascii="Times New Roman" w:hAnsi="Times New Roman" w:cs="Times New Roman"/>
                <w:bCs/>
              </w:rPr>
              <w:t>«Богатырь»</w:t>
            </w:r>
            <w:r>
              <w:rPr>
                <w:rFonts w:ascii="Times New Roman" w:hAnsi="Times New Roman" w:cs="Times New Roman"/>
                <w:bCs/>
              </w:rPr>
              <w:t xml:space="preserve">  </w:t>
            </w:r>
            <w:r w:rsidRPr="009174CB">
              <w:rPr>
                <w:rFonts w:ascii="Times New Roman" w:hAnsi="Times New Roman" w:cs="Times New Roman"/>
                <w:spacing w:val="-2"/>
              </w:rPr>
              <w:t xml:space="preserve">Былина «Садко». </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Поход в «Му</w:t>
            </w:r>
            <w:r w:rsidRPr="009174CB">
              <w:rPr>
                <w:rFonts w:ascii="Times New Roman" w:hAnsi="Times New Roman" w:cs="Times New Roman"/>
              </w:rPr>
              <w:softHyphen/>
              <w:t xml:space="preserve">зейный </w:t>
            </w:r>
            <w:r w:rsidRPr="009174CB">
              <w:rPr>
                <w:rFonts w:ascii="Times New Roman" w:hAnsi="Times New Roman" w:cs="Times New Roman"/>
                <w:bCs/>
              </w:rPr>
              <w:t xml:space="preserve">Дом». Репродукция </w:t>
            </w:r>
            <w:r w:rsidRPr="009174CB">
              <w:rPr>
                <w:rFonts w:ascii="Times New Roman" w:hAnsi="Times New Roman" w:cs="Times New Roman"/>
                <w:bCs/>
                <w:spacing w:val="-2"/>
              </w:rPr>
              <w:t>картины Н. Ре</w:t>
            </w:r>
            <w:r w:rsidRPr="009174CB">
              <w:rPr>
                <w:rFonts w:ascii="Times New Roman" w:hAnsi="Times New Roman" w:cs="Times New Roman"/>
                <w:bCs/>
              </w:rPr>
              <w:t xml:space="preserve">риха </w:t>
            </w:r>
            <w:r w:rsidRPr="009174CB">
              <w:rPr>
                <w:rFonts w:ascii="Times New Roman" w:hAnsi="Times New Roman" w:cs="Times New Roman"/>
              </w:rPr>
              <w:t>«Заморские гости»</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Г.-Х. Андерсен</w:t>
            </w:r>
            <w:r w:rsidRPr="009174CB">
              <w:rPr>
                <w:rFonts w:ascii="Times New Roman" w:hAnsi="Times New Roman" w:cs="Times New Roman"/>
              </w:rPr>
              <w:t xml:space="preserve"> «Русалочка»</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 xml:space="preserve">Г.-Х. Андерсен </w:t>
            </w:r>
            <w:r w:rsidRPr="009174CB">
              <w:rPr>
                <w:rFonts w:ascii="Times New Roman" w:hAnsi="Times New Roman" w:cs="Times New Roman"/>
              </w:rPr>
              <w:t>«Стойкий оло</w:t>
            </w:r>
            <w:r w:rsidRPr="009174CB">
              <w:rPr>
                <w:rFonts w:ascii="Times New Roman" w:hAnsi="Times New Roman" w:cs="Times New Roman"/>
              </w:rPr>
              <w:softHyphen/>
              <w:t>вянный солдатик»</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5"/>
              </w:rPr>
              <w:t>Г.-Х. Андерсен</w:t>
            </w:r>
            <w:r w:rsidRPr="009174CB">
              <w:rPr>
                <w:rFonts w:ascii="Times New Roman" w:hAnsi="Times New Roman" w:cs="Times New Roman"/>
              </w:rPr>
              <w:t xml:space="preserve"> </w:t>
            </w:r>
            <w:r w:rsidRPr="009174CB">
              <w:rPr>
                <w:rFonts w:ascii="Times New Roman" w:hAnsi="Times New Roman" w:cs="Times New Roman"/>
                <w:spacing w:val="-6"/>
              </w:rPr>
              <w:t>«Снежная короле</w:t>
            </w:r>
            <w:r w:rsidRPr="009174CB">
              <w:rPr>
                <w:rFonts w:ascii="Times New Roman" w:hAnsi="Times New Roman" w:cs="Times New Roman"/>
              </w:rPr>
              <w:t xml:space="preserve">ва». «История </w:t>
            </w:r>
            <w:r w:rsidRPr="009174CB">
              <w:rPr>
                <w:rFonts w:ascii="Times New Roman" w:hAnsi="Times New Roman" w:cs="Times New Roman"/>
                <w:spacing w:val="-5"/>
              </w:rPr>
              <w:t>первая, в которой</w:t>
            </w:r>
            <w:r w:rsidRPr="009174CB">
              <w:rPr>
                <w:rFonts w:ascii="Times New Roman" w:hAnsi="Times New Roman" w:cs="Times New Roman"/>
              </w:rPr>
              <w:t xml:space="preserve"> </w:t>
            </w:r>
            <w:r w:rsidRPr="009174CB">
              <w:rPr>
                <w:rFonts w:ascii="Times New Roman" w:hAnsi="Times New Roman" w:cs="Times New Roman"/>
                <w:spacing w:val="-5"/>
              </w:rPr>
              <w:t>рассказывается о</w:t>
            </w:r>
            <w:r w:rsidRPr="009174CB">
              <w:rPr>
                <w:rFonts w:ascii="Times New Roman" w:hAnsi="Times New Roman" w:cs="Times New Roman"/>
              </w:rPr>
              <w:t xml:space="preserve"> </w:t>
            </w:r>
            <w:r w:rsidRPr="009174CB">
              <w:rPr>
                <w:rFonts w:ascii="Times New Roman" w:hAnsi="Times New Roman" w:cs="Times New Roman"/>
                <w:spacing w:val="-5"/>
              </w:rPr>
              <w:t>зеркале и его осколках». «История вторая. Маль</w:t>
            </w:r>
            <w:r w:rsidRPr="009174CB">
              <w:rPr>
                <w:rFonts w:ascii="Times New Roman" w:hAnsi="Times New Roman" w:cs="Times New Roman"/>
                <w:spacing w:val="-4"/>
              </w:rPr>
              <w:t>чик и девочка»</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Г.-Х. Андерсен</w:t>
            </w:r>
            <w:r w:rsidRPr="009174CB">
              <w:rPr>
                <w:rFonts w:ascii="Times New Roman" w:hAnsi="Times New Roman" w:cs="Times New Roman"/>
              </w:rPr>
              <w:t xml:space="preserve"> </w:t>
            </w:r>
            <w:r w:rsidRPr="009174CB">
              <w:rPr>
                <w:rFonts w:ascii="Times New Roman" w:hAnsi="Times New Roman" w:cs="Times New Roman"/>
                <w:spacing w:val="-2"/>
              </w:rPr>
              <w:t>«Снежная коро</w:t>
            </w:r>
            <w:r w:rsidRPr="009174CB">
              <w:rPr>
                <w:rFonts w:ascii="Times New Roman" w:hAnsi="Times New Roman" w:cs="Times New Roman"/>
              </w:rPr>
              <w:t xml:space="preserve">лева». «История </w:t>
            </w:r>
            <w:r w:rsidRPr="009174CB">
              <w:rPr>
                <w:rFonts w:ascii="Times New Roman" w:hAnsi="Times New Roman" w:cs="Times New Roman"/>
                <w:spacing w:val="-2"/>
              </w:rPr>
              <w:t xml:space="preserve">пятая. Маленькая </w:t>
            </w:r>
            <w:r w:rsidRPr="009174CB">
              <w:rPr>
                <w:rFonts w:ascii="Times New Roman" w:hAnsi="Times New Roman" w:cs="Times New Roman"/>
              </w:rPr>
              <w:t xml:space="preserve">разбойница». </w:t>
            </w:r>
            <w:r w:rsidRPr="009174CB">
              <w:rPr>
                <w:rFonts w:ascii="Times New Roman" w:hAnsi="Times New Roman" w:cs="Times New Roman"/>
                <w:spacing w:val="-2"/>
              </w:rPr>
              <w:t>«История шестая.</w:t>
            </w:r>
            <w:r w:rsidRPr="009174CB">
              <w:rPr>
                <w:rFonts w:ascii="Times New Roman" w:hAnsi="Times New Roman" w:cs="Times New Roman"/>
              </w:rPr>
              <w:t xml:space="preserve"> Лапландка и финка»</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Г.-Х. Андерсен</w:t>
            </w:r>
            <w:r w:rsidRPr="009174CB">
              <w:rPr>
                <w:rFonts w:ascii="Times New Roman" w:hAnsi="Times New Roman" w:cs="Times New Roman"/>
              </w:rPr>
              <w:t xml:space="preserve"> </w:t>
            </w:r>
            <w:r w:rsidRPr="009174CB">
              <w:rPr>
                <w:rFonts w:ascii="Times New Roman" w:hAnsi="Times New Roman" w:cs="Times New Roman"/>
                <w:spacing w:val="-2"/>
              </w:rPr>
              <w:t>«Снежная королева». «История</w:t>
            </w:r>
            <w:r w:rsidRPr="009174CB">
              <w:rPr>
                <w:rFonts w:ascii="Times New Roman" w:hAnsi="Times New Roman" w:cs="Times New Roman"/>
              </w:rPr>
              <w:t xml:space="preserve"> </w:t>
            </w:r>
            <w:r w:rsidRPr="009174CB">
              <w:rPr>
                <w:rFonts w:ascii="Times New Roman" w:hAnsi="Times New Roman" w:cs="Times New Roman"/>
                <w:spacing w:val="-1"/>
              </w:rPr>
              <w:t>седьмая. Что слу</w:t>
            </w:r>
            <w:r w:rsidRPr="009174CB">
              <w:rPr>
                <w:rFonts w:ascii="Times New Roman" w:hAnsi="Times New Roman" w:cs="Times New Roman"/>
              </w:rPr>
              <w:t xml:space="preserve">чилось в чертогах </w:t>
            </w:r>
            <w:r w:rsidRPr="009174CB">
              <w:rPr>
                <w:rFonts w:ascii="Times New Roman" w:hAnsi="Times New Roman" w:cs="Times New Roman"/>
                <w:spacing w:val="-2"/>
              </w:rPr>
              <w:t>Снежной короле</w:t>
            </w:r>
            <w:r w:rsidRPr="009174CB">
              <w:rPr>
                <w:rFonts w:ascii="Times New Roman" w:hAnsi="Times New Roman" w:cs="Times New Roman"/>
                <w:spacing w:val="-1"/>
              </w:rPr>
              <w:t>вы и что случи</w:t>
            </w:r>
            <w:r w:rsidRPr="009174CB">
              <w:rPr>
                <w:rFonts w:ascii="Times New Roman" w:hAnsi="Times New Roman" w:cs="Times New Roman"/>
              </w:rPr>
              <w:t>лось потом».</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Слушаем музыку. Музыкальная пьеса «В пещере горного короля» Э. Грига</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 xml:space="preserve">Обобщение по </w:t>
            </w:r>
            <w:r w:rsidRPr="009174CB">
              <w:rPr>
                <w:rFonts w:ascii="Times New Roman" w:hAnsi="Times New Roman" w:cs="Times New Roman"/>
                <w:spacing w:val="-1"/>
              </w:rPr>
              <w:t>теме «Знакомим</w:t>
            </w:r>
            <w:r w:rsidRPr="009174CB">
              <w:rPr>
                <w:rFonts w:ascii="Times New Roman" w:hAnsi="Times New Roman" w:cs="Times New Roman"/>
                <w:spacing w:val="-1"/>
              </w:rPr>
              <w:softHyphen/>
            </w:r>
            <w:r w:rsidRPr="009174CB">
              <w:rPr>
                <w:rFonts w:ascii="Times New Roman" w:hAnsi="Times New Roman" w:cs="Times New Roman"/>
              </w:rPr>
              <w:t>ся с повествованиями, основан</w:t>
            </w:r>
            <w:r w:rsidRPr="009174CB">
              <w:rPr>
                <w:rFonts w:ascii="Times New Roman" w:hAnsi="Times New Roman" w:cs="Times New Roman"/>
              </w:rPr>
              <w:softHyphen/>
              <w:t>ными на фольк</w:t>
            </w:r>
            <w:r w:rsidRPr="009174CB">
              <w:rPr>
                <w:rFonts w:ascii="Times New Roman" w:hAnsi="Times New Roman" w:cs="Times New Roman"/>
              </w:rPr>
              <w:softHyphen/>
            </w:r>
            <w:r w:rsidRPr="009174CB">
              <w:rPr>
                <w:rFonts w:ascii="Times New Roman" w:hAnsi="Times New Roman" w:cs="Times New Roman"/>
                <w:spacing w:val="-2"/>
              </w:rPr>
              <w:t>лоре. Обнаружи</w:t>
            </w:r>
            <w:r w:rsidRPr="009174CB">
              <w:rPr>
                <w:rFonts w:ascii="Times New Roman" w:hAnsi="Times New Roman" w:cs="Times New Roman"/>
                <w:spacing w:val="-2"/>
              </w:rPr>
              <w:softHyphen/>
            </w:r>
            <w:r w:rsidRPr="009174CB">
              <w:rPr>
                <w:rFonts w:ascii="Times New Roman" w:hAnsi="Times New Roman" w:cs="Times New Roman"/>
              </w:rPr>
              <w:t>ваем в былине интерес к исто</w:t>
            </w:r>
            <w:r w:rsidRPr="009174CB">
              <w:rPr>
                <w:rFonts w:ascii="Times New Roman" w:hAnsi="Times New Roman" w:cs="Times New Roman"/>
              </w:rPr>
              <w:softHyphen/>
              <w:t>рии, а в автор</w:t>
            </w:r>
            <w:r w:rsidRPr="009174CB">
              <w:rPr>
                <w:rFonts w:ascii="Times New Roman" w:hAnsi="Times New Roman" w:cs="Times New Roman"/>
              </w:rPr>
              <w:softHyphen/>
              <w:t>ской сказке - интерес к миру чувств»</w:t>
            </w:r>
          </w:p>
        </w:tc>
        <w:tc>
          <w:tcPr>
            <w:tcW w:w="5103" w:type="dxa"/>
            <w:vMerge w:val="restart"/>
          </w:tcPr>
          <w:p w:rsidR="001A2E9F" w:rsidRPr="006E107B" w:rsidRDefault="001A2E9F" w:rsidP="005B3945">
            <w:pPr>
              <w:shd w:val="clear" w:color="auto" w:fill="FFFFFF"/>
              <w:spacing w:after="0"/>
              <w:rPr>
                <w:rFonts w:ascii="Times New Roman" w:hAnsi="Times New Roman" w:cs="Times New Roman"/>
                <w:spacing w:val="-3"/>
              </w:rPr>
            </w:pPr>
            <w:r w:rsidRPr="009174CB">
              <w:rPr>
                <w:rFonts w:ascii="Times New Roman" w:hAnsi="Times New Roman" w:cs="Times New Roman"/>
                <w:spacing w:val="-3"/>
              </w:rPr>
              <w:t>Работать с толковым словарем;</w:t>
            </w:r>
            <w:r w:rsidRPr="009174CB">
              <w:rPr>
                <w:rFonts w:ascii="Times New Roman" w:hAnsi="Times New Roman" w:cs="Times New Roman"/>
              </w:rPr>
              <w:t xml:space="preserve"> </w:t>
            </w:r>
            <w:r w:rsidRPr="009174CB">
              <w:rPr>
                <w:rFonts w:ascii="Times New Roman" w:hAnsi="Times New Roman" w:cs="Times New Roman"/>
                <w:spacing w:val="-2"/>
              </w:rPr>
              <w:t>читать нараспев, делая ударение на вы</w:t>
            </w:r>
            <w:r w:rsidRPr="009174CB">
              <w:rPr>
                <w:rFonts w:ascii="Times New Roman" w:hAnsi="Times New Roman" w:cs="Times New Roman"/>
                <w:spacing w:val="-3"/>
              </w:rPr>
              <w:t>деленных слогах; выделять повтор</w:t>
            </w:r>
            <w:r w:rsidRPr="009174CB">
              <w:rPr>
                <w:rFonts w:ascii="Times New Roman" w:hAnsi="Times New Roman" w:cs="Times New Roman"/>
              </w:rPr>
              <w:t xml:space="preserve"> </w:t>
            </w:r>
            <w:r w:rsidRPr="009174CB">
              <w:rPr>
                <w:rFonts w:ascii="Times New Roman" w:hAnsi="Times New Roman" w:cs="Times New Roman"/>
                <w:spacing w:val="-2"/>
              </w:rPr>
              <w:t>предлогов, начала строк; находить при</w:t>
            </w:r>
            <w:r w:rsidRPr="009174CB">
              <w:rPr>
                <w:rFonts w:ascii="Times New Roman" w:hAnsi="Times New Roman" w:cs="Times New Roman"/>
                <w:spacing w:val="-3"/>
              </w:rPr>
              <w:t>меты народ</w:t>
            </w:r>
            <w:r>
              <w:rPr>
                <w:rFonts w:ascii="Times New Roman" w:hAnsi="Times New Roman" w:cs="Times New Roman"/>
                <w:spacing w:val="-3"/>
              </w:rPr>
              <w:t xml:space="preserve">ного юмора; </w:t>
            </w:r>
            <w:r w:rsidRPr="009174CB">
              <w:rPr>
                <w:rFonts w:ascii="Times New Roman" w:hAnsi="Times New Roman" w:cs="Times New Roman"/>
                <w:spacing w:val="-3"/>
              </w:rPr>
              <w:t>подтверждать,</w:t>
            </w:r>
            <w:r w:rsidRPr="009174CB">
              <w:rPr>
                <w:rFonts w:ascii="Times New Roman" w:hAnsi="Times New Roman" w:cs="Times New Roman"/>
              </w:rPr>
              <w:t xml:space="preserve"> </w:t>
            </w:r>
            <w:r w:rsidRPr="009174CB">
              <w:rPr>
                <w:rFonts w:ascii="Times New Roman" w:hAnsi="Times New Roman" w:cs="Times New Roman"/>
                <w:spacing w:val="-1"/>
              </w:rPr>
              <w:t>что Соловей-разбойник в былине - это и</w:t>
            </w:r>
            <w:r w:rsidRPr="009174CB">
              <w:rPr>
                <w:rFonts w:ascii="Times New Roman" w:hAnsi="Times New Roman" w:cs="Times New Roman"/>
              </w:rPr>
              <w:t xml:space="preserve"> </w:t>
            </w:r>
            <w:r w:rsidRPr="009174CB">
              <w:rPr>
                <w:rFonts w:ascii="Times New Roman" w:hAnsi="Times New Roman" w:cs="Times New Roman"/>
                <w:spacing w:val="-3"/>
              </w:rPr>
              <w:t>человек-пленник, и одновременно чуд</w:t>
            </w:r>
            <w:proofErr w:type="gramStart"/>
            <w:r w:rsidRPr="009174CB">
              <w:rPr>
                <w:rFonts w:ascii="Times New Roman" w:hAnsi="Times New Roman" w:cs="Times New Roman"/>
                <w:spacing w:val="-3"/>
              </w:rPr>
              <w:t>о-</w:t>
            </w:r>
            <w:proofErr w:type="gramEnd"/>
            <w:r w:rsidRPr="009174CB">
              <w:rPr>
                <w:rFonts w:ascii="Times New Roman" w:hAnsi="Times New Roman" w:cs="Times New Roman"/>
              </w:rPr>
              <w:t xml:space="preserve"> </w:t>
            </w:r>
            <w:proofErr w:type="spellStart"/>
            <w:r w:rsidRPr="009174CB">
              <w:rPr>
                <w:rFonts w:ascii="Times New Roman" w:hAnsi="Times New Roman" w:cs="Times New Roman"/>
              </w:rPr>
              <w:t>юдо</w:t>
            </w:r>
            <w:proofErr w:type="spellEnd"/>
            <w:r w:rsidRPr="009174CB">
              <w:rPr>
                <w:rFonts w:ascii="Times New Roman" w:hAnsi="Times New Roman" w:cs="Times New Roman"/>
              </w:rPr>
              <w:t xml:space="preserve"> - получеловек- полуптица </w:t>
            </w:r>
            <w:r w:rsidRPr="009174CB">
              <w:rPr>
                <w:rFonts w:ascii="Times New Roman" w:hAnsi="Times New Roman" w:cs="Times New Roman"/>
                <w:spacing w:val="-6"/>
              </w:rPr>
              <w:t>выделять сред</w:t>
            </w:r>
            <w:r w:rsidRPr="009174CB">
              <w:rPr>
                <w:rFonts w:ascii="Times New Roman" w:hAnsi="Times New Roman" w:cs="Times New Roman"/>
                <w:spacing w:val="-6"/>
              </w:rPr>
              <w:softHyphen/>
            </w:r>
            <w:r w:rsidRPr="009174CB">
              <w:rPr>
                <w:rFonts w:ascii="Times New Roman" w:hAnsi="Times New Roman" w:cs="Times New Roman"/>
                <w:spacing w:val="-5"/>
              </w:rPr>
              <w:t xml:space="preserve">ства выразительности; доказывать, что </w:t>
            </w:r>
            <w:r w:rsidRPr="009174CB">
              <w:rPr>
                <w:rFonts w:ascii="Times New Roman" w:hAnsi="Times New Roman" w:cs="Times New Roman"/>
                <w:spacing w:val="-4"/>
              </w:rPr>
              <w:t>богатырь и конь - это часть сказочного</w:t>
            </w:r>
            <w:r w:rsidRPr="009174CB">
              <w:rPr>
                <w:rFonts w:ascii="Times New Roman" w:hAnsi="Times New Roman" w:cs="Times New Roman"/>
              </w:rPr>
              <w:t xml:space="preserve"> </w:t>
            </w:r>
            <w:r w:rsidRPr="009174CB">
              <w:rPr>
                <w:rFonts w:ascii="Times New Roman" w:hAnsi="Times New Roman" w:cs="Times New Roman"/>
                <w:spacing w:val="-6"/>
              </w:rPr>
              <w:t>леса; сравнивать литературные произведения и произведения изобразительного</w:t>
            </w:r>
            <w:r w:rsidRPr="009174CB">
              <w:rPr>
                <w:rFonts w:ascii="Times New Roman" w:hAnsi="Times New Roman" w:cs="Times New Roman"/>
              </w:rPr>
              <w:t xml:space="preserve"> </w:t>
            </w:r>
            <w:r w:rsidRPr="009174CB">
              <w:rPr>
                <w:rFonts w:ascii="Times New Roman" w:hAnsi="Times New Roman" w:cs="Times New Roman"/>
                <w:spacing w:val="-6"/>
              </w:rPr>
              <w:t>искусства; сравнивать богатырей и сказочных героев;  работать с фразеологическим</w:t>
            </w:r>
            <w:r w:rsidRPr="009174CB">
              <w:rPr>
                <w:rFonts w:ascii="Times New Roman" w:hAnsi="Times New Roman" w:cs="Times New Roman"/>
              </w:rPr>
              <w:t xml:space="preserve"> </w:t>
            </w:r>
            <w:r w:rsidRPr="009174CB">
              <w:rPr>
                <w:rFonts w:ascii="Times New Roman" w:hAnsi="Times New Roman" w:cs="Times New Roman"/>
                <w:spacing w:val="-6"/>
              </w:rPr>
              <w:t>словарем; подтверждать земное происхождение богатыря; сравнивать разговор</w:t>
            </w:r>
            <w:r w:rsidRPr="009174CB">
              <w:rPr>
                <w:rFonts w:ascii="Times New Roman" w:hAnsi="Times New Roman" w:cs="Times New Roman"/>
              </w:rPr>
              <w:t xml:space="preserve"> </w:t>
            </w:r>
            <w:proofErr w:type="spellStart"/>
            <w:r w:rsidRPr="009174CB">
              <w:rPr>
                <w:rFonts w:ascii="Times New Roman" w:hAnsi="Times New Roman" w:cs="Times New Roman"/>
                <w:spacing w:val="-6"/>
              </w:rPr>
              <w:t>Святогора</w:t>
            </w:r>
            <w:proofErr w:type="spellEnd"/>
            <w:r w:rsidRPr="009174CB">
              <w:rPr>
                <w:rFonts w:ascii="Times New Roman" w:hAnsi="Times New Roman" w:cs="Times New Roman"/>
                <w:spacing w:val="-6"/>
              </w:rPr>
              <w:t xml:space="preserve"> с конем и разговор Ильи Муромца со своим конем; отвечать на вопросы строчками из былины; находить связь</w:t>
            </w:r>
            <w:r w:rsidRPr="009174CB">
              <w:rPr>
                <w:rFonts w:ascii="Times New Roman" w:hAnsi="Times New Roman" w:cs="Times New Roman"/>
              </w:rPr>
              <w:t xml:space="preserve"> </w:t>
            </w:r>
            <w:r w:rsidRPr="009174CB">
              <w:rPr>
                <w:rFonts w:ascii="Times New Roman" w:hAnsi="Times New Roman" w:cs="Times New Roman"/>
                <w:spacing w:val="-6"/>
              </w:rPr>
              <w:t xml:space="preserve">былины с авторскими сказками; определять, как художник показывает волшебную силу богатыря; сравнивать богатырей </w:t>
            </w:r>
            <w:r w:rsidRPr="009174CB">
              <w:rPr>
                <w:rFonts w:ascii="Times New Roman" w:hAnsi="Times New Roman" w:cs="Times New Roman"/>
                <w:spacing w:val="-5"/>
              </w:rPr>
              <w:t>волшебного и земно</w:t>
            </w:r>
            <w:r>
              <w:rPr>
                <w:rFonts w:ascii="Times New Roman" w:hAnsi="Times New Roman" w:cs="Times New Roman"/>
                <w:spacing w:val="-5"/>
              </w:rPr>
              <w:t xml:space="preserve">го происхождения; </w:t>
            </w:r>
            <w:proofErr w:type="gramStart"/>
            <w:r w:rsidRPr="009174CB">
              <w:rPr>
                <w:rFonts w:ascii="Times New Roman" w:hAnsi="Times New Roman" w:cs="Times New Roman"/>
                <w:spacing w:val="-3"/>
              </w:rPr>
              <w:t>сравнивать отрывки (описание бури</w:t>
            </w:r>
            <w:r w:rsidRPr="009174CB">
              <w:rPr>
                <w:rFonts w:ascii="Times New Roman" w:hAnsi="Times New Roman" w:cs="Times New Roman"/>
              </w:rPr>
              <w:t xml:space="preserve"> </w:t>
            </w:r>
            <w:r w:rsidRPr="009174CB">
              <w:rPr>
                <w:rFonts w:ascii="Times New Roman" w:hAnsi="Times New Roman" w:cs="Times New Roman"/>
                <w:spacing w:val="-2"/>
              </w:rPr>
              <w:t>и описание подводного царства); указы</w:t>
            </w:r>
            <w:r w:rsidRPr="009174CB">
              <w:rPr>
                <w:rFonts w:ascii="Times New Roman" w:hAnsi="Times New Roman" w:cs="Times New Roman"/>
                <w:spacing w:val="-3"/>
              </w:rPr>
              <w:t>вать связь былины с русской народной</w:t>
            </w:r>
            <w:r w:rsidRPr="009174CB">
              <w:rPr>
                <w:rFonts w:ascii="Times New Roman" w:hAnsi="Times New Roman" w:cs="Times New Roman"/>
              </w:rPr>
              <w:t xml:space="preserve"> сказкой; </w:t>
            </w:r>
            <w:r w:rsidRPr="009174CB">
              <w:rPr>
                <w:rFonts w:ascii="Times New Roman" w:hAnsi="Times New Roman" w:cs="Times New Roman"/>
                <w:spacing w:val="-3"/>
              </w:rPr>
              <w:t>сравнивать описание подводно</w:t>
            </w:r>
            <w:r w:rsidRPr="009174CB">
              <w:rPr>
                <w:rFonts w:ascii="Times New Roman" w:hAnsi="Times New Roman" w:cs="Times New Roman"/>
                <w:spacing w:val="-3"/>
              </w:rPr>
              <w:softHyphen/>
            </w:r>
            <w:r w:rsidRPr="009174CB">
              <w:rPr>
                <w:rFonts w:ascii="Times New Roman" w:hAnsi="Times New Roman" w:cs="Times New Roman"/>
                <w:spacing w:val="-2"/>
              </w:rPr>
              <w:t>го царства Г.-Х. Андерсена с описанием</w:t>
            </w:r>
            <w:r w:rsidRPr="009174CB">
              <w:rPr>
                <w:rFonts w:ascii="Times New Roman" w:hAnsi="Times New Roman" w:cs="Times New Roman"/>
              </w:rPr>
              <w:t xml:space="preserve"> </w:t>
            </w:r>
            <w:r w:rsidRPr="009174CB">
              <w:rPr>
                <w:rFonts w:ascii="Times New Roman" w:hAnsi="Times New Roman" w:cs="Times New Roman"/>
                <w:spacing w:val="-3"/>
              </w:rPr>
              <w:t>подводного царства в русской народной</w:t>
            </w:r>
            <w:r w:rsidRPr="009174CB">
              <w:rPr>
                <w:rFonts w:ascii="Times New Roman" w:hAnsi="Times New Roman" w:cs="Times New Roman"/>
              </w:rPr>
              <w:t xml:space="preserve"> </w:t>
            </w:r>
            <w:r w:rsidRPr="009174CB">
              <w:rPr>
                <w:rFonts w:ascii="Times New Roman" w:hAnsi="Times New Roman" w:cs="Times New Roman"/>
                <w:spacing w:val="-3"/>
              </w:rPr>
              <w:t>сказке «Морской царь и Василиса Пре</w:t>
            </w:r>
            <w:r w:rsidRPr="009174CB">
              <w:rPr>
                <w:rFonts w:ascii="Times New Roman" w:hAnsi="Times New Roman" w:cs="Times New Roman"/>
                <w:spacing w:val="-1"/>
              </w:rPr>
              <w:t xml:space="preserve">мудрая» и в былине «Садко»; </w:t>
            </w:r>
            <w:r w:rsidRPr="009174CB">
              <w:rPr>
                <w:rFonts w:ascii="Times New Roman" w:hAnsi="Times New Roman" w:cs="Times New Roman"/>
                <w:spacing w:val="-2"/>
              </w:rPr>
              <w:t>сравнивать описание бури Г.-Х. Андерсена</w:t>
            </w:r>
            <w:r w:rsidRPr="009174CB">
              <w:rPr>
                <w:rFonts w:ascii="Times New Roman" w:hAnsi="Times New Roman" w:cs="Times New Roman"/>
              </w:rPr>
              <w:t xml:space="preserve"> </w:t>
            </w:r>
            <w:r w:rsidRPr="009174CB">
              <w:rPr>
                <w:rFonts w:ascii="Times New Roman" w:hAnsi="Times New Roman" w:cs="Times New Roman"/>
                <w:spacing w:val="-3"/>
              </w:rPr>
              <w:t xml:space="preserve">и в былине «Садко»; </w:t>
            </w:r>
            <w:r w:rsidRPr="009174CB">
              <w:rPr>
                <w:rFonts w:ascii="Times New Roman" w:hAnsi="Times New Roman" w:cs="Times New Roman"/>
                <w:spacing w:val="-2"/>
              </w:rPr>
              <w:t>рассказывать о творче</w:t>
            </w:r>
            <w:r w:rsidRPr="009174CB">
              <w:rPr>
                <w:rFonts w:ascii="Times New Roman" w:hAnsi="Times New Roman" w:cs="Times New Roman"/>
              </w:rPr>
              <w:t>стве Г.-Х. Андерсе</w:t>
            </w:r>
            <w:r>
              <w:rPr>
                <w:rFonts w:ascii="Times New Roman" w:hAnsi="Times New Roman" w:cs="Times New Roman"/>
              </w:rPr>
              <w:t xml:space="preserve">на  </w:t>
            </w:r>
            <w:r w:rsidRPr="009174CB">
              <w:rPr>
                <w:rFonts w:ascii="Times New Roman" w:hAnsi="Times New Roman" w:cs="Times New Roman"/>
                <w:spacing w:val="-5"/>
              </w:rPr>
              <w:t>описывать внешний вид героини;</w:t>
            </w:r>
            <w:proofErr w:type="gramEnd"/>
            <w:r w:rsidRPr="009174CB">
              <w:rPr>
                <w:rFonts w:ascii="Times New Roman" w:hAnsi="Times New Roman" w:cs="Times New Roman"/>
                <w:spacing w:val="-5"/>
              </w:rPr>
              <w:t xml:space="preserve"> </w:t>
            </w:r>
            <w:r w:rsidRPr="009174CB">
              <w:rPr>
                <w:rFonts w:ascii="Times New Roman" w:hAnsi="Times New Roman" w:cs="Times New Roman"/>
                <w:spacing w:val="-6"/>
              </w:rPr>
              <w:t>сравнивать характеры Герды и маленькой</w:t>
            </w:r>
            <w:r w:rsidRPr="009174CB">
              <w:rPr>
                <w:rFonts w:ascii="Times New Roman" w:hAnsi="Times New Roman" w:cs="Times New Roman"/>
              </w:rPr>
              <w:t xml:space="preserve"> </w:t>
            </w:r>
            <w:r w:rsidRPr="009174CB">
              <w:rPr>
                <w:rFonts w:ascii="Times New Roman" w:hAnsi="Times New Roman" w:cs="Times New Roman"/>
                <w:spacing w:val="-6"/>
              </w:rPr>
              <w:t>разбойницы; называть географические</w:t>
            </w:r>
            <w:r w:rsidRPr="009174CB">
              <w:rPr>
                <w:rFonts w:ascii="Times New Roman" w:hAnsi="Times New Roman" w:cs="Times New Roman"/>
              </w:rPr>
              <w:t xml:space="preserve"> </w:t>
            </w:r>
            <w:r w:rsidRPr="009174CB">
              <w:rPr>
                <w:rFonts w:ascii="Times New Roman" w:hAnsi="Times New Roman" w:cs="Times New Roman"/>
                <w:spacing w:val="-6"/>
              </w:rPr>
              <w:t>названия мест, которые указывает автор</w:t>
            </w:r>
            <w:r>
              <w:rPr>
                <w:rFonts w:ascii="Times New Roman" w:hAnsi="Times New Roman" w:cs="Times New Roman"/>
              </w:rPr>
              <w:t xml:space="preserve">  </w:t>
            </w:r>
            <w:r w:rsidRPr="009174CB">
              <w:rPr>
                <w:rFonts w:ascii="Times New Roman" w:hAnsi="Times New Roman" w:cs="Times New Roman"/>
                <w:spacing w:val="-2"/>
              </w:rPr>
              <w:t>анализировать описание царст</w:t>
            </w:r>
            <w:r w:rsidRPr="009174CB">
              <w:rPr>
                <w:rFonts w:ascii="Times New Roman" w:hAnsi="Times New Roman" w:cs="Times New Roman"/>
                <w:spacing w:val="-3"/>
              </w:rPr>
              <w:t>ва Снежной королевы; подтверждать</w:t>
            </w:r>
            <w:r w:rsidRPr="009174CB">
              <w:rPr>
                <w:rFonts w:ascii="Times New Roman" w:hAnsi="Times New Roman" w:cs="Times New Roman"/>
              </w:rPr>
              <w:t xml:space="preserve"> </w:t>
            </w:r>
            <w:r w:rsidRPr="009174CB">
              <w:rPr>
                <w:rFonts w:ascii="Times New Roman" w:hAnsi="Times New Roman" w:cs="Times New Roman"/>
                <w:spacing w:val="-2"/>
              </w:rPr>
              <w:t>свои ответы цитатами из текста; доказывать, что героине помогают не только</w:t>
            </w:r>
            <w:r w:rsidRPr="009174CB">
              <w:rPr>
                <w:rFonts w:ascii="Times New Roman" w:hAnsi="Times New Roman" w:cs="Times New Roman"/>
              </w:rPr>
              <w:t xml:space="preserve"> </w:t>
            </w:r>
            <w:r w:rsidRPr="009174CB">
              <w:rPr>
                <w:rFonts w:ascii="Times New Roman" w:hAnsi="Times New Roman" w:cs="Times New Roman"/>
                <w:spacing w:val="-2"/>
              </w:rPr>
              <w:t>люди, но и природные явления; называть авторские сказки, в которых лю</w:t>
            </w:r>
            <w:r w:rsidRPr="009174CB">
              <w:rPr>
                <w:rFonts w:ascii="Times New Roman" w:hAnsi="Times New Roman" w:cs="Times New Roman"/>
                <w:spacing w:val="-3"/>
              </w:rPr>
              <w:t>бовь оказывается сильнее волшебства;</w:t>
            </w:r>
          </w:p>
        </w:tc>
      </w:tr>
      <w:tr w:rsidR="001A2E9F" w:rsidRPr="00E53D78" w:rsidTr="005B3945">
        <w:trPr>
          <w:trHeight w:val="830"/>
        </w:trPr>
        <w:tc>
          <w:tcPr>
            <w:tcW w:w="652" w:type="dxa"/>
            <w:tcBorders>
              <w:top w:val="nil"/>
              <w:bottom w:val="single" w:sz="4" w:space="0" w:color="000000"/>
            </w:tcBorders>
          </w:tcPr>
          <w:p w:rsidR="001A2E9F" w:rsidRPr="009174CB" w:rsidRDefault="001A2E9F" w:rsidP="005B3945">
            <w:pPr>
              <w:shd w:val="clear" w:color="auto" w:fill="FFFFFF"/>
              <w:spacing w:after="0"/>
              <w:rPr>
                <w:rFonts w:ascii="Times New Roman" w:hAnsi="Times New Roman" w:cs="Times New Roman"/>
              </w:rPr>
            </w:pPr>
          </w:p>
        </w:tc>
        <w:tc>
          <w:tcPr>
            <w:tcW w:w="4253" w:type="dxa"/>
            <w:vMerge/>
          </w:tcPr>
          <w:p w:rsidR="001A2E9F" w:rsidRPr="009174CB" w:rsidRDefault="001A2E9F" w:rsidP="005B3945">
            <w:pPr>
              <w:shd w:val="clear" w:color="auto" w:fill="FFFFFF"/>
              <w:spacing w:after="0"/>
              <w:rPr>
                <w:rFonts w:ascii="Times New Roman" w:hAnsi="Times New Roman" w:cs="Times New Roman"/>
              </w:rPr>
            </w:pPr>
          </w:p>
        </w:tc>
        <w:tc>
          <w:tcPr>
            <w:tcW w:w="5103" w:type="dxa"/>
            <w:vMerge/>
          </w:tcPr>
          <w:p w:rsidR="001A2E9F" w:rsidRPr="009174CB" w:rsidRDefault="001A2E9F" w:rsidP="005B3945">
            <w:pPr>
              <w:shd w:val="clear" w:color="auto" w:fill="FFFFFF"/>
              <w:spacing w:after="0"/>
              <w:rPr>
                <w:rFonts w:ascii="Times New Roman" w:hAnsi="Times New Roman" w:cs="Times New Roman"/>
                <w:spacing w:val="-2"/>
              </w:rPr>
            </w:pPr>
          </w:p>
        </w:tc>
      </w:tr>
      <w:tr w:rsidR="001A2E9F" w:rsidRPr="00E53D78" w:rsidTr="005B3945">
        <w:trPr>
          <w:trHeight w:val="2780"/>
        </w:trPr>
        <w:tc>
          <w:tcPr>
            <w:tcW w:w="652" w:type="dxa"/>
            <w:tcBorders>
              <w:bottom w:val="nil"/>
            </w:tcBorders>
          </w:tcPr>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27-37</w:t>
            </w:r>
          </w:p>
        </w:tc>
        <w:tc>
          <w:tcPr>
            <w:tcW w:w="4253" w:type="dxa"/>
            <w:vMerge w:val="restart"/>
          </w:tcPr>
          <w:p w:rsidR="001A2E9F" w:rsidRPr="009174CB" w:rsidRDefault="001A2E9F" w:rsidP="005B3945">
            <w:pPr>
              <w:shd w:val="clear" w:color="auto" w:fill="FFFFFF"/>
              <w:spacing w:after="0"/>
              <w:rPr>
                <w:rFonts w:ascii="Times New Roman" w:hAnsi="Times New Roman" w:cs="Times New Roman"/>
                <w:b/>
              </w:rPr>
            </w:pPr>
            <w:r w:rsidRPr="009174CB">
              <w:rPr>
                <w:rFonts w:ascii="Times New Roman" w:hAnsi="Times New Roman" w:cs="Times New Roman"/>
                <w:b/>
              </w:rPr>
              <w:t xml:space="preserve">Учимся у поэтов и художников видеть красоту природы и красоту человека. </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 xml:space="preserve">В. Жуковский </w:t>
            </w:r>
            <w:r w:rsidRPr="009174CB">
              <w:rPr>
                <w:rFonts w:ascii="Times New Roman" w:hAnsi="Times New Roman" w:cs="Times New Roman"/>
                <w:spacing w:val="-2"/>
              </w:rPr>
              <w:t>«Славянка», «Ве</w:t>
            </w:r>
            <w:r w:rsidRPr="009174CB">
              <w:rPr>
                <w:rFonts w:ascii="Times New Roman" w:hAnsi="Times New Roman" w:cs="Times New Roman"/>
                <w:spacing w:val="-1"/>
              </w:rPr>
              <w:t>сеннее чувство».</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Поход в «Му</w:t>
            </w:r>
            <w:r w:rsidRPr="009174CB">
              <w:rPr>
                <w:rFonts w:ascii="Times New Roman" w:hAnsi="Times New Roman" w:cs="Times New Roman"/>
              </w:rPr>
              <w:softHyphen/>
              <w:t>зейный Дом». Репродукции</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 xml:space="preserve">картин И. Левитана «Тихая обитель», «Тропинка в лиственном лесу. </w:t>
            </w:r>
            <w:proofErr w:type="spellStart"/>
            <w:r w:rsidRPr="009174CB">
              <w:rPr>
                <w:rFonts w:ascii="Times New Roman" w:hAnsi="Times New Roman" w:cs="Times New Roman"/>
              </w:rPr>
              <w:t>Папороники</w:t>
            </w:r>
            <w:proofErr w:type="spellEnd"/>
            <w:r w:rsidRPr="009174CB">
              <w:rPr>
                <w:rFonts w:ascii="Times New Roman" w:hAnsi="Times New Roman" w:cs="Times New Roman"/>
              </w:rPr>
              <w:t>»</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bCs/>
              </w:rPr>
              <w:t xml:space="preserve"> </w:t>
            </w:r>
            <w:r w:rsidRPr="009174CB">
              <w:rPr>
                <w:rFonts w:ascii="Times New Roman" w:hAnsi="Times New Roman" w:cs="Times New Roman"/>
                <w:spacing w:val="-7"/>
              </w:rPr>
              <w:t>Давид Самойлов</w:t>
            </w:r>
            <w:r w:rsidRPr="009174CB">
              <w:rPr>
                <w:rFonts w:ascii="Times New Roman" w:hAnsi="Times New Roman" w:cs="Times New Roman"/>
              </w:rPr>
              <w:t xml:space="preserve"> </w:t>
            </w:r>
            <w:r w:rsidRPr="009174CB">
              <w:rPr>
                <w:rFonts w:ascii="Times New Roman" w:hAnsi="Times New Roman" w:cs="Times New Roman"/>
                <w:spacing w:val="-3"/>
              </w:rPr>
              <w:t xml:space="preserve">«Красная осень». </w:t>
            </w:r>
            <w:r w:rsidRPr="009174CB">
              <w:rPr>
                <w:rFonts w:ascii="Times New Roman" w:hAnsi="Times New Roman" w:cs="Times New Roman"/>
              </w:rPr>
              <w:t xml:space="preserve">Николай </w:t>
            </w:r>
            <w:r w:rsidRPr="009174CB">
              <w:rPr>
                <w:rFonts w:ascii="Times New Roman" w:hAnsi="Times New Roman" w:cs="Times New Roman"/>
              </w:rPr>
              <w:lastRenderedPageBreak/>
              <w:t>Заболоцкий «Сентябрь». Поход в «Музейный Дом». Репродукция картины М. Врубеля «Жемчужина»</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Николай Заболоцкий «Отте</w:t>
            </w:r>
            <w:r w:rsidRPr="009174CB">
              <w:rPr>
                <w:rFonts w:ascii="Times New Roman" w:hAnsi="Times New Roman" w:cs="Times New Roman"/>
              </w:rPr>
              <w:t>пель»</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1"/>
              </w:rPr>
              <w:t>Иван Бунин «Нет</w:t>
            </w:r>
            <w:r w:rsidRPr="009174CB">
              <w:rPr>
                <w:rFonts w:ascii="Times New Roman" w:hAnsi="Times New Roman" w:cs="Times New Roman"/>
              </w:rPr>
              <w:t xml:space="preserve"> </w:t>
            </w:r>
            <w:r w:rsidRPr="009174CB">
              <w:rPr>
                <w:rFonts w:ascii="Times New Roman" w:hAnsi="Times New Roman" w:cs="Times New Roman"/>
                <w:spacing w:val="-1"/>
              </w:rPr>
              <w:t>солнца, но свет</w:t>
            </w:r>
            <w:r w:rsidRPr="009174CB">
              <w:rPr>
                <w:rFonts w:ascii="Times New Roman" w:hAnsi="Times New Roman" w:cs="Times New Roman"/>
              </w:rPr>
              <w:t>лы пруды...», «Детство»</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Владимир Набо</w:t>
            </w:r>
            <w:r w:rsidRPr="009174CB">
              <w:rPr>
                <w:rFonts w:ascii="Times New Roman" w:hAnsi="Times New Roman" w:cs="Times New Roman"/>
              </w:rPr>
              <w:t>ков «Обида»</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bCs/>
              </w:rPr>
              <w:t>Поход в «Му</w:t>
            </w:r>
            <w:r w:rsidRPr="009174CB">
              <w:rPr>
                <w:rFonts w:ascii="Times New Roman" w:hAnsi="Times New Roman" w:cs="Times New Roman"/>
                <w:bCs/>
              </w:rPr>
              <w:softHyphen/>
            </w:r>
            <w:r w:rsidRPr="009174CB">
              <w:rPr>
                <w:rFonts w:ascii="Times New Roman" w:hAnsi="Times New Roman" w:cs="Times New Roman"/>
                <w:bCs/>
                <w:spacing w:val="-1"/>
              </w:rPr>
              <w:t xml:space="preserve">зейный Дом». </w:t>
            </w:r>
            <w:r w:rsidRPr="009174CB">
              <w:rPr>
                <w:rFonts w:ascii="Times New Roman" w:hAnsi="Times New Roman" w:cs="Times New Roman"/>
                <w:bCs/>
              </w:rPr>
              <w:t xml:space="preserve">Репродукция </w:t>
            </w:r>
            <w:r w:rsidRPr="009174CB">
              <w:rPr>
                <w:rFonts w:ascii="Times New Roman" w:hAnsi="Times New Roman" w:cs="Times New Roman"/>
                <w:bCs/>
                <w:spacing w:val="-3"/>
              </w:rPr>
              <w:t>картины Эмили</w:t>
            </w:r>
          </w:p>
          <w:p w:rsidR="001A2E9F" w:rsidRPr="009174CB" w:rsidRDefault="001A2E9F" w:rsidP="005B3945">
            <w:pPr>
              <w:shd w:val="clear" w:color="auto" w:fill="FFFFFF"/>
              <w:spacing w:after="0"/>
              <w:rPr>
                <w:rFonts w:ascii="Times New Roman" w:hAnsi="Times New Roman" w:cs="Times New Roman"/>
              </w:rPr>
            </w:pPr>
            <w:proofErr w:type="spellStart"/>
            <w:r w:rsidRPr="009174CB">
              <w:rPr>
                <w:rFonts w:ascii="Times New Roman" w:hAnsi="Times New Roman" w:cs="Times New Roman"/>
                <w:bCs/>
                <w:spacing w:val="-3"/>
              </w:rPr>
              <w:t>Шанкс</w:t>
            </w:r>
            <w:proofErr w:type="spellEnd"/>
            <w:r w:rsidRPr="009174CB">
              <w:rPr>
                <w:rFonts w:ascii="Times New Roman" w:hAnsi="Times New Roman" w:cs="Times New Roman"/>
                <w:bCs/>
                <w:spacing w:val="-3"/>
              </w:rPr>
              <w:t xml:space="preserve"> «Наём</w:t>
            </w:r>
            <w:r w:rsidRPr="009174CB">
              <w:rPr>
                <w:rFonts w:ascii="Times New Roman" w:hAnsi="Times New Roman" w:cs="Times New Roman"/>
              </w:rPr>
              <w:t xml:space="preserve"> </w:t>
            </w:r>
            <w:r w:rsidRPr="009174CB">
              <w:rPr>
                <w:rFonts w:ascii="Times New Roman" w:hAnsi="Times New Roman" w:cs="Times New Roman"/>
                <w:bCs/>
                <w:spacing w:val="-2"/>
              </w:rPr>
              <w:t>гувернантки»</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3"/>
              </w:rPr>
              <w:t>Владимир Набо</w:t>
            </w:r>
            <w:r w:rsidRPr="009174CB">
              <w:rPr>
                <w:rFonts w:ascii="Times New Roman" w:hAnsi="Times New Roman" w:cs="Times New Roman"/>
              </w:rPr>
              <w:t xml:space="preserve">ков «Грибы», </w:t>
            </w:r>
            <w:r w:rsidRPr="009174CB">
              <w:rPr>
                <w:rFonts w:ascii="Times New Roman" w:hAnsi="Times New Roman" w:cs="Times New Roman"/>
                <w:spacing w:val="-2"/>
              </w:rPr>
              <w:t>«Мой друг, я ис</w:t>
            </w:r>
            <w:r w:rsidRPr="009174CB">
              <w:rPr>
                <w:rFonts w:ascii="Times New Roman" w:hAnsi="Times New Roman" w:cs="Times New Roman"/>
                <w:spacing w:val="-3"/>
              </w:rPr>
              <w:t>кренно жалею...»</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 xml:space="preserve">Юрий Коваль </w:t>
            </w:r>
            <w:r w:rsidRPr="009174CB">
              <w:rPr>
                <w:rFonts w:ascii="Times New Roman" w:hAnsi="Times New Roman" w:cs="Times New Roman"/>
                <w:spacing w:val="-2"/>
              </w:rPr>
              <w:t>«Лес, лес! Возь</w:t>
            </w:r>
            <w:r w:rsidRPr="009174CB">
              <w:rPr>
                <w:rFonts w:ascii="Times New Roman" w:hAnsi="Times New Roman" w:cs="Times New Roman"/>
                <w:spacing w:val="-4"/>
              </w:rPr>
              <w:t xml:space="preserve">ми мою </w:t>
            </w:r>
            <w:proofErr w:type="spellStart"/>
            <w:r w:rsidRPr="009174CB">
              <w:rPr>
                <w:rFonts w:ascii="Times New Roman" w:hAnsi="Times New Roman" w:cs="Times New Roman"/>
                <w:spacing w:val="-4"/>
              </w:rPr>
              <w:t>глоть</w:t>
            </w:r>
            <w:proofErr w:type="spellEnd"/>
            <w:r w:rsidRPr="009174CB">
              <w:rPr>
                <w:rFonts w:ascii="Times New Roman" w:hAnsi="Times New Roman" w:cs="Times New Roman"/>
                <w:spacing w:val="-4"/>
              </w:rPr>
              <w:t>!».</w:t>
            </w:r>
          </w:p>
          <w:p w:rsidR="001A2E9F" w:rsidRPr="009174CB" w:rsidRDefault="001A2E9F" w:rsidP="005B3945">
            <w:pPr>
              <w:shd w:val="clear" w:color="auto" w:fill="FFFFFF"/>
              <w:spacing w:after="0"/>
              <w:rPr>
                <w:rFonts w:ascii="Times New Roman" w:hAnsi="Times New Roman" w:cs="Times New Roman"/>
                <w:bCs/>
                <w:spacing w:val="-3"/>
              </w:rPr>
            </w:pPr>
            <w:r w:rsidRPr="009174CB">
              <w:rPr>
                <w:rFonts w:ascii="Times New Roman" w:hAnsi="Times New Roman" w:cs="Times New Roman"/>
                <w:bCs/>
                <w:spacing w:val="-3"/>
              </w:rPr>
              <w:t>Поход в «Музейный Дом».</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bCs/>
                <w:spacing w:val="-3"/>
              </w:rPr>
              <w:t>Репродукция</w:t>
            </w:r>
            <w:r w:rsidRPr="009174CB">
              <w:rPr>
                <w:rFonts w:ascii="Times New Roman" w:hAnsi="Times New Roman" w:cs="Times New Roman"/>
              </w:rPr>
              <w:t xml:space="preserve"> </w:t>
            </w:r>
            <w:r w:rsidRPr="009174CB">
              <w:rPr>
                <w:rFonts w:ascii="Times New Roman" w:hAnsi="Times New Roman" w:cs="Times New Roman"/>
                <w:bCs/>
                <w:spacing w:val="-3"/>
              </w:rPr>
              <w:t xml:space="preserve">картины С. </w:t>
            </w:r>
            <w:proofErr w:type="spellStart"/>
            <w:r w:rsidRPr="009174CB">
              <w:rPr>
                <w:rFonts w:ascii="Times New Roman" w:hAnsi="Times New Roman" w:cs="Times New Roman"/>
                <w:bCs/>
                <w:spacing w:val="-3"/>
              </w:rPr>
              <w:t>Лучишкина</w:t>
            </w:r>
            <w:proofErr w:type="spellEnd"/>
            <w:r w:rsidRPr="009174CB">
              <w:rPr>
                <w:rFonts w:ascii="Times New Roman" w:hAnsi="Times New Roman" w:cs="Times New Roman"/>
                <w:bCs/>
                <w:spacing w:val="-3"/>
              </w:rPr>
              <w:t xml:space="preserve"> «Шар</w:t>
            </w:r>
            <w:r w:rsidRPr="009174CB">
              <w:rPr>
                <w:rFonts w:ascii="Times New Roman" w:hAnsi="Times New Roman" w:cs="Times New Roman"/>
              </w:rPr>
              <w:t xml:space="preserve"> улетел»</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3"/>
              </w:rPr>
              <w:t>Виктор Драгун</w:t>
            </w:r>
            <w:r w:rsidRPr="009174CB">
              <w:rPr>
                <w:rFonts w:ascii="Times New Roman" w:hAnsi="Times New Roman" w:cs="Times New Roman"/>
                <w:spacing w:val="-2"/>
              </w:rPr>
              <w:t>ский «Красный</w:t>
            </w:r>
            <w:r w:rsidRPr="009174CB">
              <w:rPr>
                <w:rFonts w:ascii="Times New Roman" w:hAnsi="Times New Roman" w:cs="Times New Roman"/>
              </w:rPr>
              <w:t xml:space="preserve"> </w:t>
            </w:r>
            <w:r w:rsidRPr="009174CB">
              <w:rPr>
                <w:rFonts w:ascii="Times New Roman" w:hAnsi="Times New Roman" w:cs="Times New Roman"/>
                <w:spacing w:val="-3"/>
              </w:rPr>
              <w:t xml:space="preserve">шарик в синем </w:t>
            </w:r>
            <w:r w:rsidRPr="009174CB">
              <w:rPr>
                <w:rFonts w:ascii="Times New Roman" w:hAnsi="Times New Roman" w:cs="Times New Roman"/>
              </w:rPr>
              <w:t>небе»</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1"/>
              </w:rPr>
              <w:t xml:space="preserve">Борис </w:t>
            </w:r>
            <w:proofErr w:type="spellStart"/>
            <w:r w:rsidRPr="009174CB">
              <w:rPr>
                <w:rFonts w:ascii="Times New Roman" w:hAnsi="Times New Roman" w:cs="Times New Roman"/>
                <w:spacing w:val="-1"/>
              </w:rPr>
              <w:t>Сергунен</w:t>
            </w:r>
            <w:r w:rsidRPr="009174CB">
              <w:rPr>
                <w:rFonts w:ascii="Times New Roman" w:hAnsi="Times New Roman" w:cs="Times New Roman"/>
                <w:spacing w:val="-2"/>
              </w:rPr>
              <w:t>ков</w:t>
            </w:r>
            <w:proofErr w:type="spellEnd"/>
            <w:r w:rsidRPr="009174CB">
              <w:rPr>
                <w:rFonts w:ascii="Times New Roman" w:hAnsi="Times New Roman" w:cs="Times New Roman"/>
                <w:spacing w:val="-2"/>
              </w:rPr>
              <w:t xml:space="preserve"> «Конь Моты</w:t>
            </w:r>
            <w:r w:rsidRPr="009174CB">
              <w:rPr>
                <w:rFonts w:ascii="Times New Roman" w:hAnsi="Times New Roman" w:cs="Times New Roman"/>
                <w:spacing w:val="-2"/>
              </w:rPr>
              <w:softHyphen/>
            </w:r>
            <w:r w:rsidRPr="009174CB">
              <w:rPr>
                <w:rFonts w:ascii="Times New Roman" w:hAnsi="Times New Roman" w:cs="Times New Roman"/>
              </w:rPr>
              <w:t xml:space="preserve">лек». Репродукция картины В. </w:t>
            </w:r>
            <w:proofErr w:type="spellStart"/>
            <w:r w:rsidRPr="009174CB">
              <w:rPr>
                <w:rFonts w:ascii="Times New Roman" w:hAnsi="Times New Roman" w:cs="Times New Roman"/>
              </w:rPr>
              <w:t>Ба</w:t>
            </w:r>
            <w:r w:rsidRPr="009174CB">
              <w:rPr>
                <w:rFonts w:ascii="Times New Roman" w:hAnsi="Times New Roman" w:cs="Times New Roman"/>
              </w:rPr>
              <w:softHyphen/>
              <w:t>тенина</w:t>
            </w:r>
            <w:proofErr w:type="spellEnd"/>
            <w:r w:rsidRPr="009174CB">
              <w:rPr>
                <w:rFonts w:ascii="Times New Roman" w:hAnsi="Times New Roman" w:cs="Times New Roman"/>
              </w:rPr>
              <w:t xml:space="preserve"> «Голуби в небе»</w:t>
            </w:r>
          </w:p>
          <w:p w:rsidR="001A2E9F" w:rsidRPr="009174CB" w:rsidRDefault="001A2E9F" w:rsidP="005B3945">
            <w:pPr>
              <w:shd w:val="clear" w:color="auto" w:fill="FFFFFF"/>
              <w:spacing w:after="0"/>
              <w:rPr>
                <w:rFonts w:ascii="Times New Roman" w:hAnsi="Times New Roman" w:cs="Times New Roman"/>
              </w:rPr>
            </w:pPr>
            <w:proofErr w:type="spellStart"/>
            <w:r w:rsidRPr="009174CB">
              <w:rPr>
                <w:rFonts w:ascii="Times New Roman" w:hAnsi="Times New Roman" w:cs="Times New Roman"/>
                <w:spacing w:val="-2"/>
              </w:rPr>
              <w:t>Джералд</w:t>
            </w:r>
            <w:proofErr w:type="spellEnd"/>
            <w:r w:rsidRPr="009174CB">
              <w:rPr>
                <w:rFonts w:ascii="Times New Roman" w:hAnsi="Times New Roman" w:cs="Times New Roman"/>
                <w:spacing w:val="-2"/>
              </w:rPr>
              <w:t xml:space="preserve"> Даррелл</w:t>
            </w:r>
            <w:r w:rsidRPr="009174CB">
              <w:rPr>
                <w:rFonts w:ascii="Times New Roman" w:hAnsi="Times New Roman" w:cs="Times New Roman"/>
              </w:rPr>
              <w:t xml:space="preserve"> </w:t>
            </w:r>
            <w:r w:rsidRPr="009174CB">
              <w:rPr>
                <w:rFonts w:ascii="Times New Roman" w:hAnsi="Times New Roman" w:cs="Times New Roman"/>
                <w:spacing w:val="-2"/>
              </w:rPr>
              <w:t>«</w:t>
            </w:r>
            <w:proofErr w:type="spellStart"/>
            <w:r w:rsidRPr="009174CB">
              <w:rPr>
                <w:rFonts w:ascii="Times New Roman" w:hAnsi="Times New Roman" w:cs="Times New Roman"/>
                <w:spacing w:val="-2"/>
              </w:rPr>
              <w:t>Земляничн</w:t>
            </w:r>
            <w:proofErr w:type="gramStart"/>
            <w:r w:rsidRPr="009174CB">
              <w:rPr>
                <w:rFonts w:ascii="Times New Roman" w:hAnsi="Times New Roman" w:cs="Times New Roman"/>
                <w:spacing w:val="-2"/>
              </w:rPr>
              <w:t>о</w:t>
            </w:r>
            <w:proofErr w:type="spellEnd"/>
            <w:r w:rsidRPr="009174CB">
              <w:rPr>
                <w:rFonts w:ascii="Times New Roman" w:hAnsi="Times New Roman" w:cs="Times New Roman"/>
                <w:spacing w:val="-2"/>
              </w:rPr>
              <w:t>-</w:t>
            </w:r>
            <w:proofErr w:type="gramEnd"/>
            <w:r w:rsidRPr="009174CB">
              <w:rPr>
                <w:rFonts w:ascii="Times New Roman" w:hAnsi="Times New Roman" w:cs="Times New Roman"/>
                <w:spacing w:val="-2"/>
              </w:rPr>
              <w:t xml:space="preserve"> </w:t>
            </w:r>
            <w:proofErr w:type="spellStart"/>
            <w:r w:rsidRPr="009174CB">
              <w:rPr>
                <w:rFonts w:ascii="Times New Roman" w:hAnsi="Times New Roman" w:cs="Times New Roman"/>
                <w:spacing w:val="-1"/>
              </w:rPr>
              <w:t>розовый</w:t>
            </w:r>
            <w:proofErr w:type="spellEnd"/>
            <w:r w:rsidRPr="009174CB">
              <w:rPr>
                <w:rFonts w:ascii="Times New Roman" w:hAnsi="Times New Roman" w:cs="Times New Roman"/>
                <w:spacing w:val="-1"/>
              </w:rPr>
              <w:t xml:space="preserve"> дом»</w:t>
            </w:r>
            <w:r w:rsidRPr="009174CB">
              <w:rPr>
                <w:rFonts w:ascii="Times New Roman" w:hAnsi="Times New Roman" w:cs="Times New Roman"/>
              </w:rPr>
              <w:t xml:space="preserve"> </w:t>
            </w:r>
            <w:r w:rsidRPr="009174CB">
              <w:rPr>
                <w:rFonts w:ascii="Times New Roman" w:hAnsi="Times New Roman" w:cs="Times New Roman"/>
                <w:spacing w:val="-1"/>
              </w:rPr>
              <w:t>(отрывок из по</w:t>
            </w:r>
            <w:r w:rsidRPr="009174CB">
              <w:rPr>
                <w:rFonts w:ascii="Times New Roman" w:hAnsi="Times New Roman" w:cs="Times New Roman"/>
                <w:spacing w:val="-2"/>
              </w:rPr>
              <w:t>вести «Моя семья</w:t>
            </w:r>
            <w:r w:rsidRPr="009174CB">
              <w:rPr>
                <w:rFonts w:ascii="Times New Roman" w:hAnsi="Times New Roman" w:cs="Times New Roman"/>
              </w:rPr>
              <w:t xml:space="preserve"> </w:t>
            </w:r>
            <w:r w:rsidRPr="009174CB">
              <w:rPr>
                <w:rFonts w:ascii="Times New Roman" w:hAnsi="Times New Roman" w:cs="Times New Roman"/>
                <w:spacing w:val="-1"/>
              </w:rPr>
              <w:t>и другие звери»).</w:t>
            </w:r>
            <w:r w:rsidRPr="009174CB">
              <w:rPr>
                <w:rFonts w:ascii="Times New Roman" w:hAnsi="Times New Roman" w:cs="Times New Roman"/>
              </w:rPr>
              <w:t xml:space="preserve"> Репродукции картин Г. Захарова «Зимние разговоры» и «Пейзаж с карасями»</w:t>
            </w:r>
          </w:p>
          <w:p w:rsidR="001A2E9F" w:rsidRPr="009174CB" w:rsidRDefault="001A2E9F" w:rsidP="005B3945">
            <w:pPr>
              <w:shd w:val="clear" w:color="auto" w:fill="FFFFFF"/>
              <w:spacing w:after="0"/>
              <w:rPr>
                <w:rFonts w:ascii="Times New Roman" w:hAnsi="Times New Roman" w:cs="Times New Roman"/>
                <w:b/>
              </w:rPr>
            </w:pPr>
            <w:r w:rsidRPr="009174CB">
              <w:rPr>
                <w:rFonts w:ascii="Times New Roman" w:hAnsi="Times New Roman" w:cs="Times New Roman"/>
              </w:rPr>
              <w:t xml:space="preserve">Обобщение </w:t>
            </w:r>
            <w:r w:rsidRPr="009174CB">
              <w:rPr>
                <w:rFonts w:ascii="Times New Roman" w:hAnsi="Times New Roman" w:cs="Times New Roman"/>
                <w:spacing w:val="-3"/>
              </w:rPr>
              <w:t>по теме «Учимся</w:t>
            </w:r>
            <w:r w:rsidRPr="009174CB">
              <w:rPr>
                <w:rFonts w:ascii="Times New Roman" w:hAnsi="Times New Roman" w:cs="Times New Roman"/>
              </w:rPr>
              <w:t xml:space="preserve"> </w:t>
            </w:r>
            <w:r w:rsidRPr="009174CB">
              <w:rPr>
                <w:rFonts w:ascii="Times New Roman" w:hAnsi="Times New Roman" w:cs="Times New Roman"/>
                <w:spacing w:val="-1"/>
              </w:rPr>
              <w:t>у поэтов и ху</w:t>
            </w:r>
            <w:r w:rsidRPr="009174CB">
              <w:rPr>
                <w:rFonts w:ascii="Times New Roman" w:hAnsi="Times New Roman" w:cs="Times New Roman"/>
                <w:spacing w:val="-2"/>
              </w:rPr>
              <w:t>дожников видеть</w:t>
            </w:r>
            <w:r w:rsidRPr="009174CB">
              <w:rPr>
                <w:rFonts w:ascii="Times New Roman" w:hAnsi="Times New Roman" w:cs="Times New Roman"/>
              </w:rPr>
              <w:t xml:space="preserve"> </w:t>
            </w:r>
            <w:r w:rsidRPr="009174CB">
              <w:rPr>
                <w:rFonts w:ascii="Times New Roman" w:hAnsi="Times New Roman" w:cs="Times New Roman"/>
                <w:spacing w:val="-3"/>
              </w:rPr>
              <w:t>красоту природы</w:t>
            </w:r>
            <w:r w:rsidRPr="009174CB">
              <w:rPr>
                <w:rFonts w:ascii="Times New Roman" w:hAnsi="Times New Roman" w:cs="Times New Roman"/>
              </w:rPr>
              <w:t xml:space="preserve"> </w:t>
            </w:r>
            <w:r w:rsidRPr="009174CB">
              <w:rPr>
                <w:rFonts w:ascii="Times New Roman" w:hAnsi="Times New Roman" w:cs="Times New Roman"/>
                <w:spacing w:val="-2"/>
              </w:rPr>
              <w:t>и красоту чело</w:t>
            </w:r>
            <w:r w:rsidRPr="009174CB">
              <w:rPr>
                <w:rFonts w:ascii="Times New Roman" w:hAnsi="Times New Roman" w:cs="Times New Roman"/>
              </w:rPr>
              <w:t>века»</w:t>
            </w:r>
          </w:p>
        </w:tc>
        <w:tc>
          <w:tcPr>
            <w:tcW w:w="5103" w:type="dxa"/>
            <w:vMerge w:val="restart"/>
          </w:tcPr>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lastRenderedPageBreak/>
              <w:t>Доказывать, что стихотворение написано 200 лет назад; находить зву</w:t>
            </w:r>
            <w:r w:rsidRPr="009174CB">
              <w:rPr>
                <w:rFonts w:ascii="Times New Roman" w:hAnsi="Times New Roman" w:cs="Times New Roman"/>
              </w:rPr>
              <w:softHyphen/>
              <w:t xml:space="preserve">ковые впечатления, которые поэт отразил в стихотворении; читать текст по цепочке; сравнивать впечатления поэта и художника от заката; сравнивать настроение поэта в двух стихотворениях; сравнивать впечатления и чувства художника в разных картинах о природе; </w:t>
            </w:r>
          </w:p>
          <w:p w:rsidR="001A2E9F" w:rsidRPr="006E107B" w:rsidRDefault="001A2E9F" w:rsidP="005B3945">
            <w:pPr>
              <w:shd w:val="clear" w:color="auto" w:fill="FFFFFF"/>
              <w:spacing w:after="0"/>
              <w:rPr>
                <w:rFonts w:ascii="Times New Roman" w:hAnsi="Times New Roman" w:cs="Times New Roman"/>
                <w:spacing w:val="-3"/>
              </w:rPr>
            </w:pPr>
            <w:proofErr w:type="gramStart"/>
            <w:r w:rsidRPr="009174CB">
              <w:rPr>
                <w:rFonts w:ascii="Times New Roman" w:hAnsi="Times New Roman" w:cs="Times New Roman"/>
                <w:spacing w:val="-3"/>
              </w:rPr>
              <w:t>определять, с помощью какого</w:t>
            </w:r>
            <w:r w:rsidRPr="009174CB">
              <w:rPr>
                <w:rFonts w:ascii="Times New Roman" w:hAnsi="Times New Roman" w:cs="Times New Roman"/>
              </w:rPr>
              <w:t xml:space="preserve"> </w:t>
            </w:r>
            <w:r w:rsidRPr="009174CB">
              <w:rPr>
                <w:rFonts w:ascii="Times New Roman" w:hAnsi="Times New Roman" w:cs="Times New Roman"/>
                <w:spacing w:val="-1"/>
              </w:rPr>
              <w:t xml:space="preserve">цвета поэт передает свое переживание </w:t>
            </w:r>
            <w:r w:rsidRPr="009174CB">
              <w:rPr>
                <w:rFonts w:ascii="Times New Roman" w:hAnsi="Times New Roman" w:cs="Times New Roman"/>
                <w:spacing w:val="-2"/>
              </w:rPr>
              <w:t xml:space="preserve">красоты осени; объяснять, почему </w:t>
            </w:r>
            <w:r w:rsidRPr="009174CB">
              <w:rPr>
                <w:rFonts w:ascii="Times New Roman" w:hAnsi="Times New Roman" w:cs="Times New Roman"/>
                <w:spacing w:val="-2"/>
              </w:rPr>
              <w:lastRenderedPageBreak/>
              <w:t>поэт</w:t>
            </w:r>
            <w:r w:rsidRPr="009174CB">
              <w:rPr>
                <w:rFonts w:ascii="Times New Roman" w:hAnsi="Times New Roman" w:cs="Times New Roman"/>
              </w:rPr>
              <w:t xml:space="preserve"> </w:t>
            </w:r>
            <w:r w:rsidRPr="009174CB">
              <w:rPr>
                <w:rFonts w:ascii="Times New Roman" w:hAnsi="Times New Roman" w:cs="Times New Roman"/>
                <w:spacing w:val="-3"/>
              </w:rPr>
              <w:t>сравнивает отдельный лист с сердцем</w:t>
            </w:r>
            <w:r w:rsidRPr="009174CB">
              <w:rPr>
                <w:rFonts w:ascii="Times New Roman" w:hAnsi="Times New Roman" w:cs="Times New Roman"/>
              </w:rPr>
              <w:t xml:space="preserve"> </w:t>
            </w:r>
            <w:r w:rsidRPr="009174CB">
              <w:rPr>
                <w:rFonts w:ascii="Times New Roman" w:hAnsi="Times New Roman" w:cs="Times New Roman"/>
                <w:spacing w:val="-1"/>
              </w:rPr>
              <w:t>леса, а множество листиков - с полурас</w:t>
            </w:r>
            <w:r w:rsidRPr="009174CB">
              <w:rPr>
                <w:rFonts w:ascii="Times New Roman" w:hAnsi="Times New Roman" w:cs="Times New Roman"/>
                <w:spacing w:val="-3"/>
              </w:rPr>
              <w:t>крытыми устами; читать строки-описания</w:t>
            </w:r>
            <w:r w:rsidRPr="009174CB">
              <w:rPr>
                <w:rFonts w:ascii="Times New Roman" w:hAnsi="Times New Roman" w:cs="Times New Roman"/>
              </w:rPr>
              <w:t xml:space="preserve"> </w:t>
            </w:r>
            <w:r>
              <w:rPr>
                <w:rFonts w:ascii="Times New Roman" w:hAnsi="Times New Roman" w:cs="Times New Roman"/>
                <w:spacing w:val="-3"/>
              </w:rPr>
              <w:t xml:space="preserve">непогоды; </w:t>
            </w:r>
            <w:r w:rsidRPr="009174CB">
              <w:rPr>
                <w:rFonts w:ascii="Times New Roman" w:hAnsi="Times New Roman" w:cs="Times New Roman"/>
                <w:spacing w:val="-3"/>
              </w:rPr>
              <w:t>выразительно читать стихотво</w:t>
            </w:r>
            <w:r w:rsidRPr="009174CB">
              <w:rPr>
                <w:rFonts w:ascii="Times New Roman" w:hAnsi="Times New Roman" w:cs="Times New Roman"/>
                <w:spacing w:val="-2"/>
              </w:rPr>
              <w:t>рения; анализировать сравнения поэта;</w:t>
            </w:r>
            <w:r w:rsidRPr="009174CB">
              <w:rPr>
                <w:rFonts w:ascii="Times New Roman" w:hAnsi="Times New Roman" w:cs="Times New Roman"/>
              </w:rPr>
              <w:t xml:space="preserve"> </w:t>
            </w:r>
            <w:r w:rsidRPr="009174CB">
              <w:rPr>
                <w:rFonts w:ascii="Times New Roman" w:hAnsi="Times New Roman" w:cs="Times New Roman"/>
                <w:spacing w:val="-3"/>
              </w:rPr>
              <w:t>читать строфы с пометами для вырази</w:t>
            </w:r>
            <w:r w:rsidRPr="009174CB">
              <w:rPr>
                <w:rFonts w:ascii="Times New Roman" w:hAnsi="Times New Roman" w:cs="Times New Roman"/>
                <w:spacing w:val="-3"/>
              </w:rPr>
              <w:softHyphen/>
            </w:r>
            <w:r w:rsidRPr="009174CB">
              <w:rPr>
                <w:rFonts w:ascii="Times New Roman" w:hAnsi="Times New Roman" w:cs="Times New Roman"/>
              </w:rPr>
              <w:t xml:space="preserve">тельного чтения; определять, какое </w:t>
            </w:r>
            <w:r w:rsidRPr="009174CB">
              <w:rPr>
                <w:rFonts w:ascii="Times New Roman" w:hAnsi="Times New Roman" w:cs="Times New Roman"/>
                <w:spacing w:val="-3"/>
              </w:rPr>
              <w:t xml:space="preserve">впечатление автор передает с помощью </w:t>
            </w:r>
            <w:r w:rsidRPr="009174CB">
              <w:rPr>
                <w:rFonts w:ascii="Times New Roman" w:hAnsi="Times New Roman" w:cs="Times New Roman"/>
              </w:rPr>
              <w:t>сочетания звуков</w:t>
            </w:r>
            <w:proofErr w:type="gramEnd"/>
          </w:p>
          <w:p w:rsidR="001A2E9F" w:rsidRPr="006E107B" w:rsidRDefault="001A2E9F" w:rsidP="005B3945">
            <w:pPr>
              <w:shd w:val="clear" w:color="auto" w:fill="FFFFFF"/>
              <w:spacing w:after="0"/>
              <w:rPr>
                <w:rFonts w:ascii="Times New Roman" w:hAnsi="Times New Roman" w:cs="Times New Roman"/>
                <w:spacing w:val="-2"/>
              </w:rPr>
            </w:pPr>
            <w:r w:rsidRPr="009174CB">
              <w:rPr>
                <w:rFonts w:ascii="Times New Roman" w:hAnsi="Times New Roman" w:cs="Times New Roman"/>
                <w:spacing w:val="-2"/>
              </w:rPr>
              <w:t>определять, в каких двух стро</w:t>
            </w:r>
            <w:r w:rsidRPr="009174CB">
              <w:rPr>
                <w:rFonts w:ascii="Times New Roman" w:hAnsi="Times New Roman" w:cs="Times New Roman"/>
                <w:spacing w:val="-3"/>
              </w:rPr>
              <w:t>фах выражено главное переживание по</w:t>
            </w:r>
            <w:r w:rsidRPr="009174CB">
              <w:rPr>
                <w:rFonts w:ascii="Times New Roman" w:hAnsi="Times New Roman" w:cs="Times New Roman"/>
                <w:spacing w:val="-2"/>
              </w:rPr>
              <w:t>эта; анализировать авторские сравнения;</w:t>
            </w:r>
            <w:r w:rsidRPr="009174CB">
              <w:rPr>
                <w:rFonts w:ascii="Times New Roman" w:hAnsi="Times New Roman" w:cs="Times New Roman"/>
              </w:rPr>
              <w:t xml:space="preserve"> </w:t>
            </w:r>
            <w:r w:rsidRPr="009174CB">
              <w:rPr>
                <w:rFonts w:ascii="Times New Roman" w:hAnsi="Times New Roman" w:cs="Times New Roman"/>
                <w:spacing w:val="-3"/>
              </w:rPr>
              <w:t>называть авторские главные жизненные</w:t>
            </w:r>
            <w:r w:rsidRPr="009174CB">
              <w:rPr>
                <w:rFonts w:ascii="Times New Roman" w:hAnsi="Times New Roman" w:cs="Times New Roman"/>
              </w:rPr>
              <w:t xml:space="preserve"> </w:t>
            </w:r>
            <w:r w:rsidRPr="009174CB">
              <w:rPr>
                <w:rFonts w:ascii="Times New Roman" w:hAnsi="Times New Roman" w:cs="Times New Roman"/>
                <w:spacing w:val="-2"/>
              </w:rPr>
              <w:t>цен</w:t>
            </w:r>
            <w:r>
              <w:rPr>
                <w:rFonts w:ascii="Times New Roman" w:hAnsi="Times New Roman" w:cs="Times New Roman"/>
                <w:spacing w:val="-2"/>
              </w:rPr>
              <w:t xml:space="preserve">ности; </w:t>
            </w:r>
            <w:r w:rsidRPr="009174CB">
              <w:rPr>
                <w:rFonts w:ascii="Times New Roman" w:hAnsi="Times New Roman" w:cs="Times New Roman"/>
                <w:spacing w:val="-2"/>
              </w:rPr>
              <w:t>сравнивать поступки</w:t>
            </w:r>
            <w:r w:rsidRPr="009174CB">
              <w:rPr>
                <w:rFonts w:ascii="Times New Roman" w:hAnsi="Times New Roman" w:cs="Times New Roman"/>
              </w:rPr>
              <w:t xml:space="preserve"> </w:t>
            </w:r>
            <w:r w:rsidRPr="009174CB">
              <w:rPr>
                <w:rFonts w:ascii="Times New Roman" w:hAnsi="Times New Roman" w:cs="Times New Roman"/>
                <w:spacing w:val="-2"/>
              </w:rPr>
              <w:t xml:space="preserve">детей; </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2"/>
              </w:rPr>
              <w:t>выделять средства художест</w:t>
            </w:r>
            <w:r w:rsidRPr="009174CB">
              <w:rPr>
                <w:rFonts w:ascii="Times New Roman" w:hAnsi="Times New Roman" w:cs="Times New Roman"/>
                <w:spacing w:val="-2"/>
              </w:rPr>
              <w:softHyphen/>
            </w:r>
            <w:r w:rsidRPr="009174CB">
              <w:rPr>
                <w:rFonts w:ascii="Times New Roman" w:hAnsi="Times New Roman" w:cs="Times New Roman"/>
                <w:spacing w:val="-1"/>
              </w:rPr>
              <w:t xml:space="preserve">венной выразительности при описании </w:t>
            </w:r>
            <w:r w:rsidRPr="009174CB">
              <w:rPr>
                <w:rFonts w:ascii="Times New Roman" w:hAnsi="Times New Roman" w:cs="Times New Roman"/>
                <w:spacing w:val="-2"/>
              </w:rPr>
              <w:t>ягод черники; объяснять название произведения; рас</w:t>
            </w:r>
            <w:r w:rsidRPr="009174CB">
              <w:rPr>
                <w:rFonts w:ascii="Times New Roman" w:hAnsi="Times New Roman" w:cs="Times New Roman"/>
                <w:spacing w:val="-3"/>
              </w:rPr>
              <w:t>сказывать о творчестве Юрия Коваля;</w:t>
            </w:r>
            <w:r w:rsidRPr="009174CB">
              <w:rPr>
                <w:rFonts w:ascii="Times New Roman" w:hAnsi="Times New Roman" w:cs="Times New Roman"/>
              </w:rPr>
              <w:t xml:space="preserve"> </w:t>
            </w:r>
            <w:r w:rsidRPr="009174CB">
              <w:rPr>
                <w:rFonts w:ascii="Times New Roman" w:hAnsi="Times New Roman" w:cs="Times New Roman"/>
                <w:spacing w:val="-3"/>
              </w:rPr>
              <w:t>определять жанр произведения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3"/>
              </w:rPr>
              <w:t>давать характеристику героям</w:t>
            </w:r>
            <w:r w:rsidRPr="009174CB">
              <w:rPr>
                <w:rFonts w:ascii="Times New Roman" w:hAnsi="Times New Roman" w:cs="Times New Roman"/>
              </w:rPr>
              <w:t xml:space="preserve"> </w:t>
            </w:r>
            <w:r w:rsidRPr="009174CB">
              <w:rPr>
                <w:rFonts w:ascii="Times New Roman" w:hAnsi="Times New Roman" w:cs="Times New Roman"/>
                <w:spacing w:val="-2"/>
              </w:rPr>
              <w:t>рассказа В. Драгунского; цитировать</w:t>
            </w:r>
            <w:r w:rsidRPr="009174CB">
              <w:rPr>
                <w:rFonts w:ascii="Times New Roman" w:hAnsi="Times New Roman" w:cs="Times New Roman"/>
              </w:rPr>
              <w:t xml:space="preserve"> </w:t>
            </w:r>
            <w:r w:rsidRPr="009174CB">
              <w:rPr>
                <w:rFonts w:ascii="Times New Roman" w:hAnsi="Times New Roman" w:cs="Times New Roman"/>
                <w:spacing w:val="-1"/>
              </w:rPr>
              <w:t xml:space="preserve">строки из произведения; объяснять </w:t>
            </w:r>
            <w:r w:rsidRPr="009174CB">
              <w:rPr>
                <w:rFonts w:ascii="Times New Roman" w:hAnsi="Times New Roman" w:cs="Times New Roman"/>
                <w:spacing w:val="-3"/>
              </w:rPr>
              <w:t>приемы смешного; рассказывать о твор</w:t>
            </w:r>
            <w:r w:rsidRPr="009174CB">
              <w:rPr>
                <w:rFonts w:ascii="Times New Roman" w:hAnsi="Times New Roman" w:cs="Times New Roman"/>
              </w:rPr>
              <w:t>честве В. Драгунского</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3"/>
              </w:rPr>
              <w:t>сравнивать произведения живо</w:t>
            </w:r>
            <w:r w:rsidRPr="009174CB">
              <w:rPr>
                <w:rFonts w:ascii="Times New Roman" w:hAnsi="Times New Roman" w:cs="Times New Roman"/>
                <w:spacing w:val="-3"/>
              </w:rPr>
              <w:softHyphen/>
            </w:r>
            <w:r w:rsidRPr="009174CB">
              <w:rPr>
                <w:rFonts w:ascii="Times New Roman" w:hAnsi="Times New Roman" w:cs="Times New Roman"/>
                <w:spacing w:val="-1"/>
              </w:rPr>
              <w:t>писи и литературные произведения; анализировать содержание произведе</w:t>
            </w:r>
            <w:r w:rsidRPr="009174CB">
              <w:rPr>
                <w:rFonts w:ascii="Times New Roman" w:hAnsi="Times New Roman" w:cs="Times New Roman"/>
                <w:spacing w:val="-1"/>
              </w:rPr>
              <w:softHyphen/>
              <w:t xml:space="preserve">ния; определять жанр произведения; сравнивать переживания героев Юрия </w:t>
            </w:r>
            <w:r w:rsidRPr="009174CB">
              <w:rPr>
                <w:rFonts w:ascii="Times New Roman" w:hAnsi="Times New Roman" w:cs="Times New Roman"/>
              </w:rPr>
              <w:t xml:space="preserve">Коваля и Бориса </w:t>
            </w:r>
            <w:proofErr w:type="spellStart"/>
            <w:r w:rsidRPr="009174CB">
              <w:rPr>
                <w:rFonts w:ascii="Times New Roman" w:hAnsi="Times New Roman" w:cs="Times New Roman"/>
              </w:rPr>
              <w:t>Сергуненкова</w:t>
            </w:r>
            <w:proofErr w:type="spellEnd"/>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3"/>
              </w:rPr>
              <w:t>анализировать картины Г. Заха</w:t>
            </w:r>
            <w:r w:rsidRPr="009174CB">
              <w:rPr>
                <w:rFonts w:ascii="Times New Roman" w:hAnsi="Times New Roman" w:cs="Times New Roman"/>
                <w:spacing w:val="-2"/>
              </w:rPr>
              <w:t>рова «Зимние разговоры» и «Пейзаж</w:t>
            </w:r>
            <w:r w:rsidRPr="009174CB">
              <w:rPr>
                <w:rFonts w:ascii="Times New Roman" w:hAnsi="Times New Roman" w:cs="Times New Roman"/>
              </w:rPr>
              <w:t xml:space="preserve"> </w:t>
            </w:r>
            <w:r w:rsidRPr="009174CB">
              <w:rPr>
                <w:rFonts w:ascii="Times New Roman" w:hAnsi="Times New Roman" w:cs="Times New Roman"/>
                <w:spacing w:val="-3"/>
              </w:rPr>
              <w:t>с карасями»; заканчивать высказывание</w:t>
            </w:r>
            <w:r w:rsidRPr="009174CB">
              <w:rPr>
                <w:rFonts w:ascii="Times New Roman" w:hAnsi="Times New Roman" w:cs="Times New Roman"/>
              </w:rPr>
              <w:t xml:space="preserve"> героев учебника; </w:t>
            </w:r>
          </w:p>
        </w:tc>
      </w:tr>
      <w:tr w:rsidR="001A2E9F" w:rsidRPr="00E53D78" w:rsidTr="005B3945">
        <w:trPr>
          <w:trHeight w:val="1110"/>
        </w:trPr>
        <w:tc>
          <w:tcPr>
            <w:tcW w:w="652" w:type="dxa"/>
            <w:tcBorders>
              <w:top w:val="nil"/>
            </w:tcBorders>
          </w:tcPr>
          <w:p w:rsidR="001A2E9F" w:rsidRPr="009174CB" w:rsidRDefault="001A2E9F" w:rsidP="005B3945">
            <w:pPr>
              <w:shd w:val="clear" w:color="auto" w:fill="FFFFFF"/>
              <w:spacing w:after="0"/>
              <w:rPr>
                <w:rFonts w:ascii="Times New Roman" w:hAnsi="Times New Roman" w:cs="Times New Roman"/>
              </w:rPr>
            </w:pPr>
          </w:p>
        </w:tc>
        <w:tc>
          <w:tcPr>
            <w:tcW w:w="4253" w:type="dxa"/>
            <w:vMerge/>
          </w:tcPr>
          <w:p w:rsidR="001A2E9F" w:rsidRPr="009174CB" w:rsidRDefault="001A2E9F" w:rsidP="005B3945">
            <w:pPr>
              <w:shd w:val="clear" w:color="auto" w:fill="FFFFFF"/>
              <w:spacing w:after="0"/>
              <w:rPr>
                <w:rFonts w:ascii="Times New Roman" w:hAnsi="Times New Roman" w:cs="Times New Roman"/>
              </w:rPr>
            </w:pPr>
          </w:p>
        </w:tc>
        <w:tc>
          <w:tcPr>
            <w:tcW w:w="5103" w:type="dxa"/>
            <w:vMerge/>
          </w:tcPr>
          <w:p w:rsidR="001A2E9F" w:rsidRPr="009174CB" w:rsidRDefault="001A2E9F" w:rsidP="005B3945">
            <w:pPr>
              <w:shd w:val="clear" w:color="auto" w:fill="FFFFFF"/>
              <w:spacing w:after="0"/>
              <w:rPr>
                <w:rFonts w:ascii="Times New Roman" w:hAnsi="Times New Roman" w:cs="Times New Roman"/>
                <w:spacing w:val="-3"/>
              </w:rPr>
            </w:pPr>
          </w:p>
        </w:tc>
      </w:tr>
      <w:tr w:rsidR="001A2E9F" w:rsidRPr="00E53D78" w:rsidTr="005B3945">
        <w:trPr>
          <w:trHeight w:val="711"/>
        </w:trPr>
        <w:tc>
          <w:tcPr>
            <w:tcW w:w="652" w:type="dxa"/>
            <w:tcBorders>
              <w:bottom w:val="nil"/>
            </w:tcBorders>
          </w:tcPr>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lastRenderedPageBreak/>
              <w:t>38-50</w:t>
            </w:r>
          </w:p>
        </w:tc>
        <w:tc>
          <w:tcPr>
            <w:tcW w:w="4253" w:type="dxa"/>
            <w:vMerge w:val="restart"/>
          </w:tcPr>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b/>
              </w:rPr>
              <w:t xml:space="preserve">Всматриваемся в лица наших сверстников, живущих задолго до нас. </w:t>
            </w:r>
            <w:r w:rsidRPr="009174CB">
              <w:rPr>
                <w:rFonts w:ascii="Times New Roman" w:hAnsi="Times New Roman" w:cs="Times New Roman"/>
                <w:spacing w:val="-1"/>
              </w:rPr>
              <w:t>Леонид Андреев</w:t>
            </w:r>
            <w:r w:rsidRPr="009174CB">
              <w:rPr>
                <w:rFonts w:ascii="Times New Roman" w:hAnsi="Times New Roman" w:cs="Times New Roman"/>
              </w:rPr>
              <w:t xml:space="preserve"> </w:t>
            </w:r>
            <w:r w:rsidRPr="009174CB">
              <w:rPr>
                <w:rFonts w:ascii="Times New Roman" w:hAnsi="Times New Roman" w:cs="Times New Roman"/>
                <w:spacing w:val="-2"/>
              </w:rPr>
              <w:t>«Петька на даче»</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Репродукции картин Н. Богданова- Бельского «Ученицы», «У дверей школы»</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Антон Чехов «Ванька».</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Поход в «Музейный Дом». Репродукция картины Н. Богданова- Бельского «Визитеры», «Дети за пианино»</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Антон Чехов «Мальчики»</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3"/>
              </w:rPr>
              <w:t>Антоний Погорельский «Чер</w:t>
            </w:r>
            <w:r w:rsidRPr="009174CB">
              <w:rPr>
                <w:rFonts w:ascii="Times New Roman" w:hAnsi="Times New Roman" w:cs="Times New Roman"/>
                <w:spacing w:val="-2"/>
              </w:rPr>
              <w:t>ная курица, или</w:t>
            </w:r>
            <w:r w:rsidRPr="009174CB">
              <w:rPr>
                <w:rFonts w:ascii="Times New Roman" w:hAnsi="Times New Roman" w:cs="Times New Roman"/>
              </w:rPr>
              <w:t xml:space="preserve"> </w:t>
            </w:r>
            <w:r w:rsidRPr="009174CB">
              <w:rPr>
                <w:rFonts w:ascii="Times New Roman" w:hAnsi="Times New Roman" w:cs="Times New Roman"/>
                <w:spacing w:val="-3"/>
              </w:rPr>
              <w:t>Подземные жи</w:t>
            </w:r>
            <w:r w:rsidRPr="009174CB">
              <w:rPr>
                <w:rFonts w:ascii="Times New Roman" w:hAnsi="Times New Roman" w:cs="Times New Roman"/>
              </w:rPr>
              <w:t>тели»</w:t>
            </w:r>
          </w:p>
          <w:p w:rsidR="001A2E9F" w:rsidRPr="009174CB" w:rsidRDefault="001A2E9F" w:rsidP="005B3945">
            <w:pPr>
              <w:shd w:val="clear" w:color="auto" w:fill="FFFFFF"/>
              <w:spacing w:after="0"/>
              <w:rPr>
                <w:rFonts w:ascii="Times New Roman" w:hAnsi="Times New Roman" w:cs="Times New Roman"/>
                <w:spacing w:val="-1"/>
              </w:rPr>
            </w:pPr>
            <w:r w:rsidRPr="009174CB">
              <w:rPr>
                <w:rFonts w:ascii="Times New Roman" w:hAnsi="Times New Roman" w:cs="Times New Roman"/>
                <w:spacing w:val="-3"/>
              </w:rPr>
              <w:t>Обобщение по</w:t>
            </w:r>
            <w:r w:rsidRPr="009174CB">
              <w:rPr>
                <w:rFonts w:ascii="Times New Roman" w:hAnsi="Times New Roman" w:cs="Times New Roman"/>
              </w:rPr>
              <w:t xml:space="preserve"> </w:t>
            </w:r>
            <w:r w:rsidRPr="009174CB">
              <w:rPr>
                <w:rFonts w:ascii="Times New Roman" w:hAnsi="Times New Roman" w:cs="Times New Roman"/>
                <w:spacing w:val="-3"/>
              </w:rPr>
              <w:t>теме «Всматри</w:t>
            </w:r>
            <w:r w:rsidRPr="009174CB">
              <w:rPr>
                <w:rFonts w:ascii="Times New Roman" w:hAnsi="Times New Roman" w:cs="Times New Roman"/>
              </w:rPr>
              <w:t xml:space="preserve">ваемся в лица </w:t>
            </w:r>
            <w:r w:rsidRPr="009174CB">
              <w:rPr>
                <w:rFonts w:ascii="Times New Roman" w:hAnsi="Times New Roman" w:cs="Times New Roman"/>
                <w:spacing w:val="-3"/>
              </w:rPr>
              <w:t>наших сверстни</w:t>
            </w:r>
            <w:r w:rsidRPr="009174CB">
              <w:rPr>
                <w:rFonts w:ascii="Times New Roman" w:hAnsi="Times New Roman" w:cs="Times New Roman"/>
              </w:rPr>
              <w:t xml:space="preserve">ков, живших </w:t>
            </w:r>
            <w:r w:rsidRPr="009174CB">
              <w:rPr>
                <w:rFonts w:ascii="Times New Roman" w:hAnsi="Times New Roman" w:cs="Times New Roman"/>
                <w:spacing w:val="-1"/>
              </w:rPr>
              <w:t>задолго до нас»</w:t>
            </w:r>
          </w:p>
          <w:p w:rsidR="001A2E9F" w:rsidRPr="009174CB" w:rsidRDefault="001A2E9F" w:rsidP="005B3945">
            <w:pPr>
              <w:shd w:val="clear" w:color="auto" w:fill="FFFFFF"/>
              <w:spacing w:after="0"/>
              <w:rPr>
                <w:rFonts w:ascii="Times New Roman" w:hAnsi="Times New Roman" w:cs="Times New Roman"/>
                <w:spacing w:val="-1"/>
              </w:rPr>
            </w:pPr>
          </w:p>
          <w:p w:rsidR="001A2E9F" w:rsidRPr="009174CB" w:rsidRDefault="001A2E9F" w:rsidP="005B3945">
            <w:pPr>
              <w:shd w:val="clear" w:color="auto" w:fill="FFFFFF"/>
              <w:spacing w:after="0"/>
              <w:rPr>
                <w:rFonts w:ascii="Times New Roman" w:hAnsi="Times New Roman" w:cs="Times New Roman"/>
                <w:spacing w:val="-1"/>
              </w:rPr>
            </w:pPr>
          </w:p>
          <w:p w:rsidR="001A2E9F" w:rsidRPr="009174CB" w:rsidRDefault="001A2E9F" w:rsidP="005B3945">
            <w:pPr>
              <w:shd w:val="clear" w:color="auto" w:fill="FFFFFF"/>
              <w:spacing w:after="0"/>
              <w:rPr>
                <w:rFonts w:ascii="Times New Roman" w:hAnsi="Times New Roman" w:cs="Times New Roman"/>
                <w:spacing w:val="-1"/>
              </w:rPr>
            </w:pPr>
          </w:p>
          <w:p w:rsidR="001A2E9F" w:rsidRPr="009174CB" w:rsidRDefault="001A2E9F" w:rsidP="005B3945">
            <w:pPr>
              <w:shd w:val="clear" w:color="auto" w:fill="FFFFFF"/>
              <w:spacing w:after="0"/>
              <w:rPr>
                <w:rFonts w:ascii="Times New Roman" w:hAnsi="Times New Roman" w:cs="Times New Roman"/>
              </w:rPr>
            </w:pPr>
          </w:p>
        </w:tc>
        <w:tc>
          <w:tcPr>
            <w:tcW w:w="5103" w:type="dxa"/>
            <w:vMerge w:val="restart"/>
          </w:tcPr>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3"/>
              </w:rPr>
              <w:t>Выразительно и осознанно чи</w:t>
            </w:r>
            <w:r w:rsidRPr="009174CB">
              <w:rPr>
                <w:rFonts w:ascii="Times New Roman" w:hAnsi="Times New Roman" w:cs="Times New Roman"/>
              </w:rPr>
              <w:t xml:space="preserve">тать текст; </w:t>
            </w:r>
            <w:r w:rsidRPr="009174CB">
              <w:rPr>
                <w:rFonts w:ascii="Times New Roman" w:hAnsi="Times New Roman" w:cs="Times New Roman"/>
                <w:spacing w:val="-3"/>
              </w:rPr>
              <w:t>работать с толковым словарем;</w:t>
            </w:r>
            <w:r w:rsidRPr="009174CB">
              <w:rPr>
                <w:rFonts w:ascii="Times New Roman" w:hAnsi="Times New Roman" w:cs="Times New Roman"/>
              </w:rPr>
              <w:t xml:space="preserve"> </w:t>
            </w:r>
            <w:r w:rsidRPr="009174CB">
              <w:rPr>
                <w:rFonts w:ascii="Times New Roman" w:hAnsi="Times New Roman" w:cs="Times New Roman"/>
                <w:spacing w:val="-2"/>
              </w:rPr>
              <w:t>высказывать свое мнение о главных ге</w:t>
            </w:r>
            <w:r w:rsidRPr="009174CB">
              <w:rPr>
                <w:rFonts w:ascii="Times New Roman" w:hAnsi="Times New Roman" w:cs="Times New Roman"/>
                <w:spacing w:val="-2"/>
              </w:rPr>
              <w:softHyphen/>
            </w:r>
            <w:r w:rsidRPr="009174CB">
              <w:rPr>
                <w:rFonts w:ascii="Times New Roman" w:hAnsi="Times New Roman" w:cs="Times New Roman"/>
                <w:spacing w:val="-1"/>
              </w:rPr>
              <w:t>роях; определять жанр произведения;</w:t>
            </w:r>
            <w:r w:rsidRPr="009174CB">
              <w:rPr>
                <w:rFonts w:ascii="Times New Roman" w:hAnsi="Times New Roman" w:cs="Times New Roman"/>
              </w:rPr>
              <w:t xml:space="preserve"> </w:t>
            </w:r>
            <w:r w:rsidRPr="009174CB">
              <w:rPr>
                <w:rFonts w:ascii="Times New Roman" w:hAnsi="Times New Roman" w:cs="Times New Roman"/>
                <w:spacing w:val="-3"/>
              </w:rPr>
              <w:t>цитировать строки произведения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2"/>
              </w:rPr>
              <w:t>определять, от какого лица</w:t>
            </w:r>
            <w:r w:rsidRPr="009174CB">
              <w:rPr>
                <w:rFonts w:ascii="Times New Roman" w:hAnsi="Times New Roman" w:cs="Times New Roman"/>
              </w:rPr>
              <w:t xml:space="preserve"> </w:t>
            </w:r>
            <w:r w:rsidRPr="009174CB">
              <w:rPr>
                <w:rFonts w:ascii="Times New Roman" w:hAnsi="Times New Roman" w:cs="Times New Roman"/>
                <w:spacing w:val="-2"/>
              </w:rPr>
              <w:t>ведется повествование; анализировать</w:t>
            </w:r>
            <w:r w:rsidRPr="009174CB">
              <w:rPr>
                <w:rFonts w:ascii="Times New Roman" w:hAnsi="Times New Roman" w:cs="Times New Roman"/>
              </w:rPr>
              <w:t xml:space="preserve"> поступки героев</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3"/>
              </w:rPr>
              <w:t>цитировать строки из произве</w:t>
            </w:r>
            <w:r w:rsidRPr="009174CB">
              <w:rPr>
                <w:rFonts w:ascii="Times New Roman" w:hAnsi="Times New Roman" w:cs="Times New Roman"/>
                <w:spacing w:val="-2"/>
              </w:rPr>
              <w:t>дений; давать характеристику героям;</w:t>
            </w:r>
            <w:r w:rsidRPr="009174CB">
              <w:rPr>
                <w:rFonts w:ascii="Times New Roman" w:hAnsi="Times New Roman" w:cs="Times New Roman"/>
              </w:rPr>
              <w:t xml:space="preserve"> </w:t>
            </w:r>
            <w:r w:rsidRPr="009174CB">
              <w:rPr>
                <w:rFonts w:ascii="Times New Roman" w:hAnsi="Times New Roman" w:cs="Times New Roman"/>
                <w:spacing w:val="-3"/>
              </w:rPr>
              <w:t>анализировать содержание произведе</w:t>
            </w:r>
            <w:r w:rsidRPr="009174CB">
              <w:rPr>
                <w:rFonts w:ascii="Times New Roman" w:hAnsi="Times New Roman" w:cs="Times New Roman"/>
                <w:spacing w:val="-2"/>
              </w:rPr>
              <w:t>ния;</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рассматривать и анализировать ре</w:t>
            </w:r>
            <w:r w:rsidRPr="009174CB">
              <w:rPr>
                <w:rFonts w:ascii="Times New Roman" w:hAnsi="Times New Roman" w:cs="Times New Roman"/>
                <w:spacing w:val="-3"/>
              </w:rPr>
              <w:t>продукции двух картин Н. Богданова-</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3"/>
              </w:rPr>
              <w:t>Бельского «Ученицы», «У дверей</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школы</w:t>
            </w:r>
            <w:proofErr w:type="gramStart"/>
            <w:r w:rsidRPr="009174CB">
              <w:rPr>
                <w:rFonts w:ascii="Times New Roman" w:hAnsi="Times New Roman" w:cs="Times New Roman"/>
              </w:rPr>
              <w:t>»</w:t>
            </w:r>
            <w:r w:rsidRPr="009174CB">
              <w:rPr>
                <w:rFonts w:ascii="Times New Roman" w:hAnsi="Times New Roman" w:cs="Times New Roman"/>
                <w:spacing w:val="-3"/>
              </w:rPr>
              <w:t>с</w:t>
            </w:r>
            <w:proofErr w:type="gramEnd"/>
            <w:r w:rsidRPr="009174CB">
              <w:rPr>
                <w:rFonts w:ascii="Times New Roman" w:hAnsi="Times New Roman" w:cs="Times New Roman"/>
                <w:spacing w:val="-3"/>
              </w:rPr>
              <w:t>равнивать отрывки</w:t>
            </w:r>
            <w:r w:rsidRPr="009174CB">
              <w:rPr>
                <w:rFonts w:ascii="Times New Roman" w:hAnsi="Times New Roman" w:cs="Times New Roman"/>
              </w:rPr>
              <w:t xml:space="preserve"> </w:t>
            </w:r>
            <w:r w:rsidRPr="009174CB">
              <w:rPr>
                <w:rFonts w:ascii="Times New Roman" w:hAnsi="Times New Roman" w:cs="Times New Roman"/>
                <w:spacing w:val="-2"/>
              </w:rPr>
              <w:t>из писем героя; определять тему и ос</w:t>
            </w:r>
            <w:r w:rsidRPr="009174CB">
              <w:rPr>
                <w:rFonts w:ascii="Times New Roman" w:hAnsi="Times New Roman" w:cs="Times New Roman"/>
                <w:spacing w:val="-3"/>
              </w:rPr>
              <w:t>новную мысль картины; сравнивать</w:t>
            </w:r>
            <w:r w:rsidRPr="009174CB">
              <w:rPr>
                <w:rFonts w:ascii="Times New Roman" w:hAnsi="Times New Roman" w:cs="Times New Roman"/>
              </w:rPr>
              <w:t xml:space="preserve"> </w:t>
            </w:r>
            <w:r w:rsidRPr="009174CB">
              <w:rPr>
                <w:rFonts w:ascii="Times New Roman" w:hAnsi="Times New Roman" w:cs="Times New Roman"/>
                <w:spacing w:val="-3"/>
              </w:rPr>
              <w:t>произведения живописи и литературные</w:t>
            </w:r>
            <w:r w:rsidRPr="009174CB">
              <w:rPr>
                <w:rFonts w:ascii="Times New Roman" w:hAnsi="Times New Roman" w:cs="Times New Roman"/>
              </w:rPr>
              <w:t xml:space="preserve"> произведения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2"/>
              </w:rPr>
              <w:t xml:space="preserve">находить в тексте конкретно- </w:t>
            </w:r>
            <w:r w:rsidRPr="009174CB">
              <w:rPr>
                <w:rFonts w:ascii="Times New Roman" w:hAnsi="Times New Roman" w:cs="Times New Roman"/>
                <w:spacing w:val="-3"/>
              </w:rPr>
              <w:t>исторические приметы времени; срав</w:t>
            </w:r>
            <w:r w:rsidRPr="009174CB">
              <w:rPr>
                <w:rFonts w:ascii="Times New Roman" w:hAnsi="Times New Roman" w:cs="Times New Roman"/>
                <w:spacing w:val="-2"/>
              </w:rPr>
              <w:t>нивать рассказы А. Чехова «Ванька»,</w:t>
            </w:r>
            <w:r w:rsidRPr="009174CB">
              <w:rPr>
                <w:rFonts w:ascii="Times New Roman" w:hAnsi="Times New Roman" w:cs="Times New Roman"/>
              </w:rPr>
              <w:t xml:space="preserve"> </w:t>
            </w:r>
            <w:r w:rsidRPr="009174CB">
              <w:rPr>
                <w:rFonts w:ascii="Times New Roman" w:hAnsi="Times New Roman" w:cs="Times New Roman"/>
                <w:spacing w:val="-2"/>
              </w:rPr>
              <w:t>Л. Андреева «Петька на даче», А. Пого</w:t>
            </w:r>
            <w:r w:rsidRPr="009174CB">
              <w:rPr>
                <w:rFonts w:ascii="Times New Roman" w:hAnsi="Times New Roman" w:cs="Times New Roman"/>
                <w:spacing w:val="-3"/>
              </w:rPr>
              <w:t xml:space="preserve">рельского </w:t>
            </w:r>
            <w:r w:rsidRPr="009174CB">
              <w:rPr>
                <w:rFonts w:ascii="Times New Roman" w:hAnsi="Times New Roman" w:cs="Times New Roman"/>
                <w:spacing w:val="-3"/>
              </w:rPr>
              <w:lastRenderedPageBreak/>
              <w:t>«Черная курица, или Подзем</w:t>
            </w:r>
            <w:r w:rsidRPr="009174CB">
              <w:rPr>
                <w:rFonts w:ascii="Times New Roman" w:hAnsi="Times New Roman" w:cs="Times New Roman"/>
              </w:rPr>
              <w:t>ные жители»</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3"/>
              </w:rPr>
              <w:t>доказывать, что Чернушка не</w:t>
            </w:r>
            <w:r w:rsidRPr="009174CB">
              <w:rPr>
                <w:rFonts w:ascii="Times New Roman" w:hAnsi="Times New Roman" w:cs="Times New Roman"/>
              </w:rPr>
              <w:t xml:space="preserve"> </w:t>
            </w:r>
            <w:r w:rsidRPr="009174CB">
              <w:rPr>
                <w:rFonts w:ascii="Times New Roman" w:hAnsi="Times New Roman" w:cs="Times New Roman"/>
                <w:spacing w:val="-3"/>
              </w:rPr>
              <w:t>простая курочка, а персонаж волшебной</w:t>
            </w:r>
            <w:r w:rsidRPr="009174CB">
              <w:rPr>
                <w:rFonts w:ascii="Times New Roman" w:hAnsi="Times New Roman" w:cs="Times New Roman"/>
              </w:rPr>
              <w:t xml:space="preserve"> </w:t>
            </w:r>
            <w:r w:rsidRPr="009174CB">
              <w:rPr>
                <w:rFonts w:ascii="Times New Roman" w:hAnsi="Times New Roman" w:cs="Times New Roman"/>
                <w:spacing w:val="-2"/>
              </w:rPr>
              <w:t xml:space="preserve">сказки; </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3"/>
              </w:rPr>
              <w:t>анализировать описание внеш</w:t>
            </w:r>
            <w:r w:rsidRPr="009174CB">
              <w:rPr>
                <w:rFonts w:ascii="Times New Roman" w:hAnsi="Times New Roman" w:cs="Times New Roman"/>
                <w:spacing w:val="-2"/>
              </w:rPr>
              <w:t>него вида героя произведения; доказывать свое мнение; делить текст на смы</w:t>
            </w:r>
            <w:r>
              <w:rPr>
                <w:rFonts w:ascii="Times New Roman" w:hAnsi="Times New Roman" w:cs="Times New Roman"/>
              </w:rPr>
              <w:t>словые части</w:t>
            </w:r>
          </w:p>
        </w:tc>
      </w:tr>
      <w:tr w:rsidR="001A2E9F" w:rsidRPr="00E53D78" w:rsidTr="005B3945">
        <w:trPr>
          <w:trHeight w:val="3350"/>
        </w:trPr>
        <w:tc>
          <w:tcPr>
            <w:tcW w:w="652" w:type="dxa"/>
            <w:tcBorders>
              <w:top w:val="nil"/>
            </w:tcBorders>
          </w:tcPr>
          <w:p w:rsidR="001A2E9F" w:rsidRPr="009174CB" w:rsidRDefault="001A2E9F" w:rsidP="005B3945">
            <w:pPr>
              <w:shd w:val="clear" w:color="auto" w:fill="FFFFFF"/>
              <w:spacing w:after="0"/>
              <w:rPr>
                <w:rFonts w:ascii="Times New Roman" w:hAnsi="Times New Roman" w:cs="Times New Roman"/>
              </w:rPr>
            </w:pPr>
          </w:p>
        </w:tc>
        <w:tc>
          <w:tcPr>
            <w:tcW w:w="4253" w:type="dxa"/>
            <w:vMerge/>
          </w:tcPr>
          <w:p w:rsidR="001A2E9F" w:rsidRPr="009174CB" w:rsidRDefault="001A2E9F" w:rsidP="005B3945">
            <w:pPr>
              <w:shd w:val="clear" w:color="auto" w:fill="FFFFFF"/>
              <w:spacing w:after="0"/>
              <w:rPr>
                <w:rFonts w:ascii="Times New Roman" w:hAnsi="Times New Roman" w:cs="Times New Roman"/>
              </w:rPr>
            </w:pPr>
          </w:p>
        </w:tc>
        <w:tc>
          <w:tcPr>
            <w:tcW w:w="5103" w:type="dxa"/>
            <w:vMerge/>
          </w:tcPr>
          <w:p w:rsidR="001A2E9F" w:rsidRPr="009174CB" w:rsidRDefault="001A2E9F" w:rsidP="005B3945">
            <w:pPr>
              <w:shd w:val="clear" w:color="auto" w:fill="FFFFFF"/>
              <w:spacing w:after="0"/>
              <w:rPr>
                <w:rFonts w:ascii="Times New Roman" w:hAnsi="Times New Roman" w:cs="Times New Roman"/>
                <w:spacing w:val="-1"/>
              </w:rPr>
            </w:pPr>
          </w:p>
        </w:tc>
      </w:tr>
      <w:tr w:rsidR="001A2E9F" w:rsidRPr="00E53D78" w:rsidTr="005B3945">
        <w:trPr>
          <w:trHeight w:val="699"/>
        </w:trPr>
        <w:tc>
          <w:tcPr>
            <w:tcW w:w="652" w:type="dxa"/>
            <w:tcBorders>
              <w:bottom w:val="single" w:sz="4" w:space="0" w:color="000000"/>
            </w:tcBorders>
          </w:tcPr>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lastRenderedPageBreak/>
              <w:t>51-62</w:t>
            </w:r>
          </w:p>
        </w:tc>
        <w:tc>
          <w:tcPr>
            <w:tcW w:w="4253" w:type="dxa"/>
          </w:tcPr>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b/>
              </w:rPr>
              <w:t>Пытаемся понять, как на нас воздействует красота.</w:t>
            </w:r>
            <w:r w:rsidRPr="009174CB">
              <w:rPr>
                <w:rFonts w:ascii="Times New Roman" w:hAnsi="Times New Roman" w:cs="Times New Roman"/>
              </w:rPr>
              <w:t xml:space="preserve"> </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3"/>
              </w:rPr>
              <w:t>Человек в мире</w:t>
            </w:r>
            <w:r w:rsidRPr="009174CB">
              <w:rPr>
                <w:rFonts w:ascii="Times New Roman" w:hAnsi="Times New Roman" w:cs="Times New Roman"/>
              </w:rPr>
              <w:t xml:space="preserve"> </w:t>
            </w:r>
            <w:r w:rsidRPr="009174CB">
              <w:rPr>
                <w:rFonts w:ascii="Times New Roman" w:hAnsi="Times New Roman" w:cs="Times New Roman"/>
                <w:spacing w:val="-1"/>
              </w:rPr>
              <w:t xml:space="preserve">культуры. Его </w:t>
            </w:r>
            <w:r w:rsidRPr="009174CB">
              <w:rPr>
                <w:rFonts w:ascii="Times New Roman" w:hAnsi="Times New Roman" w:cs="Times New Roman"/>
              </w:rPr>
              <w:t>прошлое, на</w:t>
            </w:r>
            <w:r w:rsidRPr="009174CB">
              <w:rPr>
                <w:rFonts w:ascii="Times New Roman" w:hAnsi="Times New Roman" w:cs="Times New Roman"/>
                <w:spacing w:val="-2"/>
              </w:rPr>
              <w:t>стоящее и буду</w:t>
            </w:r>
            <w:r w:rsidRPr="009174CB">
              <w:rPr>
                <w:rFonts w:ascii="Times New Roman" w:hAnsi="Times New Roman" w:cs="Times New Roman"/>
                <w:spacing w:val="-1"/>
              </w:rPr>
              <w:t xml:space="preserve">щее. Готовимся </w:t>
            </w:r>
            <w:r w:rsidRPr="009174CB">
              <w:rPr>
                <w:rFonts w:ascii="Times New Roman" w:hAnsi="Times New Roman" w:cs="Times New Roman"/>
              </w:rPr>
              <w:t>к олимпиаде</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 xml:space="preserve">Сергей Козлов </w:t>
            </w:r>
            <w:r w:rsidRPr="009174CB">
              <w:rPr>
                <w:rFonts w:ascii="Times New Roman" w:hAnsi="Times New Roman" w:cs="Times New Roman"/>
                <w:spacing w:val="-3"/>
              </w:rPr>
              <w:t xml:space="preserve">«Давно бы так, </w:t>
            </w:r>
            <w:r w:rsidRPr="009174CB">
              <w:rPr>
                <w:rFonts w:ascii="Times New Roman" w:hAnsi="Times New Roman" w:cs="Times New Roman"/>
              </w:rPr>
              <w:t>заяц!»</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Поход в «Му</w:t>
            </w:r>
            <w:r w:rsidRPr="009174CB">
              <w:rPr>
                <w:rFonts w:ascii="Times New Roman" w:hAnsi="Times New Roman" w:cs="Times New Roman"/>
              </w:rPr>
              <w:softHyphen/>
              <w:t xml:space="preserve">зейный Дом». </w:t>
            </w:r>
            <w:r w:rsidRPr="009174CB">
              <w:rPr>
                <w:rFonts w:ascii="Times New Roman" w:hAnsi="Times New Roman" w:cs="Times New Roman"/>
                <w:bCs/>
              </w:rPr>
              <w:t xml:space="preserve">Репродукция </w:t>
            </w:r>
            <w:r w:rsidRPr="009174CB">
              <w:rPr>
                <w:rFonts w:ascii="Times New Roman" w:hAnsi="Times New Roman" w:cs="Times New Roman"/>
                <w:bCs/>
                <w:spacing w:val="-1"/>
              </w:rPr>
              <w:t xml:space="preserve">картины Ван </w:t>
            </w:r>
            <w:proofErr w:type="spellStart"/>
            <w:r w:rsidRPr="009174CB">
              <w:rPr>
                <w:rFonts w:ascii="Times New Roman" w:hAnsi="Times New Roman" w:cs="Times New Roman"/>
                <w:bCs/>
              </w:rPr>
              <w:t>Гога</w:t>
            </w:r>
            <w:proofErr w:type="spellEnd"/>
            <w:r w:rsidRPr="009174CB">
              <w:rPr>
                <w:rFonts w:ascii="Times New Roman" w:hAnsi="Times New Roman" w:cs="Times New Roman"/>
                <w:bCs/>
              </w:rPr>
              <w:t xml:space="preserve"> «Огоро</w:t>
            </w:r>
            <w:r w:rsidRPr="009174CB">
              <w:rPr>
                <w:rFonts w:ascii="Times New Roman" w:hAnsi="Times New Roman" w:cs="Times New Roman"/>
                <w:bCs/>
              </w:rPr>
              <w:softHyphen/>
            </w:r>
            <w:r w:rsidRPr="009174CB">
              <w:rPr>
                <w:rFonts w:ascii="Times New Roman" w:hAnsi="Times New Roman" w:cs="Times New Roman"/>
                <w:bCs/>
                <w:spacing w:val="-2"/>
              </w:rPr>
              <w:t>женное поле»</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3"/>
              </w:rPr>
              <w:t>Владимир Соко</w:t>
            </w:r>
            <w:r w:rsidRPr="009174CB">
              <w:rPr>
                <w:rFonts w:ascii="Times New Roman" w:hAnsi="Times New Roman" w:cs="Times New Roman"/>
                <w:spacing w:val="-2"/>
              </w:rPr>
              <w:t>лов «</w:t>
            </w:r>
            <w:proofErr w:type="gramStart"/>
            <w:r w:rsidRPr="009174CB">
              <w:rPr>
                <w:rFonts w:ascii="Times New Roman" w:hAnsi="Times New Roman" w:cs="Times New Roman"/>
                <w:spacing w:val="-2"/>
              </w:rPr>
              <w:t>О</w:t>
            </w:r>
            <w:proofErr w:type="gramEnd"/>
            <w:r w:rsidRPr="009174CB">
              <w:rPr>
                <w:rFonts w:ascii="Times New Roman" w:hAnsi="Times New Roman" w:cs="Times New Roman"/>
                <w:spacing w:val="-2"/>
              </w:rPr>
              <w:t xml:space="preserve"> умножение листвы на золотеющих до</w:t>
            </w:r>
            <w:r w:rsidRPr="009174CB">
              <w:rPr>
                <w:rFonts w:ascii="Times New Roman" w:hAnsi="Times New Roman" w:cs="Times New Roman"/>
              </w:rPr>
              <w:t>рожках!»</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Борис Пастернак</w:t>
            </w:r>
            <w:r w:rsidRPr="009174CB">
              <w:rPr>
                <w:rFonts w:ascii="Times New Roman" w:hAnsi="Times New Roman" w:cs="Times New Roman"/>
              </w:rPr>
              <w:t xml:space="preserve"> </w:t>
            </w:r>
            <w:r w:rsidRPr="009174CB">
              <w:rPr>
                <w:rFonts w:ascii="Times New Roman" w:hAnsi="Times New Roman" w:cs="Times New Roman"/>
                <w:spacing w:val="-3"/>
              </w:rPr>
              <w:t>«Опять весна»</w:t>
            </w:r>
            <w:r w:rsidRPr="009174CB">
              <w:rPr>
                <w:rFonts w:ascii="Times New Roman" w:hAnsi="Times New Roman" w:cs="Times New Roman"/>
              </w:rPr>
              <w:t xml:space="preserve"> (отрывок)</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3"/>
              </w:rPr>
              <w:t>Владимир Соко</w:t>
            </w:r>
            <w:r w:rsidRPr="009174CB">
              <w:rPr>
                <w:rFonts w:ascii="Times New Roman" w:hAnsi="Times New Roman" w:cs="Times New Roman"/>
                <w:spacing w:val="-1"/>
              </w:rPr>
              <w:t>лов «Все чернила</w:t>
            </w:r>
            <w:r w:rsidRPr="009174CB">
              <w:rPr>
                <w:rFonts w:ascii="Times New Roman" w:hAnsi="Times New Roman" w:cs="Times New Roman"/>
              </w:rPr>
              <w:t xml:space="preserve"> </w:t>
            </w:r>
            <w:r w:rsidRPr="009174CB">
              <w:rPr>
                <w:rFonts w:ascii="Times New Roman" w:hAnsi="Times New Roman" w:cs="Times New Roman"/>
                <w:spacing w:val="-3"/>
              </w:rPr>
              <w:t>вышли, вся бума</w:t>
            </w:r>
            <w:r w:rsidRPr="009174CB">
              <w:rPr>
                <w:rFonts w:ascii="Times New Roman" w:hAnsi="Times New Roman" w:cs="Times New Roman"/>
                <w:spacing w:val="-3"/>
              </w:rPr>
              <w:softHyphen/>
            </w:r>
            <w:r w:rsidRPr="009174CB">
              <w:rPr>
                <w:rFonts w:ascii="Times New Roman" w:hAnsi="Times New Roman" w:cs="Times New Roman"/>
              </w:rPr>
              <w:t>га, все карандаши»</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8"/>
              </w:rPr>
              <w:t>Ирина Пивоваро</w:t>
            </w:r>
            <w:r w:rsidRPr="009174CB">
              <w:rPr>
                <w:rFonts w:ascii="Times New Roman" w:hAnsi="Times New Roman" w:cs="Times New Roman"/>
                <w:spacing w:val="-3"/>
              </w:rPr>
              <w:t>ва «Мы пошли</w:t>
            </w:r>
            <w:r w:rsidRPr="009174CB">
              <w:rPr>
                <w:rFonts w:ascii="Times New Roman" w:hAnsi="Times New Roman" w:cs="Times New Roman"/>
              </w:rPr>
              <w:t xml:space="preserve"> в театр»</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Сергей Козлов</w:t>
            </w:r>
            <w:r w:rsidRPr="009174CB">
              <w:rPr>
                <w:rFonts w:ascii="Times New Roman" w:hAnsi="Times New Roman" w:cs="Times New Roman"/>
              </w:rPr>
              <w:t xml:space="preserve"> «Лисичка»</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Обобщение по теме «Пыта</w:t>
            </w:r>
            <w:r w:rsidRPr="009174CB">
              <w:rPr>
                <w:rFonts w:ascii="Times New Roman" w:hAnsi="Times New Roman" w:cs="Times New Roman"/>
              </w:rPr>
              <w:softHyphen/>
              <w:t xml:space="preserve">емся понять, как </w:t>
            </w:r>
            <w:r w:rsidRPr="009174CB">
              <w:rPr>
                <w:rFonts w:ascii="Times New Roman" w:hAnsi="Times New Roman" w:cs="Times New Roman"/>
                <w:spacing w:val="-1"/>
              </w:rPr>
              <w:t>на нас воздейст</w:t>
            </w:r>
            <w:r w:rsidRPr="009174CB">
              <w:rPr>
                <w:rFonts w:ascii="Times New Roman" w:hAnsi="Times New Roman" w:cs="Times New Roman"/>
                <w:spacing w:val="-1"/>
              </w:rPr>
              <w:softHyphen/>
            </w:r>
            <w:r w:rsidRPr="009174CB">
              <w:rPr>
                <w:rFonts w:ascii="Times New Roman" w:hAnsi="Times New Roman" w:cs="Times New Roman"/>
                <w:spacing w:val="-3"/>
              </w:rPr>
              <w:t>вует КРАСОТА»</w:t>
            </w:r>
          </w:p>
        </w:tc>
        <w:tc>
          <w:tcPr>
            <w:tcW w:w="5103" w:type="dxa"/>
          </w:tcPr>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3"/>
              </w:rPr>
              <w:t>Выразительно и осознанно чи</w:t>
            </w:r>
            <w:r w:rsidRPr="009174CB">
              <w:rPr>
                <w:rFonts w:ascii="Times New Roman" w:hAnsi="Times New Roman" w:cs="Times New Roman"/>
                <w:spacing w:val="-3"/>
              </w:rPr>
              <w:softHyphen/>
            </w:r>
            <w:r w:rsidRPr="009174CB">
              <w:rPr>
                <w:rFonts w:ascii="Times New Roman" w:hAnsi="Times New Roman" w:cs="Times New Roman"/>
              </w:rPr>
              <w:t>тать текст</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1"/>
              </w:rPr>
              <w:t>работать с иллюстрацией; выделять средства ху</w:t>
            </w:r>
            <w:r w:rsidRPr="009174CB">
              <w:rPr>
                <w:rFonts w:ascii="Times New Roman" w:hAnsi="Times New Roman" w:cs="Times New Roman"/>
                <w:spacing w:val="-1"/>
              </w:rPr>
              <w:softHyphen/>
              <w:t>дожественной выразительности; срав</w:t>
            </w:r>
            <w:r w:rsidRPr="009174CB">
              <w:rPr>
                <w:rFonts w:ascii="Times New Roman" w:hAnsi="Times New Roman" w:cs="Times New Roman"/>
                <w:spacing w:val="-1"/>
              </w:rPr>
              <w:softHyphen/>
              <w:t xml:space="preserve">нивать сказки С. Козлова; выделять </w:t>
            </w:r>
            <w:r w:rsidRPr="009174CB">
              <w:rPr>
                <w:rFonts w:ascii="Times New Roman" w:hAnsi="Times New Roman" w:cs="Times New Roman"/>
                <w:spacing w:val="-3"/>
              </w:rPr>
              <w:t>в литературном произведении силу кра</w:t>
            </w:r>
            <w:r w:rsidRPr="009174CB">
              <w:rPr>
                <w:rFonts w:ascii="Times New Roman" w:hAnsi="Times New Roman" w:cs="Times New Roman"/>
                <w:spacing w:val="-3"/>
              </w:rPr>
              <w:softHyphen/>
            </w:r>
            <w:r w:rsidRPr="009174CB">
              <w:rPr>
                <w:rFonts w:ascii="Times New Roman" w:hAnsi="Times New Roman" w:cs="Times New Roman"/>
                <w:spacing w:val="-1"/>
              </w:rPr>
              <w:t>соты; зачитывать строки из текста</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4"/>
              </w:rPr>
              <w:t xml:space="preserve">читать наизусть; подтверждать </w:t>
            </w:r>
            <w:r w:rsidRPr="009174CB">
              <w:rPr>
                <w:rFonts w:ascii="Times New Roman" w:hAnsi="Times New Roman" w:cs="Times New Roman"/>
                <w:spacing w:val="-2"/>
              </w:rPr>
              <w:t>свою точку зрения строчками из текста;</w:t>
            </w:r>
            <w:r w:rsidRPr="009174CB">
              <w:rPr>
                <w:rFonts w:ascii="Times New Roman" w:hAnsi="Times New Roman" w:cs="Times New Roman"/>
              </w:rPr>
              <w:t xml:space="preserve"> </w:t>
            </w:r>
            <w:r w:rsidRPr="009174CB">
              <w:rPr>
                <w:rFonts w:ascii="Times New Roman" w:hAnsi="Times New Roman" w:cs="Times New Roman"/>
                <w:spacing w:val="-2"/>
              </w:rPr>
              <w:t>анализировать, какое чувство вызывает</w:t>
            </w:r>
            <w:r w:rsidRPr="009174CB">
              <w:rPr>
                <w:rFonts w:ascii="Times New Roman" w:hAnsi="Times New Roman" w:cs="Times New Roman"/>
              </w:rPr>
              <w:t xml:space="preserve"> </w:t>
            </w:r>
            <w:r w:rsidRPr="009174CB">
              <w:rPr>
                <w:rFonts w:ascii="Times New Roman" w:hAnsi="Times New Roman" w:cs="Times New Roman"/>
                <w:spacing w:val="-2"/>
              </w:rPr>
              <w:t>у героя сочетание золотой осени и на</w:t>
            </w:r>
            <w:r w:rsidRPr="009174CB">
              <w:rPr>
                <w:rFonts w:ascii="Times New Roman" w:hAnsi="Times New Roman" w:cs="Times New Roman"/>
                <w:spacing w:val="-3"/>
              </w:rPr>
              <w:t>ступающей зимы; читать, соблюдая знаки препинания; объяснять крылатые вы</w:t>
            </w:r>
            <w:r w:rsidRPr="009174CB">
              <w:rPr>
                <w:rFonts w:ascii="Times New Roman" w:hAnsi="Times New Roman" w:cs="Times New Roman"/>
                <w:spacing w:val="-3"/>
              </w:rPr>
              <w:softHyphen/>
            </w:r>
            <w:r w:rsidRPr="009174CB">
              <w:rPr>
                <w:rFonts w:ascii="Times New Roman" w:hAnsi="Times New Roman" w:cs="Times New Roman"/>
              </w:rPr>
              <w:t>ражения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3"/>
              </w:rPr>
              <w:t>находить и перечитывать пер</w:t>
            </w:r>
            <w:r w:rsidRPr="009174CB">
              <w:rPr>
                <w:rFonts w:ascii="Times New Roman" w:hAnsi="Times New Roman" w:cs="Times New Roman"/>
                <w:spacing w:val="-4"/>
              </w:rPr>
              <w:t>вую строфу; выделять средства художе</w:t>
            </w:r>
            <w:r w:rsidRPr="009174CB">
              <w:rPr>
                <w:rFonts w:ascii="Times New Roman" w:hAnsi="Times New Roman" w:cs="Times New Roman"/>
                <w:spacing w:val="-2"/>
              </w:rPr>
              <w:t>ственной выразительности (ритм, зву</w:t>
            </w:r>
            <w:r w:rsidRPr="009174CB">
              <w:rPr>
                <w:rFonts w:ascii="Times New Roman" w:hAnsi="Times New Roman" w:cs="Times New Roman"/>
              </w:rPr>
              <w:t>копись, повторы слов)</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1"/>
              </w:rPr>
              <w:t>определять тему и ос</w:t>
            </w:r>
            <w:r w:rsidRPr="009174CB">
              <w:rPr>
                <w:rFonts w:ascii="Times New Roman" w:hAnsi="Times New Roman" w:cs="Times New Roman"/>
                <w:spacing w:val="-1"/>
              </w:rPr>
              <w:softHyphen/>
            </w:r>
            <w:r w:rsidRPr="009174CB">
              <w:rPr>
                <w:rFonts w:ascii="Times New Roman" w:hAnsi="Times New Roman" w:cs="Times New Roman"/>
                <w:spacing w:val="-3"/>
              </w:rPr>
              <w:t>новное содержание литературного про</w:t>
            </w:r>
            <w:r w:rsidRPr="009174CB">
              <w:rPr>
                <w:rFonts w:ascii="Times New Roman" w:hAnsi="Times New Roman" w:cs="Times New Roman"/>
              </w:rPr>
              <w:t>изведения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3"/>
              </w:rPr>
              <w:t>объяснять название рассказа;</w:t>
            </w:r>
            <w:r w:rsidRPr="009174CB">
              <w:rPr>
                <w:rFonts w:ascii="Times New Roman" w:hAnsi="Times New Roman" w:cs="Times New Roman"/>
              </w:rPr>
              <w:t xml:space="preserve"> </w:t>
            </w:r>
            <w:r w:rsidRPr="009174CB">
              <w:rPr>
                <w:rFonts w:ascii="Times New Roman" w:hAnsi="Times New Roman" w:cs="Times New Roman"/>
                <w:spacing w:val="-2"/>
              </w:rPr>
              <w:t>цитировать строчки произведения; на</w:t>
            </w:r>
            <w:r w:rsidRPr="009174CB">
              <w:rPr>
                <w:rFonts w:ascii="Times New Roman" w:hAnsi="Times New Roman" w:cs="Times New Roman"/>
                <w:spacing w:val="-1"/>
              </w:rPr>
              <w:t xml:space="preserve">ходить в тексте ответы на вопросы; </w:t>
            </w:r>
            <w:r w:rsidRPr="009174CB">
              <w:rPr>
                <w:rFonts w:ascii="Times New Roman" w:hAnsi="Times New Roman" w:cs="Times New Roman"/>
                <w:spacing w:val="-6"/>
              </w:rPr>
              <w:t xml:space="preserve">сравнивать сказку С. Козлова «Лисичка» </w:t>
            </w:r>
            <w:r w:rsidRPr="009174CB">
              <w:rPr>
                <w:rFonts w:ascii="Times New Roman" w:hAnsi="Times New Roman" w:cs="Times New Roman"/>
                <w:spacing w:val="-5"/>
              </w:rPr>
              <w:t>и рассказ И. Пивоваровой «Мы пошли</w:t>
            </w:r>
            <w:r w:rsidRPr="009174CB">
              <w:rPr>
                <w:rFonts w:ascii="Times New Roman" w:hAnsi="Times New Roman" w:cs="Times New Roman"/>
              </w:rPr>
              <w:t xml:space="preserve"> </w:t>
            </w:r>
            <w:r w:rsidRPr="009174CB">
              <w:rPr>
                <w:rFonts w:ascii="Times New Roman" w:hAnsi="Times New Roman" w:cs="Times New Roman"/>
                <w:spacing w:val="-6"/>
              </w:rPr>
              <w:t>в театр»; определять, как воздействует</w:t>
            </w:r>
            <w:r w:rsidRPr="009174CB">
              <w:rPr>
                <w:rFonts w:ascii="Times New Roman" w:hAnsi="Times New Roman" w:cs="Times New Roman"/>
              </w:rPr>
              <w:t xml:space="preserve"> </w:t>
            </w:r>
            <w:r w:rsidRPr="009174CB">
              <w:rPr>
                <w:rFonts w:ascii="Times New Roman" w:hAnsi="Times New Roman" w:cs="Times New Roman"/>
                <w:spacing w:val="-6"/>
              </w:rPr>
              <w:t>красота на героев данных произведений</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2"/>
              </w:rPr>
              <w:t>определять, если в названии произведения пе</w:t>
            </w:r>
            <w:r w:rsidRPr="009174CB">
              <w:rPr>
                <w:rFonts w:ascii="Times New Roman" w:hAnsi="Times New Roman" w:cs="Times New Roman"/>
                <w:spacing w:val="-3"/>
              </w:rPr>
              <w:t>реносный смысл; выделять в рассказе</w:t>
            </w:r>
            <w:r w:rsidRPr="009174CB">
              <w:rPr>
                <w:rFonts w:ascii="Times New Roman" w:hAnsi="Times New Roman" w:cs="Times New Roman"/>
              </w:rPr>
              <w:t xml:space="preserve"> </w:t>
            </w:r>
            <w:r w:rsidRPr="009174CB">
              <w:rPr>
                <w:rFonts w:ascii="Times New Roman" w:hAnsi="Times New Roman" w:cs="Times New Roman"/>
                <w:spacing w:val="-3"/>
              </w:rPr>
              <w:t>реальные события; называть главную</w:t>
            </w:r>
            <w:r w:rsidRPr="009174CB">
              <w:rPr>
                <w:rFonts w:ascii="Times New Roman" w:hAnsi="Times New Roman" w:cs="Times New Roman"/>
              </w:rPr>
              <w:t xml:space="preserve"> </w:t>
            </w:r>
            <w:r w:rsidRPr="009174CB">
              <w:rPr>
                <w:rFonts w:ascii="Times New Roman" w:hAnsi="Times New Roman" w:cs="Times New Roman"/>
                <w:spacing w:val="-2"/>
              </w:rPr>
              <w:t>мысль произведения; работать с иллю</w:t>
            </w:r>
            <w:r w:rsidRPr="009174CB">
              <w:rPr>
                <w:rFonts w:ascii="Times New Roman" w:hAnsi="Times New Roman" w:cs="Times New Roman"/>
                <w:spacing w:val="-3"/>
              </w:rPr>
              <w:t>страцией; сравнивать портреты двух</w:t>
            </w:r>
            <w:r w:rsidRPr="009174CB">
              <w:rPr>
                <w:rFonts w:ascii="Times New Roman" w:hAnsi="Times New Roman" w:cs="Times New Roman"/>
              </w:rPr>
              <w:t xml:space="preserve"> </w:t>
            </w:r>
            <w:r w:rsidRPr="009174CB">
              <w:rPr>
                <w:rFonts w:ascii="Times New Roman" w:hAnsi="Times New Roman" w:cs="Times New Roman"/>
                <w:spacing w:val="-3"/>
              </w:rPr>
              <w:t xml:space="preserve">людей; </w:t>
            </w:r>
          </w:p>
        </w:tc>
      </w:tr>
      <w:tr w:rsidR="001A2E9F" w:rsidRPr="00E53D78" w:rsidTr="005B3945">
        <w:trPr>
          <w:trHeight w:val="1390"/>
        </w:trPr>
        <w:tc>
          <w:tcPr>
            <w:tcW w:w="652" w:type="dxa"/>
            <w:tcBorders>
              <w:bottom w:val="nil"/>
            </w:tcBorders>
          </w:tcPr>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63-71</w:t>
            </w:r>
          </w:p>
        </w:tc>
        <w:tc>
          <w:tcPr>
            <w:tcW w:w="4253" w:type="dxa"/>
            <w:vMerge w:val="restart"/>
          </w:tcPr>
          <w:p w:rsidR="001A2E9F" w:rsidRPr="009174CB" w:rsidRDefault="001A2E9F" w:rsidP="005B3945">
            <w:pPr>
              <w:shd w:val="clear" w:color="auto" w:fill="FFFFFF"/>
              <w:spacing w:after="0"/>
              <w:rPr>
                <w:rFonts w:ascii="Times New Roman" w:hAnsi="Times New Roman" w:cs="Times New Roman"/>
                <w:spacing w:val="-2"/>
              </w:rPr>
            </w:pPr>
            <w:r w:rsidRPr="009174CB">
              <w:rPr>
                <w:rFonts w:ascii="Times New Roman" w:hAnsi="Times New Roman" w:cs="Times New Roman"/>
                <w:b/>
              </w:rPr>
              <w:t>Приближаемся к разгадке тайны особого зрения</w:t>
            </w:r>
            <w:r w:rsidRPr="009174CB">
              <w:rPr>
                <w:rFonts w:ascii="Times New Roman" w:hAnsi="Times New Roman" w:cs="Times New Roman"/>
                <w:spacing w:val="-2"/>
              </w:rPr>
              <w:t xml:space="preserve"> </w:t>
            </w:r>
          </w:p>
          <w:p w:rsidR="001A2E9F" w:rsidRPr="009174CB" w:rsidRDefault="001A2E9F" w:rsidP="005B3945">
            <w:pPr>
              <w:shd w:val="clear" w:color="auto" w:fill="FFFFFF"/>
              <w:spacing w:after="0"/>
              <w:rPr>
                <w:rFonts w:ascii="Times New Roman" w:hAnsi="Times New Roman" w:cs="Times New Roman"/>
              </w:rPr>
            </w:pPr>
            <w:proofErr w:type="spellStart"/>
            <w:r w:rsidRPr="009174CB">
              <w:rPr>
                <w:rFonts w:ascii="Times New Roman" w:hAnsi="Times New Roman" w:cs="Times New Roman"/>
              </w:rPr>
              <w:t>Сельма</w:t>
            </w:r>
            <w:proofErr w:type="spellEnd"/>
            <w:r w:rsidRPr="009174CB">
              <w:rPr>
                <w:rFonts w:ascii="Times New Roman" w:hAnsi="Times New Roman" w:cs="Times New Roman"/>
              </w:rPr>
              <w:t xml:space="preserve"> Лагерлёф «Чудесное путешествие Нильса </w:t>
            </w:r>
            <w:r w:rsidRPr="009174CB">
              <w:rPr>
                <w:rFonts w:ascii="Times New Roman" w:hAnsi="Times New Roman" w:cs="Times New Roman"/>
                <w:spacing w:val="-1"/>
              </w:rPr>
              <w:t>с дикими гусями»</w:t>
            </w:r>
          </w:p>
          <w:p w:rsidR="001A2E9F" w:rsidRPr="009174CB" w:rsidRDefault="001A2E9F" w:rsidP="005B3945">
            <w:pPr>
              <w:shd w:val="clear" w:color="auto" w:fill="FFFFFF"/>
              <w:spacing w:after="0"/>
              <w:rPr>
                <w:rFonts w:ascii="Times New Roman" w:hAnsi="Times New Roman" w:cs="Times New Roman"/>
              </w:rPr>
            </w:pPr>
            <w:proofErr w:type="spellStart"/>
            <w:r w:rsidRPr="009174CB">
              <w:rPr>
                <w:rFonts w:ascii="Times New Roman" w:hAnsi="Times New Roman" w:cs="Times New Roman"/>
                <w:spacing w:val="-2"/>
              </w:rPr>
              <w:t>Антуан</w:t>
            </w:r>
            <w:proofErr w:type="spellEnd"/>
            <w:r w:rsidRPr="009174CB">
              <w:rPr>
                <w:rFonts w:ascii="Times New Roman" w:hAnsi="Times New Roman" w:cs="Times New Roman"/>
                <w:spacing w:val="-2"/>
              </w:rPr>
              <w:t xml:space="preserve"> де</w:t>
            </w:r>
            <w:proofErr w:type="gramStart"/>
            <w:r w:rsidRPr="009174CB">
              <w:rPr>
                <w:rFonts w:ascii="Times New Roman" w:hAnsi="Times New Roman" w:cs="Times New Roman"/>
                <w:spacing w:val="-2"/>
              </w:rPr>
              <w:t xml:space="preserve"> </w:t>
            </w:r>
            <w:proofErr w:type="spellStart"/>
            <w:r w:rsidRPr="009174CB">
              <w:rPr>
                <w:rFonts w:ascii="Times New Roman" w:hAnsi="Times New Roman" w:cs="Times New Roman"/>
                <w:spacing w:val="-2"/>
              </w:rPr>
              <w:t>С</w:t>
            </w:r>
            <w:proofErr w:type="gramEnd"/>
            <w:r w:rsidRPr="009174CB">
              <w:rPr>
                <w:rFonts w:ascii="Times New Roman" w:hAnsi="Times New Roman" w:cs="Times New Roman"/>
                <w:spacing w:val="-2"/>
              </w:rPr>
              <w:t>ент</w:t>
            </w:r>
            <w:proofErr w:type="spellEnd"/>
            <w:r w:rsidRPr="009174CB">
              <w:rPr>
                <w:rFonts w:ascii="Times New Roman" w:hAnsi="Times New Roman" w:cs="Times New Roman"/>
                <w:spacing w:val="-2"/>
              </w:rPr>
              <w:t xml:space="preserve">- </w:t>
            </w:r>
            <w:proofErr w:type="spellStart"/>
            <w:r w:rsidRPr="009174CB">
              <w:rPr>
                <w:rFonts w:ascii="Times New Roman" w:hAnsi="Times New Roman" w:cs="Times New Roman"/>
                <w:spacing w:val="-2"/>
              </w:rPr>
              <w:t>Экзюпери</w:t>
            </w:r>
            <w:proofErr w:type="spellEnd"/>
            <w:r w:rsidRPr="009174CB">
              <w:rPr>
                <w:rFonts w:ascii="Times New Roman" w:hAnsi="Times New Roman" w:cs="Times New Roman"/>
                <w:spacing w:val="-2"/>
              </w:rPr>
              <w:t xml:space="preserve"> «Ма</w:t>
            </w:r>
            <w:r w:rsidRPr="009174CB">
              <w:rPr>
                <w:rFonts w:ascii="Times New Roman" w:hAnsi="Times New Roman" w:cs="Times New Roman"/>
                <w:spacing w:val="-1"/>
              </w:rPr>
              <w:t>ленький принц»</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Константин Паустовский «Теп</w:t>
            </w:r>
            <w:r w:rsidRPr="009174CB">
              <w:rPr>
                <w:rFonts w:ascii="Times New Roman" w:hAnsi="Times New Roman" w:cs="Times New Roman"/>
              </w:rPr>
              <w:t>лый хлеб»</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Поход в «Музей</w:t>
            </w:r>
            <w:r w:rsidRPr="009174CB">
              <w:rPr>
                <w:rFonts w:ascii="Times New Roman" w:hAnsi="Times New Roman" w:cs="Times New Roman"/>
                <w:spacing w:val="-1"/>
              </w:rPr>
              <w:t>ный Дом». Ре</w:t>
            </w:r>
            <w:r w:rsidRPr="009174CB">
              <w:rPr>
                <w:rFonts w:ascii="Times New Roman" w:hAnsi="Times New Roman" w:cs="Times New Roman"/>
              </w:rPr>
              <w:t>продукции рисунков углем</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1"/>
              </w:rPr>
              <w:t>В. Серова «Порт</w:t>
            </w:r>
            <w:r w:rsidRPr="009174CB">
              <w:rPr>
                <w:rFonts w:ascii="Times New Roman" w:hAnsi="Times New Roman" w:cs="Times New Roman"/>
              </w:rPr>
              <w:t xml:space="preserve">рет Елизаветы Карзинкиной», «Портрет Клеопатры </w:t>
            </w:r>
            <w:proofErr w:type="spellStart"/>
            <w:r w:rsidRPr="009174CB">
              <w:rPr>
                <w:rFonts w:ascii="Times New Roman" w:hAnsi="Times New Roman" w:cs="Times New Roman"/>
              </w:rPr>
              <w:t>Обнинской</w:t>
            </w:r>
            <w:proofErr w:type="spellEnd"/>
            <w:r w:rsidRPr="009174CB">
              <w:rPr>
                <w:rFonts w:ascii="Times New Roman" w:hAnsi="Times New Roman" w:cs="Times New Roman"/>
              </w:rPr>
              <w:t>». Слушаем музыку «Шутка» из Оркестровой  сюиты си-минор И.С. Баха</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lastRenderedPageBreak/>
              <w:t xml:space="preserve">Обобщение </w:t>
            </w:r>
            <w:r w:rsidRPr="009174CB">
              <w:rPr>
                <w:rFonts w:ascii="Times New Roman" w:hAnsi="Times New Roman" w:cs="Times New Roman"/>
                <w:spacing w:val="-1"/>
              </w:rPr>
              <w:t>по теме «При</w:t>
            </w:r>
            <w:r w:rsidRPr="009174CB">
              <w:rPr>
                <w:rFonts w:ascii="Times New Roman" w:hAnsi="Times New Roman" w:cs="Times New Roman"/>
              </w:rPr>
              <w:t>ближаемся к раз</w:t>
            </w:r>
            <w:r w:rsidRPr="009174CB">
              <w:rPr>
                <w:rFonts w:ascii="Times New Roman" w:hAnsi="Times New Roman" w:cs="Times New Roman"/>
              </w:rPr>
              <w:softHyphen/>
            </w:r>
            <w:r w:rsidRPr="009174CB">
              <w:rPr>
                <w:rFonts w:ascii="Times New Roman" w:hAnsi="Times New Roman" w:cs="Times New Roman"/>
                <w:spacing w:val="-1"/>
              </w:rPr>
              <w:t>гадке тайны осо</w:t>
            </w:r>
            <w:r w:rsidRPr="009174CB">
              <w:rPr>
                <w:rFonts w:ascii="Times New Roman" w:hAnsi="Times New Roman" w:cs="Times New Roman"/>
                <w:spacing w:val="-1"/>
              </w:rPr>
              <w:softHyphen/>
            </w:r>
            <w:r w:rsidRPr="009174CB">
              <w:rPr>
                <w:rFonts w:ascii="Times New Roman" w:hAnsi="Times New Roman" w:cs="Times New Roman"/>
              </w:rPr>
              <w:t>бого зрения. Выясняем, что по</w:t>
            </w:r>
            <w:r w:rsidRPr="009174CB">
              <w:rPr>
                <w:rFonts w:ascii="Times New Roman" w:hAnsi="Times New Roman" w:cs="Times New Roman"/>
              </w:rPr>
              <w:softHyphen/>
              <w:t xml:space="preserve">могает человеку </w:t>
            </w:r>
            <w:r w:rsidRPr="009174CB">
              <w:rPr>
                <w:rFonts w:ascii="Times New Roman" w:hAnsi="Times New Roman" w:cs="Times New Roman"/>
                <w:spacing w:val="-2"/>
              </w:rPr>
              <w:t>стать человеком»</w:t>
            </w:r>
          </w:p>
        </w:tc>
        <w:tc>
          <w:tcPr>
            <w:tcW w:w="5103" w:type="dxa"/>
            <w:vMerge w:val="restart"/>
          </w:tcPr>
          <w:p w:rsidR="001A2E9F" w:rsidRPr="009174CB" w:rsidRDefault="001A2E9F" w:rsidP="005B3945">
            <w:pPr>
              <w:spacing w:after="0"/>
              <w:rPr>
                <w:rFonts w:ascii="Times New Roman" w:hAnsi="Times New Roman" w:cs="Times New Roman"/>
                <w:spacing w:val="-2"/>
              </w:rPr>
            </w:pPr>
            <w:r w:rsidRPr="009174CB">
              <w:rPr>
                <w:rFonts w:ascii="Times New Roman" w:hAnsi="Times New Roman" w:cs="Times New Roman"/>
                <w:spacing w:val="-3"/>
              </w:rPr>
              <w:lastRenderedPageBreak/>
              <w:t>Анализировать содержание тек</w:t>
            </w:r>
            <w:r w:rsidRPr="009174CB">
              <w:rPr>
                <w:rFonts w:ascii="Times New Roman" w:hAnsi="Times New Roman" w:cs="Times New Roman"/>
                <w:spacing w:val="-2"/>
              </w:rPr>
              <w:t xml:space="preserve">ста; объяснять прозвище героя; </w:t>
            </w:r>
            <w:proofErr w:type="gramStart"/>
            <w:r w:rsidRPr="009174CB">
              <w:rPr>
                <w:rFonts w:ascii="Times New Roman" w:hAnsi="Times New Roman" w:cs="Times New Roman"/>
                <w:spacing w:val="-2"/>
              </w:rPr>
              <w:t>высказывать свое отношение</w:t>
            </w:r>
            <w:proofErr w:type="gramEnd"/>
            <w:r w:rsidRPr="009174CB">
              <w:rPr>
                <w:rFonts w:ascii="Times New Roman" w:hAnsi="Times New Roman" w:cs="Times New Roman"/>
                <w:spacing w:val="-2"/>
              </w:rPr>
              <w:t xml:space="preserve"> к героям; опре</w:t>
            </w:r>
            <w:r w:rsidRPr="009174CB">
              <w:rPr>
                <w:rFonts w:ascii="Times New Roman" w:hAnsi="Times New Roman" w:cs="Times New Roman"/>
              </w:rPr>
              <w:t xml:space="preserve">делять жанр произведения; </w:t>
            </w:r>
            <w:r w:rsidRPr="009174CB">
              <w:rPr>
                <w:rFonts w:ascii="Times New Roman" w:hAnsi="Times New Roman" w:cs="Times New Roman"/>
                <w:spacing w:val="-3"/>
              </w:rPr>
              <w:t>описывать внешний вид героев;</w:t>
            </w:r>
            <w:r w:rsidRPr="009174CB">
              <w:rPr>
                <w:rFonts w:ascii="Times New Roman" w:hAnsi="Times New Roman" w:cs="Times New Roman"/>
              </w:rPr>
              <w:t xml:space="preserve"> </w:t>
            </w:r>
            <w:r w:rsidRPr="009174CB">
              <w:rPr>
                <w:rFonts w:ascii="Times New Roman" w:hAnsi="Times New Roman" w:cs="Times New Roman"/>
                <w:spacing w:val="-2"/>
              </w:rPr>
              <w:t>объяснять слова героев в переносном</w:t>
            </w:r>
            <w:r w:rsidRPr="009174CB">
              <w:rPr>
                <w:rFonts w:ascii="Times New Roman" w:hAnsi="Times New Roman" w:cs="Times New Roman"/>
              </w:rPr>
              <w:t xml:space="preserve"> </w:t>
            </w:r>
            <w:r w:rsidRPr="009174CB">
              <w:rPr>
                <w:rFonts w:ascii="Times New Roman" w:hAnsi="Times New Roman" w:cs="Times New Roman"/>
                <w:spacing w:val="-2"/>
              </w:rPr>
              <w:t xml:space="preserve">значении; делить текст на части; </w:t>
            </w:r>
            <w:r w:rsidRPr="009174CB">
              <w:rPr>
                <w:rFonts w:ascii="Times New Roman" w:hAnsi="Times New Roman" w:cs="Times New Roman"/>
                <w:spacing w:val="-3"/>
              </w:rPr>
              <w:t>давать характеристику героям произведения;</w:t>
            </w:r>
            <w:r w:rsidRPr="009174CB">
              <w:rPr>
                <w:rFonts w:ascii="Times New Roman" w:hAnsi="Times New Roman" w:cs="Times New Roman"/>
              </w:rPr>
              <w:t xml:space="preserve"> </w:t>
            </w:r>
            <w:r w:rsidRPr="009174CB">
              <w:rPr>
                <w:rFonts w:ascii="Times New Roman" w:hAnsi="Times New Roman" w:cs="Times New Roman"/>
                <w:spacing w:val="-2"/>
              </w:rPr>
              <w:t>выразительно читать текст; пере</w:t>
            </w:r>
            <w:r w:rsidRPr="009174CB">
              <w:rPr>
                <w:rFonts w:ascii="Times New Roman" w:hAnsi="Times New Roman" w:cs="Times New Roman"/>
                <w:spacing w:val="-2"/>
              </w:rPr>
              <w:softHyphen/>
            </w:r>
            <w:r w:rsidRPr="009174CB">
              <w:rPr>
                <w:rFonts w:ascii="Times New Roman" w:hAnsi="Times New Roman" w:cs="Times New Roman"/>
              </w:rPr>
              <w:t xml:space="preserve">сказывать по плану; </w:t>
            </w:r>
            <w:r w:rsidRPr="009174CB">
              <w:rPr>
                <w:rFonts w:ascii="Times New Roman" w:hAnsi="Times New Roman" w:cs="Times New Roman"/>
                <w:spacing w:val="-3"/>
              </w:rPr>
              <w:t>объяснять выделенные в тексте</w:t>
            </w:r>
            <w:r w:rsidRPr="009174CB">
              <w:rPr>
                <w:rFonts w:ascii="Times New Roman" w:hAnsi="Times New Roman" w:cs="Times New Roman"/>
              </w:rPr>
              <w:t xml:space="preserve"> </w:t>
            </w:r>
            <w:r w:rsidRPr="009174CB">
              <w:rPr>
                <w:rFonts w:ascii="Times New Roman" w:hAnsi="Times New Roman" w:cs="Times New Roman"/>
                <w:spacing w:val="-2"/>
              </w:rPr>
              <w:t>слова; ориентироваться в тексте</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2"/>
              </w:rPr>
              <w:t>давать характеристику цветка</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2"/>
              </w:rPr>
              <w:t>объяснять, что такое «настоя</w:t>
            </w:r>
            <w:r w:rsidRPr="009174CB">
              <w:rPr>
                <w:rFonts w:ascii="Times New Roman" w:hAnsi="Times New Roman" w:cs="Times New Roman"/>
                <w:spacing w:val="-3"/>
              </w:rPr>
              <w:t>щее богатство»;</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2"/>
              </w:rPr>
              <w:t>пересказывать текст</w:t>
            </w:r>
            <w:r w:rsidRPr="009174CB">
              <w:rPr>
                <w:rFonts w:ascii="Times New Roman" w:hAnsi="Times New Roman" w:cs="Times New Roman"/>
              </w:rPr>
              <w:t xml:space="preserve"> по плану</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2"/>
              </w:rPr>
              <w:t>определять историческое время,</w:t>
            </w:r>
            <w:r w:rsidRPr="009174CB">
              <w:rPr>
                <w:rFonts w:ascii="Times New Roman" w:hAnsi="Times New Roman" w:cs="Times New Roman"/>
              </w:rPr>
              <w:t xml:space="preserve"> </w:t>
            </w:r>
            <w:r w:rsidRPr="009174CB">
              <w:rPr>
                <w:rFonts w:ascii="Times New Roman" w:hAnsi="Times New Roman" w:cs="Times New Roman"/>
                <w:spacing w:val="-2"/>
              </w:rPr>
              <w:t xml:space="preserve">описываемое в рассказе; объяснять поступки героев; находить в </w:t>
            </w:r>
            <w:r w:rsidRPr="009174CB">
              <w:rPr>
                <w:rFonts w:ascii="Times New Roman" w:hAnsi="Times New Roman" w:cs="Times New Roman"/>
                <w:spacing w:val="-2"/>
              </w:rPr>
              <w:lastRenderedPageBreak/>
              <w:t>тексте описание метели; отвечать на вопросы по со</w:t>
            </w:r>
            <w:r w:rsidRPr="009174CB">
              <w:rPr>
                <w:rFonts w:ascii="Times New Roman" w:hAnsi="Times New Roman" w:cs="Times New Roman"/>
                <w:spacing w:val="-3"/>
              </w:rPr>
              <w:t>держанию текста; выделять основную</w:t>
            </w:r>
            <w:r w:rsidRPr="009174CB">
              <w:rPr>
                <w:rFonts w:ascii="Times New Roman" w:hAnsi="Times New Roman" w:cs="Times New Roman"/>
              </w:rPr>
              <w:t xml:space="preserve"> мысль</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3"/>
              </w:rPr>
              <w:t>дополнять слова учителя; цити</w:t>
            </w:r>
            <w:r w:rsidRPr="009174CB">
              <w:rPr>
                <w:rFonts w:ascii="Times New Roman" w:hAnsi="Times New Roman" w:cs="Times New Roman"/>
                <w:spacing w:val="-2"/>
              </w:rPr>
              <w:t>ровать произведение; зачитывать нуж</w:t>
            </w:r>
            <w:r w:rsidRPr="009174CB">
              <w:rPr>
                <w:rFonts w:ascii="Times New Roman" w:hAnsi="Times New Roman" w:cs="Times New Roman"/>
                <w:spacing w:val="-3"/>
              </w:rPr>
              <w:t>ный фрагмент; определять, каким прие</w:t>
            </w:r>
            <w:r w:rsidRPr="009174CB">
              <w:rPr>
                <w:rFonts w:ascii="Times New Roman" w:hAnsi="Times New Roman" w:cs="Times New Roman"/>
                <w:spacing w:val="-3"/>
              </w:rPr>
              <w:softHyphen/>
            </w:r>
            <w:r w:rsidRPr="009174CB">
              <w:rPr>
                <w:rFonts w:ascii="Times New Roman" w:hAnsi="Times New Roman" w:cs="Times New Roman"/>
                <w:spacing w:val="-1"/>
              </w:rPr>
              <w:t xml:space="preserve">мом пользуется автор при описании </w:t>
            </w:r>
            <w:r w:rsidRPr="009174CB">
              <w:rPr>
                <w:rFonts w:ascii="Times New Roman" w:hAnsi="Times New Roman" w:cs="Times New Roman"/>
              </w:rPr>
              <w:t>зимнего пейзажа</w:t>
            </w:r>
            <w:r w:rsidRPr="009174CB">
              <w:rPr>
                <w:rFonts w:ascii="Times New Roman" w:hAnsi="Times New Roman" w:cs="Times New Roman"/>
                <w:spacing w:val="-2"/>
              </w:rPr>
              <w:t>, если в названии произведения пе</w:t>
            </w:r>
            <w:r w:rsidRPr="009174CB">
              <w:rPr>
                <w:rFonts w:ascii="Times New Roman" w:hAnsi="Times New Roman" w:cs="Times New Roman"/>
                <w:spacing w:val="-3"/>
              </w:rPr>
              <w:t>реносный смысл; выделять в рассказе</w:t>
            </w:r>
            <w:r w:rsidRPr="009174CB">
              <w:rPr>
                <w:rFonts w:ascii="Times New Roman" w:hAnsi="Times New Roman" w:cs="Times New Roman"/>
              </w:rPr>
              <w:t xml:space="preserve"> </w:t>
            </w:r>
            <w:r w:rsidRPr="009174CB">
              <w:rPr>
                <w:rFonts w:ascii="Times New Roman" w:hAnsi="Times New Roman" w:cs="Times New Roman"/>
                <w:spacing w:val="-3"/>
              </w:rPr>
              <w:t>реальные события; называть главную</w:t>
            </w:r>
            <w:r w:rsidRPr="009174CB">
              <w:rPr>
                <w:rFonts w:ascii="Times New Roman" w:hAnsi="Times New Roman" w:cs="Times New Roman"/>
              </w:rPr>
              <w:t xml:space="preserve"> </w:t>
            </w:r>
            <w:r w:rsidRPr="009174CB">
              <w:rPr>
                <w:rFonts w:ascii="Times New Roman" w:hAnsi="Times New Roman" w:cs="Times New Roman"/>
                <w:spacing w:val="-2"/>
              </w:rPr>
              <w:t>мысль произведения; работать с иллю</w:t>
            </w:r>
            <w:r w:rsidRPr="009174CB">
              <w:rPr>
                <w:rFonts w:ascii="Times New Roman" w:hAnsi="Times New Roman" w:cs="Times New Roman"/>
                <w:spacing w:val="-3"/>
              </w:rPr>
              <w:t>страцией; сравнивать портреты двух</w:t>
            </w:r>
            <w:r w:rsidRPr="009174CB">
              <w:rPr>
                <w:rFonts w:ascii="Times New Roman" w:hAnsi="Times New Roman" w:cs="Times New Roman"/>
              </w:rPr>
              <w:t xml:space="preserve"> </w:t>
            </w:r>
            <w:r w:rsidRPr="009174CB">
              <w:rPr>
                <w:rFonts w:ascii="Times New Roman" w:hAnsi="Times New Roman" w:cs="Times New Roman"/>
                <w:spacing w:val="-3"/>
              </w:rPr>
              <w:t>людей; анализировать музыкальные</w:t>
            </w:r>
            <w:r w:rsidRPr="009174CB">
              <w:rPr>
                <w:rFonts w:ascii="Times New Roman" w:hAnsi="Times New Roman" w:cs="Times New Roman"/>
              </w:rPr>
              <w:t xml:space="preserve"> произведения</w:t>
            </w:r>
          </w:p>
          <w:p w:rsidR="001A2E9F" w:rsidRPr="009174CB" w:rsidRDefault="001A2E9F" w:rsidP="005B3945">
            <w:pPr>
              <w:shd w:val="clear" w:color="auto" w:fill="FFFFFF"/>
              <w:spacing w:after="0"/>
              <w:rPr>
                <w:rFonts w:ascii="Times New Roman" w:hAnsi="Times New Roman" w:cs="Times New Roman"/>
                <w:spacing w:val="-2"/>
              </w:rPr>
            </w:pPr>
          </w:p>
        </w:tc>
      </w:tr>
      <w:tr w:rsidR="001A2E9F" w:rsidRPr="00E53D78" w:rsidTr="005B3945">
        <w:trPr>
          <w:trHeight w:val="1110"/>
        </w:trPr>
        <w:tc>
          <w:tcPr>
            <w:tcW w:w="652" w:type="dxa"/>
            <w:tcBorders>
              <w:top w:val="nil"/>
            </w:tcBorders>
          </w:tcPr>
          <w:p w:rsidR="001A2E9F" w:rsidRPr="009174CB" w:rsidRDefault="001A2E9F" w:rsidP="005B3945">
            <w:pPr>
              <w:shd w:val="clear" w:color="auto" w:fill="FFFFFF"/>
              <w:spacing w:after="0"/>
              <w:rPr>
                <w:rFonts w:ascii="Times New Roman" w:hAnsi="Times New Roman" w:cs="Times New Roman"/>
              </w:rPr>
            </w:pPr>
          </w:p>
        </w:tc>
        <w:tc>
          <w:tcPr>
            <w:tcW w:w="4253" w:type="dxa"/>
            <w:vMerge/>
          </w:tcPr>
          <w:p w:rsidR="001A2E9F" w:rsidRPr="009174CB" w:rsidRDefault="001A2E9F" w:rsidP="005B3945">
            <w:pPr>
              <w:shd w:val="clear" w:color="auto" w:fill="FFFFFF"/>
              <w:spacing w:after="0"/>
              <w:rPr>
                <w:rFonts w:ascii="Times New Roman" w:hAnsi="Times New Roman" w:cs="Times New Roman"/>
              </w:rPr>
            </w:pPr>
          </w:p>
        </w:tc>
        <w:tc>
          <w:tcPr>
            <w:tcW w:w="5103" w:type="dxa"/>
            <w:vMerge/>
          </w:tcPr>
          <w:p w:rsidR="001A2E9F" w:rsidRPr="009174CB" w:rsidRDefault="001A2E9F" w:rsidP="005B3945">
            <w:pPr>
              <w:shd w:val="clear" w:color="auto" w:fill="FFFFFF"/>
              <w:spacing w:after="0"/>
              <w:rPr>
                <w:rFonts w:ascii="Times New Roman" w:hAnsi="Times New Roman" w:cs="Times New Roman"/>
                <w:spacing w:val="-2"/>
              </w:rPr>
            </w:pPr>
          </w:p>
        </w:tc>
      </w:tr>
      <w:tr w:rsidR="001A2E9F" w:rsidRPr="00E53D78" w:rsidTr="005B3945">
        <w:trPr>
          <w:trHeight w:val="14591"/>
        </w:trPr>
        <w:tc>
          <w:tcPr>
            <w:tcW w:w="652" w:type="dxa"/>
          </w:tcPr>
          <w:p w:rsidR="001A2E9F"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lastRenderedPageBreak/>
              <w:t>72-84</w:t>
            </w: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r w:rsidRPr="009174CB">
              <w:rPr>
                <w:rFonts w:ascii="Times New Roman" w:hAnsi="Times New Roman" w:cs="Times New Roman"/>
              </w:rPr>
              <w:t>85-95</w:t>
            </w:r>
          </w:p>
        </w:tc>
        <w:tc>
          <w:tcPr>
            <w:tcW w:w="4253" w:type="dxa"/>
          </w:tcPr>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b/>
              </w:rPr>
              <w:t>Обнаруживаем, что у искусства есть своя особенная, правда.</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Поход в «Музейный Дом». Репродукция картины Леонардо да Винчи «</w:t>
            </w:r>
            <w:proofErr w:type="spellStart"/>
            <w:r w:rsidRPr="009174CB">
              <w:rPr>
                <w:rFonts w:ascii="Times New Roman" w:hAnsi="Times New Roman" w:cs="Times New Roman"/>
              </w:rPr>
              <w:t>Мона</w:t>
            </w:r>
            <w:proofErr w:type="spellEnd"/>
            <w:r w:rsidRPr="009174CB">
              <w:rPr>
                <w:rFonts w:ascii="Times New Roman" w:hAnsi="Times New Roman" w:cs="Times New Roman"/>
              </w:rPr>
              <w:t xml:space="preserve"> Лиза (Джоконда)». </w:t>
            </w:r>
            <w:r w:rsidRPr="009174CB">
              <w:rPr>
                <w:rFonts w:ascii="Times New Roman" w:hAnsi="Times New Roman" w:cs="Times New Roman"/>
                <w:spacing w:val="-5"/>
              </w:rPr>
              <w:t>Заседание клуба</w:t>
            </w:r>
            <w:r w:rsidRPr="009174CB">
              <w:rPr>
                <w:rFonts w:ascii="Times New Roman" w:hAnsi="Times New Roman" w:cs="Times New Roman"/>
              </w:rPr>
              <w:t xml:space="preserve"> </w:t>
            </w:r>
            <w:r w:rsidRPr="009174CB">
              <w:rPr>
                <w:rFonts w:ascii="Times New Roman" w:hAnsi="Times New Roman" w:cs="Times New Roman"/>
                <w:spacing w:val="-5"/>
              </w:rPr>
              <w:t>«Ключ и заря», на</w:t>
            </w:r>
            <w:r w:rsidRPr="009174CB">
              <w:rPr>
                <w:rFonts w:ascii="Times New Roman" w:hAnsi="Times New Roman" w:cs="Times New Roman"/>
              </w:rPr>
              <w:t xml:space="preserve"> </w:t>
            </w:r>
            <w:r w:rsidRPr="009174CB">
              <w:rPr>
                <w:rFonts w:ascii="Times New Roman" w:hAnsi="Times New Roman" w:cs="Times New Roman"/>
                <w:spacing w:val="-5"/>
              </w:rPr>
              <w:t>котором присут</w:t>
            </w:r>
            <w:r w:rsidRPr="009174CB">
              <w:rPr>
                <w:rFonts w:ascii="Times New Roman" w:hAnsi="Times New Roman" w:cs="Times New Roman"/>
                <w:spacing w:val="-6"/>
              </w:rPr>
              <w:t>ствовал бы настоящий писатель</w:t>
            </w:r>
          </w:p>
          <w:p w:rsidR="001A2E9F" w:rsidRPr="009174CB" w:rsidRDefault="001A2E9F" w:rsidP="005B3945">
            <w:pPr>
              <w:shd w:val="clear" w:color="auto" w:fill="FFFFFF"/>
              <w:spacing w:after="0"/>
              <w:rPr>
                <w:rFonts w:ascii="Times New Roman" w:hAnsi="Times New Roman" w:cs="Times New Roman"/>
                <w:spacing w:val="-2"/>
              </w:rPr>
            </w:pPr>
            <w:r w:rsidRPr="009174CB">
              <w:rPr>
                <w:rFonts w:ascii="Times New Roman" w:hAnsi="Times New Roman" w:cs="Times New Roman"/>
              </w:rPr>
              <w:t xml:space="preserve">Мария </w:t>
            </w:r>
            <w:proofErr w:type="spellStart"/>
            <w:r w:rsidRPr="009174CB">
              <w:rPr>
                <w:rFonts w:ascii="Times New Roman" w:hAnsi="Times New Roman" w:cs="Times New Roman"/>
              </w:rPr>
              <w:t>Вайсман</w:t>
            </w:r>
            <w:proofErr w:type="spellEnd"/>
            <w:r w:rsidRPr="009174CB">
              <w:rPr>
                <w:rFonts w:ascii="Times New Roman" w:hAnsi="Times New Roman" w:cs="Times New Roman"/>
              </w:rPr>
              <w:t xml:space="preserve"> </w:t>
            </w:r>
            <w:r w:rsidRPr="009174CB">
              <w:rPr>
                <w:rFonts w:ascii="Times New Roman" w:hAnsi="Times New Roman" w:cs="Times New Roman"/>
                <w:spacing w:val="-2"/>
              </w:rPr>
              <w:t>«</w:t>
            </w:r>
            <w:proofErr w:type="spellStart"/>
            <w:r w:rsidRPr="009174CB">
              <w:rPr>
                <w:rFonts w:ascii="Times New Roman" w:hAnsi="Times New Roman" w:cs="Times New Roman"/>
                <w:spacing w:val="-2"/>
              </w:rPr>
              <w:t>Шмыгимышь</w:t>
            </w:r>
            <w:proofErr w:type="spellEnd"/>
            <w:r w:rsidRPr="009174CB">
              <w:rPr>
                <w:rFonts w:ascii="Times New Roman" w:hAnsi="Times New Roman" w:cs="Times New Roman"/>
                <w:spacing w:val="-2"/>
              </w:rPr>
              <w:t xml:space="preserve">». </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Поход в «Музейный Дом». Репродукции картин П. Пи</w:t>
            </w:r>
            <w:r w:rsidRPr="009174CB">
              <w:rPr>
                <w:rFonts w:ascii="Times New Roman" w:hAnsi="Times New Roman" w:cs="Times New Roman"/>
              </w:rPr>
              <w:softHyphen/>
              <w:t>кассо «Плачу</w:t>
            </w:r>
            <w:r w:rsidRPr="009174CB">
              <w:rPr>
                <w:rFonts w:ascii="Times New Roman" w:hAnsi="Times New Roman" w:cs="Times New Roman"/>
              </w:rPr>
              <w:softHyphen/>
              <w:t>щая женщина», Э. Мунка «Крик», М. Ша</w:t>
            </w:r>
            <w:r w:rsidRPr="009174CB">
              <w:rPr>
                <w:rFonts w:ascii="Times New Roman" w:hAnsi="Times New Roman" w:cs="Times New Roman"/>
              </w:rPr>
              <w:softHyphen/>
              <w:t>гала «День рождения»</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Поход в «Музейный Дом». Репродукция картины Франца Марка «Пти</w:t>
            </w:r>
            <w:r w:rsidRPr="009174CB">
              <w:rPr>
                <w:rFonts w:ascii="Times New Roman" w:hAnsi="Times New Roman" w:cs="Times New Roman"/>
                <w:spacing w:val="-1"/>
              </w:rPr>
              <w:t>цы». В. Хлебни</w:t>
            </w:r>
            <w:r w:rsidRPr="009174CB">
              <w:rPr>
                <w:rFonts w:ascii="Times New Roman" w:hAnsi="Times New Roman" w:cs="Times New Roman"/>
                <w:spacing w:val="-3"/>
              </w:rPr>
              <w:t>ков «Кузнечик»</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 xml:space="preserve">А. Ахматова </w:t>
            </w:r>
            <w:r w:rsidRPr="009174CB">
              <w:rPr>
                <w:rFonts w:ascii="Times New Roman" w:hAnsi="Times New Roman" w:cs="Times New Roman"/>
                <w:spacing w:val="-3"/>
              </w:rPr>
              <w:t>«Тайны ремес</w:t>
            </w:r>
            <w:r w:rsidRPr="009174CB">
              <w:rPr>
                <w:rFonts w:ascii="Times New Roman" w:hAnsi="Times New Roman" w:cs="Times New Roman"/>
                <w:spacing w:val="-2"/>
              </w:rPr>
              <w:t>ла», «Перед вес</w:t>
            </w:r>
            <w:r w:rsidRPr="009174CB">
              <w:rPr>
                <w:rFonts w:ascii="Times New Roman" w:hAnsi="Times New Roman" w:cs="Times New Roman"/>
                <w:spacing w:val="-3"/>
              </w:rPr>
              <w:t>ной бывают дни</w:t>
            </w:r>
            <w:r w:rsidRPr="009174CB">
              <w:rPr>
                <w:rFonts w:ascii="Times New Roman" w:hAnsi="Times New Roman" w:cs="Times New Roman"/>
              </w:rPr>
              <w:t xml:space="preserve"> такие...».</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Поход в «Му</w:t>
            </w:r>
            <w:r w:rsidRPr="009174CB">
              <w:rPr>
                <w:rFonts w:ascii="Times New Roman" w:hAnsi="Times New Roman" w:cs="Times New Roman"/>
              </w:rPr>
              <w:softHyphen/>
              <w:t>зейный Дом». Репродукция картины Натана Альтмана «Портрет Анны Ахматовой»</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3"/>
              </w:rPr>
              <w:t>А.Кушнер «Си</w:t>
            </w:r>
            <w:r w:rsidRPr="009174CB">
              <w:rPr>
                <w:rFonts w:ascii="Times New Roman" w:hAnsi="Times New Roman" w:cs="Times New Roman"/>
              </w:rPr>
              <w:t>рень».</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 xml:space="preserve">Поход в «Музейный Дом». Репродукция картины П. </w:t>
            </w:r>
            <w:proofErr w:type="spellStart"/>
            <w:r w:rsidRPr="009174CB">
              <w:rPr>
                <w:rFonts w:ascii="Times New Roman" w:hAnsi="Times New Roman" w:cs="Times New Roman"/>
              </w:rPr>
              <w:t>Кончаловского</w:t>
            </w:r>
            <w:proofErr w:type="spellEnd"/>
            <w:r w:rsidRPr="009174CB">
              <w:rPr>
                <w:rFonts w:ascii="Times New Roman" w:hAnsi="Times New Roman" w:cs="Times New Roman"/>
              </w:rPr>
              <w:t xml:space="preserve"> «Сирень»</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 xml:space="preserve">В. Маяковский </w:t>
            </w:r>
            <w:r w:rsidRPr="009174CB">
              <w:rPr>
                <w:rFonts w:ascii="Times New Roman" w:hAnsi="Times New Roman" w:cs="Times New Roman"/>
                <w:spacing w:val="-3"/>
              </w:rPr>
              <w:t>«Хорошее отно</w:t>
            </w:r>
            <w:r w:rsidRPr="009174CB">
              <w:rPr>
                <w:rFonts w:ascii="Times New Roman" w:hAnsi="Times New Roman" w:cs="Times New Roman"/>
                <w:spacing w:val="-2"/>
              </w:rPr>
              <w:t>шение к лоша</w:t>
            </w:r>
            <w:r w:rsidRPr="009174CB">
              <w:rPr>
                <w:rFonts w:ascii="Times New Roman" w:hAnsi="Times New Roman" w:cs="Times New Roman"/>
              </w:rPr>
              <w:t>дям»</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Афанасий Фет</w:t>
            </w:r>
            <w:r w:rsidRPr="009174CB">
              <w:rPr>
                <w:rFonts w:ascii="Times New Roman" w:hAnsi="Times New Roman" w:cs="Times New Roman"/>
              </w:rPr>
              <w:t xml:space="preserve"> </w:t>
            </w:r>
            <w:r w:rsidRPr="009174CB">
              <w:rPr>
                <w:rFonts w:ascii="Times New Roman" w:hAnsi="Times New Roman" w:cs="Times New Roman"/>
                <w:spacing w:val="-1"/>
              </w:rPr>
              <w:t>«Это утро, ра</w:t>
            </w:r>
            <w:r w:rsidRPr="009174CB">
              <w:rPr>
                <w:rFonts w:ascii="Times New Roman" w:hAnsi="Times New Roman" w:cs="Times New Roman"/>
              </w:rPr>
              <w:t>дость эта...»</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Федор Тютчев</w:t>
            </w:r>
            <w:r w:rsidRPr="009174CB">
              <w:rPr>
                <w:rFonts w:ascii="Times New Roman" w:hAnsi="Times New Roman" w:cs="Times New Roman"/>
              </w:rPr>
              <w:t xml:space="preserve"> </w:t>
            </w:r>
            <w:r w:rsidRPr="009174CB">
              <w:rPr>
                <w:rFonts w:ascii="Times New Roman" w:hAnsi="Times New Roman" w:cs="Times New Roman"/>
                <w:spacing w:val="-2"/>
              </w:rPr>
              <w:t>«Как весел гро</w:t>
            </w:r>
            <w:r w:rsidRPr="009174CB">
              <w:rPr>
                <w:rFonts w:ascii="Times New Roman" w:hAnsi="Times New Roman" w:cs="Times New Roman"/>
              </w:rPr>
              <w:t>хот летних бурь...»</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 xml:space="preserve">М. Лермонтов </w:t>
            </w:r>
            <w:r w:rsidRPr="009174CB">
              <w:rPr>
                <w:rFonts w:ascii="Times New Roman" w:hAnsi="Times New Roman" w:cs="Times New Roman"/>
              </w:rPr>
              <w:t>«Парус»</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 xml:space="preserve">Максимилиан </w:t>
            </w:r>
            <w:r w:rsidRPr="009174CB">
              <w:rPr>
                <w:rFonts w:ascii="Times New Roman" w:hAnsi="Times New Roman" w:cs="Times New Roman"/>
                <w:spacing w:val="-3"/>
              </w:rPr>
              <w:t>Волошин «Зеле</w:t>
            </w:r>
            <w:r w:rsidRPr="009174CB">
              <w:rPr>
                <w:rFonts w:ascii="Times New Roman" w:hAnsi="Times New Roman" w:cs="Times New Roman"/>
                <w:spacing w:val="-2"/>
              </w:rPr>
              <w:t>ный вал отпрянул</w:t>
            </w:r>
            <w:r w:rsidRPr="009174CB">
              <w:rPr>
                <w:rFonts w:ascii="Times New Roman" w:hAnsi="Times New Roman" w:cs="Times New Roman"/>
              </w:rPr>
              <w:t xml:space="preserve"> </w:t>
            </w:r>
            <w:r w:rsidRPr="009174CB">
              <w:rPr>
                <w:rFonts w:ascii="Times New Roman" w:hAnsi="Times New Roman" w:cs="Times New Roman"/>
                <w:spacing w:val="-2"/>
              </w:rPr>
              <w:t>и пугливо умчал</w:t>
            </w:r>
            <w:r w:rsidRPr="009174CB">
              <w:rPr>
                <w:rFonts w:ascii="Times New Roman" w:hAnsi="Times New Roman" w:cs="Times New Roman"/>
              </w:rPr>
              <w:t>ся вдаль...».</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Поход в «Музейный Дом». Репродукция картины И. Айвазовского «Девятый вал»</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1"/>
              </w:rPr>
              <w:t>Самуил Маршак</w:t>
            </w:r>
            <w:r w:rsidRPr="009174CB">
              <w:rPr>
                <w:rFonts w:ascii="Times New Roman" w:hAnsi="Times New Roman" w:cs="Times New Roman"/>
              </w:rPr>
              <w:t xml:space="preserve"> </w:t>
            </w:r>
            <w:r w:rsidRPr="009174CB">
              <w:rPr>
                <w:rFonts w:ascii="Times New Roman" w:hAnsi="Times New Roman" w:cs="Times New Roman"/>
                <w:spacing w:val="-2"/>
              </w:rPr>
              <w:t>«Как поработала</w:t>
            </w:r>
            <w:r w:rsidRPr="009174CB">
              <w:rPr>
                <w:rFonts w:ascii="Times New Roman" w:hAnsi="Times New Roman" w:cs="Times New Roman"/>
              </w:rPr>
              <w:t xml:space="preserve"> зима!»</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3"/>
              </w:rPr>
              <w:t>А. Пушкин «Евгений Онегин»</w:t>
            </w:r>
            <w:r w:rsidRPr="009174CB">
              <w:rPr>
                <w:rFonts w:ascii="Times New Roman" w:hAnsi="Times New Roman" w:cs="Times New Roman"/>
              </w:rPr>
              <w:t xml:space="preserve"> </w:t>
            </w:r>
            <w:r w:rsidRPr="009174CB">
              <w:rPr>
                <w:rFonts w:ascii="Times New Roman" w:hAnsi="Times New Roman" w:cs="Times New Roman"/>
                <w:spacing w:val="-1"/>
              </w:rPr>
              <w:t>(отрывки): «В тот</w:t>
            </w:r>
            <w:r w:rsidRPr="009174CB">
              <w:rPr>
                <w:rFonts w:ascii="Times New Roman" w:hAnsi="Times New Roman" w:cs="Times New Roman"/>
              </w:rPr>
              <w:t xml:space="preserve"> </w:t>
            </w:r>
            <w:r w:rsidRPr="009174CB">
              <w:rPr>
                <w:rFonts w:ascii="Times New Roman" w:hAnsi="Times New Roman" w:cs="Times New Roman"/>
                <w:spacing w:val="-2"/>
              </w:rPr>
              <w:t>год осенняя по</w:t>
            </w:r>
            <w:r w:rsidRPr="009174CB">
              <w:rPr>
                <w:rFonts w:ascii="Times New Roman" w:hAnsi="Times New Roman" w:cs="Times New Roman"/>
                <w:spacing w:val="-3"/>
              </w:rPr>
              <w:t>года», «Зима!..</w:t>
            </w:r>
            <w:r w:rsidRPr="009174CB">
              <w:rPr>
                <w:rFonts w:ascii="Times New Roman" w:hAnsi="Times New Roman" w:cs="Times New Roman"/>
              </w:rPr>
              <w:t xml:space="preserve"> </w:t>
            </w:r>
            <w:r w:rsidRPr="009174CB">
              <w:rPr>
                <w:rFonts w:ascii="Times New Roman" w:hAnsi="Times New Roman" w:cs="Times New Roman"/>
                <w:spacing w:val="-2"/>
              </w:rPr>
              <w:t>Крестьянин, тор</w:t>
            </w:r>
            <w:r w:rsidRPr="009174CB">
              <w:rPr>
                <w:rFonts w:ascii="Times New Roman" w:hAnsi="Times New Roman" w:cs="Times New Roman"/>
              </w:rPr>
              <w:t>жествуя...»</w:t>
            </w:r>
          </w:p>
          <w:p w:rsidR="001A2E9F"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 xml:space="preserve">Обобщение </w:t>
            </w:r>
            <w:r w:rsidRPr="009174CB">
              <w:rPr>
                <w:rFonts w:ascii="Times New Roman" w:hAnsi="Times New Roman" w:cs="Times New Roman"/>
                <w:spacing w:val="-7"/>
              </w:rPr>
              <w:t>по теме «Обнаруживаем, что у искусства есть своя,</w:t>
            </w:r>
            <w:r w:rsidRPr="009174CB">
              <w:rPr>
                <w:rFonts w:ascii="Times New Roman" w:hAnsi="Times New Roman" w:cs="Times New Roman"/>
              </w:rPr>
              <w:t xml:space="preserve"> </w:t>
            </w:r>
            <w:r w:rsidRPr="009174CB">
              <w:rPr>
                <w:rFonts w:ascii="Times New Roman" w:hAnsi="Times New Roman" w:cs="Times New Roman"/>
                <w:spacing w:val="-9"/>
              </w:rPr>
              <w:t>особенная, правда»</w:t>
            </w:r>
          </w:p>
          <w:p w:rsidR="001A2E9F" w:rsidRPr="009174CB" w:rsidRDefault="001A2E9F" w:rsidP="005B3945">
            <w:pPr>
              <w:shd w:val="clear" w:color="auto" w:fill="FFFFFF"/>
              <w:spacing w:after="0"/>
              <w:rPr>
                <w:rFonts w:ascii="Times New Roman" w:hAnsi="Times New Roman" w:cs="Times New Roman"/>
                <w:b/>
              </w:rPr>
            </w:pPr>
            <w:r w:rsidRPr="009174CB">
              <w:rPr>
                <w:rFonts w:ascii="Times New Roman" w:hAnsi="Times New Roman" w:cs="Times New Roman"/>
                <w:b/>
              </w:rPr>
              <w:t xml:space="preserve">Убеждаемся, что без прошлого у людей нет будущего. Задумываемся над тем, что такое  отечество. </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3"/>
              </w:rPr>
              <w:t>Алексей Панте</w:t>
            </w:r>
            <w:r w:rsidRPr="009174CB">
              <w:rPr>
                <w:rFonts w:ascii="Times New Roman" w:hAnsi="Times New Roman" w:cs="Times New Roman"/>
                <w:spacing w:val="-1"/>
              </w:rPr>
              <w:t xml:space="preserve">леев «Главный </w:t>
            </w:r>
            <w:r w:rsidRPr="009174CB">
              <w:rPr>
                <w:rFonts w:ascii="Times New Roman" w:hAnsi="Times New Roman" w:cs="Times New Roman"/>
              </w:rPr>
              <w:t>инженер»</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3"/>
              </w:rPr>
              <w:t>Поход в «Музей</w:t>
            </w:r>
            <w:r w:rsidRPr="009174CB">
              <w:rPr>
                <w:rFonts w:ascii="Times New Roman" w:hAnsi="Times New Roman" w:cs="Times New Roman"/>
              </w:rPr>
              <w:t xml:space="preserve">ный Дом». </w:t>
            </w:r>
            <w:r w:rsidRPr="009174CB">
              <w:rPr>
                <w:rFonts w:ascii="Times New Roman" w:hAnsi="Times New Roman" w:cs="Times New Roman"/>
                <w:bCs/>
              </w:rPr>
              <w:t>Ре</w:t>
            </w:r>
            <w:r w:rsidRPr="009174CB">
              <w:rPr>
                <w:rFonts w:ascii="Times New Roman" w:hAnsi="Times New Roman" w:cs="Times New Roman"/>
              </w:rPr>
              <w:t>продукция кар</w:t>
            </w:r>
            <w:r w:rsidRPr="009174CB">
              <w:rPr>
                <w:rFonts w:ascii="Times New Roman" w:hAnsi="Times New Roman" w:cs="Times New Roman"/>
                <w:bCs/>
                <w:spacing w:val="-1"/>
              </w:rPr>
              <w:t xml:space="preserve">тины А. </w:t>
            </w:r>
            <w:r w:rsidRPr="009174CB">
              <w:rPr>
                <w:rFonts w:ascii="Times New Roman" w:hAnsi="Times New Roman" w:cs="Times New Roman"/>
                <w:spacing w:val="-1"/>
              </w:rPr>
              <w:t>Дейне</w:t>
            </w:r>
            <w:r w:rsidRPr="009174CB">
              <w:rPr>
                <w:rFonts w:ascii="Times New Roman" w:hAnsi="Times New Roman" w:cs="Times New Roman"/>
                <w:bCs/>
              </w:rPr>
              <w:t>ки «Окраина</w:t>
            </w:r>
            <w:r w:rsidRPr="009174CB">
              <w:rPr>
                <w:rFonts w:ascii="Times New Roman" w:hAnsi="Times New Roman" w:cs="Times New Roman"/>
              </w:rPr>
              <w:t xml:space="preserve"> </w:t>
            </w:r>
            <w:r w:rsidRPr="009174CB">
              <w:rPr>
                <w:rFonts w:ascii="Times New Roman" w:hAnsi="Times New Roman" w:cs="Times New Roman"/>
                <w:bCs/>
              </w:rPr>
              <w:t>Москвы»</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Поход в «Музейный Дом». Репродукция картины П. Пикассо «</w:t>
            </w:r>
            <w:proofErr w:type="spellStart"/>
            <w:r w:rsidRPr="009174CB">
              <w:rPr>
                <w:rFonts w:ascii="Times New Roman" w:hAnsi="Times New Roman" w:cs="Times New Roman"/>
              </w:rPr>
              <w:t>Герника</w:t>
            </w:r>
            <w:proofErr w:type="spellEnd"/>
            <w:r w:rsidRPr="009174CB">
              <w:rPr>
                <w:rFonts w:ascii="Times New Roman" w:hAnsi="Times New Roman" w:cs="Times New Roman"/>
              </w:rPr>
              <w:t>»</w:t>
            </w:r>
          </w:p>
          <w:p w:rsidR="001A2E9F" w:rsidRPr="006E107B" w:rsidRDefault="001A2E9F" w:rsidP="005B3945">
            <w:pPr>
              <w:rPr>
                <w:rFonts w:ascii="Times New Roman" w:hAnsi="Times New Roman" w:cs="Times New Roman"/>
              </w:rPr>
            </w:pPr>
          </w:p>
        </w:tc>
        <w:tc>
          <w:tcPr>
            <w:tcW w:w="5103" w:type="dxa"/>
          </w:tcPr>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3"/>
              </w:rPr>
              <w:t>Работать с иллюстрациями; вы</w:t>
            </w:r>
            <w:r w:rsidRPr="009174CB">
              <w:rPr>
                <w:rFonts w:ascii="Times New Roman" w:hAnsi="Times New Roman" w:cs="Times New Roman"/>
                <w:spacing w:val="-3"/>
              </w:rPr>
              <w:softHyphen/>
            </w:r>
            <w:r w:rsidRPr="009174CB">
              <w:rPr>
                <w:rFonts w:ascii="Times New Roman" w:hAnsi="Times New Roman" w:cs="Times New Roman"/>
                <w:spacing w:val="-1"/>
              </w:rPr>
              <w:t>делять средства художественной выра</w:t>
            </w:r>
            <w:r w:rsidRPr="009174CB">
              <w:rPr>
                <w:rFonts w:ascii="Times New Roman" w:hAnsi="Times New Roman" w:cs="Times New Roman"/>
                <w:spacing w:val="-2"/>
              </w:rPr>
              <w:t>зительности; рассказывать о творчестве</w:t>
            </w:r>
            <w:r w:rsidRPr="009174CB">
              <w:rPr>
                <w:rFonts w:ascii="Times New Roman" w:hAnsi="Times New Roman" w:cs="Times New Roman"/>
              </w:rPr>
              <w:t xml:space="preserve"> писателей</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3"/>
              </w:rPr>
              <w:t>ана</w:t>
            </w:r>
            <w:r w:rsidRPr="009174CB">
              <w:rPr>
                <w:rFonts w:ascii="Times New Roman" w:hAnsi="Times New Roman" w:cs="Times New Roman"/>
                <w:spacing w:val="-3"/>
              </w:rPr>
              <w:softHyphen/>
            </w:r>
            <w:r w:rsidRPr="009174CB">
              <w:rPr>
                <w:rFonts w:ascii="Times New Roman" w:hAnsi="Times New Roman" w:cs="Times New Roman"/>
                <w:spacing w:val="-2"/>
              </w:rPr>
              <w:t xml:space="preserve">лизировать поведение героев; объяснять свою точку зрения; работать с толковым </w:t>
            </w:r>
            <w:r w:rsidRPr="009174CB">
              <w:rPr>
                <w:rFonts w:ascii="Times New Roman" w:hAnsi="Times New Roman" w:cs="Times New Roman"/>
                <w:spacing w:val="-3"/>
              </w:rPr>
              <w:t>словарем; сравнивать живописные рабо</w:t>
            </w:r>
            <w:r w:rsidRPr="009174CB">
              <w:rPr>
                <w:rFonts w:ascii="Times New Roman" w:hAnsi="Times New Roman" w:cs="Times New Roman"/>
                <w:spacing w:val="-3"/>
              </w:rPr>
              <w:softHyphen/>
            </w:r>
            <w:r w:rsidRPr="009174CB">
              <w:rPr>
                <w:rFonts w:ascii="Times New Roman" w:hAnsi="Times New Roman" w:cs="Times New Roman"/>
                <w:spacing w:val="-1"/>
              </w:rPr>
              <w:t xml:space="preserve">ты П. Пикассо «Плачущая женщина», </w:t>
            </w:r>
            <w:r w:rsidRPr="009174CB">
              <w:rPr>
                <w:rFonts w:ascii="Times New Roman" w:hAnsi="Times New Roman" w:cs="Times New Roman"/>
                <w:spacing w:val="-3"/>
              </w:rPr>
              <w:t>Э. Мунка «Крик», М. Шагала «День ро</w:t>
            </w:r>
            <w:r w:rsidRPr="009174CB">
              <w:rPr>
                <w:rFonts w:ascii="Times New Roman" w:hAnsi="Times New Roman" w:cs="Times New Roman"/>
              </w:rPr>
              <w:t>ждения»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3"/>
              </w:rPr>
              <w:t>сравнивать стихотворные про</w:t>
            </w:r>
            <w:r w:rsidRPr="009174CB">
              <w:rPr>
                <w:rFonts w:ascii="Times New Roman" w:hAnsi="Times New Roman" w:cs="Times New Roman"/>
                <w:spacing w:val="-2"/>
              </w:rPr>
              <w:t>изведения; цитировать произведения;</w:t>
            </w:r>
            <w:r w:rsidRPr="009174CB">
              <w:rPr>
                <w:rFonts w:ascii="Times New Roman" w:hAnsi="Times New Roman" w:cs="Times New Roman"/>
              </w:rPr>
              <w:t xml:space="preserve"> </w:t>
            </w:r>
            <w:r w:rsidRPr="009174CB">
              <w:rPr>
                <w:rFonts w:ascii="Times New Roman" w:hAnsi="Times New Roman" w:cs="Times New Roman"/>
                <w:spacing w:val="-3"/>
              </w:rPr>
              <w:t>анализировать живописные произ</w:t>
            </w:r>
            <w:r w:rsidRPr="009174CB">
              <w:rPr>
                <w:rFonts w:ascii="Times New Roman" w:hAnsi="Times New Roman" w:cs="Times New Roman"/>
              </w:rPr>
              <w:t>ведения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2"/>
              </w:rPr>
              <w:t>сравнивать литературное пр</w:t>
            </w:r>
            <w:r w:rsidRPr="009174CB">
              <w:rPr>
                <w:rFonts w:ascii="Times New Roman" w:hAnsi="Times New Roman" w:cs="Times New Roman"/>
                <w:spacing w:val="-3"/>
              </w:rPr>
              <w:t xml:space="preserve">оизведение Л. Кушнера «Сирень» и живописное произведение П. </w:t>
            </w:r>
            <w:proofErr w:type="spellStart"/>
            <w:r w:rsidRPr="009174CB">
              <w:rPr>
                <w:rFonts w:ascii="Times New Roman" w:hAnsi="Times New Roman" w:cs="Times New Roman"/>
                <w:spacing w:val="-3"/>
              </w:rPr>
              <w:t>Кончалов</w:t>
            </w:r>
            <w:r w:rsidRPr="009174CB">
              <w:rPr>
                <w:rFonts w:ascii="Times New Roman" w:hAnsi="Times New Roman" w:cs="Times New Roman"/>
                <w:spacing w:val="-2"/>
              </w:rPr>
              <w:t>ского</w:t>
            </w:r>
            <w:proofErr w:type="spellEnd"/>
            <w:r w:rsidRPr="009174CB">
              <w:rPr>
                <w:rFonts w:ascii="Times New Roman" w:hAnsi="Times New Roman" w:cs="Times New Roman"/>
                <w:spacing w:val="-2"/>
              </w:rPr>
              <w:t xml:space="preserve"> «Сирень»; доказывать свое мне</w:t>
            </w:r>
            <w:r w:rsidRPr="009174CB">
              <w:rPr>
                <w:rFonts w:ascii="Times New Roman" w:hAnsi="Times New Roman" w:cs="Times New Roman"/>
                <w:spacing w:val="-2"/>
              </w:rPr>
              <w:softHyphen/>
            </w:r>
            <w:r w:rsidRPr="009174CB">
              <w:rPr>
                <w:rFonts w:ascii="Times New Roman" w:hAnsi="Times New Roman" w:cs="Times New Roman"/>
                <w:spacing w:val="-1"/>
              </w:rPr>
              <w:t>ние; находить и читать необходимые</w:t>
            </w:r>
            <w:r w:rsidRPr="009174CB">
              <w:rPr>
                <w:rFonts w:ascii="Times New Roman" w:hAnsi="Times New Roman" w:cs="Times New Roman"/>
              </w:rPr>
              <w:t xml:space="preserve"> </w:t>
            </w:r>
            <w:r w:rsidRPr="009174CB">
              <w:rPr>
                <w:rFonts w:ascii="Times New Roman" w:hAnsi="Times New Roman" w:cs="Times New Roman"/>
                <w:spacing w:val="-3"/>
              </w:rPr>
              <w:t>строфы</w:t>
            </w:r>
            <w:proofErr w:type="gramStart"/>
            <w:r w:rsidRPr="009174CB">
              <w:rPr>
                <w:rFonts w:ascii="Times New Roman" w:hAnsi="Times New Roman" w:cs="Times New Roman"/>
                <w:spacing w:val="-3"/>
              </w:rPr>
              <w:t xml:space="preserve">; </w:t>
            </w:r>
            <w:r w:rsidRPr="009174CB">
              <w:rPr>
                <w:rFonts w:ascii="Times New Roman" w:hAnsi="Times New Roman" w:cs="Times New Roman"/>
                <w:spacing w:val="-2"/>
              </w:rPr>
              <w:t xml:space="preserve">; </w:t>
            </w:r>
            <w:proofErr w:type="gramEnd"/>
            <w:r w:rsidRPr="009174CB">
              <w:rPr>
                <w:rFonts w:ascii="Times New Roman" w:hAnsi="Times New Roman" w:cs="Times New Roman"/>
                <w:spacing w:val="-2"/>
              </w:rPr>
              <w:t>опреде</w:t>
            </w:r>
            <w:r w:rsidRPr="009174CB">
              <w:rPr>
                <w:rFonts w:ascii="Times New Roman" w:hAnsi="Times New Roman" w:cs="Times New Roman"/>
                <w:spacing w:val="-3"/>
              </w:rPr>
              <w:t>лять рифму в стихотворении; выделять</w:t>
            </w:r>
            <w:r w:rsidRPr="009174CB">
              <w:rPr>
                <w:rFonts w:ascii="Times New Roman" w:hAnsi="Times New Roman" w:cs="Times New Roman"/>
              </w:rPr>
              <w:t xml:space="preserve"> </w:t>
            </w:r>
            <w:r w:rsidRPr="009174CB">
              <w:rPr>
                <w:rFonts w:ascii="Times New Roman" w:hAnsi="Times New Roman" w:cs="Times New Roman"/>
                <w:spacing w:val="-3"/>
              </w:rPr>
              <w:t>средства художественной вырази</w:t>
            </w:r>
            <w:r w:rsidRPr="009174CB">
              <w:rPr>
                <w:rFonts w:ascii="Times New Roman" w:hAnsi="Times New Roman" w:cs="Times New Roman"/>
              </w:rPr>
              <w:t>тельности</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1"/>
              </w:rPr>
              <w:t>читать, соблюдая знаки препинания; подтверждать свою точку зрения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3"/>
              </w:rPr>
              <w:t>сравнивать литературное произведение</w:t>
            </w:r>
            <w:r w:rsidRPr="009174CB">
              <w:rPr>
                <w:rFonts w:ascii="Times New Roman" w:hAnsi="Times New Roman" w:cs="Times New Roman"/>
              </w:rPr>
              <w:t xml:space="preserve"> </w:t>
            </w:r>
            <w:r w:rsidRPr="009174CB">
              <w:rPr>
                <w:rFonts w:ascii="Times New Roman" w:hAnsi="Times New Roman" w:cs="Times New Roman"/>
                <w:spacing w:val="-3"/>
              </w:rPr>
              <w:t>и произведение живописи; выделять</w:t>
            </w:r>
            <w:r w:rsidRPr="009174CB">
              <w:rPr>
                <w:rFonts w:ascii="Times New Roman" w:hAnsi="Times New Roman" w:cs="Times New Roman"/>
              </w:rPr>
              <w:t xml:space="preserve"> </w:t>
            </w:r>
            <w:r w:rsidRPr="009174CB">
              <w:rPr>
                <w:rFonts w:ascii="Times New Roman" w:hAnsi="Times New Roman" w:cs="Times New Roman"/>
                <w:spacing w:val="-3"/>
              </w:rPr>
              <w:t>средства художественной вырази</w:t>
            </w:r>
            <w:r w:rsidRPr="009174CB">
              <w:rPr>
                <w:rFonts w:ascii="Times New Roman" w:hAnsi="Times New Roman" w:cs="Times New Roman"/>
              </w:rPr>
              <w:t>тельности</w:t>
            </w:r>
          </w:p>
          <w:p w:rsidR="001A2E9F" w:rsidRDefault="001A2E9F" w:rsidP="005B3945">
            <w:pPr>
              <w:spacing w:after="0"/>
              <w:rPr>
                <w:rFonts w:ascii="Times New Roman" w:hAnsi="Times New Roman" w:cs="Times New Roman"/>
                <w:b/>
              </w:rPr>
            </w:pPr>
            <w:r w:rsidRPr="009174CB">
              <w:rPr>
                <w:rFonts w:ascii="Times New Roman" w:hAnsi="Times New Roman" w:cs="Times New Roman"/>
                <w:spacing w:val="-1"/>
              </w:rPr>
              <w:t xml:space="preserve">выделять рифму; определять </w:t>
            </w:r>
            <w:r w:rsidRPr="009174CB">
              <w:rPr>
                <w:rFonts w:ascii="Times New Roman" w:hAnsi="Times New Roman" w:cs="Times New Roman"/>
                <w:spacing w:val="-3"/>
              </w:rPr>
              <w:t xml:space="preserve">тип рифмы; </w:t>
            </w: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Pr="006E107B" w:rsidRDefault="001A2E9F" w:rsidP="005B3945">
            <w:pPr>
              <w:rPr>
                <w:rFonts w:ascii="Times New Roman" w:hAnsi="Times New Roman" w:cs="Times New Roman"/>
              </w:rPr>
            </w:pPr>
          </w:p>
          <w:p w:rsidR="001A2E9F" w:rsidRDefault="001A2E9F" w:rsidP="005B3945">
            <w:pPr>
              <w:rPr>
                <w:rFonts w:ascii="Times New Roman" w:hAnsi="Times New Roman" w:cs="Times New Roman"/>
              </w:rPr>
            </w:pPr>
          </w:p>
          <w:p w:rsidR="001A2E9F" w:rsidRDefault="001A2E9F" w:rsidP="005B3945">
            <w:pPr>
              <w:rPr>
                <w:rFonts w:ascii="Times New Roman" w:hAnsi="Times New Roman" w:cs="Times New Roman"/>
              </w:rPr>
            </w:pP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3"/>
              </w:rPr>
              <w:t>Выразительно читать стихо</w:t>
            </w:r>
            <w:r w:rsidRPr="009174CB">
              <w:rPr>
                <w:rFonts w:ascii="Times New Roman" w:hAnsi="Times New Roman" w:cs="Times New Roman"/>
              </w:rPr>
              <w:t>творные произведения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1"/>
              </w:rPr>
              <w:t>анализировать содержание ли</w:t>
            </w:r>
            <w:r w:rsidRPr="009174CB">
              <w:rPr>
                <w:rFonts w:ascii="Times New Roman" w:hAnsi="Times New Roman" w:cs="Times New Roman"/>
                <w:spacing w:val="-1"/>
              </w:rPr>
              <w:softHyphen/>
              <w:t xml:space="preserve">тературного произведения; сравнивать </w:t>
            </w:r>
            <w:r w:rsidRPr="009174CB">
              <w:rPr>
                <w:rFonts w:ascii="Times New Roman" w:hAnsi="Times New Roman" w:cs="Times New Roman"/>
                <w:spacing w:val="-3"/>
              </w:rPr>
              <w:t xml:space="preserve">жизнь детей до войны и во время войны; </w:t>
            </w:r>
            <w:r w:rsidRPr="009174CB">
              <w:rPr>
                <w:rFonts w:ascii="Times New Roman" w:hAnsi="Times New Roman" w:cs="Times New Roman"/>
                <w:spacing w:val="-1"/>
              </w:rPr>
              <w:t>анализировать поступки героев</w:t>
            </w:r>
          </w:p>
          <w:p w:rsidR="001A2E9F" w:rsidRPr="006E107B" w:rsidRDefault="001A2E9F" w:rsidP="005B3945">
            <w:pPr>
              <w:rPr>
                <w:rFonts w:ascii="Times New Roman" w:hAnsi="Times New Roman" w:cs="Times New Roman"/>
                <w:spacing w:val="-2"/>
              </w:rPr>
            </w:pPr>
            <w:r w:rsidRPr="009174CB">
              <w:rPr>
                <w:rFonts w:ascii="Times New Roman" w:hAnsi="Times New Roman" w:cs="Times New Roman"/>
                <w:spacing w:val="-3"/>
              </w:rPr>
              <w:t>работать с иллюстрациями; анализировать средства художественной</w:t>
            </w:r>
            <w:r w:rsidRPr="009174CB">
              <w:rPr>
                <w:rFonts w:ascii="Times New Roman" w:hAnsi="Times New Roman" w:cs="Times New Roman"/>
              </w:rPr>
              <w:t xml:space="preserve"> </w:t>
            </w:r>
            <w:r w:rsidRPr="009174CB">
              <w:rPr>
                <w:rFonts w:ascii="Times New Roman" w:hAnsi="Times New Roman" w:cs="Times New Roman"/>
                <w:spacing w:val="-2"/>
              </w:rPr>
              <w:t>выразительности; делить текст на</w:t>
            </w:r>
            <w:r>
              <w:rPr>
                <w:rFonts w:ascii="Times New Roman" w:hAnsi="Times New Roman" w:cs="Times New Roman"/>
                <w:spacing w:val="-2"/>
              </w:rPr>
              <w:t xml:space="preserve"> </w:t>
            </w:r>
            <w:r w:rsidRPr="009174CB">
              <w:rPr>
                <w:rFonts w:ascii="Times New Roman" w:hAnsi="Times New Roman" w:cs="Times New Roman"/>
                <w:spacing w:val="-2"/>
              </w:rPr>
              <w:t>смысловые части; пересказывать произведе</w:t>
            </w:r>
            <w:r w:rsidRPr="009174CB">
              <w:rPr>
                <w:rFonts w:ascii="Times New Roman" w:hAnsi="Times New Roman" w:cs="Times New Roman"/>
                <w:spacing w:val="-3"/>
              </w:rPr>
              <w:t>ние;</w:t>
            </w:r>
          </w:p>
        </w:tc>
      </w:tr>
      <w:tr w:rsidR="001A2E9F" w:rsidRPr="00E53D78" w:rsidTr="005B3945">
        <w:trPr>
          <w:trHeight w:val="9629"/>
        </w:trPr>
        <w:tc>
          <w:tcPr>
            <w:tcW w:w="652" w:type="dxa"/>
          </w:tcPr>
          <w:p w:rsidR="001A2E9F" w:rsidRPr="009174CB" w:rsidRDefault="001A2E9F" w:rsidP="005B3945">
            <w:pPr>
              <w:shd w:val="clear" w:color="auto" w:fill="FFFFFF"/>
              <w:spacing w:after="0"/>
              <w:rPr>
                <w:rFonts w:ascii="Times New Roman" w:hAnsi="Times New Roman" w:cs="Times New Roman"/>
              </w:rPr>
            </w:pPr>
          </w:p>
        </w:tc>
        <w:tc>
          <w:tcPr>
            <w:tcW w:w="4253" w:type="dxa"/>
          </w:tcPr>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Анна Ахматова</w:t>
            </w:r>
            <w:r w:rsidRPr="009174CB">
              <w:rPr>
                <w:rFonts w:ascii="Times New Roman" w:hAnsi="Times New Roman" w:cs="Times New Roman"/>
              </w:rPr>
              <w:t xml:space="preserve"> </w:t>
            </w:r>
            <w:r w:rsidRPr="009174CB">
              <w:rPr>
                <w:rFonts w:ascii="Times New Roman" w:hAnsi="Times New Roman" w:cs="Times New Roman"/>
                <w:spacing w:val="-3"/>
              </w:rPr>
              <w:t>«Памяти друга»</w:t>
            </w:r>
          </w:p>
          <w:p w:rsidR="001A2E9F" w:rsidRPr="009174CB" w:rsidRDefault="001A2E9F" w:rsidP="005B3945">
            <w:pPr>
              <w:shd w:val="clear" w:color="auto" w:fill="FFFFFF"/>
              <w:spacing w:after="0"/>
              <w:rPr>
                <w:rFonts w:ascii="Times New Roman" w:hAnsi="Times New Roman" w:cs="Times New Roman"/>
              </w:rPr>
            </w:pPr>
            <w:proofErr w:type="spellStart"/>
            <w:r w:rsidRPr="009174CB">
              <w:rPr>
                <w:rFonts w:ascii="Times New Roman" w:hAnsi="Times New Roman" w:cs="Times New Roman"/>
              </w:rPr>
              <w:t>Н.Рыленков</w:t>
            </w:r>
            <w:proofErr w:type="spellEnd"/>
            <w:r w:rsidRPr="009174CB">
              <w:rPr>
                <w:rFonts w:ascii="Times New Roman" w:hAnsi="Times New Roman" w:cs="Times New Roman"/>
              </w:rPr>
              <w:t xml:space="preserve"> «К Родине»</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Николай Рубцов</w:t>
            </w:r>
            <w:r w:rsidRPr="009174CB">
              <w:rPr>
                <w:rFonts w:ascii="Times New Roman" w:hAnsi="Times New Roman" w:cs="Times New Roman"/>
              </w:rPr>
              <w:t xml:space="preserve"> </w:t>
            </w:r>
            <w:r w:rsidRPr="009174CB">
              <w:rPr>
                <w:rFonts w:ascii="Times New Roman" w:hAnsi="Times New Roman" w:cs="Times New Roman"/>
                <w:spacing w:val="-2"/>
              </w:rPr>
              <w:t>«Доволен я буквально всем!».</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bCs/>
                <w:spacing w:val="-2"/>
              </w:rPr>
              <w:t>Слушаем музы</w:t>
            </w:r>
            <w:r w:rsidRPr="009174CB">
              <w:rPr>
                <w:rFonts w:ascii="Times New Roman" w:hAnsi="Times New Roman" w:cs="Times New Roman"/>
              </w:rPr>
              <w:t xml:space="preserve">ку С. </w:t>
            </w:r>
            <w:r w:rsidRPr="009174CB">
              <w:rPr>
                <w:rFonts w:ascii="Times New Roman" w:hAnsi="Times New Roman" w:cs="Times New Roman"/>
                <w:bCs/>
              </w:rPr>
              <w:t>Рахмани</w:t>
            </w:r>
            <w:r w:rsidRPr="009174CB">
              <w:rPr>
                <w:rFonts w:ascii="Times New Roman" w:hAnsi="Times New Roman" w:cs="Times New Roman"/>
                <w:bCs/>
                <w:spacing w:val="-2"/>
              </w:rPr>
              <w:t>нова «Концерт</w:t>
            </w:r>
            <w:r w:rsidRPr="009174CB">
              <w:rPr>
                <w:rFonts w:ascii="Times New Roman" w:hAnsi="Times New Roman" w:cs="Times New Roman"/>
              </w:rPr>
              <w:t xml:space="preserve"> </w:t>
            </w:r>
            <w:r w:rsidRPr="009174CB">
              <w:rPr>
                <w:rFonts w:ascii="Times New Roman" w:hAnsi="Times New Roman" w:cs="Times New Roman"/>
                <w:bCs/>
                <w:spacing w:val="-1"/>
              </w:rPr>
              <w:t>№ 2, Сочине</w:t>
            </w:r>
            <w:r w:rsidRPr="009174CB">
              <w:rPr>
                <w:rFonts w:ascii="Times New Roman" w:hAnsi="Times New Roman" w:cs="Times New Roman"/>
                <w:bCs/>
              </w:rPr>
              <w:t>ние 18»</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1"/>
              </w:rPr>
              <w:t xml:space="preserve">Дмитрий </w:t>
            </w:r>
            <w:proofErr w:type="spellStart"/>
            <w:r w:rsidRPr="009174CB">
              <w:rPr>
                <w:rFonts w:ascii="Times New Roman" w:hAnsi="Times New Roman" w:cs="Times New Roman"/>
                <w:spacing w:val="-1"/>
              </w:rPr>
              <w:t>Кедрин</w:t>
            </w:r>
            <w:proofErr w:type="spellEnd"/>
            <w:r w:rsidRPr="009174CB">
              <w:rPr>
                <w:rFonts w:ascii="Times New Roman" w:hAnsi="Times New Roman" w:cs="Times New Roman"/>
              </w:rPr>
              <w:t xml:space="preserve"> </w:t>
            </w:r>
            <w:r w:rsidRPr="009174CB">
              <w:rPr>
                <w:rFonts w:ascii="Times New Roman" w:hAnsi="Times New Roman" w:cs="Times New Roman"/>
                <w:spacing w:val="-2"/>
              </w:rPr>
              <w:t>«Все мне мере</w:t>
            </w:r>
            <w:r w:rsidRPr="009174CB">
              <w:rPr>
                <w:rFonts w:ascii="Times New Roman" w:hAnsi="Times New Roman" w:cs="Times New Roman"/>
              </w:rPr>
              <w:t>щится поле с гречихою...».</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bCs/>
                <w:spacing w:val="-1"/>
              </w:rPr>
              <w:t>Поход в «Му</w:t>
            </w:r>
            <w:r w:rsidRPr="009174CB">
              <w:rPr>
                <w:rFonts w:ascii="Times New Roman" w:hAnsi="Times New Roman" w:cs="Times New Roman"/>
                <w:bCs/>
                <w:spacing w:val="-2"/>
              </w:rPr>
              <w:t>зейный Дом».</w:t>
            </w:r>
            <w:r w:rsidRPr="009174CB">
              <w:rPr>
                <w:rFonts w:ascii="Times New Roman" w:hAnsi="Times New Roman" w:cs="Times New Roman"/>
              </w:rPr>
              <w:t xml:space="preserve"> </w:t>
            </w:r>
            <w:r w:rsidRPr="009174CB">
              <w:rPr>
                <w:rFonts w:ascii="Times New Roman" w:hAnsi="Times New Roman" w:cs="Times New Roman"/>
                <w:bCs/>
                <w:spacing w:val="-2"/>
              </w:rPr>
              <w:t>Репродукция</w:t>
            </w:r>
            <w:r w:rsidRPr="009174CB">
              <w:rPr>
                <w:rFonts w:ascii="Times New Roman" w:hAnsi="Times New Roman" w:cs="Times New Roman"/>
              </w:rPr>
              <w:t xml:space="preserve"> </w:t>
            </w:r>
            <w:r w:rsidRPr="009174CB">
              <w:rPr>
                <w:rFonts w:ascii="Times New Roman" w:hAnsi="Times New Roman" w:cs="Times New Roman"/>
                <w:bCs/>
              </w:rPr>
              <w:t>картины</w:t>
            </w:r>
            <w:r w:rsidRPr="009174CB">
              <w:rPr>
                <w:rFonts w:ascii="Times New Roman" w:hAnsi="Times New Roman" w:cs="Times New Roman"/>
              </w:rPr>
              <w:t xml:space="preserve"> </w:t>
            </w:r>
            <w:r w:rsidRPr="009174CB">
              <w:rPr>
                <w:rFonts w:ascii="Times New Roman" w:hAnsi="Times New Roman" w:cs="Times New Roman"/>
                <w:bCs/>
              </w:rPr>
              <w:t>В. Попкова</w:t>
            </w:r>
            <w:r w:rsidRPr="009174CB">
              <w:rPr>
                <w:rFonts w:ascii="Times New Roman" w:hAnsi="Times New Roman" w:cs="Times New Roman"/>
              </w:rPr>
              <w:t xml:space="preserve"> </w:t>
            </w:r>
            <w:r w:rsidRPr="009174CB">
              <w:rPr>
                <w:rFonts w:ascii="Times New Roman" w:hAnsi="Times New Roman" w:cs="Times New Roman"/>
                <w:bCs/>
              </w:rPr>
              <w:t xml:space="preserve">«Моя </w:t>
            </w:r>
            <w:r w:rsidRPr="009174CB">
              <w:rPr>
                <w:rFonts w:ascii="Times New Roman" w:hAnsi="Times New Roman" w:cs="Times New Roman"/>
              </w:rPr>
              <w:t xml:space="preserve">бабушка </w:t>
            </w:r>
            <w:r w:rsidRPr="009174CB">
              <w:rPr>
                <w:rFonts w:ascii="Times New Roman" w:hAnsi="Times New Roman" w:cs="Times New Roman"/>
                <w:bCs/>
              </w:rPr>
              <w:t xml:space="preserve">и </w:t>
            </w:r>
            <w:r w:rsidRPr="009174CB">
              <w:rPr>
                <w:rFonts w:ascii="Times New Roman" w:hAnsi="Times New Roman" w:cs="Times New Roman"/>
              </w:rPr>
              <w:t xml:space="preserve">ее </w:t>
            </w:r>
            <w:r w:rsidRPr="009174CB">
              <w:rPr>
                <w:rFonts w:ascii="Times New Roman" w:hAnsi="Times New Roman" w:cs="Times New Roman"/>
                <w:bCs/>
              </w:rPr>
              <w:t>ковер»</w:t>
            </w:r>
          </w:p>
          <w:p w:rsidR="001A2E9F" w:rsidRPr="009174CB" w:rsidRDefault="001A2E9F" w:rsidP="005B3945">
            <w:pPr>
              <w:shd w:val="clear" w:color="auto" w:fill="FFFFFF"/>
              <w:spacing w:after="0"/>
              <w:rPr>
                <w:rFonts w:ascii="Times New Roman" w:hAnsi="Times New Roman" w:cs="Times New Roman"/>
                <w:spacing w:val="-1"/>
              </w:rPr>
            </w:pPr>
            <w:r w:rsidRPr="009174CB">
              <w:rPr>
                <w:rFonts w:ascii="Times New Roman" w:hAnsi="Times New Roman" w:cs="Times New Roman"/>
              </w:rPr>
              <w:t xml:space="preserve">Поход в «Музейный Дом». Репродукция картины Б. </w:t>
            </w:r>
            <w:proofErr w:type="spellStart"/>
            <w:r w:rsidRPr="009174CB">
              <w:rPr>
                <w:rFonts w:ascii="Times New Roman" w:hAnsi="Times New Roman" w:cs="Times New Roman"/>
              </w:rPr>
              <w:t>Кустодиева</w:t>
            </w:r>
            <w:proofErr w:type="spellEnd"/>
            <w:r w:rsidRPr="009174CB">
              <w:rPr>
                <w:rFonts w:ascii="Times New Roman" w:hAnsi="Times New Roman" w:cs="Times New Roman"/>
              </w:rPr>
              <w:t xml:space="preserve"> «Вербный торг у Спасских во</w:t>
            </w:r>
            <w:r w:rsidRPr="009174CB">
              <w:rPr>
                <w:rFonts w:ascii="Times New Roman" w:hAnsi="Times New Roman" w:cs="Times New Roman"/>
              </w:rPr>
              <w:softHyphen/>
            </w:r>
            <w:r w:rsidRPr="009174CB">
              <w:rPr>
                <w:rFonts w:ascii="Times New Roman" w:hAnsi="Times New Roman" w:cs="Times New Roman"/>
                <w:spacing w:val="-1"/>
              </w:rPr>
              <w:t>рот».</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1"/>
              </w:rPr>
              <w:t xml:space="preserve"> Древнегре</w:t>
            </w:r>
            <w:r w:rsidRPr="009174CB">
              <w:rPr>
                <w:rFonts w:ascii="Times New Roman" w:hAnsi="Times New Roman" w:cs="Times New Roman"/>
                <w:spacing w:val="-2"/>
              </w:rPr>
              <w:t>ческий гимн при</w:t>
            </w:r>
            <w:r w:rsidRPr="009174CB">
              <w:rPr>
                <w:rFonts w:ascii="Times New Roman" w:hAnsi="Times New Roman" w:cs="Times New Roman"/>
                <w:spacing w:val="-1"/>
              </w:rPr>
              <w:t>роде. Государст</w:t>
            </w:r>
            <w:r w:rsidRPr="009174CB">
              <w:rPr>
                <w:rFonts w:ascii="Times New Roman" w:hAnsi="Times New Roman" w:cs="Times New Roman"/>
              </w:rPr>
              <w:t>венный гимн Российской Федерации</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Поход в «Музейный Дом». Репродукция картины К. Брюллова «</w:t>
            </w:r>
            <w:proofErr w:type="gramStart"/>
            <w:r w:rsidRPr="009174CB">
              <w:rPr>
                <w:rFonts w:ascii="Times New Roman" w:hAnsi="Times New Roman" w:cs="Times New Roman"/>
              </w:rPr>
              <w:t>Последний</w:t>
            </w:r>
            <w:proofErr w:type="gramEnd"/>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 xml:space="preserve">день Помпеи». </w:t>
            </w:r>
            <w:r w:rsidRPr="009174CB">
              <w:rPr>
                <w:rFonts w:ascii="Times New Roman" w:hAnsi="Times New Roman" w:cs="Times New Roman"/>
                <w:spacing w:val="-2"/>
              </w:rPr>
              <w:t>Плиний Млад</w:t>
            </w:r>
            <w:r w:rsidRPr="009174CB">
              <w:rPr>
                <w:rFonts w:ascii="Times New Roman" w:hAnsi="Times New Roman" w:cs="Times New Roman"/>
              </w:rPr>
              <w:t>ший «Письмо Тациту»</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 xml:space="preserve">А. Пушкин </w:t>
            </w:r>
            <w:r w:rsidRPr="009174CB">
              <w:rPr>
                <w:rFonts w:ascii="Times New Roman" w:hAnsi="Times New Roman" w:cs="Times New Roman"/>
                <w:spacing w:val="-1"/>
              </w:rPr>
              <w:t>«Везувий зев от</w:t>
            </w:r>
            <w:r w:rsidRPr="009174CB">
              <w:rPr>
                <w:rFonts w:ascii="Times New Roman" w:hAnsi="Times New Roman" w:cs="Times New Roman"/>
              </w:rPr>
              <w:t>крыл – дым хлынул клубом...»</w:t>
            </w:r>
          </w:p>
          <w:p w:rsidR="001A2E9F"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 xml:space="preserve">Обобщение </w:t>
            </w:r>
            <w:r w:rsidRPr="009174CB">
              <w:rPr>
                <w:rFonts w:ascii="Times New Roman" w:hAnsi="Times New Roman" w:cs="Times New Roman"/>
                <w:spacing w:val="-1"/>
              </w:rPr>
              <w:t>по теме «Убеж</w:t>
            </w:r>
            <w:r w:rsidRPr="009174CB">
              <w:rPr>
                <w:rFonts w:ascii="Times New Roman" w:hAnsi="Times New Roman" w:cs="Times New Roman"/>
              </w:rPr>
              <w:t>даемся, что без прошлого у лю</w:t>
            </w:r>
            <w:r w:rsidRPr="009174CB">
              <w:rPr>
                <w:rFonts w:ascii="Times New Roman" w:hAnsi="Times New Roman" w:cs="Times New Roman"/>
              </w:rPr>
              <w:softHyphen/>
              <w:t>дей нет будуще</w:t>
            </w:r>
            <w:r w:rsidRPr="009174CB">
              <w:rPr>
                <w:rFonts w:ascii="Times New Roman" w:hAnsi="Times New Roman" w:cs="Times New Roman"/>
              </w:rPr>
              <w:softHyphen/>
            </w:r>
            <w:r w:rsidRPr="009174CB">
              <w:rPr>
                <w:rFonts w:ascii="Times New Roman" w:hAnsi="Times New Roman" w:cs="Times New Roman"/>
                <w:spacing w:val="-2"/>
              </w:rPr>
              <w:t xml:space="preserve">го. Задумываемся </w:t>
            </w:r>
            <w:r w:rsidRPr="009174CB">
              <w:rPr>
                <w:rFonts w:ascii="Times New Roman" w:hAnsi="Times New Roman" w:cs="Times New Roman"/>
                <w:spacing w:val="-1"/>
              </w:rPr>
              <w:t>над тем, что та</w:t>
            </w:r>
            <w:r w:rsidRPr="009174CB">
              <w:rPr>
                <w:rFonts w:ascii="Times New Roman" w:hAnsi="Times New Roman" w:cs="Times New Roman"/>
                <w:spacing w:val="-1"/>
              </w:rPr>
              <w:softHyphen/>
            </w:r>
            <w:r w:rsidRPr="009174CB">
              <w:rPr>
                <w:rFonts w:ascii="Times New Roman" w:hAnsi="Times New Roman" w:cs="Times New Roman"/>
              </w:rPr>
              <w:t>кое отечество»</w:t>
            </w:r>
          </w:p>
          <w:p w:rsidR="001A2E9F" w:rsidRPr="005B0F85" w:rsidRDefault="001A2E9F" w:rsidP="005B3945">
            <w:pPr>
              <w:rPr>
                <w:rFonts w:ascii="Times New Roman" w:hAnsi="Times New Roman" w:cs="Times New Roman"/>
              </w:rPr>
            </w:pPr>
          </w:p>
        </w:tc>
        <w:tc>
          <w:tcPr>
            <w:tcW w:w="5103" w:type="dxa"/>
          </w:tcPr>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3"/>
              </w:rPr>
              <w:t>определять жанр произведения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6"/>
              </w:rPr>
              <w:t>описы</w:t>
            </w:r>
            <w:r w:rsidRPr="009174CB">
              <w:rPr>
                <w:rFonts w:ascii="Times New Roman" w:hAnsi="Times New Roman" w:cs="Times New Roman"/>
                <w:spacing w:val="-6"/>
              </w:rPr>
              <w:softHyphen/>
            </w:r>
            <w:r w:rsidRPr="009174CB">
              <w:rPr>
                <w:rFonts w:ascii="Times New Roman" w:hAnsi="Times New Roman" w:cs="Times New Roman"/>
                <w:spacing w:val="-5"/>
              </w:rPr>
              <w:t>вать пейзаж; определять главного героя стихотворения; выделять средство худо</w:t>
            </w:r>
            <w:r w:rsidRPr="009174CB">
              <w:rPr>
                <w:rFonts w:ascii="Times New Roman" w:hAnsi="Times New Roman" w:cs="Times New Roman"/>
                <w:spacing w:val="-5"/>
              </w:rPr>
              <w:softHyphen/>
            </w:r>
            <w:r w:rsidRPr="009174CB">
              <w:rPr>
                <w:rFonts w:ascii="Times New Roman" w:hAnsi="Times New Roman" w:cs="Times New Roman"/>
                <w:spacing w:val="-4"/>
              </w:rPr>
              <w:t>жественной выразительности - контраст</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2"/>
              </w:rPr>
              <w:t>анализировать произведения</w:t>
            </w:r>
            <w:r w:rsidRPr="009174CB">
              <w:rPr>
                <w:rFonts w:ascii="Times New Roman" w:hAnsi="Times New Roman" w:cs="Times New Roman"/>
              </w:rPr>
              <w:t xml:space="preserve"> </w:t>
            </w:r>
            <w:r w:rsidRPr="009174CB">
              <w:rPr>
                <w:rFonts w:ascii="Times New Roman" w:hAnsi="Times New Roman" w:cs="Times New Roman"/>
                <w:spacing w:val="-3"/>
              </w:rPr>
              <w:t>живописи; доказывать свое мнение;</w:t>
            </w:r>
            <w:r w:rsidRPr="009174CB">
              <w:rPr>
                <w:rFonts w:ascii="Times New Roman" w:hAnsi="Times New Roman" w:cs="Times New Roman"/>
              </w:rPr>
              <w:t xml:space="preserve"> </w:t>
            </w:r>
            <w:r w:rsidRPr="009174CB">
              <w:rPr>
                <w:rFonts w:ascii="Times New Roman" w:hAnsi="Times New Roman" w:cs="Times New Roman"/>
                <w:spacing w:val="-3"/>
              </w:rPr>
              <w:t>выбирать приемы и средства художест</w:t>
            </w:r>
            <w:r w:rsidRPr="009174CB">
              <w:rPr>
                <w:rFonts w:ascii="Times New Roman" w:hAnsi="Times New Roman" w:cs="Times New Roman"/>
              </w:rPr>
              <w:t>венной выразительности</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2"/>
              </w:rPr>
              <w:t>опи</w:t>
            </w:r>
            <w:r w:rsidRPr="009174CB">
              <w:rPr>
                <w:rFonts w:ascii="Times New Roman" w:hAnsi="Times New Roman" w:cs="Times New Roman"/>
                <w:spacing w:val="-2"/>
              </w:rPr>
              <w:softHyphen/>
              <w:t>сывать пейзаж; определять главного ге</w:t>
            </w:r>
            <w:r w:rsidRPr="009174CB">
              <w:rPr>
                <w:rFonts w:ascii="Times New Roman" w:hAnsi="Times New Roman" w:cs="Times New Roman"/>
                <w:spacing w:val="-2"/>
              </w:rPr>
              <w:softHyphen/>
            </w:r>
            <w:r w:rsidRPr="009174CB">
              <w:rPr>
                <w:rFonts w:ascii="Times New Roman" w:hAnsi="Times New Roman" w:cs="Times New Roman"/>
              </w:rPr>
              <w:t>роя стихотворения</w:t>
            </w:r>
          </w:p>
          <w:p w:rsidR="001A2E9F" w:rsidRPr="009174CB" w:rsidRDefault="001A2E9F" w:rsidP="005B3945">
            <w:pPr>
              <w:spacing w:after="0"/>
              <w:rPr>
                <w:rFonts w:ascii="Times New Roman" w:hAnsi="Times New Roman" w:cs="Times New Roman"/>
                <w:spacing w:val="-3"/>
              </w:rPr>
            </w:pPr>
            <w:r w:rsidRPr="009174CB">
              <w:rPr>
                <w:rFonts w:ascii="Times New Roman" w:hAnsi="Times New Roman" w:cs="Times New Roman"/>
                <w:spacing w:val="-2"/>
              </w:rPr>
              <w:t>делить стихотворный текст на</w:t>
            </w:r>
            <w:r w:rsidRPr="009174CB">
              <w:rPr>
                <w:rFonts w:ascii="Times New Roman" w:hAnsi="Times New Roman" w:cs="Times New Roman"/>
              </w:rPr>
              <w:t xml:space="preserve"> </w:t>
            </w:r>
            <w:r w:rsidRPr="009174CB">
              <w:rPr>
                <w:rFonts w:ascii="Times New Roman" w:hAnsi="Times New Roman" w:cs="Times New Roman"/>
                <w:spacing w:val="-3"/>
              </w:rPr>
              <w:t>смысловые части; цитировать строки;</w:t>
            </w:r>
            <w:r w:rsidRPr="009174CB">
              <w:rPr>
                <w:rFonts w:ascii="Times New Roman" w:hAnsi="Times New Roman" w:cs="Times New Roman"/>
              </w:rPr>
              <w:t xml:space="preserve"> </w:t>
            </w:r>
            <w:r w:rsidRPr="009174CB">
              <w:rPr>
                <w:rFonts w:ascii="Times New Roman" w:hAnsi="Times New Roman" w:cs="Times New Roman"/>
                <w:spacing w:val="-2"/>
              </w:rPr>
              <w:t>анализировать точку зрения героя; ана</w:t>
            </w:r>
            <w:r w:rsidRPr="009174CB">
              <w:rPr>
                <w:rFonts w:ascii="Times New Roman" w:hAnsi="Times New Roman" w:cs="Times New Roman"/>
                <w:spacing w:val="-3"/>
              </w:rPr>
              <w:t>лизировать музыкальное произведение</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2"/>
              </w:rPr>
              <w:t>определять главную мысль сти</w:t>
            </w:r>
            <w:r w:rsidRPr="009174CB">
              <w:rPr>
                <w:rFonts w:ascii="Times New Roman" w:hAnsi="Times New Roman" w:cs="Times New Roman"/>
                <w:spacing w:val="-3"/>
              </w:rPr>
              <w:t>хотворения; анализировать переживания</w:t>
            </w:r>
            <w:r w:rsidRPr="009174CB">
              <w:rPr>
                <w:rFonts w:ascii="Times New Roman" w:hAnsi="Times New Roman" w:cs="Times New Roman"/>
              </w:rPr>
              <w:t xml:space="preserve"> </w:t>
            </w:r>
            <w:r w:rsidRPr="009174CB">
              <w:rPr>
                <w:rFonts w:ascii="Times New Roman" w:hAnsi="Times New Roman" w:cs="Times New Roman"/>
                <w:spacing w:val="-2"/>
              </w:rPr>
              <w:t>героя; анализировать произведение живописи; определять главного героя сти</w:t>
            </w:r>
            <w:r w:rsidRPr="009174CB">
              <w:rPr>
                <w:rFonts w:ascii="Times New Roman" w:hAnsi="Times New Roman" w:cs="Times New Roman"/>
              </w:rPr>
              <w:t>хотворения</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3"/>
              </w:rPr>
              <w:t>сравнивать современную фото</w:t>
            </w:r>
            <w:r w:rsidRPr="009174CB">
              <w:rPr>
                <w:rFonts w:ascii="Times New Roman" w:hAnsi="Times New Roman" w:cs="Times New Roman"/>
                <w:spacing w:val="-3"/>
              </w:rPr>
              <w:softHyphen/>
            </w:r>
            <w:r w:rsidRPr="009174CB">
              <w:rPr>
                <w:rFonts w:ascii="Times New Roman" w:hAnsi="Times New Roman" w:cs="Times New Roman"/>
                <w:spacing w:val="-1"/>
              </w:rPr>
              <w:t>графию с видом Спасской башни и ре</w:t>
            </w:r>
            <w:r w:rsidRPr="009174CB">
              <w:rPr>
                <w:rFonts w:ascii="Times New Roman" w:hAnsi="Times New Roman" w:cs="Times New Roman"/>
                <w:spacing w:val="-1"/>
              </w:rPr>
              <w:softHyphen/>
            </w:r>
            <w:r w:rsidRPr="009174CB">
              <w:rPr>
                <w:rFonts w:ascii="Times New Roman" w:hAnsi="Times New Roman" w:cs="Times New Roman"/>
                <w:spacing w:val="-3"/>
              </w:rPr>
              <w:t xml:space="preserve">продукцию картины Бориса </w:t>
            </w:r>
            <w:proofErr w:type="spellStart"/>
            <w:r w:rsidRPr="009174CB">
              <w:rPr>
                <w:rFonts w:ascii="Times New Roman" w:hAnsi="Times New Roman" w:cs="Times New Roman"/>
                <w:spacing w:val="-3"/>
              </w:rPr>
              <w:t>Кустодиева</w:t>
            </w:r>
            <w:proofErr w:type="spellEnd"/>
            <w:r w:rsidRPr="009174CB">
              <w:rPr>
                <w:rFonts w:ascii="Times New Roman" w:hAnsi="Times New Roman" w:cs="Times New Roman"/>
                <w:spacing w:val="-3"/>
              </w:rPr>
              <w:t xml:space="preserve"> </w:t>
            </w:r>
            <w:r w:rsidRPr="009174CB">
              <w:rPr>
                <w:rFonts w:ascii="Times New Roman" w:hAnsi="Times New Roman" w:cs="Times New Roman"/>
                <w:spacing w:val="-2"/>
              </w:rPr>
              <w:t>«Вербный торг у Спасских ворот»; сравнивать два гимна: древнегреческий</w:t>
            </w:r>
            <w:r w:rsidRPr="009174CB">
              <w:rPr>
                <w:rFonts w:ascii="Times New Roman" w:hAnsi="Times New Roman" w:cs="Times New Roman"/>
              </w:rPr>
              <w:t xml:space="preserve"> </w:t>
            </w:r>
            <w:r w:rsidRPr="009174CB">
              <w:rPr>
                <w:rFonts w:ascii="Times New Roman" w:hAnsi="Times New Roman" w:cs="Times New Roman"/>
                <w:spacing w:val="-3"/>
              </w:rPr>
              <w:t>и современный российский; определять,</w:t>
            </w:r>
            <w:r w:rsidRPr="009174CB">
              <w:rPr>
                <w:rFonts w:ascii="Times New Roman" w:hAnsi="Times New Roman" w:cs="Times New Roman"/>
              </w:rPr>
              <w:t xml:space="preserve"> </w:t>
            </w:r>
            <w:r w:rsidRPr="009174CB">
              <w:rPr>
                <w:rFonts w:ascii="Times New Roman" w:hAnsi="Times New Roman" w:cs="Times New Roman"/>
                <w:spacing w:val="-3"/>
              </w:rPr>
              <w:t>кому обращен каждый гимн; сравнивать</w:t>
            </w:r>
            <w:r w:rsidRPr="009174CB">
              <w:rPr>
                <w:rFonts w:ascii="Times New Roman" w:hAnsi="Times New Roman" w:cs="Times New Roman"/>
              </w:rPr>
              <w:t xml:space="preserve"> </w:t>
            </w:r>
            <w:r w:rsidRPr="009174CB">
              <w:rPr>
                <w:rFonts w:ascii="Times New Roman" w:hAnsi="Times New Roman" w:cs="Times New Roman"/>
                <w:spacing w:val="-3"/>
              </w:rPr>
              <w:t>первые строфы в обоих гимнах; сравни</w:t>
            </w:r>
            <w:r w:rsidRPr="009174CB">
              <w:rPr>
                <w:rFonts w:ascii="Times New Roman" w:hAnsi="Times New Roman" w:cs="Times New Roman"/>
                <w:spacing w:val="-2"/>
              </w:rPr>
              <w:t>вать содержание последних строк; объ</w:t>
            </w:r>
            <w:r w:rsidRPr="009174CB">
              <w:rPr>
                <w:rFonts w:ascii="Times New Roman" w:hAnsi="Times New Roman" w:cs="Times New Roman"/>
                <w:spacing w:val="-3"/>
              </w:rPr>
              <w:t>яснять значение выделенных слов</w:t>
            </w:r>
          </w:p>
          <w:p w:rsidR="001A2E9F" w:rsidRPr="006E107B" w:rsidRDefault="001A2E9F" w:rsidP="005B3945">
            <w:pPr>
              <w:spacing w:after="0"/>
              <w:rPr>
                <w:rFonts w:ascii="Times New Roman" w:hAnsi="Times New Roman" w:cs="Times New Roman"/>
              </w:rPr>
            </w:pPr>
            <w:r w:rsidRPr="009174CB">
              <w:rPr>
                <w:rFonts w:ascii="Times New Roman" w:hAnsi="Times New Roman" w:cs="Times New Roman"/>
                <w:spacing w:val="-3"/>
              </w:rPr>
              <w:t>объяснять строки литературно</w:t>
            </w:r>
            <w:r w:rsidRPr="009174CB">
              <w:rPr>
                <w:rFonts w:ascii="Times New Roman" w:hAnsi="Times New Roman" w:cs="Times New Roman"/>
                <w:spacing w:val="-2"/>
              </w:rPr>
              <w:t>го произведения; определять, какой</w:t>
            </w:r>
            <w:r w:rsidRPr="009174CB">
              <w:rPr>
                <w:rFonts w:ascii="Times New Roman" w:hAnsi="Times New Roman" w:cs="Times New Roman"/>
              </w:rPr>
              <w:t xml:space="preserve"> </w:t>
            </w:r>
            <w:r w:rsidRPr="009174CB">
              <w:rPr>
                <w:rFonts w:ascii="Times New Roman" w:hAnsi="Times New Roman" w:cs="Times New Roman"/>
                <w:spacing w:val="-3"/>
              </w:rPr>
              <w:t>рифмой связаны первые две строчки</w:t>
            </w:r>
            <w:r w:rsidRPr="009174CB">
              <w:rPr>
                <w:rFonts w:ascii="Times New Roman" w:hAnsi="Times New Roman" w:cs="Times New Roman"/>
              </w:rPr>
              <w:t xml:space="preserve"> </w:t>
            </w:r>
            <w:r w:rsidRPr="009174CB">
              <w:rPr>
                <w:rFonts w:ascii="Times New Roman" w:hAnsi="Times New Roman" w:cs="Times New Roman"/>
                <w:spacing w:val="-2"/>
              </w:rPr>
              <w:t>стихотворения; рассказывать о творче</w:t>
            </w:r>
            <w:r w:rsidRPr="009174CB">
              <w:rPr>
                <w:rFonts w:ascii="Times New Roman" w:hAnsi="Times New Roman" w:cs="Times New Roman"/>
                <w:spacing w:val="-2"/>
              </w:rPr>
              <w:softHyphen/>
            </w:r>
            <w:r w:rsidRPr="009174CB">
              <w:rPr>
                <w:rFonts w:ascii="Times New Roman" w:hAnsi="Times New Roman" w:cs="Times New Roman"/>
              </w:rPr>
              <w:t xml:space="preserve">стве А.Пушкина; </w:t>
            </w:r>
            <w:r w:rsidRPr="009174CB">
              <w:rPr>
                <w:rFonts w:ascii="Times New Roman" w:hAnsi="Times New Roman" w:cs="Times New Roman"/>
                <w:spacing w:val="-3"/>
              </w:rPr>
              <w:t>сравнивать фотографию руин</w:t>
            </w:r>
            <w:r w:rsidRPr="009174CB">
              <w:rPr>
                <w:rFonts w:ascii="Times New Roman" w:hAnsi="Times New Roman" w:cs="Times New Roman"/>
              </w:rPr>
              <w:t xml:space="preserve"> </w:t>
            </w:r>
            <w:r w:rsidRPr="009174CB">
              <w:rPr>
                <w:rFonts w:ascii="Times New Roman" w:hAnsi="Times New Roman" w:cs="Times New Roman"/>
                <w:spacing w:val="-3"/>
              </w:rPr>
              <w:t>древней Помпеи и репродукцию карти</w:t>
            </w:r>
            <w:r w:rsidRPr="009174CB">
              <w:rPr>
                <w:rFonts w:ascii="Times New Roman" w:hAnsi="Times New Roman" w:cs="Times New Roman"/>
                <w:spacing w:val="-2"/>
              </w:rPr>
              <w:t>ны Карла Брюллова «Последний день</w:t>
            </w:r>
            <w:r w:rsidRPr="009174CB">
              <w:rPr>
                <w:rFonts w:ascii="Times New Roman" w:hAnsi="Times New Roman" w:cs="Times New Roman"/>
              </w:rPr>
              <w:t xml:space="preserve"> </w:t>
            </w:r>
            <w:r w:rsidRPr="009174CB">
              <w:rPr>
                <w:rFonts w:ascii="Times New Roman" w:hAnsi="Times New Roman" w:cs="Times New Roman"/>
                <w:spacing w:val="-3"/>
              </w:rPr>
              <w:t>Помпеи»; рассказывать о творчестве</w:t>
            </w:r>
            <w:r w:rsidRPr="009174CB">
              <w:rPr>
                <w:rFonts w:ascii="Times New Roman" w:hAnsi="Times New Roman" w:cs="Times New Roman"/>
              </w:rPr>
              <w:t xml:space="preserve"> </w:t>
            </w:r>
            <w:r w:rsidRPr="009174CB">
              <w:rPr>
                <w:rFonts w:ascii="Times New Roman" w:hAnsi="Times New Roman" w:cs="Times New Roman"/>
                <w:spacing w:val="-3"/>
              </w:rPr>
              <w:t xml:space="preserve">художника; сравнивать содержание картины К. </w:t>
            </w:r>
            <w:proofErr w:type="spellStart"/>
            <w:r w:rsidRPr="009174CB">
              <w:rPr>
                <w:rFonts w:ascii="Times New Roman" w:hAnsi="Times New Roman" w:cs="Times New Roman"/>
                <w:spacing w:val="-3"/>
              </w:rPr>
              <w:t>Брюлова</w:t>
            </w:r>
            <w:proofErr w:type="spellEnd"/>
            <w:r w:rsidRPr="009174CB">
              <w:rPr>
                <w:rFonts w:ascii="Times New Roman" w:hAnsi="Times New Roman" w:cs="Times New Roman"/>
                <w:spacing w:val="-3"/>
              </w:rPr>
              <w:t xml:space="preserve"> и содержание произведения Плиния Младшего; цитировать</w:t>
            </w:r>
            <w:r w:rsidRPr="009174CB">
              <w:rPr>
                <w:rFonts w:ascii="Times New Roman" w:hAnsi="Times New Roman" w:cs="Times New Roman"/>
              </w:rPr>
              <w:t xml:space="preserve"> произведение</w:t>
            </w:r>
          </w:p>
        </w:tc>
      </w:tr>
      <w:tr w:rsidR="001A2E9F" w:rsidRPr="00E53D78" w:rsidTr="005B3945">
        <w:trPr>
          <w:trHeight w:val="1385"/>
        </w:trPr>
        <w:tc>
          <w:tcPr>
            <w:tcW w:w="652" w:type="dxa"/>
            <w:tcBorders>
              <w:bottom w:val="nil"/>
            </w:tcBorders>
          </w:tcPr>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rPr>
              <w:t>96-102</w:t>
            </w:r>
          </w:p>
          <w:p w:rsidR="001A2E9F" w:rsidRPr="009174CB" w:rsidRDefault="001A2E9F" w:rsidP="005B3945">
            <w:pPr>
              <w:shd w:val="clear" w:color="auto" w:fill="FFFFFF"/>
              <w:spacing w:after="0"/>
              <w:rPr>
                <w:rFonts w:ascii="Times New Roman" w:hAnsi="Times New Roman" w:cs="Times New Roman"/>
              </w:rPr>
            </w:pPr>
          </w:p>
        </w:tc>
        <w:tc>
          <w:tcPr>
            <w:tcW w:w="4253" w:type="dxa"/>
            <w:vMerge w:val="restart"/>
          </w:tcPr>
          <w:p w:rsidR="001A2E9F" w:rsidRPr="009174CB" w:rsidRDefault="001A2E9F" w:rsidP="005B3945">
            <w:pPr>
              <w:shd w:val="clear" w:color="auto" w:fill="FFFFFF"/>
              <w:spacing w:after="0"/>
              <w:rPr>
                <w:rFonts w:ascii="Times New Roman" w:hAnsi="Times New Roman" w:cs="Times New Roman"/>
                <w:b/>
              </w:rPr>
            </w:pPr>
            <w:r w:rsidRPr="009174CB">
              <w:rPr>
                <w:rFonts w:ascii="Times New Roman" w:hAnsi="Times New Roman" w:cs="Times New Roman"/>
                <w:b/>
              </w:rPr>
              <w:t xml:space="preserve">Человек в мире культуры. Его прошлое, настоящее и будущее. </w:t>
            </w:r>
          </w:p>
          <w:p w:rsidR="001A2E9F" w:rsidRPr="009174CB" w:rsidRDefault="001A2E9F" w:rsidP="005B3945">
            <w:pPr>
              <w:shd w:val="clear" w:color="auto" w:fill="FFFFFF"/>
              <w:spacing w:after="0"/>
              <w:rPr>
                <w:rFonts w:ascii="Times New Roman" w:hAnsi="Times New Roman" w:cs="Times New Roman"/>
                <w:spacing w:val="-2"/>
              </w:rPr>
            </w:pPr>
            <w:r w:rsidRPr="009174CB">
              <w:rPr>
                <w:rFonts w:ascii="Times New Roman" w:hAnsi="Times New Roman" w:cs="Times New Roman"/>
              </w:rPr>
              <w:t xml:space="preserve">Путешествие </w:t>
            </w:r>
            <w:r w:rsidRPr="009174CB">
              <w:rPr>
                <w:rFonts w:ascii="Times New Roman" w:hAnsi="Times New Roman" w:cs="Times New Roman"/>
                <w:spacing w:val="-2"/>
              </w:rPr>
              <w:t>в Казань. В мас</w:t>
            </w:r>
            <w:r w:rsidRPr="009174CB">
              <w:rPr>
                <w:rFonts w:ascii="Times New Roman" w:hAnsi="Times New Roman" w:cs="Times New Roman"/>
                <w:spacing w:val="-2"/>
              </w:rPr>
              <w:softHyphen/>
            </w:r>
            <w:r w:rsidRPr="009174CB">
              <w:rPr>
                <w:rFonts w:ascii="Times New Roman" w:hAnsi="Times New Roman" w:cs="Times New Roman"/>
              </w:rPr>
              <w:t>терской худож</w:t>
            </w:r>
            <w:r w:rsidRPr="009174CB">
              <w:rPr>
                <w:rFonts w:ascii="Times New Roman" w:hAnsi="Times New Roman" w:cs="Times New Roman"/>
              </w:rPr>
              <w:softHyphen/>
              <w:t>ника</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2"/>
              </w:rPr>
              <w:t>В мастерской ху</w:t>
            </w:r>
            <w:r w:rsidRPr="009174CB">
              <w:rPr>
                <w:rFonts w:ascii="Times New Roman" w:hAnsi="Times New Roman" w:cs="Times New Roman"/>
              </w:rPr>
              <w:t xml:space="preserve">дожника. </w:t>
            </w:r>
            <w:r w:rsidRPr="009174CB">
              <w:rPr>
                <w:rFonts w:ascii="Times New Roman" w:hAnsi="Times New Roman" w:cs="Times New Roman"/>
                <w:spacing w:val="-3"/>
              </w:rPr>
              <w:t>Поход в «Музей</w:t>
            </w:r>
            <w:r w:rsidRPr="009174CB">
              <w:rPr>
                <w:rFonts w:ascii="Times New Roman" w:hAnsi="Times New Roman" w:cs="Times New Roman"/>
              </w:rPr>
              <w:t>ный Дом». Репродукции кар</w:t>
            </w:r>
            <w:r w:rsidRPr="009174CB">
              <w:rPr>
                <w:rFonts w:ascii="Times New Roman" w:hAnsi="Times New Roman" w:cs="Times New Roman"/>
              </w:rPr>
              <w:softHyphen/>
              <w:t xml:space="preserve">тин И. </w:t>
            </w:r>
            <w:proofErr w:type="spellStart"/>
            <w:r w:rsidRPr="009174CB">
              <w:rPr>
                <w:rFonts w:ascii="Times New Roman" w:hAnsi="Times New Roman" w:cs="Times New Roman"/>
              </w:rPr>
              <w:t>Колмогорцевой</w:t>
            </w:r>
            <w:proofErr w:type="spellEnd"/>
            <w:r w:rsidRPr="009174CB">
              <w:rPr>
                <w:rFonts w:ascii="Times New Roman" w:hAnsi="Times New Roman" w:cs="Times New Roman"/>
              </w:rPr>
              <w:t xml:space="preserve"> «Мост </w:t>
            </w:r>
            <w:proofErr w:type="gramStart"/>
            <w:r w:rsidRPr="009174CB">
              <w:rPr>
                <w:rFonts w:ascii="Times New Roman" w:hAnsi="Times New Roman" w:cs="Times New Roman"/>
              </w:rPr>
              <w:t>через</w:t>
            </w:r>
            <w:proofErr w:type="gramEnd"/>
            <w:r w:rsidRPr="009174CB">
              <w:rPr>
                <w:rFonts w:ascii="Times New Roman" w:hAnsi="Times New Roman" w:cs="Times New Roman"/>
              </w:rPr>
              <w:t xml:space="preserve"> </w:t>
            </w:r>
            <w:proofErr w:type="gramStart"/>
            <w:r w:rsidRPr="009174CB">
              <w:rPr>
                <w:rFonts w:ascii="Times New Roman" w:hAnsi="Times New Roman" w:cs="Times New Roman"/>
              </w:rPr>
              <w:t>Казанку</w:t>
            </w:r>
            <w:proofErr w:type="gramEnd"/>
            <w:r w:rsidRPr="009174CB">
              <w:rPr>
                <w:rFonts w:ascii="Times New Roman" w:hAnsi="Times New Roman" w:cs="Times New Roman"/>
              </w:rPr>
              <w:t xml:space="preserve">», «Улица Муссы </w:t>
            </w:r>
            <w:proofErr w:type="spellStart"/>
            <w:r w:rsidRPr="009174CB">
              <w:rPr>
                <w:rFonts w:ascii="Times New Roman" w:hAnsi="Times New Roman" w:cs="Times New Roman"/>
              </w:rPr>
              <w:t>Джалиля</w:t>
            </w:r>
            <w:proofErr w:type="spellEnd"/>
            <w:r w:rsidRPr="009174CB">
              <w:rPr>
                <w:rFonts w:ascii="Times New Roman" w:hAnsi="Times New Roman" w:cs="Times New Roman"/>
              </w:rPr>
              <w:t>», «Казанский кремль», «Ивановский монастырь», «Петропавлов</w:t>
            </w:r>
            <w:r w:rsidRPr="009174CB">
              <w:rPr>
                <w:rFonts w:ascii="Times New Roman" w:hAnsi="Times New Roman" w:cs="Times New Roman"/>
              </w:rPr>
              <w:softHyphen/>
              <w:t>ский собор»</w:t>
            </w:r>
          </w:p>
          <w:p w:rsidR="001A2E9F" w:rsidRPr="009174CB" w:rsidRDefault="001A2E9F" w:rsidP="005B3945">
            <w:pPr>
              <w:shd w:val="clear" w:color="auto" w:fill="FFFFFF"/>
              <w:spacing w:after="0"/>
              <w:rPr>
                <w:rFonts w:ascii="Times New Roman" w:hAnsi="Times New Roman" w:cs="Times New Roman"/>
              </w:rPr>
            </w:pPr>
            <w:r w:rsidRPr="009174CB">
              <w:rPr>
                <w:rFonts w:ascii="Times New Roman" w:hAnsi="Times New Roman" w:cs="Times New Roman"/>
                <w:spacing w:val="-5"/>
              </w:rPr>
              <w:t>Олимпиада «Человек в мире культуры. Его прошлое, настоя</w:t>
            </w:r>
            <w:r w:rsidRPr="009174CB">
              <w:rPr>
                <w:rFonts w:ascii="Times New Roman" w:hAnsi="Times New Roman" w:cs="Times New Roman"/>
                <w:spacing w:val="-5"/>
              </w:rPr>
              <w:softHyphen/>
            </w:r>
            <w:r w:rsidRPr="009174CB">
              <w:rPr>
                <w:rFonts w:ascii="Times New Roman" w:hAnsi="Times New Roman" w:cs="Times New Roman"/>
                <w:spacing w:val="-4"/>
              </w:rPr>
              <w:t>щее и будущее»</w:t>
            </w:r>
          </w:p>
          <w:p w:rsidR="001A2E9F" w:rsidRPr="009174CB" w:rsidRDefault="001A2E9F" w:rsidP="005B3945">
            <w:pPr>
              <w:shd w:val="clear" w:color="auto" w:fill="FFFFFF"/>
              <w:spacing w:after="0"/>
              <w:rPr>
                <w:rFonts w:ascii="Times New Roman" w:hAnsi="Times New Roman" w:cs="Times New Roman"/>
                <w:spacing w:val="-2"/>
              </w:rPr>
            </w:pPr>
            <w:r w:rsidRPr="009174CB">
              <w:rPr>
                <w:rFonts w:ascii="Times New Roman" w:hAnsi="Times New Roman" w:cs="Times New Roman"/>
              </w:rPr>
              <w:t>Итоговое заседа</w:t>
            </w:r>
            <w:r w:rsidRPr="009174CB">
              <w:rPr>
                <w:rFonts w:ascii="Times New Roman" w:hAnsi="Times New Roman" w:cs="Times New Roman"/>
              </w:rPr>
              <w:softHyphen/>
            </w:r>
            <w:r w:rsidRPr="009174CB">
              <w:rPr>
                <w:rFonts w:ascii="Times New Roman" w:hAnsi="Times New Roman" w:cs="Times New Roman"/>
                <w:spacing w:val="-2"/>
              </w:rPr>
              <w:t xml:space="preserve">ние клуба «Ключ </w:t>
            </w:r>
            <w:r w:rsidRPr="009174CB">
              <w:rPr>
                <w:rFonts w:ascii="Times New Roman" w:hAnsi="Times New Roman" w:cs="Times New Roman"/>
              </w:rPr>
              <w:t>и заря»</w:t>
            </w:r>
          </w:p>
        </w:tc>
        <w:tc>
          <w:tcPr>
            <w:tcW w:w="5103" w:type="dxa"/>
            <w:vMerge w:val="restart"/>
          </w:tcPr>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3"/>
              </w:rPr>
              <w:t>Выразительно и осознанно чи</w:t>
            </w:r>
            <w:r w:rsidRPr="009174CB">
              <w:rPr>
                <w:rFonts w:ascii="Times New Roman" w:hAnsi="Times New Roman" w:cs="Times New Roman"/>
                <w:spacing w:val="-3"/>
              </w:rPr>
              <w:softHyphen/>
            </w:r>
            <w:r w:rsidRPr="009174CB">
              <w:rPr>
                <w:rFonts w:ascii="Times New Roman" w:hAnsi="Times New Roman" w:cs="Times New Roman"/>
              </w:rPr>
              <w:t>тать текст</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3"/>
              </w:rPr>
              <w:t>рассказывать о творчестве ху</w:t>
            </w:r>
            <w:r w:rsidRPr="009174CB">
              <w:rPr>
                <w:rFonts w:ascii="Times New Roman" w:hAnsi="Times New Roman" w:cs="Times New Roman"/>
                <w:spacing w:val="-3"/>
              </w:rPr>
              <w:softHyphen/>
            </w:r>
            <w:r w:rsidRPr="009174CB">
              <w:rPr>
                <w:rFonts w:ascii="Times New Roman" w:hAnsi="Times New Roman" w:cs="Times New Roman"/>
              </w:rPr>
              <w:t>дожника</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spacing w:val="-2"/>
              </w:rPr>
              <w:t>пересказывать; анализировать и</w:t>
            </w:r>
            <w:r w:rsidRPr="009174CB">
              <w:rPr>
                <w:rFonts w:ascii="Times New Roman" w:hAnsi="Times New Roman" w:cs="Times New Roman"/>
              </w:rPr>
              <w:t xml:space="preserve"> </w:t>
            </w:r>
            <w:r w:rsidRPr="009174CB">
              <w:rPr>
                <w:rFonts w:ascii="Times New Roman" w:hAnsi="Times New Roman" w:cs="Times New Roman"/>
                <w:spacing w:val="-3"/>
              </w:rPr>
              <w:t xml:space="preserve">сравнивать репродукции картин Ирины </w:t>
            </w:r>
            <w:proofErr w:type="spellStart"/>
            <w:r w:rsidRPr="009174CB">
              <w:rPr>
                <w:rFonts w:ascii="Times New Roman" w:hAnsi="Times New Roman" w:cs="Times New Roman"/>
                <w:spacing w:val="-1"/>
              </w:rPr>
              <w:t>Колмогорцевой</w:t>
            </w:r>
            <w:proofErr w:type="spellEnd"/>
            <w:r w:rsidRPr="009174CB">
              <w:rPr>
                <w:rFonts w:ascii="Times New Roman" w:hAnsi="Times New Roman" w:cs="Times New Roman"/>
                <w:spacing w:val="-1"/>
              </w:rPr>
              <w:t>; выделять средства</w:t>
            </w:r>
            <w:r w:rsidRPr="009174CB">
              <w:rPr>
                <w:rFonts w:ascii="Times New Roman" w:hAnsi="Times New Roman" w:cs="Times New Roman"/>
              </w:rPr>
              <w:t xml:space="preserve"> </w:t>
            </w:r>
            <w:r w:rsidRPr="009174CB">
              <w:rPr>
                <w:rFonts w:ascii="Times New Roman" w:hAnsi="Times New Roman" w:cs="Times New Roman"/>
                <w:spacing w:val="-3"/>
              </w:rPr>
              <w:t>художественной выразительности</w:t>
            </w:r>
          </w:p>
          <w:p w:rsidR="001A2E9F" w:rsidRPr="009174CB" w:rsidRDefault="001A2E9F" w:rsidP="005B3945">
            <w:pPr>
              <w:spacing w:after="0"/>
              <w:rPr>
                <w:rFonts w:ascii="Times New Roman" w:hAnsi="Times New Roman" w:cs="Times New Roman"/>
              </w:rPr>
            </w:pPr>
            <w:r w:rsidRPr="009174CB">
              <w:rPr>
                <w:rFonts w:ascii="Times New Roman" w:hAnsi="Times New Roman" w:cs="Times New Roman"/>
                <w:iCs/>
              </w:rPr>
              <w:t xml:space="preserve">Знать </w:t>
            </w:r>
            <w:r w:rsidRPr="009174CB">
              <w:rPr>
                <w:rFonts w:ascii="Times New Roman" w:hAnsi="Times New Roman" w:cs="Times New Roman"/>
              </w:rPr>
              <w:t>творчество выдающихся пред</w:t>
            </w:r>
            <w:r w:rsidRPr="009174CB">
              <w:rPr>
                <w:rFonts w:ascii="Times New Roman" w:hAnsi="Times New Roman" w:cs="Times New Roman"/>
              </w:rPr>
              <w:softHyphen/>
            </w:r>
            <w:r w:rsidRPr="009174CB">
              <w:rPr>
                <w:rFonts w:ascii="Times New Roman" w:hAnsi="Times New Roman" w:cs="Times New Roman"/>
                <w:spacing w:val="-2"/>
              </w:rPr>
              <w:t>ставителей русской литературы, класси</w:t>
            </w:r>
            <w:r w:rsidRPr="009174CB">
              <w:rPr>
                <w:rFonts w:ascii="Times New Roman" w:hAnsi="Times New Roman" w:cs="Times New Roman"/>
                <w:spacing w:val="-2"/>
              </w:rPr>
              <w:softHyphen/>
            </w:r>
            <w:r w:rsidRPr="009174CB">
              <w:rPr>
                <w:rFonts w:ascii="Times New Roman" w:hAnsi="Times New Roman" w:cs="Times New Roman"/>
                <w:spacing w:val="-1"/>
              </w:rPr>
              <w:t>ков детской литературы, произведения современной отечественной и зарубеж</w:t>
            </w:r>
            <w:r w:rsidRPr="009174CB">
              <w:rPr>
                <w:rFonts w:ascii="Times New Roman" w:hAnsi="Times New Roman" w:cs="Times New Roman"/>
                <w:spacing w:val="-1"/>
              </w:rPr>
              <w:softHyphen/>
            </w:r>
            <w:r w:rsidRPr="009174CB">
              <w:rPr>
                <w:rFonts w:ascii="Times New Roman" w:hAnsi="Times New Roman" w:cs="Times New Roman"/>
              </w:rPr>
              <w:t>ной литературы</w:t>
            </w:r>
          </w:p>
          <w:p w:rsidR="001A2E9F" w:rsidRPr="009174CB" w:rsidRDefault="001A2E9F" w:rsidP="005B3945">
            <w:pPr>
              <w:shd w:val="clear" w:color="auto" w:fill="FFFFFF"/>
              <w:spacing w:after="0"/>
              <w:rPr>
                <w:rFonts w:ascii="Times New Roman" w:hAnsi="Times New Roman" w:cs="Times New Roman"/>
              </w:rPr>
            </w:pPr>
          </w:p>
        </w:tc>
      </w:tr>
      <w:tr w:rsidR="001A2E9F" w:rsidRPr="00E53D78" w:rsidTr="005B3945">
        <w:trPr>
          <w:trHeight w:val="1110"/>
        </w:trPr>
        <w:tc>
          <w:tcPr>
            <w:tcW w:w="652" w:type="dxa"/>
            <w:tcBorders>
              <w:top w:val="nil"/>
            </w:tcBorders>
          </w:tcPr>
          <w:p w:rsidR="001A2E9F" w:rsidRPr="009174CB" w:rsidRDefault="001A2E9F" w:rsidP="005B3945">
            <w:pPr>
              <w:shd w:val="clear" w:color="auto" w:fill="FFFFFF"/>
              <w:spacing w:after="0"/>
              <w:rPr>
                <w:rFonts w:ascii="Times New Roman" w:hAnsi="Times New Roman" w:cs="Times New Roman"/>
              </w:rPr>
            </w:pPr>
          </w:p>
        </w:tc>
        <w:tc>
          <w:tcPr>
            <w:tcW w:w="4253" w:type="dxa"/>
            <w:vMerge/>
          </w:tcPr>
          <w:p w:rsidR="001A2E9F" w:rsidRPr="009174CB" w:rsidRDefault="001A2E9F" w:rsidP="005B3945">
            <w:pPr>
              <w:shd w:val="clear" w:color="auto" w:fill="FFFFFF"/>
              <w:spacing w:after="0"/>
              <w:rPr>
                <w:rFonts w:ascii="Times New Roman" w:hAnsi="Times New Roman" w:cs="Times New Roman"/>
              </w:rPr>
            </w:pPr>
          </w:p>
        </w:tc>
        <w:tc>
          <w:tcPr>
            <w:tcW w:w="5103" w:type="dxa"/>
            <w:vMerge/>
          </w:tcPr>
          <w:p w:rsidR="001A2E9F" w:rsidRPr="009174CB" w:rsidRDefault="001A2E9F" w:rsidP="005B3945">
            <w:pPr>
              <w:shd w:val="clear" w:color="auto" w:fill="FFFFFF"/>
              <w:spacing w:after="0"/>
              <w:rPr>
                <w:rFonts w:ascii="Times New Roman" w:hAnsi="Times New Roman" w:cs="Times New Roman"/>
                <w:spacing w:val="-4"/>
              </w:rPr>
            </w:pPr>
          </w:p>
        </w:tc>
      </w:tr>
    </w:tbl>
    <w:p w:rsidR="001A2E9F" w:rsidRDefault="001A2E9F" w:rsidP="001A2E9F">
      <w:pPr>
        <w:rPr>
          <w:b/>
        </w:rPr>
      </w:pPr>
    </w:p>
    <w:p w:rsidR="001A2E9F" w:rsidRDefault="001A2E9F" w:rsidP="001A2E9F">
      <w:pPr>
        <w:rPr>
          <w:b/>
        </w:rPr>
      </w:pPr>
    </w:p>
    <w:p w:rsidR="001A2E9F" w:rsidRPr="005B0F85" w:rsidRDefault="001A2E9F" w:rsidP="001A2E9F">
      <w:pPr>
        <w:spacing w:after="0"/>
        <w:rPr>
          <w:rFonts w:ascii="Times New Roman" w:hAnsi="Times New Roman" w:cs="Times New Roman"/>
          <w:b/>
        </w:rPr>
      </w:pPr>
      <w:r>
        <w:rPr>
          <w:b/>
        </w:rPr>
        <w:lastRenderedPageBreak/>
        <w:t xml:space="preserve">   </w:t>
      </w:r>
      <w:r w:rsidRPr="005B0F85">
        <w:rPr>
          <w:rFonts w:ascii="Times New Roman" w:hAnsi="Times New Roman" w:cs="Times New Roman"/>
          <w:b/>
          <w:lang w:val="en-US"/>
        </w:rPr>
        <w:t>IV</w:t>
      </w:r>
      <w:r w:rsidRPr="005B0F85">
        <w:rPr>
          <w:rFonts w:ascii="Times New Roman" w:hAnsi="Times New Roman" w:cs="Times New Roman"/>
          <w:b/>
        </w:rPr>
        <w:t xml:space="preserve"> раздел</w:t>
      </w:r>
    </w:p>
    <w:p w:rsidR="001A2E9F" w:rsidRPr="005B0F85" w:rsidRDefault="001A2E9F" w:rsidP="001A2E9F">
      <w:pPr>
        <w:spacing w:after="0"/>
        <w:rPr>
          <w:rFonts w:ascii="Times New Roman" w:hAnsi="Times New Roman" w:cs="Times New Roman"/>
          <w:b/>
        </w:rPr>
      </w:pPr>
    </w:p>
    <w:p w:rsidR="001A2E9F" w:rsidRPr="005B0F85" w:rsidRDefault="001A2E9F" w:rsidP="001A2E9F">
      <w:pPr>
        <w:spacing w:after="0"/>
        <w:rPr>
          <w:rFonts w:ascii="Times New Roman" w:hAnsi="Times New Roman" w:cs="Times New Roman"/>
          <w:b/>
        </w:rPr>
      </w:pPr>
      <w:r w:rsidRPr="005B0F85">
        <w:rPr>
          <w:rFonts w:ascii="Times New Roman" w:hAnsi="Times New Roman" w:cs="Times New Roman"/>
          <w:b/>
        </w:rPr>
        <w:t>Учебно-методическое обеспечение программы:</w:t>
      </w:r>
    </w:p>
    <w:p w:rsidR="001A2E9F" w:rsidRPr="005B0F85" w:rsidRDefault="001A2E9F" w:rsidP="001A2E9F">
      <w:pPr>
        <w:autoSpaceDE w:val="0"/>
        <w:autoSpaceDN w:val="0"/>
        <w:adjustRightInd w:val="0"/>
        <w:spacing w:after="0"/>
        <w:ind w:firstLine="709"/>
        <w:contextualSpacing/>
        <w:jc w:val="both"/>
        <w:rPr>
          <w:rFonts w:ascii="Times New Roman" w:hAnsi="Times New Roman" w:cs="Times New Roman"/>
        </w:rPr>
      </w:pPr>
      <w:proofErr w:type="spellStart"/>
      <w:r w:rsidRPr="005B0F85">
        <w:rPr>
          <w:rFonts w:ascii="Times New Roman" w:hAnsi="Times New Roman" w:cs="Times New Roman"/>
        </w:rPr>
        <w:t>Чуракова</w:t>
      </w:r>
      <w:proofErr w:type="spellEnd"/>
      <w:r w:rsidRPr="005B0F85">
        <w:rPr>
          <w:rFonts w:ascii="Times New Roman" w:hAnsi="Times New Roman" w:cs="Times New Roman"/>
        </w:rPr>
        <w:t xml:space="preserve"> Н.А. Литературное чтение. 1 класс: М.: </w:t>
      </w:r>
      <w:proofErr w:type="spellStart"/>
      <w:r w:rsidRPr="005B0F85">
        <w:rPr>
          <w:rFonts w:ascii="Times New Roman" w:hAnsi="Times New Roman" w:cs="Times New Roman"/>
        </w:rPr>
        <w:t>Академкнига</w:t>
      </w:r>
      <w:proofErr w:type="spellEnd"/>
      <w:r w:rsidRPr="005B0F85">
        <w:rPr>
          <w:rFonts w:ascii="Times New Roman" w:hAnsi="Times New Roman" w:cs="Times New Roman"/>
        </w:rPr>
        <w:t>/Учебник, 2011.</w:t>
      </w:r>
    </w:p>
    <w:p w:rsidR="001A2E9F" w:rsidRPr="005B0F85" w:rsidRDefault="001A2E9F" w:rsidP="001A2E9F">
      <w:pPr>
        <w:autoSpaceDE w:val="0"/>
        <w:autoSpaceDN w:val="0"/>
        <w:adjustRightInd w:val="0"/>
        <w:spacing w:after="0"/>
        <w:ind w:firstLine="709"/>
        <w:contextualSpacing/>
        <w:jc w:val="both"/>
        <w:rPr>
          <w:rFonts w:ascii="Times New Roman" w:hAnsi="Times New Roman" w:cs="Times New Roman"/>
        </w:rPr>
      </w:pPr>
      <w:proofErr w:type="spellStart"/>
      <w:r w:rsidRPr="005B0F85">
        <w:rPr>
          <w:rFonts w:ascii="Times New Roman" w:hAnsi="Times New Roman" w:cs="Times New Roman"/>
        </w:rPr>
        <w:t>Чуракова</w:t>
      </w:r>
      <w:proofErr w:type="spellEnd"/>
      <w:r w:rsidRPr="005B0F85">
        <w:rPr>
          <w:rFonts w:ascii="Times New Roman" w:hAnsi="Times New Roman" w:cs="Times New Roman"/>
        </w:rPr>
        <w:t xml:space="preserve"> Н.А. Литературное чтение. 1 класс: Хрестоматия. — М.: </w:t>
      </w:r>
      <w:proofErr w:type="spellStart"/>
      <w:r w:rsidRPr="005B0F85">
        <w:rPr>
          <w:rFonts w:ascii="Times New Roman" w:hAnsi="Times New Roman" w:cs="Times New Roman"/>
        </w:rPr>
        <w:t>Академкнига</w:t>
      </w:r>
      <w:proofErr w:type="spellEnd"/>
      <w:r w:rsidRPr="005B0F85">
        <w:rPr>
          <w:rFonts w:ascii="Times New Roman" w:hAnsi="Times New Roman" w:cs="Times New Roman"/>
        </w:rPr>
        <w:t>/Учебник, 2011.</w:t>
      </w:r>
    </w:p>
    <w:p w:rsidR="001A2E9F" w:rsidRPr="005B0F85" w:rsidRDefault="001A2E9F" w:rsidP="001A2E9F">
      <w:pPr>
        <w:autoSpaceDE w:val="0"/>
        <w:autoSpaceDN w:val="0"/>
        <w:adjustRightInd w:val="0"/>
        <w:spacing w:after="0"/>
        <w:ind w:firstLine="709"/>
        <w:contextualSpacing/>
        <w:jc w:val="both"/>
        <w:rPr>
          <w:rFonts w:ascii="Times New Roman" w:hAnsi="Times New Roman" w:cs="Times New Roman"/>
        </w:rPr>
      </w:pPr>
      <w:proofErr w:type="spellStart"/>
      <w:r w:rsidRPr="005B0F85">
        <w:rPr>
          <w:rFonts w:ascii="Times New Roman" w:hAnsi="Times New Roman" w:cs="Times New Roman"/>
        </w:rPr>
        <w:t>Чуракова</w:t>
      </w:r>
      <w:proofErr w:type="spellEnd"/>
      <w:r w:rsidRPr="005B0F85">
        <w:rPr>
          <w:rFonts w:ascii="Times New Roman" w:hAnsi="Times New Roman" w:cs="Times New Roman"/>
        </w:rPr>
        <w:t xml:space="preserve"> Н.А., </w:t>
      </w:r>
      <w:proofErr w:type="spellStart"/>
      <w:r w:rsidRPr="005B0F85">
        <w:rPr>
          <w:rFonts w:ascii="Times New Roman" w:hAnsi="Times New Roman" w:cs="Times New Roman"/>
        </w:rPr>
        <w:t>Малаховская</w:t>
      </w:r>
      <w:proofErr w:type="spellEnd"/>
      <w:r w:rsidRPr="005B0F85">
        <w:rPr>
          <w:rFonts w:ascii="Times New Roman" w:hAnsi="Times New Roman" w:cs="Times New Roman"/>
        </w:rPr>
        <w:t xml:space="preserve"> О.В. Литературное чтение. 1 класс: Методическое пособие. — М.: </w:t>
      </w:r>
      <w:proofErr w:type="spellStart"/>
      <w:r w:rsidRPr="005B0F85">
        <w:rPr>
          <w:rFonts w:ascii="Times New Roman" w:hAnsi="Times New Roman" w:cs="Times New Roman"/>
        </w:rPr>
        <w:t>Академкнига</w:t>
      </w:r>
      <w:proofErr w:type="spellEnd"/>
      <w:r w:rsidRPr="005B0F85">
        <w:rPr>
          <w:rFonts w:ascii="Times New Roman" w:hAnsi="Times New Roman" w:cs="Times New Roman"/>
        </w:rPr>
        <w:t>/Учебник, 2011.</w:t>
      </w:r>
    </w:p>
    <w:p w:rsidR="001A2E9F" w:rsidRPr="005B0F85" w:rsidRDefault="001A2E9F" w:rsidP="001A2E9F">
      <w:pPr>
        <w:autoSpaceDE w:val="0"/>
        <w:autoSpaceDN w:val="0"/>
        <w:adjustRightInd w:val="0"/>
        <w:spacing w:after="0"/>
        <w:ind w:firstLine="709"/>
        <w:contextualSpacing/>
        <w:jc w:val="both"/>
        <w:rPr>
          <w:rFonts w:ascii="Times New Roman" w:hAnsi="Times New Roman" w:cs="Times New Roman"/>
        </w:rPr>
      </w:pPr>
      <w:proofErr w:type="spellStart"/>
      <w:r w:rsidRPr="005B0F85">
        <w:rPr>
          <w:rFonts w:ascii="Times New Roman" w:hAnsi="Times New Roman" w:cs="Times New Roman"/>
        </w:rPr>
        <w:t>Малаховская</w:t>
      </w:r>
      <w:proofErr w:type="spellEnd"/>
      <w:r w:rsidRPr="005B0F85">
        <w:rPr>
          <w:rFonts w:ascii="Times New Roman" w:hAnsi="Times New Roman" w:cs="Times New Roman"/>
        </w:rPr>
        <w:t xml:space="preserve"> О.В. Литературное чтение: Тетрадь для самостоятельной работы. 1 класс. — М.: </w:t>
      </w:r>
      <w:proofErr w:type="spellStart"/>
      <w:r w:rsidRPr="005B0F85">
        <w:rPr>
          <w:rFonts w:ascii="Times New Roman" w:hAnsi="Times New Roman" w:cs="Times New Roman"/>
        </w:rPr>
        <w:t>Академкнига</w:t>
      </w:r>
      <w:proofErr w:type="spellEnd"/>
      <w:r w:rsidRPr="005B0F85">
        <w:rPr>
          <w:rFonts w:ascii="Times New Roman" w:hAnsi="Times New Roman" w:cs="Times New Roman"/>
        </w:rPr>
        <w:t>/Учебник, 2011.</w:t>
      </w:r>
    </w:p>
    <w:p w:rsidR="001A2E9F" w:rsidRPr="005B0F85" w:rsidRDefault="001A2E9F" w:rsidP="001A2E9F">
      <w:pPr>
        <w:autoSpaceDE w:val="0"/>
        <w:autoSpaceDN w:val="0"/>
        <w:adjustRightInd w:val="0"/>
        <w:spacing w:after="0"/>
        <w:ind w:firstLine="709"/>
        <w:contextualSpacing/>
        <w:jc w:val="both"/>
        <w:rPr>
          <w:rFonts w:ascii="Times New Roman" w:hAnsi="Times New Roman" w:cs="Times New Roman"/>
        </w:rPr>
      </w:pPr>
      <w:proofErr w:type="spellStart"/>
      <w:r w:rsidRPr="005B0F85">
        <w:rPr>
          <w:rFonts w:ascii="Times New Roman" w:hAnsi="Times New Roman" w:cs="Times New Roman"/>
        </w:rPr>
        <w:t>Чуракова</w:t>
      </w:r>
      <w:proofErr w:type="spellEnd"/>
      <w:r w:rsidRPr="005B0F85">
        <w:rPr>
          <w:rFonts w:ascii="Times New Roman" w:hAnsi="Times New Roman" w:cs="Times New Roman"/>
        </w:rPr>
        <w:t xml:space="preserve"> Н.А. Литературное чтение. 2 класс: Учебник. В 2 ч. — М.: </w:t>
      </w:r>
      <w:proofErr w:type="spellStart"/>
      <w:r w:rsidRPr="005B0F85">
        <w:rPr>
          <w:rFonts w:ascii="Times New Roman" w:hAnsi="Times New Roman" w:cs="Times New Roman"/>
        </w:rPr>
        <w:t>Академкнига</w:t>
      </w:r>
      <w:proofErr w:type="spellEnd"/>
      <w:r w:rsidRPr="005B0F85">
        <w:rPr>
          <w:rFonts w:ascii="Times New Roman" w:hAnsi="Times New Roman" w:cs="Times New Roman"/>
        </w:rPr>
        <w:t>, 2010.</w:t>
      </w:r>
    </w:p>
    <w:p w:rsidR="001A2E9F" w:rsidRPr="005B0F85" w:rsidRDefault="001A2E9F" w:rsidP="001A2E9F">
      <w:pPr>
        <w:autoSpaceDE w:val="0"/>
        <w:autoSpaceDN w:val="0"/>
        <w:adjustRightInd w:val="0"/>
        <w:spacing w:after="0"/>
        <w:ind w:firstLine="709"/>
        <w:contextualSpacing/>
        <w:jc w:val="both"/>
        <w:rPr>
          <w:rFonts w:ascii="Times New Roman" w:hAnsi="Times New Roman" w:cs="Times New Roman"/>
        </w:rPr>
      </w:pPr>
      <w:proofErr w:type="spellStart"/>
      <w:r w:rsidRPr="005B0F85">
        <w:rPr>
          <w:rFonts w:ascii="Times New Roman" w:hAnsi="Times New Roman" w:cs="Times New Roman"/>
        </w:rPr>
        <w:t>Малаховская</w:t>
      </w:r>
      <w:proofErr w:type="spellEnd"/>
      <w:r w:rsidRPr="005B0F85">
        <w:rPr>
          <w:rFonts w:ascii="Times New Roman" w:hAnsi="Times New Roman" w:cs="Times New Roman"/>
        </w:rPr>
        <w:t xml:space="preserve"> О.В. Литературное чтение. 2 класс: Хрестоматия</w:t>
      </w:r>
      <w:proofErr w:type="gramStart"/>
      <w:r w:rsidRPr="005B0F85">
        <w:rPr>
          <w:rFonts w:ascii="Times New Roman" w:hAnsi="Times New Roman" w:cs="Times New Roman"/>
        </w:rPr>
        <w:t>/ П</w:t>
      </w:r>
      <w:proofErr w:type="gramEnd"/>
      <w:r w:rsidRPr="005B0F85">
        <w:rPr>
          <w:rFonts w:ascii="Times New Roman" w:hAnsi="Times New Roman" w:cs="Times New Roman"/>
        </w:rPr>
        <w:t xml:space="preserve">од редакцией </w:t>
      </w:r>
      <w:proofErr w:type="spellStart"/>
      <w:r w:rsidRPr="005B0F85">
        <w:rPr>
          <w:rFonts w:ascii="Times New Roman" w:hAnsi="Times New Roman" w:cs="Times New Roman"/>
        </w:rPr>
        <w:t>Чураковой</w:t>
      </w:r>
      <w:proofErr w:type="spellEnd"/>
      <w:r w:rsidRPr="005B0F85">
        <w:rPr>
          <w:rFonts w:ascii="Times New Roman" w:hAnsi="Times New Roman" w:cs="Times New Roman"/>
        </w:rPr>
        <w:t xml:space="preserve"> Н.А. — М.: </w:t>
      </w:r>
      <w:proofErr w:type="spellStart"/>
      <w:r w:rsidRPr="005B0F85">
        <w:rPr>
          <w:rFonts w:ascii="Times New Roman" w:hAnsi="Times New Roman" w:cs="Times New Roman"/>
        </w:rPr>
        <w:t>Академкнига</w:t>
      </w:r>
      <w:proofErr w:type="spellEnd"/>
      <w:r w:rsidRPr="005B0F85">
        <w:rPr>
          <w:rFonts w:ascii="Times New Roman" w:hAnsi="Times New Roman" w:cs="Times New Roman"/>
        </w:rPr>
        <w:t>/Учебник, 2010.</w:t>
      </w:r>
    </w:p>
    <w:p w:rsidR="001A2E9F" w:rsidRPr="005B0F85" w:rsidRDefault="001A2E9F" w:rsidP="001A2E9F">
      <w:pPr>
        <w:autoSpaceDE w:val="0"/>
        <w:autoSpaceDN w:val="0"/>
        <w:adjustRightInd w:val="0"/>
        <w:spacing w:after="0"/>
        <w:ind w:firstLine="709"/>
        <w:contextualSpacing/>
        <w:jc w:val="both"/>
        <w:rPr>
          <w:rFonts w:ascii="Times New Roman" w:hAnsi="Times New Roman" w:cs="Times New Roman"/>
        </w:rPr>
      </w:pPr>
      <w:proofErr w:type="spellStart"/>
      <w:r w:rsidRPr="005B0F85">
        <w:rPr>
          <w:rFonts w:ascii="Times New Roman" w:hAnsi="Times New Roman" w:cs="Times New Roman"/>
        </w:rPr>
        <w:t>Чуракова</w:t>
      </w:r>
      <w:proofErr w:type="spellEnd"/>
      <w:r w:rsidRPr="005B0F85">
        <w:rPr>
          <w:rFonts w:ascii="Times New Roman" w:hAnsi="Times New Roman" w:cs="Times New Roman"/>
        </w:rPr>
        <w:t xml:space="preserve"> Н.А., </w:t>
      </w:r>
      <w:proofErr w:type="spellStart"/>
      <w:r w:rsidRPr="005B0F85">
        <w:rPr>
          <w:rFonts w:ascii="Times New Roman" w:hAnsi="Times New Roman" w:cs="Times New Roman"/>
        </w:rPr>
        <w:t>Малаховская</w:t>
      </w:r>
      <w:proofErr w:type="spellEnd"/>
      <w:r w:rsidRPr="005B0F85">
        <w:rPr>
          <w:rFonts w:ascii="Times New Roman" w:hAnsi="Times New Roman" w:cs="Times New Roman"/>
        </w:rPr>
        <w:t xml:space="preserve"> О.В. Литературное чтение. 2 класс: Методическое пособие. — М.: </w:t>
      </w:r>
      <w:proofErr w:type="spellStart"/>
      <w:r w:rsidRPr="005B0F85">
        <w:rPr>
          <w:rFonts w:ascii="Times New Roman" w:hAnsi="Times New Roman" w:cs="Times New Roman"/>
        </w:rPr>
        <w:t>Академкнига</w:t>
      </w:r>
      <w:proofErr w:type="spellEnd"/>
      <w:r w:rsidRPr="005B0F85">
        <w:rPr>
          <w:rFonts w:ascii="Times New Roman" w:hAnsi="Times New Roman" w:cs="Times New Roman"/>
        </w:rPr>
        <w:t>/Учебник, 2010.</w:t>
      </w:r>
    </w:p>
    <w:p w:rsidR="001A2E9F" w:rsidRPr="005B0F85" w:rsidRDefault="001A2E9F" w:rsidP="001A2E9F">
      <w:pPr>
        <w:autoSpaceDE w:val="0"/>
        <w:autoSpaceDN w:val="0"/>
        <w:adjustRightInd w:val="0"/>
        <w:spacing w:after="0"/>
        <w:ind w:firstLine="709"/>
        <w:contextualSpacing/>
        <w:jc w:val="both"/>
        <w:rPr>
          <w:rFonts w:ascii="Times New Roman" w:hAnsi="Times New Roman" w:cs="Times New Roman"/>
        </w:rPr>
      </w:pPr>
      <w:proofErr w:type="spellStart"/>
      <w:r w:rsidRPr="005B0F85">
        <w:rPr>
          <w:rFonts w:ascii="Times New Roman" w:hAnsi="Times New Roman" w:cs="Times New Roman"/>
        </w:rPr>
        <w:t>Малаховская</w:t>
      </w:r>
      <w:proofErr w:type="spellEnd"/>
      <w:r w:rsidRPr="005B0F85">
        <w:rPr>
          <w:rFonts w:ascii="Times New Roman" w:hAnsi="Times New Roman" w:cs="Times New Roman"/>
        </w:rPr>
        <w:t xml:space="preserve"> О.В. Литературное чтение: Тетрадь для самостоятельной работы №1 и №2.      2 класс. — М.: </w:t>
      </w:r>
      <w:proofErr w:type="spellStart"/>
      <w:r w:rsidRPr="005B0F85">
        <w:rPr>
          <w:rFonts w:ascii="Times New Roman" w:hAnsi="Times New Roman" w:cs="Times New Roman"/>
        </w:rPr>
        <w:t>Академкнига</w:t>
      </w:r>
      <w:proofErr w:type="spellEnd"/>
      <w:r w:rsidRPr="005B0F85">
        <w:rPr>
          <w:rFonts w:ascii="Times New Roman" w:hAnsi="Times New Roman" w:cs="Times New Roman"/>
        </w:rPr>
        <w:t>/Учебник, 2010</w:t>
      </w:r>
    </w:p>
    <w:p w:rsidR="001A2E9F" w:rsidRPr="005B0F85" w:rsidRDefault="001A2E9F" w:rsidP="001A2E9F">
      <w:pPr>
        <w:autoSpaceDE w:val="0"/>
        <w:autoSpaceDN w:val="0"/>
        <w:adjustRightInd w:val="0"/>
        <w:spacing w:after="0"/>
        <w:ind w:firstLine="709"/>
        <w:contextualSpacing/>
        <w:jc w:val="both"/>
        <w:rPr>
          <w:rFonts w:ascii="Times New Roman" w:hAnsi="Times New Roman" w:cs="Times New Roman"/>
        </w:rPr>
      </w:pPr>
      <w:proofErr w:type="spellStart"/>
      <w:r w:rsidRPr="005B0F85">
        <w:rPr>
          <w:rFonts w:ascii="Times New Roman" w:hAnsi="Times New Roman" w:cs="Times New Roman"/>
        </w:rPr>
        <w:t>Борисенкова</w:t>
      </w:r>
      <w:proofErr w:type="spellEnd"/>
      <w:r w:rsidRPr="005B0F85">
        <w:rPr>
          <w:rFonts w:ascii="Times New Roman" w:hAnsi="Times New Roman" w:cs="Times New Roman"/>
        </w:rPr>
        <w:t xml:space="preserve"> О.В., </w:t>
      </w:r>
      <w:proofErr w:type="spellStart"/>
      <w:r w:rsidRPr="005B0F85">
        <w:rPr>
          <w:rFonts w:ascii="Times New Roman" w:hAnsi="Times New Roman" w:cs="Times New Roman"/>
        </w:rPr>
        <w:t>Чуракова</w:t>
      </w:r>
      <w:proofErr w:type="spellEnd"/>
      <w:r w:rsidRPr="005B0F85">
        <w:rPr>
          <w:rFonts w:ascii="Times New Roman" w:hAnsi="Times New Roman" w:cs="Times New Roman"/>
        </w:rPr>
        <w:t xml:space="preserve"> Н.А., </w:t>
      </w:r>
      <w:proofErr w:type="spellStart"/>
      <w:r w:rsidRPr="005B0F85">
        <w:rPr>
          <w:rFonts w:ascii="Times New Roman" w:hAnsi="Times New Roman" w:cs="Times New Roman"/>
        </w:rPr>
        <w:t>Малаховская</w:t>
      </w:r>
      <w:proofErr w:type="spellEnd"/>
      <w:r w:rsidRPr="005B0F85">
        <w:rPr>
          <w:rFonts w:ascii="Times New Roman" w:hAnsi="Times New Roman" w:cs="Times New Roman"/>
        </w:rPr>
        <w:t xml:space="preserve"> О.В. Литературное чтение. 3 класс: Методическое пособие. — М.: </w:t>
      </w:r>
      <w:proofErr w:type="spellStart"/>
      <w:r w:rsidRPr="005B0F85">
        <w:rPr>
          <w:rFonts w:ascii="Times New Roman" w:hAnsi="Times New Roman" w:cs="Times New Roman"/>
        </w:rPr>
        <w:t>Академкнига</w:t>
      </w:r>
      <w:proofErr w:type="spellEnd"/>
      <w:r w:rsidRPr="005B0F85">
        <w:rPr>
          <w:rFonts w:ascii="Times New Roman" w:hAnsi="Times New Roman" w:cs="Times New Roman"/>
        </w:rPr>
        <w:t>/Учебник, 2010.</w:t>
      </w:r>
    </w:p>
    <w:p w:rsidR="001A2E9F" w:rsidRPr="005B0F85" w:rsidRDefault="001A2E9F" w:rsidP="001A2E9F">
      <w:pPr>
        <w:autoSpaceDE w:val="0"/>
        <w:autoSpaceDN w:val="0"/>
        <w:adjustRightInd w:val="0"/>
        <w:spacing w:after="0"/>
        <w:ind w:firstLine="709"/>
        <w:contextualSpacing/>
        <w:jc w:val="both"/>
        <w:rPr>
          <w:rFonts w:ascii="Times New Roman" w:hAnsi="Times New Roman" w:cs="Times New Roman"/>
        </w:rPr>
      </w:pPr>
      <w:proofErr w:type="spellStart"/>
      <w:r w:rsidRPr="005B0F85">
        <w:rPr>
          <w:rFonts w:ascii="Times New Roman" w:hAnsi="Times New Roman" w:cs="Times New Roman"/>
        </w:rPr>
        <w:t>Малаховская</w:t>
      </w:r>
      <w:proofErr w:type="spellEnd"/>
      <w:r w:rsidRPr="005B0F85">
        <w:rPr>
          <w:rFonts w:ascii="Times New Roman" w:hAnsi="Times New Roman" w:cs="Times New Roman"/>
        </w:rPr>
        <w:t xml:space="preserve"> О.В. Литературное чтение. 3 класс: Тетрадь для самостоятельной работы №1 и №2. — М.: </w:t>
      </w:r>
      <w:proofErr w:type="spellStart"/>
      <w:r w:rsidRPr="005B0F85">
        <w:rPr>
          <w:rFonts w:ascii="Times New Roman" w:hAnsi="Times New Roman" w:cs="Times New Roman"/>
        </w:rPr>
        <w:t>Академкнига</w:t>
      </w:r>
      <w:proofErr w:type="spellEnd"/>
      <w:r w:rsidRPr="005B0F85">
        <w:rPr>
          <w:rFonts w:ascii="Times New Roman" w:hAnsi="Times New Roman" w:cs="Times New Roman"/>
        </w:rPr>
        <w:t>/Учебник, 2010.</w:t>
      </w:r>
    </w:p>
    <w:p w:rsidR="001A2E9F" w:rsidRPr="005B0F85" w:rsidRDefault="001A2E9F" w:rsidP="001A2E9F">
      <w:pPr>
        <w:autoSpaceDE w:val="0"/>
        <w:autoSpaceDN w:val="0"/>
        <w:adjustRightInd w:val="0"/>
        <w:spacing w:after="0"/>
        <w:ind w:firstLine="709"/>
        <w:contextualSpacing/>
        <w:jc w:val="both"/>
        <w:rPr>
          <w:rFonts w:ascii="Times New Roman" w:hAnsi="Times New Roman" w:cs="Times New Roman"/>
        </w:rPr>
      </w:pPr>
      <w:proofErr w:type="spellStart"/>
      <w:r w:rsidRPr="005B0F85">
        <w:rPr>
          <w:rFonts w:ascii="Times New Roman" w:hAnsi="Times New Roman" w:cs="Times New Roman"/>
        </w:rPr>
        <w:t>Малаховская</w:t>
      </w:r>
      <w:proofErr w:type="spellEnd"/>
      <w:r w:rsidRPr="005B0F85">
        <w:rPr>
          <w:rFonts w:ascii="Times New Roman" w:hAnsi="Times New Roman" w:cs="Times New Roman"/>
        </w:rPr>
        <w:t xml:space="preserve"> О.В. Литературное чтение. 3 класс: Хрестоматия</w:t>
      </w:r>
      <w:proofErr w:type="gramStart"/>
      <w:r w:rsidRPr="005B0F85">
        <w:rPr>
          <w:rFonts w:ascii="Times New Roman" w:hAnsi="Times New Roman" w:cs="Times New Roman"/>
        </w:rPr>
        <w:t>/П</w:t>
      </w:r>
      <w:proofErr w:type="gramEnd"/>
      <w:r w:rsidRPr="005B0F85">
        <w:rPr>
          <w:rFonts w:ascii="Times New Roman" w:hAnsi="Times New Roman" w:cs="Times New Roman"/>
        </w:rPr>
        <w:t xml:space="preserve">од редакцией </w:t>
      </w:r>
      <w:proofErr w:type="spellStart"/>
      <w:r w:rsidRPr="005B0F85">
        <w:rPr>
          <w:rFonts w:ascii="Times New Roman" w:hAnsi="Times New Roman" w:cs="Times New Roman"/>
        </w:rPr>
        <w:t>Чураковой</w:t>
      </w:r>
      <w:proofErr w:type="spellEnd"/>
      <w:r w:rsidRPr="005B0F85">
        <w:rPr>
          <w:rFonts w:ascii="Times New Roman" w:hAnsi="Times New Roman" w:cs="Times New Roman"/>
        </w:rPr>
        <w:t xml:space="preserve"> Н.А. — М.: </w:t>
      </w:r>
      <w:proofErr w:type="spellStart"/>
      <w:r w:rsidRPr="005B0F85">
        <w:rPr>
          <w:rFonts w:ascii="Times New Roman" w:hAnsi="Times New Roman" w:cs="Times New Roman"/>
        </w:rPr>
        <w:t>Академкнига</w:t>
      </w:r>
      <w:proofErr w:type="spellEnd"/>
      <w:r w:rsidRPr="005B0F85">
        <w:rPr>
          <w:rFonts w:ascii="Times New Roman" w:hAnsi="Times New Roman" w:cs="Times New Roman"/>
        </w:rPr>
        <w:t>/Учебник, 2007-2010.</w:t>
      </w:r>
    </w:p>
    <w:p w:rsidR="001A2E9F" w:rsidRPr="005B0F85" w:rsidRDefault="001A2E9F" w:rsidP="001A2E9F">
      <w:pPr>
        <w:autoSpaceDE w:val="0"/>
        <w:autoSpaceDN w:val="0"/>
        <w:adjustRightInd w:val="0"/>
        <w:spacing w:after="0"/>
        <w:ind w:firstLine="709"/>
        <w:contextualSpacing/>
        <w:jc w:val="both"/>
        <w:rPr>
          <w:rFonts w:ascii="Times New Roman" w:hAnsi="Times New Roman" w:cs="Times New Roman"/>
        </w:rPr>
      </w:pPr>
      <w:proofErr w:type="spellStart"/>
      <w:r w:rsidRPr="005B0F85">
        <w:rPr>
          <w:rFonts w:ascii="Times New Roman" w:hAnsi="Times New Roman" w:cs="Times New Roman"/>
        </w:rPr>
        <w:t>Чуракова</w:t>
      </w:r>
      <w:proofErr w:type="spellEnd"/>
      <w:r w:rsidRPr="005B0F85">
        <w:rPr>
          <w:rFonts w:ascii="Times New Roman" w:hAnsi="Times New Roman" w:cs="Times New Roman"/>
        </w:rPr>
        <w:t xml:space="preserve"> Н.А. Литературное чтение. 3 класс: Учебник. В 2 ч. Часть 1 и 2. — М.: </w:t>
      </w:r>
      <w:proofErr w:type="spellStart"/>
      <w:r w:rsidRPr="005B0F85">
        <w:rPr>
          <w:rFonts w:ascii="Times New Roman" w:hAnsi="Times New Roman" w:cs="Times New Roman"/>
        </w:rPr>
        <w:t>Академкнига</w:t>
      </w:r>
      <w:proofErr w:type="spellEnd"/>
      <w:r w:rsidRPr="005B0F85">
        <w:rPr>
          <w:rFonts w:ascii="Times New Roman" w:hAnsi="Times New Roman" w:cs="Times New Roman"/>
        </w:rPr>
        <w:t>/Учебник, 2004, 2005.</w:t>
      </w:r>
    </w:p>
    <w:p w:rsidR="001A2E9F" w:rsidRPr="005B0F85" w:rsidRDefault="001A2E9F" w:rsidP="001A2E9F">
      <w:pPr>
        <w:autoSpaceDE w:val="0"/>
        <w:autoSpaceDN w:val="0"/>
        <w:adjustRightInd w:val="0"/>
        <w:spacing w:after="0"/>
        <w:ind w:firstLine="709"/>
        <w:contextualSpacing/>
        <w:jc w:val="both"/>
        <w:rPr>
          <w:rFonts w:ascii="Times New Roman" w:hAnsi="Times New Roman" w:cs="Times New Roman"/>
        </w:rPr>
      </w:pPr>
      <w:proofErr w:type="spellStart"/>
      <w:r w:rsidRPr="005B0F85">
        <w:rPr>
          <w:rFonts w:ascii="Times New Roman" w:hAnsi="Times New Roman" w:cs="Times New Roman"/>
        </w:rPr>
        <w:t>Борисенкова</w:t>
      </w:r>
      <w:proofErr w:type="spellEnd"/>
      <w:r w:rsidRPr="005B0F85">
        <w:rPr>
          <w:rFonts w:ascii="Times New Roman" w:hAnsi="Times New Roman" w:cs="Times New Roman"/>
        </w:rPr>
        <w:t xml:space="preserve"> О.В., </w:t>
      </w:r>
      <w:proofErr w:type="spellStart"/>
      <w:r w:rsidRPr="005B0F85">
        <w:rPr>
          <w:rFonts w:ascii="Times New Roman" w:hAnsi="Times New Roman" w:cs="Times New Roman"/>
        </w:rPr>
        <w:t>Чуракова</w:t>
      </w:r>
      <w:proofErr w:type="spellEnd"/>
      <w:r w:rsidRPr="005B0F85">
        <w:rPr>
          <w:rFonts w:ascii="Times New Roman" w:hAnsi="Times New Roman" w:cs="Times New Roman"/>
        </w:rPr>
        <w:t xml:space="preserve"> Н.А., </w:t>
      </w:r>
      <w:proofErr w:type="spellStart"/>
      <w:r w:rsidRPr="005B0F85">
        <w:rPr>
          <w:rFonts w:ascii="Times New Roman" w:hAnsi="Times New Roman" w:cs="Times New Roman"/>
        </w:rPr>
        <w:t>Малаховская</w:t>
      </w:r>
      <w:proofErr w:type="spellEnd"/>
      <w:r w:rsidRPr="005B0F85">
        <w:rPr>
          <w:rFonts w:ascii="Times New Roman" w:hAnsi="Times New Roman" w:cs="Times New Roman"/>
        </w:rPr>
        <w:t xml:space="preserve"> О.В. Литературное чтение. 4 класс: Методическое пособие. — М.: </w:t>
      </w:r>
      <w:proofErr w:type="spellStart"/>
      <w:r w:rsidRPr="005B0F85">
        <w:rPr>
          <w:rFonts w:ascii="Times New Roman" w:hAnsi="Times New Roman" w:cs="Times New Roman"/>
        </w:rPr>
        <w:t>Академкнига</w:t>
      </w:r>
      <w:proofErr w:type="spellEnd"/>
      <w:r w:rsidRPr="005B0F85">
        <w:rPr>
          <w:rFonts w:ascii="Times New Roman" w:hAnsi="Times New Roman" w:cs="Times New Roman"/>
        </w:rPr>
        <w:t>/Учебник, 2007-2010.</w:t>
      </w:r>
    </w:p>
    <w:p w:rsidR="001A2E9F" w:rsidRPr="005B0F85" w:rsidRDefault="001A2E9F" w:rsidP="001A2E9F">
      <w:pPr>
        <w:autoSpaceDE w:val="0"/>
        <w:autoSpaceDN w:val="0"/>
        <w:adjustRightInd w:val="0"/>
        <w:spacing w:after="0"/>
        <w:ind w:firstLine="709"/>
        <w:contextualSpacing/>
        <w:jc w:val="both"/>
        <w:rPr>
          <w:rFonts w:ascii="Times New Roman" w:hAnsi="Times New Roman" w:cs="Times New Roman"/>
        </w:rPr>
      </w:pPr>
      <w:proofErr w:type="spellStart"/>
      <w:r w:rsidRPr="005B0F85">
        <w:rPr>
          <w:rFonts w:ascii="Times New Roman" w:hAnsi="Times New Roman" w:cs="Times New Roman"/>
        </w:rPr>
        <w:t>Малаховская</w:t>
      </w:r>
      <w:proofErr w:type="spellEnd"/>
      <w:r w:rsidRPr="005B0F85">
        <w:rPr>
          <w:rFonts w:ascii="Times New Roman" w:hAnsi="Times New Roman" w:cs="Times New Roman"/>
        </w:rPr>
        <w:t xml:space="preserve"> О.В. Литературное чтение. 4 класс: Хрестоматия</w:t>
      </w:r>
      <w:proofErr w:type="gramStart"/>
      <w:r w:rsidRPr="005B0F85">
        <w:rPr>
          <w:rFonts w:ascii="Times New Roman" w:hAnsi="Times New Roman" w:cs="Times New Roman"/>
        </w:rPr>
        <w:t>/П</w:t>
      </w:r>
      <w:proofErr w:type="gramEnd"/>
      <w:r w:rsidRPr="005B0F85">
        <w:rPr>
          <w:rFonts w:ascii="Times New Roman" w:hAnsi="Times New Roman" w:cs="Times New Roman"/>
        </w:rPr>
        <w:t xml:space="preserve">од редакцией </w:t>
      </w:r>
      <w:proofErr w:type="spellStart"/>
      <w:r w:rsidRPr="005B0F85">
        <w:rPr>
          <w:rFonts w:ascii="Times New Roman" w:hAnsi="Times New Roman" w:cs="Times New Roman"/>
        </w:rPr>
        <w:t>Чураковой</w:t>
      </w:r>
      <w:proofErr w:type="spellEnd"/>
      <w:r w:rsidRPr="005B0F85">
        <w:rPr>
          <w:rFonts w:ascii="Times New Roman" w:hAnsi="Times New Roman" w:cs="Times New Roman"/>
        </w:rPr>
        <w:t xml:space="preserve"> Н.А. — М.: </w:t>
      </w:r>
      <w:proofErr w:type="spellStart"/>
      <w:r w:rsidRPr="005B0F85">
        <w:rPr>
          <w:rFonts w:ascii="Times New Roman" w:hAnsi="Times New Roman" w:cs="Times New Roman"/>
        </w:rPr>
        <w:t>Академкнига</w:t>
      </w:r>
      <w:proofErr w:type="spellEnd"/>
      <w:r w:rsidRPr="005B0F85">
        <w:rPr>
          <w:rFonts w:ascii="Times New Roman" w:hAnsi="Times New Roman" w:cs="Times New Roman"/>
        </w:rPr>
        <w:t>/Учебник, 2010..</w:t>
      </w:r>
    </w:p>
    <w:p w:rsidR="001A2E9F" w:rsidRPr="005B0F85" w:rsidRDefault="001A2E9F" w:rsidP="001A2E9F">
      <w:pPr>
        <w:autoSpaceDE w:val="0"/>
        <w:autoSpaceDN w:val="0"/>
        <w:adjustRightInd w:val="0"/>
        <w:spacing w:after="0"/>
        <w:ind w:firstLine="709"/>
        <w:contextualSpacing/>
        <w:jc w:val="both"/>
        <w:rPr>
          <w:rFonts w:ascii="Times New Roman" w:hAnsi="Times New Roman" w:cs="Times New Roman"/>
        </w:rPr>
      </w:pPr>
      <w:proofErr w:type="spellStart"/>
      <w:r w:rsidRPr="005B0F85">
        <w:rPr>
          <w:rFonts w:ascii="Times New Roman" w:hAnsi="Times New Roman" w:cs="Times New Roman"/>
        </w:rPr>
        <w:t>Чуракова</w:t>
      </w:r>
      <w:proofErr w:type="spellEnd"/>
      <w:r w:rsidRPr="005B0F85">
        <w:rPr>
          <w:rFonts w:ascii="Times New Roman" w:hAnsi="Times New Roman" w:cs="Times New Roman"/>
        </w:rPr>
        <w:t xml:space="preserve"> Н.А. Литературное чтение. 4 класс: Учебник. В 2 ч. - М.: </w:t>
      </w:r>
      <w:proofErr w:type="spellStart"/>
      <w:r w:rsidRPr="005B0F85">
        <w:rPr>
          <w:rFonts w:ascii="Times New Roman" w:hAnsi="Times New Roman" w:cs="Times New Roman"/>
        </w:rPr>
        <w:t>Академкнига</w:t>
      </w:r>
      <w:proofErr w:type="spellEnd"/>
      <w:r w:rsidRPr="005B0F85">
        <w:rPr>
          <w:rFonts w:ascii="Times New Roman" w:hAnsi="Times New Roman" w:cs="Times New Roman"/>
        </w:rPr>
        <w:t>/Учебник, -2010.</w:t>
      </w:r>
    </w:p>
    <w:p w:rsidR="001A2E9F" w:rsidRPr="005B0F85" w:rsidRDefault="001A2E9F" w:rsidP="001A2E9F">
      <w:pPr>
        <w:autoSpaceDE w:val="0"/>
        <w:autoSpaceDN w:val="0"/>
        <w:adjustRightInd w:val="0"/>
        <w:spacing w:after="0"/>
        <w:ind w:firstLine="709"/>
        <w:contextualSpacing/>
        <w:jc w:val="both"/>
        <w:rPr>
          <w:rFonts w:ascii="Times New Roman" w:hAnsi="Times New Roman" w:cs="Times New Roman"/>
        </w:rPr>
      </w:pPr>
      <w:proofErr w:type="spellStart"/>
      <w:r w:rsidRPr="005B0F85">
        <w:rPr>
          <w:rFonts w:ascii="Times New Roman" w:hAnsi="Times New Roman" w:cs="Times New Roman"/>
        </w:rPr>
        <w:t>Малаховская</w:t>
      </w:r>
      <w:proofErr w:type="spellEnd"/>
      <w:r w:rsidRPr="005B0F85">
        <w:rPr>
          <w:rFonts w:ascii="Times New Roman" w:hAnsi="Times New Roman" w:cs="Times New Roman"/>
        </w:rPr>
        <w:t xml:space="preserve"> О.В. Литературное чтение. 4 класс: Тетрадь для самостоятельной работы №1 и №2. — М.: </w:t>
      </w:r>
      <w:proofErr w:type="spellStart"/>
      <w:r w:rsidRPr="005B0F85">
        <w:rPr>
          <w:rFonts w:ascii="Times New Roman" w:hAnsi="Times New Roman" w:cs="Times New Roman"/>
        </w:rPr>
        <w:t>Академкнига</w:t>
      </w:r>
      <w:proofErr w:type="spellEnd"/>
      <w:r w:rsidRPr="005B0F85">
        <w:rPr>
          <w:rFonts w:ascii="Times New Roman" w:hAnsi="Times New Roman" w:cs="Times New Roman"/>
        </w:rPr>
        <w:t>/Учебник,</w:t>
      </w:r>
    </w:p>
    <w:p w:rsidR="001A2E9F" w:rsidRPr="005B0F85" w:rsidRDefault="001A2E9F" w:rsidP="001A2E9F">
      <w:pPr>
        <w:spacing w:after="0"/>
        <w:rPr>
          <w:rFonts w:ascii="Times New Roman" w:hAnsi="Times New Roman" w:cs="Times New Roman"/>
        </w:rPr>
      </w:pPr>
      <w:r w:rsidRPr="005B0F85">
        <w:rPr>
          <w:rFonts w:ascii="Times New Roman" w:hAnsi="Times New Roman" w:cs="Times New Roman"/>
        </w:rPr>
        <w:t>.</w:t>
      </w:r>
    </w:p>
    <w:p w:rsidR="001A2E9F" w:rsidRPr="005B0F85" w:rsidRDefault="001A2E9F" w:rsidP="001A2E9F">
      <w:pPr>
        <w:spacing w:after="0"/>
        <w:rPr>
          <w:rFonts w:ascii="Times New Roman" w:hAnsi="Times New Roman" w:cs="Times New Roman"/>
        </w:rPr>
      </w:pPr>
    </w:p>
    <w:p w:rsidR="001A2E9F" w:rsidRPr="005B0F85" w:rsidRDefault="001A2E9F" w:rsidP="001A2E9F">
      <w:pPr>
        <w:widowControl w:val="0"/>
        <w:spacing w:after="0"/>
        <w:contextualSpacing/>
        <w:rPr>
          <w:rFonts w:ascii="Times New Roman" w:hAnsi="Times New Roman" w:cs="Times New Roman"/>
          <w:b/>
        </w:rPr>
      </w:pPr>
    </w:p>
    <w:p w:rsidR="001A2E9F" w:rsidRPr="005B0F85" w:rsidRDefault="001A2E9F" w:rsidP="001A2E9F">
      <w:pPr>
        <w:widowControl w:val="0"/>
        <w:spacing w:after="0"/>
        <w:contextualSpacing/>
        <w:rPr>
          <w:rFonts w:ascii="Times New Roman" w:hAnsi="Times New Roman" w:cs="Times New Roman"/>
          <w:b/>
        </w:rPr>
      </w:pPr>
    </w:p>
    <w:p w:rsidR="001A2E9F" w:rsidRDefault="001A2E9F" w:rsidP="001A2E9F">
      <w:pPr>
        <w:spacing w:after="0" w:line="360" w:lineRule="auto"/>
        <w:jc w:val="center"/>
        <w:rPr>
          <w:rFonts w:ascii="Times New Roman" w:hAnsi="Times New Roman" w:cs="Times New Roman"/>
          <w:b/>
          <w:sz w:val="24"/>
          <w:szCs w:val="24"/>
        </w:rPr>
      </w:pPr>
    </w:p>
    <w:p w:rsidR="001A2E9F" w:rsidRDefault="001A2E9F" w:rsidP="001A2E9F">
      <w:pPr>
        <w:spacing w:after="0" w:line="360" w:lineRule="auto"/>
        <w:jc w:val="center"/>
        <w:rPr>
          <w:rFonts w:ascii="Times New Roman" w:hAnsi="Times New Roman" w:cs="Times New Roman"/>
          <w:b/>
          <w:sz w:val="24"/>
          <w:szCs w:val="24"/>
        </w:rPr>
      </w:pPr>
    </w:p>
    <w:p w:rsidR="001A2E9F" w:rsidRDefault="001A2E9F" w:rsidP="001A2E9F">
      <w:pPr>
        <w:spacing w:after="0" w:line="360" w:lineRule="auto"/>
        <w:jc w:val="center"/>
        <w:rPr>
          <w:rFonts w:ascii="Times New Roman" w:hAnsi="Times New Roman" w:cs="Times New Roman"/>
          <w:b/>
          <w:sz w:val="24"/>
          <w:szCs w:val="24"/>
        </w:rPr>
      </w:pPr>
    </w:p>
    <w:p w:rsidR="001A2E9F" w:rsidRDefault="001A2E9F" w:rsidP="001A2E9F">
      <w:pPr>
        <w:spacing w:after="0" w:line="360" w:lineRule="auto"/>
        <w:jc w:val="center"/>
        <w:rPr>
          <w:rFonts w:ascii="Times New Roman" w:hAnsi="Times New Roman" w:cs="Times New Roman"/>
          <w:b/>
          <w:sz w:val="24"/>
          <w:szCs w:val="24"/>
        </w:rPr>
      </w:pPr>
    </w:p>
    <w:p w:rsidR="001A2E9F" w:rsidRDefault="001A2E9F" w:rsidP="001A2E9F">
      <w:pPr>
        <w:spacing w:after="0" w:line="360" w:lineRule="auto"/>
        <w:jc w:val="center"/>
        <w:rPr>
          <w:rFonts w:ascii="Times New Roman" w:hAnsi="Times New Roman" w:cs="Times New Roman"/>
          <w:b/>
          <w:sz w:val="24"/>
          <w:szCs w:val="24"/>
        </w:rPr>
      </w:pPr>
    </w:p>
    <w:p w:rsidR="0055047E" w:rsidRDefault="0055047E" w:rsidP="001A2E9F">
      <w:pPr>
        <w:spacing w:after="0" w:line="360" w:lineRule="auto"/>
        <w:jc w:val="center"/>
        <w:rPr>
          <w:rFonts w:ascii="Times New Roman" w:hAnsi="Times New Roman" w:cs="Times New Roman"/>
          <w:b/>
          <w:sz w:val="24"/>
          <w:szCs w:val="24"/>
        </w:rPr>
      </w:pPr>
    </w:p>
    <w:p w:rsidR="0055047E" w:rsidRDefault="0055047E" w:rsidP="001A2E9F">
      <w:pPr>
        <w:spacing w:after="0" w:line="360" w:lineRule="auto"/>
        <w:jc w:val="center"/>
        <w:rPr>
          <w:rFonts w:ascii="Times New Roman" w:hAnsi="Times New Roman" w:cs="Times New Roman"/>
          <w:b/>
          <w:sz w:val="24"/>
          <w:szCs w:val="24"/>
        </w:rPr>
      </w:pPr>
    </w:p>
    <w:p w:rsidR="0055047E" w:rsidRDefault="0055047E" w:rsidP="001A2E9F">
      <w:pPr>
        <w:spacing w:after="0" w:line="360" w:lineRule="auto"/>
        <w:jc w:val="center"/>
        <w:rPr>
          <w:rFonts w:ascii="Times New Roman" w:hAnsi="Times New Roman" w:cs="Times New Roman"/>
          <w:b/>
          <w:sz w:val="24"/>
          <w:szCs w:val="24"/>
        </w:rPr>
      </w:pPr>
    </w:p>
    <w:p w:rsidR="0055047E" w:rsidRDefault="0055047E" w:rsidP="001A2E9F">
      <w:pPr>
        <w:spacing w:after="0" w:line="360" w:lineRule="auto"/>
        <w:jc w:val="center"/>
        <w:rPr>
          <w:rFonts w:ascii="Times New Roman" w:hAnsi="Times New Roman" w:cs="Times New Roman"/>
          <w:b/>
          <w:sz w:val="24"/>
          <w:szCs w:val="24"/>
        </w:rPr>
      </w:pPr>
    </w:p>
    <w:p w:rsidR="0055047E" w:rsidRDefault="0055047E" w:rsidP="001A2E9F">
      <w:pPr>
        <w:spacing w:after="0" w:line="360" w:lineRule="auto"/>
        <w:jc w:val="center"/>
        <w:rPr>
          <w:rFonts w:ascii="Times New Roman" w:hAnsi="Times New Roman" w:cs="Times New Roman"/>
          <w:b/>
          <w:sz w:val="24"/>
          <w:szCs w:val="24"/>
        </w:rPr>
      </w:pPr>
    </w:p>
    <w:p w:rsidR="0055047E" w:rsidRDefault="0055047E" w:rsidP="001A2E9F">
      <w:pPr>
        <w:spacing w:after="0" w:line="360" w:lineRule="auto"/>
        <w:jc w:val="center"/>
        <w:rPr>
          <w:rFonts w:ascii="Times New Roman" w:hAnsi="Times New Roman" w:cs="Times New Roman"/>
          <w:b/>
          <w:sz w:val="24"/>
          <w:szCs w:val="24"/>
        </w:rPr>
      </w:pPr>
    </w:p>
    <w:p w:rsidR="001A2E9F" w:rsidRPr="005B0F85" w:rsidRDefault="001A2E9F" w:rsidP="001A2E9F">
      <w:pPr>
        <w:spacing w:after="0" w:line="360" w:lineRule="auto"/>
        <w:jc w:val="center"/>
        <w:rPr>
          <w:rFonts w:ascii="Times New Roman" w:hAnsi="Times New Roman" w:cs="Times New Roman"/>
          <w:b/>
          <w:sz w:val="24"/>
          <w:szCs w:val="24"/>
        </w:rPr>
      </w:pPr>
      <w:r w:rsidRPr="005B0F85">
        <w:rPr>
          <w:rFonts w:ascii="Times New Roman" w:hAnsi="Times New Roman" w:cs="Times New Roman"/>
          <w:b/>
          <w:sz w:val="24"/>
          <w:szCs w:val="24"/>
        </w:rPr>
        <w:t xml:space="preserve">Рабочая программа </w:t>
      </w:r>
    </w:p>
    <w:p w:rsidR="001A2E9F" w:rsidRPr="005B0F85" w:rsidRDefault="001A2E9F" w:rsidP="001A2E9F">
      <w:pPr>
        <w:spacing w:after="0" w:line="360" w:lineRule="auto"/>
        <w:rPr>
          <w:rFonts w:ascii="Times New Roman" w:hAnsi="Times New Roman" w:cs="Times New Roman"/>
          <w:b/>
          <w:sz w:val="24"/>
          <w:szCs w:val="24"/>
        </w:rPr>
      </w:pPr>
      <w:r w:rsidRPr="005B0F85">
        <w:rPr>
          <w:rFonts w:ascii="Times New Roman" w:hAnsi="Times New Roman" w:cs="Times New Roman"/>
          <w:b/>
          <w:sz w:val="24"/>
          <w:szCs w:val="24"/>
        </w:rPr>
        <w:t xml:space="preserve">                                                               по математике</w:t>
      </w:r>
    </w:p>
    <w:p w:rsidR="001A2E9F" w:rsidRPr="005B0F85" w:rsidRDefault="001A2E9F" w:rsidP="001A2E9F">
      <w:pPr>
        <w:spacing w:after="0"/>
        <w:jc w:val="center"/>
        <w:rPr>
          <w:rFonts w:ascii="Times New Roman" w:hAnsi="Times New Roman" w:cs="Times New Roman"/>
          <w:b/>
          <w:sz w:val="24"/>
          <w:szCs w:val="24"/>
        </w:rPr>
      </w:pPr>
      <w:r w:rsidRPr="005B0F85">
        <w:rPr>
          <w:rFonts w:ascii="Times New Roman" w:hAnsi="Times New Roman" w:cs="Times New Roman"/>
          <w:b/>
          <w:sz w:val="24"/>
          <w:szCs w:val="24"/>
        </w:rPr>
        <w:t>(УМК «Перспективная начальная школа»)</w:t>
      </w:r>
    </w:p>
    <w:p w:rsidR="001A2E9F" w:rsidRPr="005B0F85" w:rsidRDefault="001A2E9F" w:rsidP="001A2E9F">
      <w:pPr>
        <w:spacing w:after="0"/>
        <w:jc w:val="center"/>
        <w:rPr>
          <w:rFonts w:ascii="Times New Roman" w:hAnsi="Times New Roman" w:cs="Times New Roman"/>
          <w:b/>
        </w:rPr>
      </w:pPr>
    </w:p>
    <w:p w:rsidR="001A2E9F" w:rsidRPr="005B0F85" w:rsidRDefault="001A2E9F" w:rsidP="001A2E9F">
      <w:pPr>
        <w:pStyle w:val="af1"/>
        <w:ind w:left="1080"/>
        <w:rPr>
          <w:rFonts w:ascii="Times New Roman" w:hAnsi="Times New Roman" w:cs="Times New Roman"/>
          <w:b/>
          <w:bCs/>
        </w:rPr>
      </w:pPr>
    </w:p>
    <w:p w:rsidR="001A2E9F" w:rsidRPr="005B0F85" w:rsidRDefault="001A2E9F" w:rsidP="001A2E9F">
      <w:pPr>
        <w:pStyle w:val="af1"/>
        <w:numPr>
          <w:ilvl w:val="0"/>
          <w:numId w:val="44"/>
        </w:numPr>
        <w:jc w:val="center"/>
        <w:rPr>
          <w:rFonts w:ascii="Times New Roman" w:hAnsi="Times New Roman" w:cs="Times New Roman"/>
          <w:b/>
          <w:bCs/>
        </w:rPr>
      </w:pPr>
      <w:r w:rsidRPr="005B0F85">
        <w:rPr>
          <w:rFonts w:ascii="Times New Roman" w:hAnsi="Times New Roman" w:cs="Times New Roman"/>
          <w:b/>
          <w:bCs/>
        </w:rPr>
        <w:t>Пояснительная записка</w:t>
      </w:r>
    </w:p>
    <w:p w:rsidR="001A2E9F" w:rsidRPr="005B0F85" w:rsidRDefault="001A2E9F" w:rsidP="001A2E9F">
      <w:pPr>
        <w:spacing w:after="0"/>
        <w:jc w:val="both"/>
        <w:rPr>
          <w:rFonts w:ascii="Times New Roman" w:hAnsi="Times New Roman" w:cs="Times New Roman"/>
        </w:rPr>
      </w:pPr>
      <w:r w:rsidRPr="005B0F85">
        <w:rPr>
          <w:rFonts w:ascii="Times New Roman" w:hAnsi="Times New Roman" w:cs="Times New Roman"/>
        </w:rPr>
        <w:t xml:space="preserve">       Рабочая программа учебного предмета «Математика» составлена в соответствии с требованиями Федерального государственного общеобразовательного стандарта, примерной программы по математике и на основе авторской программы «Математика» Чекина А.Л. (УМК «Перспективная начальная школа»)</w:t>
      </w:r>
      <w:r w:rsidR="0055047E">
        <w:rPr>
          <w:rFonts w:ascii="Times New Roman" w:hAnsi="Times New Roman" w:cs="Times New Roman"/>
        </w:rPr>
        <w:t>, ООПНОО МБОУ лицей № 20</w:t>
      </w:r>
      <w:r w:rsidRPr="005B0F85">
        <w:rPr>
          <w:rFonts w:ascii="Times New Roman" w:hAnsi="Times New Roman" w:cs="Times New Roman"/>
        </w:rPr>
        <w:t>.</w:t>
      </w:r>
    </w:p>
    <w:p w:rsidR="001A2E9F" w:rsidRPr="005B0F85" w:rsidRDefault="001A2E9F" w:rsidP="001A2E9F">
      <w:pPr>
        <w:spacing w:after="0"/>
        <w:jc w:val="both"/>
        <w:rPr>
          <w:rFonts w:ascii="Times New Roman" w:hAnsi="Times New Roman" w:cs="Times New Roman"/>
        </w:rPr>
      </w:pPr>
      <w:r w:rsidRPr="005B0F85">
        <w:rPr>
          <w:rFonts w:ascii="Times New Roman" w:hAnsi="Times New Roman" w:cs="Times New Roman"/>
        </w:rPr>
        <w:t xml:space="preserve">      В начальной школе изучение математики имеет особое значение в развитии младшего школьника. Приобретённые им знания, первоначальное овладение математическим языком станут фундаментом обучения в основном звене школы, а также необходимыми для применения в жизни.</w:t>
      </w:r>
    </w:p>
    <w:p w:rsidR="001A2E9F" w:rsidRPr="005B0F85" w:rsidRDefault="001A2E9F" w:rsidP="001A2E9F">
      <w:pPr>
        <w:spacing w:after="0"/>
        <w:jc w:val="both"/>
        <w:rPr>
          <w:rFonts w:ascii="Times New Roman" w:hAnsi="Times New Roman" w:cs="Times New Roman"/>
        </w:rPr>
      </w:pPr>
      <w:r w:rsidRPr="005B0F85">
        <w:rPr>
          <w:rFonts w:ascii="Times New Roman" w:hAnsi="Times New Roman" w:cs="Times New Roman"/>
        </w:rPr>
        <w:t xml:space="preserve">      Изучение математики в начальной школе направлено на достижение следующих</w:t>
      </w:r>
      <w:r w:rsidRPr="005B0F85">
        <w:rPr>
          <w:rFonts w:ascii="Times New Roman" w:hAnsi="Times New Roman" w:cs="Times New Roman"/>
          <w:b/>
          <w:bCs/>
        </w:rPr>
        <w:t xml:space="preserve"> целей и задач:</w:t>
      </w:r>
    </w:p>
    <w:p w:rsidR="001A2E9F" w:rsidRPr="005B0F85" w:rsidRDefault="001A2E9F" w:rsidP="001A2E9F">
      <w:pPr>
        <w:pStyle w:val="af0"/>
        <w:jc w:val="both"/>
        <w:rPr>
          <w:rFonts w:ascii="Times New Roman" w:hAnsi="Times New Roman"/>
          <w:sz w:val="22"/>
          <w:szCs w:val="22"/>
        </w:rPr>
      </w:pPr>
      <w:r w:rsidRPr="005B0F85">
        <w:rPr>
          <w:rFonts w:ascii="Times New Roman" w:hAnsi="Times New Roman"/>
          <w:b/>
          <w:bCs/>
          <w:sz w:val="22"/>
          <w:szCs w:val="22"/>
        </w:rPr>
        <w:t xml:space="preserve">          – Математическое развитие младшего школьника</w:t>
      </w:r>
      <w:r w:rsidRPr="005B0F85">
        <w:rPr>
          <w:rFonts w:ascii="Times New Roman" w:hAnsi="Times New Roman"/>
          <w:sz w:val="22"/>
          <w:szCs w:val="22"/>
        </w:rPr>
        <w:t>: использование математических представлений для описания окружающей действительности в количественном и пространственном отношении; формирование способности к продолжительной умственной деятельности, основ логического мышления, пространственного воображения, математической речи и аргументации, способности различать верные и неверные высказывания, делать обоснованные выводы.</w:t>
      </w:r>
    </w:p>
    <w:p w:rsidR="001A2E9F" w:rsidRPr="005B0F85" w:rsidRDefault="001A2E9F" w:rsidP="001A2E9F">
      <w:pPr>
        <w:pStyle w:val="af0"/>
        <w:jc w:val="both"/>
        <w:rPr>
          <w:rFonts w:ascii="Times New Roman" w:hAnsi="Times New Roman"/>
          <w:sz w:val="22"/>
          <w:szCs w:val="22"/>
        </w:rPr>
      </w:pPr>
      <w:r w:rsidRPr="005B0F85">
        <w:rPr>
          <w:rFonts w:ascii="Times New Roman" w:hAnsi="Times New Roman"/>
          <w:sz w:val="22"/>
          <w:szCs w:val="22"/>
        </w:rPr>
        <w:t xml:space="preserve">        – </w:t>
      </w:r>
      <w:r w:rsidRPr="005B0F85">
        <w:rPr>
          <w:rFonts w:ascii="Times New Roman" w:hAnsi="Times New Roman"/>
          <w:b/>
          <w:bCs/>
          <w:sz w:val="22"/>
          <w:szCs w:val="22"/>
        </w:rPr>
        <w:t>Развитие у обучающихся познавательных действий</w:t>
      </w:r>
      <w:r w:rsidRPr="005B0F85">
        <w:rPr>
          <w:rFonts w:ascii="Times New Roman" w:hAnsi="Times New Roman"/>
          <w:sz w:val="22"/>
          <w:szCs w:val="22"/>
        </w:rPr>
        <w:t>: логических и алгоритмических, включая знаково-символические, а также аксиоматические представления, формирование элементов системного мышления, планирование (последовательность действий при решении задач), систематизацию и структурирование знаний, моделирование и т.д.</w:t>
      </w:r>
    </w:p>
    <w:p w:rsidR="001A2E9F" w:rsidRPr="005B0F85" w:rsidRDefault="001A2E9F" w:rsidP="001A2E9F">
      <w:pPr>
        <w:pStyle w:val="af0"/>
        <w:jc w:val="both"/>
        <w:rPr>
          <w:rFonts w:ascii="Times New Roman" w:hAnsi="Times New Roman"/>
          <w:sz w:val="22"/>
          <w:szCs w:val="22"/>
        </w:rPr>
      </w:pPr>
      <w:r w:rsidRPr="005B0F85">
        <w:rPr>
          <w:rFonts w:ascii="Times New Roman" w:hAnsi="Times New Roman"/>
          <w:sz w:val="22"/>
          <w:szCs w:val="22"/>
        </w:rPr>
        <w:t xml:space="preserve">         </w:t>
      </w:r>
      <w:proofErr w:type="gramStart"/>
      <w:r w:rsidRPr="005B0F85">
        <w:rPr>
          <w:rFonts w:ascii="Times New Roman" w:hAnsi="Times New Roman"/>
          <w:sz w:val="22"/>
          <w:szCs w:val="22"/>
        </w:rPr>
        <w:t xml:space="preserve">– </w:t>
      </w:r>
      <w:r w:rsidRPr="005B0F85">
        <w:rPr>
          <w:rFonts w:ascii="Times New Roman" w:hAnsi="Times New Roman"/>
          <w:b/>
          <w:bCs/>
          <w:sz w:val="22"/>
          <w:szCs w:val="22"/>
        </w:rPr>
        <w:t>Освоение обучающимися начальных математических знаний:</w:t>
      </w:r>
      <w:r w:rsidRPr="005B0F85">
        <w:rPr>
          <w:rFonts w:ascii="Times New Roman" w:hAnsi="Times New Roman"/>
          <w:sz w:val="22"/>
          <w:szCs w:val="22"/>
        </w:rPr>
        <w:t xml:space="preserve"> формирование умения решать учебные и практические задачи математическими средствами: вести поиск информации (фактов, сходства, различий, закономерностей, оснований для упорядочивания и классификации, вариантов); понимать значение величин и способов их измерения; использовать арифметические способы для разрешения сюжетных ситуаций (строить простейшие математические модели); работать с алгоритмами выполнения арифметических действий, решения задач, проведения простейших построений.</w:t>
      </w:r>
      <w:proofErr w:type="gramEnd"/>
      <w:r w:rsidRPr="005B0F85">
        <w:rPr>
          <w:rFonts w:ascii="Times New Roman" w:hAnsi="Times New Roman"/>
          <w:sz w:val="22"/>
          <w:szCs w:val="22"/>
        </w:rPr>
        <w:t xml:space="preserve"> Проявлять математическую готовность к продолжению образования.</w:t>
      </w:r>
    </w:p>
    <w:p w:rsidR="001A2E9F" w:rsidRPr="005B0F85" w:rsidRDefault="001A2E9F" w:rsidP="001A2E9F">
      <w:pPr>
        <w:pStyle w:val="ac"/>
        <w:spacing w:after="0"/>
        <w:ind w:left="0" w:firstLine="669"/>
        <w:jc w:val="both"/>
        <w:rPr>
          <w:rFonts w:ascii="Times New Roman" w:hAnsi="Times New Roman"/>
          <w:sz w:val="22"/>
          <w:szCs w:val="22"/>
        </w:rPr>
      </w:pPr>
      <w:r w:rsidRPr="005B0F85">
        <w:rPr>
          <w:rFonts w:ascii="Times New Roman" w:hAnsi="Times New Roman"/>
          <w:sz w:val="22"/>
          <w:szCs w:val="22"/>
        </w:rPr>
        <w:t xml:space="preserve">– </w:t>
      </w:r>
      <w:r w:rsidRPr="005B0F85">
        <w:rPr>
          <w:rFonts w:ascii="Times New Roman" w:hAnsi="Times New Roman"/>
          <w:b/>
          <w:bCs/>
          <w:sz w:val="22"/>
          <w:szCs w:val="22"/>
        </w:rPr>
        <w:t xml:space="preserve">Воспитание </w:t>
      </w:r>
      <w:r w:rsidRPr="005B0F85">
        <w:rPr>
          <w:rFonts w:ascii="Times New Roman" w:hAnsi="Times New Roman"/>
          <w:sz w:val="22"/>
          <w:szCs w:val="22"/>
        </w:rPr>
        <w:t>критичности мышления, интереса к умственному труду, стремления использовать математические знания в повседневной жизни.</w:t>
      </w:r>
    </w:p>
    <w:p w:rsidR="001A2E9F" w:rsidRPr="005B0F85" w:rsidRDefault="001A2E9F" w:rsidP="001A2E9F">
      <w:pPr>
        <w:pStyle w:val="af0"/>
        <w:jc w:val="both"/>
        <w:rPr>
          <w:rFonts w:ascii="Times New Roman" w:hAnsi="Times New Roman"/>
          <w:sz w:val="22"/>
          <w:szCs w:val="22"/>
        </w:rPr>
      </w:pPr>
      <w:r w:rsidRPr="005B0F85">
        <w:rPr>
          <w:rFonts w:ascii="Times New Roman" w:hAnsi="Times New Roman"/>
          <w:sz w:val="22"/>
          <w:szCs w:val="22"/>
        </w:rPr>
        <w:t xml:space="preserve">      </w:t>
      </w:r>
      <w:proofErr w:type="gramStart"/>
      <w:r w:rsidRPr="005B0F85">
        <w:rPr>
          <w:rFonts w:ascii="Times New Roman" w:hAnsi="Times New Roman"/>
          <w:sz w:val="22"/>
          <w:szCs w:val="22"/>
        </w:rPr>
        <w:t>Таким образом</w:t>
      </w:r>
      <w:r w:rsidRPr="005B0F85">
        <w:rPr>
          <w:rFonts w:ascii="Times New Roman" w:hAnsi="Times New Roman"/>
          <w:b/>
          <w:bCs/>
          <w:sz w:val="22"/>
          <w:szCs w:val="22"/>
        </w:rPr>
        <w:t>,</w:t>
      </w:r>
      <w:r w:rsidRPr="005B0F85">
        <w:rPr>
          <w:rFonts w:ascii="Times New Roman" w:hAnsi="Times New Roman"/>
          <w:sz w:val="22"/>
          <w:szCs w:val="22"/>
        </w:rPr>
        <w:t xml:space="preserve"> предлагаемое содержание начального курса по математике,  в рамках учебников 1-4 классов,  имеет целью ввести ребенка в абстрактный мир математических понятий и их свойств, дать первоначальные навыки ориентации в той части реальной действительности, которая описывается (моделируется) с помощью этих понятий (окружающий мир как множество форм, как множество предметов, отличающихся величиной, которую можно выразить числом, как разнообразие классов конечных равночисленных</w:t>
      </w:r>
      <w:proofErr w:type="gramEnd"/>
      <w:r w:rsidRPr="005B0F85">
        <w:rPr>
          <w:rFonts w:ascii="Times New Roman" w:hAnsi="Times New Roman"/>
          <w:sz w:val="22"/>
          <w:szCs w:val="22"/>
        </w:rPr>
        <w:t xml:space="preserve"> множеств и т.п.), а также предложить ребенку соответствующие способы познания окружающей действительности.</w:t>
      </w:r>
    </w:p>
    <w:p w:rsidR="001A2E9F" w:rsidRPr="005B0F85" w:rsidRDefault="001A2E9F" w:rsidP="001A2E9F">
      <w:pPr>
        <w:pStyle w:val="ac"/>
        <w:spacing w:after="0"/>
        <w:ind w:left="0" w:firstLine="397"/>
        <w:jc w:val="both"/>
        <w:rPr>
          <w:rFonts w:ascii="Times New Roman" w:hAnsi="Times New Roman"/>
          <w:b/>
          <w:bCs/>
          <w:sz w:val="22"/>
          <w:szCs w:val="22"/>
        </w:rPr>
      </w:pPr>
      <w:r w:rsidRPr="005B0F85">
        <w:rPr>
          <w:rFonts w:ascii="Times New Roman" w:hAnsi="Times New Roman"/>
          <w:b/>
          <w:bCs/>
          <w:sz w:val="22"/>
          <w:szCs w:val="22"/>
        </w:rPr>
        <w:t>Основные виды учебной деятельности учащихся в процессе освоения курса «Математика»</w:t>
      </w:r>
    </w:p>
    <w:p w:rsidR="001A2E9F" w:rsidRPr="005B0F85" w:rsidRDefault="001A2E9F" w:rsidP="001A2E9F">
      <w:pPr>
        <w:numPr>
          <w:ilvl w:val="0"/>
          <w:numId w:val="45"/>
        </w:numPr>
        <w:spacing w:after="0" w:line="240" w:lineRule="auto"/>
        <w:jc w:val="both"/>
        <w:rPr>
          <w:rFonts w:ascii="Times New Roman" w:hAnsi="Times New Roman" w:cs="Times New Roman"/>
        </w:rPr>
      </w:pPr>
      <w:r w:rsidRPr="005B0F85">
        <w:rPr>
          <w:rFonts w:ascii="Times New Roman" w:hAnsi="Times New Roman" w:cs="Times New Roman"/>
        </w:rPr>
        <w:t>Моделирование ситуаций арифметическими и геометрическими средствами.</w:t>
      </w:r>
    </w:p>
    <w:p w:rsidR="001A2E9F" w:rsidRPr="005B0F85" w:rsidRDefault="001A2E9F" w:rsidP="001A2E9F">
      <w:pPr>
        <w:numPr>
          <w:ilvl w:val="0"/>
          <w:numId w:val="45"/>
        </w:numPr>
        <w:spacing w:after="0" w:line="240" w:lineRule="auto"/>
        <w:jc w:val="both"/>
        <w:rPr>
          <w:rFonts w:ascii="Times New Roman" w:hAnsi="Times New Roman" w:cs="Times New Roman"/>
        </w:rPr>
      </w:pPr>
      <w:r w:rsidRPr="005B0F85">
        <w:rPr>
          <w:rFonts w:ascii="Times New Roman" w:hAnsi="Times New Roman" w:cs="Times New Roman"/>
        </w:rPr>
        <w:t>Осуществление упорядочения предметов и математических объектов (по длине, площади, вместимости, массе, времени).</w:t>
      </w:r>
    </w:p>
    <w:p w:rsidR="001A2E9F" w:rsidRPr="005B0F85" w:rsidRDefault="001A2E9F" w:rsidP="001A2E9F">
      <w:pPr>
        <w:numPr>
          <w:ilvl w:val="0"/>
          <w:numId w:val="45"/>
        </w:numPr>
        <w:spacing w:after="0" w:line="240" w:lineRule="auto"/>
        <w:jc w:val="both"/>
        <w:rPr>
          <w:rFonts w:ascii="Times New Roman" w:hAnsi="Times New Roman" w:cs="Times New Roman"/>
        </w:rPr>
      </w:pPr>
      <w:r w:rsidRPr="005B0F85">
        <w:rPr>
          <w:rFonts w:ascii="Times New Roman" w:hAnsi="Times New Roman" w:cs="Times New Roman"/>
        </w:rPr>
        <w:t>Описание явлений и событий с использованием величин.</w:t>
      </w:r>
    </w:p>
    <w:p w:rsidR="001A2E9F" w:rsidRPr="005B0F85" w:rsidRDefault="001A2E9F" w:rsidP="001A2E9F">
      <w:pPr>
        <w:numPr>
          <w:ilvl w:val="0"/>
          <w:numId w:val="45"/>
        </w:numPr>
        <w:spacing w:after="0" w:line="240" w:lineRule="auto"/>
        <w:jc w:val="both"/>
        <w:rPr>
          <w:rFonts w:ascii="Times New Roman" w:hAnsi="Times New Roman" w:cs="Times New Roman"/>
        </w:rPr>
      </w:pPr>
      <w:r w:rsidRPr="005B0F85">
        <w:rPr>
          <w:rFonts w:ascii="Times New Roman" w:hAnsi="Times New Roman" w:cs="Times New Roman"/>
        </w:rPr>
        <w:t>Распознавание моделей геометрических фигур в окружающих предметах.</w:t>
      </w:r>
    </w:p>
    <w:p w:rsidR="001A2E9F" w:rsidRPr="005B0F85" w:rsidRDefault="001A2E9F" w:rsidP="001A2E9F">
      <w:pPr>
        <w:numPr>
          <w:ilvl w:val="0"/>
          <w:numId w:val="45"/>
        </w:numPr>
        <w:spacing w:after="0" w:line="240" w:lineRule="auto"/>
        <w:jc w:val="both"/>
        <w:rPr>
          <w:rFonts w:ascii="Times New Roman" w:hAnsi="Times New Roman" w:cs="Times New Roman"/>
        </w:rPr>
      </w:pPr>
      <w:r w:rsidRPr="005B0F85">
        <w:rPr>
          <w:rFonts w:ascii="Times New Roman" w:hAnsi="Times New Roman" w:cs="Times New Roman"/>
        </w:rPr>
        <w:t>Обнаружение математических зависимостей в окружающей действительности.</w:t>
      </w:r>
    </w:p>
    <w:p w:rsidR="001A2E9F" w:rsidRPr="005B0F85" w:rsidRDefault="001A2E9F" w:rsidP="001A2E9F">
      <w:pPr>
        <w:numPr>
          <w:ilvl w:val="0"/>
          <w:numId w:val="45"/>
        </w:numPr>
        <w:spacing w:after="0" w:line="240" w:lineRule="auto"/>
        <w:jc w:val="both"/>
        <w:rPr>
          <w:rFonts w:ascii="Times New Roman" w:hAnsi="Times New Roman" w:cs="Times New Roman"/>
        </w:rPr>
      </w:pPr>
      <w:r w:rsidRPr="005B0F85">
        <w:rPr>
          <w:rFonts w:ascii="Times New Roman" w:hAnsi="Times New Roman" w:cs="Times New Roman"/>
        </w:rPr>
        <w:lastRenderedPageBreak/>
        <w:t>Разрешение житейских ситуаций, требующих умения находить геометрические величины (планировка, разметка).</w:t>
      </w:r>
    </w:p>
    <w:p w:rsidR="001A2E9F" w:rsidRPr="005B0F85" w:rsidRDefault="001A2E9F" w:rsidP="001A2E9F">
      <w:pPr>
        <w:numPr>
          <w:ilvl w:val="0"/>
          <w:numId w:val="45"/>
        </w:numPr>
        <w:spacing w:after="0" w:line="240" w:lineRule="auto"/>
        <w:jc w:val="both"/>
        <w:rPr>
          <w:rFonts w:ascii="Times New Roman" w:hAnsi="Times New Roman" w:cs="Times New Roman"/>
        </w:rPr>
      </w:pPr>
      <w:r w:rsidRPr="005B0F85">
        <w:rPr>
          <w:rFonts w:ascii="Times New Roman" w:hAnsi="Times New Roman" w:cs="Times New Roman"/>
        </w:rPr>
        <w:t>Выполнение геометрических построений.</w:t>
      </w:r>
    </w:p>
    <w:p w:rsidR="001A2E9F" w:rsidRPr="005B0F85" w:rsidRDefault="001A2E9F" w:rsidP="001A2E9F">
      <w:pPr>
        <w:numPr>
          <w:ilvl w:val="0"/>
          <w:numId w:val="45"/>
        </w:numPr>
        <w:spacing w:after="0" w:line="240" w:lineRule="auto"/>
        <w:jc w:val="both"/>
        <w:rPr>
          <w:rFonts w:ascii="Times New Roman" w:hAnsi="Times New Roman" w:cs="Times New Roman"/>
        </w:rPr>
      </w:pPr>
      <w:r w:rsidRPr="005B0F85">
        <w:rPr>
          <w:rFonts w:ascii="Times New Roman" w:hAnsi="Times New Roman" w:cs="Times New Roman"/>
        </w:rPr>
        <w:t>Выполнение арифметических вычислений.</w:t>
      </w:r>
    </w:p>
    <w:p w:rsidR="001A2E9F" w:rsidRPr="005B0F85" w:rsidRDefault="001A2E9F" w:rsidP="001A2E9F">
      <w:pPr>
        <w:numPr>
          <w:ilvl w:val="0"/>
          <w:numId w:val="45"/>
        </w:numPr>
        <w:spacing w:after="0" w:line="240" w:lineRule="auto"/>
        <w:jc w:val="both"/>
        <w:rPr>
          <w:rFonts w:ascii="Times New Roman" w:hAnsi="Times New Roman" w:cs="Times New Roman"/>
        </w:rPr>
      </w:pPr>
      <w:r w:rsidRPr="005B0F85">
        <w:rPr>
          <w:rFonts w:ascii="Times New Roman" w:hAnsi="Times New Roman" w:cs="Times New Roman"/>
        </w:rPr>
        <w:t>Прогнозирование результата вычисления, решения задачи.</w:t>
      </w:r>
    </w:p>
    <w:p w:rsidR="001A2E9F" w:rsidRPr="005B0F85" w:rsidRDefault="001A2E9F" w:rsidP="001A2E9F">
      <w:pPr>
        <w:numPr>
          <w:ilvl w:val="0"/>
          <w:numId w:val="45"/>
        </w:numPr>
        <w:spacing w:after="0" w:line="240" w:lineRule="auto"/>
        <w:jc w:val="both"/>
        <w:rPr>
          <w:rFonts w:ascii="Times New Roman" w:hAnsi="Times New Roman" w:cs="Times New Roman"/>
        </w:rPr>
      </w:pPr>
      <w:r w:rsidRPr="005B0F85">
        <w:rPr>
          <w:rFonts w:ascii="Times New Roman" w:hAnsi="Times New Roman" w:cs="Times New Roman"/>
        </w:rPr>
        <w:t>Планирование решения задачи, выполнение задания на измерение, вычисление, построение.</w:t>
      </w:r>
    </w:p>
    <w:p w:rsidR="001A2E9F" w:rsidRPr="005B0F85" w:rsidRDefault="001A2E9F" w:rsidP="001A2E9F">
      <w:pPr>
        <w:numPr>
          <w:ilvl w:val="0"/>
          <w:numId w:val="45"/>
        </w:numPr>
        <w:spacing w:after="0" w:line="240" w:lineRule="auto"/>
        <w:jc w:val="both"/>
        <w:rPr>
          <w:rFonts w:ascii="Times New Roman" w:hAnsi="Times New Roman" w:cs="Times New Roman"/>
        </w:rPr>
      </w:pPr>
      <w:r w:rsidRPr="005B0F85">
        <w:rPr>
          <w:rFonts w:ascii="Times New Roman" w:hAnsi="Times New Roman" w:cs="Times New Roman"/>
        </w:rPr>
        <w:t>Сравнение разных способов вычислений, решения задачи; выбор рационального (удобного) способа.</w:t>
      </w:r>
    </w:p>
    <w:p w:rsidR="001A2E9F" w:rsidRPr="005B0F85" w:rsidRDefault="001A2E9F" w:rsidP="001A2E9F">
      <w:pPr>
        <w:numPr>
          <w:ilvl w:val="0"/>
          <w:numId w:val="45"/>
        </w:numPr>
        <w:spacing w:after="0" w:line="240" w:lineRule="auto"/>
        <w:jc w:val="both"/>
        <w:rPr>
          <w:rFonts w:ascii="Times New Roman" w:hAnsi="Times New Roman" w:cs="Times New Roman"/>
        </w:rPr>
      </w:pPr>
      <w:r w:rsidRPr="005B0F85">
        <w:rPr>
          <w:rFonts w:ascii="Times New Roman" w:hAnsi="Times New Roman" w:cs="Times New Roman"/>
        </w:rPr>
        <w:t>Накопление и использование опыта решения разнообразных математических задач.</w:t>
      </w:r>
    </w:p>
    <w:p w:rsidR="001A2E9F" w:rsidRPr="005B0F85" w:rsidRDefault="001A2E9F" w:rsidP="001A2E9F">
      <w:pPr>
        <w:numPr>
          <w:ilvl w:val="0"/>
          <w:numId w:val="45"/>
        </w:numPr>
        <w:spacing w:after="0" w:line="240" w:lineRule="auto"/>
        <w:jc w:val="both"/>
        <w:rPr>
          <w:rFonts w:ascii="Times New Roman" w:hAnsi="Times New Roman" w:cs="Times New Roman"/>
        </w:rPr>
      </w:pPr>
      <w:r w:rsidRPr="005B0F85">
        <w:rPr>
          <w:rFonts w:ascii="Times New Roman" w:hAnsi="Times New Roman" w:cs="Times New Roman"/>
        </w:rPr>
        <w:t>Пошаговый контроль правильности и полноты выполнения алгоритма арифметического действия (сложения, вычитания, умножения, деления), решения текстовой задачи, построения геометрической фигуры.</w:t>
      </w:r>
    </w:p>
    <w:p w:rsidR="001A2E9F" w:rsidRPr="005B0F85" w:rsidRDefault="001A2E9F" w:rsidP="001A2E9F">
      <w:pPr>
        <w:numPr>
          <w:ilvl w:val="0"/>
          <w:numId w:val="45"/>
        </w:numPr>
        <w:spacing w:after="0" w:line="240" w:lineRule="auto"/>
        <w:jc w:val="both"/>
        <w:rPr>
          <w:rFonts w:ascii="Times New Roman" w:hAnsi="Times New Roman" w:cs="Times New Roman"/>
        </w:rPr>
      </w:pPr>
      <w:r w:rsidRPr="005B0F85">
        <w:rPr>
          <w:rFonts w:ascii="Times New Roman" w:hAnsi="Times New Roman" w:cs="Times New Roman"/>
        </w:rPr>
        <w:t>Поиск, обнаружение и устранение ошибок логического (в ходе решения) и арифметического (в вычислениях) характера.</w:t>
      </w:r>
    </w:p>
    <w:p w:rsidR="001A2E9F" w:rsidRPr="005B0F85" w:rsidRDefault="001A2E9F" w:rsidP="001A2E9F">
      <w:pPr>
        <w:numPr>
          <w:ilvl w:val="0"/>
          <w:numId w:val="45"/>
        </w:numPr>
        <w:spacing w:after="0" w:line="240" w:lineRule="auto"/>
        <w:jc w:val="both"/>
        <w:rPr>
          <w:rFonts w:ascii="Times New Roman" w:hAnsi="Times New Roman" w:cs="Times New Roman"/>
        </w:rPr>
      </w:pPr>
      <w:r w:rsidRPr="005B0F85">
        <w:rPr>
          <w:rFonts w:ascii="Times New Roman" w:hAnsi="Times New Roman" w:cs="Times New Roman"/>
        </w:rPr>
        <w:t>Поиск необходимой информации в учебной и справочной литературе.</w:t>
      </w:r>
    </w:p>
    <w:p w:rsidR="001A2E9F" w:rsidRPr="005B0F85" w:rsidRDefault="001A2E9F" w:rsidP="001A2E9F">
      <w:pPr>
        <w:numPr>
          <w:ilvl w:val="0"/>
          <w:numId w:val="45"/>
        </w:numPr>
        <w:spacing w:after="0" w:line="240" w:lineRule="auto"/>
        <w:jc w:val="both"/>
        <w:rPr>
          <w:rFonts w:ascii="Times New Roman" w:hAnsi="Times New Roman" w:cs="Times New Roman"/>
        </w:rPr>
      </w:pPr>
      <w:r w:rsidRPr="005B0F85">
        <w:rPr>
          <w:rFonts w:ascii="Times New Roman" w:hAnsi="Times New Roman" w:cs="Times New Roman"/>
        </w:rPr>
        <w:t>Сбор, обобщение и представление данных, полученных в ходе самостоятельно проведенных наблюдений, опросов, поисков.</w:t>
      </w:r>
    </w:p>
    <w:p w:rsidR="001A2E9F" w:rsidRPr="005B0F85" w:rsidRDefault="001A2E9F" w:rsidP="001A2E9F">
      <w:pPr>
        <w:pStyle w:val="ac"/>
        <w:spacing w:after="0"/>
        <w:ind w:left="0"/>
        <w:jc w:val="center"/>
        <w:rPr>
          <w:rFonts w:ascii="Times New Roman" w:hAnsi="Times New Roman"/>
          <w:b/>
          <w:bCs/>
          <w:sz w:val="22"/>
          <w:szCs w:val="22"/>
        </w:rPr>
      </w:pPr>
      <w:r w:rsidRPr="005B0F85">
        <w:rPr>
          <w:rFonts w:ascii="Times New Roman" w:hAnsi="Times New Roman"/>
          <w:b/>
          <w:bCs/>
          <w:sz w:val="22"/>
          <w:szCs w:val="22"/>
        </w:rPr>
        <w:t>Общая характеристика учебного предмета</w:t>
      </w:r>
    </w:p>
    <w:p w:rsidR="001A2E9F" w:rsidRPr="005B0F85" w:rsidRDefault="001A2E9F" w:rsidP="001A2E9F">
      <w:pPr>
        <w:pStyle w:val="ac"/>
        <w:spacing w:after="0"/>
        <w:ind w:left="0"/>
        <w:jc w:val="both"/>
        <w:rPr>
          <w:rFonts w:ascii="Times New Roman" w:hAnsi="Times New Roman"/>
          <w:sz w:val="22"/>
          <w:szCs w:val="22"/>
        </w:rPr>
      </w:pPr>
      <w:r w:rsidRPr="005B0F85">
        <w:rPr>
          <w:rFonts w:ascii="Times New Roman" w:hAnsi="Times New Roman"/>
          <w:sz w:val="22"/>
          <w:szCs w:val="22"/>
        </w:rPr>
        <w:t xml:space="preserve">     </w:t>
      </w:r>
      <w:r w:rsidRPr="005B0F85">
        <w:rPr>
          <w:rFonts w:ascii="Times New Roman" w:hAnsi="Times New Roman"/>
          <w:sz w:val="22"/>
          <w:szCs w:val="22"/>
        </w:rPr>
        <w:tab/>
        <w:t xml:space="preserve"> Основная дидактическая идея курса может быть выражена следующей формулой: «через рассмотрение частного к пониманию общего для решения частного». При этом ребенку предлагается постичь суть предмета через естественную связь математики с окружающим миром. Все это означает, что знакомство с тем или иным математическим понятием осуществляется при рассмотрении конкретной реальной или </w:t>
      </w:r>
      <w:proofErr w:type="spellStart"/>
      <w:r w:rsidRPr="005B0F85">
        <w:rPr>
          <w:rFonts w:ascii="Times New Roman" w:hAnsi="Times New Roman"/>
          <w:sz w:val="22"/>
          <w:szCs w:val="22"/>
        </w:rPr>
        <w:t>псевдореальной</w:t>
      </w:r>
      <w:proofErr w:type="spellEnd"/>
      <w:r w:rsidRPr="005B0F85">
        <w:rPr>
          <w:rFonts w:ascii="Times New Roman" w:hAnsi="Times New Roman"/>
          <w:sz w:val="22"/>
          <w:szCs w:val="22"/>
        </w:rPr>
        <w:t xml:space="preserve"> (учебной) ситуации, соответствующий анализ которой позволяет обратить внимание ученика на суть данного математического понятия. В свою очередь, такая акцентуация дает возможность добиться необходимого уровня обобщений без многочисленного рассмотрения частностей. Наконец, понимание общих закономерностей и знание общих приемов решения открывает ученику путь к выполнению данного конкретного задания даже в том случае, когда с такого типа заданиями ему не приходилось еще сталкиваться.</w:t>
      </w:r>
    </w:p>
    <w:p w:rsidR="001A2E9F" w:rsidRPr="005B0F85" w:rsidRDefault="001A2E9F" w:rsidP="001A2E9F">
      <w:pPr>
        <w:pStyle w:val="ac"/>
        <w:spacing w:after="0"/>
        <w:ind w:left="0"/>
        <w:jc w:val="both"/>
        <w:rPr>
          <w:rFonts w:ascii="Times New Roman" w:hAnsi="Times New Roman"/>
          <w:sz w:val="22"/>
          <w:szCs w:val="22"/>
        </w:rPr>
      </w:pPr>
      <w:r w:rsidRPr="005B0F85">
        <w:rPr>
          <w:rFonts w:ascii="Times New Roman" w:hAnsi="Times New Roman"/>
          <w:sz w:val="22"/>
          <w:szCs w:val="22"/>
        </w:rPr>
        <w:t xml:space="preserve">      </w:t>
      </w:r>
      <w:r w:rsidRPr="005B0F85">
        <w:rPr>
          <w:rFonts w:ascii="Times New Roman" w:hAnsi="Times New Roman"/>
          <w:sz w:val="22"/>
          <w:szCs w:val="22"/>
        </w:rPr>
        <w:tab/>
        <w:t>Логико-дидактической основой реализации первой части формулы является неполная индукция, которая в комплексе с целенаправленной и систематической работой по формированию у младших школьников таких приемов умственной деятельности, как анализ и синтез, сравнение, классификация, аналогия и обобщение, приведет ученика к самостоятельному «открытию» изучаемого математического факта. Вторая же часть формулы носит дедуктивный характер и направлена на формирование у учащихся умения конкретизировать полученные знания и применять их к решению поставленных задач.</w:t>
      </w:r>
    </w:p>
    <w:p w:rsidR="001A2E9F" w:rsidRPr="005B0F85" w:rsidRDefault="001A2E9F" w:rsidP="001A2E9F">
      <w:pPr>
        <w:pStyle w:val="ac"/>
        <w:spacing w:after="0"/>
        <w:ind w:left="0"/>
        <w:jc w:val="both"/>
        <w:rPr>
          <w:rFonts w:ascii="Times New Roman" w:hAnsi="Times New Roman"/>
          <w:sz w:val="22"/>
          <w:szCs w:val="22"/>
        </w:rPr>
      </w:pPr>
      <w:r w:rsidRPr="005B0F85">
        <w:rPr>
          <w:rFonts w:ascii="Times New Roman" w:hAnsi="Times New Roman"/>
          <w:sz w:val="22"/>
          <w:szCs w:val="22"/>
        </w:rPr>
        <w:t xml:space="preserve">Система заданий направлена на то, чтобы суть предмета постигалась через естественную связь математики с окружающим миром (знакомство с тем или иным математическим понятием осуществляется при рассмотрении конкретной реальной или </w:t>
      </w:r>
      <w:proofErr w:type="spellStart"/>
      <w:r w:rsidRPr="005B0F85">
        <w:rPr>
          <w:rFonts w:ascii="Times New Roman" w:hAnsi="Times New Roman"/>
          <w:sz w:val="22"/>
          <w:szCs w:val="22"/>
        </w:rPr>
        <w:t>псевдореальной</w:t>
      </w:r>
      <w:proofErr w:type="spellEnd"/>
      <w:r w:rsidRPr="005B0F85">
        <w:rPr>
          <w:rFonts w:ascii="Times New Roman" w:hAnsi="Times New Roman"/>
          <w:sz w:val="22"/>
          <w:szCs w:val="22"/>
        </w:rPr>
        <w:t xml:space="preserve"> (учебной) ситуации).</w:t>
      </w:r>
    </w:p>
    <w:p w:rsidR="001A2E9F" w:rsidRPr="005B0F85" w:rsidRDefault="001A2E9F" w:rsidP="001A2E9F">
      <w:pPr>
        <w:pStyle w:val="ac"/>
        <w:spacing w:after="0"/>
        <w:ind w:left="0"/>
        <w:jc w:val="both"/>
        <w:rPr>
          <w:rFonts w:ascii="Times New Roman" w:hAnsi="Times New Roman"/>
          <w:sz w:val="22"/>
          <w:szCs w:val="22"/>
        </w:rPr>
      </w:pPr>
      <w:r w:rsidRPr="005B0F85">
        <w:rPr>
          <w:rFonts w:ascii="Times New Roman" w:hAnsi="Times New Roman"/>
          <w:sz w:val="22"/>
          <w:szCs w:val="22"/>
        </w:rPr>
        <w:t xml:space="preserve">      </w:t>
      </w:r>
      <w:r w:rsidRPr="005B0F85">
        <w:rPr>
          <w:rFonts w:ascii="Times New Roman" w:hAnsi="Times New Roman"/>
          <w:sz w:val="22"/>
          <w:szCs w:val="22"/>
        </w:rPr>
        <w:tab/>
        <w:t>Отличительной чертой настоящего курса является значительное увеличение геометрического материала и изучению величин, что продиктовано той группой поставленных целей, в которых затрагивается связь математики с окружающим миром. Без усиления этих содержательных линий невозможно достичь указанных целей, так как ребенок воспринимает окружающий мир, прежде всего, как совокупность реальных предметов, имеющих форму и величину. Изучение же арифметического материала, оставаясь стержнем всего курса, осуществляется с возможным паритетом теоретической и прикладной составляющих, а в вычислительном плане особое внимание уделяется способам и технике устных вычислений. А также увеличение часов на информационную (работу с данными) линию, в которой рассматривается разнообразная работа с данными, как это и предусмотрено стандартом, распределяется по всем содержательным линиям.</w:t>
      </w:r>
    </w:p>
    <w:p w:rsidR="001A2E9F" w:rsidRPr="005B0F85" w:rsidRDefault="001A2E9F" w:rsidP="001A2E9F">
      <w:pPr>
        <w:pStyle w:val="af0"/>
        <w:jc w:val="both"/>
        <w:rPr>
          <w:rFonts w:ascii="Times New Roman" w:hAnsi="Times New Roman"/>
          <w:sz w:val="22"/>
          <w:szCs w:val="22"/>
        </w:rPr>
      </w:pPr>
      <w:r w:rsidRPr="005B0F85">
        <w:rPr>
          <w:rFonts w:ascii="Times New Roman" w:hAnsi="Times New Roman"/>
          <w:sz w:val="22"/>
          <w:szCs w:val="22"/>
        </w:rPr>
        <w:t xml:space="preserve">     </w:t>
      </w:r>
      <w:r w:rsidRPr="005B0F85">
        <w:rPr>
          <w:rFonts w:ascii="Times New Roman" w:hAnsi="Times New Roman"/>
          <w:sz w:val="22"/>
          <w:szCs w:val="22"/>
        </w:rPr>
        <w:tab/>
        <w:t xml:space="preserve"> В соответствии с федеральным компонентом государственного стандарта общего образования в программу включены учебно-практические работы (</w:t>
      </w:r>
      <w:proofErr w:type="gramStart"/>
      <w:r w:rsidRPr="005B0F85">
        <w:rPr>
          <w:rFonts w:ascii="Times New Roman" w:hAnsi="Times New Roman"/>
          <w:sz w:val="22"/>
          <w:szCs w:val="22"/>
        </w:rPr>
        <w:t>УПР</w:t>
      </w:r>
      <w:proofErr w:type="gramEnd"/>
      <w:r w:rsidRPr="005B0F85">
        <w:rPr>
          <w:rFonts w:ascii="Times New Roman" w:hAnsi="Times New Roman"/>
          <w:sz w:val="22"/>
          <w:szCs w:val="22"/>
        </w:rPr>
        <w:t>), направленные на формирование способности учащихся применять приобретенные знания и умения в реальных жизненных ситуациях.</w:t>
      </w:r>
    </w:p>
    <w:p w:rsidR="001A2E9F" w:rsidRPr="005B0F85" w:rsidRDefault="001A2E9F" w:rsidP="001A2E9F">
      <w:pPr>
        <w:pStyle w:val="af0"/>
        <w:jc w:val="both"/>
        <w:rPr>
          <w:rFonts w:ascii="Times New Roman" w:hAnsi="Times New Roman"/>
          <w:sz w:val="22"/>
          <w:szCs w:val="22"/>
        </w:rPr>
      </w:pPr>
      <w:r w:rsidRPr="005B0F85">
        <w:rPr>
          <w:rFonts w:ascii="Times New Roman" w:hAnsi="Times New Roman"/>
          <w:sz w:val="22"/>
          <w:szCs w:val="22"/>
        </w:rPr>
        <w:t xml:space="preserve">Структура представленных </w:t>
      </w:r>
      <w:proofErr w:type="gramStart"/>
      <w:r w:rsidRPr="005B0F85">
        <w:rPr>
          <w:rFonts w:ascii="Times New Roman" w:hAnsi="Times New Roman"/>
          <w:sz w:val="22"/>
          <w:szCs w:val="22"/>
        </w:rPr>
        <w:t>УПР</w:t>
      </w:r>
      <w:proofErr w:type="gramEnd"/>
      <w:r w:rsidRPr="005B0F85">
        <w:rPr>
          <w:rFonts w:ascii="Times New Roman" w:hAnsi="Times New Roman"/>
          <w:sz w:val="22"/>
          <w:szCs w:val="22"/>
        </w:rPr>
        <w:t xml:space="preserve"> соответствуют действиям человека в незнакомых (нестандартных ситуациях): </w:t>
      </w:r>
    </w:p>
    <w:p w:rsidR="001A2E9F" w:rsidRPr="005B0F85" w:rsidRDefault="001A2E9F" w:rsidP="001A2E9F">
      <w:pPr>
        <w:pStyle w:val="af0"/>
        <w:jc w:val="both"/>
        <w:rPr>
          <w:rFonts w:ascii="Times New Roman" w:hAnsi="Times New Roman"/>
          <w:sz w:val="22"/>
          <w:szCs w:val="22"/>
        </w:rPr>
      </w:pPr>
      <w:r w:rsidRPr="005B0F85">
        <w:rPr>
          <w:rFonts w:ascii="Times New Roman" w:hAnsi="Times New Roman"/>
          <w:sz w:val="22"/>
          <w:szCs w:val="22"/>
        </w:rPr>
        <w:lastRenderedPageBreak/>
        <w:t xml:space="preserve">● любому (разумному) действию предшествует этап планирования, то есть дробление общего пути к цели на отдельные взаимосвязанные шаги; </w:t>
      </w:r>
    </w:p>
    <w:p w:rsidR="001A2E9F" w:rsidRPr="005B0F85" w:rsidRDefault="001A2E9F" w:rsidP="001A2E9F">
      <w:pPr>
        <w:pStyle w:val="af0"/>
        <w:jc w:val="both"/>
        <w:rPr>
          <w:rFonts w:ascii="Times New Roman" w:hAnsi="Times New Roman"/>
          <w:sz w:val="22"/>
          <w:szCs w:val="22"/>
        </w:rPr>
      </w:pPr>
      <w:r w:rsidRPr="005B0F85">
        <w:rPr>
          <w:rFonts w:ascii="Times New Roman" w:hAnsi="Times New Roman"/>
          <w:sz w:val="22"/>
          <w:szCs w:val="22"/>
        </w:rPr>
        <w:t>● полученные на каждом из этапов результаты сверяются с исходным условием и достигаемой целью.</w:t>
      </w:r>
    </w:p>
    <w:p w:rsidR="001A2E9F" w:rsidRPr="005B0F85" w:rsidRDefault="001A2E9F" w:rsidP="001A2E9F">
      <w:pPr>
        <w:pStyle w:val="af0"/>
        <w:jc w:val="both"/>
        <w:rPr>
          <w:rFonts w:ascii="Times New Roman" w:hAnsi="Times New Roman"/>
          <w:sz w:val="22"/>
          <w:szCs w:val="22"/>
        </w:rPr>
      </w:pPr>
      <w:r w:rsidRPr="005B0F85">
        <w:rPr>
          <w:rFonts w:ascii="Times New Roman" w:hAnsi="Times New Roman"/>
          <w:sz w:val="22"/>
          <w:szCs w:val="22"/>
        </w:rPr>
        <w:t xml:space="preserve">      </w:t>
      </w:r>
      <w:r w:rsidRPr="005B0F85">
        <w:rPr>
          <w:rFonts w:ascii="Times New Roman" w:hAnsi="Times New Roman"/>
          <w:sz w:val="22"/>
          <w:szCs w:val="22"/>
        </w:rPr>
        <w:tab/>
        <w:t xml:space="preserve">Проблемы или ситуации, описываемые в работах, адаптированы к возрастным и психологическим особенностям младшего школьника и способствуют мотивации его познавательных интересов. </w:t>
      </w:r>
    </w:p>
    <w:p w:rsidR="001A2E9F" w:rsidRPr="005B0F85" w:rsidRDefault="001A2E9F" w:rsidP="001A2E9F">
      <w:pPr>
        <w:pStyle w:val="ac"/>
        <w:spacing w:after="0"/>
        <w:ind w:left="0" w:firstLine="708"/>
        <w:jc w:val="both"/>
        <w:rPr>
          <w:rFonts w:ascii="Times New Roman" w:hAnsi="Times New Roman"/>
          <w:sz w:val="22"/>
          <w:szCs w:val="22"/>
        </w:rPr>
      </w:pPr>
      <w:r w:rsidRPr="005B0F85">
        <w:rPr>
          <w:rFonts w:ascii="Times New Roman" w:hAnsi="Times New Roman"/>
          <w:b/>
          <w:bCs/>
          <w:sz w:val="22"/>
          <w:szCs w:val="22"/>
        </w:rPr>
        <w:t>Содержание всего курса</w:t>
      </w:r>
      <w:r w:rsidRPr="005B0F85">
        <w:rPr>
          <w:rFonts w:ascii="Times New Roman" w:hAnsi="Times New Roman"/>
          <w:sz w:val="22"/>
          <w:szCs w:val="22"/>
        </w:rPr>
        <w:t xml:space="preserve"> можно представить как взаимосвязанное развитие шести основных содержательных линий: арифметической, геометрической, </w:t>
      </w:r>
      <w:proofErr w:type="spellStart"/>
      <w:r w:rsidRPr="005B0F85">
        <w:rPr>
          <w:rFonts w:ascii="Times New Roman" w:hAnsi="Times New Roman"/>
          <w:sz w:val="22"/>
          <w:szCs w:val="22"/>
        </w:rPr>
        <w:t>величинной</w:t>
      </w:r>
      <w:proofErr w:type="spellEnd"/>
      <w:r w:rsidRPr="005B0F85">
        <w:rPr>
          <w:rFonts w:ascii="Times New Roman" w:hAnsi="Times New Roman"/>
          <w:sz w:val="22"/>
          <w:szCs w:val="22"/>
        </w:rPr>
        <w:t>, алгоритмической (обучение решению задач), информационной (работа с данными) и алгебраической. Вопросы алгебраического характера рассматриваются в других содержательных линиях, главным образом, арифметической и алгоритмической.</w:t>
      </w:r>
    </w:p>
    <w:p w:rsidR="001A2E9F" w:rsidRPr="005B0F85" w:rsidRDefault="001A2E9F" w:rsidP="001A2E9F">
      <w:pPr>
        <w:pStyle w:val="ac"/>
        <w:spacing w:after="0"/>
        <w:ind w:left="0"/>
        <w:jc w:val="both"/>
        <w:rPr>
          <w:rFonts w:ascii="Times New Roman" w:hAnsi="Times New Roman"/>
          <w:sz w:val="22"/>
          <w:szCs w:val="22"/>
        </w:rPr>
      </w:pPr>
      <w:r w:rsidRPr="005B0F85">
        <w:rPr>
          <w:rFonts w:ascii="Times New Roman" w:hAnsi="Times New Roman"/>
          <w:sz w:val="22"/>
          <w:szCs w:val="22"/>
        </w:rPr>
        <w:t xml:space="preserve">      </w:t>
      </w:r>
      <w:r w:rsidRPr="005B0F85">
        <w:rPr>
          <w:rFonts w:ascii="Times New Roman" w:hAnsi="Times New Roman"/>
          <w:sz w:val="22"/>
          <w:szCs w:val="22"/>
        </w:rPr>
        <w:tab/>
      </w:r>
      <w:r w:rsidRPr="005B0F85">
        <w:rPr>
          <w:rFonts w:ascii="Times New Roman" w:hAnsi="Times New Roman"/>
          <w:b/>
          <w:bCs/>
          <w:sz w:val="22"/>
          <w:szCs w:val="22"/>
        </w:rPr>
        <w:t>Арифметическая линия</w:t>
      </w:r>
      <w:r w:rsidRPr="005B0F85">
        <w:rPr>
          <w:rFonts w:ascii="Times New Roman" w:hAnsi="Times New Roman"/>
          <w:sz w:val="22"/>
          <w:szCs w:val="22"/>
        </w:rPr>
        <w:t xml:space="preserve">, прежде всего, представлена материалом по изучению чисел. </w:t>
      </w:r>
      <w:proofErr w:type="gramStart"/>
      <w:r w:rsidRPr="005B0F85">
        <w:rPr>
          <w:rFonts w:ascii="Times New Roman" w:hAnsi="Times New Roman"/>
          <w:sz w:val="22"/>
          <w:szCs w:val="22"/>
        </w:rPr>
        <w:t>Числа изучаются в такой последовательности: натуральные числа от 1 до 10 и число 0 (1-е полугодие 1 класса), целые числа от 0 до 20  (2-е полугодие 1 класса), целые числа от 0 до 100 и «круглые» числа до 1000 (2 класс), целые числа от 0 до 999999 (3 класс), целые числа от 0 до 1000000 и дробные числа (4 класс</w:t>
      </w:r>
      <w:proofErr w:type="gramEnd"/>
      <w:r w:rsidRPr="005B0F85">
        <w:rPr>
          <w:rFonts w:ascii="Times New Roman" w:hAnsi="Times New Roman"/>
          <w:sz w:val="22"/>
          <w:szCs w:val="22"/>
        </w:rPr>
        <w:t>). Знакомство с числами класса миллионов и класса миллиардов (4 класс) обусловлено, с одной стороны, потребностями курса «Окружающий мир», при изучении отдельных тем которого учащиеся оперируют с такими числами, а с другой стороны, желанием удовлетворить естественный познавательный интерес учащихся в области нумерации многозначных чисел. Числа от 1 до 5 и число 0 изучаются на количественной основе. Числа от 6 до 10 изучаются на аддитивной основе с опорой на число 5. Числа второго десятка и все остальные натуральные числа изучаются на основе принципов нумерации (письменной и устной) десятичной системы счисления. Дробные числа возникают сначала для записи натуральной доли некоторой величины. В дальнейшем дробь рассматривается как сумма соответствующих долей и на этой основе выполняется процедура сравнения дробей. Изучение чисел и их свой</w:t>
      </w:r>
      <w:proofErr w:type="gramStart"/>
      <w:r w:rsidRPr="005B0F85">
        <w:rPr>
          <w:rFonts w:ascii="Times New Roman" w:hAnsi="Times New Roman"/>
          <w:sz w:val="22"/>
          <w:szCs w:val="22"/>
        </w:rPr>
        <w:t>ств пр</w:t>
      </w:r>
      <w:proofErr w:type="gramEnd"/>
      <w:r w:rsidRPr="005B0F85">
        <w:rPr>
          <w:rFonts w:ascii="Times New Roman" w:hAnsi="Times New Roman"/>
          <w:sz w:val="22"/>
          <w:szCs w:val="22"/>
        </w:rPr>
        <w:t>едставлено также заданиями на составление числовых последовательностей по заданному правилу и на распознавание (формулировку) правила, по которому составлена данная последовательность, представленная несколькими первыми ее членами.</w:t>
      </w:r>
    </w:p>
    <w:p w:rsidR="001A2E9F" w:rsidRPr="005B0F85" w:rsidRDefault="001A2E9F" w:rsidP="001A2E9F">
      <w:pPr>
        <w:pStyle w:val="ac"/>
        <w:spacing w:after="0"/>
        <w:ind w:left="0" w:firstLine="708"/>
        <w:jc w:val="both"/>
        <w:rPr>
          <w:rFonts w:ascii="Times New Roman" w:hAnsi="Times New Roman"/>
          <w:sz w:val="22"/>
          <w:szCs w:val="22"/>
        </w:rPr>
      </w:pPr>
      <w:r w:rsidRPr="005B0F85">
        <w:rPr>
          <w:rFonts w:ascii="Times New Roman" w:hAnsi="Times New Roman"/>
          <w:sz w:val="22"/>
          <w:szCs w:val="22"/>
        </w:rPr>
        <w:t>Особенностью изучения арифметических действий в настоящем курсе является строгое следование математической сути этого понятия. Именно поэтому при введении любого арифметического действия (бинарной алгебраической операции) с самого начала рассматриваются не только компоненты этого действия, но и, в обязательном порядке, его результат. Арифметические действия над числами изучаются на следующей теоретической основе и в такой последовательности:</w:t>
      </w:r>
    </w:p>
    <w:p w:rsidR="001A2E9F" w:rsidRPr="005B0F85" w:rsidRDefault="001A2E9F" w:rsidP="001A2E9F">
      <w:pPr>
        <w:pStyle w:val="ac"/>
        <w:spacing w:after="0"/>
        <w:ind w:left="0" w:firstLine="397"/>
        <w:jc w:val="both"/>
        <w:rPr>
          <w:rFonts w:ascii="Times New Roman" w:hAnsi="Times New Roman"/>
          <w:sz w:val="22"/>
          <w:szCs w:val="22"/>
        </w:rPr>
      </w:pPr>
      <w:r w:rsidRPr="005B0F85">
        <w:rPr>
          <w:rFonts w:ascii="Times New Roman" w:hAnsi="Times New Roman"/>
          <w:sz w:val="22"/>
          <w:szCs w:val="22"/>
        </w:rPr>
        <w:sym w:font="Symbol" w:char="00B7"/>
      </w:r>
      <w:r w:rsidRPr="005B0F85">
        <w:rPr>
          <w:rFonts w:ascii="Times New Roman" w:hAnsi="Times New Roman"/>
          <w:sz w:val="22"/>
          <w:szCs w:val="22"/>
        </w:rPr>
        <w:t xml:space="preserve"> Сложение (систематическое изучение начинается с первого полугодия 1-го класса) определяется на основе объединения непересекающихся множеств и сначала выполняется на множестве чисел от 0 до 5. В дальнейшем числовое множество, на котором выполняется сложение, расширяется, причем это расширение происходит с помощью сложения (при сложении уже известных учащимся чисел получается новое для них число). Далее изучаются свойства сложения, которые используются при проведении устных и письменных вычислений. Сложение многозначных чисел базируется на знании таблицы сложения однозначных чисел и поразрядном способе сложения.</w:t>
      </w:r>
    </w:p>
    <w:p w:rsidR="001A2E9F" w:rsidRPr="005B0F85" w:rsidRDefault="001A2E9F" w:rsidP="001A2E9F">
      <w:pPr>
        <w:pStyle w:val="ac"/>
        <w:spacing w:after="0"/>
        <w:ind w:left="0" w:firstLine="397"/>
        <w:jc w:val="both"/>
        <w:rPr>
          <w:rFonts w:ascii="Times New Roman" w:hAnsi="Times New Roman"/>
          <w:sz w:val="22"/>
          <w:szCs w:val="22"/>
        </w:rPr>
      </w:pPr>
      <w:r w:rsidRPr="005B0F85">
        <w:rPr>
          <w:rFonts w:ascii="Times New Roman" w:hAnsi="Times New Roman"/>
          <w:sz w:val="22"/>
          <w:szCs w:val="22"/>
        </w:rPr>
        <w:sym w:font="Symbol" w:char="00B7"/>
      </w:r>
      <w:r w:rsidRPr="005B0F85">
        <w:rPr>
          <w:rFonts w:ascii="Times New Roman" w:hAnsi="Times New Roman"/>
          <w:sz w:val="22"/>
          <w:szCs w:val="22"/>
        </w:rPr>
        <w:t xml:space="preserve"> Вычитание (систематическое изучение начинается со второго полугодия 1-го класса) изначально вводится на основе вычитания подмножества из множества, причем происходит это, когда учащиеся изучили числа в пределах первого десятка. Далее устанавливается связь между сложением и вычитанием, которая базируется на идее обратной операции. На основе этой связи выполняется вычитание с применением таблицы сложения, а потом осуществляется переход к рассмотрению случаев вычитания многозначных чисел, где основную роль играет поразрядный принцип вычитания, возможность которого базируется на соответствующих свойствах вычитания.</w:t>
      </w:r>
    </w:p>
    <w:p w:rsidR="001A2E9F" w:rsidRPr="005B0F85" w:rsidRDefault="001A2E9F" w:rsidP="001A2E9F">
      <w:pPr>
        <w:pStyle w:val="ac"/>
        <w:spacing w:after="0"/>
        <w:ind w:left="0" w:firstLine="397"/>
        <w:jc w:val="both"/>
        <w:rPr>
          <w:rFonts w:ascii="Times New Roman" w:hAnsi="Times New Roman"/>
          <w:sz w:val="22"/>
          <w:szCs w:val="22"/>
        </w:rPr>
      </w:pPr>
      <w:r w:rsidRPr="005B0F85">
        <w:rPr>
          <w:rFonts w:ascii="Times New Roman" w:hAnsi="Times New Roman"/>
          <w:sz w:val="22"/>
          <w:szCs w:val="22"/>
        </w:rPr>
        <w:sym w:font="Symbol" w:char="00B7"/>
      </w:r>
      <w:r w:rsidRPr="005B0F85">
        <w:rPr>
          <w:rFonts w:ascii="Times New Roman" w:hAnsi="Times New Roman"/>
          <w:sz w:val="22"/>
          <w:szCs w:val="22"/>
        </w:rPr>
        <w:t xml:space="preserve"> Умножение (систематическое изучение начинается со 2-го класса) вводится как сложение одинаковых слагаемых. Сначала учащимся предлагается освоить лишь распознавание и запись этого действия, а его результат они будут находить с помощью сложения. Отдельно вводятся случаи умножения на 0 и на 1. В дальнейшем составляется таблица умножения однозначных чисел, используя которую, а также соответствующие свойства умножения, учащиеся научатся умножать многозначные числа.</w:t>
      </w:r>
    </w:p>
    <w:p w:rsidR="001A2E9F" w:rsidRPr="005B0F85" w:rsidRDefault="001A2E9F" w:rsidP="001A2E9F">
      <w:pPr>
        <w:pStyle w:val="ac"/>
        <w:spacing w:after="0"/>
        <w:ind w:left="0" w:firstLine="397"/>
        <w:jc w:val="both"/>
        <w:rPr>
          <w:rFonts w:ascii="Times New Roman" w:hAnsi="Times New Roman"/>
          <w:sz w:val="22"/>
          <w:szCs w:val="22"/>
        </w:rPr>
      </w:pPr>
      <w:r w:rsidRPr="005B0F85">
        <w:rPr>
          <w:rFonts w:ascii="Times New Roman" w:hAnsi="Times New Roman"/>
          <w:sz w:val="22"/>
          <w:szCs w:val="22"/>
        </w:rPr>
        <w:lastRenderedPageBreak/>
        <w:sym w:font="Symbol" w:char="00B7"/>
      </w:r>
      <w:r w:rsidRPr="005B0F85">
        <w:rPr>
          <w:rFonts w:ascii="Times New Roman" w:hAnsi="Times New Roman"/>
          <w:sz w:val="22"/>
          <w:szCs w:val="22"/>
        </w:rPr>
        <w:t xml:space="preserve"> Деление (первое знакомство во 2-м классе на уровне предметных действий, а систематическое </w:t>
      </w:r>
      <w:proofErr w:type="gramStart"/>
      <w:r w:rsidRPr="005B0F85">
        <w:rPr>
          <w:rFonts w:ascii="Times New Roman" w:hAnsi="Times New Roman"/>
          <w:sz w:val="22"/>
          <w:szCs w:val="22"/>
        </w:rPr>
        <w:t>изучение</w:t>
      </w:r>
      <w:proofErr w:type="gramEnd"/>
      <w:r w:rsidRPr="005B0F85">
        <w:rPr>
          <w:rFonts w:ascii="Times New Roman" w:hAnsi="Times New Roman"/>
          <w:sz w:val="22"/>
          <w:szCs w:val="22"/>
        </w:rPr>
        <w:t xml:space="preserve"> </w:t>
      </w:r>
      <w:r w:rsidRPr="005B0F85">
        <w:rPr>
          <w:rFonts w:ascii="Times New Roman" w:hAnsi="Times New Roman"/>
          <w:sz w:val="22"/>
          <w:szCs w:val="22"/>
        </w:rPr>
        <w:sym w:font="Symbol" w:char="002D"/>
      </w:r>
      <w:r w:rsidRPr="005B0F85">
        <w:rPr>
          <w:rFonts w:ascii="Times New Roman" w:hAnsi="Times New Roman"/>
          <w:sz w:val="22"/>
          <w:szCs w:val="22"/>
        </w:rPr>
        <w:t xml:space="preserve"> начиная с 3-го класса) вводится как действие, результат которого позволяет ответить на вопрос: сколько раз одно число содержится в другом? Далее устанавливается связь деления и вычитания, а потом – деления и умножения. Причем, эта последняя связь будет играть основную роль при обучении учащихся выполнению действия деления. Что касается связи деления и вычитания, то ее рассмотрение обусловлено двумя причинами: 1) на первых этапах обучения делению дать удобный способ нахождения частного; 2) представить в полном объеме взаимосвязь арифметических действий </w:t>
      </w:r>
      <w:r w:rsidRPr="005B0F85">
        <w:rPr>
          <w:rFonts w:ascii="Times New Roman" w:hAnsi="Times New Roman"/>
          <w:sz w:val="22"/>
          <w:szCs w:val="22"/>
          <w:lang w:val="en-US"/>
        </w:rPr>
        <w:t>I</w:t>
      </w:r>
      <w:r w:rsidRPr="005B0F85">
        <w:rPr>
          <w:rFonts w:ascii="Times New Roman" w:hAnsi="Times New Roman"/>
          <w:sz w:val="22"/>
          <w:szCs w:val="22"/>
        </w:rPr>
        <w:t xml:space="preserve"> и </w:t>
      </w:r>
      <w:r w:rsidRPr="005B0F85">
        <w:rPr>
          <w:rFonts w:ascii="Times New Roman" w:hAnsi="Times New Roman"/>
          <w:sz w:val="22"/>
          <w:szCs w:val="22"/>
          <w:lang w:val="en-US"/>
        </w:rPr>
        <w:t>II</w:t>
      </w:r>
      <w:r w:rsidRPr="005B0F85">
        <w:rPr>
          <w:rFonts w:ascii="Times New Roman" w:hAnsi="Times New Roman"/>
          <w:sz w:val="22"/>
          <w:szCs w:val="22"/>
        </w:rPr>
        <w:t xml:space="preserve"> ступеней. В дальнейшем (в 4-м классе) операция деления будет рассматриваться как частный случай операции деления с остатком.</w:t>
      </w:r>
    </w:p>
    <w:p w:rsidR="001A2E9F" w:rsidRPr="005B0F85" w:rsidRDefault="001A2E9F" w:rsidP="001A2E9F">
      <w:pPr>
        <w:spacing w:after="0"/>
        <w:jc w:val="both"/>
        <w:rPr>
          <w:rFonts w:ascii="Times New Roman" w:hAnsi="Times New Roman" w:cs="Times New Roman"/>
        </w:rPr>
      </w:pPr>
      <w:r w:rsidRPr="005B0F85">
        <w:rPr>
          <w:rFonts w:ascii="Times New Roman" w:hAnsi="Times New Roman" w:cs="Times New Roman"/>
          <w:b/>
          <w:bCs/>
        </w:rPr>
        <w:t xml:space="preserve">      </w:t>
      </w:r>
      <w:r w:rsidRPr="005B0F85">
        <w:rPr>
          <w:rFonts w:ascii="Times New Roman" w:hAnsi="Times New Roman" w:cs="Times New Roman"/>
          <w:b/>
          <w:bCs/>
        </w:rPr>
        <w:tab/>
        <w:t>Геометрическая линия</w:t>
      </w:r>
      <w:r w:rsidRPr="005B0F85">
        <w:rPr>
          <w:rFonts w:ascii="Times New Roman" w:hAnsi="Times New Roman" w:cs="Times New Roman"/>
        </w:rPr>
        <w:t xml:space="preserve"> выстраивается следующим образом. </w:t>
      </w:r>
      <w:proofErr w:type="gramStart"/>
      <w:r w:rsidRPr="005B0F85">
        <w:rPr>
          <w:rFonts w:ascii="Times New Roman" w:hAnsi="Times New Roman" w:cs="Times New Roman"/>
        </w:rPr>
        <w:t>В первом классе (на который выпадает самая большая содержательная нагрузка геометрического характера) изучаются следующие геометрические понятия: плоская геометрическая фигура (круг, треугольник, прямоугольник), прямая и кривая линии, точка, отрезок, дуга, направленный отрезок (дуга), пересекающиеся и непересекающиеся линии, ломаная линия, замкнутая и незамкнутая линии, внутренняя и внешняя области относительно границы, многоугольник, симметричные фигуры.</w:t>
      </w:r>
      <w:proofErr w:type="gramEnd"/>
    </w:p>
    <w:p w:rsidR="001A2E9F" w:rsidRPr="005B0F85" w:rsidRDefault="001A2E9F" w:rsidP="001A2E9F">
      <w:pPr>
        <w:spacing w:after="0"/>
        <w:jc w:val="both"/>
        <w:rPr>
          <w:rFonts w:ascii="Times New Roman" w:hAnsi="Times New Roman" w:cs="Times New Roman"/>
        </w:rPr>
      </w:pPr>
      <w:r w:rsidRPr="005B0F85">
        <w:rPr>
          <w:rFonts w:ascii="Times New Roman" w:hAnsi="Times New Roman" w:cs="Times New Roman"/>
        </w:rPr>
        <w:t xml:space="preserve">      </w:t>
      </w:r>
      <w:r w:rsidRPr="005B0F85">
        <w:rPr>
          <w:rFonts w:ascii="Times New Roman" w:hAnsi="Times New Roman" w:cs="Times New Roman"/>
        </w:rPr>
        <w:tab/>
      </w:r>
      <w:proofErr w:type="gramStart"/>
      <w:r w:rsidRPr="005B0F85">
        <w:rPr>
          <w:rFonts w:ascii="Times New Roman" w:hAnsi="Times New Roman" w:cs="Times New Roman"/>
        </w:rPr>
        <w:t>Во втором классе изучаются следующие понятия и их свойства: прямая (аспект бесконечности), луч, углы и их виды, прямоугольник, квадрат, периметр квадрата и прямоугольника, окружность и круг, центр, радиус, диаметр окружности (круга), а также рассматриваются вопросы построения окружности (круга) с помощью циркуля и использование циркуля для откладывания отрезка равного по длине данному отрезку.</w:t>
      </w:r>
      <w:proofErr w:type="gramEnd"/>
    </w:p>
    <w:p w:rsidR="001A2E9F" w:rsidRPr="005B0F85" w:rsidRDefault="001A2E9F" w:rsidP="001A2E9F">
      <w:pPr>
        <w:spacing w:after="0"/>
        <w:jc w:val="both"/>
        <w:rPr>
          <w:rFonts w:ascii="Times New Roman" w:hAnsi="Times New Roman" w:cs="Times New Roman"/>
        </w:rPr>
      </w:pPr>
      <w:r w:rsidRPr="005B0F85">
        <w:rPr>
          <w:rFonts w:ascii="Times New Roman" w:hAnsi="Times New Roman" w:cs="Times New Roman"/>
        </w:rPr>
        <w:t xml:space="preserve">      </w:t>
      </w:r>
      <w:r w:rsidRPr="005B0F85">
        <w:rPr>
          <w:rFonts w:ascii="Times New Roman" w:hAnsi="Times New Roman" w:cs="Times New Roman"/>
        </w:rPr>
        <w:tab/>
      </w:r>
      <w:proofErr w:type="gramStart"/>
      <w:r w:rsidRPr="005B0F85">
        <w:rPr>
          <w:rFonts w:ascii="Times New Roman" w:hAnsi="Times New Roman" w:cs="Times New Roman"/>
        </w:rPr>
        <w:t>В третьем классе изучаются виды треугольников (прямоугольные, остроугольные и тупоугольные; разносторонние и равнобедренные), равносторонний треугольник рассматривается как частный случай равнобедренного, вводится понятие высоты треугольника, решаются задачи на разрезание и составление фигур, на построение симметричных фигур, рассматривается куб и его изображение на плоскости.</w:t>
      </w:r>
      <w:proofErr w:type="gramEnd"/>
      <w:r w:rsidRPr="005B0F85">
        <w:rPr>
          <w:rFonts w:ascii="Times New Roman" w:hAnsi="Times New Roman" w:cs="Times New Roman"/>
        </w:rPr>
        <w:t xml:space="preserve"> При этом рассмотрение куба обусловлено двумя причинами: во-первых, без знакомства с пространственными фигурами в плане связи математики с окружающей действительностью будет потеряна важнейшая составляющая, во-вторых, изучение единиц объема, предусмотренное в четвертом классе, требует обязательного знакомства с кубом.</w:t>
      </w:r>
    </w:p>
    <w:p w:rsidR="001A2E9F" w:rsidRPr="005B0F85" w:rsidRDefault="001A2E9F" w:rsidP="001A2E9F">
      <w:pPr>
        <w:spacing w:after="0"/>
        <w:jc w:val="both"/>
        <w:rPr>
          <w:rFonts w:ascii="Times New Roman" w:hAnsi="Times New Roman" w:cs="Times New Roman"/>
        </w:rPr>
      </w:pPr>
      <w:r w:rsidRPr="005B0F85">
        <w:rPr>
          <w:rFonts w:ascii="Times New Roman" w:hAnsi="Times New Roman" w:cs="Times New Roman"/>
        </w:rPr>
        <w:t xml:space="preserve">     </w:t>
      </w:r>
      <w:r w:rsidRPr="005B0F85">
        <w:rPr>
          <w:rFonts w:ascii="Times New Roman" w:hAnsi="Times New Roman" w:cs="Times New Roman"/>
        </w:rPr>
        <w:tab/>
        <w:t xml:space="preserve"> В четвертом классе геометрический материал сосредоточен, главным образом, вокруг вопроса о вычислении площади многоугольника на основе разбивки его на треугольники. В связи с этим вводится понятие диагонали прямоугольника, что позволяет разбить прямоугольник на два равных прямоугольных треугольника, а это, в свою очередь, дает возможность вычислить площадь прямоугольного треугольника. Разбиение произвольного треугольника на два прямоугольных (с помощью высоты) лежит в основе вычисления площади треугольника.</w:t>
      </w:r>
    </w:p>
    <w:p w:rsidR="001A2E9F" w:rsidRPr="005B0F85" w:rsidRDefault="001A2E9F" w:rsidP="001A2E9F">
      <w:pPr>
        <w:spacing w:after="0"/>
        <w:jc w:val="both"/>
        <w:rPr>
          <w:rFonts w:ascii="Times New Roman" w:hAnsi="Times New Roman" w:cs="Times New Roman"/>
        </w:rPr>
      </w:pPr>
      <w:r w:rsidRPr="005B0F85">
        <w:rPr>
          <w:rFonts w:ascii="Times New Roman" w:hAnsi="Times New Roman" w:cs="Times New Roman"/>
        </w:rPr>
        <w:t xml:space="preserve">      </w:t>
      </w:r>
      <w:r w:rsidRPr="005B0F85">
        <w:rPr>
          <w:rFonts w:ascii="Times New Roman" w:hAnsi="Times New Roman" w:cs="Times New Roman"/>
        </w:rPr>
        <w:tab/>
        <w:t xml:space="preserve">При этом следует иметь в виду, что знакомство практически с любым геометрическим понятием в данном учебном курсе осуществляется на основе анализа соответствующей реальной (или </w:t>
      </w:r>
      <w:proofErr w:type="spellStart"/>
      <w:r w:rsidRPr="005B0F85">
        <w:rPr>
          <w:rFonts w:ascii="Times New Roman" w:hAnsi="Times New Roman" w:cs="Times New Roman"/>
        </w:rPr>
        <w:t>псевдореальной</w:t>
      </w:r>
      <w:proofErr w:type="spellEnd"/>
      <w:r w:rsidRPr="005B0F85">
        <w:rPr>
          <w:rFonts w:ascii="Times New Roman" w:hAnsi="Times New Roman" w:cs="Times New Roman"/>
        </w:rPr>
        <w:t>) ситуации, в которой фигурирует предметная модель данного понятия.</w:t>
      </w:r>
    </w:p>
    <w:p w:rsidR="001A2E9F" w:rsidRPr="005B0F85" w:rsidRDefault="001A2E9F" w:rsidP="001A2E9F">
      <w:pPr>
        <w:spacing w:after="0"/>
        <w:jc w:val="both"/>
        <w:rPr>
          <w:rFonts w:ascii="Times New Roman" w:hAnsi="Times New Roman" w:cs="Times New Roman"/>
        </w:rPr>
      </w:pPr>
      <w:r w:rsidRPr="005B0F85">
        <w:rPr>
          <w:rFonts w:ascii="Times New Roman" w:hAnsi="Times New Roman" w:cs="Times New Roman"/>
        </w:rPr>
        <w:t xml:space="preserve">      </w:t>
      </w:r>
      <w:r w:rsidRPr="005B0F85">
        <w:rPr>
          <w:rFonts w:ascii="Times New Roman" w:hAnsi="Times New Roman" w:cs="Times New Roman"/>
        </w:rPr>
        <w:tab/>
      </w:r>
      <w:r w:rsidRPr="005B0F85">
        <w:rPr>
          <w:rFonts w:ascii="Times New Roman" w:hAnsi="Times New Roman" w:cs="Times New Roman"/>
          <w:b/>
          <w:bCs/>
        </w:rPr>
        <w:t>Линия по изучению величин</w:t>
      </w:r>
      <w:r w:rsidRPr="005B0F85">
        <w:rPr>
          <w:rFonts w:ascii="Times New Roman" w:hAnsi="Times New Roman" w:cs="Times New Roman"/>
        </w:rPr>
        <w:t xml:space="preserve"> представлена такими понятиями как длина, время, масса, величина угла, площадь, вместимость (объем), стоимость. Умение адекватно ориентироваться в пространстве и во времени – это те умения, без которых невозможно обойтись как в повседневной жизни, так и в учебной деятельности. Элементы ориентации в окружающем пространстве являются отправной точкой в изучении геометрического материала, а знание временных отношений позволяет правильно описывать ту или иную последовательность действий (в том числе, строить и алгоритмические предписания). В связи с этим изучению пространственных отношений отводится несколько уроков в самом начале курса. При этом сначала изучаются различные характеристики местоположения объекта в пространстве, а потом характеристики перемещения объекта в пространстве.</w:t>
      </w:r>
    </w:p>
    <w:p w:rsidR="001A2E9F" w:rsidRPr="005B0F85" w:rsidRDefault="001A2E9F" w:rsidP="001A2E9F">
      <w:pPr>
        <w:spacing w:after="0"/>
        <w:jc w:val="both"/>
        <w:rPr>
          <w:rFonts w:ascii="Times New Roman" w:hAnsi="Times New Roman" w:cs="Times New Roman"/>
        </w:rPr>
      </w:pPr>
      <w:r w:rsidRPr="005B0F85">
        <w:rPr>
          <w:rFonts w:ascii="Times New Roman" w:hAnsi="Times New Roman" w:cs="Times New Roman"/>
        </w:rPr>
        <w:t xml:space="preserve">      </w:t>
      </w:r>
      <w:r w:rsidRPr="005B0F85">
        <w:rPr>
          <w:rFonts w:ascii="Times New Roman" w:hAnsi="Times New Roman" w:cs="Times New Roman"/>
        </w:rPr>
        <w:tab/>
        <w:t>Из временных понятий сначала рассматриваются отношения «раньше» и «позже», понятия «часть суток» и «время года», а также время как продолжительность. Учащимся дается понятие о «суточной» и «годовой» цикличности.</w:t>
      </w:r>
    </w:p>
    <w:p w:rsidR="001A2E9F" w:rsidRPr="005B0F85" w:rsidRDefault="001A2E9F" w:rsidP="001A2E9F">
      <w:pPr>
        <w:spacing w:after="0"/>
        <w:jc w:val="both"/>
        <w:rPr>
          <w:rFonts w:ascii="Times New Roman" w:hAnsi="Times New Roman" w:cs="Times New Roman"/>
        </w:rPr>
      </w:pPr>
      <w:r w:rsidRPr="005B0F85">
        <w:rPr>
          <w:rFonts w:ascii="Times New Roman" w:hAnsi="Times New Roman" w:cs="Times New Roman"/>
        </w:rPr>
        <w:lastRenderedPageBreak/>
        <w:t xml:space="preserve">      </w:t>
      </w:r>
      <w:r w:rsidRPr="005B0F85">
        <w:rPr>
          <w:rFonts w:ascii="Times New Roman" w:hAnsi="Times New Roman" w:cs="Times New Roman"/>
        </w:rPr>
        <w:tab/>
        <w:t xml:space="preserve">Систематическое изучение величин начинается уже в первом полугодии 1 класса с изучения величины «длина». Сначала длина рассматривается в </w:t>
      </w:r>
      <w:proofErr w:type="spellStart"/>
      <w:r w:rsidRPr="005B0F85">
        <w:rPr>
          <w:rFonts w:ascii="Times New Roman" w:hAnsi="Times New Roman" w:cs="Times New Roman"/>
        </w:rPr>
        <w:t>доизмерительном</w:t>
      </w:r>
      <w:proofErr w:type="spellEnd"/>
      <w:r w:rsidRPr="005B0F85">
        <w:rPr>
          <w:rFonts w:ascii="Times New Roman" w:hAnsi="Times New Roman" w:cs="Times New Roman"/>
        </w:rPr>
        <w:t xml:space="preserve"> аспекте. Сравнение предметов по этой величине осуществляется «на глаз» по рисунку или по представлению, а также способом «приложения». Результатом такой работы должно явиться понимание учащимися того, что реальные предметы обладают свойством иметь определенную протяженность в пространстве, по которому их можно сравнивать. Таким же свойством обладают и отрезки. Никаких измерений пока не проводится. Во втором полугодии первого класса учащиеся знакомятся с процессом измерения длины, стандартными единицами длины (сантиметром и дециметром), процедурой сравнения длин на основе их измерения, а также с операциями сложения и вычитания длин.</w:t>
      </w:r>
    </w:p>
    <w:p w:rsidR="001A2E9F" w:rsidRPr="005B0F85" w:rsidRDefault="001A2E9F" w:rsidP="001A2E9F">
      <w:pPr>
        <w:pStyle w:val="ac"/>
        <w:spacing w:after="0"/>
        <w:ind w:left="0"/>
        <w:jc w:val="both"/>
        <w:rPr>
          <w:rFonts w:ascii="Times New Roman" w:hAnsi="Times New Roman"/>
          <w:sz w:val="22"/>
          <w:szCs w:val="22"/>
        </w:rPr>
      </w:pPr>
      <w:r w:rsidRPr="005B0F85">
        <w:rPr>
          <w:rFonts w:ascii="Times New Roman" w:hAnsi="Times New Roman"/>
          <w:sz w:val="22"/>
          <w:szCs w:val="22"/>
        </w:rPr>
        <w:t xml:space="preserve">      </w:t>
      </w:r>
      <w:r w:rsidRPr="005B0F85">
        <w:rPr>
          <w:rFonts w:ascii="Times New Roman" w:hAnsi="Times New Roman"/>
          <w:sz w:val="22"/>
          <w:szCs w:val="22"/>
        </w:rPr>
        <w:tab/>
        <w:t>Во втором классе продолжится изучение стандартных единиц длины: учащиеся познакомятся с единицей длины – метром. Большое внимание будет уделено изучению таких величин, как «масса» и «время». Сравнение предметов по массе сначала рассматривается в «</w:t>
      </w:r>
      <w:proofErr w:type="spellStart"/>
      <w:r w:rsidRPr="005B0F85">
        <w:rPr>
          <w:rFonts w:ascii="Times New Roman" w:hAnsi="Times New Roman"/>
          <w:sz w:val="22"/>
          <w:szCs w:val="22"/>
        </w:rPr>
        <w:t>доизмерительном</w:t>
      </w:r>
      <w:proofErr w:type="spellEnd"/>
      <w:r w:rsidRPr="005B0F85">
        <w:rPr>
          <w:rFonts w:ascii="Times New Roman" w:hAnsi="Times New Roman"/>
          <w:sz w:val="22"/>
          <w:szCs w:val="22"/>
        </w:rPr>
        <w:t>» аспекте. После чего вводится стандартная единица массы – килограмм, и изучаются вопросы измерения массы с помощью весов. Далее вводится «новая» стандартная единица массы – центнер.</w:t>
      </w:r>
    </w:p>
    <w:p w:rsidR="001A2E9F" w:rsidRPr="005B0F85" w:rsidRDefault="001A2E9F" w:rsidP="001A2E9F">
      <w:pPr>
        <w:pStyle w:val="ac"/>
        <w:spacing w:after="0"/>
        <w:ind w:left="0"/>
        <w:jc w:val="both"/>
        <w:rPr>
          <w:rFonts w:ascii="Times New Roman" w:hAnsi="Times New Roman"/>
          <w:sz w:val="22"/>
          <w:szCs w:val="22"/>
        </w:rPr>
      </w:pPr>
      <w:r w:rsidRPr="005B0F85">
        <w:rPr>
          <w:rFonts w:ascii="Times New Roman" w:hAnsi="Times New Roman"/>
          <w:sz w:val="22"/>
          <w:szCs w:val="22"/>
        </w:rPr>
        <w:t xml:space="preserve">     </w:t>
      </w:r>
      <w:r w:rsidRPr="005B0F85">
        <w:rPr>
          <w:rFonts w:ascii="Times New Roman" w:hAnsi="Times New Roman"/>
          <w:sz w:val="22"/>
          <w:szCs w:val="22"/>
        </w:rPr>
        <w:tab/>
        <w:t xml:space="preserve"> Изучение величины «время» во втором классе начинается с рассмотрения временных промежутков и измерения их продолжительности с помощью часов, устанавливается связь между моментами времени и продолжительностью по времени. Вводятся стандартные единицы времени (час, минута, сутки, неделя) и соотношения между ними. Особое внимание уделяется изменяющимся единицам времени (месяц, год) и соотношениям между ними и постоянными единицами времени. Вводится самая большая изучаемая единица времени – век. Кроме этого рассматривается операция деления однородных величин, которая трактуется как измерение делимой величины в единицах величины-делителя.</w:t>
      </w:r>
    </w:p>
    <w:p w:rsidR="001A2E9F" w:rsidRPr="005B0F85" w:rsidRDefault="001A2E9F" w:rsidP="001A2E9F">
      <w:pPr>
        <w:pStyle w:val="ac"/>
        <w:spacing w:after="0"/>
        <w:ind w:left="0"/>
        <w:jc w:val="both"/>
        <w:rPr>
          <w:rFonts w:ascii="Times New Roman" w:hAnsi="Times New Roman"/>
          <w:sz w:val="22"/>
          <w:szCs w:val="22"/>
        </w:rPr>
      </w:pPr>
      <w:r w:rsidRPr="005B0F85">
        <w:rPr>
          <w:rFonts w:ascii="Times New Roman" w:hAnsi="Times New Roman"/>
          <w:sz w:val="22"/>
          <w:szCs w:val="22"/>
        </w:rPr>
        <w:t xml:space="preserve">     </w:t>
      </w:r>
      <w:r w:rsidRPr="005B0F85">
        <w:rPr>
          <w:rFonts w:ascii="Times New Roman" w:hAnsi="Times New Roman"/>
          <w:sz w:val="22"/>
          <w:szCs w:val="22"/>
        </w:rPr>
        <w:tab/>
        <w:t xml:space="preserve"> </w:t>
      </w:r>
      <w:proofErr w:type="gramStart"/>
      <w:r w:rsidRPr="005B0F85">
        <w:rPr>
          <w:rFonts w:ascii="Times New Roman" w:hAnsi="Times New Roman"/>
          <w:sz w:val="22"/>
          <w:szCs w:val="22"/>
        </w:rPr>
        <w:t>В третьем классе, кроме продолжения изучения величин «длина» и «масса» (рассматриваются другие единицы этих величин – километр, миллиметр, грамм, тонна), происходит знакомство и с «новыми» величинами: величиной угла и площадью.</w:t>
      </w:r>
      <w:proofErr w:type="gramEnd"/>
      <w:r w:rsidRPr="005B0F85">
        <w:rPr>
          <w:rFonts w:ascii="Times New Roman" w:hAnsi="Times New Roman"/>
          <w:sz w:val="22"/>
          <w:szCs w:val="22"/>
        </w:rPr>
        <w:t xml:space="preserve"> Рассмотрение величины угла продиктовано желанием дать полное обоснование традиционному для начального курса математики вопросу о сравнении и классификации углов. Такое обоснование позволит эту величину и в методическом плане поставить в один ряд с другими величинами, изучаемыми в начальной школе. Работа с этими величинами осуществляется по традиционной схеме: сначала величина рассматривается в «</w:t>
      </w:r>
      <w:proofErr w:type="spellStart"/>
      <w:r w:rsidRPr="005B0F85">
        <w:rPr>
          <w:rFonts w:ascii="Times New Roman" w:hAnsi="Times New Roman"/>
          <w:sz w:val="22"/>
          <w:szCs w:val="22"/>
        </w:rPr>
        <w:t>доизмерительном</w:t>
      </w:r>
      <w:proofErr w:type="spellEnd"/>
      <w:r w:rsidRPr="005B0F85">
        <w:rPr>
          <w:rFonts w:ascii="Times New Roman" w:hAnsi="Times New Roman"/>
          <w:sz w:val="22"/>
          <w:szCs w:val="22"/>
        </w:rPr>
        <w:t>» аспекте, далее вводится стандартная единица измерения, после чего измерение проводится с использованием стандартной единицы, а если таких единиц несколько, то устанавливаются соотношения между ними. Основным итогом работы по изучению величины «площадь» является вывод формулы площади прямоугольника.</w:t>
      </w:r>
    </w:p>
    <w:p w:rsidR="001A2E9F" w:rsidRPr="005B0F85" w:rsidRDefault="001A2E9F" w:rsidP="001A2E9F">
      <w:pPr>
        <w:pStyle w:val="ac"/>
        <w:spacing w:after="0"/>
        <w:ind w:left="0"/>
        <w:jc w:val="both"/>
        <w:rPr>
          <w:rFonts w:ascii="Times New Roman" w:hAnsi="Times New Roman"/>
          <w:sz w:val="22"/>
          <w:szCs w:val="22"/>
        </w:rPr>
      </w:pPr>
      <w:r w:rsidRPr="005B0F85">
        <w:rPr>
          <w:rFonts w:ascii="Times New Roman" w:hAnsi="Times New Roman"/>
          <w:sz w:val="22"/>
          <w:szCs w:val="22"/>
        </w:rPr>
        <w:t xml:space="preserve">      </w:t>
      </w:r>
      <w:r w:rsidRPr="005B0F85">
        <w:rPr>
          <w:rFonts w:ascii="Times New Roman" w:hAnsi="Times New Roman"/>
          <w:sz w:val="22"/>
          <w:szCs w:val="22"/>
        </w:rPr>
        <w:tab/>
        <w:t>В четвертом классе по привычной уже схеме изучается величина «вместимость» и связанная с ней величина «объем». Осуществляется знакомство с некоторыми видами многогранников (призма, прямоугольный параллелепипед, пирамида) и тел вращения (шар, цилиндр, конус).</w:t>
      </w:r>
    </w:p>
    <w:p w:rsidR="001A2E9F" w:rsidRPr="005B0F85" w:rsidRDefault="001A2E9F" w:rsidP="001A2E9F">
      <w:pPr>
        <w:pStyle w:val="ac"/>
        <w:spacing w:after="0"/>
        <w:ind w:left="0"/>
        <w:jc w:val="both"/>
        <w:rPr>
          <w:rFonts w:ascii="Times New Roman" w:hAnsi="Times New Roman"/>
          <w:sz w:val="22"/>
          <w:szCs w:val="22"/>
        </w:rPr>
      </w:pPr>
      <w:r w:rsidRPr="005B0F85">
        <w:rPr>
          <w:rFonts w:ascii="Times New Roman" w:hAnsi="Times New Roman"/>
          <w:sz w:val="22"/>
          <w:szCs w:val="22"/>
        </w:rPr>
        <w:t xml:space="preserve">     </w:t>
      </w:r>
      <w:r w:rsidRPr="005B0F85">
        <w:rPr>
          <w:rFonts w:ascii="Times New Roman" w:hAnsi="Times New Roman"/>
          <w:sz w:val="22"/>
          <w:szCs w:val="22"/>
        </w:rPr>
        <w:tab/>
        <w:t xml:space="preserve"> </w:t>
      </w:r>
      <w:r w:rsidRPr="005B0F85">
        <w:rPr>
          <w:rFonts w:ascii="Times New Roman" w:hAnsi="Times New Roman"/>
          <w:b/>
          <w:bCs/>
          <w:sz w:val="22"/>
          <w:szCs w:val="22"/>
        </w:rPr>
        <w:t>Линия</w:t>
      </w:r>
      <w:r w:rsidRPr="005B0F85">
        <w:rPr>
          <w:rFonts w:ascii="Times New Roman" w:hAnsi="Times New Roman"/>
          <w:sz w:val="22"/>
          <w:szCs w:val="22"/>
        </w:rPr>
        <w:t xml:space="preserve"> по обучению решению </w:t>
      </w:r>
      <w:r w:rsidRPr="005B0F85">
        <w:rPr>
          <w:rFonts w:ascii="Times New Roman" w:hAnsi="Times New Roman"/>
          <w:b/>
          <w:bCs/>
          <w:sz w:val="22"/>
          <w:szCs w:val="22"/>
        </w:rPr>
        <w:t>арифметических сюжетных</w:t>
      </w:r>
      <w:r w:rsidRPr="005B0F85">
        <w:rPr>
          <w:rFonts w:ascii="Times New Roman" w:hAnsi="Times New Roman"/>
          <w:sz w:val="22"/>
          <w:szCs w:val="22"/>
        </w:rPr>
        <w:t xml:space="preserve"> (текстовых) </w:t>
      </w:r>
      <w:r w:rsidRPr="005B0F85">
        <w:rPr>
          <w:rFonts w:ascii="Times New Roman" w:hAnsi="Times New Roman"/>
          <w:b/>
          <w:bCs/>
          <w:sz w:val="22"/>
          <w:szCs w:val="22"/>
        </w:rPr>
        <w:t>задач</w:t>
      </w:r>
      <w:r w:rsidRPr="005B0F85">
        <w:rPr>
          <w:rFonts w:ascii="Times New Roman" w:hAnsi="Times New Roman"/>
          <w:sz w:val="22"/>
          <w:szCs w:val="22"/>
        </w:rPr>
        <w:t xml:space="preserve"> (условно «</w:t>
      </w:r>
      <w:r w:rsidRPr="005B0F85">
        <w:rPr>
          <w:rFonts w:ascii="Times New Roman" w:hAnsi="Times New Roman"/>
          <w:b/>
          <w:bCs/>
          <w:sz w:val="22"/>
          <w:szCs w:val="22"/>
        </w:rPr>
        <w:t>алгоритмической</w:t>
      </w:r>
      <w:r w:rsidRPr="005B0F85">
        <w:rPr>
          <w:rFonts w:ascii="Times New Roman" w:hAnsi="Times New Roman"/>
          <w:sz w:val="22"/>
          <w:szCs w:val="22"/>
        </w:rPr>
        <w:t xml:space="preserve">») является центральной для данного курса. Ее особое положение определяется тем, что настоящий курс имеет прикладную направленность, которая выражается в умении применять полученные знания на практике. А это, в свою очередь, связано с решением той или иной задачи. При этом важно не только научить учащихся решать задачи, но и правильно формулировать их, используя имеющуюся информацию. Особое внимание необходимо обратить на тот смысл, который нами вкладывается в термин «решение задачи»: под решением задачи подразумевается  запись (описание) алгоритма, дающего возможность выполнить требование задачи. Сам процесс выполнения алгоритма (получение ответа задачи) важен, но не относится к обязательной составляющей умения решать задачи.      </w:t>
      </w:r>
    </w:p>
    <w:p w:rsidR="001A2E9F" w:rsidRPr="005B0F85" w:rsidRDefault="001A2E9F" w:rsidP="001A2E9F">
      <w:pPr>
        <w:pStyle w:val="ac"/>
        <w:spacing w:after="0"/>
        <w:ind w:left="0"/>
        <w:jc w:val="both"/>
        <w:rPr>
          <w:rFonts w:ascii="Times New Roman" w:hAnsi="Times New Roman"/>
          <w:sz w:val="22"/>
          <w:szCs w:val="22"/>
        </w:rPr>
      </w:pPr>
      <w:r w:rsidRPr="005B0F85">
        <w:rPr>
          <w:rFonts w:ascii="Times New Roman" w:hAnsi="Times New Roman"/>
          <w:sz w:val="22"/>
          <w:szCs w:val="22"/>
        </w:rPr>
        <w:t xml:space="preserve">     </w:t>
      </w:r>
      <w:r w:rsidRPr="005B0F85">
        <w:rPr>
          <w:rFonts w:ascii="Times New Roman" w:hAnsi="Times New Roman"/>
          <w:sz w:val="22"/>
          <w:szCs w:val="22"/>
        </w:rPr>
        <w:tab/>
        <w:t xml:space="preserve"> </w:t>
      </w:r>
      <w:proofErr w:type="gramStart"/>
      <w:r w:rsidRPr="005B0F85">
        <w:rPr>
          <w:rFonts w:ascii="Times New Roman" w:hAnsi="Times New Roman"/>
          <w:sz w:val="22"/>
          <w:szCs w:val="22"/>
        </w:rPr>
        <w:t>Само описание алгоритма решения задачи допускается в трех видах: 1) по действиям (по шагам) с пояснениями, 2) в виде числового выражения, которое мы рассматриваем как свернутую форму описания по действиям, но без пояснений, 3) в виде буквенного выражения (в некоторых случаях в виде формулы или в виде уравнения) с использованием стандартной символики.</w:t>
      </w:r>
      <w:proofErr w:type="gramEnd"/>
      <w:r w:rsidRPr="005B0F85">
        <w:rPr>
          <w:rFonts w:ascii="Times New Roman" w:hAnsi="Times New Roman"/>
          <w:sz w:val="22"/>
          <w:szCs w:val="22"/>
        </w:rPr>
        <w:t xml:space="preserve"> Последняя форма описания алгоритма решения задачи будет использоваться только после того, как учащимися достаточно хорошо будут усвоены зависимости между величинами, а также связь между результатом и компонентами действий.</w:t>
      </w:r>
    </w:p>
    <w:p w:rsidR="001A2E9F" w:rsidRPr="005B0F85" w:rsidRDefault="001A2E9F" w:rsidP="001A2E9F">
      <w:pPr>
        <w:pStyle w:val="ac"/>
        <w:spacing w:after="0"/>
        <w:ind w:left="0"/>
        <w:jc w:val="both"/>
        <w:rPr>
          <w:rFonts w:ascii="Times New Roman" w:hAnsi="Times New Roman"/>
          <w:sz w:val="22"/>
          <w:szCs w:val="22"/>
        </w:rPr>
      </w:pPr>
      <w:r w:rsidRPr="005B0F85">
        <w:rPr>
          <w:rFonts w:ascii="Times New Roman" w:hAnsi="Times New Roman"/>
          <w:sz w:val="22"/>
          <w:szCs w:val="22"/>
        </w:rPr>
        <w:lastRenderedPageBreak/>
        <w:t xml:space="preserve">     </w:t>
      </w:r>
      <w:r w:rsidRPr="005B0F85">
        <w:rPr>
          <w:rFonts w:ascii="Times New Roman" w:hAnsi="Times New Roman"/>
          <w:sz w:val="22"/>
          <w:szCs w:val="22"/>
        </w:rPr>
        <w:tab/>
        <w:t xml:space="preserve"> Что же касается самого процесса нахождения решения задачи (а в этом смысле термин «решение задачи» также часто употребляется), то вводится частичная его алгоритмизация. </w:t>
      </w:r>
    </w:p>
    <w:p w:rsidR="001A2E9F" w:rsidRPr="005B0F85" w:rsidRDefault="001A2E9F" w:rsidP="001A2E9F">
      <w:pPr>
        <w:pStyle w:val="ac"/>
        <w:spacing w:after="0"/>
        <w:ind w:left="0"/>
        <w:jc w:val="both"/>
        <w:rPr>
          <w:rFonts w:ascii="Times New Roman" w:hAnsi="Times New Roman"/>
          <w:sz w:val="22"/>
          <w:szCs w:val="22"/>
        </w:rPr>
      </w:pPr>
      <w:r w:rsidRPr="005B0F85">
        <w:rPr>
          <w:rFonts w:ascii="Times New Roman" w:hAnsi="Times New Roman"/>
          <w:sz w:val="22"/>
          <w:szCs w:val="22"/>
        </w:rPr>
        <w:t xml:space="preserve">     </w:t>
      </w:r>
      <w:r w:rsidRPr="005B0F85">
        <w:rPr>
          <w:rFonts w:ascii="Times New Roman" w:hAnsi="Times New Roman"/>
          <w:sz w:val="22"/>
          <w:szCs w:val="22"/>
        </w:rPr>
        <w:tab/>
        <w:t xml:space="preserve"> Для формирования умения решать задачи учащиеся, в первую очередь, должны научиться работать с текстом и иллюстрациями: определить, является ли предложенный текст задачей, или как по данному сюжету сформулировать задачу, установить связь между данными и искомым и последовательность шагов по установлению значения искомого. Другое направление работы с понятием «задача» связано с проведением различных преобразований имеющегося текста и наблюдениями за теми изменениями в ее решении, которые возникают в результате этих преобразований. К этим видам работы относятся: дополнение текстов, не являющихся задачами, до задачи; изменение любого из элементов задачи, представление одной той же задачи в разных формулировках; упрощение и усложнение исходной задачи; поиск особых случаев изменения исходных данных, приводящих к упрощению решения; установление задач, которые можно решить при помощи уже решенной задачи, что в дальнейшем становится основой классификации задач по сходству математических отношений, заложенных в них.</w:t>
      </w:r>
    </w:p>
    <w:p w:rsidR="001A2E9F" w:rsidRPr="005B0F85" w:rsidRDefault="001A2E9F" w:rsidP="001A2E9F">
      <w:pPr>
        <w:pStyle w:val="ac"/>
        <w:spacing w:after="0"/>
        <w:ind w:left="0"/>
        <w:jc w:val="both"/>
        <w:rPr>
          <w:rFonts w:ascii="Times New Roman" w:hAnsi="Times New Roman"/>
          <w:sz w:val="22"/>
          <w:szCs w:val="22"/>
        </w:rPr>
      </w:pPr>
      <w:r w:rsidRPr="005B0F85">
        <w:rPr>
          <w:rFonts w:ascii="Times New Roman" w:hAnsi="Times New Roman"/>
          <w:sz w:val="22"/>
          <w:szCs w:val="22"/>
        </w:rPr>
        <w:t xml:space="preserve">     </w:t>
      </w:r>
      <w:r w:rsidRPr="005B0F85">
        <w:rPr>
          <w:rFonts w:ascii="Times New Roman" w:hAnsi="Times New Roman"/>
          <w:sz w:val="22"/>
          <w:szCs w:val="22"/>
        </w:rPr>
        <w:tab/>
        <w:t xml:space="preserve"> </w:t>
      </w:r>
      <w:r w:rsidRPr="005B0F85">
        <w:rPr>
          <w:rFonts w:ascii="Times New Roman" w:hAnsi="Times New Roman"/>
          <w:b/>
          <w:bCs/>
          <w:sz w:val="22"/>
          <w:szCs w:val="22"/>
        </w:rPr>
        <w:t>Информационная линия.</w:t>
      </w:r>
      <w:r w:rsidRPr="005B0F85">
        <w:rPr>
          <w:rFonts w:ascii="Times New Roman" w:hAnsi="Times New Roman"/>
          <w:sz w:val="22"/>
          <w:szCs w:val="22"/>
        </w:rPr>
        <w:t xml:space="preserve"> В нее включены вопросы по поиску (сбору) и представлению различной информации, связанной со счетом предметов и измерением величин. Наиболее явно необходимость в таком виде деятельности проявляется в процессе работы над практическими задачами (по всему курсу), задачами с геометрическими величинами (по всему курсу) и задачами с недостающими данными (3 класс, 1 часть и далее). Фиксирование результатов сбора предполагается осуществлять в любой удобной форме: в виде текста (протокола), с помощью табулирования, графического представления.</w:t>
      </w:r>
    </w:p>
    <w:p w:rsidR="001A2E9F" w:rsidRPr="005B0F85" w:rsidRDefault="001A2E9F" w:rsidP="001A2E9F">
      <w:pPr>
        <w:pStyle w:val="ac"/>
        <w:spacing w:after="0"/>
        <w:ind w:left="0" w:firstLine="708"/>
        <w:jc w:val="both"/>
        <w:rPr>
          <w:rFonts w:ascii="Times New Roman" w:hAnsi="Times New Roman"/>
          <w:sz w:val="22"/>
          <w:szCs w:val="22"/>
        </w:rPr>
      </w:pPr>
      <w:r w:rsidRPr="005B0F85">
        <w:rPr>
          <w:rFonts w:ascii="Times New Roman" w:hAnsi="Times New Roman"/>
          <w:sz w:val="22"/>
          <w:szCs w:val="22"/>
        </w:rPr>
        <w:t xml:space="preserve">Особое место при работе с информацией отводится таблице. Уже в 1-м классе учащиеся знакомятся с записью имеющейся информации в виде таблицы (речь идет о «Таблице сложения»), и осознают удобство такого представления информации. При этом учащиеся принимают непосредственное участие в построении такой таблицы. Во 2-м классе эта работа продолжается очень активно. Наряду с построением и использованием «Таблицы умножения» учащиеся знакомятся с возможностью использовать таблицу для осуществления краткой записи текстовой задачи. Они учатся читать готовые таблицы и заполнять таблицы полученными данными. </w:t>
      </w:r>
    </w:p>
    <w:p w:rsidR="001A2E9F" w:rsidRPr="005B0F85" w:rsidRDefault="001A2E9F" w:rsidP="001A2E9F">
      <w:pPr>
        <w:pStyle w:val="ac"/>
        <w:spacing w:after="0"/>
        <w:ind w:left="0"/>
        <w:jc w:val="both"/>
        <w:rPr>
          <w:rFonts w:ascii="Times New Roman" w:hAnsi="Times New Roman"/>
          <w:sz w:val="22"/>
          <w:szCs w:val="22"/>
        </w:rPr>
      </w:pPr>
      <w:r w:rsidRPr="005B0F85">
        <w:rPr>
          <w:rFonts w:ascii="Times New Roman" w:hAnsi="Times New Roman"/>
          <w:sz w:val="22"/>
          <w:szCs w:val="22"/>
        </w:rPr>
        <w:t xml:space="preserve">    </w:t>
      </w:r>
      <w:r w:rsidRPr="005B0F85">
        <w:rPr>
          <w:rFonts w:ascii="Times New Roman" w:hAnsi="Times New Roman"/>
          <w:sz w:val="22"/>
          <w:szCs w:val="22"/>
        </w:rPr>
        <w:tab/>
        <w:t xml:space="preserve">  Наряду с заданиями, в которых работа с таблицей носит очень важный, но </w:t>
      </w:r>
      <w:proofErr w:type="gramStart"/>
      <w:r w:rsidRPr="005B0F85">
        <w:rPr>
          <w:rFonts w:ascii="Times New Roman" w:hAnsi="Times New Roman"/>
          <w:sz w:val="22"/>
          <w:szCs w:val="22"/>
        </w:rPr>
        <w:t>все</w:t>
      </w:r>
      <w:proofErr w:type="gramEnd"/>
      <w:r w:rsidRPr="005B0F85">
        <w:rPr>
          <w:rFonts w:ascii="Times New Roman" w:hAnsi="Times New Roman"/>
          <w:sz w:val="22"/>
          <w:szCs w:val="22"/>
        </w:rPr>
        <w:t xml:space="preserve"> же вспомогательный характер, предусмотрены и специальные задания по работе с таблицами. В 3-м классе к уже знакомым учащимся видам «стандартных» таблиц добавляется еще одна очень важная таблица, а именно: «Таблица разрядов и классов». Все виды работ с таблицами продолжают активно действовать, но при этом появляются задания, связанные с интерпретацией табличных данных, с их анализом для получения некоторой «новой» информации. В 4-м классе учащимся приходится много работать с таблицами, что обусловлено спецификой изучаемого материала: большой объем времени отводится рассмотрению задач с пропорциональными величинами, характеризующими процесс движения, работы, изготовления товара, расчета стоимости. Традиционно решение таких задач, как правило, сопровождается табличной записью.</w:t>
      </w:r>
    </w:p>
    <w:p w:rsidR="001A2E9F" w:rsidRPr="005B0F85" w:rsidRDefault="001A2E9F" w:rsidP="001A2E9F">
      <w:pPr>
        <w:pStyle w:val="ac"/>
        <w:spacing w:after="0"/>
        <w:ind w:left="0"/>
        <w:jc w:val="both"/>
        <w:rPr>
          <w:rFonts w:ascii="Times New Roman" w:hAnsi="Times New Roman"/>
          <w:sz w:val="22"/>
          <w:szCs w:val="22"/>
        </w:rPr>
      </w:pPr>
      <w:r w:rsidRPr="005B0F85">
        <w:rPr>
          <w:rFonts w:ascii="Times New Roman" w:hAnsi="Times New Roman"/>
          <w:sz w:val="22"/>
          <w:szCs w:val="22"/>
        </w:rPr>
        <w:t xml:space="preserve">    </w:t>
      </w:r>
      <w:r w:rsidRPr="005B0F85">
        <w:rPr>
          <w:rFonts w:ascii="Times New Roman" w:hAnsi="Times New Roman"/>
          <w:sz w:val="22"/>
          <w:szCs w:val="22"/>
        </w:rPr>
        <w:tab/>
        <w:t xml:space="preserve">  Еще одной удобной формой представления данных является использование диаграмм. При этом используются как диаграммы сравнения (столбчатые или полосчатые), так и структурные диаграммы (круговые). Первое упоминание о диаграмме дается на страницах учебника 3-го класса: изучается специальная тема «Изображение данных с помощью диаграмм». При этом появление диаграмм сравнения как средства представления данных подготовлено введением такого понятия, как «числовой луч». Именно горизонтальное расположение числового луча (что является наиболее привычным расположением) привело к тому, что из двух возможных типов расположения диаграммы сравнения (вертикального или горизонтального) мы в основном используем горизонтальное их расположение (полосчатые диаграммы). Но при этом не следует думать, что вертикальные (столбчатые) диаграммы чем-то принципиально отличаются от </w:t>
      </w:r>
      <w:proofErr w:type="gramStart"/>
      <w:r w:rsidRPr="005B0F85">
        <w:rPr>
          <w:rFonts w:ascii="Times New Roman" w:hAnsi="Times New Roman"/>
          <w:sz w:val="22"/>
          <w:szCs w:val="22"/>
        </w:rPr>
        <w:t>горизонтальных</w:t>
      </w:r>
      <w:proofErr w:type="gramEnd"/>
      <w:r w:rsidRPr="005B0F85">
        <w:rPr>
          <w:rFonts w:ascii="Times New Roman" w:hAnsi="Times New Roman"/>
          <w:sz w:val="22"/>
          <w:szCs w:val="22"/>
        </w:rPr>
        <w:t>. Эта мысль доводится и до понимания учащихся: они работают с вертикальными и горизонтальными диаграммами на общих основаниях. Преимущество горизонтальных диаграмм проявляется еще и в том, что на страницах учебника их можно расположить более компактно.</w:t>
      </w:r>
    </w:p>
    <w:p w:rsidR="001A2E9F" w:rsidRPr="005B0F85" w:rsidRDefault="001A2E9F" w:rsidP="001A2E9F">
      <w:pPr>
        <w:pStyle w:val="ac"/>
        <w:spacing w:after="0"/>
        <w:ind w:left="0"/>
        <w:jc w:val="both"/>
        <w:rPr>
          <w:rFonts w:ascii="Times New Roman" w:hAnsi="Times New Roman"/>
          <w:sz w:val="22"/>
          <w:szCs w:val="22"/>
        </w:rPr>
      </w:pPr>
      <w:r w:rsidRPr="005B0F85">
        <w:rPr>
          <w:rFonts w:ascii="Times New Roman" w:hAnsi="Times New Roman"/>
          <w:sz w:val="22"/>
          <w:szCs w:val="22"/>
        </w:rPr>
        <w:t xml:space="preserve">     </w:t>
      </w:r>
      <w:r w:rsidRPr="005B0F85">
        <w:rPr>
          <w:rFonts w:ascii="Times New Roman" w:hAnsi="Times New Roman"/>
          <w:sz w:val="22"/>
          <w:szCs w:val="22"/>
        </w:rPr>
        <w:tab/>
        <w:t xml:space="preserve"> Знакомство учащихся со структурной диаграммой, которая представлена в круговой форме, происходит (и может произойти) только после того, как будет введено понятие доли и учащиеся научаться делить круг на заданное число равных частей. Умение распознавать и строить круговой сектор, площадь которого составляет определенную долю (половину, четверть, треть и т. д.) от площади соответствующего круга, и является той базой, которая лежит в основе работы с круговой диаграммой. В явном виде эта работа проводится только в 4-м классе, но </w:t>
      </w:r>
      <w:r w:rsidRPr="005B0F85">
        <w:rPr>
          <w:rFonts w:ascii="Times New Roman" w:hAnsi="Times New Roman"/>
          <w:sz w:val="22"/>
          <w:szCs w:val="22"/>
        </w:rPr>
        <w:lastRenderedPageBreak/>
        <w:t>подготовительная работа, связанная с использованием круговых схем, начинается уже во 2-м классе.</w:t>
      </w:r>
    </w:p>
    <w:p w:rsidR="001A2E9F" w:rsidRPr="005B0F85" w:rsidRDefault="001A2E9F" w:rsidP="001A2E9F">
      <w:pPr>
        <w:pStyle w:val="ac"/>
        <w:spacing w:after="0"/>
        <w:ind w:left="0"/>
        <w:jc w:val="both"/>
        <w:rPr>
          <w:rFonts w:ascii="Times New Roman" w:hAnsi="Times New Roman"/>
          <w:sz w:val="22"/>
          <w:szCs w:val="22"/>
        </w:rPr>
      </w:pPr>
      <w:r w:rsidRPr="005B0F85">
        <w:rPr>
          <w:rFonts w:ascii="Times New Roman" w:hAnsi="Times New Roman"/>
          <w:sz w:val="22"/>
          <w:szCs w:val="22"/>
        </w:rPr>
        <w:t xml:space="preserve">    </w:t>
      </w:r>
      <w:r w:rsidRPr="005B0F85">
        <w:rPr>
          <w:rFonts w:ascii="Times New Roman" w:hAnsi="Times New Roman"/>
          <w:sz w:val="22"/>
          <w:szCs w:val="22"/>
        </w:rPr>
        <w:tab/>
        <w:t xml:space="preserve">  </w:t>
      </w:r>
      <w:proofErr w:type="gramStart"/>
      <w:r w:rsidRPr="005B0F85">
        <w:rPr>
          <w:rFonts w:ascii="Times New Roman" w:hAnsi="Times New Roman"/>
          <w:b/>
          <w:bCs/>
          <w:sz w:val="22"/>
          <w:szCs w:val="22"/>
        </w:rPr>
        <w:t>Алгебраический материал</w:t>
      </w:r>
      <w:r w:rsidRPr="005B0F85">
        <w:rPr>
          <w:rFonts w:ascii="Times New Roman" w:hAnsi="Times New Roman"/>
          <w:sz w:val="22"/>
          <w:szCs w:val="22"/>
        </w:rPr>
        <w:t xml:space="preserve"> в настоящем курсе не образует самостоятельную содержательную линию в силу двух основных причин: во-первых, этот материал согласно требованиям нового стандарта представлен в содержании курса в очень небольшом объеме (в явном виде лишь в тех вопросах, которые касаются нахождения неизвестного компонента арифметического действия), а во-вторых, его направленность, главным образом, носит пропедевтический характер. </w:t>
      </w:r>
      <w:proofErr w:type="gramEnd"/>
    </w:p>
    <w:p w:rsidR="001A2E9F" w:rsidRPr="005B0F85" w:rsidRDefault="001A2E9F" w:rsidP="001A2E9F">
      <w:pPr>
        <w:pStyle w:val="ac"/>
        <w:spacing w:after="0"/>
        <w:ind w:left="0"/>
        <w:jc w:val="both"/>
        <w:rPr>
          <w:rFonts w:ascii="Times New Roman" w:hAnsi="Times New Roman"/>
          <w:sz w:val="22"/>
          <w:szCs w:val="22"/>
        </w:rPr>
      </w:pPr>
      <w:r w:rsidRPr="005B0F85">
        <w:rPr>
          <w:rFonts w:ascii="Times New Roman" w:hAnsi="Times New Roman"/>
          <w:sz w:val="22"/>
          <w:szCs w:val="22"/>
        </w:rPr>
        <w:t xml:space="preserve">      </w:t>
      </w:r>
      <w:r w:rsidRPr="005B0F85">
        <w:rPr>
          <w:rFonts w:ascii="Times New Roman" w:hAnsi="Times New Roman"/>
          <w:sz w:val="22"/>
          <w:szCs w:val="22"/>
        </w:rPr>
        <w:tab/>
        <w:t>Алгебраический материал традиционно представлен в данном курсе такими понятиями как выражение с переменной, уравнение. Изучение этого материала приходится, главным образом, на 4-й класс, но пропедевтическая работа начинается с 1-го класса. Задания, в которых учащимся предлагается заполнить пропуски соответствующими числами, готовят детей к пониманию сначала неизвестной величины, а затем и переменной величины. Появление равенств с «окошками», в которые следует записать нужные числа, является пропедевтикой изучения уравнений. Во 2-м классе вводится само понятие «уравнение» и соответствующая терминология. Делается это, прежде всего, для вывода правил нахождения неизвестного слагаемого, неизвестного уменьшаемого, неизвестного вычитаемого как способа решения соответствующих уравнений. В 3-м классе рассматриваются уравнения с неизвестным множителем, неизвестным делителем, неизвестным делимым и так же выводятся соответствующие правила.</w:t>
      </w:r>
    </w:p>
    <w:p w:rsidR="001A2E9F" w:rsidRPr="005B0F85" w:rsidRDefault="001A2E9F" w:rsidP="001A2E9F">
      <w:pPr>
        <w:pStyle w:val="ac"/>
        <w:spacing w:after="0"/>
        <w:ind w:left="0" w:firstLine="669"/>
        <w:jc w:val="center"/>
        <w:rPr>
          <w:rFonts w:ascii="Times New Roman" w:hAnsi="Times New Roman"/>
          <w:b/>
          <w:bCs/>
          <w:sz w:val="22"/>
          <w:szCs w:val="22"/>
        </w:rPr>
      </w:pPr>
      <w:r w:rsidRPr="005B0F85">
        <w:rPr>
          <w:rFonts w:ascii="Times New Roman" w:hAnsi="Times New Roman"/>
          <w:b/>
          <w:bCs/>
          <w:sz w:val="22"/>
          <w:szCs w:val="22"/>
        </w:rPr>
        <w:t>Описание места учебного предмета в учебном плане</w:t>
      </w:r>
    </w:p>
    <w:p w:rsidR="001A2E9F" w:rsidRPr="005B0F85" w:rsidRDefault="001A2E9F" w:rsidP="001A2E9F">
      <w:pPr>
        <w:pStyle w:val="ac"/>
        <w:spacing w:after="0"/>
        <w:ind w:left="0"/>
        <w:jc w:val="center"/>
        <w:rPr>
          <w:rFonts w:ascii="Times New Roman" w:hAnsi="Times New Roman"/>
          <w:b/>
          <w:bCs/>
          <w:sz w:val="22"/>
          <w:szCs w:val="22"/>
        </w:rPr>
      </w:pPr>
      <w:r w:rsidRPr="005B0F85">
        <w:rPr>
          <w:rFonts w:ascii="Times New Roman" w:hAnsi="Times New Roman"/>
          <w:sz w:val="22"/>
          <w:szCs w:val="22"/>
        </w:rPr>
        <w:t>В соответствии с федеральным базисным учебным планом и примерной программой по математике предмет «Математика» изучается с 1 по 4 класс по четыре часа в неделю. Общий объём учебного времени составляет 540 часов (1 класс – 132 ч, 2 класс – 136 ч, 3 класс – 136 ч, 4 класс – 136 ч).</w:t>
      </w:r>
      <w:r>
        <w:rPr>
          <w:rFonts w:ascii="Times New Roman" w:hAnsi="Times New Roman"/>
          <w:b/>
          <w:bCs/>
          <w:sz w:val="22"/>
          <w:szCs w:val="22"/>
        </w:rPr>
        <w:t xml:space="preserve">           </w:t>
      </w:r>
      <w:r w:rsidRPr="005B0F85">
        <w:rPr>
          <w:rFonts w:ascii="Times New Roman" w:hAnsi="Times New Roman"/>
          <w:b/>
          <w:bCs/>
          <w:sz w:val="22"/>
          <w:szCs w:val="22"/>
        </w:rPr>
        <w:t>Ценностные ориентиры содержания курса «Математика»</w:t>
      </w:r>
    </w:p>
    <w:p w:rsidR="001A2E9F" w:rsidRPr="005B0F85" w:rsidRDefault="001A2E9F" w:rsidP="001A2E9F">
      <w:pPr>
        <w:pStyle w:val="ac"/>
        <w:spacing w:after="0"/>
        <w:ind w:left="0"/>
        <w:jc w:val="both"/>
        <w:rPr>
          <w:rFonts w:ascii="Times New Roman" w:hAnsi="Times New Roman"/>
          <w:b/>
          <w:bCs/>
          <w:sz w:val="22"/>
          <w:szCs w:val="22"/>
        </w:rPr>
      </w:pPr>
      <w:r w:rsidRPr="005B0F85">
        <w:rPr>
          <w:rFonts w:ascii="Times New Roman" w:hAnsi="Times New Roman"/>
          <w:b/>
          <w:bCs/>
          <w:sz w:val="22"/>
          <w:szCs w:val="22"/>
        </w:rPr>
        <w:t xml:space="preserve">     </w:t>
      </w:r>
      <w:r w:rsidRPr="005B0F85">
        <w:rPr>
          <w:rFonts w:ascii="Times New Roman" w:hAnsi="Times New Roman"/>
          <w:b/>
          <w:bCs/>
          <w:sz w:val="22"/>
          <w:szCs w:val="22"/>
        </w:rPr>
        <w:tab/>
        <w:t xml:space="preserve"> </w:t>
      </w:r>
      <w:r w:rsidRPr="005B0F85">
        <w:rPr>
          <w:rFonts w:ascii="Times New Roman" w:hAnsi="Times New Roman"/>
          <w:sz w:val="22"/>
          <w:szCs w:val="22"/>
        </w:rPr>
        <w:t xml:space="preserve">В основе учебно-воспитательного процесса лежат следующие ценности математики: </w:t>
      </w:r>
    </w:p>
    <w:p w:rsidR="001A2E9F" w:rsidRPr="005B0F85" w:rsidRDefault="001A2E9F" w:rsidP="001A2E9F">
      <w:pPr>
        <w:pStyle w:val="af0"/>
        <w:jc w:val="both"/>
        <w:rPr>
          <w:rFonts w:ascii="Times New Roman" w:hAnsi="Times New Roman"/>
          <w:kern w:val="2"/>
          <w:sz w:val="22"/>
          <w:szCs w:val="22"/>
        </w:rPr>
      </w:pPr>
      <w:r w:rsidRPr="005B0F85">
        <w:rPr>
          <w:rFonts w:ascii="Times New Roman" w:hAnsi="Times New Roman"/>
          <w:kern w:val="2"/>
          <w:sz w:val="22"/>
          <w:szCs w:val="22"/>
        </w:rPr>
        <w:t xml:space="preserve"> - понимание математических отношений является средством познания закономерностей существования окружающего мира, фактов, процессов и явлений, происходящих в природе и в обществе (хронология событий, протяженность по времени, образование целого из частей, изменение формы, размера и т.д.);</w:t>
      </w:r>
    </w:p>
    <w:p w:rsidR="001A2E9F" w:rsidRPr="005B0F85" w:rsidRDefault="001A2E9F" w:rsidP="001A2E9F">
      <w:pPr>
        <w:pStyle w:val="af0"/>
        <w:jc w:val="both"/>
        <w:rPr>
          <w:rFonts w:ascii="Times New Roman" w:hAnsi="Times New Roman"/>
          <w:kern w:val="2"/>
          <w:sz w:val="22"/>
          <w:szCs w:val="22"/>
        </w:rPr>
      </w:pPr>
      <w:r w:rsidRPr="005B0F85">
        <w:rPr>
          <w:rFonts w:ascii="Times New Roman" w:hAnsi="Times New Roman"/>
          <w:kern w:val="2"/>
          <w:sz w:val="22"/>
          <w:szCs w:val="22"/>
        </w:rPr>
        <w:t xml:space="preserve"> - математические представления о числах, величинах, геометрических фигурах являются условием целостного восприятия творений природы и человека (памятники архитектуры, сокровища искусства и культуры, объекты природы);</w:t>
      </w:r>
    </w:p>
    <w:p w:rsidR="001A2E9F" w:rsidRPr="005B0F85" w:rsidRDefault="001A2E9F" w:rsidP="001A2E9F">
      <w:pPr>
        <w:pStyle w:val="af0"/>
        <w:jc w:val="both"/>
        <w:rPr>
          <w:rFonts w:ascii="Times New Roman" w:hAnsi="Times New Roman"/>
          <w:kern w:val="2"/>
          <w:sz w:val="22"/>
          <w:szCs w:val="22"/>
        </w:rPr>
      </w:pPr>
      <w:r w:rsidRPr="005B0F85">
        <w:rPr>
          <w:rFonts w:ascii="Times New Roman" w:hAnsi="Times New Roman"/>
          <w:kern w:val="2"/>
          <w:sz w:val="22"/>
          <w:szCs w:val="22"/>
        </w:rPr>
        <w:t xml:space="preserve"> - владение математическим языком, алгоритмами, элементами математической логики позволяет ученику совершенствовать коммуникативную деятельность (аргументировать свою точку зрения, строить логические цепочки рассуждений; опровергать или подтверждать истинность предположения).</w:t>
      </w:r>
    </w:p>
    <w:p w:rsidR="001A2E9F" w:rsidRPr="005B0F85" w:rsidRDefault="001A2E9F" w:rsidP="001A2E9F">
      <w:pPr>
        <w:pStyle w:val="ac"/>
        <w:spacing w:after="0"/>
        <w:ind w:left="0"/>
        <w:jc w:val="center"/>
        <w:rPr>
          <w:rFonts w:ascii="Times New Roman" w:hAnsi="Times New Roman"/>
          <w:b/>
          <w:bCs/>
          <w:sz w:val="22"/>
          <w:szCs w:val="22"/>
        </w:rPr>
      </w:pPr>
      <w:r w:rsidRPr="005B0F85">
        <w:rPr>
          <w:rFonts w:ascii="Times New Roman" w:hAnsi="Times New Roman"/>
          <w:b/>
          <w:bCs/>
          <w:sz w:val="22"/>
          <w:szCs w:val="22"/>
        </w:rPr>
        <w:t>Планируемые результаты усвоения учебного предмета</w:t>
      </w:r>
    </w:p>
    <w:p w:rsidR="001A2E9F" w:rsidRPr="005B0F85" w:rsidRDefault="001A2E9F" w:rsidP="001A2E9F">
      <w:pPr>
        <w:shd w:val="clear" w:color="auto" w:fill="FFFFFF"/>
        <w:spacing w:after="0"/>
        <w:jc w:val="both"/>
        <w:rPr>
          <w:rFonts w:ascii="Times New Roman" w:hAnsi="Times New Roman" w:cs="Times New Roman"/>
        </w:rPr>
      </w:pPr>
      <w:r w:rsidRPr="005B0F85">
        <w:rPr>
          <w:rFonts w:ascii="Times New Roman" w:hAnsi="Times New Roman" w:cs="Times New Roman"/>
        </w:rPr>
        <w:t xml:space="preserve">   </w:t>
      </w:r>
      <w:r w:rsidRPr="005B0F85">
        <w:rPr>
          <w:rFonts w:ascii="Times New Roman" w:hAnsi="Times New Roman" w:cs="Times New Roman"/>
        </w:rPr>
        <w:tab/>
        <w:t xml:space="preserve">   В результате освоения предметного содержания предлагаемого курса математики у учащихся предполагается формирование универсальных учебных действий (познавательных, регулятивных, коммуникативных, личностных) позволяющих достигать предметных и </w:t>
      </w:r>
      <w:proofErr w:type="spellStart"/>
      <w:r w:rsidRPr="005B0F85">
        <w:rPr>
          <w:rFonts w:ascii="Times New Roman" w:hAnsi="Times New Roman" w:cs="Times New Roman"/>
        </w:rPr>
        <w:t>метапредметных</w:t>
      </w:r>
      <w:proofErr w:type="spellEnd"/>
      <w:r w:rsidRPr="005B0F85">
        <w:rPr>
          <w:rFonts w:ascii="Times New Roman" w:hAnsi="Times New Roman" w:cs="Times New Roman"/>
        </w:rPr>
        <w:t xml:space="preserve">  результатов.</w:t>
      </w:r>
    </w:p>
    <w:p w:rsidR="001A2E9F" w:rsidRPr="005B0F85" w:rsidRDefault="001A2E9F" w:rsidP="001A2E9F">
      <w:pPr>
        <w:pStyle w:val="a3"/>
        <w:spacing w:after="0" w:afterAutospacing="0"/>
        <w:jc w:val="both"/>
        <w:rPr>
          <w:rFonts w:ascii="Times New Roman" w:hAnsi="Times New Roman" w:cs="Times New Roman"/>
          <w:spacing w:val="10"/>
          <w:sz w:val="22"/>
          <w:szCs w:val="22"/>
        </w:rPr>
      </w:pPr>
      <w:r w:rsidRPr="005B0F85">
        <w:rPr>
          <w:rFonts w:ascii="Times New Roman" w:hAnsi="Times New Roman" w:cs="Times New Roman"/>
          <w:b/>
          <w:spacing w:val="10"/>
          <w:sz w:val="22"/>
          <w:szCs w:val="22"/>
        </w:rPr>
        <w:t>Личностными результатами</w:t>
      </w:r>
      <w:r w:rsidRPr="005B0F85">
        <w:rPr>
          <w:rFonts w:ascii="Times New Roman" w:hAnsi="Times New Roman" w:cs="Times New Roman"/>
          <w:spacing w:val="10"/>
          <w:sz w:val="22"/>
          <w:szCs w:val="22"/>
        </w:rPr>
        <w:t xml:space="preserve"> изучения курса «Математика» </w:t>
      </w:r>
      <w:r w:rsidRPr="005B0F85">
        <w:rPr>
          <w:rFonts w:ascii="Times New Roman" w:hAnsi="Times New Roman" w:cs="Times New Roman"/>
          <w:b/>
          <w:spacing w:val="10"/>
          <w:sz w:val="22"/>
          <w:szCs w:val="22"/>
        </w:rPr>
        <w:t>в 1-м</w:t>
      </w:r>
      <w:r w:rsidRPr="005B0F85">
        <w:rPr>
          <w:rFonts w:ascii="Times New Roman" w:hAnsi="Times New Roman" w:cs="Times New Roman"/>
          <w:spacing w:val="10"/>
          <w:sz w:val="22"/>
          <w:szCs w:val="22"/>
        </w:rPr>
        <w:t xml:space="preserve"> классе является формирования следующих умений:</w:t>
      </w:r>
    </w:p>
    <w:p w:rsidR="001A2E9F" w:rsidRPr="005B0F85" w:rsidRDefault="001A2E9F" w:rsidP="001A2E9F">
      <w:pPr>
        <w:numPr>
          <w:ilvl w:val="0"/>
          <w:numId w:val="46"/>
        </w:numPr>
        <w:shd w:val="clear" w:color="auto" w:fill="FFFFFF"/>
        <w:spacing w:after="0" w:line="240" w:lineRule="auto"/>
        <w:jc w:val="both"/>
        <w:rPr>
          <w:rFonts w:ascii="Times New Roman" w:hAnsi="Times New Roman" w:cs="Times New Roman"/>
        </w:rPr>
      </w:pPr>
      <w:r w:rsidRPr="005B0F85">
        <w:rPr>
          <w:rFonts w:ascii="Times New Roman" w:hAnsi="Times New Roman" w:cs="Times New Roman"/>
        </w:rPr>
        <w:t xml:space="preserve">Определять и высказывать под руководством педагога самые простые общие для всех людей правила поведения при сотрудничестве (этические нормы). </w:t>
      </w:r>
    </w:p>
    <w:p w:rsidR="001A2E9F" w:rsidRPr="005B0F85" w:rsidRDefault="001A2E9F" w:rsidP="001A2E9F">
      <w:pPr>
        <w:numPr>
          <w:ilvl w:val="0"/>
          <w:numId w:val="46"/>
        </w:numPr>
        <w:shd w:val="clear" w:color="auto" w:fill="FFFFFF"/>
        <w:spacing w:after="0" w:line="240" w:lineRule="auto"/>
        <w:jc w:val="both"/>
        <w:rPr>
          <w:rFonts w:ascii="Times New Roman" w:hAnsi="Times New Roman" w:cs="Times New Roman"/>
        </w:rPr>
      </w:pPr>
      <w:r w:rsidRPr="005B0F85">
        <w:rPr>
          <w:rFonts w:ascii="Times New Roman" w:hAnsi="Times New Roman" w:cs="Times New Roman"/>
        </w:rPr>
        <w:t xml:space="preserve">В предложенных педагогом ситуациях общения и сотрудничества, опираясь на общие для всех простые правила поведения, делать выбор, при поддержке других участников группы и педагога, как поступить. </w:t>
      </w:r>
    </w:p>
    <w:p w:rsidR="001A2E9F" w:rsidRPr="005B0F85" w:rsidRDefault="001A2E9F" w:rsidP="001A2E9F">
      <w:pPr>
        <w:shd w:val="clear" w:color="auto" w:fill="FFFFFF"/>
        <w:tabs>
          <w:tab w:val="left" w:pos="9781"/>
        </w:tabs>
        <w:spacing w:after="0"/>
        <w:ind w:left="709" w:right="-1" w:hanging="283"/>
        <w:jc w:val="both"/>
        <w:rPr>
          <w:rFonts w:ascii="Times New Roman" w:hAnsi="Times New Roman" w:cs="Times New Roman"/>
          <w:iCs/>
        </w:rPr>
      </w:pPr>
      <w:proofErr w:type="gramStart"/>
      <w:r w:rsidRPr="005B0F85">
        <w:rPr>
          <w:rFonts w:ascii="Times New Roman" w:hAnsi="Times New Roman" w:cs="Times New Roman"/>
          <w:iCs/>
        </w:rPr>
        <w:t>Обучающиеся получат возможность для формирования:</w:t>
      </w:r>
      <w:proofErr w:type="gramEnd"/>
    </w:p>
    <w:p w:rsidR="001A2E9F" w:rsidRPr="005B0F85" w:rsidRDefault="001A2E9F" w:rsidP="001A2E9F">
      <w:pPr>
        <w:widowControl w:val="0"/>
        <w:numPr>
          <w:ilvl w:val="0"/>
          <w:numId w:val="39"/>
        </w:numPr>
        <w:shd w:val="clear" w:color="auto" w:fill="FFFFFF"/>
        <w:tabs>
          <w:tab w:val="left" w:pos="284"/>
          <w:tab w:val="left" w:pos="9781"/>
        </w:tabs>
        <w:autoSpaceDE w:val="0"/>
        <w:autoSpaceDN w:val="0"/>
        <w:adjustRightInd w:val="0"/>
        <w:spacing w:after="0" w:line="240" w:lineRule="auto"/>
        <w:ind w:left="284" w:right="-1" w:hanging="284"/>
        <w:jc w:val="both"/>
        <w:rPr>
          <w:rFonts w:ascii="Times New Roman" w:hAnsi="Times New Roman" w:cs="Times New Roman"/>
        </w:rPr>
      </w:pPr>
      <w:r w:rsidRPr="005B0F85">
        <w:rPr>
          <w:rFonts w:ascii="Times New Roman" w:hAnsi="Times New Roman" w:cs="Times New Roman"/>
          <w:iCs/>
        </w:rPr>
        <w:t>Внутренней позиции обучающегося на уровне положительного отношения к образовательному учреждению, понимания необходимости учения, выраженного в преобладании учебно-познавательных мотивов и предпочтении социального способа оценки знаний.</w:t>
      </w:r>
    </w:p>
    <w:p w:rsidR="001A2E9F" w:rsidRPr="005B0F85" w:rsidRDefault="001A2E9F" w:rsidP="001A2E9F">
      <w:pPr>
        <w:spacing w:after="0"/>
        <w:ind w:firstLine="795"/>
        <w:jc w:val="both"/>
        <w:rPr>
          <w:rFonts w:ascii="Times New Roman" w:hAnsi="Times New Roman" w:cs="Times New Roman"/>
          <w:iCs/>
        </w:rPr>
      </w:pPr>
      <w:r w:rsidRPr="005B0F85">
        <w:rPr>
          <w:rFonts w:ascii="Times New Roman" w:hAnsi="Times New Roman" w:cs="Times New Roman"/>
          <w:b/>
          <w:bCs/>
        </w:rPr>
        <w:t xml:space="preserve">      </w:t>
      </w:r>
      <w:r w:rsidRPr="005B0F85">
        <w:rPr>
          <w:rFonts w:ascii="Times New Roman" w:hAnsi="Times New Roman" w:cs="Times New Roman"/>
          <w:iCs/>
        </w:rPr>
        <w:t>В</w:t>
      </w:r>
      <w:r w:rsidRPr="005B0F85">
        <w:rPr>
          <w:rFonts w:ascii="Times New Roman" w:hAnsi="Times New Roman" w:cs="Times New Roman"/>
        </w:rPr>
        <w:t xml:space="preserve"> </w:t>
      </w:r>
      <w:r w:rsidRPr="005B0F85">
        <w:rPr>
          <w:rFonts w:ascii="Times New Roman" w:hAnsi="Times New Roman" w:cs="Times New Roman"/>
          <w:iCs/>
        </w:rPr>
        <w:t xml:space="preserve">области </w:t>
      </w:r>
      <w:r w:rsidRPr="005B0F85">
        <w:rPr>
          <w:rFonts w:ascii="Times New Roman" w:hAnsi="Times New Roman" w:cs="Times New Roman"/>
          <w:b/>
          <w:iCs/>
        </w:rPr>
        <w:t>регулятивных</w:t>
      </w:r>
      <w:r w:rsidRPr="005B0F85">
        <w:rPr>
          <w:rFonts w:ascii="Times New Roman" w:hAnsi="Times New Roman" w:cs="Times New Roman"/>
          <w:iCs/>
        </w:rPr>
        <w:t xml:space="preserve"> УУД</w:t>
      </w:r>
      <w:proofErr w:type="gramStart"/>
      <w:r w:rsidRPr="005B0F85">
        <w:rPr>
          <w:rFonts w:ascii="Times New Roman" w:hAnsi="Times New Roman" w:cs="Times New Roman"/>
          <w:iCs/>
        </w:rPr>
        <w:t xml:space="preserve"> :</w:t>
      </w:r>
      <w:proofErr w:type="gramEnd"/>
    </w:p>
    <w:p w:rsidR="001A2E9F" w:rsidRPr="005B0F85" w:rsidRDefault="001A2E9F" w:rsidP="001A2E9F">
      <w:pPr>
        <w:spacing w:after="0"/>
        <w:ind w:firstLine="795"/>
        <w:jc w:val="both"/>
        <w:rPr>
          <w:rFonts w:ascii="Times New Roman" w:hAnsi="Times New Roman" w:cs="Times New Roman"/>
          <w:iCs/>
        </w:rPr>
      </w:pPr>
      <w:r w:rsidRPr="005B0F85">
        <w:rPr>
          <w:rFonts w:ascii="Times New Roman" w:hAnsi="Times New Roman" w:cs="Times New Roman"/>
        </w:rPr>
        <w:t xml:space="preserve">Определять и формулировать цель деятельности на уроке с помощью учителя. </w:t>
      </w:r>
    </w:p>
    <w:p w:rsidR="001A2E9F" w:rsidRPr="005B0F85" w:rsidRDefault="001A2E9F" w:rsidP="001A2E9F">
      <w:pPr>
        <w:numPr>
          <w:ilvl w:val="0"/>
          <w:numId w:val="47"/>
        </w:numPr>
        <w:shd w:val="clear" w:color="auto" w:fill="FFFFFF"/>
        <w:spacing w:after="0" w:line="240" w:lineRule="auto"/>
        <w:jc w:val="both"/>
        <w:rPr>
          <w:rFonts w:ascii="Times New Roman" w:hAnsi="Times New Roman" w:cs="Times New Roman"/>
        </w:rPr>
      </w:pPr>
      <w:r w:rsidRPr="005B0F85">
        <w:rPr>
          <w:rFonts w:ascii="Times New Roman" w:hAnsi="Times New Roman" w:cs="Times New Roman"/>
        </w:rPr>
        <w:t xml:space="preserve">Проговаривать последовательность действий на уроке. </w:t>
      </w:r>
    </w:p>
    <w:p w:rsidR="001A2E9F" w:rsidRPr="005B0F85" w:rsidRDefault="001A2E9F" w:rsidP="001A2E9F">
      <w:pPr>
        <w:numPr>
          <w:ilvl w:val="0"/>
          <w:numId w:val="47"/>
        </w:numPr>
        <w:shd w:val="clear" w:color="auto" w:fill="FFFFFF"/>
        <w:spacing w:after="0" w:line="240" w:lineRule="auto"/>
        <w:jc w:val="both"/>
        <w:rPr>
          <w:rFonts w:ascii="Times New Roman" w:hAnsi="Times New Roman" w:cs="Times New Roman"/>
        </w:rPr>
      </w:pPr>
      <w:r w:rsidRPr="005B0F85">
        <w:rPr>
          <w:rFonts w:ascii="Times New Roman" w:hAnsi="Times New Roman" w:cs="Times New Roman"/>
        </w:rPr>
        <w:lastRenderedPageBreak/>
        <w:t xml:space="preserve">Учиться высказывать своё предположение (версию) на основе работы с иллюстрацией учебника. </w:t>
      </w:r>
    </w:p>
    <w:p w:rsidR="001A2E9F" w:rsidRPr="005B0F85" w:rsidRDefault="001A2E9F" w:rsidP="001A2E9F">
      <w:pPr>
        <w:numPr>
          <w:ilvl w:val="0"/>
          <w:numId w:val="47"/>
        </w:numPr>
        <w:shd w:val="clear" w:color="auto" w:fill="FFFFFF"/>
        <w:spacing w:after="0" w:line="240" w:lineRule="auto"/>
        <w:jc w:val="both"/>
        <w:rPr>
          <w:rFonts w:ascii="Times New Roman" w:hAnsi="Times New Roman" w:cs="Times New Roman"/>
        </w:rPr>
      </w:pPr>
      <w:r w:rsidRPr="005B0F85">
        <w:rPr>
          <w:rFonts w:ascii="Times New Roman" w:hAnsi="Times New Roman" w:cs="Times New Roman"/>
        </w:rPr>
        <w:t xml:space="preserve">Учиться работать по предложенному учителем плану. </w:t>
      </w:r>
    </w:p>
    <w:p w:rsidR="001A2E9F" w:rsidRPr="005B0F85" w:rsidRDefault="001A2E9F" w:rsidP="001A2E9F">
      <w:pPr>
        <w:shd w:val="clear" w:color="auto" w:fill="FFFFFF"/>
        <w:spacing w:after="0"/>
        <w:jc w:val="both"/>
        <w:rPr>
          <w:rFonts w:ascii="Times New Roman" w:hAnsi="Times New Roman" w:cs="Times New Roman"/>
        </w:rPr>
      </w:pPr>
      <w:r w:rsidRPr="005B0F85">
        <w:rPr>
          <w:rFonts w:ascii="Times New Roman" w:hAnsi="Times New Roman" w:cs="Times New Roman"/>
        </w:rPr>
        <w:t>Средством формирования этих действий служит технология проблемного диалога на этапе изучения нового материала.</w:t>
      </w:r>
    </w:p>
    <w:p w:rsidR="001A2E9F" w:rsidRPr="005B0F85" w:rsidRDefault="001A2E9F" w:rsidP="001A2E9F">
      <w:pPr>
        <w:shd w:val="clear" w:color="auto" w:fill="FFFFFF"/>
        <w:tabs>
          <w:tab w:val="left" w:pos="9781"/>
        </w:tabs>
        <w:spacing w:after="0"/>
        <w:ind w:firstLine="426"/>
        <w:jc w:val="both"/>
        <w:rPr>
          <w:rFonts w:ascii="Times New Roman" w:hAnsi="Times New Roman" w:cs="Times New Roman"/>
        </w:rPr>
      </w:pPr>
      <w:proofErr w:type="gramStart"/>
      <w:r w:rsidRPr="005B0F85">
        <w:rPr>
          <w:rFonts w:ascii="Times New Roman" w:hAnsi="Times New Roman" w:cs="Times New Roman"/>
          <w:iCs/>
        </w:rPr>
        <w:t>Обучающиеся</w:t>
      </w:r>
      <w:proofErr w:type="gramEnd"/>
      <w:r w:rsidRPr="005B0F85">
        <w:rPr>
          <w:rFonts w:ascii="Times New Roman" w:hAnsi="Times New Roman" w:cs="Times New Roman"/>
          <w:iCs/>
        </w:rPr>
        <w:t xml:space="preserve"> получат возможность научиться:</w:t>
      </w:r>
    </w:p>
    <w:p w:rsidR="001A2E9F" w:rsidRPr="005B0F85" w:rsidRDefault="001A2E9F" w:rsidP="001A2E9F">
      <w:pPr>
        <w:numPr>
          <w:ilvl w:val="0"/>
          <w:numId w:val="48"/>
        </w:numPr>
        <w:shd w:val="clear" w:color="auto" w:fill="FFFFFF"/>
        <w:spacing w:after="0" w:line="240" w:lineRule="auto"/>
        <w:jc w:val="both"/>
        <w:rPr>
          <w:rFonts w:ascii="Times New Roman" w:hAnsi="Times New Roman" w:cs="Times New Roman"/>
        </w:rPr>
      </w:pPr>
      <w:r w:rsidRPr="005B0F85">
        <w:rPr>
          <w:rFonts w:ascii="Times New Roman" w:hAnsi="Times New Roman" w:cs="Times New Roman"/>
        </w:rPr>
        <w:t xml:space="preserve">Учиться отличать </w:t>
      </w:r>
      <w:proofErr w:type="gramStart"/>
      <w:r w:rsidRPr="005B0F85">
        <w:rPr>
          <w:rFonts w:ascii="Times New Roman" w:hAnsi="Times New Roman" w:cs="Times New Roman"/>
        </w:rPr>
        <w:t>верно</w:t>
      </w:r>
      <w:proofErr w:type="gramEnd"/>
      <w:r w:rsidRPr="005B0F85">
        <w:rPr>
          <w:rFonts w:ascii="Times New Roman" w:hAnsi="Times New Roman" w:cs="Times New Roman"/>
        </w:rPr>
        <w:t xml:space="preserve"> выполненное задание от неверного. </w:t>
      </w:r>
    </w:p>
    <w:p w:rsidR="001A2E9F" w:rsidRPr="005B0F85" w:rsidRDefault="001A2E9F" w:rsidP="001A2E9F">
      <w:pPr>
        <w:numPr>
          <w:ilvl w:val="0"/>
          <w:numId w:val="48"/>
        </w:numPr>
        <w:shd w:val="clear" w:color="auto" w:fill="FFFFFF"/>
        <w:spacing w:after="0" w:line="240" w:lineRule="auto"/>
        <w:jc w:val="both"/>
        <w:rPr>
          <w:rFonts w:ascii="Times New Roman" w:hAnsi="Times New Roman" w:cs="Times New Roman"/>
        </w:rPr>
      </w:pPr>
      <w:r w:rsidRPr="005B0F85">
        <w:rPr>
          <w:rFonts w:ascii="Times New Roman" w:hAnsi="Times New Roman" w:cs="Times New Roman"/>
        </w:rPr>
        <w:t xml:space="preserve">Учиться совместно с учителем и другими учениками давать эмоциональную оценку деятельности класса на уроке. </w:t>
      </w:r>
    </w:p>
    <w:p w:rsidR="001A2E9F" w:rsidRPr="005B0F85" w:rsidRDefault="001A2E9F" w:rsidP="001A2E9F">
      <w:pPr>
        <w:shd w:val="clear" w:color="auto" w:fill="FFFFFF"/>
        <w:spacing w:after="0"/>
        <w:jc w:val="both"/>
        <w:rPr>
          <w:rFonts w:ascii="Times New Roman" w:hAnsi="Times New Roman" w:cs="Times New Roman"/>
          <w:b/>
        </w:rPr>
      </w:pPr>
      <w:r w:rsidRPr="005B0F85">
        <w:rPr>
          <w:rFonts w:ascii="Times New Roman" w:hAnsi="Times New Roman" w:cs="Times New Roman"/>
        </w:rPr>
        <w:t>В области</w:t>
      </w:r>
      <w:r w:rsidRPr="005B0F85">
        <w:rPr>
          <w:rFonts w:ascii="Times New Roman" w:hAnsi="Times New Roman" w:cs="Times New Roman"/>
          <w:b/>
        </w:rPr>
        <w:t xml:space="preserve"> </w:t>
      </w:r>
      <w:proofErr w:type="gramStart"/>
      <w:r w:rsidRPr="005B0F85">
        <w:rPr>
          <w:rFonts w:ascii="Times New Roman" w:hAnsi="Times New Roman" w:cs="Times New Roman"/>
          <w:b/>
        </w:rPr>
        <w:t>познавательных</w:t>
      </w:r>
      <w:proofErr w:type="gramEnd"/>
      <w:r w:rsidRPr="005B0F85">
        <w:rPr>
          <w:rFonts w:ascii="Times New Roman" w:hAnsi="Times New Roman" w:cs="Times New Roman"/>
          <w:b/>
        </w:rPr>
        <w:t xml:space="preserve"> УУД:</w:t>
      </w:r>
    </w:p>
    <w:p w:rsidR="001A2E9F" w:rsidRPr="005B0F85" w:rsidRDefault="001A2E9F" w:rsidP="001A2E9F">
      <w:pPr>
        <w:numPr>
          <w:ilvl w:val="0"/>
          <w:numId w:val="49"/>
        </w:numPr>
        <w:shd w:val="clear" w:color="auto" w:fill="FFFFFF"/>
        <w:spacing w:after="0" w:line="240" w:lineRule="auto"/>
        <w:jc w:val="both"/>
        <w:rPr>
          <w:rFonts w:ascii="Times New Roman" w:hAnsi="Times New Roman" w:cs="Times New Roman"/>
        </w:rPr>
      </w:pPr>
      <w:r w:rsidRPr="005B0F85">
        <w:rPr>
          <w:rFonts w:ascii="Times New Roman" w:hAnsi="Times New Roman" w:cs="Times New Roman"/>
        </w:rPr>
        <w:t xml:space="preserve">Ориентироваться в своей системе знаний: отличать новое от уже известного с помощью учителя. </w:t>
      </w:r>
    </w:p>
    <w:p w:rsidR="001A2E9F" w:rsidRPr="005B0F85" w:rsidRDefault="001A2E9F" w:rsidP="001A2E9F">
      <w:pPr>
        <w:numPr>
          <w:ilvl w:val="0"/>
          <w:numId w:val="49"/>
        </w:numPr>
        <w:shd w:val="clear" w:color="auto" w:fill="FFFFFF"/>
        <w:spacing w:after="0" w:line="240" w:lineRule="auto"/>
        <w:jc w:val="both"/>
        <w:rPr>
          <w:rFonts w:ascii="Times New Roman" w:hAnsi="Times New Roman" w:cs="Times New Roman"/>
        </w:rPr>
      </w:pPr>
      <w:r w:rsidRPr="005B0F85">
        <w:rPr>
          <w:rFonts w:ascii="Times New Roman" w:hAnsi="Times New Roman" w:cs="Times New Roman"/>
        </w:rPr>
        <w:t xml:space="preserve">Делать предварительный отбор источников информации: ориентироваться в учебнике (на развороте, в оглавлении, в словаре). </w:t>
      </w:r>
    </w:p>
    <w:p w:rsidR="001A2E9F" w:rsidRPr="005B0F85" w:rsidRDefault="001A2E9F" w:rsidP="001A2E9F">
      <w:pPr>
        <w:numPr>
          <w:ilvl w:val="0"/>
          <w:numId w:val="49"/>
        </w:numPr>
        <w:shd w:val="clear" w:color="auto" w:fill="FFFFFF"/>
        <w:spacing w:after="0" w:line="240" w:lineRule="auto"/>
        <w:jc w:val="both"/>
        <w:rPr>
          <w:rFonts w:ascii="Times New Roman" w:hAnsi="Times New Roman" w:cs="Times New Roman"/>
        </w:rPr>
      </w:pPr>
      <w:r w:rsidRPr="005B0F85">
        <w:rPr>
          <w:rFonts w:ascii="Times New Roman" w:hAnsi="Times New Roman" w:cs="Times New Roman"/>
        </w:rPr>
        <w:t xml:space="preserve">Добывать новые знания: находить ответы на вопросы, используя учебник, свой жизненный опыт и информацию, полученную на уроке. </w:t>
      </w:r>
    </w:p>
    <w:p w:rsidR="001A2E9F" w:rsidRPr="005B0F85" w:rsidRDefault="001A2E9F" w:rsidP="001A2E9F">
      <w:pPr>
        <w:numPr>
          <w:ilvl w:val="0"/>
          <w:numId w:val="49"/>
        </w:numPr>
        <w:shd w:val="clear" w:color="auto" w:fill="FFFFFF"/>
        <w:spacing w:after="0" w:line="240" w:lineRule="auto"/>
        <w:jc w:val="both"/>
        <w:rPr>
          <w:rFonts w:ascii="Times New Roman" w:hAnsi="Times New Roman" w:cs="Times New Roman"/>
        </w:rPr>
      </w:pPr>
      <w:r w:rsidRPr="005B0F85">
        <w:rPr>
          <w:rFonts w:ascii="Times New Roman" w:hAnsi="Times New Roman" w:cs="Times New Roman"/>
        </w:rPr>
        <w:t xml:space="preserve">Перерабатывать полученную информацию: делать выводы в результате совместной работы всего класса. </w:t>
      </w:r>
    </w:p>
    <w:p w:rsidR="001A2E9F" w:rsidRPr="005B0F85" w:rsidRDefault="001A2E9F" w:rsidP="001A2E9F">
      <w:pPr>
        <w:numPr>
          <w:ilvl w:val="0"/>
          <w:numId w:val="49"/>
        </w:numPr>
        <w:shd w:val="clear" w:color="auto" w:fill="FFFFFF"/>
        <w:spacing w:after="0" w:line="240" w:lineRule="auto"/>
        <w:jc w:val="both"/>
        <w:rPr>
          <w:rFonts w:ascii="Times New Roman" w:hAnsi="Times New Roman" w:cs="Times New Roman"/>
        </w:rPr>
      </w:pPr>
      <w:r w:rsidRPr="005B0F85">
        <w:rPr>
          <w:rFonts w:ascii="Times New Roman" w:hAnsi="Times New Roman" w:cs="Times New Roman"/>
        </w:rPr>
        <w:t xml:space="preserve">Перерабатывать полученную информацию: сравнивать и группировать такие математические объекты, как числа, числовые выражения, равенства, неравенства, плоские геометрические фигуры. </w:t>
      </w:r>
    </w:p>
    <w:p w:rsidR="001A2E9F" w:rsidRPr="005B0F85" w:rsidRDefault="001A2E9F" w:rsidP="001A2E9F">
      <w:pPr>
        <w:shd w:val="clear" w:color="auto" w:fill="FFFFFF"/>
        <w:tabs>
          <w:tab w:val="left" w:pos="9781"/>
        </w:tabs>
        <w:spacing w:after="0"/>
        <w:ind w:left="720"/>
        <w:jc w:val="both"/>
        <w:rPr>
          <w:rFonts w:ascii="Times New Roman" w:hAnsi="Times New Roman" w:cs="Times New Roman"/>
        </w:rPr>
      </w:pPr>
      <w:proofErr w:type="gramStart"/>
      <w:r w:rsidRPr="005B0F85">
        <w:rPr>
          <w:rFonts w:ascii="Times New Roman" w:hAnsi="Times New Roman" w:cs="Times New Roman"/>
          <w:iCs/>
        </w:rPr>
        <w:t>Обучающиеся</w:t>
      </w:r>
      <w:proofErr w:type="gramEnd"/>
      <w:r w:rsidRPr="005B0F85">
        <w:rPr>
          <w:rFonts w:ascii="Times New Roman" w:hAnsi="Times New Roman" w:cs="Times New Roman"/>
          <w:iCs/>
        </w:rPr>
        <w:t xml:space="preserve"> получат возможность научиться:</w:t>
      </w:r>
    </w:p>
    <w:p w:rsidR="001A2E9F" w:rsidRPr="005B0F85" w:rsidRDefault="001A2E9F" w:rsidP="001A2E9F">
      <w:pPr>
        <w:shd w:val="clear" w:color="auto" w:fill="FFFFFF"/>
        <w:tabs>
          <w:tab w:val="left" w:pos="9781"/>
        </w:tabs>
        <w:spacing w:after="0"/>
        <w:ind w:left="720"/>
        <w:jc w:val="both"/>
        <w:rPr>
          <w:rFonts w:ascii="Times New Roman" w:hAnsi="Times New Roman" w:cs="Times New Roman"/>
        </w:rPr>
      </w:pPr>
      <w:r w:rsidRPr="005B0F85">
        <w:rPr>
          <w:rFonts w:ascii="Times New Roman" w:hAnsi="Times New Roman" w:cs="Times New Roman"/>
        </w:rPr>
        <w:t xml:space="preserve">Преобразовывать информацию из одной формы в другую: составлять математические рассказы и задачи на основе простейших математических моделей (предметных, рисунков, схематических рисунков, схем); находить и формулировать решение задачи с помощью простейших моделей (предметных, рисунков, схематических рисунков, схем). </w:t>
      </w:r>
    </w:p>
    <w:p w:rsidR="001A2E9F" w:rsidRPr="005B0F85" w:rsidRDefault="001A2E9F" w:rsidP="001A2E9F">
      <w:pPr>
        <w:shd w:val="clear" w:color="auto" w:fill="FFFFFF"/>
        <w:spacing w:after="0"/>
        <w:jc w:val="both"/>
        <w:rPr>
          <w:rFonts w:ascii="Times New Roman" w:hAnsi="Times New Roman" w:cs="Times New Roman"/>
        </w:rPr>
      </w:pPr>
      <w:r w:rsidRPr="005B0F85">
        <w:rPr>
          <w:rFonts w:ascii="Times New Roman" w:hAnsi="Times New Roman" w:cs="Times New Roman"/>
        </w:rPr>
        <w:t>Средством формирования этих действий служит учебный материал и задания учебника, ориентированные на линии развития средствами предмета.</w:t>
      </w:r>
    </w:p>
    <w:p w:rsidR="001A2E9F" w:rsidRPr="005B0F85" w:rsidRDefault="001A2E9F" w:rsidP="001A2E9F">
      <w:pPr>
        <w:shd w:val="clear" w:color="auto" w:fill="FFFFFF"/>
        <w:spacing w:after="0"/>
        <w:jc w:val="both"/>
        <w:rPr>
          <w:rFonts w:ascii="Times New Roman" w:hAnsi="Times New Roman" w:cs="Times New Roman"/>
          <w:b/>
        </w:rPr>
      </w:pPr>
      <w:r w:rsidRPr="005B0F85">
        <w:rPr>
          <w:rFonts w:ascii="Times New Roman" w:hAnsi="Times New Roman" w:cs="Times New Roman"/>
        </w:rPr>
        <w:t xml:space="preserve">В области </w:t>
      </w:r>
      <w:proofErr w:type="gramStart"/>
      <w:r w:rsidRPr="005B0F85">
        <w:rPr>
          <w:rFonts w:ascii="Times New Roman" w:hAnsi="Times New Roman" w:cs="Times New Roman"/>
          <w:b/>
        </w:rPr>
        <w:t>коммуникативных</w:t>
      </w:r>
      <w:proofErr w:type="gramEnd"/>
      <w:r w:rsidRPr="005B0F85">
        <w:rPr>
          <w:rFonts w:ascii="Times New Roman" w:hAnsi="Times New Roman" w:cs="Times New Roman"/>
          <w:b/>
        </w:rPr>
        <w:t xml:space="preserve"> УУД:</w:t>
      </w:r>
    </w:p>
    <w:p w:rsidR="001A2E9F" w:rsidRPr="005B0F85" w:rsidRDefault="001A2E9F" w:rsidP="001A2E9F">
      <w:pPr>
        <w:numPr>
          <w:ilvl w:val="0"/>
          <w:numId w:val="50"/>
        </w:numPr>
        <w:shd w:val="clear" w:color="auto" w:fill="FFFFFF"/>
        <w:spacing w:after="0" w:line="240" w:lineRule="auto"/>
        <w:jc w:val="both"/>
        <w:rPr>
          <w:rFonts w:ascii="Times New Roman" w:hAnsi="Times New Roman" w:cs="Times New Roman"/>
        </w:rPr>
      </w:pPr>
      <w:r w:rsidRPr="005B0F85">
        <w:rPr>
          <w:rFonts w:ascii="Times New Roman" w:hAnsi="Times New Roman" w:cs="Times New Roman"/>
        </w:rPr>
        <w:t xml:space="preserve">Донести свою позицию до других: оформлять свою мысль в устной и письменной речи (на уровне одного предложения или небольшого текста). </w:t>
      </w:r>
    </w:p>
    <w:p w:rsidR="001A2E9F" w:rsidRPr="005B0F85" w:rsidRDefault="001A2E9F" w:rsidP="001A2E9F">
      <w:pPr>
        <w:numPr>
          <w:ilvl w:val="0"/>
          <w:numId w:val="50"/>
        </w:numPr>
        <w:shd w:val="clear" w:color="auto" w:fill="FFFFFF"/>
        <w:spacing w:after="0" w:line="240" w:lineRule="auto"/>
        <w:jc w:val="both"/>
        <w:rPr>
          <w:rFonts w:ascii="Times New Roman" w:hAnsi="Times New Roman" w:cs="Times New Roman"/>
        </w:rPr>
      </w:pPr>
      <w:r w:rsidRPr="005B0F85">
        <w:rPr>
          <w:rFonts w:ascii="Times New Roman" w:hAnsi="Times New Roman" w:cs="Times New Roman"/>
        </w:rPr>
        <w:t xml:space="preserve">Слушать и понимать речь других. </w:t>
      </w:r>
    </w:p>
    <w:p w:rsidR="001A2E9F" w:rsidRPr="005B0F85" w:rsidRDefault="001A2E9F" w:rsidP="001A2E9F">
      <w:pPr>
        <w:numPr>
          <w:ilvl w:val="0"/>
          <w:numId w:val="50"/>
        </w:numPr>
        <w:shd w:val="clear" w:color="auto" w:fill="FFFFFF"/>
        <w:spacing w:after="0" w:line="240" w:lineRule="auto"/>
        <w:jc w:val="both"/>
        <w:rPr>
          <w:rFonts w:ascii="Times New Roman" w:hAnsi="Times New Roman" w:cs="Times New Roman"/>
        </w:rPr>
      </w:pPr>
      <w:r w:rsidRPr="005B0F85">
        <w:rPr>
          <w:rFonts w:ascii="Times New Roman" w:hAnsi="Times New Roman" w:cs="Times New Roman"/>
        </w:rPr>
        <w:t xml:space="preserve">Читать и пересказывать текст. </w:t>
      </w:r>
    </w:p>
    <w:p w:rsidR="001A2E9F" w:rsidRPr="005B0F85" w:rsidRDefault="001A2E9F" w:rsidP="001A2E9F">
      <w:pPr>
        <w:shd w:val="clear" w:color="auto" w:fill="FFFFFF"/>
        <w:spacing w:after="0"/>
        <w:jc w:val="both"/>
        <w:rPr>
          <w:rFonts w:ascii="Times New Roman" w:hAnsi="Times New Roman" w:cs="Times New Roman"/>
        </w:rPr>
      </w:pPr>
      <w:r w:rsidRPr="005B0F85">
        <w:rPr>
          <w:rFonts w:ascii="Times New Roman" w:hAnsi="Times New Roman" w:cs="Times New Roman"/>
        </w:rPr>
        <w:t>Средством формирования этих действий служит технология проблемного диалога (побуждающий и подводящий диалог).</w:t>
      </w:r>
    </w:p>
    <w:p w:rsidR="001A2E9F" w:rsidRPr="005B0F85" w:rsidRDefault="001A2E9F" w:rsidP="001A2E9F">
      <w:pPr>
        <w:shd w:val="clear" w:color="auto" w:fill="FFFFFF"/>
        <w:tabs>
          <w:tab w:val="left" w:pos="9781"/>
        </w:tabs>
        <w:spacing w:after="0"/>
        <w:ind w:left="720"/>
        <w:jc w:val="both"/>
        <w:rPr>
          <w:rFonts w:ascii="Times New Roman" w:hAnsi="Times New Roman" w:cs="Times New Roman"/>
        </w:rPr>
      </w:pPr>
      <w:proofErr w:type="gramStart"/>
      <w:r w:rsidRPr="005B0F85">
        <w:rPr>
          <w:rFonts w:ascii="Times New Roman" w:hAnsi="Times New Roman" w:cs="Times New Roman"/>
          <w:iCs/>
        </w:rPr>
        <w:t>Обучающиеся</w:t>
      </w:r>
      <w:proofErr w:type="gramEnd"/>
      <w:r w:rsidRPr="005B0F85">
        <w:rPr>
          <w:rFonts w:ascii="Times New Roman" w:hAnsi="Times New Roman" w:cs="Times New Roman"/>
          <w:iCs/>
        </w:rPr>
        <w:t xml:space="preserve"> получат возможность научиться:</w:t>
      </w:r>
    </w:p>
    <w:p w:rsidR="001A2E9F" w:rsidRPr="005B0F85" w:rsidRDefault="001A2E9F" w:rsidP="001A2E9F">
      <w:pPr>
        <w:numPr>
          <w:ilvl w:val="0"/>
          <w:numId w:val="51"/>
        </w:numPr>
        <w:shd w:val="clear" w:color="auto" w:fill="FFFFFF"/>
        <w:spacing w:after="0" w:line="240" w:lineRule="auto"/>
        <w:jc w:val="both"/>
        <w:rPr>
          <w:rFonts w:ascii="Times New Roman" w:hAnsi="Times New Roman" w:cs="Times New Roman"/>
        </w:rPr>
      </w:pPr>
      <w:r w:rsidRPr="005B0F85">
        <w:rPr>
          <w:rFonts w:ascii="Times New Roman" w:hAnsi="Times New Roman" w:cs="Times New Roman"/>
        </w:rPr>
        <w:t xml:space="preserve">Совместно договариваться о правилах общения и поведения в школе и следовать им. </w:t>
      </w:r>
    </w:p>
    <w:p w:rsidR="001A2E9F" w:rsidRPr="005B0F85" w:rsidRDefault="001A2E9F" w:rsidP="001A2E9F">
      <w:pPr>
        <w:numPr>
          <w:ilvl w:val="0"/>
          <w:numId w:val="51"/>
        </w:numPr>
        <w:shd w:val="clear" w:color="auto" w:fill="FFFFFF"/>
        <w:spacing w:after="0" w:line="240" w:lineRule="auto"/>
        <w:jc w:val="both"/>
        <w:rPr>
          <w:rFonts w:ascii="Times New Roman" w:hAnsi="Times New Roman" w:cs="Times New Roman"/>
        </w:rPr>
      </w:pPr>
      <w:r w:rsidRPr="005B0F85">
        <w:rPr>
          <w:rFonts w:ascii="Times New Roman" w:hAnsi="Times New Roman" w:cs="Times New Roman"/>
        </w:rPr>
        <w:t xml:space="preserve">Учиться выполнять различные роли в группе (лидера, исполнителя, критика). </w:t>
      </w:r>
    </w:p>
    <w:p w:rsidR="001A2E9F" w:rsidRPr="005B0F85" w:rsidRDefault="001A2E9F" w:rsidP="001A2E9F">
      <w:pPr>
        <w:shd w:val="clear" w:color="auto" w:fill="FFFFFF"/>
        <w:spacing w:after="0"/>
        <w:jc w:val="both"/>
        <w:rPr>
          <w:rFonts w:ascii="Times New Roman" w:hAnsi="Times New Roman" w:cs="Times New Roman"/>
        </w:rPr>
      </w:pPr>
      <w:r w:rsidRPr="005B0F85">
        <w:rPr>
          <w:rFonts w:ascii="Times New Roman" w:hAnsi="Times New Roman" w:cs="Times New Roman"/>
        </w:rPr>
        <w:t>Средством формирования этих действий служит организация работы в парах и малых группах (в методических рекомендациях даны такие варианты проведения уроков).</w:t>
      </w:r>
    </w:p>
    <w:p w:rsidR="001A2E9F" w:rsidRPr="005B0F85" w:rsidRDefault="001A2E9F" w:rsidP="001A2E9F">
      <w:pPr>
        <w:shd w:val="clear" w:color="auto" w:fill="FFFFFF"/>
        <w:spacing w:after="0"/>
        <w:jc w:val="both"/>
        <w:rPr>
          <w:rFonts w:ascii="Times New Roman" w:hAnsi="Times New Roman" w:cs="Times New Roman"/>
        </w:rPr>
      </w:pPr>
      <w:r w:rsidRPr="005B0F85">
        <w:rPr>
          <w:rFonts w:ascii="Times New Roman" w:hAnsi="Times New Roman" w:cs="Times New Roman"/>
          <w:b/>
          <w:bCs/>
        </w:rPr>
        <w:t xml:space="preserve">      Предметными результатами</w:t>
      </w:r>
      <w:r w:rsidRPr="005B0F85">
        <w:rPr>
          <w:rFonts w:ascii="Times New Roman" w:hAnsi="Times New Roman" w:cs="Times New Roman"/>
        </w:rPr>
        <w:t xml:space="preserve"> изучения курса «Математика» в 1-м классе являются формирование следующих умений.</w:t>
      </w:r>
    </w:p>
    <w:p w:rsidR="001A2E9F" w:rsidRPr="005B0F85" w:rsidRDefault="001A2E9F" w:rsidP="001A2E9F">
      <w:pPr>
        <w:spacing w:after="0"/>
        <w:jc w:val="both"/>
        <w:rPr>
          <w:rFonts w:ascii="Times New Roman" w:hAnsi="Times New Roman" w:cs="Times New Roman"/>
          <w:b/>
          <w:bCs/>
        </w:rPr>
      </w:pPr>
      <w:r w:rsidRPr="005B0F85">
        <w:rPr>
          <w:rFonts w:ascii="Times New Roman" w:hAnsi="Times New Roman" w:cs="Times New Roman"/>
          <w:b/>
          <w:bCs/>
        </w:rPr>
        <w:t>Обучающиеся научатся:</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читать и записывать все однозначные числа и числа второго десятка, включая число 20;</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 xml:space="preserve">вести </w:t>
      </w:r>
      <w:proofErr w:type="gramStart"/>
      <w:r w:rsidRPr="005B0F85">
        <w:rPr>
          <w:rFonts w:ascii="Times New Roman" w:hAnsi="Times New Roman" w:cs="Times New Roman"/>
        </w:rPr>
        <w:t>счет</w:t>
      </w:r>
      <w:proofErr w:type="gramEnd"/>
      <w:r w:rsidRPr="005B0F85">
        <w:rPr>
          <w:rFonts w:ascii="Times New Roman" w:hAnsi="Times New Roman" w:cs="Times New Roman"/>
        </w:rPr>
        <w:t xml:space="preserve"> как в прямом, так и в обратном порядке (от 0 до 20);</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сравнивать изученные числа и записывать результат сравнения с помощью знаков</w:t>
      </w:r>
      <w:proofErr w:type="gramStart"/>
      <w:r w:rsidRPr="005B0F85">
        <w:rPr>
          <w:rFonts w:ascii="Times New Roman" w:hAnsi="Times New Roman" w:cs="Times New Roman"/>
        </w:rPr>
        <w:t xml:space="preserve"> (&gt;, &lt;, =);</w:t>
      </w:r>
      <w:proofErr w:type="gramEnd"/>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записывать действия сложения и вычитания, используя соответствующие знаки</w:t>
      </w:r>
      <w:proofErr w:type="gramStart"/>
      <w:r w:rsidRPr="005B0F85">
        <w:rPr>
          <w:rFonts w:ascii="Times New Roman" w:hAnsi="Times New Roman" w:cs="Times New Roman"/>
        </w:rPr>
        <w:t xml:space="preserve"> (+, </w:t>
      </w:r>
      <w:r w:rsidRPr="005B0F85">
        <w:rPr>
          <w:rFonts w:ascii="Times New Roman" w:hAnsi="Times New Roman" w:cs="Times New Roman"/>
        </w:rPr>
        <w:sym w:font="Symbol" w:char="002D"/>
      </w:r>
      <w:r w:rsidRPr="005B0F85">
        <w:rPr>
          <w:rFonts w:ascii="Times New Roman" w:hAnsi="Times New Roman" w:cs="Times New Roman"/>
        </w:rPr>
        <w:t>);</w:t>
      </w:r>
      <w:proofErr w:type="gramEnd"/>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proofErr w:type="gramStart"/>
      <w:r w:rsidRPr="005B0F85">
        <w:rPr>
          <w:rFonts w:ascii="Times New Roman" w:hAnsi="Times New Roman" w:cs="Times New Roman"/>
        </w:rPr>
        <w:t>употреблять термины, связанные с действиями сложения и вычитания (плюс, сумма, слагаемые, значение суммы; минус, разность, уменьшаемое, вычитаемое, значение разности);</w:t>
      </w:r>
      <w:proofErr w:type="gramEnd"/>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пользоваться справочной таблицей сложения однозначных чисел;</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воспроизводить и применять табличные случаи сложения и вычитания;</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применять переместительное свойство сложения;</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применять правила прибавления числа к сумме и суммы к числу;</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lastRenderedPageBreak/>
        <w:t>выполнять сложение на основе способа прибавления по частям;</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применять правила вычитания числа из суммы и суммы из числа;</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выполнять вычитание на основе способа вычитания по частям;</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применять правила сложения и вычитания с нулем;</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понимать и использовать взаимосвязь сложения и вычитания;</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выполнять сложение и вычитание однозначных чисел без перехода через десяток;</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выполнять сложение однозначных чисел с переходом через десяток и вычитание в пределах таблицы сложения, используя данную таблицу в качестве справочника;</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proofErr w:type="gramStart"/>
      <w:r w:rsidRPr="005B0F85">
        <w:rPr>
          <w:rFonts w:ascii="Times New Roman" w:hAnsi="Times New Roman" w:cs="Times New Roman"/>
        </w:rPr>
        <w:t>распознавать на чертеже и изображать точку, прямую, отрезок, ломаную, кривую линию, дугу, замкнутую и незамкнутую линии; употреблять соответствующие термины; употреблять термин «точка пересечения»;</w:t>
      </w:r>
      <w:proofErr w:type="gramEnd"/>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распознавать в окружающих предметах или их частях плоские геометрические фигуры (треугольник, четырехугольник, прямоугольник, многоугольник, круг);</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чертить с помощью линейки прямые, отрезки, ломаные, многоугольники;</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определять длину данного отрезка (в сантиметрах) при помощи измерительной линейки;</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строить отрезки заданной длины при помощи измерительной линейки;</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находить значения сумм и разностей отрезков данной длины при помощи измерительной линейки и с помощью вычислений;</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 xml:space="preserve">выражать длину отрезка, используя разные единицы длины (например, 1 дм </w:t>
      </w:r>
      <w:smartTag w:uri="urn:schemas-microsoft-com:office:smarttags" w:element="metricconverter">
        <w:smartTagPr>
          <w:attr w:name="ProductID" w:val="6 см"/>
        </w:smartTagPr>
        <w:r w:rsidRPr="005B0F85">
          <w:rPr>
            <w:rFonts w:ascii="Times New Roman" w:hAnsi="Times New Roman" w:cs="Times New Roman"/>
          </w:rPr>
          <w:t>6 см</w:t>
        </w:r>
      </w:smartTag>
      <w:r w:rsidRPr="005B0F85">
        <w:rPr>
          <w:rFonts w:ascii="Times New Roman" w:hAnsi="Times New Roman" w:cs="Times New Roman"/>
        </w:rPr>
        <w:t xml:space="preserve"> и </w:t>
      </w:r>
      <w:smartTag w:uri="urn:schemas-microsoft-com:office:smarttags" w:element="metricconverter">
        <w:smartTagPr>
          <w:attr w:name="ProductID" w:val="16 см"/>
        </w:smartTagPr>
        <w:r w:rsidRPr="005B0F85">
          <w:rPr>
            <w:rFonts w:ascii="Times New Roman" w:hAnsi="Times New Roman" w:cs="Times New Roman"/>
          </w:rPr>
          <w:t>16 см</w:t>
        </w:r>
      </w:smartTag>
      <w:r w:rsidRPr="005B0F85">
        <w:rPr>
          <w:rFonts w:ascii="Times New Roman" w:hAnsi="Times New Roman" w:cs="Times New Roman"/>
        </w:rPr>
        <w:t>);</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распознавать симметричные фигуры и изображения;</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распознавать и формулировать простые задачи;</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proofErr w:type="gramStart"/>
      <w:r w:rsidRPr="005B0F85">
        <w:rPr>
          <w:rFonts w:ascii="Times New Roman" w:hAnsi="Times New Roman" w:cs="Times New Roman"/>
        </w:rPr>
        <w:t>употреблять термины, связанные с понятием «задача» (формулировка, условие, требование (вопрос), решение, ответ);</w:t>
      </w:r>
      <w:proofErr w:type="gramEnd"/>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составлять задачи по рисунку и делать иллюстрации (схематические) к тексту задачи;</w:t>
      </w:r>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proofErr w:type="gramStart"/>
      <w:r w:rsidRPr="005B0F85">
        <w:rPr>
          <w:rFonts w:ascii="Times New Roman" w:hAnsi="Times New Roman" w:cs="Times New Roman"/>
        </w:rPr>
        <w:t>выявлять признаки предметов и событий, которые могут быть описаны терминами, относящимися к соответствующим величинам (длиннее - короче, дальше - ближе, тяжелее - легче, раньше - позже, дороже - дешевле);</w:t>
      </w:r>
      <w:proofErr w:type="gramEnd"/>
    </w:p>
    <w:p w:rsidR="001A2E9F" w:rsidRPr="005B0F85" w:rsidRDefault="001A2E9F" w:rsidP="001A2E9F">
      <w:pPr>
        <w:numPr>
          <w:ilvl w:val="0"/>
          <w:numId w:val="52"/>
        </w:numPr>
        <w:spacing w:after="0" w:line="240" w:lineRule="auto"/>
        <w:ind w:left="0" w:firstLine="397"/>
        <w:jc w:val="both"/>
        <w:rPr>
          <w:rFonts w:ascii="Times New Roman" w:hAnsi="Times New Roman" w:cs="Times New Roman"/>
        </w:rPr>
      </w:pPr>
      <w:r w:rsidRPr="005B0F85">
        <w:rPr>
          <w:rFonts w:ascii="Times New Roman" w:hAnsi="Times New Roman" w:cs="Times New Roman"/>
        </w:rPr>
        <w:t>использовать названия частей суток, дней недели, месяцев, времен года.</w:t>
      </w:r>
    </w:p>
    <w:p w:rsidR="001A2E9F" w:rsidRPr="005B0F85" w:rsidRDefault="001A2E9F" w:rsidP="001A2E9F">
      <w:pPr>
        <w:spacing w:after="0"/>
        <w:jc w:val="both"/>
        <w:rPr>
          <w:rFonts w:ascii="Times New Roman" w:hAnsi="Times New Roman" w:cs="Times New Roman"/>
          <w:b/>
          <w:bCs/>
        </w:rPr>
      </w:pPr>
      <w:proofErr w:type="gramStart"/>
      <w:r w:rsidRPr="005B0F85">
        <w:rPr>
          <w:rFonts w:ascii="Times New Roman" w:hAnsi="Times New Roman" w:cs="Times New Roman"/>
          <w:b/>
          <w:bCs/>
        </w:rPr>
        <w:t>Обучающиеся</w:t>
      </w:r>
      <w:proofErr w:type="gramEnd"/>
      <w:r w:rsidRPr="005B0F85">
        <w:rPr>
          <w:rFonts w:ascii="Times New Roman" w:hAnsi="Times New Roman" w:cs="Times New Roman"/>
          <w:b/>
          <w:bCs/>
        </w:rPr>
        <w:t xml:space="preserve"> получат возможность научиться:</w:t>
      </w:r>
    </w:p>
    <w:p w:rsidR="001A2E9F" w:rsidRPr="005B0F85" w:rsidRDefault="001A2E9F" w:rsidP="001A2E9F">
      <w:pPr>
        <w:numPr>
          <w:ilvl w:val="0"/>
          <w:numId w:val="53"/>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понимать количественный и порядковый смысл числа;</w:t>
      </w:r>
    </w:p>
    <w:p w:rsidR="001A2E9F" w:rsidRPr="005B0F85" w:rsidRDefault="001A2E9F" w:rsidP="001A2E9F">
      <w:pPr>
        <w:numPr>
          <w:ilvl w:val="0"/>
          <w:numId w:val="53"/>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понимать и распознавать количественный смысл сложения и вычитания;</w:t>
      </w:r>
    </w:p>
    <w:p w:rsidR="001A2E9F" w:rsidRPr="005B0F85" w:rsidRDefault="001A2E9F" w:rsidP="001A2E9F">
      <w:pPr>
        <w:numPr>
          <w:ilvl w:val="0"/>
          <w:numId w:val="53"/>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 xml:space="preserve">воспроизводить переместительное свойство сложения; </w:t>
      </w:r>
    </w:p>
    <w:p w:rsidR="001A2E9F" w:rsidRPr="005B0F85" w:rsidRDefault="001A2E9F" w:rsidP="001A2E9F">
      <w:pPr>
        <w:numPr>
          <w:ilvl w:val="0"/>
          <w:numId w:val="53"/>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воспроизводить правила прибавления числа к сумме и суммы к числу;</w:t>
      </w:r>
    </w:p>
    <w:p w:rsidR="001A2E9F" w:rsidRPr="005B0F85" w:rsidRDefault="001A2E9F" w:rsidP="001A2E9F">
      <w:pPr>
        <w:numPr>
          <w:ilvl w:val="0"/>
          <w:numId w:val="53"/>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воспроизводить правила вычитания числа из суммы и суммы из числа;</w:t>
      </w:r>
    </w:p>
    <w:p w:rsidR="001A2E9F" w:rsidRPr="005B0F85" w:rsidRDefault="001A2E9F" w:rsidP="001A2E9F">
      <w:pPr>
        <w:numPr>
          <w:ilvl w:val="0"/>
          <w:numId w:val="53"/>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воспроизводить правила сложения и вычитания с нулем;</w:t>
      </w:r>
    </w:p>
    <w:p w:rsidR="001A2E9F" w:rsidRPr="005B0F85" w:rsidRDefault="001A2E9F" w:rsidP="001A2E9F">
      <w:pPr>
        <w:numPr>
          <w:ilvl w:val="0"/>
          <w:numId w:val="53"/>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использовать «инструментальную» таблицу сложения для выполнения сложения однозначных чисел и соответствующих случаев вычитания;</w:t>
      </w:r>
    </w:p>
    <w:p w:rsidR="001A2E9F" w:rsidRPr="005B0F85" w:rsidRDefault="001A2E9F" w:rsidP="001A2E9F">
      <w:pPr>
        <w:numPr>
          <w:ilvl w:val="0"/>
          <w:numId w:val="53"/>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различать внутреннюю и внешнюю области по отношению к замкнутой линии (границе);</w:t>
      </w:r>
    </w:p>
    <w:p w:rsidR="001A2E9F" w:rsidRPr="005B0F85" w:rsidRDefault="001A2E9F" w:rsidP="001A2E9F">
      <w:pPr>
        <w:numPr>
          <w:ilvl w:val="0"/>
          <w:numId w:val="53"/>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устанавливать взаимное расположение прямых, кривых линий, прямой и кривой линии на плоскости;</w:t>
      </w:r>
    </w:p>
    <w:p w:rsidR="001A2E9F" w:rsidRPr="005B0F85" w:rsidRDefault="001A2E9F" w:rsidP="001A2E9F">
      <w:pPr>
        <w:numPr>
          <w:ilvl w:val="0"/>
          <w:numId w:val="53"/>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понимать и использовать термин «точка пересечения»;</w:t>
      </w:r>
    </w:p>
    <w:p w:rsidR="001A2E9F" w:rsidRPr="005B0F85" w:rsidRDefault="001A2E9F" w:rsidP="001A2E9F">
      <w:pPr>
        <w:numPr>
          <w:ilvl w:val="0"/>
          <w:numId w:val="53"/>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строить (достраивать) симметричные изображения, используя клетчатую бумагу;</w:t>
      </w:r>
    </w:p>
    <w:p w:rsidR="001A2E9F" w:rsidRPr="005B0F85" w:rsidRDefault="001A2E9F" w:rsidP="001A2E9F">
      <w:pPr>
        <w:numPr>
          <w:ilvl w:val="0"/>
          <w:numId w:val="53"/>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описывать упорядоченные множества с помощью соответствующих терминов (первый, последний, следующий, предшествующий);</w:t>
      </w:r>
    </w:p>
    <w:p w:rsidR="001A2E9F" w:rsidRPr="005B0F85" w:rsidRDefault="001A2E9F" w:rsidP="001A2E9F">
      <w:pPr>
        <w:numPr>
          <w:ilvl w:val="0"/>
          <w:numId w:val="53"/>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понимать суточную и годовую цикличность;</w:t>
      </w:r>
    </w:p>
    <w:p w:rsidR="001A2E9F" w:rsidRPr="005B0F85" w:rsidRDefault="001A2E9F" w:rsidP="001A2E9F">
      <w:pPr>
        <w:numPr>
          <w:ilvl w:val="0"/>
          <w:numId w:val="53"/>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представлять информацию в таблице.</w:t>
      </w:r>
    </w:p>
    <w:p w:rsidR="001A2E9F" w:rsidRDefault="001A2E9F" w:rsidP="001A2E9F">
      <w:pPr>
        <w:pStyle w:val="a3"/>
        <w:spacing w:before="0" w:beforeAutospacing="0" w:after="0" w:afterAutospacing="0"/>
        <w:jc w:val="both"/>
        <w:rPr>
          <w:rFonts w:ascii="Times New Roman" w:hAnsi="Times New Roman" w:cs="Times New Roman"/>
          <w:spacing w:val="10"/>
          <w:sz w:val="22"/>
          <w:szCs w:val="22"/>
        </w:rPr>
      </w:pPr>
      <w:r w:rsidRPr="005B0F85">
        <w:rPr>
          <w:rFonts w:ascii="Times New Roman" w:hAnsi="Times New Roman" w:cs="Times New Roman"/>
          <w:b/>
          <w:spacing w:val="10"/>
          <w:sz w:val="22"/>
          <w:szCs w:val="22"/>
        </w:rPr>
        <w:t>Личностными результатами</w:t>
      </w:r>
      <w:r w:rsidRPr="005B0F85">
        <w:rPr>
          <w:rFonts w:ascii="Times New Roman" w:hAnsi="Times New Roman" w:cs="Times New Roman"/>
          <w:spacing w:val="10"/>
          <w:sz w:val="22"/>
          <w:szCs w:val="22"/>
        </w:rPr>
        <w:t xml:space="preserve"> изучения курса «Математика» во </w:t>
      </w:r>
      <w:r w:rsidRPr="005B0F85">
        <w:rPr>
          <w:rFonts w:ascii="Times New Roman" w:hAnsi="Times New Roman" w:cs="Times New Roman"/>
          <w:b/>
          <w:spacing w:val="10"/>
          <w:sz w:val="22"/>
          <w:szCs w:val="22"/>
        </w:rPr>
        <w:t>2-м</w:t>
      </w:r>
      <w:r w:rsidRPr="005B0F85">
        <w:rPr>
          <w:rFonts w:ascii="Times New Roman" w:hAnsi="Times New Roman" w:cs="Times New Roman"/>
          <w:spacing w:val="10"/>
          <w:sz w:val="22"/>
          <w:szCs w:val="22"/>
        </w:rPr>
        <w:t xml:space="preserve"> классе является</w:t>
      </w:r>
      <w:r>
        <w:rPr>
          <w:rFonts w:ascii="Times New Roman" w:hAnsi="Times New Roman" w:cs="Times New Roman"/>
          <w:spacing w:val="10"/>
          <w:sz w:val="22"/>
          <w:szCs w:val="22"/>
        </w:rPr>
        <w:t xml:space="preserve"> формирования следующих умений:</w:t>
      </w:r>
    </w:p>
    <w:p w:rsidR="001A2E9F" w:rsidRPr="005B0F85" w:rsidRDefault="001A2E9F" w:rsidP="001A2E9F">
      <w:pPr>
        <w:pStyle w:val="a3"/>
        <w:spacing w:before="0" w:beforeAutospacing="0" w:after="0" w:afterAutospacing="0"/>
        <w:jc w:val="both"/>
        <w:rPr>
          <w:rFonts w:ascii="Times New Roman" w:hAnsi="Times New Roman" w:cs="Times New Roman"/>
          <w:spacing w:val="10"/>
          <w:sz w:val="22"/>
          <w:szCs w:val="22"/>
        </w:rPr>
      </w:pPr>
      <w:r w:rsidRPr="005B0F85">
        <w:rPr>
          <w:rFonts w:ascii="Times New Roman" w:hAnsi="Times New Roman" w:cs="Times New Roman"/>
          <w:spacing w:val="10"/>
          <w:sz w:val="22"/>
          <w:szCs w:val="22"/>
        </w:rPr>
        <w:t xml:space="preserve"> </w:t>
      </w:r>
      <w:r w:rsidRPr="005B0F85">
        <w:rPr>
          <w:rFonts w:ascii="Times New Roman" w:hAnsi="Times New Roman" w:cs="Times New Roman"/>
          <w:sz w:val="22"/>
          <w:szCs w:val="22"/>
        </w:rPr>
        <w:t xml:space="preserve">Самостоятельно определять и высказывать самые простые, общие для всех людей   правила поведения при совместной работе и сотрудничестве (этические нормы). </w:t>
      </w:r>
    </w:p>
    <w:p w:rsidR="001A2E9F" w:rsidRPr="005B0F85" w:rsidRDefault="001A2E9F" w:rsidP="001A2E9F">
      <w:pPr>
        <w:numPr>
          <w:ilvl w:val="0"/>
          <w:numId w:val="54"/>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В предложенных педагогом ситуациях общения и сотрудничества, опираясь на общие для всех простые правила поведения, самостоятельно делать выбор, какой поступок совершить. </w:t>
      </w:r>
    </w:p>
    <w:p w:rsidR="001A2E9F" w:rsidRPr="005B0F85" w:rsidRDefault="001A2E9F" w:rsidP="001A2E9F">
      <w:pPr>
        <w:shd w:val="clear" w:color="auto" w:fill="FFFFFF"/>
        <w:tabs>
          <w:tab w:val="left" w:pos="9781"/>
        </w:tabs>
        <w:spacing w:after="0"/>
        <w:ind w:left="720" w:right="-1"/>
        <w:jc w:val="both"/>
        <w:rPr>
          <w:rFonts w:ascii="Times New Roman" w:hAnsi="Times New Roman" w:cs="Times New Roman"/>
        </w:rPr>
      </w:pPr>
      <w:proofErr w:type="gramStart"/>
      <w:r w:rsidRPr="005B0F85">
        <w:rPr>
          <w:rFonts w:ascii="Times New Roman" w:hAnsi="Times New Roman" w:cs="Times New Roman"/>
          <w:iCs/>
        </w:rPr>
        <w:t>Обучающиеся получат возможность для формирования:</w:t>
      </w:r>
      <w:proofErr w:type="gramEnd"/>
    </w:p>
    <w:p w:rsidR="001A2E9F" w:rsidRPr="005B0F85" w:rsidRDefault="001A2E9F" w:rsidP="001A2E9F">
      <w:pPr>
        <w:numPr>
          <w:ilvl w:val="0"/>
          <w:numId w:val="54"/>
        </w:numPr>
        <w:spacing w:after="0" w:line="240" w:lineRule="auto"/>
        <w:jc w:val="both"/>
        <w:rPr>
          <w:rFonts w:ascii="Times New Roman" w:hAnsi="Times New Roman" w:cs="Times New Roman"/>
        </w:rPr>
      </w:pPr>
      <w:r w:rsidRPr="005B0F85">
        <w:rPr>
          <w:rFonts w:ascii="Times New Roman" w:hAnsi="Times New Roman" w:cs="Times New Roman"/>
        </w:rPr>
        <w:t>Уважения к информационным результатам других людей.</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lastRenderedPageBreak/>
        <w:t>Средством достижения этих результатов служит учебный материал и задания учебника, нацеленные на 2-ю линию развития – умение определять своё отношение к миру.</w:t>
      </w:r>
    </w:p>
    <w:p w:rsidR="001A2E9F" w:rsidRPr="005B0F85" w:rsidRDefault="001A2E9F" w:rsidP="001A2E9F">
      <w:pPr>
        <w:autoSpaceDE w:val="0"/>
        <w:autoSpaceDN w:val="0"/>
        <w:adjustRightInd w:val="0"/>
        <w:spacing w:after="0"/>
        <w:jc w:val="both"/>
        <w:rPr>
          <w:rFonts w:ascii="Times New Roman" w:hAnsi="Times New Roman" w:cs="Times New Roman"/>
          <w:u w:val="single"/>
        </w:rPr>
      </w:pPr>
      <w:r w:rsidRPr="005B0F85">
        <w:rPr>
          <w:rFonts w:ascii="Times New Roman" w:hAnsi="Times New Roman" w:cs="Times New Roman"/>
        </w:rPr>
        <w:t>В области</w:t>
      </w:r>
      <w:r w:rsidRPr="005B0F85">
        <w:rPr>
          <w:rFonts w:ascii="Times New Roman" w:hAnsi="Times New Roman" w:cs="Times New Roman"/>
          <w:b/>
        </w:rPr>
        <w:t xml:space="preserve"> </w:t>
      </w:r>
      <w:proofErr w:type="gramStart"/>
      <w:r w:rsidRPr="005B0F85">
        <w:rPr>
          <w:rFonts w:ascii="Times New Roman" w:hAnsi="Times New Roman" w:cs="Times New Roman"/>
          <w:b/>
        </w:rPr>
        <w:t>регулятивных</w:t>
      </w:r>
      <w:proofErr w:type="gramEnd"/>
      <w:r w:rsidRPr="005B0F85">
        <w:rPr>
          <w:rFonts w:ascii="Times New Roman" w:hAnsi="Times New Roman" w:cs="Times New Roman"/>
          <w:b/>
        </w:rPr>
        <w:t xml:space="preserve"> УУД</w:t>
      </w:r>
      <w:r w:rsidRPr="005B0F85">
        <w:rPr>
          <w:rFonts w:ascii="Times New Roman" w:hAnsi="Times New Roman" w:cs="Times New Roman"/>
          <w:u w:val="single"/>
        </w:rPr>
        <w:t>:</w:t>
      </w:r>
    </w:p>
    <w:p w:rsidR="001A2E9F" w:rsidRPr="005B0F85" w:rsidRDefault="001A2E9F" w:rsidP="001A2E9F">
      <w:pPr>
        <w:numPr>
          <w:ilvl w:val="0"/>
          <w:numId w:val="55"/>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Определять цель деятельности на уроке с помощью учителя и самостоятельно. </w:t>
      </w:r>
    </w:p>
    <w:p w:rsidR="001A2E9F" w:rsidRPr="005B0F85" w:rsidRDefault="001A2E9F" w:rsidP="001A2E9F">
      <w:pPr>
        <w:numPr>
          <w:ilvl w:val="0"/>
          <w:numId w:val="55"/>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Учиться, совместно с учителем, обнаруживать и формулировать учебную проблему совместно с учителем (для этого в учебнике специально предусмотрен ряд уроков). </w:t>
      </w:r>
    </w:p>
    <w:p w:rsidR="001A2E9F" w:rsidRPr="005B0F85" w:rsidRDefault="001A2E9F" w:rsidP="001A2E9F">
      <w:pPr>
        <w:numPr>
          <w:ilvl w:val="0"/>
          <w:numId w:val="55"/>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Учиться планировать учебную деятельность на уроке. </w:t>
      </w:r>
    </w:p>
    <w:p w:rsidR="001A2E9F" w:rsidRPr="005B0F85" w:rsidRDefault="001A2E9F" w:rsidP="001A2E9F">
      <w:pPr>
        <w:numPr>
          <w:ilvl w:val="0"/>
          <w:numId w:val="55"/>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Высказывать свою версию, пытаться предлагать способ её проверки (на основе продуктивных заданий в учебнике). </w:t>
      </w:r>
    </w:p>
    <w:p w:rsidR="001A2E9F" w:rsidRPr="005B0F85" w:rsidRDefault="001A2E9F" w:rsidP="001A2E9F">
      <w:pPr>
        <w:numPr>
          <w:ilvl w:val="0"/>
          <w:numId w:val="55"/>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Работая по предложенному плану, использовать необходимые средства (учебник, простейшие приборы и инструменты). </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Средством формирования этих действий служит технология проблемного диалога на этапе изучения нового материала.</w:t>
      </w:r>
    </w:p>
    <w:p w:rsidR="001A2E9F" w:rsidRPr="005B0F85" w:rsidRDefault="001A2E9F" w:rsidP="001A2E9F">
      <w:pPr>
        <w:shd w:val="clear" w:color="auto" w:fill="FFFFFF"/>
        <w:tabs>
          <w:tab w:val="left" w:pos="9781"/>
        </w:tabs>
        <w:spacing w:after="0"/>
        <w:ind w:left="720" w:right="-1"/>
        <w:jc w:val="both"/>
        <w:rPr>
          <w:rFonts w:ascii="Times New Roman" w:hAnsi="Times New Roman" w:cs="Times New Roman"/>
        </w:rPr>
      </w:pPr>
      <w:proofErr w:type="gramStart"/>
      <w:r w:rsidRPr="005B0F85">
        <w:rPr>
          <w:rFonts w:ascii="Times New Roman" w:hAnsi="Times New Roman" w:cs="Times New Roman"/>
          <w:iCs/>
        </w:rPr>
        <w:t>Обучающиеся получат возможность для формирования:</w:t>
      </w:r>
      <w:proofErr w:type="gramEnd"/>
    </w:p>
    <w:p w:rsidR="001A2E9F" w:rsidRPr="005B0F85" w:rsidRDefault="001A2E9F" w:rsidP="001A2E9F">
      <w:pPr>
        <w:numPr>
          <w:ilvl w:val="0"/>
          <w:numId w:val="56"/>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Определять успешность выполнения своего задания в диалоге с учителем. </w:t>
      </w:r>
    </w:p>
    <w:p w:rsidR="001A2E9F" w:rsidRPr="005B0F85" w:rsidRDefault="001A2E9F" w:rsidP="001A2E9F">
      <w:pPr>
        <w:numPr>
          <w:ilvl w:val="0"/>
          <w:numId w:val="56"/>
        </w:numPr>
        <w:spacing w:after="0" w:line="240" w:lineRule="auto"/>
        <w:jc w:val="both"/>
        <w:rPr>
          <w:rFonts w:ascii="Times New Roman" w:hAnsi="Times New Roman" w:cs="Times New Roman"/>
        </w:rPr>
      </w:pPr>
      <w:r w:rsidRPr="005B0F85">
        <w:rPr>
          <w:rFonts w:ascii="Times New Roman" w:hAnsi="Times New Roman" w:cs="Times New Roman"/>
        </w:rPr>
        <w:t>Формировать умение ставить цель – для создания творческой работы, планировать достижение этой цели.</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Средством формирования этих действий служит технология оценивания образовательных достижений (учебных успехов).</w:t>
      </w:r>
    </w:p>
    <w:p w:rsidR="001A2E9F" w:rsidRPr="005B0F85" w:rsidRDefault="001A2E9F" w:rsidP="001A2E9F">
      <w:pPr>
        <w:autoSpaceDE w:val="0"/>
        <w:autoSpaceDN w:val="0"/>
        <w:adjustRightInd w:val="0"/>
        <w:spacing w:after="0"/>
        <w:jc w:val="both"/>
        <w:rPr>
          <w:rFonts w:ascii="Times New Roman" w:hAnsi="Times New Roman" w:cs="Times New Roman"/>
          <w:u w:val="single"/>
        </w:rPr>
      </w:pPr>
      <w:r w:rsidRPr="005B0F85">
        <w:rPr>
          <w:rFonts w:ascii="Times New Roman" w:hAnsi="Times New Roman" w:cs="Times New Roman"/>
        </w:rPr>
        <w:t>В области</w:t>
      </w:r>
      <w:r w:rsidRPr="005B0F85">
        <w:rPr>
          <w:rFonts w:ascii="Times New Roman" w:hAnsi="Times New Roman" w:cs="Times New Roman"/>
          <w:b/>
        </w:rPr>
        <w:t xml:space="preserve"> </w:t>
      </w:r>
      <w:proofErr w:type="gramStart"/>
      <w:r w:rsidRPr="005B0F85">
        <w:rPr>
          <w:rFonts w:ascii="Times New Roman" w:hAnsi="Times New Roman" w:cs="Times New Roman"/>
          <w:b/>
        </w:rPr>
        <w:t>познавательных</w:t>
      </w:r>
      <w:proofErr w:type="gramEnd"/>
      <w:r w:rsidRPr="005B0F85">
        <w:rPr>
          <w:rFonts w:ascii="Times New Roman" w:hAnsi="Times New Roman" w:cs="Times New Roman"/>
          <w:b/>
        </w:rPr>
        <w:t xml:space="preserve"> УУД</w:t>
      </w:r>
      <w:r w:rsidRPr="005B0F85">
        <w:rPr>
          <w:rFonts w:ascii="Times New Roman" w:hAnsi="Times New Roman" w:cs="Times New Roman"/>
          <w:u w:val="single"/>
        </w:rPr>
        <w:t>:</w:t>
      </w:r>
    </w:p>
    <w:p w:rsidR="001A2E9F" w:rsidRPr="005B0F85" w:rsidRDefault="001A2E9F" w:rsidP="001A2E9F">
      <w:pPr>
        <w:numPr>
          <w:ilvl w:val="0"/>
          <w:numId w:val="57"/>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Ориентироваться в своей системе знаний: понимать, что нужна дополнительная информация (знания) для решения учебной задачи в один шаг. </w:t>
      </w:r>
    </w:p>
    <w:p w:rsidR="001A2E9F" w:rsidRPr="005B0F85" w:rsidRDefault="001A2E9F" w:rsidP="001A2E9F">
      <w:pPr>
        <w:numPr>
          <w:ilvl w:val="0"/>
          <w:numId w:val="57"/>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Делать предварительный отбор источников информации для решения учебной задачи. </w:t>
      </w:r>
    </w:p>
    <w:p w:rsidR="001A2E9F" w:rsidRPr="005B0F85" w:rsidRDefault="001A2E9F" w:rsidP="001A2E9F">
      <w:pPr>
        <w:numPr>
          <w:ilvl w:val="0"/>
          <w:numId w:val="57"/>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Добывать новые знания: находить необходимую </w:t>
      </w:r>
      <w:proofErr w:type="gramStart"/>
      <w:r w:rsidRPr="005B0F85">
        <w:rPr>
          <w:rFonts w:ascii="Times New Roman" w:hAnsi="Times New Roman" w:cs="Times New Roman"/>
        </w:rPr>
        <w:t>информацию</w:t>
      </w:r>
      <w:proofErr w:type="gramEnd"/>
      <w:r w:rsidRPr="005B0F85">
        <w:rPr>
          <w:rFonts w:ascii="Times New Roman" w:hAnsi="Times New Roman" w:cs="Times New Roman"/>
        </w:rPr>
        <w:t xml:space="preserve"> как в учебнике, так и в предложенных учителем словарях и энциклопедиях (в учебнике 2-го класса для этого предусмотрена специальная «энциклопедия внутри учебника»). </w:t>
      </w:r>
    </w:p>
    <w:p w:rsidR="001A2E9F" w:rsidRPr="005B0F85" w:rsidRDefault="001A2E9F" w:rsidP="001A2E9F">
      <w:pPr>
        <w:numPr>
          <w:ilvl w:val="0"/>
          <w:numId w:val="57"/>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Добывать новые знания: извлекать информацию, представленную в разных формах (текст, таблица, схема, иллюстрация и др.). </w:t>
      </w:r>
    </w:p>
    <w:p w:rsidR="001A2E9F" w:rsidRPr="005B0F85" w:rsidRDefault="001A2E9F" w:rsidP="001A2E9F">
      <w:pPr>
        <w:shd w:val="clear" w:color="auto" w:fill="FFFFFF"/>
        <w:tabs>
          <w:tab w:val="left" w:pos="9781"/>
        </w:tabs>
        <w:spacing w:after="0"/>
        <w:ind w:left="720" w:right="-1"/>
        <w:jc w:val="both"/>
        <w:rPr>
          <w:rFonts w:ascii="Times New Roman" w:hAnsi="Times New Roman" w:cs="Times New Roman"/>
        </w:rPr>
      </w:pPr>
      <w:proofErr w:type="gramStart"/>
      <w:r w:rsidRPr="005B0F85">
        <w:rPr>
          <w:rFonts w:ascii="Times New Roman" w:hAnsi="Times New Roman" w:cs="Times New Roman"/>
          <w:iCs/>
        </w:rPr>
        <w:t>Обучающиеся получат возможность для формирования:</w:t>
      </w:r>
      <w:proofErr w:type="gramEnd"/>
    </w:p>
    <w:p w:rsidR="001A2E9F" w:rsidRPr="005B0F85" w:rsidRDefault="001A2E9F" w:rsidP="001A2E9F">
      <w:pPr>
        <w:numPr>
          <w:ilvl w:val="0"/>
          <w:numId w:val="57"/>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Перерабатывать полученную информацию: наблюдать и делать самостоятельные выводы. </w:t>
      </w:r>
    </w:p>
    <w:p w:rsidR="001A2E9F" w:rsidRPr="005B0F85" w:rsidRDefault="001A2E9F" w:rsidP="001A2E9F">
      <w:pPr>
        <w:numPr>
          <w:ilvl w:val="0"/>
          <w:numId w:val="57"/>
        </w:numPr>
        <w:spacing w:after="0" w:line="240" w:lineRule="auto"/>
        <w:jc w:val="both"/>
        <w:rPr>
          <w:rFonts w:ascii="Times New Roman" w:hAnsi="Times New Roman" w:cs="Times New Roman"/>
        </w:rPr>
      </w:pPr>
      <w:r w:rsidRPr="005B0F85">
        <w:rPr>
          <w:rFonts w:ascii="Times New Roman" w:hAnsi="Times New Roman" w:cs="Times New Roman"/>
        </w:rPr>
        <w:t>Использовать средства информационных и коммуникационных технологий для решения задач.</w:t>
      </w:r>
    </w:p>
    <w:p w:rsidR="001A2E9F" w:rsidRPr="005B0F85" w:rsidRDefault="001A2E9F" w:rsidP="001A2E9F">
      <w:pPr>
        <w:autoSpaceDE w:val="0"/>
        <w:autoSpaceDN w:val="0"/>
        <w:adjustRightInd w:val="0"/>
        <w:spacing w:after="0"/>
        <w:jc w:val="both"/>
        <w:rPr>
          <w:rFonts w:ascii="Times New Roman" w:hAnsi="Times New Roman" w:cs="Times New Roman"/>
          <w:b/>
          <w:bCs/>
        </w:rPr>
      </w:pPr>
      <w:r w:rsidRPr="005B0F85">
        <w:rPr>
          <w:rFonts w:ascii="Times New Roman" w:hAnsi="Times New Roman" w:cs="Times New Roman"/>
        </w:rPr>
        <w:t>Средством формирования этих действий служит учебный материал и задания учебника, нацеленные на 1-ю линию развития – умение объяснять мир</w:t>
      </w:r>
      <w:r w:rsidRPr="005B0F85">
        <w:rPr>
          <w:rFonts w:ascii="Times New Roman" w:hAnsi="Times New Roman" w:cs="Times New Roman"/>
          <w:b/>
          <w:bCs/>
        </w:rPr>
        <w:t>.</w:t>
      </w:r>
    </w:p>
    <w:p w:rsidR="001A2E9F" w:rsidRPr="005B0F85" w:rsidRDefault="001A2E9F" w:rsidP="001A2E9F">
      <w:pPr>
        <w:autoSpaceDE w:val="0"/>
        <w:autoSpaceDN w:val="0"/>
        <w:adjustRightInd w:val="0"/>
        <w:spacing w:after="0"/>
        <w:jc w:val="both"/>
        <w:rPr>
          <w:rFonts w:ascii="Times New Roman" w:hAnsi="Times New Roman" w:cs="Times New Roman"/>
          <w:u w:val="single"/>
        </w:rPr>
      </w:pPr>
      <w:r w:rsidRPr="005B0F85">
        <w:rPr>
          <w:rFonts w:ascii="Times New Roman" w:hAnsi="Times New Roman" w:cs="Times New Roman"/>
        </w:rPr>
        <w:t xml:space="preserve">В области </w:t>
      </w:r>
      <w:proofErr w:type="gramStart"/>
      <w:r w:rsidRPr="005B0F85">
        <w:rPr>
          <w:rFonts w:ascii="Times New Roman" w:hAnsi="Times New Roman" w:cs="Times New Roman"/>
          <w:b/>
        </w:rPr>
        <w:t>коммуникативных</w:t>
      </w:r>
      <w:proofErr w:type="gramEnd"/>
      <w:r w:rsidRPr="005B0F85">
        <w:rPr>
          <w:rFonts w:ascii="Times New Roman" w:hAnsi="Times New Roman" w:cs="Times New Roman"/>
          <w:b/>
        </w:rPr>
        <w:t xml:space="preserve"> УУД</w:t>
      </w:r>
      <w:r w:rsidRPr="005B0F85">
        <w:rPr>
          <w:rFonts w:ascii="Times New Roman" w:hAnsi="Times New Roman" w:cs="Times New Roman"/>
          <w:u w:val="single"/>
        </w:rPr>
        <w:t>:</w:t>
      </w:r>
    </w:p>
    <w:p w:rsidR="001A2E9F" w:rsidRPr="005B0F85" w:rsidRDefault="001A2E9F" w:rsidP="001A2E9F">
      <w:pPr>
        <w:numPr>
          <w:ilvl w:val="0"/>
          <w:numId w:val="58"/>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донести свою позицию до других: оформлять свою мысль в устной и письменной речи (на уровне одного предложения или небольшого текста); </w:t>
      </w:r>
    </w:p>
    <w:p w:rsidR="001A2E9F" w:rsidRPr="005B0F85" w:rsidRDefault="001A2E9F" w:rsidP="001A2E9F">
      <w:pPr>
        <w:numPr>
          <w:ilvl w:val="0"/>
          <w:numId w:val="58"/>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слушать и понимать речь других; </w:t>
      </w:r>
    </w:p>
    <w:p w:rsidR="001A2E9F" w:rsidRPr="005B0F85" w:rsidRDefault="001A2E9F" w:rsidP="001A2E9F">
      <w:pPr>
        <w:numPr>
          <w:ilvl w:val="0"/>
          <w:numId w:val="58"/>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выразительно читать и пересказывать текст; </w:t>
      </w:r>
    </w:p>
    <w:p w:rsidR="001A2E9F" w:rsidRPr="005B0F85" w:rsidRDefault="001A2E9F" w:rsidP="001A2E9F">
      <w:pPr>
        <w:numPr>
          <w:ilvl w:val="0"/>
          <w:numId w:val="58"/>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вступать в беседу на уроке и в жизни; </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Средством формирования этих действий служит технология проблемного диалога (побуждающий и подводящий диалог) и технология продуктивного чтения.</w:t>
      </w:r>
    </w:p>
    <w:p w:rsidR="001A2E9F" w:rsidRPr="005B0F85" w:rsidRDefault="001A2E9F" w:rsidP="001A2E9F">
      <w:pPr>
        <w:shd w:val="clear" w:color="auto" w:fill="FFFFFF"/>
        <w:tabs>
          <w:tab w:val="left" w:pos="9781"/>
        </w:tabs>
        <w:spacing w:after="0"/>
        <w:ind w:left="720" w:right="-1"/>
        <w:jc w:val="both"/>
        <w:rPr>
          <w:rFonts w:ascii="Times New Roman" w:hAnsi="Times New Roman" w:cs="Times New Roman"/>
        </w:rPr>
      </w:pPr>
      <w:proofErr w:type="gramStart"/>
      <w:r w:rsidRPr="005B0F85">
        <w:rPr>
          <w:rFonts w:ascii="Times New Roman" w:hAnsi="Times New Roman" w:cs="Times New Roman"/>
          <w:iCs/>
        </w:rPr>
        <w:t>Обучающиеся получат возможность для формирования:</w:t>
      </w:r>
      <w:proofErr w:type="gramEnd"/>
    </w:p>
    <w:p w:rsidR="001A2E9F" w:rsidRPr="005B0F85" w:rsidRDefault="001A2E9F" w:rsidP="001A2E9F">
      <w:pPr>
        <w:numPr>
          <w:ilvl w:val="0"/>
          <w:numId w:val="59"/>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совместно договариваться о правилах общения и поведения в школе и следовать им; </w:t>
      </w:r>
    </w:p>
    <w:p w:rsidR="001A2E9F" w:rsidRPr="005B0F85" w:rsidRDefault="001A2E9F" w:rsidP="001A2E9F">
      <w:pPr>
        <w:numPr>
          <w:ilvl w:val="0"/>
          <w:numId w:val="59"/>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учиться выполнять различные роли в группе (лидера, исполнителя, критика). </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Средством формирования этих действий служит работа в малых группах.</w:t>
      </w:r>
      <w:r w:rsidRPr="005B0F85">
        <w:rPr>
          <w:rFonts w:ascii="Times New Roman" w:hAnsi="Times New Roman" w:cs="Times New Roman"/>
          <w:b/>
          <w:bCs/>
        </w:rPr>
        <w:t xml:space="preserve">      Предметными результатами </w:t>
      </w:r>
      <w:r w:rsidRPr="005B0F85">
        <w:rPr>
          <w:rFonts w:ascii="Times New Roman" w:hAnsi="Times New Roman" w:cs="Times New Roman"/>
        </w:rPr>
        <w:t>изучения</w:t>
      </w:r>
      <w:r w:rsidRPr="005B0F85">
        <w:rPr>
          <w:rFonts w:ascii="Times New Roman" w:hAnsi="Times New Roman" w:cs="Times New Roman"/>
          <w:b/>
          <w:bCs/>
        </w:rPr>
        <w:t xml:space="preserve"> </w:t>
      </w:r>
      <w:r w:rsidRPr="005B0F85">
        <w:rPr>
          <w:rFonts w:ascii="Times New Roman" w:hAnsi="Times New Roman" w:cs="Times New Roman"/>
        </w:rPr>
        <w:t>курса «Математика» во 2-м классе являются</w:t>
      </w:r>
      <w:r w:rsidRPr="005B0F85">
        <w:rPr>
          <w:rFonts w:ascii="Times New Roman" w:hAnsi="Times New Roman" w:cs="Times New Roman"/>
          <w:b/>
          <w:bCs/>
        </w:rPr>
        <w:t xml:space="preserve"> </w:t>
      </w:r>
      <w:r w:rsidRPr="005B0F85">
        <w:rPr>
          <w:rFonts w:ascii="Times New Roman" w:hAnsi="Times New Roman" w:cs="Times New Roman"/>
        </w:rPr>
        <w:t>формирование следующих умений.</w:t>
      </w:r>
    </w:p>
    <w:p w:rsidR="001A2E9F" w:rsidRPr="005B0F85" w:rsidRDefault="001A2E9F" w:rsidP="001A2E9F">
      <w:pPr>
        <w:spacing w:after="0"/>
        <w:jc w:val="both"/>
        <w:rPr>
          <w:rFonts w:ascii="Times New Roman" w:hAnsi="Times New Roman" w:cs="Times New Roman"/>
          <w:b/>
          <w:bCs/>
        </w:rPr>
      </w:pPr>
      <w:r w:rsidRPr="005B0F85">
        <w:rPr>
          <w:rFonts w:ascii="Times New Roman" w:hAnsi="Times New Roman" w:cs="Times New Roman"/>
          <w:b/>
          <w:bCs/>
        </w:rPr>
        <w:t>Обучающиеся научатся:</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вести счет десятками и сотнями;</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различать термины «число» и «цифра»;</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распознавать числа (от 1 до 12), записанные римскими цифрами;</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читать и записывать все однозначные, двузначные и трехзначные числа;</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lastRenderedPageBreak/>
        <w:t>записывать число в виде суммы разрядных слагаемых; использовать «круглые» числа в роли разрядных слагаемых;</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сравнивать изученные числа на основе их десятичной записи и записывать результат сравнения с помощью знаков</w:t>
      </w:r>
      <w:proofErr w:type="gramStart"/>
      <w:r w:rsidRPr="005B0F85">
        <w:rPr>
          <w:rFonts w:ascii="Times New Roman" w:hAnsi="Times New Roman" w:cs="Times New Roman"/>
        </w:rPr>
        <w:t xml:space="preserve"> (&gt;, &lt;, =);</w:t>
      </w:r>
      <w:proofErr w:type="gramEnd"/>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изображать числа на числовом луче;</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использовать термины «натуральный ряд» и «натуральное число»;</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находить первые несколько чисел числовых последовательностей, составленных по заданному правилу;</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воспроизводить и применять таблицу сложения однозначных чисел;</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применять правила прибавления числа к сумме и суммы к числу;</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воспроизводить и применять переместительное свойство сложения и умножения;</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применять правило вычитания суммы из суммы;</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воспроизводить и применять правила сложения и вычитания с нулем, умножения с нулем и единицей;</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выполнять письменное сложение и вычитание чисел в пределах трех разрядов;</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находить неизвестные компоненты действий сложения и вычитания;</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записывать действия умножения и деления, используя соответствующие знаки</w:t>
      </w:r>
      <w:proofErr w:type="gramStart"/>
      <w:r w:rsidRPr="005B0F85">
        <w:rPr>
          <w:rFonts w:ascii="Times New Roman" w:hAnsi="Times New Roman" w:cs="Times New Roman"/>
        </w:rPr>
        <w:t xml:space="preserve"> (·, :);</w:t>
      </w:r>
      <w:proofErr w:type="gramEnd"/>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proofErr w:type="gramStart"/>
      <w:r w:rsidRPr="005B0F85">
        <w:rPr>
          <w:rFonts w:ascii="Times New Roman" w:hAnsi="Times New Roman" w:cs="Times New Roman"/>
        </w:rPr>
        <w:t>употреблять термины, связанные с действиями умножения и деления (произведение, множители, значение произведения; частное, делимое, делитель, значение частного);</w:t>
      </w:r>
      <w:proofErr w:type="gramEnd"/>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воспроизводить и применять таблицу умножения однозначных чисел;</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выполнять деление на основе предметных действий и на основе вычитания;</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применять правило порядка выполнения действий в выражениях со скобками и без скобок, содержащих действия одной или разных ступеней;</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чертить с помощью линейки прямые, отрезки, ломаные, многоугольники;</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определять длину предметов и расстояния (в метрах, дециметрах и сантиметрах) при помощи измерительных приборов;</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строить отрезки заданной длины при помощи измерительной линейки;</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находить значения сумм и разностей отрезков данной длины при помощи измерительной линейки и с помощью вычислений;</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 xml:space="preserve">выражать длину отрезка, используя разные единицы длины (например, </w:t>
      </w:r>
      <w:smartTag w:uri="urn:schemas-microsoft-com:office:smarttags" w:element="metricconverter">
        <w:smartTagPr>
          <w:attr w:name="ProductID" w:val="1 м"/>
        </w:smartTagPr>
        <w:r w:rsidRPr="005B0F85">
          <w:rPr>
            <w:rFonts w:ascii="Times New Roman" w:hAnsi="Times New Roman" w:cs="Times New Roman"/>
          </w:rPr>
          <w:t>1 м</w:t>
        </w:r>
      </w:smartTag>
      <w:r w:rsidRPr="005B0F85">
        <w:rPr>
          <w:rFonts w:ascii="Times New Roman" w:hAnsi="Times New Roman" w:cs="Times New Roman"/>
        </w:rPr>
        <w:t xml:space="preserve"> 6 дм и 16 дм или </w:t>
      </w:r>
      <w:smartTag w:uri="urn:schemas-microsoft-com:office:smarttags" w:element="metricconverter">
        <w:smartTagPr>
          <w:attr w:name="ProductID" w:val="160 см"/>
        </w:smartTagPr>
        <w:r w:rsidRPr="005B0F85">
          <w:rPr>
            <w:rFonts w:ascii="Times New Roman" w:hAnsi="Times New Roman" w:cs="Times New Roman"/>
          </w:rPr>
          <w:t>160 см</w:t>
        </w:r>
      </w:smartTag>
      <w:r w:rsidRPr="005B0F85">
        <w:rPr>
          <w:rFonts w:ascii="Times New Roman" w:hAnsi="Times New Roman" w:cs="Times New Roman"/>
        </w:rPr>
        <w:t>);</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использовать соотношения между изученными единицами длины (сантиметр, дециметр, метр) для выражения длины в разных единицах;</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proofErr w:type="gramStart"/>
      <w:r w:rsidRPr="005B0F85">
        <w:rPr>
          <w:rFonts w:ascii="Times New Roman" w:hAnsi="Times New Roman" w:cs="Times New Roman"/>
        </w:rPr>
        <w:t>распознавать на чертеже и изображать прямую, луч, угол (прямой, острый, тупой); прямоугольник, квадрат, окружность, круг, элементы окружности (круга): центр, радиус, диаметр; употреблять соответствующие термины;</w:t>
      </w:r>
      <w:proofErr w:type="gramEnd"/>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измерять и выражать массу, используя изученные единицы массы (килограмм, центнер);</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proofErr w:type="gramStart"/>
      <w:r w:rsidRPr="005B0F85">
        <w:rPr>
          <w:rFonts w:ascii="Times New Roman" w:hAnsi="Times New Roman" w:cs="Times New Roman"/>
        </w:rPr>
        <w:t>измерять и выражать продолжительность, используя единицы времени (минута, час, сутки, неделя, месяц, год, век); переходить от одних единиц времени к другим;</w:t>
      </w:r>
      <w:proofErr w:type="gramEnd"/>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устанавливать связь между началом и концом события и его продолжительностью; устанавливать момент времени по часам;</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proofErr w:type="gramStart"/>
      <w:r w:rsidRPr="005B0F85">
        <w:rPr>
          <w:rFonts w:ascii="Times New Roman" w:hAnsi="Times New Roman" w:cs="Times New Roman"/>
        </w:rPr>
        <w:t>распознавать и формулировать простые и составные задачи; пользоваться терминами, связанными с понятием «задача» (условие, требование, решение, ответ, данные, искомое);</w:t>
      </w:r>
      <w:proofErr w:type="gramEnd"/>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строить графическую модель арифметической сюжетной задачи; решать задачу на основе построенной модели;</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решать простые и составные задачи, содержащие отношения «больше на (в) …», «меньше на (в) …»;</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разбивать составную задачу на простые и использовать две формы записи решения (по действиям и в виде одного выражения);</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формулировать обратную задачу и использовать ее для проверки решения данной;</w:t>
      </w:r>
    </w:p>
    <w:p w:rsidR="001A2E9F" w:rsidRPr="005B0F85" w:rsidRDefault="001A2E9F" w:rsidP="001A2E9F">
      <w:pPr>
        <w:numPr>
          <w:ilvl w:val="0"/>
          <w:numId w:val="60"/>
        </w:numPr>
        <w:spacing w:after="0" w:line="240" w:lineRule="auto"/>
        <w:ind w:left="0" w:firstLine="397"/>
        <w:jc w:val="both"/>
        <w:rPr>
          <w:rFonts w:ascii="Times New Roman" w:hAnsi="Times New Roman" w:cs="Times New Roman"/>
        </w:rPr>
      </w:pPr>
      <w:r w:rsidRPr="005B0F85">
        <w:rPr>
          <w:rFonts w:ascii="Times New Roman" w:hAnsi="Times New Roman" w:cs="Times New Roman"/>
        </w:rPr>
        <w:t>читать и заполнять строки и столбцы таблицы.</w:t>
      </w:r>
    </w:p>
    <w:p w:rsidR="001A2E9F" w:rsidRPr="005B0F85" w:rsidRDefault="001A2E9F" w:rsidP="001A2E9F">
      <w:pPr>
        <w:spacing w:after="0"/>
        <w:jc w:val="both"/>
        <w:rPr>
          <w:rFonts w:ascii="Times New Roman" w:hAnsi="Times New Roman" w:cs="Times New Roman"/>
        </w:rPr>
      </w:pPr>
      <w:proofErr w:type="gramStart"/>
      <w:r w:rsidRPr="005B0F85">
        <w:rPr>
          <w:rFonts w:ascii="Times New Roman" w:hAnsi="Times New Roman" w:cs="Times New Roman"/>
          <w:b/>
          <w:bCs/>
        </w:rPr>
        <w:t>Обучающиеся</w:t>
      </w:r>
      <w:proofErr w:type="gramEnd"/>
      <w:r w:rsidRPr="005B0F85">
        <w:rPr>
          <w:rFonts w:ascii="Times New Roman" w:hAnsi="Times New Roman" w:cs="Times New Roman"/>
          <w:b/>
          <w:bCs/>
        </w:rPr>
        <w:t xml:space="preserve"> получат возможность научиться:</w:t>
      </w:r>
    </w:p>
    <w:p w:rsidR="001A2E9F" w:rsidRPr="005B0F85" w:rsidRDefault="001A2E9F" w:rsidP="001A2E9F">
      <w:pPr>
        <w:numPr>
          <w:ilvl w:val="0"/>
          <w:numId w:val="61"/>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понимать позиционный принцип записи чисел в десятичной системе;</w:t>
      </w:r>
    </w:p>
    <w:p w:rsidR="001A2E9F" w:rsidRPr="005B0F85" w:rsidRDefault="001A2E9F" w:rsidP="001A2E9F">
      <w:pPr>
        <w:numPr>
          <w:ilvl w:val="0"/>
          <w:numId w:val="61"/>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пользоваться римскими цифрами для записи чисел первого и второго десятков;</w:t>
      </w:r>
    </w:p>
    <w:p w:rsidR="001A2E9F" w:rsidRPr="005B0F85" w:rsidRDefault="001A2E9F" w:rsidP="001A2E9F">
      <w:pPr>
        <w:numPr>
          <w:ilvl w:val="0"/>
          <w:numId w:val="61"/>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понимать и использовать термины «натуральный ряд» и «натуральное число»;</w:t>
      </w:r>
    </w:p>
    <w:p w:rsidR="001A2E9F" w:rsidRPr="005B0F85" w:rsidRDefault="001A2E9F" w:rsidP="001A2E9F">
      <w:pPr>
        <w:numPr>
          <w:ilvl w:val="0"/>
          <w:numId w:val="61"/>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lastRenderedPageBreak/>
        <w:t>понимать и использовать термин «числовая последовательность»;</w:t>
      </w:r>
    </w:p>
    <w:p w:rsidR="001A2E9F" w:rsidRPr="005B0F85" w:rsidRDefault="001A2E9F" w:rsidP="001A2E9F">
      <w:pPr>
        <w:numPr>
          <w:ilvl w:val="0"/>
          <w:numId w:val="61"/>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воспроизводить и применять правило вычитания суммы из суммы;</w:t>
      </w:r>
    </w:p>
    <w:p w:rsidR="001A2E9F" w:rsidRPr="005B0F85" w:rsidRDefault="001A2E9F" w:rsidP="001A2E9F">
      <w:pPr>
        <w:numPr>
          <w:ilvl w:val="0"/>
          <w:numId w:val="61"/>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понимать количественный смысл действий (операций) умножения и деления над целыми неотрицательными числами;</w:t>
      </w:r>
    </w:p>
    <w:p w:rsidR="001A2E9F" w:rsidRPr="005B0F85" w:rsidRDefault="001A2E9F" w:rsidP="001A2E9F">
      <w:pPr>
        <w:numPr>
          <w:ilvl w:val="0"/>
          <w:numId w:val="61"/>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понимать связь между компонентами и результатом действия (для сложения и вычитания);</w:t>
      </w:r>
    </w:p>
    <w:p w:rsidR="001A2E9F" w:rsidRPr="005B0F85" w:rsidRDefault="001A2E9F" w:rsidP="001A2E9F">
      <w:pPr>
        <w:numPr>
          <w:ilvl w:val="0"/>
          <w:numId w:val="61"/>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записывать действия с неизвестным компонентом в виде уравнения;</w:t>
      </w:r>
    </w:p>
    <w:p w:rsidR="001A2E9F" w:rsidRPr="005B0F85" w:rsidRDefault="001A2E9F" w:rsidP="001A2E9F">
      <w:pPr>
        <w:numPr>
          <w:ilvl w:val="0"/>
          <w:numId w:val="61"/>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 xml:space="preserve">понимать бесконечность </w:t>
      </w:r>
      <w:proofErr w:type="gramStart"/>
      <w:r w:rsidRPr="005B0F85">
        <w:rPr>
          <w:rFonts w:ascii="Times New Roman" w:hAnsi="Times New Roman" w:cs="Times New Roman"/>
          <w:iCs/>
        </w:rPr>
        <w:t>прямой</w:t>
      </w:r>
      <w:proofErr w:type="gramEnd"/>
      <w:r w:rsidRPr="005B0F85">
        <w:rPr>
          <w:rFonts w:ascii="Times New Roman" w:hAnsi="Times New Roman" w:cs="Times New Roman"/>
          <w:iCs/>
        </w:rPr>
        <w:t xml:space="preserve"> и луча;</w:t>
      </w:r>
    </w:p>
    <w:p w:rsidR="001A2E9F" w:rsidRPr="005B0F85" w:rsidRDefault="001A2E9F" w:rsidP="001A2E9F">
      <w:pPr>
        <w:numPr>
          <w:ilvl w:val="0"/>
          <w:numId w:val="61"/>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понимать характеристическое свойство точек окружности и круга;</w:t>
      </w:r>
    </w:p>
    <w:p w:rsidR="001A2E9F" w:rsidRPr="005B0F85" w:rsidRDefault="001A2E9F" w:rsidP="001A2E9F">
      <w:pPr>
        <w:numPr>
          <w:ilvl w:val="0"/>
          <w:numId w:val="61"/>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использовать римские цифры для записи веков и различных дат;</w:t>
      </w:r>
    </w:p>
    <w:p w:rsidR="001A2E9F" w:rsidRPr="005B0F85" w:rsidRDefault="001A2E9F" w:rsidP="001A2E9F">
      <w:pPr>
        <w:numPr>
          <w:ilvl w:val="0"/>
          <w:numId w:val="61"/>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оперировать с изменяющимися единицами времени (месяц, год) на основе их соотношения с сутками; использовать термин «високосный год»;</w:t>
      </w:r>
    </w:p>
    <w:p w:rsidR="001A2E9F" w:rsidRPr="005B0F85" w:rsidRDefault="001A2E9F" w:rsidP="001A2E9F">
      <w:pPr>
        <w:numPr>
          <w:ilvl w:val="0"/>
          <w:numId w:val="61"/>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понимать связь между временем-датой и временем-продолжительностью;</w:t>
      </w:r>
    </w:p>
    <w:p w:rsidR="001A2E9F" w:rsidRPr="005B0F85" w:rsidRDefault="001A2E9F" w:rsidP="001A2E9F">
      <w:pPr>
        <w:numPr>
          <w:ilvl w:val="0"/>
          <w:numId w:val="61"/>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рассматривать арифметическую текстовую (сюжетную) задачу как особый вид математического задания: распознавать и формулировать арифметические сюжетные задачи, отличать их от других задач (логических, геометрических, комбинаторных);</w:t>
      </w:r>
    </w:p>
    <w:p w:rsidR="001A2E9F" w:rsidRPr="005B0F85" w:rsidRDefault="001A2E9F" w:rsidP="001A2E9F">
      <w:pPr>
        <w:numPr>
          <w:ilvl w:val="0"/>
          <w:numId w:val="61"/>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моделировать арифметические сюжетные задачи, используя различные графические модели и уравнения;</w:t>
      </w:r>
    </w:p>
    <w:p w:rsidR="001A2E9F" w:rsidRPr="005B0F85" w:rsidRDefault="001A2E9F" w:rsidP="001A2E9F">
      <w:pPr>
        <w:numPr>
          <w:ilvl w:val="0"/>
          <w:numId w:val="61"/>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использовать табличную форму формулировки задания.</w:t>
      </w:r>
    </w:p>
    <w:p w:rsidR="001A2E9F" w:rsidRPr="005B0F85" w:rsidRDefault="001A2E9F" w:rsidP="001A2E9F">
      <w:pPr>
        <w:pStyle w:val="a3"/>
        <w:spacing w:after="0" w:afterAutospacing="0"/>
        <w:rPr>
          <w:rFonts w:ascii="Times New Roman" w:hAnsi="Times New Roman" w:cs="Times New Roman"/>
          <w:spacing w:val="10"/>
          <w:sz w:val="22"/>
          <w:szCs w:val="22"/>
        </w:rPr>
      </w:pPr>
      <w:r w:rsidRPr="005B0F85">
        <w:rPr>
          <w:rFonts w:ascii="Times New Roman" w:hAnsi="Times New Roman" w:cs="Times New Roman"/>
          <w:b/>
          <w:spacing w:val="10"/>
          <w:sz w:val="22"/>
          <w:szCs w:val="22"/>
        </w:rPr>
        <w:t>Личностными результатами</w:t>
      </w:r>
      <w:r w:rsidRPr="005B0F85">
        <w:rPr>
          <w:rFonts w:ascii="Times New Roman" w:hAnsi="Times New Roman" w:cs="Times New Roman"/>
          <w:spacing w:val="10"/>
          <w:sz w:val="22"/>
          <w:szCs w:val="22"/>
        </w:rPr>
        <w:t xml:space="preserve"> изучения курса «Математика» в </w:t>
      </w:r>
      <w:r w:rsidRPr="005B0F85">
        <w:rPr>
          <w:rFonts w:ascii="Times New Roman" w:hAnsi="Times New Roman" w:cs="Times New Roman"/>
          <w:b/>
          <w:spacing w:val="10"/>
          <w:sz w:val="22"/>
          <w:szCs w:val="22"/>
        </w:rPr>
        <w:t>3-м</w:t>
      </w:r>
      <w:r w:rsidRPr="005B0F85">
        <w:rPr>
          <w:rFonts w:ascii="Times New Roman" w:hAnsi="Times New Roman" w:cs="Times New Roman"/>
          <w:spacing w:val="10"/>
          <w:sz w:val="22"/>
          <w:szCs w:val="22"/>
        </w:rPr>
        <w:t xml:space="preserve"> классе является формирования следующих умений:</w:t>
      </w:r>
    </w:p>
    <w:p w:rsidR="001A2E9F" w:rsidRPr="005B0F85" w:rsidRDefault="001A2E9F" w:rsidP="001A2E9F">
      <w:pPr>
        <w:numPr>
          <w:ilvl w:val="0"/>
          <w:numId w:val="62"/>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Самостоятельно определять и высказывать самые простые общие для всех людей правила поведения при общении и сотрудничестве (этические нормы общения и сотрудничества). </w:t>
      </w:r>
    </w:p>
    <w:p w:rsidR="001A2E9F" w:rsidRPr="005B0F85" w:rsidRDefault="001A2E9F" w:rsidP="001A2E9F">
      <w:pPr>
        <w:numPr>
          <w:ilvl w:val="0"/>
          <w:numId w:val="62"/>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В самостоятельно созданных ситуациях общения и сотрудничества, опираясь на общие для всех простые правила поведения, делать выбор, какой поступок совершить. </w:t>
      </w:r>
    </w:p>
    <w:p w:rsidR="001A2E9F" w:rsidRPr="005B0F85" w:rsidRDefault="001A2E9F" w:rsidP="001A2E9F">
      <w:pPr>
        <w:autoSpaceDE w:val="0"/>
        <w:autoSpaceDN w:val="0"/>
        <w:adjustRightInd w:val="0"/>
        <w:spacing w:after="0"/>
        <w:ind w:left="720"/>
        <w:jc w:val="both"/>
        <w:rPr>
          <w:rFonts w:ascii="Times New Roman" w:hAnsi="Times New Roman" w:cs="Times New Roman"/>
        </w:rPr>
      </w:pPr>
      <w:proofErr w:type="gramStart"/>
      <w:r w:rsidRPr="005B0F85">
        <w:rPr>
          <w:rFonts w:ascii="Times New Roman" w:hAnsi="Times New Roman" w:cs="Times New Roman"/>
          <w:iCs/>
        </w:rPr>
        <w:t>Обучающиеся получат возможность для формирования:</w:t>
      </w:r>
      <w:proofErr w:type="gramEnd"/>
    </w:p>
    <w:p w:rsidR="001A2E9F" w:rsidRPr="005B0F85" w:rsidRDefault="001A2E9F" w:rsidP="001A2E9F">
      <w:pPr>
        <w:numPr>
          <w:ilvl w:val="0"/>
          <w:numId w:val="62"/>
        </w:numPr>
        <w:spacing w:after="0" w:line="240" w:lineRule="auto"/>
        <w:jc w:val="both"/>
        <w:rPr>
          <w:rFonts w:ascii="Times New Roman" w:hAnsi="Times New Roman" w:cs="Times New Roman"/>
        </w:rPr>
      </w:pPr>
      <w:r w:rsidRPr="005B0F85">
        <w:rPr>
          <w:rFonts w:ascii="Times New Roman" w:hAnsi="Times New Roman" w:cs="Times New Roman"/>
        </w:rPr>
        <w:t>Внутренней позиции обучающегося на уровне положительного  отношения к образовательному учреждению, понимания необходимости учения, выраженного в преобладании учебно-познавательных мотивов и предпочтении социального способа оценки знаний.</w:t>
      </w:r>
    </w:p>
    <w:p w:rsidR="001A2E9F" w:rsidRPr="005B0F85" w:rsidRDefault="001A2E9F" w:rsidP="001A2E9F">
      <w:pPr>
        <w:numPr>
          <w:ilvl w:val="0"/>
          <w:numId w:val="62"/>
        </w:numPr>
        <w:spacing w:after="0" w:line="240" w:lineRule="auto"/>
        <w:jc w:val="both"/>
        <w:rPr>
          <w:rFonts w:ascii="Times New Roman" w:hAnsi="Times New Roman" w:cs="Times New Roman"/>
        </w:rPr>
      </w:pPr>
      <w:r w:rsidRPr="005B0F85">
        <w:rPr>
          <w:rFonts w:ascii="Times New Roman" w:hAnsi="Times New Roman" w:cs="Times New Roman"/>
        </w:rPr>
        <w:t>Выраженной устойчивой учебно-познавательной мотивации учения.</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Средством достижения этих результатов служит учебный материал и задания учебника, нацеленные на 2-ю линию развития – умение определять свое отношение к миру.</w:t>
      </w:r>
    </w:p>
    <w:p w:rsidR="001A2E9F" w:rsidRPr="005B0F85" w:rsidRDefault="001A2E9F" w:rsidP="001A2E9F">
      <w:pPr>
        <w:autoSpaceDE w:val="0"/>
        <w:autoSpaceDN w:val="0"/>
        <w:adjustRightInd w:val="0"/>
        <w:spacing w:after="0"/>
        <w:jc w:val="both"/>
        <w:rPr>
          <w:rFonts w:ascii="Times New Roman" w:hAnsi="Times New Roman" w:cs="Times New Roman"/>
          <w:b/>
        </w:rPr>
      </w:pPr>
      <w:r w:rsidRPr="005B0F85">
        <w:rPr>
          <w:rFonts w:ascii="Times New Roman" w:hAnsi="Times New Roman" w:cs="Times New Roman"/>
          <w:b/>
          <w:bCs/>
        </w:rPr>
        <w:t xml:space="preserve">      </w:t>
      </w:r>
      <w:r w:rsidRPr="005B0F85">
        <w:rPr>
          <w:rFonts w:ascii="Times New Roman" w:hAnsi="Times New Roman" w:cs="Times New Roman"/>
        </w:rPr>
        <w:t xml:space="preserve">В области </w:t>
      </w:r>
      <w:proofErr w:type="gramStart"/>
      <w:r w:rsidRPr="005B0F85">
        <w:rPr>
          <w:rFonts w:ascii="Times New Roman" w:hAnsi="Times New Roman" w:cs="Times New Roman"/>
          <w:b/>
        </w:rPr>
        <w:t>регулятивных</w:t>
      </w:r>
      <w:proofErr w:type="gramEnd"/>
      <w:r w:rsidRPr="005B0F85">
        <w:rPr>
          <w:rFonts w:ascii="Times New Roman" w:hAnsi="Times New Roman" w:cs="Times New Roman"/>
          <w:b/>
        </w:rPr>
        <w:t xml:space="preserve"> УУД:</w:t>
      </w:r>
    </w:p>
    <w:p w:rsidR="001A2E9F" w:rsidRPr="005B0F85" w:rsidRDefault="001A2E9F" w:rsidP="001A2E9F">
      <w:pPr>
        <w:numPr>
          <w:ilvl w:val="0"/>
          <w:numId w:val="63"/>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Самостоятельно формулировать цели урока после предварительного обсуждения. </w:t>
      </w:r>
    </w:p>
    <w:p w:rsidR="001A2E9F" w:rsidRPr="005B0F85" w:rsidRDefault="001A2E9F" w:rsidP="001A2E9F">
      <w:pPr>
        <w:numPr>
          <w:ilvl w:val="0"/>
          <w:numId w:val="63"/>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Учиться, совместно с учителем, обнаруживать и формулировать учебную проблему. </w:t>
      </w:r>
    </w:p>
    <w:p w:rsidR="001A2E9F" w:rsidRPr="005B0F85" w:rsidRDefault="001A2E9F" w:rsidP="001A2E9F">
      <w:pPr>
        <w:numPr>
          <w:ilvl w:val="0"/>
          <w:numId w:val="63"/>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Составлять план решения проблемы (задачи) совместно с учителем. </w:t>
      </w:r>
    </w:p>
    <w:p w:rsidR="001A2E9F" w:rsidRPr="005B0F85" w:rsidRDefault="001A2E9F" w:rsidP="001A2E9F">
      <w:pPr>
        <w:numPr>
          <w:ilvl w:val="0"/>
          <w:numId w:val="63"/>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Работая по плану, сверять свои действия с целью и, при необходимости, исправлять ошибки с помощью учителя. </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Средством формирования этих действий служит технология проблемного диалога на этапе изучения нового материала.</w:t>
      </w:r>
    </w:p>
    <w:p w:rsidR="001A2E9F" w:rsidRPr="005B0F85" w:rsidRDefault="001A2E9F" w:rsidP="001A2E9F">
      <w:pPr>
        <w:autoSpaceDE w:val="0"/>
        <w:autoSpaceDN w:val="0"/>
        <w:adjustRightInd w:val="0"/>
        <w:spacing w:after="0"/>
        <w:ind w:left="720"/>
        <w:jc w:val="both"/>
        <w:rPr>
          <w:rFonts w:ascii="Times New Roman" w:hAnsi="Times New Roman" w:cs="Times New Roman"/>
        </w:rPr>
      </w:pPr>
      <w:proofErr w:type="gramStart"/>
      <w:r w:rsidRPr="005B0F85">
        <w:rPr>
          <w:rFonts w:ascii="Times New Roman" w:hAnsi="Times New Roman" w:cs="Times New Roman"/>
          <w:iCs/>
        </w:rPr>
        <w:t>Обучающиеся получат возможность для формирования:</w:t>
      </w:r>
      <w:proofErr w:type="gramEnd"/>
    </w:p>
    <w:p w:rsidR="001A2E9F" w:rsidRPr="005B0F85" w:rsidRDefault="001A2E9F" w:rsidP="001A2E9F">
      <w:pPr>
        <w:numPr>
          <w:ilvl w:val="0"/>
          <w:numId w:val="64"/>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В диалоге с учителем учиться вырабатывать критерии оценки и определять степень успешности выполнения своей работы и работы всех, исходя из имеющихся критериев. </w:t>
      </w:r>
    </w:p>
    <w:p w:rsidR="001A2E9F" w:rsidRPr="005B0F85" w:rsidRDefault="001A2E9F" w:rsidP="001A2E9F">
      <w:pPr>
        <w:numPr>
          <w:ilvl w:val="0"/>
          <w:numId w:val="64"/>
        </w:numPr>
        <w:spacing w:after="0" w:line="240" w:lineRule="auto"/>
        <w:jc w:val="both"/>
        <w:rPr>
          <w:rFonts w:ascii="Times New Roman" w:hAnsi="Times New Roman" w:cs="Times New Roman"/>
        </w:rPr>
      </w:pPr>
      <w:r w:rsidRPr="005B0F85">
        <w:rPr>
          <w:rFonts w:ascii="Times New Roman" w:hAnsi="Times New Roman" w:cs="Times New Roman"/>
        </w:rPr>
        <w:t>В сотрудничестве с учителем ставить новые учебные задачи.</w:t>
      </w:r>
    </w:p>
    <w:p w:rsidR="001A2E9F" w:rsidRPr="005B0F85" w:rsidRDefault="001A2E9F" w:rsidP="001A2E9F">
      <w:pPr>
        <w:numPr>
          <w:ilvl w:val="0"/>
          <w:numId w:val="64"/>
        </w:numPr>
        <w:spacing w:after="0" w:line="240" w:lineRule="auto"/>
        <w:jc w:val="both"/>
        <w:rPr>
          <w:rFonts w:ascii="Times New Roman" w:hAnsi="Times New Roman" w:cs="Times New Roman"/>
        </w:rPr>
      </w:pPr>
      <w:r w:rsidRPr="005B0F85">
        <w:rPr>
          <w:rFonts w:ascii="Times New Roman" w:hAnsi="Times New Roman" w:cs="Times New Roman"/>
        </w:rPr>
        <w:t xml:space="preserve">Преобразовывать практическую задачу </w:t>
      </w:r>
      <w:proofErr w:type="gramStart"/>
      <w:r w:rsidRPr="005B0F85">
        <w:rPr>
          <w:rFonts w:ascii="Times New Roman" w:hAnsi="Times New Roman" w:cs="Times New Roman"/>
        </w:rPr>
        <w:t>в</w:t>
      </w:r>
      <w:proofErr w:type="gramEnd"/>
      <w:r w:rsidRPr="005B0F85">
        <w:rPr>
          <w:rFonts w:ascii="Times New Roman" w:hAnsi="Times New Roman" w:cs="Times New Roman"/>
        </w:rPr>
        <w:t xml:space="preserve"> познавательную</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Средством формирования этих действий служит технология оценивания образовательных достижений (учебных успехов).</w:t>
      </w:r>
    </w:p>
    <w:p w:rsidR="001A2E9F" w:rsidRPr="005B0F85" w:rsidRDefault="001A2E9F" w:rsidP="001A2E9F">
      <w:pPr>
        <w:autoSpaceDE w:val="0"/>
        <w:autoSpaceDN w:val="0"/>
        <w:adjustRightInd w:val="0"/>
        <w:spacing w:after="0"/>
        <w:jc w:val="both"/>
        <w:rPr>
          <w:rFonts w:ascii="Times New Roman" w:hAnsi="Times New Roman" w:cs="Times New Roman"/>
          <w:u w:val="single"/>
        </w:rPr>
      </w:pPr>
      <w:r w:rsidRPr="005B0F85">
        <w:rPr>
          <w:rFonts w:ascii="Times New Roman" w:hAnsi="Times New Roman" w:cs="Times New Roman"/>
        </w:rPr>
        <w:t xml:space="preserve">В области </w:t>
      </w:r>
      <w:proofErr w:type="gramStart"/>
      <w:r w:rsidRPr="005B0F85">
        <w:rPr>
          <w:rFonts w:ascii="Times New Roman" w:hAnsi="Times New Roman" w:cs="Times New Roman"/>
          <w:b/>
        </w:rPr>
        <w:t>познавательных</w:t>
      </w:r>
      <w:proofErr w:type="gramEnd"/>
      <w:r w:rsidRPr="005B0F85">
        <w:rPr>
          <w:rFonts w:ascii="Times New Roman" w:hAnsi="Times New Roman" w:cs="Times New Roman"/>
          <w:b/>
        </w:rPr>
        <w:t xml:space="preserve"> УУД</w:t>
      </w:r>
      <w:r w:rsidRPr="005B0F85">
        <w:rPr>
          <w:rFonts w:ascii="Times New Roman" w:hAnsi="Times New Roman" w:cs="Times New Roman"/>
          <w:u w:val="single"/>
        </w:rPr>
        <w:t>:</w:t>
      </w:r>
    </w:p>
    <w:p w:rsidR="001A2E9F" w:rsidRPr="005B0F85" w:rsidRDefault="001A2E9F" w:rsidP="001A2E9F">
      <w:pPr>
        <w:numPr>
          <w:ilvl w:val="0"/>
          <w:numId w:val="65"/>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Ориентироваться в своей системе знаний: самостоятельно предполагать, какая информация нужна для решения учебной задачи в один шаг. </w:t>
      </w:r>
    </w:p>
    <w:p w:rsidR="001A2E9F" w:rsidRPr="005B0F85" w:rsidRDefault="001A2E9F" w:rsidP="001A2E9F">
      <w:pPr>
        <w:numPr>
          <w:ilvl w:val="0"/>
          <w:numId w:val="65"/>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Отбирать необходимые для решения учебной задачи источники информации среди предложенных учителем словарей, энциклопедий, справочников. </w:t>
      </w:r>
    </w:p>
    <w:p w:rsidR="001A2E9F" w:rsidRPr="005B0F85" w:rsidRDefault="001A2E9F" w:rsidP="001A2E9F">
      <w:pPr>
        <w:numPr>
          <w:ilvl w:val="0"/>
          <w:numId w:val="65"/>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Добывать новые знания: извлекать информацию, представленную в разных формах (текст, таблица, схема, иллюстрация и др.). </w:t>
      </w:r>
    </w:p>
    <w:p w:rsidR="001A2E9F" w:rsidRPr="005B0F85" w:rsidRDefault="001A2E9F" w:rsidP="001A2E9F">
      <w:pPr>
        <w:numPr>
          <w:ilvl w:val="0"/>
          <w:numId w:val="65"/>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lastRenderedPageBreak/>
        <w:t>Перерабатывать полученную информацию: сравнивать и группировать факты и явления; определять причины явлений, событий.</w:t>
      </w:r>
    </w:p>
    <w:p w:rsidR="001A2E9F" w:rsidRPr="005B0F85" w:rsidRDefault="001A2E9F" w:rsidP="001A2E9F">
      <w:pPr>
        <w:autoSpaceDE w:val="0"/>
        <w:autoSpaceDN w:val="0"/>
        <w:adjustRightInd w:val="0"/>
        <w:spacing w:after="0"/>
        <w:ind w:left="720"/>
        <w:jc w:val="both"/>
        <w:rPr>
          <w:rFonts w:ascii="Times New Roman" w:hAnsi="Times New Roman" w:cs="Times New Roman"/>
        </w:rPr>
      </w:pPr>
      <w:proofErr w:type="gramStart"/>
      <w:r w:rsidRPr="005B0F85">
        <w:rPr>
          <w:rFonts w:ascii="Times New Roman" w:hAnsi="Times New Roman" w:cs="Times New Roman"/>
          <w:iCs/>
        </w:rPr>
        <w:t>Обучающиеся получат возможность для формирования:</w:t>
      </w:r>
      <w:proofErr w:type="gramEnd"/>
    </w:p>
    <w:p w:rsidR="001A2E9F" w:rsidRPr="005B0F85" w:rsidRDefault="001A2E9F" w:rsidP="001A2E9F">
      <w:pPr>
        <w:numPr>
          <w:ilvl w:val="0"/>
          <w:numId w:val="65"/>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Перерабатывать полученную информацию: делать выводы на основе обобщения знаний. </w:t>
      </w:r>
    </w:p>
    <w:p w:rsidR="001A2E9F" w:rsidRPr="005B0F85" w:rsidRDefault="001A2E9F" w:rsidP="001A2E9F">
      <w:pPr>
        <w:numPr>
          <w:ilvl w:val="0"/>
          <w:numId w:val="65"/>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Преобразовывать информацию из одной формы в другую: составлять простой план учебно-научного текста. </w:t>
      </w:r>
    </w:p>
    <w:p w:rsidR="001A2E9F" w:rsidRPr="005B0F85" w:rsidRDefault="001A2E9F" w:rsidP="001A2E9F">
      <w:pPr>
        <w:numPr>
          <w:ilvl w:val="0"/>
          <w:numId w:val="65"/>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Преобразовывать информацию из одной формы в другую: представлять информацию в виде текста, таблицы, схемы. </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Средством формирования этих действий служит учебный материал и задания учебника, нацеленные на 1-ю линию развития – умение объяснять мир.</w:t>
      </w:r>
    </w:p>
    <w:p w:rsidR="001A2E9F" w:rsidRPr="005B0F85" w:rsidRDefault="001A2E9F" w:rsidP="001A2E9F">
      <w:pPr>
        <w:autoSpaceDE w:val="0"/>
        <w:autoSpaceDN w:val="0"/>
        <w:adjustRightInd w:val="0"/>
        <w:spacing w:after="0"/>
        <w:jc w:val="both"/>
        <w:rPr>
          <w:rFonts w:ascii="Times New Roman" w:hAnsi="Times New Roman" w:cs="Times New Roman"/>
          <w:b/>
        </w:rPr>
      </w:pPr>
      <w:r w:rsidRPr="005B0F85">
        <w:rPr>
          <w:rFonts w:ascii="Times New Roman" w:hAnsi="Times New Roman" w:cs="Times New Roman"/>
        </w:rPr>
        <w:t xml:space="preserve">В области </w:t>
      </w:r>
      <w:proofErr w:type="gramStart"/>
      <w:r w:rsidRPr="005B0F85">
        <w:rPr>
          <w:rFonts w:ascii="Times New Roman" w:hAnsi="Times New Roman" w:cs="Times New Roman"/>
          <w:b/>
        </w:rPr>
        <w:t>коммуникативных</w:t>
      </w:r>
      <w:proofErr w:type="gramEnd"/>
      <w:r w:rsidRPr="005B0F85">
        <w:rPr>
          <w:rFonts w:ascii="Times New Roman" w:hAnsi="Times New Roman" w:cs="Times New Roman"/>
          <w:b/>
        </w:rPr>
        <w:t xml:space="preserve"> УУД:</w:t>
      </w:r>
    </w:p>
    <w:p w:rsidR="001A2E9F" w:rsidRPr="005B0F85" w:rsidRDefault="001A2E9F" w:rsidP="001A2E9F">
      <w:pPr>
        <w:numPr>
          <w:ilvl w:val="0"/>
          <w:numId w:val="66"/>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Донести свою позицию до других: оформлять свои мысли в устной и письменной речи с учётом своих учебных и жизненных речевых ситуаций. </w:t>
      </w:r>
    </w:p>
    <w:p w:rsidR="001A2E9F" w:rsidRPr="005B0F85" w:rsidRDefault="001A2E9F" w:rsidP="001A2E9F">
      <w:pPr>
        <w:numPr>
          <w:ilvl w:val="0"/>
          <w:numId w:val="66"/>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Донести свою позицию до других: высказывать свою точку зрения и пытаться её обосновать, приводя аргументы. </w:t>
      </w:r>
    </w:p>
    <w:p w:rsidR="001A2E9F" w:rsidRPr="005B0F85" w:rsidRDefault="001A2E9F" w:rsidP="001A2E9F">
      <w:pPr>
        <w:numPr>
          <w:ilvl w:val="0"/>
          <w:numId w:val="66"/>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Слушать других, пытаться принимать другую точку зрения, быть готовым изменить свою точку зрения. </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Средством формирования этих действий служит технология проблемного диалога (побуждающий и подводящий диалог).</w:t>
      </w:r>
    </w:p>
    <w:p w:rsidR="001A2E9F" w:rsidRPr="005B0F85" w:rsidRDefault="001A2E9F" w:rsidP="001A2E9F">
      <w:pPr>
        <w:autoSpaceDE w:val="0"/>
        <w:autoSpaceDN w:val="0"/>
        <w:adjustRightInd w:val="0"/>
        <w:spacing w:after="0"/>
        <w:ind w:left="720"/>
        <w:jc w:val="both"/>
        <w:rPr>
          <w:rFonts w:ascii="Times New Roman" w:hAnsi="Times New Roman" w:cs="Times New Roman"/>
        </w:rPr>
      </w:pPr>
      <w:proofErr w:type="gramStart"/>
      <w:r w:rsidRPr="005B0F85">
        <w:rPr>
          <w:rFonts w:ascii="Times New Roman" w:hAnsi="Times New Roman" w:cs="Times New Roman"/>
          <w:iCs/>
        </w:rPr>
        <w:t>Обучающиеся получат возможность для формирования:</w:t>
      </w:r>
      <w:proofErr w:type="gramEnd"/>
    </w:p>
    <w:p w:rsidR="001A2E9F" w:rsidRPr="005B0F85" w:rsidRDefault="001A2E9F" w:rsidP="001A2E9F">
      <w:pPr>
        <w:numPr>
          <w:ilvl w:val="0"/>
          <w:numId w:val="67"/>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Читать вслух и про себя тексты учебников и при этом: вести «диалог с автором» (прогнозировать будущее чтение; ставить вопросы к тексту и искать ответы; проверять себя); отделять новое </w:t>
      </w:r>
      <w:proofErr w:type="gramStart"/>
      <w:r w:rsidRPr="005B0F85">
        <w:rPr>
          <w:rFonts w:ascii="Times New Roman" w:hAnsi="Times New Roman" w:cs="Times New Roman"/>
        </w:rPr>
        <w:t>от</w:t>
      </w:r>
      <w:proofErr w:type="gramEnd"/>
      <w:r w:rsidRPr="005B0F85">
        <w:rPr>
          <w:rFonts w:ascii="Times New Roman" w:hAnsi="Times New Roman" w:cs="Times New Roman"/>
        </w:rPr>
        <w:t xml:space="preserve"> известного; выделять главное; составлять план. </w:t>
      </w:r>
    </w:p>
    <w:p w:rsidR="001A2E9F" w:rsidRPr="005B0F85" w:rsidRDefault="001A2E9F" w:rsidP="001A2E9F">
      <w:pPr>
        <w:numPr>
          <w:ilvl w:val="0"/>
          <w:numId w:val="68"/>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Договариваться с людьми: выполняя различные роли в группе, сотрудничать в совместном решении проблемы (задачи). </w:t>
      </w:r>
    </w:p>
    <w:p w:rsidR="001A2E9F" w:rsidRPr="005B0F85" w:rsidRDefault="001A2E9F" w:rsidP="001A2E9F">
      <w:pPr>
        <w:numPr>
          <w:ilvl w:val="0"/>
          <w:numId w:val="68"/>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Учиться </w:t>
      </w:r>
      <w:proofErr w:type="gramStart"/>
      <w:r w:rsidRPr="005B0F85">
        <w:rPr>
          <w:rFonts w:ascii="Times New Roman" w:hAnsi="Times New Roman" w:cs="Times New Roman"/>
        </w:rPr>
        <w:t>уважительно</w:t>
      </w:r>
      <w:proofErr w:type="gramEnd"/>
      <w:r w:rsidRPr="005B0F85">
        <w:rPr>
          <w:rFonts w:ascii="Times New Roman" w:hAnsi="Times New Roman" w:cs="Times New Roman"/>
        </w:rPr>
        <w:t xml:space="preserve"> относиться к позиции другого, пытаться договариваться. </w:t>
      </w:r>
    </w:p>
    <w:p w:rsidR="001A2E9F" w:rsidRPr="005B0F85" w:rsidRDefault="001A2E9F" w:rsidP="001A2E9F">
      <w:pPr>
        <w:widowControl w:val="0"/>
        <w:numPr>
          <w:ilvl w:val="0"/>
          <w:numId w:val="68"/>
        </w:numPr>
        <w:shd w:val="clear" w:color="auto" w:fill="FFFFFF"/>
        <w:tabs>
          <w:tab w:val="left" w:pos="284"/>
          <w:tab w:val="left" w:pos="9781"/>
        </w:tabs>
        <w:autoSpaceDE w:val="0"/>
        <w:autoSpaceDN w:val="0"/>
        <w:adjustRightInd w:val="0"/>
        <w:spacing w:after="0" w:line="240" w:lineRule="auto"/>
        <w:ind w:right="-1"/>
        <w:jc w:val="both"/>
        <w:rPr>
          <w:rFonts w:ascii="Times New Roman" w:hAnsi="Times New Roman" w:cs="Times New Roman"/>
        </w:rPr>
      </w:pPr>
      <w:r w:rsidRPr="005B0F85">
        <w:rPr>
          <w:rFonts w:ascii="Times New Roman" w:hAnsi="Times New Roman" w:cs="Times New Roman"/>
          <w:iCs/>
        </w:rPr>
        <w:t>Учитывать разные мнения и интересы и обосновывать собственную позицию.</w:t>
      </w:r>
    </w:p>
    <w:p w:rsidR="001A2E9F" w:rsidRPr="005B0F85" w:rsidRDefault="001A2E9F" w:rsidP="001A2E9F">
      <w:pPr>
        <w:widowControl w:val="0"/>
        <w:numPr>
          <w:ilvl w:val="0"/>
          <w:numId w:val="68"/>
        </w:numPr>
        <w:shd w:val="clear" w:color="auto" w:fill="FFFFFF"/>
        <w:tabs>
          <w:tab w:val="left" w:pos="284"/>
          <w:tab w:val="left" w:pos="9781"/>
        </w:tabs>
        <w:autoSpaceDE w:val="0"/>
        <w:autoSpaceDN w:val="0"/>
        <w:adjustRightInd w:val="0"/>
        <w:spacing w:after="0" w:line="240" w:lineRule="auto"/>
        <w:ind w:right="-1"/>
        <w:jc w:val="both"/>
        <w:rPr>
          <w:rFonts w:ascii="Times New Roman" w:hAnsi="Times New Roman" w:cs="Times New Roman"/>
        </w:rPr>
      </w:pPr>
      <w:r w:rsidRPr="005B0F85">
        <w:rPr>
          <w:rFonts w:ascii="Times New Roman" w:hAnsi="Times New Roman" w:cs="Times New Roman"/>
          <w:iCs/>
        </w:rPr>
        <w:t>Задавать вопросы, необходимые для организации собственной деятельности и сотрудничества с партнёром.</w:t>
      </w:r>
    </w:p>
    <w:p w:rsidR="001A2E9F" w:rsidRPr="005B0F85" w:rsidRDefault="001A2E9F" w:rsidP="001A2E9F">
      <w:pPr>
        <w:widowControl w:val="0"/>
        <w:numPr>
          <w:ilvl w:val="0"/>
          <w:numId w:val="68"/>
        </w:numPr>
        <w:shd w:val="clear" w:color="auto" w:fill="FFFFFF"/>
        <w:tabs>
          <w:tab w:val="left" w:pos="284"/>
          <w:tab w:val="left" w:pos="9781"/>
        </w:tabs>
        <w:autoSpaceDE w:val="0"/>
        <w:autoSpaceDN w:val="0"/>
        <w:adjustRightInd w:val="0"/>
        <w:spacing w:after="0" w:line="240" w:lineRule="auto"/>
        <w:ind w:right="-1"/>
        <w:jc w:val="both"/>
        <w:rPr>
          <w:rFonts w:ascii="Times New Roman" w:hAnsi="Times New Roman" w:cs="Times New Roman"/>
        </w:rPr>
      </w:pPr>
      <w:r w:rsidRPr="005B0F85">
        <w:rPr>
          <w:rFonts w:ascii="Times New Roman" w:hAnsi="Times New Roman" w:cs="Times New Roman"/>
          <w:iCs/>
        </w:rPr>
        <w:t>Осуществлять взаимный контроль и оказывать в сотрудничестве необходимую взаимопомощь.</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Средством формирования этих действий служит работа в малых группах.</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b/>
          <w:bCs/>
        </w:rPr>
        <w:t xml:space="preserve">      Предметными результатами</w:t>
      </w:r>
      <w:r w:rsidRPr="005B0F85">
        <w:rPr>
          <w:rFonts w:ascii="Times New Roman" w:hAnsi="Times New Roman" w:cs="Times New Roman"/>
        </w:rPr>
        <w:t xml:space="preserve"> изучения курса «Математика» в 3-м классе являются формирование следующих умений.</w:t>
      </w:r>
    </w:p>
    <w:p w:rsidR="001A2E9F" w:rsidRPr="005B0F85" w:rsidRDefault="001A2E9F" w:rsidP="001A2E9F">
      <w:pPr>
        <w:spacing w:after="0"/>
        <w:jc w:val="both"/>
        <w:rPr>
          <w:rFonts w:ascii="Times New Roman" w:hAnsi="Times New Roman" w:cs="Times New Roman"/>
          <w:b/>
          <w:bCs/>
        </w:rPr>
      </w:pPr>
      <w:r w:rsidRPr="005B0F85">
        <w:rPr>
          <w:rFonts w:ascii="Times New Roman" w:hAnsi="Times New Roman" w:cs="Times New Roman"/>
          <w:b/>
          <w:bCs/>
        </w:rPr>
        <w:t>Обучающиеся научатся:</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читать и записывать все числа в пределах первых двух классов;</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представлять изученные числа в виде суммы разрядных слагаемых; использовать «круглые» числа в роли разрядных слагаемых;</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сравнивать изученные числа на основе их десятичной записи и записывать результат сравнения с помощью знаков</w:t>
      </w:r>
      <w:proofErr w:type="gramStart"/>
      <w:r w:rsidRPr="005B0F85">
        <w:rPr>
          <w:rFonts w:ascii="Times New Roman" w:hAnsi="Times New Roman" w:cs="Times New Roman"/>
        </w:rPr>
        <w:t xml:space="preserve"> (&gt;, &lt;, =);</w:t>
      </w:r>
      <w:proofErr w:type="gramEnd"/>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производить вычисления «столбиком» при сложении и вычитании многозначных чисел;</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применять сочетательное свойство умножения;</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выполнять группировку множителей;</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применять правила умножения числа на сумму и суммы на число;</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применять правило деления суммы на число;</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воспроизводить правила умножения и деления с нулем и единицей;</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находить значения числовых выражений со скобками и без скобок в 2–4 действия;</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воспроизводить и применять правила нахождения неизвестного множителя, неизвестного делителя, неизвестного делимого;</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выполнять сложение и вычитание многозначных чисел «столбиком»;</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 xml:space="preserve">выполнять устно умножение двузначного числа </w:t>
      </w:r>
      <w:proofErr w:type="gramStart"/>
      <w:r w:rsidRPr="005B0F85">
        <w:rPr>
          <w:rFonts w:ascii="Times New Roman" w:hAnsi="Times New Roman" w:cs="Times New Roman"/>
        </w:rPr>
        <w:t>на</w:t>
      </w:r>
      <w:proofErr w:type="gramEnd"/>
      <w:r w:rsidRPr="005B0F85">
        <w:rPr>
          <w:rFonts w:ascii="Times New Roman" w:hAnsi="Times New Roman" w:cs="Times New Roman"/>
        </w:rPr>
        <w:t xml:space="preserve"> однозначное;</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 xml:space="preserve">выполнять устно деление двузначного числа </w:t>
      </w:r>
      <w:proofErr w:type="gramStart"/>
      <w:r w:rsidRPr="005B0F85">
        <w:rPr>
          <w:rFonts w:ascii="Times New Roman" w:hAnsi="Times New Roman" w:cs="Times New Roman"/>
        </w:rPr>
        <w:t>на</w:t>
      </w:r>
      <w:proofErr w:type="gramEnd"/>
      <w:r w:rsidRPr="005B0F85">
        <w:rPr>
          <w:rFonts w:ascii="Times New Roman" w:hAnsi="Times New Roman" w:cs="Times New Roman"/>
        </w:rPr>
        <w:t xml:space="preserve"> однозначное и двузначного на двузначное;</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использовать калькулятор для проведения и проверки правильности вычислений;</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lastRenderedPageBreak/>
        <w:t>применять изученные ранее свойства арифметических действий для выполнения и упрощения вычислений;</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распознавать правило, по которому может быть составлена данная числовая последовательность;</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 xml:space="preserve">распознавать виды треугольников по величине углов (прямоугольный, тупоугольный, остроугольный) и по длине сторон (равнобедренный, равносторонний как частный случай </w:t>
      </w:r>
      <w:proofErr w:type="gramStart"/>
      <w:r w:rsidRPr="005B0F85">
        <w:rPr>
          <w:rFonts w:ascii="Times New Roman" w:hAnsi="Times New Roman" w:cs="Times New Roman"/>
        </w:rPr>
        <w:t>равнобедренного</w:t>
      </w:r>
      <w:proofErr w:type="gramEnd"/>
      <w:r w:rsidRPr="005B0F85">
        <w:rPr>
          <w:rFonts w:ascii="Times New Roman" w:hAnsi="Times New Roman" w:cs="Times New Roman"/>
        </w:rPr>
        <w:t>, разносторонний);</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строить прямоугольник с заданной длиной сторон;</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строить прямоугольник заданного периметра;</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строить окружность заданного радиуса;</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чертить с помощью циркуля окружности и проводить в них с помощью линейки радиусы и диаметры; использовать соотношение между радиусом и диаметром одной окружности для решения задач;</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определять площадь прямоугольника измерением (с помощью палетки) и вычислением (с проведением предварительных линейных измерений); использовать формулу площади прямоугольника (</w:t>
      </w:r>
      <w:r w:rsidRPr="005B0F85">
        <w:rPr>
          <w:rFonts w:ascii="Times New Roman" w:hAnsi="Times New Roman" w:cs="Times New Roman"/>
          <w:lang w:val="en-US"/>
        </w:rPr>
        <w:t>S</w:t>
      </w:r>
      <w:r w:rsidRPr="005B0F85">
        <w:rPr>
          <w:rFonts w:ascii="Times New Roman" w:hAnsi="Times New Roman" w:cs="Times New Roman"/>
        </w:rPr>
        <w:t xml:space="preserve"> = </w:t>
      </w:r>
      <w:r w:rsidRPr="005B0F85">
        <w:rPr>
          <w:rFonts w:ascii="Times New Roman" w:hAnsi="Times New Roman" w:cs="Times New Roman"/>
          <w:lang w:val="en-US"/>
        </w:rPr>
        <w:t>a</w:t>
      </w:r>
      <w:r w:rsidRPr="005B0F85">
        <w:rPr>
          <w:rFonts w:ascii="Times New Roman" w:hAnsi="Times New Roman" w:cs="Times New Roman"/>
        </w:rPr>
        <w:t xml:space="preserve"> · </w:t>
      </w:r>
      <w:r w:rsidRPr="005B0F85">
        <w:rPr>
          <w:rFonts w:ascii="Times New Roman" w:hAnsi="Times New Roman" w:cs="Times New Roman"/>
          <w:lang w:val="en-US"/>
        </w:rPr>
        <w:t>b</w:t>
      </w:r>
      <w:r w:rsidRPr="005B0F85">
        <w:rPr>
          <w:rFonts w:ascii="Times New Roman" w:hAnsi="Times New Roman" w:cs="Times New Roman"/>
        </w:rPr>
        <w:t>);</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применять единицы длины - километр и миллиметр и соотношения между ними и метром;</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применять единицы площади – квадратный сантиметр (кв. см или см</w:t>
      </w:r>
      <w:proofErr w:type="gramStart"/>
      <w:r w:rsidRPr="005B0F85">
        <w:rPr>
          <w:rFonts w:ascii="Times New Roman" w:hAnsi="Times New Roman" w:cs="Times New Roman"/>
          <w:vertAlign w:val="superscript"/>
        </w:rPr>
        <w:t>2</w:t>
      </w:r>
      <w:proofErr w:type="gramEnd"/>
      <w:r w:rsidRPr="005B0F85">
        <w:rPr>
          <w:rFonts w:ascii="Times New Roman" w:hAnsi="Times New Roman" w:cs="Times New Roman"/>
        </w:rPr>
        <w:t>), квадратный дециметр (кв. дм или дм</w:t>
      </w:r>
      <w:r w:rsidRPr="005B0F85">
        <w:rPr>
          <w:rFonts w:ascii="Times New Roman" w:hAnsi="Times New Roman" w:cs="Times New Roman"/>
          <w:vertAlign w:val="superscript"/>
        </w:rPr>
        <w:t>2</w:t>
      </w:r>
      <w:r w:rsidRPr="005B0F85">
        <w:rPr>
          <w:rFonts w:ascii="Times New Roman" w:hAnsi="Times New Roman" w:cs="Times New Roman"/>
        </w:rPr>
        <w:t>), квадратный метр (кв. м или м</w:t>
      </w:r>
      <w:r w:rsidRPr="005B0F85">
        <w:rPr>
          <w:rFonts w:ascii="Times New Roman" w:hAnsi="Times New Roman" w:cs="Times New Roman"/>
          <w:vertAlign w:val="superscript"/>
        </w:rPr>
        <w:t>2</w:t>
      </w:r>
      <w:r w:rsidRPr="005B0F85">
        <w:rPr>
          <w:rFonts w:ascii="Times New Roman" w:hAnsi="Times New Roman" w:cs="Times New Roman"/>
        </w:rPr>
        <w:t>), квадратный километр (кв. км или км</w:t>
      </w:r>
      <w:r w:rsidRPr="005B0F85">
        <w:rPr>
          <w:rFonts w:ascii="Times New Roman" w:hAnsi="Times New Roman" w:cs="Times New Roman"/>
          <w:vertAlign w:val="superscript"/>
        </w:rPr>
        <w:t>2</w:t>
      </w:r>
      <w:r w:rsidRPr="005B0F85">
        <w:rPr>
          <w:rFonts w:ascii="Times New Roman" w:hAnsi="Times New Roman" w:cs="Times New Roman"/>
        </w:rPr>
        <w:t>) и соотношения между ними;</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выражать площадь фигуры, используя разные единицы площади (например, 1 дм</w:t>
      </w:r>
      <w:proofErr w:type="gramStart"/>
      <w:r w:rsidRPr="005B0F85">
        <w:rPr>
          <w:rFonts w:ascii="Times New Roman" w:hAnsi="Times New Roman" w:cs="Times New Roman"/>
          <w:vertAlign w:val="superscript"/>
        </w:rPr>
        <w:t>2</w:t>
      </w:r>
      <w:proofErr w:type="gramEnd"/>
      <w:r w:rsidRPr="005B0F85">
        <w:rPr>
          <w:rFonts w:ascii="Times New Roman" w:hAnsi="Times New Roman" w:cs="Times New Roman"/>
        </w:rPr>
        <w:t xml:space="preserve"> 6 см</w:t>
      </w:r>
      <w:r w:rsidRPr="005B0F85">
        <w:rPr>
          <w:rFonts w:ascii="Times New Roman" w:hAnsi="Times New Roman" w:cs="Times New Roman"/>
          <w:vertAlign w:val="superscript"/>
        </w:rPr>
        <w:t>2</w:t>
      </w:r>
      <w:r w:rsidRPr="005B0F85">
        <w:rPr>
          <w:rFonts w:ascii="Times New Roman" w:hAnsi="Times New Roman" w:cs="Times New Roman"/>
        </w:rPr>
        <w:t xml:space="preserve"> и 106 см</w:t>
      </w:r>
      <w:r w:rsidRPr="005B0F85">
        <w:rPr>
          <w:rFonts w:ascii="Times New Roman" w:hAnsi="Times New Roman" w:cs="Times New Roman"/>
          <w:vertAlign w:val="superscript"/>
        </w:rPr>
        <w:t>2</w:t>
      </w:r>
      <w:r w:rsidRPr="005B0F85">
        <w:rPr>
          <w:rFonts w:ascii="Times New Roman" w:hAnsi="Times New Roman" w:cs="Times New Roman"/>
        </w:rPr>
        <w:t>);</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изображать куб на плоскости; строить его модель на основе развертки;</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составлять и использовать краткую запись задачи в табличной форме;</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решать простые задачи на умножение и деление;</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использовать столбчатую (или полосчатую) диаграмму для представления данных и решения задач на кратное или разностное сравнение;</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решать и записывать решение составных задач по действиям и одним выражением;</w:t>
      </w:r>
    </w:p>
    <w:p w:rsidR="001A2E9F" w:rsidRPr="005B0F85" w:rsidRDefault="001A2E9F" w:rsidP="001A2E9F">
      <w:pPr>
        <w:numPr>
          <w:ilvl w:val="0"/>
          <w:numId w:val="69"/>
        </w:numPr>
        <w:spacing w:after="0" w:line="240" w:lineRule="auto"/>
        <w:ind w:left="0" w:firstLine="397"/>
        <w:jc w:val="both"/>
        <w:rPr>
          <w:rFonts w:ascii="Times New Roman" w:hAnsi="Times New Roman" w:cs="Times New Roman"/>
        </w:rPr>
      </w:pPr>
      <w:r w:rsidRPr="005B0F85">
        <w:rPr>
          <w:rFonts w:ascii="Times New Roman" w:hAnsi="Times New Roman" w:cs="Times New Roman"/>
        </w:rPr>
        <w:t>осуществлять поиск необходимых данных по справочной и учебной литературе.</w:t>
      </w:r>
    </w:p>
    <w:p w:rsidR="001A2E9F" w:rsidRPr="005B0F85" w:rsidRDefault="001A2E9F" w:rsidP="001A2E9F">
      <w:pPr>
        <w:pStyle w:val="21"/>
        <w:rPr>
          <w:rFonts w:ascii="Times New Roman" w:hAnsi="Times New Roman"/>
          <w:b w:val="0"/>
          <w:bCs w:val="0"/>
          <w:color w:val="auto"/>
          <w:sz w:val="22"/>
          <w:szCs w:val="22"/>
        </w:rPr>
      </w:pPr>
      <w:proofErr w:type="gramStart"/>
      <w:r w:rsidRPr="005B0F85">
        <w:rPr>
          <w:rFonts w:ascii="Times New Roman" w:hAnsi="Times New Roman"/>
          <w:b w:val="0"/>
          <w:bCs w:val="0"/>
          <w:color w:val="auto"/>
          <w:sz w:val="22"/>
          <w:szCs w:val="22"/>
        </w:rPr>
        <w:t>Обучающиеся</w:t>
      </w:r>
      <w:proofErr w:type="gramEnd"/>
      <w:r w:rsidRPr="005B0F85">
        <w:rPr>
          <w:rFonts w:ascii="Times New Roman" w:hAnsi="Times New Roman"/>
          <w:b w:val="0"/>
          <w:bCs w:val="0"/>
          <w:color w:val="auto"/>
          <w:sz w:val="22"/>
          <w:szCs w:val="22"/>
        </w:rPr>
        <w:t xml:space="preserve"> получат возможность научиться:</w:t>
      </w:r>
    </w:p>
    <w:p w:rsidR="001A2E9F" w:rsidRPr="005B0F85" w:rsidRDefault="001A2E9F" w:rsidP="001A2E9F">
      <w:pPr>
        <w:pStyle w:val="21"/>
        <w:numPr>
          <w:ilvl w:val="0"/>
          <w:numId w:val="70"/>
        </w:numPr>
        <w:ind w:left="0" w:firstLine="397"/>
        <w:rPr>
          <w:rFonts w:ascii="Times New Roman" w:hAnsi="Times New Roman"/>
          <w:iCs/>
          <w:color w:val="auto"/>
          <w:sz w:val="22"/>
          <w:szCs w:val="22"/>
        </w:rPr>
      </w:pPr>
      <w:r w:rsidRPr="005B0F85">
        <w:rPr>
          <w:rFonts w:ascii="Times New Roman" w:hAnsi="Times New Roman"/>
          <w:iCs/>
          <w:color w:val="auto"/>
          <w:sz w:val="22"/>
          <w:szCs w:val="22"/>
        </w:rPr>
        <w:t>понимать возможность неограниченного расширения таблицы разрядов и классов;</w:t>
      </w:r>
    </w:p>
    <w:p w:rsidR="001A2E9F" w:rsidRPr="005B0F85" w:rsidRDefault="001A2E9F" w:rsidP="001A2E9F">
      <w:pPr>
        <w:pStyle w:val="21"/>
        <w:numPr>
          <w:ilvl w:val="0"/>
          <w:numId w:val="70"/>
        </w:numPr>
        <w:ind w:left="0" w:firstLine="397"/>
        <w:rPr>
          <w:rFonts w:ascii="Times New Roman" w:hAnsi="Times New Roman"/>
          <w:iCs/>
          <w:color w:val="auto"/>
          <w:sz w:val="22"/>
          <w:szCs w:val="22"/>
        </w:rPr>
      </w:pPr>
      <w:r w:rsidRPr="005B0F85">
        <w:rPr>
          <w:rFonts w:ascii="Times New Roman" w:hAnsi="Times New Roman"/>
          <w:iCs/>
          <w:color w:val="auto"/>
          <w:sz w:val="22"/>
          <w:szCs w:val="22"/>
        </w:rPr>
        <w:t>использовать разрядную таблицу для задания чисел и выполнения действий сложения и вычитания;</w:t>
      </w:r>
    </w:p>
    <w:p w:rsidR="001A2E9F" w:rsidRPr="005B0F85" w:rsidRDefault="001A2E9F" w:rsidP="001A2E9F">
      <w:pPr>
        <w:numPr>
          <w:ilvl w:val="0"/>
          <w:numId w:val="70"/>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воспроизводить сочетательное свойство умножения;</w:t>
      </w:r>
    </w:p>
    <w:p w:rsidR="001A2E9F" w:rsidRPr="005B0F85" w:rsidRDefault="001A2E9F" w:rsidP="001A2E9F">
      <w:pPr>
        <w:numPr>
          <w:ilvl w:val="0"/>
          <w:numId w:val="70"/>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воспроизводить правила умножения числа на сумму и суммы на число;</w:t>
      </w:r>
    </w:p>
    <w:p w:rsidR="001A2E9F" w:rsidRPr="005B0F85" w:rsidRDefault="001A2E9F" w:rsidP="001A2E9F">
      <w:pPr>
        <w:numPr>
          <w:ilvl w:val="0"/>
          <w:numId w:val="70"/>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воспроизводить правило деления суммы на число;</w:t>
      </w:r>
    </w:p>
    <w:p w:rsidR="001A2E9F" w:rsidRPr="005B0F85" w:rsidRDefault="001A2E9F" w:rsidP="001A2E9F">
      <w:pPr>
        <w:numPr>
          <w:ilvl w:val="0"/>
          <w:numId w:val="70"/>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обосновывать невозможность деления на 0;</w:t>
      </w:r>
    </w:p>
    <w:p w:rsidR="001A2E9F" w:rsidRPr="005B0F85" w:rsidRDefault="001A2E9F" w:rsidP="001A2E9F">
      <w:pPr>
        <w:numPr>
          <w:ilvl w:val="0"/>
          <w:numId w:val="70"/>
        </w:numPr>
        <w:spacing w:after="0" w:line="240" w:lineRule="auto"/>
        <w:ind w:left="0" w:firstLine="397"/>
        <w:jc w:val="both"/>
        <w:rPr>
          <w:rFonts w:ascii="Times New Roman" w:hAnsi="Times New Roman" w:cs="Times New Roman"/>
          <w:iCs/>
        </w:rPr>
      </w:pPr>
      <w:r w:rsidRPr="005B0F85">
        <w:rPr>
          <w:rFonts w:ascii="Times New Roman" w:hAnsi="Times New Roman" w:cs="Times New Roman"/>
          <w:iCs/>
        </w:rPr>
        <w:t>формулировать правило, с помощью которого может быть составлена данная последовательность;</w:t>
      </w:r>
    </w:p>
    <w:p w:rsidR="001A2E9F" w:rsidRPr="005B0F85" w:rsidRDefault="001A2E9F" w:rsidP="001A2E9F">
      <w:pPr>
        <w:pStyle w:val="21"/>
        <w:numPr>
          <w:ilvl w:val="0"/>
          <w:numId w:val="70"/>
        </w:numPr>
        <w:ind w:left="0" w:firstLine="397"/>
        <w:rPr>
          <w:rFonts w:ascii="Times New Roman" w:hAnsi="Times New Roman"/>
          <w:iCs/>
          <w:color w:val="auto"/>
          <w:sz w:val="22"/>
          <w:szCs w:val="22"/>
        </w:rPr>
      </w:pPr>
      <w:r w:rsidRPr="005B0F85">
        <w:rPr>
          <w:rFonts w:ascii="Times New Roman" w:hAnsi="Times New Roman"/>
          <w:iCs/>
          <w:color w:val="auto"/>
          <w:sz w:val="22"/>
          <w:szCs w:val="22"/>
        </w:rPr>
        <w:t>понимать строение ряда целых неотрицательных чисел и его геометрическую интерпретацию;</w:t>
      </w:r>
    </w:p>
    <w:p w:rsidR="001A2E9F" w:rsidRPr="005B0F85" w:rsidRDefault="001A2E9F" w:rsidP="001A2E9F">
      <w:pPr>
        <w:pStyle w:val="21"/>
        <w:numPr>
          <w:ilvl w:val="0"/>
          <w:numId w:val="70"/>
        </w:numPr>
        <w:ind w:left="0" w:firstLine="397"/>
        <w:rPr>
          <w:rFonts w:ascii="Times New Roman" w:hAnsi="Times New Roman"/>
          <w:iCs/>
          <w:color w:val="auto"/>
          <w:sz w:val="22"/>
          <w:szCs w:val="22"/>
        </w:rPr>
      </w:pPr>
      <w:r w:rsidRPr="005B0F85">
        <w:rPr>
          <w:rFonts w:ascii="Times New Roman" w:hAnsi="Times New Roman"/>
          <w:iCs/>
          <w:color w:val="auto"/>
          <w:sz w:val="22"/>
          <w:szCs w:val="22"/>
        </w:rPr>
        <w:t>понимать количественный смысл арифметических действий (операций) и взаимосвязь между ними;</w:t>
      </w:r>
    </w:p>
    <w:p w:rsidR="001A2E9F" w:rsidRPr="005B0F85" w:rsidRDefault="001A2E9F" w:rsidP="001A2E9F">
      <w:pPr>
        <w:pStyle w:val="21"/>
        <w:numPr>
          <w:ilvl w:val="0"/>
          <w:numId w:val="70"/>
        </w:numPr>
        <w:ind w:left="0" w:firstLine="397"/>
        <w:rPr>
          <w:rFonts w:ascii="Times New Roman" w:hAnsi="Times New Roman"/>
          <w:iCs/>
          <w:color w:val="auto"/>
          <w:sz w:val="22"/>
          <w:szCs w:val="22"/>
        </w:rPr>
      </w:pPr>
      <w:r w:rsidRPr="005B0F85">
        <w:rPr>
          <w:rFonts w:ascii="Times New Roman" w:hAnsi="Times New Roman"/>
          <w:iCs/>
          <w:color w:val="auto"/>
          <w:sz w:val="22"/>
          <w:szCs w:val="22"/>
        </w:rPr>
        <w:t>выполнять измерение величины угла с помощью произвольной и стандартной единицы этой величины;</w:t>
      </w:r>
    </w:p>
    <w:p w:rsidR="001A2E9F" w:rsidRPr="005B0F85" w:rsidRDefault="001A2E9F" w:rsidP="001A2E9F">
      <w:pPr>
        <w:pStyle w:val="21"/>
        <w:numPr>
          <w:ilvl w:val="0"/>
          <w:numId w:val="70"/>
        </w:numPr>
        <w:ind w:left="0" w:firstLine="397"/>
        <w:rPr>
          <w:rFonts w:ascii="Times New Roman" w:hAnsi="Times New Roman"/>
          <w:iCs/>
          <w:color w:val="auto"/>
          <w:sz w:val="22"/>
          <w:szCs w:val="22"/>
        </w:rPr>
      </w:pPr>
      <w:r w:rsidRPr="005B0F85">
        <w:rPr>
          <w:rFonts w:ascii="Times New Roman" w:hAnsi="Times New Roman"/>
          <w:iCs/>
          <w:color w:val="auto"/>
          <w:sz w:val="22"/>
          <w:szCs w:val="22"/>
        </w:rPr>
        <w:t>сравнивать площади фигур с помощью разрезания фигуры на части и составления фигуры из частей; употреблять термины «равносоставленные» и «равновеликие» фигуры;</w:t>
      </w:r>
    </w:p>
    <w:p w:rsidR="001A2E9F" w:rsidRPr="005B0F85" w:rsidRDefault="001A2E9F" w:rsidP="001A2E9F">
      <w:pPr>
        <w:pStyle w:val="21"/>
        <w:numPr>
          <w:ilvl w:val="0"/>
          <w:numId w:val="70"/>
        </w:numPr>
        <w:ind w:left="0" w:firstLine="397"/>
        <w:rPr>
          <w:rFonts w:ascii="Times New Roman" w:hAnsi="Times New Roman"/>
          <w:iCs/>
          <w:color w:val="auto"/>
          <w:sz w:val="22"/>
          <w:szCs w:val="22"/>
        </w:rPr>
      </w:pPr>
      <w:r w:rsidRPr="005B0F85">
        <w:rPr>
          <w:rFonts w:ascii="Times New Roman" w:hAnsi="Times New Roman"/>
          <w:iCs/>
          <w:color w:val="auto"/>
          <w:sz w:val="22"/>
          <w:szCs w:val="22"/>
        </w:rPr>
        <w:t>строить и использовать при решении задач высоту треугольника;</w:t>
      </w:r>
    </w:p>
    <w:p w:rsidR="001A2E9F" w:rsidRPr="005B0F85" w:rsidRDefault="001A2E9F" w:rsidP="001A2E9F">
      <w:pPr>
        <w:pStyle w:val="21"/>
        <w:numPr>
          <w:ilvl w:val="0"/>
          <w:numId w:val="70"/>
        </w:numPr>
        <w:ind w:left="0" w:firstLine="397"/>
        <w:rPr>
          <w:rFonts w:ascii="Times New Roman" w:hAnsi="Times New Roman"/>
          <w:iCs/>
          <w:color w:val="auto"/>
          <w:sz w:val="22"/>
          <w:szCs w:val="22"/>
        </w:rPr>
      </w:pPr>
      <w:r w:rsidRPr="005B0F85">
        <w:rPr>
          <w:rFonts w:ascii="Times New Roman" w:hAnsi="Times New Roman"/>
          <w:iCs/>
          <w:color w:val="auto"/>
          <w:sz w:val="22"/>
          <w:szCs w:val="22"/>
        </w:rPr>
        <w:t>применять другие единицы площади (квадратный миллиметр, квадратный километр, ар или «сотка», гектар);</w:t>
      </w:r>
    </w:p>
    <w:p w:rsidR="001A2E9F" w:rsidRPr="005B0F85" w:rsidRDefault="001A2E9F" w:rsidP="001A2E9F">
      <w:pPr>
        <w:pStyle w:val="21"/>
        <w:numPr>
          <w:ilvl w:val="0"/>
          <w:numId w:val="70"/>
        </w:numPr>
        <w:ind w:left="0" w:firstLine="397"/>
        <w:rPr>
          <w:rFonts w:ascii="Times New Roman" w:hAnsi="Times New Roman"/>
          <w:iCs/>
          <w:color w:val="auto"/>
          <w:sz w:val="22"/>
          <w:szCs w:val="22"/>
        </w:rPr>
      </w:pPr>
      <w:r w:rsidRPr="005B0F85">
        <w:rPr>
          <w:rFonts w:ascii="Times New Roman" w:hAnsi="Times New Roman"/>
          <w:iCs/>
          <w:color w:val="auto"/>
          <w:sz w:val="22"/>
          <w:szCs w:val="22"/>
        </w:rPr>
        <w:t>использовать вариативные формулировки одной и той же задачи;</w:t>
      </w:r>
    </w:p>
    <w:p w:rsidR="001A2E9F" w:rsidRPr="005B0F85" w:rsidRDefault="001A2E9F" w:rsidP="001A2E9F">
      <w:pPr>
        <w:pStyle w:val="21"/>
        <w:numPr>
          <w:ilvl w:val="0"/>
          <w:numId w:val="70"/>
        </w:numPr>
        <w:ind w:left="0" w:firstLine="397"/>
        <w:rPr>
          <w:rFonts w:ascii="Times New Roman" w:hAnsi="Times New Roman"/>
          <w:iCs/>
          <w:color w:val="auto"/>
          <w:sz w:val="22"/>
          <w:szCs w:val="22"/>
        </w:rPr>
      </w:pPr>
      <w:r w:rsidRPr="005B0F85">
        <w:rPr>
          <w:rFonts w:ascii="Times New Roman" w:hAnsi="Times New Roman"/>
          <w:iCs/>
          <w:color w:val="auto"/>
          <w:sz w:val="22"/>
          <w:szCs w:val="22"/>
        </w:rPr>
        <w:t>строить и использовать вариативные модели одной и той же задачи;</w:t>
      </w:r>
    </w:p>
    <w:p w:rsidR="001A2E9F" w:rsidRPr="005B0F85" w:rsidRDefault="001A2E9F" w:rsidP="001A2E9F">
      <w:pPr>
        <w:pStyle w:val="21"/>
        <w:numPr>
          <w:ilvl w:val="0"/>
          <w:numId w:val="70"/>
        </w:numPr>
        <w:ind w:left="0" w:firstLine="397"/>
        <w:rPr>
          <w:rFonts w:ascii="Times New Roman" w:hAnsi="Times New Roman"/>
          <w:iCs/>
          <w:color w:val="auto"/>
          <w:sz w:val="22"/>
          <w:szCs w:val="22"/>
        </w:rPr>
      </w:pPr>
      <w:r w:rsidRPr="005B0F85">
        <w:rPr>
          <w:rFonts w:ascii="Times New Roman" w:hAnsi="Times New Roman"/>
          <w:iCs/>
          <w:color w:val="auto"/>
          <w:sz w:val="22"/>
          <w:szCs w:val="22"/>
        </w:rPr>
        <w:t>находить вариативные решения одной и той же задачи;</w:t>
      </w:r>
    </w:p>
    <w:p w:rsidR="001A2E9F" w:rsidRPr="005B0F85" w:rsidRDefault="001A2E9F" w:rsidP="001A2E9F">
      <w:pPr>
        <w:pStyle w:val="21"/>
        <w:numPr>
          <w:ilvl w:val="0"/>
          <w:numId w:val="70"/>
        </w:numPr>
        <w:ind w:left="0" w:firstLine="397"/>
        <w:rPr>
          <w:rFonts w:ascii="Times New Roman" w:hAnsi="Times New Roman"/>
          <w:iCs/>
          <w:color w:val="auto"/>
          <w:sz w:val="22"/>
          <w:szCs w:val="22"/>
        </w:rPr>
      </w:pPr>
      <w:r w:rsidRPr="005B0F85">
        <w:rPr>
          <w:rFonts w:ascii="Times New Roman" w:hAnsi="Times New Roman"/>
          <w:iCs/>
          <w:color w:val="auto"/>
          <w:sz w:val="22"/>
          <w:szCs w:val="22"/>
        </w:rPr>
        <w:t>понимать алгоритмический характер решения текстовой задачи;</w:t>
      </w:r>
    </w:p>
    <w:p w:rsidR="001A2E9F" w:rsidRPr="005B0F85" w:rsidRDefault="001A2E9F" w:rsidP="001A2E9F">
      <w:pPr>
        <w:pStyle w:val="21"/>
        <w:numPr>
          <w:ilvl w:val="0"/>
          <w:numId w:val="70"/>
        </w:numPr>
        <w:ind w:left="0" w:firstLine="397"/>
        <w:rPr>
          <w:rFonts w:ascii="Times New Roman" w:hAnsi="Times New Roman"/>
          <w:iCs/>
          <w:color w:val="auto"/>
          <w:sz w:val="22"/>
          <w:szCs w:val="22"/>
        </w:rPr>
      </w:pPr>
      <w:r w:rsidRPr="005B0F85">
        <w:rPr>
          <w:rFonts w:ascii="Times New Roman" w:hAnsi="Times New Roman"/>
          <w:iCs/>
          <w:color w:val="auto"/>
          <w:sz w:val="22"/>
          <w:szCs w:val="22"/>
        </w:rPr>
        <w:t>находить необходимые данные, используя различные информационные источники.</w:t>
      </w:r>
    </w:p>
    <w:p w:rsidR="001A2E9F" w:rsidRPr="005B0F85" w:rsidRDefault="001A2E9F" w:rsidP="001A2E9F">
      <w:pPr>
        <w:pStyle w:val="a3"/>
        <w:spacing w:after="0" w:afterAutospacing="0"/>
        <w:ind w:left="720"/>
        <w:jc w:val="both"/>
        <w:rPr>
          <w:rFonts w:ascii="Times New Roman" w:hAnsi="Times New Roman" w:cs="Times New Roman"/>
          <w:spacing w:val="10"/>
          <w:sz w:val="22"/>
          <w:szCs w:val="22"/>
        </w:rPr>
      </w:pPr>
      <w:r w:rsidRPr="005B0F85">
        <w:rPr>
          <w:rFonts w:ascii="Times New Roman" w:hAnsi="Times New Roman" w:cs="Times New Roman"/>
          <w:b/>
          <w:spacing w:val="10"/>
          <w:sz w:val="22"/>
          <w:szCs w:val="22"/>
        </w:rPr>
        <w:lastRenderedPageBreak/>
        <w:t>Личностными результатами</w:t>
      </w:r>
      <w:r w:rsidRPr="005B0F85">
        <w:rPr>
          <w:rFonts w:ascii="Times New Roman" w:hAnsi="Times New Roman" w:cs="Times New Roman"/>
          <w:spacing w:val="10"/>
          <w:sz w:val="22"/>
          <w:szCs w:val="22"/>
        </w:rPr>
        <w:t xml:space="preserve"> изучения курса «Математика» в </w:t>
      </w:r>
      <w:r w:rsidRPr="005B0F85">
        <w:rPr>
          <w:rFonts w:ascii="Times New Roman" w:hAnsi="Times New Roman" w:cs="Times New Roman"/>
          <w:b/>
          <w:spacing w:val="10"/>
          <w:sz w:val="22"/>
          <w:szCs w:val="22"/>
        </w:rPr>
        <w:t>4-м</w:t>
      </w:r>
      <w:r w:rsidRPr="005B0F85">
        <w:rPr>
          <w:rFonts w:ascii="Times New Roman" w:hAnsi="Times New Roman" w:cs="Times New Roman"/>
          <w:spacing w:val="10"/>
          <w:sz w:val="22"/>
          <w:szCs w:val="22"/>
        </w:rPr>
        <w:t xml:space="preserve"> классе является формирования следующих умений:</w:t>
      </w:r>
    </w:p>
    <w:p w:rsidR="001A2E9F" w:rsidRPr="005B0F85" w:rsidRDefault="001A2E9F" w:rsidP="001A2E9F">
      <w:pPr>
        <w:pStyle w:val="11"/>
        <w:numPr>
          <w:ilvl w:val="0"/>
          <w:numId w:val="62"/>
        </w:numPr>
        <w:spacing w:after="0" w:line="240" w:lineRule="auto"/>
        <w:jc w:val="both"/>
        <w:rPr>
          <w:rFonts w:ascii="Times New Roman" w:hAnsi="Times New Roman" w:cs="Times New Roman"/>
        </w:rPr>
      </w:pPr>
      <w:r w:rsidRPr="005B0F85">
        <w:rPr>
          <w:rFonts w:ascii="Times New Roman" w:hAnsi="Times New Roman" w:cs="Times New Roman"/>
        </w:rPr>
        <w:t>Ученик научится проявлять познавательную инициативу в оказании помощи соученикам.</w:t>
      </w:r>
    </w:p>
    <w:p w:rsidR="001A2E9F" w:rsidRPr="005B0F85" w:rsidRDefault="001A2E9F" w:rsidP="001A2E9F">
      <w:pPr>
        <w:numPr>
          <w:ilvl w:val="0"/>
          <w:numId w:val="62"/>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В самостоятельно созданных ситуациях общения и сотрудничества, опираясь на общие для всех простые правила поведения, делать выбор, какой поступок совершить. </w:t>
      </w:r>
    </w:p>
    <w:p w:rsidR="001A2E9F" w:rsidRPr="005B0F85" w:rsidRDefault="001A2E9F" w:rsidP="001A2E9F">
      <w:pPr>
        <w:autoSpaceDE w:val="0"/>
        <w:autoSpaceDN w:val="0"/>
        <w:adjustRightInd w:val="0"/>
        <w:spacing w:after="0"/>
        <w:ind w:left="720"/>
        <w:jc w:val="both"/>
        <w:rPr>
          <w:rFonts w:ascii="Times New Roman" w:hAnsi="Times New Roman" w:cs="Times New Roman"/>
        </w:rPr>
      </w:pPr>
      <w:proofErr w:type="gramStart"/>
      <w:r w:rsidRPr="005B0F85">
        <w:rPr>
          <w:rFonts w:ascii="Times New Roman" w:hAnsi="Times New Roman" w:cs="Times New Roman"/>
          <w:iCs/>
        </w:rPr>
        <w:t>Обучающиеся получат возможность для формирования:</w:t>
      </w:r>
      <w:proofErr w:type="gramEnd"/>
    </w:p>
    <w:p w:rsidR="001A2E9F" w:rsidRPr="005B0F85" w:rsidRDefault="001A2E9F" w:rsidP="001A2E9F">
      <w:pPr>
        <w:numPr>
          <w:ilvl w:val="0"/>
          <w:numId w:val="62"/>
        </w:numPr>
        <w:spacing w:after="0" w:line="240" w:lineRule="auto"/>
        <w:jc w:val="both"/>
        <w:rPr>
          <w:rFonts w:ascii="Times New Roman" w:eastAsia="NewtonCSanPin-Italic" w:hAnsi="Times New Roman" w:cs="Times New Roman"/>
        </w:rPr>
      </w:pPr>
      <w:r w:rsidRPr="005B0F85">
        <w:rPr>
          <w:rFonts w:ascii="Times New Roman" w:eastAsia="NewtonCSanPin-Italic" w:hAnsi="Times New Roman" w:cs="Times New Roman"/>
        </w:rPr>
        <w:t>Гуманистического сознания.</w:t>
      </w:r>
    </w:p>
    <w:p w:rsidR="001A2E9F" w:rsidRPr="005B0F85" w:rsidRDefault="001A2E9F" w:rsidP="001A2E9F">
      <w:pPr>
        <w:numPr>
          <w:ilvl w:val="0"/>
          <w:numId w:val="62"/>
        </w:numPr>
        <w:spacing w:after="0" w:line="240" w:lineRule="auto"/>
        <w:jc w:val="both"/>
        <w:rPr>
          <w:rFonts w:ascii="Times New Roman" w:hAnsi="Times New Roman" w:cs="Times New Roman"/>
        </w:rPr>
      </w:pPr>
      <w:r w:rsidRPr="005B0F85">
        <w:rPr>
          <w:rFonts w:ascii="Times New Roman" w:hAnsi="Times New Roman" w:cs="Times New Roman"/>
        </w:rPr>
        <w:t>Социальной компетентности как готовности к решению моральных дилемм, устойчивое следование в поведении социальным нормам</w:t>
      </w:r>
      <w:r w:rsidRPr="005B0F85">
        <w:rPr>
          <w:rFonts w:ascii="Times New Roman" w:eastAsia="NewtonCSanPin-Italic" w:hAnsi="Times New Roman" w:cs="Times New Roman"/>
        </w:rPr>
        <w:t>.</w:t>
      </w:r>
    </w:p>
    <w:p w:rsidR="001A2E9F" w:rsidRPr="005B0F85" w:rsidRDefault="001A2E9F" w:rsidP="001A2E9F">
      <w:pPr>
        <w:numPr>
          <w:ilvl w:val="0"/>
          <w:numId w:val="62"/>
        </w:numPr>
        <w:spacing w:after="0" w:line="240" w:lineRule="auto"/>
        <w:jc w:val="both"/>
        <w:rPr>
          <w:rFonts w:ascii="Times New Roman" w:eastAsia="NewtonCSanPin-Italic" w:hAnsi="Times New Roman" w:cs="Times New Roman"/>
        </w:rPr>
      </w:pPr>
      <w:r w:rsidRPr="005B0F85">
        <w:rPr>
          <w:rFonts w:ascii="Times New Roman" w:hAnsi="Times New Roman" w:cs="Times New Roman"/>
        </w:rPr>
        <w:t>Начальных навыков адаптации в динамично изменяющемся  мире.</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Средством достижения этих результатов служит учебный материал и задания учебника, нацеленные на 2-ю линию развития – умение определять свое отношение к миру.</w:t>
      </w:r>
    </w:p>
    <w:p w:rsidR="001A2E9F" w:rsidRPr="005B0F85" w:rsidRDefault="001A2E9F" w:rsidP="001A2E9F">
      <w:pPr>
        <w:autoSpaceDE w:val="0"/>
        <w:autoSpaceDN w:val="0"/>
        <w:adjustRightInd w:val="0"/>
        <w:spacing w:after="0"/>
        <w:jc w:val="both"/>
        <w:rPr>
          <w:rFonts w:ascii="Times New Roman" w:hAnsi="Times New Roman" w:cs="Times New Roman"/>
          <w:b/>
        </w:rPr>
      </w:pPr>
      <w:r w:rsidRPr="005B0F85">
        <w:rPr>
          <w:rFonts w:ascii="Times New Roman" w:hAnsi="Times New Roman" w:cs="Times New Roman"/>
          <w:b/>
          <w:bCs/>
        </w:rPr>
        <w:t xml:space="preserve">      </w:t>
      </w:r>
      <w:r w:rsidRPr="005B0F85">
        <w:rPr>
          <w:rFonts w:ascii="Times New Roman" w:hAnsi="Times New Roman" w:cs="Times New Roman"/>
          <w:bCs/>
        </w:rPr>
        <w:t xml:space="preserve">В области </w:t>
      </w:r>
      <w:proofErr w:type="gramStart"/>
      <w:r w:rsidRPr="005B0F85">
        <w:rPr>
          <w:rFonts w:ascii="Times New Roman" w:hAnsi="Times New Roman" w:cs="Times New Roman"/>
          <w:b/>
          <w:bCs/>
        </w:rPr>
        <w:t>р</w:t>
      </w:r>
      <w:r w:rsidRPr="005B0F85">
        <w:rPr>
          <w:rFonts w:ascii="Times New Roman" w:hAnsi="Times New Roman" w:cs="Times New Roman"/>
          <w:b/>
        </w:rPr>
        <w:t>егулятивных</w:t>
      </w:r>
      <w:proofErr w:type="gramEnd"/>
      <w:r w:rsidRPr="005B0F85">
        <w:rPr>
          <w:rFonts w:ascii="Times New Roman" w:hAnsi="Times New Roman" w:cs="Times New Roman"/>
          <w:b/>
        </w:rPr>
        <w:t xml:space="preserve"> УУД:</w:t>
      </w:r>
    </w:p>
    <w:p w:rsidR="001A2E9F" w:rsidRPr="005B0F85" w:rsidRDefault="001A2E9F" w:rsidP="001A2E9F">
      <w:pPr>
        <w:numPr>
          <w:ilvl w:val="0"/>
          <w:numId w:val="63"/>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Самостоятельно формулировать цели урока после предварительного обсуждения. </w:t>
      </w:r>
    </w:p>
    <w:p w:rsidR="001A2E9F" w:rsidRPr="005B0F85" w:rsidRDefault="001A2E9F" w:rsidP="001A2E9F">
      <w:pPr>
        <w:numPr>
          <w:ilvl w:val="0"/>
          <w:numId w:val="63"/>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Формулировать учебную проблему. </w:t>
      </w:r>
    </w:p>
    <w:p w:rsidR="001A2E9F" w:rsidRPr="005B0F85" w:rsidRDefault="001A2E9F" w:rsidP="001A2E9F">
      <w:pPr>
        <w:numPr>
          <w:ilvl w:val="0"/>
          <w:numId w:val="63"/>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Составлять план решения проблемы (задачи). </w:t>
      </w:r>
    </w:p>
    <w:p w:rsidR="001A2E9F" w:rsidRPr="005B0F85" w:rsidRDefault="001A2E9F" w:rsidP="001A2E9F">
      <w:pPr>
        <w:numPr>
          <w:ilvl w:val="0"/>
          <w:numId w:val="63"/>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Работая по плану, сверять свои действия с целью и, при необходимости, исправлять ошибки. </w:t>
      </w:r>
    </w:p>
    <w:p w:rsidR="001A2E9F" w:rsidRPr="005B0F85" w:rsidRDefault="001A2E9F" w:rsidP="001A2E9F">
      <w:pPr>
        <w:numPr>
          <w:ilvl w:val="0"/>
          <w:numId w:val="64"/>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Определять степень успешности выполнения своей работы и работы всех, исходя из имеющихся критериев. </w:t>
      </w:r>
    </w:p>
    <w:p w:rsidR="001A2E9F" w:rsidRPr="005B0F85" w:rsidRDefault="001A2E9F" w:rsidP="001A2E9F">
      <w:pPr>
        <w:autoSpaceDE w:val="0"/>
        <w:autoSpaceDN w:val="0"/>
        <w:adjustRightInd w:val="0"/>
        <w:spacing w:after="0"/>
        <w:ind w:left="720"/>
        <w:jc w:val="both"/>
        <w:rPr>
          <w:rFonts w:ascii="Times New Roman" w:hAnsi="Times New Roman" w:cs="Times New Roman"/>
        </w:rPr>
      </w:pPr>
      <w:proofErr w:type="gramStart"/>
      <w:r w:rsidRPr="005B0F85">
        <w:rPr>
          <w:rFonts w:ascii="Times New Roman" w:hAnsi="Times New Roman" w:cs="Times New Roman"/>
          <w:iCs/>
        </w:rPr>
        <w:t>Обучающиеся получат возможность для формирования:</w:t>
      </w:r>
      <w:proofErr w:type="gramEnd"/>
    </w:p>
    <w:p w:rsidR="001A2E9F" w:rsidRPr="005B0F85" w:rsidRDefault="001A2E9F" w:rsidP="001A2E9F">
      <w:pPr>
        <w:widowControl w:val="0"/>
        <w:numPr>
          <w:ilvl w:val="0"/>
          <w:numId w:val="64"/>
        </w:numPr>
        <w:shd w:val="clear" w:color="auto" w:fill="FFFFFF"/>
        <w:tabs>
          <w:tab w:val="left" w:pos="284"/>
          <w:tab w:val="left" w:pos="9781"/>
        </w:tabs>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iCs/>
        </w:rPr>
        <w:t>Самостоятельно учитывать выделенные учителем ориентиры действия в новом учебном материале.</w:t>
      </w:r>
    </w:p>
    <w:p w:rsidR="001A2E9F" w:rsidRPr="005B0F85" w:rsidRDefault="001A2E9F" w:rsidP="001A2E9F">
      <w:pPr>
        <w:widowControl w:val="0"/>
        <w:numPr>
          <w:ilvl w:val="0"/>
          <w:numId w:val="64"/>
        </w:numPr>
        <w:shd w:val="clear" w:color="auto" w:fill="FFFFFF"/>
        <w:tabs>
          <w:tab w:val="left" w:pos="284"/>
          <w:tab w:val="left" w:pos="9781"/>
        </w:tabs>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iCs/>
        </w:rPr>
        <w:t>Осуществлять констатирующий и предвосхищающий контроль по результату и по способу действия, актуальный контроль на уровне произвольного внимания.</w:t>
      </w:r>
    </w:p>
    <w:p w:rsidR="001A2E9F" w:rsidRPr="005B0F85" w:rsidRDefault="001A2E9F" w:rsidP="001A2E9F">
      <w:pPr>
        <w:widowControl w:val="0"/>
        <w:numPr>
          <w:ilvl w:val="0"/>
          <w:numId w:val="64"/>
        </w:numPr>
        <w:shd w:val="clear" w:color="auto" w:fill="FFFFFF"/>
        <w:tabs>
          <w:tab w:val="left" w:pos="284"/>
          <w:tab w:val="left" w:pos="9781"/>
        </w:tabs>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iCs/>
        </w:rPr>
        <w:t xml:space="preserve">Самостоятельно адекватно оценивать правильность выполнения действия и вносить необходимые коррективы в </w:t>
      </w:r>
      <w:proofErr w:type="gramStart"/>
      <w:r w:rsidRPr="005B0F85">
        <w:rPr>
          <w:rFonts w:ascii="Times New Roman" w:hAnsi="Times New Roman" w:cs="Times New Roman"/>
          <w:iCs/>
        </w:rPr>
        <w:t>исполнение</w:t>
      </w:r>
      <w:proofErr w:type="gramEnd"/>
      <w:r w:rsidRPr="005B0F85">
        <w:rPr>
          <w:rFonts w:ascii="Times New Roman" w:hAnsi="Times New Roman" w:cs="Times New Roman"/>
          <w:iCs/>
        </w:rPr>
        <w:t xml:space="preserve"> как по ходу его реализации, так и в конце действия.</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Средством формирования этих действий служит технология оценивания образовательных достижений (учебных успехов).</w:t>
      </w:r>
    </w:p>
    <w:p w:rsidR="001A2E9F" w:rsidRPr="005B0F85" w:rsidRDefault="001A2E9F" w:rsidP="001A2E9F">
      <w:pPr>
        <w:autoSpaceDE w:val="0"/>
        <w:autoSpaceDN w:val="0"/>
        <w:adjustRightInd w:val="0"/>
        <w:spacing w:after="0"/>
        <w:jc w:val="both"/>
        <w:rPr>
          <w:rFonts w:ascii="Times New Roman" w:hAnsi="Times New Roman" w:cs="Times New Roman"/>
          <w:u w:val="single"/>
        </w:rPr>
      </w:pPr>
      <w:r w:rsidRPr="005B0F85">
        <w:rPr>
          <w:rFonts w:ascii="Times New Roman" w:hAnsi="Times New Roman" w:cs="Times New Roman"/>
        </w:rPr>
        <w:t xml:space="preserve">В области </w:t>
      </w:r>
      <w:proofErr w:type="gramStart"/>
      <w:r w:rsidRPr="005B0F85">
        <w:rPr>
          <w:rFonts w:ascii="Times New Roman" w:hAnsi="Times New Roman" w:cs="Times New Roman"/>
          <w:b/>
        </w:rPr>
        <w:t>познавательных</w:t>
      </w:r>
      <w:proofErr w:type="gramEnd"/>
      <w:r w:rsidRPr="005B0F85">
        <w:rPr>
          <w:rFonts w:ascii="Times New Roman" w:hAnsi="Times New Roman" w:cs="Times New Roman"/>
          <w:b/>
        </w:rPr>
        <w:t xml:space="preserve"> УУД</w:t>
      </w:r>
      <w:r w:rsidRPr="005B0F85">
        <w:rPr>
          <w:rFonts w:ascii="Times New Roman" w:hAnsi="Times New Roman" w:cs="Times New Roman"/>
          <w:u w:val="single"/>
        </w:rPr>
        <w:t>:</w:t>
      </w:r>
    </w:p>
    <w:p w:rsidR="001A2E9F" w:rsidRPr="005B0F85" w:rsidRDefault="001A2E9F" w:rsidP="001A2E9F">
      <w:pPr>
        <w:numPr>
          <w:ilvl w:val="0"/>
          <w:numId w:val="65"/>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подводить под понятие (формулировать правило) на основе выделения существенных признаков;</w:t>
      </w:r>
    </w:p>
    <w:p w:rsidR="001A2E9F" w:rsidRPr="005B0F85" w:rsidRDefault="001A2E9F" w:rsidP="001A2E9F">
      <w:pPr>
        <w:pStyle w:val="11"/>
        <w:numPr>
          <w:ilvl w:val="0"/>
          <w:numId w:val="65"/>
        </w:numPr>
        <w:spacing w:after="0" w:line="240" w:lineRule="auto"/>
        <w:jc w:val="both"/>
        <w:rPr>
          <w:rFonts w:ascii="Times New Roman" w:hAnsi="Times New Roman" w:cs="Times New Roman"/>
        </w:rPr>
      </w:pPr>
      <w:r w:rsidRPr="005B0F85">
        <w:rPr>
          <w:rFonts w:ascii="Times New Roman" w:hAnsi="Times New Roman" w:cs="Times New Roman"/>
        </w:rPr>
        <w:t>владеть общими приемами решения задач, выполнения заданий и вычислений;</w:t>
      </w:r>
    </w:p>
    <w:p w:rsidR="001A2E9F" w:rsidRPr="005B0F85" w:rsidRDefault="001A2E9F" w:rsidP="001A2E9F">
      <w:pPr>
        <w:pStyle w:val="11"/>
        <w:numPr>
          <w:ilvl w:val="0"/>
          <w:numId w:val="65"/>
        </w:numPr>
        <w:spacing w:after="0" w:line="240" w:lineRule="auto"/>
        <w:jc w:val="both"/>
        <w:rPr>
          <w:rFonts w:ascii="Times New Roman" w:hAnsi="Times New Roman" w:cs="Times New Roman"/>
        </w:rPr>
      </w:pPr>
      <w:r w:rsidRPr="005B0F85">
        <w:rPr>
          <w:rFonts w:ascii="Times New Roman" w:hAnsi="Times New Roman" w:cs="Times New Roman"/>
        </w:rPr>
        <w:t xml:space="preserve">проводить сравнение, </w:t>
      </w:r>
      <w:proofErr w:type="spellStart"/>
      <w:r w:rsidRPr="005B0F85">
        <w:rPr>
          <w:rFonts w:ascii="Times New Roman" w:hAnsi="Times New Roman" w:cs="Times New Roman"/>
        </w:rPr>
        <w:t>сериацию</w:t>
      </w:r>
      <w:proofErr w:type="spellEnd"/>
      <w:r w:rsidRPr="005B0F85">
        <w:rPr>
          <w:rFonts w:ascii="Times New Roman" w:hAnsi="Times New Roman" w:cs="Times New Roman"/>
        </w:rPr>
        <w:t>, классификации, выбирая наиболее эффективный способ решения  или верное  решение (правильный ответ);</w:t>
      </w:r>
    </w:p>
    <w:p w:rsidR="001A2E9F" w:rsidRPr="005B0F85" w:rsidRDefault="001A2E9F" w:rsidP="001A2E9F">
      <w:pPr>
        <w:numPr>
          <w:ilvl w:val="0"/>
          <w:numId w:val="65"/>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строить объяснение в устной форме по предложенному плану;</w:t>
      </w:r>
    </w:p>
    <w:p w:rsidR="001A2E9F" w:rsidRPr="005B0F85" w:rsidRDefault="001A2E9F" w:rsidP="001A2E9F">
      <w:pPr>
        <w:pStyle w:val="11"/>
        <w:numPr>
          <w:ilvl w:val="0"/>
          <w:numId w:val="65"/>
        </w:numPr>
        <w:spacing w:after="0" w:line="240" w:lineRule="auto"/>
        <w:jc w:val="both"/>
        <w:rPr>
          <w:rFonts w:ascii="Times New Roman" w:hAnsi="Times New Roman" w:cs="Times New Roman"/>
        </w:rPr>
      </w:pPr>
      <w:r w:rsidRPr="005B0F85">
        <w:rPr>
          <w:rFonts w:ascii="Times New Roman" w:hAnsi="Times New Roman" w:cs="Times New Roman"/>
        </w:rPr>
        <w:t>использовать (строить) таблицы, проверять по таблице;</w:t>
      </w:r>
    </w:p>
    <w:p w:rsidR="001A2E9F" w:rsidRPr="005B0F85" w:rsidRDefault="001A2E9F" w:rsidP="001A2E9F">
      <w:pPr>
        <w:pStyle w:val="11"/>
        <w:numPr>
          <w:ilvl w:val="0"/>
          <w:numId w:val="65"/>
        </w:numPr>
        <w:spacing w:after="0" w:line="240" w:lineRule="auto"/>
        <w:jc w:val="both"/>
        <w:rPr>
          <w:rFonts w:ascii="Times New Roman" w:hAnsi="Times New Roman" w:cs="Times New Roman"/>
        </w:rPr>
      </w:pPr>
      <w:r w:rsidRPr="005B0F85">
        <w:rPr>
          <w:rFonts w:ascii="Times New Roman" w:hAnsi="Times New Roman" w:cs="Times New Roman"/>
        </w:rPr>
        <w:t>выполнять действия по заданному алгоритму;</w:t>
      </w:r>
    </w:p>
    <w:p w:rsidR="001A2E9F" w:rsidRPr="005B0F85" w:rsidRDefault="001A2E9F" w:rsidP="001A2E9F">
      <w:pPr>
        <w:pStyle w:val="11"/>
        <w:numPr>
          <w:ilvl w:val="0"/>
          <w:numId w:val="65"/>
        </w:numPr>
        <w:spacing w:after="0" w:line="240" w:lineRule="auto"/>
        <w:jc w:val="both"/>
        <w:rPr>
          <w:rFonts w:ascii="Times New Roman" w:hAnsi="Times New Roman" w:cs="Times New Roman"/>
        </w:rPr>
      </w:pPr>
      <w:r w:rsidRPr="005B0F85">
        <w:rPr>
          <w:rFonts w:ascii="Times New Roman" w:hAnsi="Times New Roman" w:cs="Times New Roman"/>
        </w:rPr>
        <w:t xml:space="preserve">строить логическую цепь рассуждений.  </w:t>
      </w:r>
    </w:p>
    <w:p w:rsidR="001A2E9F" w:rsidRPr="005B0F85" w:rsidRDefault="001A2E9F" w:rsidP="001A2E9F">
      <w:pPr>
        <w:autoSpaceDE w:val="0"/>
        <w:autoSpaceDN w:val="0"/>
        <w:adjustRightInd w:val="0"/>
        <w:spacing w:after="0"/>
        <w:ind w:left="720"/>
        <w:jc w:val="both"/>
        <w:rPr>
          <w:rFonts w:ascii="Times New Roman" w:hAnsi="Times New Roman" w:cs="Times New Roman"/>
        </w:rPr>
      </w:pPr>
      <w:proofErr w:type="gramStart"/>
      <w:r w:rsidRPr="005B0F85">
        <w:rPr>
          <w:rFonts w:ascii="Times New Roman" w:hAnsi="Times New Roman" w:cs="Times New Roman"/>
          <w:iCs/>
        </w:rPr>
        <w:t>Обучающиеся получат возможность для формирования:</w:t>
      </w:r>
      <w:proofErr w:type="gramEnd"/>
    </w:p>
    <w:p w:rsidR="001A2E9F" w:rsidRPr="005B0F85" w:rsidRDefault="001A2E9F" w:rsidP="001A2E9F">
      <w:pPr>
        <w:widowControl w:val="0"/>
        <w:numPr>
          <w:ilvl w:val="0"/>
          <w:numId w:val="65"/>
        </w:numPr>
        <w:shd w:val="clear" w:color="auto" w:fill="FFFFFF"/>
        <w:tabs>
          <w:tab w:val="left" w:pos="284"/>
          <w:tab w:val="left" w:pos="9781"/>
        </w:tabs>
        <w:autoSpaceDE w:val="0"/>
        <w:autoSpaceDN w:val="0"/>
        <w:adjustRightInd w:val="0"/>
        <w:spacing w:after="0" w:line="240" w:lineRule="auto"/>
        <w:ind w:right="-1"/>
        <w:jc w:val="both"/>
        <w:rPr>
          <w:rFonts w:ascii="Times New Roman" w:hAnsi="Times New Roman" w:cs="Times New Roman"/>
        </w:rPr>
      </w:pPr>
      <w:r w:rsidRPr="005B0F85">
        <w:rPr>
          <w:rFonts w:ascii="Times New Roman" w:hAnsi="Times New Roman" w:cs="Times New Roman"/>
          <w:iCs/>
        </w:rPr>
        <w:t>Осуществлять расширенный поиск информации с использованием ресурсов библиотек и сети Интернет.</w:t>
      </w:r>
    </w:p>
    <w:p w:rsidR="001A2E9F" w:rsidRPr="005B0F85" w:rsidRDefault="001A2E9F" w:rsidP="001A2E9F">
      <w:pPr>
        <w:widowControl w:val="0"/>
        <w:numPr>
          <w:ilvl w:val="0"/>
          <w:numId w:val="65"/>
        </w:numPr>
        <w:shd w:val="clear" w:color="auto" w:fill="FFFFFF"/>
        <w:tabs>
          <w:tab w:val="left" w:pos="284"/>
          <w:tab w:val="left" w:pos="9781"/>
        </w:tabs>
        <w:autoSpaceDE w:val="0"/>
        <w:autoSpaceDN w:val="0"/>
        <w:adjustRightInd w:val="0"/>
        <w:spacing w:after="0" w:line="240" w:lineRule="auto"/>
        <w:ind w:right="-1"/>
        <w:jc w:val="both"/>
        <w:rPr>
          <w:rFonts w:ascii="Times New Roman" w:hAnsi="Times New Roman" w:cs="Times New Roman"/>
        </w:rPr>
      </w:pPr>
      <w:r w:rsidRPr="005B0F85">
        <w:rPr>
          <w:rFonts w:ascii="Times New Roman" w:hAnsi="Times New Roman" w:cs="Times New Roman"/>
          <w:iCs/>
        </w:rPr>
        <w:t>Записывать, фиксировать информацию об окружаю</w:t>
      </w:r>
      <w:r w:rsidRPr="005B0F85">
        <w:rPr>
          <w:rFonts w:ascii="Times New Roman" w:hAnsi="Times New Roman" w:cs="Times New Roman"/>
          <w:iCs/>
        </w:rPr>
        <w:softHyphen/>
        <w:t>щем мире с помощью инструментов ИКТ.</w:t>
      </w:r>
    </w:p>
    <w:p w:rsidR="001A2E9F" w:rsidRPr="005B0F85" w:rsidRDefault="001A2E9F" w:rsidP="001A2E9F">
      <w:pPr>
        <w:widowControl w:val="0"/>
        <w:numPr>
          <w:ilvl w:val="0"/>
          <w:numId w:val="65"/>
        </w:numPr>
        <w:shd w:val="clear" w:color="auto" w:fill="FFFFFF"/>
        <w:tabs>
          <w:tab w:val="left" w:pos="284"/>
          <w:tab w:val="left" w:pos="9781"/>
        </w:tabs>
        <w:autoSpaceDE w:val="0"/>
        <w:autoSpaceDN w:val="0"/>
        <w:adjustRightInd w:val="0"/>
        <w:spacing w:after="0" w:line="240" w:lineRule="auto"/>
        <w:ind w:right="-1"/>
        <w:jc w:val="both"/>
        <w:rPr>
          <w:rFonts w:ascii="Times New Roman" w:hAnsi="Times New Roman" w:cs="Times New Roman"/>
        </w:rPr>
      </w:pPr>
      <w:r w:rsidRPr="005B0F85">
        <w:rPr>
          <w:rFonts w:ascii="Times New Roman" w:hAnsi="Times New Roman" w:cs="Times New Roman"/>
          <w:iCs/>
        </w:rPr>
        <w:t xml:space="preserve">Осуществлять сравнение, </w:t>
      </w:r>
      <w:proofErr w:type="spellStart"/>
      <w:r w:rsidRPr="005B0F85">
        <w:rPr>
          <w:rFonts w:ascii="Times New Roman" w:hAnsi="Times New Roman" w:cs="Times New Roman"/>
          <w:iCs/>
        </w:rPr>
        <w:t>сериацию</w:t>
      </w:r>
      <w:proofErr w:type="spellEnd"/>
      <w:r w:rsidRPr="005B0F85">
        <w:rPr>
          <w:rFonts w:ascii="Times New Roman" w:hAnsi="Times New Roman" w:cs="Times New Roman"/>
          <w:iCs/>
        </w:rPr>
        <w:t xml:space="preserve"> и классификацию, самостоятельно выбирая основания и критерии для указанных логических операций.</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Средством формирования этих действий служит учебный материал и задания учебника, нацеленные на 1-ю линию развития – умение объяснять мир.</w:t>
      </w:r>
    </w:p>
    <w:p w:rsidR="001A2E9F" w:rsidRPr="005B0F85" w:rsidRDefault="001A2E9F" w:rsidP="001A2E9F">
      <w:pPr>
        <w:autoSpaceDE w:val="0"/>
        <w:autoSpaceDN w:val="0"/>
        <w:adjustRightInd w:val="0"/>
        <w:spacing w:after="0"/>
        <w:jc w:val="both"/>
        <w:rPr>
          <w:rFonts w:ascii="Times New Roman" w:hAnsi="Times New Roman" w:cs="Times New Roman"/>
          <w:u w:val="single"/>
        </w:rPr>
      </w:pPr>
      <w:r w:rsidRPr="005B0F85">
        <w:rPr>
          <w:rFonts w:ascii="Times New Roman" w:hAnsi="Times New Roman" w:cs="Times New Roman"/>
        </w:rPr>
        <w:t xml:space="preserve">В области </w:t>
      </w:r>
      <w:proofErr w:type="gramStart"/>
      <w:r w:rsidRPr="005B0F85">
        <w:rPr>
          <w:rFonts w:ascii="Times New Roman" w:hAnsi="Times New Roman" w:cs="Times New Roman"/>
          <w:b/>
        </w:rPr>
        <w:t>коммуникативных</w:t>
      </w:r>
      <w:proofErr w:type="gramEnd"/>
      <w:r w:rsidRPr="005B0F85">
        <w:rPr>
          <w:rFonts w:ascii="Times New Roman" w:hAnsi="Times New Roman" w:cs="Times New Roman"/>
          <w:b/>
        </w:rPr>
        <w:t xml:space="preserve"> УУД</w:t>
      </w:r>
      <w:r w:rsidRPr="005B0F85">
        <w:rPr>
          <w:rFonts w:ascii="Times New Roman" w:hAnsi="Times New Roman" w:cs="Times New Roman"/>
          <w:u w:val="single"/>
        </w:rPr>
        <w:t>:</w:t>
      </w:r>
    </w:p>
    <w:p w:rsidR="001A2E9F" w:rsidRPr="005B0F85" w:rsidRDefault="001A2E9F" w:rsidP="001A2E9F">
      <w:pPr>
        <w:numPr>
          <w:ilvl w:val="0"/>
          <w:numId w:val="66"/>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оформлять свои мысли в устной и письменной речи с учётом своих учебных и жизненных речевых ситуаций; </w:t>
      </w:r>
    </w:p>
    <w:p w:rsidR="001A2E9F" w:rsidRPr="005B0F85" w:rsidRDefault="001A2E9F" w:rsidP="001A2E9F">
      <w:pPr>
        <w:numPr>
          <w:ilvl w:val="0"/>
          <w:numId w:val="66"/>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высказывать свою точку зрения и пытаться её обосновать, приводя аргументы; </w:t>
      </w:r>
    </w:p>
    <w:p w:rsidR="001A2E9F" w:rsidRPr="005B0F85" w:rsidRDefault="001A2E9F" w:rsidP="001A2E9F">
      <w:pPr>
        <w:numPr>
          <w:ilvl w:val="0"/>
          <w:numId w:val="66"/>
        </w:numPr>
        <w:autoSpaceDE w:val="0"/>
        <w:autoSpaceDN w:val="0"/>
        <w:adjustRightInd w:val="0"/>
        <w:spacing w:after="0" w:line="240" w:lineRule="auto"/>
        <w:jc w:val="both"/>
        <w:rPr>
          <w:rFonts w:ascii="Times New Roman" w:hAnsi="Times New Roman" w:cs="Times New Roman"/>
        </w:rPr>
      </w:pPr>
      <w:r w:rsidRPr="005B0F85">
        <w:rPr>
          <w:rFonts w:ascii="Times New Roman" w:hAnsi="Times New Roman" w:cs="Times New Roman"/>
        </w:rPr>
        <w:t xml:space="preserve">слушать других, пытаться принимать другую точку зрения, быть готовым изменить свою точку зрения; </w:t>
      </w:r>
    </w:p>
    <w:p w:rsidR="001A2E9F" w:rsidRPr="005B0F85" w:rsidRDefault="001A2E9F" w:rsidP="001A2E9F">
      <w:pPr>
        <w:pStyle w:val="11"/>
        <w:numPr>
          <w:ilvl w:val="0"/>
          <w:numId w:val="68"/>
        </w:numPr>
        <w:spacing w:after="0" w:line="240" w:lineRule="auto"/>
        <w:jc w:val="both"/>
        <w:rPr>
          <w:rFonts w:ascii="Times New Roman" w:hAnsi="Times New Roman" w:cs="Times New Roman"/>
        </w:rPr>
      </w:pPr>
      <w:r w:rsidRPr="005B0F85">
        <w:rPr>
          <w:rFonts w:ascii="Times New Roman" w:hAnsi="Times New Roman" w:cs="Times New Roman"/>
        </w:rPr>
        <w:lastRenderedPageBreak/>
        <w:t>ученик научится взаимодействовать (сотрудничать) с соседом по парте, в группе.</w:t>
      </w:r>
    </w:p>
    <w:p w:rsidR="001A2E9F" w:rsidRPr="005B0F85" w:rsidRDefault="001A2E9F" w:rsidP="001A2E9F">
      <w:pPr>
        <w:autoSpaceDE w:val="0"/>
        <w:autoSpaceDN w:val="0"/>
        <w:adjustRightInd w:val="0"/>
        <w:spacing w:after="0"/>
        <w:ind w:left="720"/>
        <w:jc w:val="both"/>
        <w:rPr>
          <w:rFonts w:ascii="Times New Roman" w:hAnsi="Times New Roman" w:cs="Times New Roman"/>
        </w:rPr>
      </w:pPr>
      <w:proofErr w:type="gramStart"/>
      <w:r w:rsidRPr="005B0F85">
        <w:rPr>
          <w:rFonts w:ascii="Times New Roman" w:hAnsi="Times New Roman" w:cs="Times New Roman"/>
          <w:iCs/>
        </w:rPr>
        <w:t>Обучающиеся получат возможность для формирования:</w:t>
      </w:r>
      <w:proofErr w:type="gramEnd"/>
    </w:p>
    <w:p w:rsidR="001A2E9F" w:rsidRPr="005B0F85" w:rsidRDefault="001A2E9F" w:rsidP="001A2E9F">
      <w:pPr>
        <w:widowControl w:val="0"/>
        <w:numPr>
          <w:ilvl w:val="0"/>
          <w:numId w:val="68"/>
        </w:numPr>
        <w:shd w:val="clear" w:color="auto" w:fill="FFFFFF"/>
        <w:tabs>
          <w:tab w:val="left" w:pos="284"/>
          <w:tab w:val="left" w:pos="9781"/>
        </w:tabs>
        <w:autoSpaceDE w:val="0"/>
        <w:autoSpaceDN w:val="0"/>
        <w:adjustRightInd w:val="0"/>
        <w:spacing w:after="0" w:line="240" w:lineRule="auto"/>
        <w:ind w:right="-1"/>
        <w:jc w:val="both"/>
        <w:rPr>
          <w:rFonts w:ascii="Times New Roman" w:hAnsi="Times New Roman" w:cs="Times New Roman"/>
        </w:rPr>
      </w:pPr>
      <w:r w:rsidRPr="005B0F85">
        <w:rPr>
          <w:rFonts w:ascii="Times New Roman" w:hAnsi="Times New Roman" w:cs="Times New Roman"/>
          <w:iCs/>
        </w:rPr>
        <w:t>Аргументировать свою позицию и координировать её с позициями партнёров в сотрудничестве при выработке общего решения в совместной деятельности.</w:t>
      </w:r>
    </w:p>
    <w:p w:rsidR="001A2E9F" w:rsidRPr="005B0F85" w:rsidRDefault="001A2E9F" w:rsidP="001A2E9F">
      <w:pPr>
        <w:widowControl w:val="0"/>
        <w:numPr>
          <w:ilvl w:val="0"/>
          <w:numId w:val="68"/>
        </w:numPr>
        <w:shd w:val="clear" w:color="auto" w:fill="FFFFFF"/>
        <w:tabs>
          <w:tab w:val="left" w:pos="284"/>
          <w:tab w:val="left" w:pos="9781"/>
        </w:tabs>
        <w:autoSpaceDE w:val="0"/>
        <w:autoSpaceDN w:val="0"/>
        <w:adjustRightInd w:val="0"/>
        <w:spacing w:after="0" w:line="240" w:lineRule="auto"/>
        <w:ind w:right="-1"/>
        <w:jc w:val="both"/>
        <w:rPr>
          <w:rFonts w:ascii="Times New Roman" w:hAnsi="Times New Roman" w:cs="Times New Roman"/>
        </w:rPr>
      </w:pPr>
      <w:r w:rsidRPr="005B0F85">
        <w:rPr>
          <w:rFonts w:ascii="Times New Roman" w:hAnsi="Times New Roman" w:cs="Times New Roman"/>
          <w:iCs/>
        </w:rPr>
        <w:t>Продуктивно содействовать разрешению конфликтов на основе учёта интересов и позиций всех участников.</w:t>
      </w:r>
    </w:p>
    <w:p w:rsidR="001A2E9F" w:rsidRPr="005B0F85" w:rsidRDefault="001A2E9F" w:rsidP="001A2E9F">
      <w:pPr>
        <w:widowControl w:val="0"/>
        <w:numPr>
          <w:ilvl w:val="0"/>
          <w:numId w:val="68"/>
        </w:numPr>
        <w:shd w:val="clear" w:color="auto" w:fill="FFFFFF"/>
        <w:tabs>
          <w:tab w:val="left" w:pos="284"/>
          <w:tab w:val="left" w:pos="9781"/>
        </w:tabs>
        <w:autoSpaceDE w:val="0"/>
        <w:autoSpaceDN w:val="0"/>
        <w:adjustRightInd w:val="0"/>
        <w:spacing w:after="0" w:line="240" w:lineRule="auto"/>
        <w:ind w:right="-1"/>
        <w:jc w:val="both"/>
        <w:rPr>
          <w:rFonts w:ascii="Times New Roman" w:hAnsi="Times New Roman" w:cs="Times New Roman"/>
        </w:rPr>
      </w:pPr>
      <w:r w:rsidRPr="005B0F85">
        <w:rPr>
          <w:rFonts w:ascii="Times New Roman" w:hAnsi="Times New Roman" w:cs="Times New Roman"/>
          <w:iCs/>
        </w:rPr>
        <w:t>Адекватно использовать речь для планирования и регуляции своей деятельности.</w:t>
      </w:r>
    </w:p>
    <w:p w:rsidR="001A2E9F" w:rsidRPr="005B0F85" w:rsidRDefault="001A2E9F" w:rsidP="001A2E9F">
      <w:pPr>
        <w:numPr>
          <w:ilvl w:val="0"/>
          <w:numId w:val="68"/>
        </w:numPr>
        <w:tabs>
          <w:tab w:val="left" w:pos="284"/>
        </w:tabs>
        <w:spacing w:after="0" w:line="240" w:lineRule="auto"/>
        <w:jc w:val="both"/>
        <w:rPr>
          <w:rFonts w:ascii="Times New Roman" w:hAnsi="Times New Roman" w:cs="Times New Roman"/>
          <w:iCs/>
        </w:rPr>
      </w:pPr>
      <w:r w:rsidRPr="005B0F85">
        <w:rPr>
          <w:rFonts w:ascii="Times New Roman" w:hAnsi="Times New Roman" w:cs="Times New Roman"/>
        </w:rPr>
        <w:t>А</w:t>
      </w:r>
      <w:r w:rsidRPr="005B0F85">
        <w:rPr>
          <w:rFonts w:ascii="Times New Roman" w:hAnsi="Times New Roman" w:cs="Times New Roman"/>
          <w:iCs/>
        </w:rPr>
        <w:t>декватно использовать речевые средства для эффективного решения разнообразных коммуникативных задач.</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b/>
          <w:bCs/>
        </w:rPr>
        <w:t xml:space="preserve">      Предметными результатами </w:t>
      </w:r>
      <w:r w:rsidRPr="005B0F85">
        <w:rPr>
          <w:rFonts w:ascii="Times New Roman" w:hAnsi="Times New Roman" w:cs="Times New Roman"/>
        </w:rPr>
        <w:t>изучения курса «Математика» в 4-м классе являются формирование следующих умений.</w:t>
      </w:r>
    </w:p>
    <w:p w:rsidR="001A2E9F" w:rsidRPr="005B0F85" w:rsidRDefault="001A2E9F" w:rsidP="001A2E9F">
      <w:pPr>
        <w:spacing w:after="0"/>
        <w:jc w:val="both"/>
        <w:rPr>
          <w:rFonts w:ascii="Times New Roman" w:hAnsi="Times New Roman" w:cs="Times New Roman"/>
          <w:b/>
          <w:bCs/>
        </w:rPr>
      </w:pPr>
      <w:r w:rsidRPr="005B0F85">
        <w:rPr>
          <w:rFonts w:ascii="Times New Roman" w:hAnsi="Times New Roman" w:cs="Times New Roman"/>
          <w:b/>
          <w:bCs/>
        </w:rPr>
        <w:t>Выпускник научится:</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называть и записывать любое натуральное число до 1000000 включительно;</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сравнивать изученные натуральные числа, используя их десятичную запись или название, и записывать результаты сравнения с помощью соответствующих знаков</w:t>
      </w:r>
      <w:proofErr w:type="gramStart"/>
      <w:r w:rsidRPr="005B0F85">
        <w:rPr>
          <w:rFonts w:ascii="Times New Roman" w:hAnsi="Times New Roman" w:cs="Times New Roman"/>
        </w:rPr>
        <w:t xml:space="preserve"> (&gt;, &lt;, =);</w:t>
      </w:r>
      <w:proofErr w:type="gramEnd"/>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сравнивать доли одного целого и записывать результаты сравнения с помощью соответствующих знаков</w:t>
      </w:r>
      <w:proofErr w:type="gramStart"/>
      <w:r w:rsidRPr="005B0F85">
        <w:rPr>
          <w:rFonts w:ascii="Times New Roman" w:hAnsi="Times New Roman" w:cs="Times New Roman"/>
        </w:rPr>
        <w:t xml:space="preserve"> (&gt;, &lt;, =);</w:t>
      </w:r>
      <w:proofErr w:type="gramEnd"/>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устанавливать (выбирать) правило, по которому составлена данная последовательность;</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выполнять сложение и вычитание многозначных чисел на основе законов и свойств этих действий и с использованием таблицы сложения однозначных чисел;</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выполнять умножение и деление многозначных чисел на однозначные и двузначные на основе законов и свойств этих действий и с использованием таблицы умножения однозначных чисел;</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вычислять значения выражений в несколько действий со скобками и без скобок;</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выполнять изученные действия с величинами;</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решать простейшие уравнения методом подбора, на основе связи между компонентами и результатом действий;</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определять вид многоугольника;</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определять вид треугольника;</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изображать прямые, лучи, отрезки, углы, ломаные (с помощью линейки) и обозначать их;</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изображать окружности (с помощью циркуля) и обозначать их;</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измерять длину отрезка и строить отрезок заданной длины при помощи измерительной линейки;</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находить длину незамкнутой ломаной и периметр многоугольника;</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вычислять площадь прямоугольника и квадрата, используя соответствующие формулы;</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вычислять площадь многоугольника с помощью разбивки его на треугольники;</w:t>
      </w:r>
    </w:p>
    <w:p w:rsidR="001A2E9F" w:rsidRPr="005B0F85" w:rsidRDefault="001A2E9F" w:rsidP="001A2E9F">
      <w:pPr>
        <w:numPr>
          <w:ilvl w:val="0"/>
          <w:numId w:val="71"/>
        </w:numPr>
        <w:spacing w:after="0" w:line="240" w:lineRule="auto"/>
        <w:jc w:val="both"/>
        <w:rPr>
          <w:rFonts w:ascii="Times New Roman" w:hAnsi="Times New Roman" w:cs="Times New Roman"/>
        </w:rPr>
      </w:pPr>
      <w:proofErr w:type="gramStart"/>
      <w:r w:rsidRPr="005B0F85">
        <w:rPr>
          <w:rFonts w:ascii="Times New Roman" w:hAnsi="Times New Roman" w:cs="Times New Roman"/>
        </w:rPr>
        <w:t>распознавать многогранники (куб, прямоугольный параллелепипед, призма, пирамида) и тела вращения (цилиндр, конус, шар); находить модели этих фигур в окружающих предметах;</w:t>
      </w:r>
      <w:proofErr w:type="gramEnd"/>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решать задачи на вычисление геометрических величин (длины, площади, объема (вместимости));</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измерять вместимость в литрах;</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 xml:space="preserve">выражать изученные величины в разных единицах: литр (л), кубический сантиметр (куб. </w:t>
      </w:r>
      <w:proofErr w:type="gramStart"/>
      <w:r w:rsidRPr="005B0F85">
        <w:rPr>
          <w:rFonts w:ascii="Times New Roman" w:hAnsi="Times New Roman" w:cs="Times New Roman"/>
        </w:rPr>
        <w:t>см</w:t>
      </w:r>
      <w:proofErr w:type="gramEnd"/>
      <w:r w:rsidRPr="005B0F85">
        <w:rPr>
          <w:rFonts w:ascii="Times New Roman" w:hAnsi="Times New Roman" w:cs="Times New Roman"/>
        </w:rPr>
        <w:t xml:space="preserve"> или см</w:t>
      </w:r>
      <w:r w:rsidRPr="005B0F85">
        <w:rPr>
          <w:rFonts w:ascii="Times New Roman" w:hAnsi="Times New Roman" w:cs="Times New Roman"/>
          <w:vertAlign w:val="superscript"/>
        </w:rPr>
        <w:t>3</w:t>
      </w:r>
      <w:r w:rsidRPr="005B0F85">
        <w:rPr>
          <w:rFonts w:ascii="Times New Roman" w:hAnsi="Times New Roman" w:cs="Times New Roman"/>
        </w:rPr>
        <w:t>), кубический дециметр (куб. дм или дм</w:t>
      </w:r>
      <w:r w:rsidRPr="005B0F85">
        <w:rPr>
          <w:rFonts w:ascii="Times New Roman" w:hAnsi="Times New Roman" w:cs="Times New Roman"/>
          <w:vertAlign w:val="superscript"/>
        </w:rPr>
        <w:t>3</w:t>
      </w:r>
      <w:r w:rsidRPr="005B0F85">
        <w:rPr>
          <w:rFonts w:ascii="Times New Roman" w:hAnsi="Times New Roman" w:cs="Times New Roman"/>
        </w:rPr>
        <w:t>), кубический метр (куб. м или м</w:t>
      </w:r>
      <w:r w:rsidRPr="005B0F85">
        <w:rPr>
          <w:rFonts w:ascii="Times New Roman" w:hAnsi="Times New Roman" w:cs="Times New Roman"/>
          <w:vertAlign w:val="superscript"/>
        </w:rPr>
        <w:t>3</w:t>
      </w:r>
      <w:r w:rsidRPr="005B0F85">
        <w:rPr>
          <w:rFonts w:ascii="Times New Roman" w:hAnsi="Times New Roman" w:cs="Times New Roman"/>
        </w:rPr>
        <w:t>);</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распознавать и составлять разнообразные текстовые задачи;</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понимать и использовать условные обозначения, используемые в краткой записи задачи;</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проводить анализ задачи с целью нахождения ее решения;</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записывать решение задачи по действиям и одним выражением;</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различать рациональный и нерациональный способ решения задачи;</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выполнять доступные по программе вычисления с многозначными числами устно, письменно и с помощью калькулятора;</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решать простейшие задачи на вычисление стоимости купленного товара и при расчете между продавцом и покупателем (с использованием калькулятора при проведении вычислений);</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lastRenderedPageBreak/>
        <w:t>решать задачи на движение одного объекта и совместное движение двух объектов (в одном направлении и в противоположных направлениях);</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решать задачи на работу одного объекта и на совместную работу двух объектов;</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решать задачи, связанные с расходом материала при производстве продукции или выполнении работ;</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проводить простейшие измерения и построения на местности (построение отрезков и измерение расстояний, построение прямых углов, построение окружностей);</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вычислять площади участков прямоугольной формы на плане и на местности с проведением необходимых измерений;</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измерять вместимость емкостей с помощью измерения объема заполняющих емкость жидкостей или сыпучих тел;</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понимать и использовать особенности построения системы мер времени;</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решать отдельные комбинаторные и логические задачи;</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использовать таблицу как средство описания характеристик предметов, объектов, событий;</w:t>
      </w:r>
    </w:p>
    <w:p w:rsidR="001A2E9F" w:rsidRPr="005B0F85" w:rsidRDefault="001A2E9F" w:rsidP="001A2E9F">
      <w:pPr>
        <w:numPr>
          <w:ilvl w:val="0"/>
          <w:numId w:val="71"/>
        </w:numPr>
        <w:spacing w:after="0" w:line="240" w:lineRule="auto"/>
        <w:jc w:val="both"/>
        <w:rPr>
          <w:rFonts w:ascii="Times New Roman" w:hAnsi="Times New Roman" w:cs="Times New Roman"/>
        </w:rPr>
      </w:pPr>
      <w:r w:rsidRPr="005B0F85">
        <w:rPr>
          <w:rFonts w:ascii="Times New Roman" w:hAnsi="Times New Roman" w:cs="Times New Roman"/>
        </w:rPr>
        <w:t>читать простейшие круговые диаграммы.</w:t>
      </w:r>
    </w:p>
    <w:p w:rsidR="001A2E9F" w:rsidRPr="005B0F85" w:rsidRDefault="001A2E9F" w:rsidP="001A2E9F">
      <w:pPr>
        <w:spacing w:after="0"/>
        <w:jc w:val="both"/>
        <w:rPr>
          <w:rFonts w:ascii="Times New Roman" w:hAnsi="Times New Roman" w:cs="Times New Roman"/>
          <w:b/>
          <w:bCs/>
        </w:rPr>
      </w:pPr>
      <w:r w:rsidRPr="005B0F85">
        <w:rPr>
          <w:rFonts w:ascii="Times New Roman" w:hAnsi="Times New Roman" w:cs="Times New Roman"/>
          <w:b/>
          <w:bCs/>
        </w:rPr>
        <w:t>Выпускник получит возможность научиться:</w:t>
      </w:r>
    </w:p>
    <w:p w:rsidR="001A2E9F" w:rsidRPr="005B0F85" w:rsidRDefault="001A2E9F" w:rsidP="001A2E9F">
      <w:pPr>
        <w:numPr>
          <w:ilvl w:val="0"/>
          <w:numId w:val="72"/>
        </w:numPr>
        <w:spacing w:after="0" w:line="240" w:lineRule="auto"/>
        <w:jc w:val="both"/>
        <w:rPr>
          <w:rFonts w:ascii="Times New Roman" w:hAnsi="Times New Roman" w:cs="Times New Roman"/>
          <w:iCs/>
        </w:rPr>
      </w:pPr>
      <w:r w:rsidRPr="005B0F85">
        <w:rPr>
          <w:rFonts w:ascii="Times New Roman" w:hAnsi="Times New Roman" w:cs="Times New Roman"/>
          <w:iCs/>
        </w:rPr>
        <w:t>понимать количественный, порядковый и измерительный смысл натурального числа;</w:t>
      </w:r>
    </w:p>
    <w:p w:rsidR="001A2E9F" w:rsidRPr="005B0F85" w:rsidRDefault="001A2E9F" w:rsidP="001A2E9F">
      <w:pPr>
        <w:numPr>
          <w:ilvl w:val="0"/>
          <w:numId w:val="72"/>
        </w:numPr>
        <w:spacing w:after="0" w:line="240" w:lineRule="auto"/>
        <w:jc w:val="both"/>
        <w:rPr>
          <w:rFonts w:ascii="Times New Roman" w:hAnsi="Times New Roman" w:cs="Times New Roman"/>
          <w:iCs/>
        </w:rPr>
      </w:pPr>
      <w:r w:rsidRPr="005B0F85">
        <w:rPr>
          <w:rFonts w:ascii="Times New Roman" w:hAnsi="Times New Roman" w:cs="Times New Roman"/>
          <w:iCs/>
        </w:rPr>
        <w:t>сравнивать дробные числа с одинаковыми знаменателями и записывать результаты сравнения с помощью соответствующих знаков</w:t>
      </w:r>
      <w:proofErr w:type="gramStart"/>
      <w:r w:rsidRPr="005B0F85">
        <w:rPr>
          <w:rFonts w:ascii="Times New Roman" w:hAnsi="Times New Roman" w:cs="Times New Roman"/>
          <w:iCs/>
        </w:rPr>
        <w:t xml:space="preserve"> (&gt;, &lt;, =);</w:t>
      </w:r>
      <w:proofErr w:type="gramEnd"/>
    </w:p>
    <w:p w:rsidR="001A2E9F" w:rsidRPr="005B0F85" w:rsidRDefault="001A2E9F" w:rsidP="001A2E9F">
      <w:pPr>
        <w:numPr>
          <w:ilvl w:val="0"/>
          <w:numId w:val="72"/>
        </w:numPr>
        <w:spacing w:after="0" w:line="240" w:lineRule="auto"/>
        <w:jc w:val="both"/>
        <w:rPr>
          <w:rFonts w:ascii="Times New Roman" w:hAnsi="Times New Roman" w:cs="Times New Roman"/>
          <w:iCs/>
        </w:rPr>
      </w:pPr>
      <w:r w:rsidRPr="005B0F85">
        <w:rPr>
          <w:rFonts w:ascii="Times New Roman" w:hAnsi="Times New Roman" w:cs="Times New Roman"/>
          <w:iCs/>
        </w:rPr>
        <w:t>сравнивать натуральные и дробные числа и записывать результаты сравнения с помощью соответствующих знаков</w:t>
      </w:r>
      <w:proofErr w:type="gramStart"/>
      <w:r w:rsidRPr="005B0F85">
        <w:rPr>
          <w:rFonts w:ascii="Times New Roman" w:hAnsi="Times New Roman" w:cs="Times New Roman"/>
          <w:iCs/>
        </w:rPr>
        <w:t xml:space="preserve"> (&gt;, &lt;, =);</w:t>
      </w:r>
      <w:proofErr w:type="gramEnd"/>
    </w:p>
    <w:p w:rsidR="001A2E9F" w:rsidRPr="005B0F85" w:rsidRDefault="001A2E9F" w:rsidP="001A2E9F">
      <w:pPr>
        <w:numPr>
          <w:ilvl w:val="0"/>
          <w:numId w:val="72"/>
        </w:numPr>
        <w:spacing w:after="0" w:line="240" w:lineRule="auto"/>
        <w:jc w:val="both"/>
        <w:rPr>
          <w:rFonts w:ascii="Times New Roman" w:hAnsi="Times New Roman" w:cs="Times New Roman"/>
          <w:iCs/>
        </w:rPr>
      </w:pPr>
      <w:r w:rsidRPr="005B0F85">
        <w:rPr>
          <w:rFonts w:ascii="Times New Roman" w:hAnsi="Times New Roman" w:cs="Times New Roman"/>
          <w:iCs/>
        </w:rPr>
        <w:t>решать уравнения на основе использования свойств истинных числовых равенств;</w:t>
      </w:r>
    </w:p>
    <w:p w:rsidR="001A2E9F" w:rsidRPr="005B0F85" w:rsidRDefault="001A2E9F" w:rsidP="001A2E9F">
      <w:pPr>
        <w:numPr>
          <w:ilvl w:val="0"/>
          <w:numId w:val="72"/>
        </w:numPr>
        <w:spacing w:after="0" w:line="240" w:lineRule="auto"/>
        <w:jc w:val="both"/>
        <w:rPr>
          <w:rFonts w:ascii="Times New Roman" w:hAnsi="Times New Roman" w:cs="Times New Roman"/>
          <w:iCs/>
        </w:rPr>
      </w:pPr>
      <w:r w:rsidRPr="005B0F85">
        <w:rPr>
          <w:rFonts w:ascii="Times New Roman" w:hAnsi="Times New Roman" w:cs="Times New Roman"/>
          <w:iCs/>
        </w:rPr>
        <w:t>определять величину угла и строить угол заданной величины при помощи транспортира;</w:t>
      </w:r>
    </w:p>
    <w:p w:rsidR="001A2E9F" w:rsidRPr="005B0F85" w:rsidRDefault="001A2E9F" w:rsidP="001A2E9F">
      <w:pPr>
        <w:numPr>
          <w:ilvl w:val="0"/>
          <w:numId w:val="71"/>
        </w:numPr>
        <w:spacing w:after="0" w:line="240" w:lineRule="auto"/>
        <w:jc w:val="both"/>
        <w:rPr>
          <w:rFonts w:ascii="Times New Roman" w:hAnsi="Times New Roman" w:cs="Times New Roman"/>
          <w:iCs/>
        </w:rPr>
      </w:pPr>
      <w:r w:rsidRPr="005B0F85">
        <w:rPr>
          <w:rFonts w:ascii="Times New Roman" w:hAnsi="Times New Roman" w:cs="Times New Roman"/>
          <w:iCs/>
        </w:rPr>
        <w:t xml:space="preserve">измерять вместимость в различных единицах: литр (л), кубический сантиметр (куб. </w:t>
      </w:r>
      <w:proofErr w:type="gramStart"/>
      <w:r w:rsidRPr="005B0F85">
        <w:rPr>
          <w:rFonts w:ascii="Times New Roman" w:hAnsi="Times New Roman" w:cs="Times New Roman"/>
          <w:iCs/>
        </w:rPr>
        <w:t>см</w:t>
      </w:r>
      <w:proofErr w:type="gramEnd"/>
      <w:r w:rsidRPr="005B0F85">
        <w:rPr>
          <w:rFonts w:ascii="Times New Roman" w:hAnsi="Times New Roman" w:cs="Times New Roman"/>
          <w:iCs/>
        </w:rPr>
        <w:t xml:space="preserve"> или см</w:t>
      </w:r>
      <w:r w:rsidRPr="005B0F85">
        <w:rPr>
          <w:rFonts w:ascii="Times New Roman" w:hAnsi="Times New Roman" w:cs="Times New Roman"/>
          <w:iCs/>
          <w:vertAlign w:val="superscript"/>
        </w:rPr>
        <w:t>3</w:t>
      </w:r>
      <w:r w:rsidRPr="005B0F85">
        <w:rPr>
          <w:rFonts w:ascii="Times New Roman" w:hAnsi="Times New Roman" w:cs="Times New Roman"/>
          <w:iCs/>
        </w:rPr>
        <w:t>), кубический дециметр (куб. дм или дм</w:t>
      </w:r>
      <w:r w:rsidRPr="005B0F85">
        <w:rPr>
          <w:rFonts w:ascii="Times New Roman" w:hAnsi="Times New Roman" w:cs="Times New Roman"/>
          <w:iCs/>
          <w:vertAlign w:val="superscript"/>
        </w:rPr>
        <w:t>3</w:t>
      </w:r>
      <w:r w:rsidRPr="005B0F85">
        <w:rPr>
          <w:rFonts w:ascii="Times New Roman" w:hAnsi="Times New Roman" w:cs="Times New Roman"/>
          <w:iCs/>
        </w:rPr>
        <w:t>), кубический метр (куб. м или м</w:t>
      </w:r>
      <w:r w:rsidRPr="005B0F85">
        <w:rPr>
          <w:rFonts w:ascii="Times New Roman" w:hAnsi="Times New Roman" w:cs="Times New Roman"/>
          <w:iCs/>
          <w:vertAlign w:val="superscript"/>
        </w:rPr>
        <w:t>3</w:t>
      </w:r>
      <w:r w:rsidRPr="005B0F85">
        <w:rPr>
          <w:rFonts w:ascii="Times New Roman" w:hAnsi="Times New Roman" w:cs="Times New Roman"/>
          <w:iCs/>
        </w:rPr>
        <w:t>);</w:t>
      </w:r>
    </w:p>
    <w:p w:rsidR="001A2E9F" w:rsidRPr="005B0F85" w:rsidRDefault="001A2E9F" w:rsidP="001A2E9F">
      <w:pPr>
        <w:numPr>
          <w:ilvl w:val="0"/>
          <w:numId w:val="72"/>
        </w:numPr>
        <w:spacing w:after="0" w:line="240" w:lineRule="auto"/>
        <w:jc w:val="both"/>
        <w:rPr>
          <w:rFonts w:ascii="Times New Roman" w:hAnsi="Times New Roman" w:cs="Times New Roman"/>
          <w:iCs/>
        </w:rPr>
      </w:pPr>
      <w:r w:rsidRPr="005B0F85">
        <w:rPr>
          <w:rFonts w:ascii="Times New Roman" w:hAnsi="Times New Roman" w:cs="Times New Roman"/>
          <w:iCs/>
        </w:rPr>
        <w:t>понимать связь вместимости и объема;</w:t>
      </w:r>
    </w:p>
    <w:p w:rsidR="001A2E9F" w:rsidRPr="005B0F85" w:rsidRDefault="001A2E9F" w:rsidP="001A2E9F">
      <w:pPr>
        <w:numPr>
          <w:ilvl w:val="0"/>
          <w:numId w:val="72"/>
        </w:numPr>
        <w:spacing w:after="0" w:line="240" w:lineRule="auto"/>
        <w:jc w:val="both"/>
        <w:rPr>
          <w:rFonts w:ascii="Times New Roman" w:hAnsi="Times New Roman" w:cs="Times New Roman"/>
          <w:iCs/>
        </w:rPr>
      </w:pPr>
      <w:r w:rsidRPr="005B0F85">
        <w:rPr>
          <w:rFonts w:ascii="Times New Roman" w:hAnsi="Times New Roman" w:cs="Times New Roman"/>
          <w:iCs/>
        </w:rPr>
        <w:t>понимать связь между литром и килограммом;</w:t>
      </w:r>
    </w:p>
    <w:p w:rsidR="001A2E9F" w:rsidRPr="005B0F85" w:rsidRDefault="001A2E9F" w:rsidP="001A2E9F">
      <w:pPr>
        <w:numPr>
          <w:ilvl w:val="0"/>
          <w:numId w:val="72"/>
        </w:numPr>
        <w:spacing w:after="0" w:line="240" w:lineRule="auto"/>
        <w:jc w:val="both"/>
        <w:rPr>
          <w:rFonts w:ascii="Times New Roman" w:hAnsi="Times New Roman" w:cs="Times New Roman"/>
          <w:iCs/>
        </w:rPr>
      </w:pPr>
      <w:r w:rsidRPr="005B0F85">
        <w:rPr>
          <w:rFonts w:ascii="Times New Roman" w:hAnsi="Times New Roman" w:cs="Times New Roman"/>
          <w:iCs/>
        </w:rPr>
        <w:t>понимать связь метрической системы мер с десятичной системой счисления;</w:t>
      </w:r>
    </w:p>
    <w:p w:rsidR="001A2E9F" w:rsidRPr="005B0F85" w:rsidRDefault="001A2E9F" w:rsidP="001A2E9F">
      <w:pPr>
        <w:numPr>
          <w:ilvl w:val="0"/>
          <w:numId w:val="72"/>
        </w:numPr>
        <w:spacing w:after="0" w:line="240" w:lineRule="auto"/>
        <w:jc w:val="both"/>
        <w:rPr>
          <w:rFonts w:ascii="Times New Roman" w:hAnsi="Times New Roman" w:cs="Times New Roman"/>
          <w:iCs/>
        </w:rPr>
      </w:pPr>
      <w:r w:rsidRPr="005B0F85">
        <w:rPr>
          <w:rFonts w:ascii="Times New Roman" w:hAnsi="Times New Roman" w:cs="Times New Roman"/>
          <w:iCs/>
        </w:rPr>
        <w:t>проводить простейшие измерения и построения на местности (построение отрезков и измерение расстояний, построение прямых углов, построение окружностей);</w:t>
      </w:r>
    </w:p>
    <w:p w:rsidR="001A2E9F" w:rsidRPr="005B0F85" w:rsidRDefault="001A2E9F" w:rsidP="001A2E9F">
      <w:pPr>
        <w:numPr>
          <w:ilvl w:val="0"/>
          <w:numId w:val="72"/>
        </w:numPr>
        <w:spacing w:after="0" w:line="240" w:lineRule="auto"/>
        <w:jc w:val="both"/>
        <w:rPr>
          <w:rFonts w:ascii="Times New Roman" w:hAnsi="Times New Roman" w:cs="Times New Roman"/>
          <w:iCs/>
        </w:rPr>
      </w:pPr>
      <w:r w:rsidRPr="005B0F85">
        <w:rPr>
          <w:rFonts w:ascii="Times New Roman" w:hAnsi="Times New Roman" w:cs="Times New Roman"/>
          <w:iCs/>
        </w:rPr>
        <w:t>вычислять площадь прямоугольного треугольника и произвольного треугольника, используя соответствующие формулы;</w:t>
      </w:r>
    </w:p>
    <w:p w:rsidR="001A2E9F" w:rsidRPr="005B0F85" w:rsidRDefault="001A2E9F" w:rsidP="001A2E9F">
      <w:pPr>
        <w:numPr>
          <w:ilvl w:val="0"/>
          <w:numId w:val="72"/>
        </w:numPr>
        <w:spacing w:after="0" w:line="240" w:lineRule="auto"/>
        <w:jc w:val="both"/>
        <w:rPr>
          <w:rFonts w:ascii="Times New Roman" w:hAnsi="Times New Roman" w:cs="Times New Roman"/>
          <w:iCs/>
        </w:rPr>
      </w:pPr>
      <w:r w:rsidRPr="005B0F85">
        <w:rPr>
          <w:rFonts w:ascii="Times New Roman" w:hAnsi="Times New Roman" w:cs="Times New Roman"/>
          <w:iCs/>
        </w:rPr>
        <w:t>находить рациональный способ решения задачи (где это возможно);</w:t>
      </w:r>
    </w:p>
    <w:p w:rsidR="001A2E9F" w:rsidRPr="005B0F85" w:rsidRDefault="001A2E9F" w:rsidP="001A2E9F">
      <w:pPr>
        <w:numPr>
          <w:ilvl w:val="0"/>
          <w:numId w:val="72"/>
        </w:numPr>
        <w:spacing w:after="0" w:line="240" w:lineRule="auto"/>
        <w:jc w:val="both"/>
        <w:rPr>
          <w:rFonts w:ascii="Times New Roman" w:hAnsi="Times New Roman" w:cs="Times New Roman"/>
          <w:iCs/>
        </w:rPr>
      </w:pPr>
      <w:r w:rsidRPr="005B0F85">
        <w:rPr>
          <w:rFonts w:ascii="Times New Roman" w:hAnsi="Times New Roman" w:cs="Times New Roman"/>
          <w:iCs/>
        </w:rPr>
        <w:t>решать задачи с помощью уравнений;</w:t>
      </w:r>
    </w:p>
    <w:p w:rsidR="001A2E9F" w:rsidRPr="005B0F85" w:rsidRDefault="001A2E9F" w:rsidP="001A2E9F">
      <w:pPr>
        <w:numPr>
          <w:ilvl w:val="0"/>
          <w:numId w:val="72"/>
        </w:numPr>
        <w:spacing w:after="0" w:line="240" w:lineRule="auto"/>
        <w:jc w:val="both"/>
        <w:rPr>
          <w:rFonts w:ascii="Times New Roman" w:hAnsi="Times New Roman" w:cs="Times New Roman"/>
          <w:iCs/>
        </w:rPr>
      </w:pPr>
      <w:r w:rsidRPr="005B0F85">
        <w:rPr>
          <w:rFonts w:ascii="Times New Roman" w:hAnsi="Times New Roman" w:cs="Times New Roman"/>
          <w:iCs/>
        </w:rPr>
        <w:t>видеть аналогию между величинами, участвующими в описании процесса движения, процесса работы и процесса покупки (продажи) товара, в плане возникающих зависимостей;</w:t>
      </w:r>
    </w:p>
    <w:p w:rsidR="001A2E9F" w:rsidRPr="005B0F85" w:rsidRDefault="001A2E9F" w:rsidP="001A2E9F">
      <w:pPr>
        <w:numPr>
          <w:ilvl w:val="0"/>
          <w:numId w:val="72"/>
        </w:numPr>
        <w:spacing w:after="0" w:line="240" w:lineRule="auto"/>
        <w:jc w:val="both"/>
        <w:rPr>
          <w:rFonts w:ascii="Times New Roman" w:hAnsi="Times New Roman" w:cs="Times New Roman"/>
          <w:iCs/>
        </w:rPr>
      </w:pPr>
      <w:r w:rsidRPr="005B0F85">
        <w:rPr>
          <w:rFonts w:ascii="Times New Roman" w:hAnsi="Times New Roman" w:cs="Times New Roman"/>
          <w:iCs/>
        </w:rPr>
        <w:t>использовать круговую диаграмму как средство представления структуры данной совокупности;</w:t>
      </w:r>
    </w:p>
    <w:p w:rsidR="001A2E9F" w:rsidRPr="005B0F85" w:rsidRDefault="001A2E9F" w:rsidP="001A2E9F">
      <w:pPr>
        <w:numPr>
          <w:ilvl w:val="0"/>
          <w:numId w:val="72"/>
        </w:numPr>
        <w:spacing w:after="0" w:line="240" w:lineRule="auto"/>
        <w:jc w:val="both"/>
        <w:rPr>
          <w:rFonts w:ascii="Times New Roman" w:hAnsi="Times New Roman" w:cs="Times New Roman"/>
          <w:iCs/>
        </w:rPr>
      </w:pPr>
      <w:r w:rsidRPr="005B0F85">
        <w:rPr>
          <w:rFonts w:ascii="Times New Roman" w:hAnsi="Times New Roman" w:cs="Times New Roman"/>
          <w:iCs/>
        </w:rPr>
        <w:t>читать круговые диаграммы с разделением круга на 2, 3, 4, 6, 8 равных долей;</w:t>
      </w:r>
    </w:p>
    <w:p w:rsidR="001A2E9F" w:rsidRPr="005B0F85" w:rsidRDefault="001A2E9F" w:rsidP="001A2E9F">
      <w:pPr>
        <w:numPr>
          <w:ilvl w:val="0"/>
          <w:numId w:val="72"/>
        </w:numPr>
        <w:spacing w:after="0" w:line="240" w:lineRule="auto"/>
        <w:jc w:val="both"/>
        <w:rPr>
          <w:rFonts w:ascii="Times New Roman" w:hAnsi="Times New Roman" w:cs="Times New Roman"/>
          <w:iCs/>
        </w:rPr>
      </w:pPr>
      <w:r w:rsidRPr="005B0F85">
        <w:rPr>
          <w:rFonts w:ascii="Times New Roman" w:hAnsi="Times New Roman" w:cs="Times New Roman"/>
          <w:iCs/>
        </w:rPr>
        <w:t>осуществлять выбор соответствующей круговой диаграммы;</w:t>
      </w:r>
    </w:p>
    <w:p w:rsidR="001A2E9F" w:rsidRPr="005B0F85" w:rsidRDefault="001A2E9F" w:rsidP="001A2E9F">
      <w:pPr>
        <w:numPr>
          <w:ilvl w:val="0"/>
          <w:numId w:val="72"/>
        </w:numPr>
        <w:spacing w:after="0" w:line="240" w:lineRule="auto"/>
        <w:jc w:val="both"/>
        <w:rPr>
          <w:rFonts w:ascii="Times New Roman" w:hAnsi="Times New Roman" w:cs="Times New Roman"/>
          <w:iCs/>
        </w:rPr>
      </w:pPr>
      <w:r w:rsidRPr="005B0F85">
        <w:rPr>
          <w:rFonts w:ascii="Times New Roman" w:hAnsi="Times New Roman" w:cs="Times New Roman"/>
          <w:iCs/>
        </w:rPr>
        <w:t>строить простейшие круговые диаграммы;</w:t>
      </w:r>
    </w:p>
    <w:p w:rsidR="001A2E9F" w:rsidRPr="005B0F85" w:rsidRDefault="001A2E9F" w:rsidP="001A2E9F">
      <w:pPr>
        <w:numPr>
          <w:ilvl w:val="0"/>
          <w:numId w:val="72"/>
        </w:numPr>
        <w:spacing w:after="0" w:line="240" w:lineRule="auto"/>
        <w:jc w:val="both"/>
        <w:rPr>
          <w:rFonts w:ascii="Times New Roman" w:hAnsi="Times New Roman" w:cs="Times New Roman"/>
          <w:iCs/>
        </w:rPr>
      </w:pPr>
      <w:r w:rsidRPr="005B0F85">
        <w:rPr>
          <w:rFonts w:ascii="Times New Roman" w:hAnsi="Times New Roman" w:cs="Times New Roman"/>
          <w:iCs/>
        </w:rPr>
        <w:t>понимать смысл термина «алгоритм»;</w:t>
      </w:r>
    </w:p>
    <w:p w:rsidR="001A2E9F" w:rsidRPr="005B0F85" w:rsidRDefault="001A2E9F" w:rsidP="001A2E9F">
      <w:pPr>
        <w:numPr>
          <w:ilvl w:val="0"/>
          <w:numId w:val="72"/>
        </w:numPr>
        <w:spacing w:after="0" w:line="240" w:lineRule="auto"/>
        <w:jc w:val="both"/>
        <w:rPr>
          <w:rFonts w:ascii="Times New Roman" w:hAnsi="Times New Roman" w:cs="Times New Roman"/>
          <w:iCs/>
        </w:rPr>
      </w:pPr>
      <w:r w:rsidRPr="005B0F85">
        <w:rPr>
          <w:rFonts w:ascii="Times New Roman" w:hAnsi="Times New Roman" w:cs="Times New Roman"/>
          <w:iCs/>
        </w:rPr>
        <w:t>осуществлять построчную запись алгоритма;</w:t>
      </w:r>
    </w:p>
    <w:p w:rsidR="001A2E9F" w:rsidRPr="005B0F85" w:rsidRDefault="001A2E9F" w:rsidP="001A2E9F">
      <w:pPr>
        <w:numPr>
          <w:ilvl w:val="0"/>
          <w:numId w:val="72"/>
        </w:numPr>
        <w:spacing w:after="0" w:line="240" w:lineRule="auto"/>
        <w:jc w:val="both"/>
        <w:rPr>
          <w:rFonts w:ascii="Times New Roman" w:hAnsi="Times New Roman" w:cs="Times New Roman"/>
          <w:iCs/>
        </w:rPr>
      </w:pPr>
      <w:r w:rsidRPr="005B0F85">
        <w:rPr>
          <w:rFonts w:ascii="Times New Roman" w:hAnsi="Times New Roman" w:cs="Times New Roman"/>
          <w:iCs/>
        </w:rPr>
        <w:t>записывать простейшие линейные алгоритмы с помощью блок-схемы.</w:t>
      </w:r>
    </w:p>
    <w:p w:rsidR="001A2E9F" w:rsidRPr="005B0F85" w:rsidRDefault="001A2E9F" w:rsidP="001A2E9F">
      <w:pPr>
        <w:autoSpaceDE w:val="0"/>
        <w:autoSpaceDN w:val="0"/>
        <w:adjustRightInd w:val="0"/>
        <w:spacing w:after="0"/>
        <w:jc w:val="both"/>
        <w:rPr>
          <w:rFonts w:ascii="Times New Roman" w:hAnsi="Times New Roman" w:cs="Times New Roman"/>
          <w:b/>
          <w:bCs/>
        </w:rPr>
      </w:pPr>
      <w:r w:rsidRPr="005B0F85">
        <w:rPr>
          <w:rFonts w:ascii="Times New Roman" w:hAnsi="Times New Roman" w:cs="Times New Roman"/>
          <w:b/>
          <w:bCs/>
        </w:rPr>
        <w:t>Формы реализации программы:</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 фронтальная;</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 парная;</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 групповая;</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 индивидуальная.</w:t>
      </w:r>
    </w:p>
    <w:p w:rsidR="001A2E9F" w:rsidRPr="005B0F85" w:rsidRDefault="001A2E9F" w:rsidP="001A2E9F">
      <w:pPr>
        <w:autoSpaceDE w:val="0"/>
        <w:autoSpaceDN w:val="0"/>
        <w:adjustRightInd w:val="0"/>
        <w:spacing w:after="0"/>
        <w:jc w:val="both"/>
        <w:rPr>
          <w:rFonts w:ascii="Times New Roman" w:hAnsi="Times New Roman" w:cs="Times New Roman"/>
          <w:b/>
          <w:bCs/>
        </w:rPr>
      </w:pPr>
      <w:r w:rsidRPr="005B0F85">
        <w:rPr>
          <w:rFonts w:ascii="Times New Roman" w:hAnsi="Times New Roman" w:cs="Times New Roman"/>
          <w:b/>
          <w:bCs/>
        </w:rPr>
        <w:t>Методы реализации программы:</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 практический;</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 объяснительно – иллюстративный;</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 частично – поисковый;</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lastRenderedPageBreak/>
        <w:t>- исследовательский;</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 наблюдение;</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 проблемно – поисковый;</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 информативный.</w:t>
      </w:r>
    </w:p>
    <w:p w:rsidR="001A2E9F" w:rsidRPr="005B0F85" w:rsidRDefault="001A2E9F" w:rsidP="001A2E9F">
      <w:pPr>
        <w:autoSpaceDE w:val="0"/>
        <w:autoSpaceDN w:val="0"/>
        <w:adjustRightInd w:val="0"/>
        <w:spacing w:after="0"/>
        <w:jc w:val="both"/>
        <w:rPr>
          <w:rFonts w:ascii="Times New Roman" w:hAnsi="Times New Roman" w:cs="Times New Roman"/>
          <w:b/>
          <w:bCs/>
        </w:rPr>
      </w:pPr>
      <w:r w:rsidRPr="005B0F85">
        <w:rPr>
          <w:rFonts w:ascii="Times New Roman" w:hAnsi="Times New Roman" w:cs="Times New Roman"/>
          <w:b/>
          <w:bCs/>
        </w:rPr>
        <w:t>Способы и средства:</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 модели и таблицы;</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 технические средства;</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 рисунки;</w:t>
      </w:r>
    </w:p>
    <w:p w:rsidR="001A2E9F" w:rsidRPr="005B0F85" w:rsidRDefault="001A2E9F" w:rsidP="001A2E9F">
      <w:pPr>
        <w:autoSpaceDE w:val="0"/>
        <w:autoSpaceDN w:val="0"/>
        <w:adjustRightInd w:val="0"/>
        <w:spacing w:after="0"/>
        <w:jc w:val="both"/>
        <w:rPr>
          <w:rFonts w:ascii="Times New Roman" w:hAnsi="Times New Roman" w:cs="Times New Roman"/>
        </w:rPr>
      </w:pPr>
      <w:r w:rsidRPr="005B0F85">
        <w:rPr>
          <w:rFonts w:ascii="Times New Roman" w:hAnsi="Times New Roman" w:cs="Times New Roman"/>
        </w:rPr>
        <w:t>- дидактические материалы.</w:t>
      </w:r>
    </w:p>
    <w:p w:rsidR="001A2E9F" w:rsidRPr="005B0F85" w:rsidRDefault="001A2E9F" w:rsidP="001A2E9F">
      <w:pPr>
        <w:autoSpaceDE w:val="0"/>
        <w:autoSpaceDN w:val="0"/>
        <w:adjustRightInd w:val="0"/>
        <w:spacing w:after="0"/>
        <w:jc w:val="both"/>
        <w:rPr>
          <w:rFonts w:ascii="Times New Roman" w:hAnsi="Times New Roman" w:cs="Times New Roman"/>
          <w:b/>
          <w:bCs/>
        </w:rPr>
      </w:pPr>
      <w:r w:rsidRPr="005B0F85">
        <w:rPr>
          <w:rFonts w:ascii="Times New Roman" w:hAnsi="Times New Roman" w:cs="Times New Roman"/>
          <w:b/>
          <w:bCs/>
        </w:rPr>
        <w:t>Формы диагностики уровня знаний, умений и навыков</w:t>
      </w:r>
    </w:p>
    <w:p w:rsidR="001A2E9F" w:rsidRPr="005B0F85" w:rsidRDefault="001A2E9F" w:rsidP="001A2E9F">
      <w:pPr>
        <w:autoSpaceDE w:val="0"/>
        <w:autoSpaceDN w:val="0"/>
        <w:adjustRightInd w:val="0"/>
        <w:spacing w:after="0"/>
        <w:jc w:val="both"/>
        <w:rPr>
          <w:rFonts w:ascii="Times New Roman" w:hAnsi="Times New Roman" w:cs="Times New Roman"/>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28"/>
        <w:gridCol w:w="1585"/>
        <w:gridCol w:w="1585"/>
        <w:gridCol w:w="1585"/>
        <w:gridCol w:w="1585"/>
        <w:gridCol w:w="1509"/>
      </w:tblGrid>
      <w:tr w:rsidR="001A2E9F" w:rsidTr="005B3945">
        <w:tc>
          <w:tcPr>
            <w:tcW w:w="1829"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 четверть</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 четверть</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3 четверть</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4 четверть</w:t>
            </w:r>
          </w:p>
        </w:tc>
        <w:tc>
          <w:tcPr>
            <w:tcW w:w="1553"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Итого</w:t>
            </w:r>
          </w:p>
        </w:tc>
      </w:tr>
      <w:tr w:rsidR="001A2E9F" w:rsidTr="005B3945">
        <w:tc>
          <w:tcPr>
            <w:tcW w:w="1829"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b/>
                <w:bCs/>
              </w:rPr>
            </w:pPr>
            <w:r w:rsidRPr="005B0F85">
              <w:rPr>
                <w:rFonts w:ascii="Times New Roman" w:hAnsi="Times New Roman" w:cs="Times New Roman"/>
                <w:b/>
                <w:bCs/>
              </w:rPr>
              <w:t>1 класс</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c>
          <w:tcPr>
            <w:tcW w:w="1553"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r>
      <w:tr w:rsidR="001A2E9F" w:rsidTr="005B3945">
        <w:tc>
          <w:tcPr>
            <w:tcW w:w="1829"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Арифметические диктанты</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553"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3</w:t>
            </w:r>
          </w:p>
        </w:tc>
      </w:tr>
      <w:tr w:rsidR="001A2E9F" w:rsidTr="005B3945">
        <w:trPr>
          <w:trHeight w:val="543"/>
        </w:trPr>
        <w:tc>
          <w:tcPr>
            <w:tcW w:w="1829"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Контрольные работы</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553"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3</w:t>
            </w:r>
          </w:p>
        </w:tc>
      </w:tr>
      <w:tr w:rsidR="001A2E9F" w:rsidTr="005B3945">
        <w:tc>
          <w:tcPr>
            <w:tcW w:w="1829"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b/>
                <w:bCs/>
              </w:rPr>
            </w:pPr>
            <w:r w:rsidRPr="005B0F85">
              <w:rPr>
                <w:rFonts w:ascii="Times New Roman" w:hAnsi="Times New Roman" w:cs="Times New Roman"/>
                <w:b/>
                <w:bCs/>
              </w:rPr>
              <w:t>2 класс</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c>
          <w:tcPr>
            <w:tcW w:w="1553"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r>
      <w:tr w:rsidR="001A2E9F" w:rsidTr="005B3945">
        <w:tc>
          <w:tcPr>
            <w:tcW w:w="1829"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Арифметические диктанты</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w:t>
            </w:r>
          </w:p>
        </w:tc>
        <w:tc>
          <w:tcPr>
            <w:tcW w:w="1553"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6</w:t>
            </w:r>
          </w:p>
        </w:tc>
      </w:tr>
      <w:tr w:rsidR="001A2E9F" w:rsidTr="005B3945">
        <w:tc>
          <w:tcPr>
            <w:tcW w:w="1829"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Контрольные работы</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w:t>
            </w:r>
          </w:p>
        </w:tc>
        <w:tc>
          <w:tcPr>
            <w:tcW w:w="1553"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8</w:t>
            </w:r>
          </w:p>
        </w:tc>
      </w:tr>
      <w:tr w:rsidR="001A2E9F" w:rsidTr="005B3945">
        <w:tc>
          <w:tcPr>
            <w:tcW w:w="1829"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Проверочные работы</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553"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5</w:t>
            </w:r>
          </w:p>
        </w:tc>
      </w:tr>
      <w:tr w:rsidR="001A2E9F" w:rsidTr="005B3945">
        <w:tc>
          <w:tcPr>
            <w:tcW w:w="1829"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Тесты</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553"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3</w:t>
            </w:r>
          </w:p>
        </w:tc>
      </w:tr>
      <w:tr w:rsidR="001A2E9F" w:rsidTr="005B3945">
        <w:tc>
          <w:tcPr>
            <w:tcW w:w="1829"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b/>
                <w:bCs/>
              </w:rPr>
            </w:pPr>
            <w:r w:rsidRPr="005B0F85">
              <w:rPr>
                <w:rFonts w:ascii="Times New Roman" w:hAnsi="Times New Roman" w:cs="Times New Roman"/>
                <w:b/>
                <w:bCs/>
              </w:rPr>
              <w:t>3 класс</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c>
          <w:tcPr>
            <w:tcW w:w="1553"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r>
      <w:tr w:rsidR="001A2E9F" w:rsidTr="005B3945">
        <w:tc>
          <w:tcPr>
            <w:tcW w:w="1829"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Арифметические диктанты</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3</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w:t>
            </w:r>
          </w:p>
        </w:tc>
        <w:tc>
          <w:tcPr>
            <w:tcW w:w="1553"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9</w:t>
            </w:r>
          </w:p>
        </w:tc>
      </w:tr>
      <w:tr w:rsidR="001A2E9F" w:rsidTr="005B3945">
        <w:tc>
          <w:tcPr>
            <w:tcW w:w="1829"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Контрольные работы</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3</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w:t>
            </w:r>
          </w:p>
        </w:tc>
        <w:tc>
          <w:tcPr>
            <w:tcW w:w="1553"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9</w:t>
            </w:r>
          </w:p>
        </w:tc>
      </w:tr>
      <w:tr w:rsidR="001A2E9F" w:rsidTr="005B3945">
        <w:trPr>
          <w:trHeight w:val="675"/>
        </w:trPr>
        <w:tc>
          <w:tcPr>
            <w:tcW w:w="1829"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Проверочные работы</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553"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5</w:t>
            </w:r>
          </w:p>
        </w:tc>
      </w:tr>
      <w:tr w:rsidR="001A2E9F" w:rsidTr="005B3945">
        <w:tc>
          <w:tcPr>
            <w:tcW w:w="1829"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Тесты</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553"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4</w:t>
            </w:r>
          </w:p>
        </w:tc>
      </w:tr>
      <w:tr w:rsidR="001A2E9F" w:rsidTr="005B3945">
        <w:tc>
          <w:tcPr>
            <w:tcW w:w="1829"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b/>
                <w:bCs/>
              </w:rPr>
            </w:pPr>
            <w:r w:rsidRPr="005B0F85">
              <w:rPr>
                <w:rFonts w:ascii="Times New Roman" w:hAnsi="Times New Roman" w:cs="Times New Roman"/>
                <w:b/>
                <w:bCs/>
              </w:rPr>
              <w:t>4 класс</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c>
          <w:tcPr>
            <w:tcW w:w="1553"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p>
        </w:tc>
      </w:tr>
      <w:tr w:rsidR="001A2E9F" w:rsidTr="005B3945">
        <w:tc>
          <w:tcPr>
            <w:tcW w:w="1829"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Арифметические диктанты</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3</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w:t>
            </w:r>
          </w:p>
        </w:tc>
        <w:tc>
          <w:tcPr>
            <w:tcW w:w="1553"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9</w:t>
            </w:r>
          </w:p>
        </w:tc>
      </w:tr>
      <w:tr w:rsidR="001A2E9F" w:rsidTr="005B3945">
        <w:tc>
          <w:tcPr>
            <w:tcW w:w="1829"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 xml:space="preserve">Контрольные </w:t>
            </w:r>
            <w:r w:rsidRPr="005B0F85">
              <w:rPr>
                <w:rFonts w:ascii="Times New Roman" w:hAnsi="Times New Roman" w:cs="Times New Roman"/>
              </w:rPr>
              <w:lastRenderedPageBreak/>
              <w:t>работы</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lastRenderedPageBreak/>
              <w:t>2</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3</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w:t>
            </w:r>
          </w:p>
        </w:tc>
        <w:tc>
          <w:tcPr>
            <w:tcW w:w="1553"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9</w:t>
            </w:r>
          </w:p>
        </w:tc>
      </w:tr>
      <w:tr w:rsidR="001A2E9F" w:rsidTr="005B3945">
        <w:tc>
          <w:tcPr>
            <w:tcW w:w="1829"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lastRenderedPageBreak/>
              <w:t>Проверочные работы</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2</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553"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5</w:t>
            </w:r>
          </w:p>
        </w:tc>
      </w:tr>
      <w:tr w:rsidR="001A2E9F" w:rsidTr="005B3945">
        <w:tc>
          <w:tcPr>
            <w:tcW w:w="1829"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Тесты</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618"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1</w:t>
            </w:r>
          </w:p>
        </w:tc>
        <w:tc>
          <w:tcPr>
            <w:tcW w:w="1553" w:type="dxa"/>
            <w:tcBorders>
              <w:top w:val="single" w:sz="4" w:space="0" w:color="auto"/>
              <w:left w:val="single" w:sz="4" w:space="0" w:color="auto"/>
              <w:bottom w:val="single" w:sz="4" w:space="0" w:color="auto"/>
              <w:right w:val="single" w:sz="4" w:space="0" w:color="auto"/>
            </w:tcBorders>
          </w:tcPr>
          <w:p w:rsidR="001A2E9F" w:rsidRPr="005B0F85" w:rsidRDefault="001A2E9F" w:rsidP="005B3945">
            <w:pPr>
              <w:autoSpaceDE w:val="0"/>
              <w:autoSpaceDN w:val="0"/>
              <w:adjustRightInd w:val="0"/>
              <w:jc w:val="center"/>
              <w:rPr>
                <w:rFonts w:ascii="Times New Roman" w:hAnsi="Times New Roman" w:cs="Times New Roman"/>
              </w:rPr>
            </w:pPr>
            <w:r w:rsidRPr="005B0F85">
              <w:rPr>
                <w:rFonts w:ascii="Times New Roman" w:hAnsi="Times New Roman" w:cs="Times New Roman"/>
              </w:rPr>
              <w:t>4</w:t>
            </w:r>
          </w:p>
        </w:tc>
      </w:tr>
    </w:tbl>
    <w:p w:rsidR="001A2E9F" w:rsidRPr="00AC4E91" w:rsidRDefault="001A2E9F" w:rsidP="001A2E9F">
      <w:pPr>
        <w:autoSpaceDE w:val="0"/>
        <w:autoSpaceDN w:val="0"/>
        <w:adjustRightInd w:val="0"/>
        <w:spacing w:after="0"/>
        <w:jc w:val="center"/>
        <w:rPr>
          <w:rFonts w:ascii="Times New Roman" w:hAnsi="Times New Roman" w:cs="Times New Roman"/>
          <w:b/>
          <w:bCs/>
          <w:sz w:val="24"/>
          <w:szCs w:val="24"/>
        </w:rPr>
      </w:pPr>
      <w:r w:rsidRPr="00AC4E91">
        <w:rPr>
          <w:rFonts w:ascii="Times New Roman" w:hAnsi="Times New Roman" w:cs="Times New Roman"/>
          <w:b/>
          <w:bCs/>
          <w:sz w:val="24"/>
          <w:szCs w:val="24"/>
          <w:lang w:val="en-US"/>
        </w:rPr>
        <w:t>II</w:t>
      </w:r>
      <w:r w:rsidRPr="00AC4E91">
        <w:rPr>
          <w:rFonts w:ascii="Times New Roman" w:hAnsi="Times New Roman" w:cs="Times New Roman"/>
          <w:b/>
          <w:bCs/>
          <w:sz w:val="24"/>
          <w:szCs w:val="24"/>
        </w:rPr>
        <w:t>. Содержание курса</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1 класс (132 ч)</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Числа и величины (28 ч)</w:t>
      </w:r>
    </w:p>
    <w:p w:rsidR="001A2E9F" w:rsidRPr="00AC4E91" w:rsidRDefault="001A2E9F" w:rsidP="001A2E9F">
      <w:pPr>
        <w:pStyle w:val="aa"/>
        <w:rPr>
          <w:rFonts w:ascii="Times New Roman" w:hAnsi="Times New Roman"/>
          <w:b/>
          <w:bCs/>
          <w:sz w:val="22"/>
          <w:szCs w:val="22"/>
          <w:u w:val="single"/>
        </w:rPr>
      </w:pPr>
      <w:r w:rsidRPr="00AC4E91">
        <w:rPr>
          <w:rFonts w:ascii="Times New Roman" w:hAnsi="Times New Roman"/>
          <w:b/>
          <w:sz w:val="22"/>
          <w:szCs w:val="22"/>
        </w:rPr>
        <w:t>Числа и цифры</w:t>
      </w:r>
      <w:r w:rsidRPr="00AC4E91">
        <w:rPr>
          <w:rFonts w:ascii="Times New Roman" w:hAnsi="Times New Roman"/>
          <w:sz w:val="22"/>
          <w:szCs w:val="22"/>
          <w:u w:val="single"/>
        </w:rPr>
        <w:t>.</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Первичные количественные представления: один и несколько, один и ни одного. Числа и цифры от 1 до 9. Первый, второй, третий и т. д. Счет предметов. Число и цифра 0. Сравнение групп предметов по количеству: больше, меньше, столько же. Сравнение чисел: знаки &gt;, &lt;, =. Однозначные числа. Десяток. Число 10. Счет десятками. Десяток и единицы. Двузначные числа. Разрядные слагаемые. Числа от 11 до 20, их запись и названия.</w:t>
      </w:r>
    </w:p>
    <w:p w:rsidR="001A2E9F" w:rsidRPr="00AC4E91" w:rsidRDefault="001A2E9F" w:rsidP="001A2E9F">
      <w:pPr>
        <w:pStyle w:val="aa"/>
        <w:rPr>
          <w:rFonts w:ascii="Times New Roman" w:hAnsi="Times New Roman"/>
          <w:b/>
          <w:bCs/>
          <w:sz w:val="22"/>
          <w:szCs w:val="22"/>
        </w:rPr>
      </w:pPr>
      <w:r w:rsidRPr="00AC4E91">
        <w:rPr>
          <w:rFonts w:ascii="Times New Roman" w:hAnsi="Times New Roman"/>
          <w:b/>
          <w:sz w:val="22"/>
          <w:szCs w:val="22"/>
        </w:rPr>
        <w:t>Величины.</w:t>
      </w:r>
    </w:p>
    <w:p w:rsidR="001A2E9F" w:rsidRPr="00AC4E91" w:rsidRDefault="001A2E9F" w:rsidP="001A2E9F">
      <w:pPr>
        <w:spacing w:after="0"/>
        <w:ind w:firstLine="397"/>
        <w:jc w:val="both"/>
        <w:rPr>
          <w:rFonts w:ascii="Times New Roman" w:hAnsi="Times New Roman" w:cs="Times New Roman"/>
        </w:rPr>
      </w:pPr>
      <w:proofErr w:type="gramStart"/>
      <w:r w:rsidRPr="00AC4E91">
        <w:rPr>
          <w:rFonts w:ascii="Times New Roman" w:hAnsi="Times New Roman" w:cs="Times New Roman"/>
        </w:rPr>
        <w:t>Сравнение предметов по некоторой величине без ее измерения: «выше – ниже», «шире – уже», «длиннее – короче», «старше – моложе», тяжелее - легче.</w:t>
      </w:r>
      <w:proofErr w:type="gramEnd"/>
      <w:r w:rsidRPr="00AC4E91">
        <w:rPr>
          <w:rFonts w:ascii="Times New Roman" w:hAnsi="Times New Roman" w:cs="Times New Roman"/>
        </w:rPr>
        <w:t xml:space="preserve"> Отношение «дороже – дешевле» как обобщение сравнений предметов по разным величинам. </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Первичные временные представления: части суток, времена года, «раньше - позже», продолжительность (</w:t>
      </w:r>
      <w:proofErr w:type="spellStart"/>
      <w:proofErr w:type="gramStart"/>
      <w:r w:rsidRPr="00AC4E91">
        <w:rPr>
          <w:rFonts w:ascii="Times New Roman" w:hAnsi="Times New Roman" w:cs="Times New Roman"/>
        </w:rPr>
        <w:t>длиннее-короче</w:t>
      </w:r>
      <w:proofErr w:type="spellEnd"/>
      <w:proofErr w:type="gramEnd"/>
      <w:r w:rsidRPr="00AC4E91">
        <w:rPr>
          <w:rFonts w:ascii="Times New Roman" w:hAnsi="Times New Roman" w:cs="Times New Roman"/>
        </w:rPr>
        <w:t xml:space="preserve"> по времени). Понятие о суточной и годовой цикличности: аналогия с движением по кругу.</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Арифметические действия (48 ч)</w:t>
      </w:r>
    </w:p>
    <w:p w:rsidR="001A2E9F" w:rsidRPr="00AC4E91" w:rsidRDefault="001A2E9F" w:rsidP="001A2E9F">
      <w:pPr>
        <w:pStyle w:val="aa"/>
        <w:ind w:firstLine="397"/>
        <w:rPr>
          <w:rFonts w:ascii="Times New Roman" w:hAnsi="Times New Roman"/>
          <w:b/>
          <w:bCs/>
          <w:sz w:val="22"/>
          <w:szCs w:val="22"/>
          <w:u w:val="single"/>
        </w:rPr>
      </w:pPr>
      <w:r w:rsidRPr="00AC4E91">
        <w:rPr>
          <w:rFonts w:ascii="Times New Roman" w:hAnsi="Times New Roman"/>
          <w:b/>
          <w:sz w:val="22"/>
          <w:szCs w:val="22"/>
        </w:rPr>
        <w:t>Сложение и вычитание</w:t>
      </w:r>
      <w:r w:rsidRPr="00AC4E91">
        <w:rPr>
          <w:rFonts w:ascii="Times New Roman" w:hAnsi="Times New Roman"/>
          <w:sz w:val="22"/>
          <w:szCs w:val="22"/>
          <w:u w:val="single"/>
        </w:rPr>
        <w:t>.</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Сложение чисел. Знак «плюс</w:t>
      </w:r>
      <w:proofErr w:type="gramStart"/>
      <w:r w:rsidRPr="00AC4E91">
        <w:rPr>
          <w:rFonts w:ascii="Times New Roman" w:hAnsi="Times New Roman" w:cs="Times New Roman"/>
        </w:rPr>
        <w:t xml:space="preserve">» (+). </w:t>
      </w:r>
      <w:proofErr w:type="gramEnd"/>
      <w:r w:rsidRPr="00AC4E91">
        <w:rPr>
          <w:rFonts w:ascii="Times New Roman" w:hAnsi="Times New Roman" w:cs="Times New Roman"/>
        </w:rPr>
        <w:t>Слагаемые, сумма и ее значение. Прибавление числа 1 и по 1. Аддитивный состав чисел 3, 4 и 5. Прибавление чисел 3, 4, 5 на основе их состава. Вычитание чисел. Знак «минус</w:t>
      </w:r>
      <w:proofErr w:type="gramStart"/>
      <w:r w:rsidRPr="00AC4E91">
        <w:rPr>
          <w:rFonts w:ascii="Times New Roman" w:hAnsi="Times New Roman" w:cs="Times New Roman"/>
        </w:rPr>
        <w:t>» (</w:t>
      </w:r>
      <w:r w:rsidRPr="00AC4E91">
        <w:rPr>
          <w:rFonts w:ascii="Times New Roman" w:hAnsi="Times New Roman" w:cs="Times New Roman"/>
        </w:rPr>
        <w:sym w:font="Symbol" w:char="002D"/>
      </w:r>
      <w:r w:rsidRPr="00AC4E91">
        <w:rPr>
          <w:rFonts w:ascii="Times New Roman" w:hAnsi="Times New Roman" w:cs="Times New Roman"/>
        </w:rPr>
        <w:t xml:space="preserve">). </w:t>
      </w:r>
      <w:proofErr w:type="gramEnd"/>
      <w:r w:rsidRPr="00AC4E91">
        <w:rPr>
          <w:rFonts w:ascii="Times New Roman" w:hAnsi="Times New Roman" w:cs="Times New Roman"/>
        </w:rPr>
        <w:t>Уменьшаемое, вычитаемое, разность и ее значение. Вычитание числа 1 и по 1. Переместительное свойство сложения. Взаимосвязь сложения и вычитания. Табличные случаи сложения и вычитания. Случаи сложения и вычитания с 0. Группировка слагаемых. Скобки. Прибавление числа к сумме. Поразрядное сложение единиц. Прибавление суммы к числу. Способ сложения по частям на основе удобных слагаемых. Вычитание разрядного слагаемого. Вычитание числа из суммы. Поразрядное вычитание единиц без заимствования десятка. Увеличение (уменьшение) числа на некоторое число. Разностное сравнение чисел. Вычитание суммы из числа. Способ вычитания по частям на основе удобных слагаемых.</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Сложение и вычитание длин.</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Текстовые задачи (12 ч)</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Знакомство с формулировкой арифметической текстовой (сюжетной) задачи: условие и вопрос (требование). Распознавание и составление сюжетных арифметических задач. Нахождение и запись решения задачи в виде числового выражения. Вычисление и запись ответа задачи в виде значения выражения с соответствующим наименованием.</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Пространственные отношения. Геометрические фигуры (28 ч)</w:t>
      </w:r>
    </w:p>
    <w:p w:rsidR="001A2E9F" w:rsidRPr="00AC4E91" w:rsidRDefault="001A2E9F" w:rsidP="001A2E9F">
      <w:pPr>
        <w:pStyle w:val="aa"/>
        <w:ind w:firstLine="397"/>
        <w:rPr>
          <w:rFonts w:ascii="Times New Roman" w:hAnsi="Times New Roman"/>
          <w:b/>
          <w:bCs/>
          <w:sz w:val="22"/>
          <w:szCs w:val="22"/>
          <w:u w:val="single"/>
        </w:rPr>
      </w:pPr>
      <w:r w:rsidRPr="00AC4E91">
        <w:rPr>
          <w:rFonts w:ascii="Times New Roman" w:hAnsi="Times New Roman"/>
          <w:b/>
          <w:sz w:val="22"/>
          <w:szCs w:val="22"/>
        </w:rPr>
        <w:t>Признаки предметов. Расположение предметов</w:t>
      </w:r>
      <w:r w:rsidRPr="00AC4E91">
        <w:rPr>
          <w:rFonts w:ascii="Times New Roman" w:hAnsi="Times New Roman"/>
          <w:sz w:val="22"/>
          <w:szCs w:val="22"/>
          <w:u w:val="single"/>
        </w:rPr>
        <w:t>.</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Отличие предметов по цвету, форме, величине (размеру). Сравнение предметов по величине (размеру): больше, меньше, такой же. Установление идентичности предметов по одному или нескольким признакам. Объединение предметов в группу по общему признаку. Расположение предметов слева, справа, вверху, внизу по отношению к наблюдателю, их комбинация. Расположение предметов над (под) чем-то, левее (правее) чего-либо, между одним и другим. Спереди (сзади) по направлению движения. Направление движения налево (направо), вверх (вниз). Расположение предметов по порядку: установление первого и последнего, следующего и предшествующего (если они существуют).</w:t>
      </w:r>
    </w:p>
    <w:p w:rsidR="001A2E9F" w:rsidRPr="00AC4E91" w:rsidRDefault="001A2E9F" w:rsidP="001A2E9F">
      <w:pPr>
        <w:pStyle w:val="aa"/>
        <w:ind w:firstLine="397"/>
        <w:rPr>
          <w:rFonts w:ascii="Times New Roman" w:hAnsi="Times New Roman"/>
          <w:b/>
          <w:bCs/>
          <w:sz w:val="22"/>
          <w:szCs w:val="22"/>
          <w:u w:val="single"/>
        </w:rPr>
      </w:pPr>
      <w:r w:rsidRPr="00AC4E91">
        <w:rPr>
          <w:rFonts w:ascii="Times New Roman" w:hAnsi="Times New Roman"/>
          <w:b/>
          <w:sz w:val="22"/>
          <w:szCs w:val="22"/>
        </w:rPr>
        <w:lastRenderedPageBreak/>
        <w:t>Геометрические фигуры и их свойства</w:t>
      </w:r>
      <w:r w:rsidRPr="00AC4E91">
        <w:rPr>
          <w:rFonts w:ascii="Times New Roman" w:hAnsi="Times New Roman"/>
          <w:sz w:val="22"/>
          <w:szCs w:val="22"/>
          <w:u w:val="single"/>
        </w:rPr>
        <w:t>.</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 xml:space="preserve">Первичные представления об отличии плоских и искривленных поверхностей. Знакомство с плоскими геометрическими фигурами: кругом, треугольником, прямоугольником. Распознавание формы данных геометрических фигур в реальных предметах. Прямые и кривые линии. Точка. Отрезок. </w:t>
      </w:r>
      <w:r w:rsidRPr="00AC4E91">
        <w:rPr>
          <w:rFonts w:ascii="Times New Roman" w:hAnsi="Times New Roman" w:cs="Times New Roman"/>
          <w:u w:val="single"/>
        </w:rPr>
        <w:t>Дуга. Пересекающиеся и непересекающиеся линии. Точка пересечения.</w:t>
      </w:r>
      <w:r w:rsidRPr="00AC4E91">
        <w:rPr>
          <w:rFonts w:ascii="Times New Roman" w:hAnsi="Times New Roman" w:cs="Times New Roman"/>
        </w:rPr>
        <w:t xml:space="preserve"> Ломаная линия. Замкнутые и незамкнутые линии. Замкнутая линия как граница области. Внутренняя и внешняя области по отношению к границе. Замкнутая ломаная линия. Многоугольник. Четырехугольник. Симметричные фигуры.</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Геометрические величины (10 ч)</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Первичные представления о длине пути и расстоянии. Их сравнение на основе понятий «</w:t>
      </w:r>
      <w:proofErr w:type="spellStart"/>
      <w:proofErr w:type="gramStart"/>
      <w:r w:rsidRPr="00AC4E91">
        <w:rPr>
          <w:rFonts w:ascii="Times New Roman" w:hAnsi="Times New Roman" w:cs="Times New Roman"/>
        </w:rPr>
        <w:t>дальше-ближе</w:t>
      </w:r>
      <w:proofErr w:type="spellEnd"/>
      <w:proofErr w:type="gramEnd"/>
      <w:r w:rsidRPr="00AC4E91">
        <w:rPr>
          <w:rFonts w:ascii="Times New Roman" w:hAnsi="Times New Roman" w:cs="Times New Roman"/>
        </w:rPr>
        <w:t>» и «</w:t>
      </w:r>
      <w:proofErr w:type="spellStart"/>
      <w:r w:rsidRPr="00AC4E91">
        <w:rPr>
          <w:rFonts w:ascii="Times New Roman" w:hAnsi="Times New Roman" w:cs="Times New Roman"/>
        </w:rPr>
        <w:t>длиннее-короче</w:t>
      </w:r>
      <w:proofErr w:type="spellEnd"/>
      <w:r w:rsidRPr="00AC4E91">
        <w:rPr>
          <w:rFonts w:ascii="Times New Roman" w:hAnsi="Times New Roman" w:cs="Times New Roman"/>
        </w:rPr>
        <w:t>».</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 xml:space="preserve">Длина отрезка. Измерение длины. Сантиметр как единица длины. Дециметр как более крупная единица длины. Соотношение между дециметром и сантиметром (1 дм = </w:t>
      </w:r>
      <w:smartTag w:uri="urn:schemas-microsoft-com:office:smarttags" w:element="metricconverter">
        <w:smartTagPr>
          <w:attr w:name="ProductID" w:val="10 см"/>
        </w:smartTagPr>
        <w:r w:rsidRPr="00AC4E91">
          <w:rPr>
            <w:rFonts w:ascii="Times New Roman" w:hAnsi="Times New Roman" w:cs="Times New Roman"/>
          </w:rPr>
          <w:t>10 см</w:t>
        </w:r>
      </w:smartTag>
      <w:r w:rsidRPr="00AC4E91">
        <w:rPr>
          <w:rFonts w:ascii="Times New Roman" w:hAnsi="Times New Roman" w:cs="Times New Roman"/>
        </w:rPr>
        <w:t xml:space="preserve">). Сравнение длин на основе их измерения. </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Работа с данными (6 ч)</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Таблица сложения однозначных чисел (кроме 0). Чтение и заполнение строк, столбцов таблицы. Представление информации в таблице. Таблица сложения как инструмент выполнения действия сложения над однозначными числами.</w:t>
      </w:r>
    </w:p>
    <w:p w:rsidR="001A2E9F" w:rsidRPr="00AC4E91" w:rsidRDefault="001A2E9F" w:rsidP="001A2E9F">
      <w:pPr>
        <w:spacing w:after="0"/>
        <w:jc w:val="center"/>
        <w:rPr>
          <w:rFonts w:ascii="Times New Roman" w:hAnsi="Times New Roman" w:cs="Times New Roman"/>
          <w:b/>
          <w:bCs/>
          <w:sz w:val="24"/>
          <w:szCs w:val="24"/>
        </w:rPr>
      </w:pPr>
      <w:r w:rsidRPr="00AC4E91">
        <w:rPr>
          <w:rFonts w:ascii="Times New Roman" w:hAnsi="Times New Roman" w:cs="Times New Roman"/>
          <w:b/>
          <w:bCs/>
          <w:sz w:val="24"/>
          <w:szCs w:val="24"/>
        </w:rPr>
        <w:t>2</w:t>
      </w:r>
      <w:r w:rsidRPr="00AC4E91">
        <w:rPr>
          <w:rFonts w:ascii="Times New Roman" w:hAnsi="Times New Roman" w:cs="Times New Roman"/>
          <w:b/>
          <w:bCs/>
          <w:smallCaps/>
          <w:sz w:val="24"/>
          <w:szCs w:val="24"/>
        </w:rPr>
        <w:t xml:space="preserve"> класс</w:t>
      </w:r>
      <w:r w:rsidRPr="00AC4E91">
        <w:rPr>
          <w:rFonts w:ascii="Times New Roman" w:hAnsi="Times New Roman" w:cs="Times New Roman"/>
          <w:b/>
          <w:bCs/>
          <w:sz w:val="24"/>
          <w:szCs w:val="24"/>
        </w:rPr>
        <w:t xml:space="preserve"> (136 ч)</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Числа и величины (20 ч)</w:t>
      </w:r>
    </w:p>
    <w:p w:rsidR="001A2E9F" w:rsidRPr="00AC4E91" w:rsidRDefault="001A2E9F" w:rsidP="001A2E9F">
      <w:pPr>
        <w:spacing w:after="0"/>
        <w:jc w:val="both"/>
        <w:rPr>
          <w:rFonts w:ascii="Times New Roman" w:hAnsi="Times New Roman" w:cs="Times New Roman"/>
          <w:u w:val="single"/>
        </w:rPr>
      </w:pPr>
      <w:r w:rsidRPr="00AC4E91">
        <w:rPr>
          <w:rFonts w:ascii="Times New Roman" w:hAnsi="Times New Roman" w:cs="Times New Roman"/>
          <w:b/>
        </w:rPr>
        <w:t>Нумерация и сравнение чисел</w:t>
      </w:r>
      <w:r w:rsidRPr="00AC4E91">
        <w:rPr>
          <w:rFonts w:ascii="Times New Roman" w:hAnsi="Times New Roman" w:cs="Times New Roman"/>
          <w:u w:val="single"/>
        </w:rPr>
        <w:t>.</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Устная и письменная нумерация двузначных чисел: разрядный принцип десятичной записи чисел, принцип построения количественных числительных для двузначных чисел. «Круглые» десятки. Устная и письменная нумерация трехзначных чисел: получение новой разрядной единицы – сотни, третий разряд десятичной записи – разряд сотен, принцип построения количественных числительных для трехзначных чисел. «Круглые» сотни. Представление трехзначных чисел в виде суммы разрядных слагаемых.</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Сравнение чисел на основе десятичной нумерации.</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Изображение чисел на числовом луче. Понятие о натуральном ряде чисел.</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Знакомство с римской письменной нумерацией.</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Числовые равенства и неравенства.</w:t>
      </w:r>
    </w:p>
    <w:p w:rsidR="001A2E9F" w:rsidRPr="00AC4E91" w:rsidRDefault="001A2E9F" w:rsidP="001A2E9F">
      <w:pPr>
        <w:spacing w:after="0"/>
        <w:ind w:firstLine="397"/>
        <w:jc w:val="both"/>
        <w:rPr>
          <w:rFonts w:ascii="Times New Roman" w:hAnsi="Times New Roman" w:cs="Times New Roman"/>
          <w:i/>
        </w:rPr>
      </w:pPr>
      <w:r w:rsidRPr="00AC4E91">
        <w:rPr>
          <w:rFonts w:ascii="Times New Roman" w:hAnsi="Times New Roman" w:cs="Times New Roman"/>
        </w:rPr>
        <w:t>Первичные представления о числовых последовательностях</w:t>
      </w:r>
      <w:r w:rsidRPr="00AC4E91">
        <w:rPr>
          <w:rFonts w:ascii="Times New Roman" w:hAnsi="Times New Roman" w:cs="Times New Roman"/>
          <w:i/>
        </w:rPr>
        <w:t>.</w:t>
      </w:r>
    </w:p>
    <w:p w:rsidR="001A2E9F" w:rsidRPr="00AC4E91" w:rsidRDefault="001A2E9F" w:rsidP="001A2E9F">
      <w:pPr>
        <w:spacing w:after="0"/>
        <w:ind w:firstLine="397"/>
        <w:jc w:val="both"/>
        <w:rPr>
          <w:rFonts w:ascii="Times New Roman" w:hAnsi="Times New Roman" w:cs="Times New Roman"/>
          <w:u w:val="single"/>
        </w:rPr>
      </w:pPr>
      <w:r w:rsidRPr="00AC4E91">
        <w:rPr>
          <w:rFonts w:ascii="Times New Roman" w:hAnsi="Times New Roman" w:cs="Times New Roman"/>
          <w:b/>
        </w:rPr>
        <w:t>Величины и их измерение</w:t>
      </w:r>
      <w:r w:rsidRPr="00AC4E91">
        <w:rPr>
          <w:rFonts w:ascii="Times New Roman" w:hAnsi="Times New Roman" w:cs="Times New Roman"/>
          <w:u w:val="single"/>
        </w:rPr>
        <w:t>.</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 xml:space="preserve">Сравнение предметов по массе без ее измерения. Единица массы – килограмм. Измерение массы. Единица массы – центнер. Соотношение между центнером и килограммом (1 </w:t>
      </w:r>
      <w:proofErr w:type="spellStart"/>
      <w:r w:rsidRPr="00AC4E91">
        <w:rPr>
          <w:rFonts w:ascii="Times New Roman" w:hAnsi="Times New Roman" w:cs="Times New Roman"/>
        </w:rPr>
        <w:t>ц</w:t>
      </w:r>
      <w:proofErr w:type="spellEnd"/>
      <w:r w:rsidRPr="00AC4E91">
        <w:rPr>
          <w:rFonts w:ascii="Times New Roman" w:hAnsi="Times New Roman" w:cs="Times New Roman"/>
        </w:rPr>
        <w:t xml:space="preserve"> = </w:t>
      </w:r>
      <w:smartTag w:uri="urn:schemas-microsoft-com:office:smarttags" w:element="metricconverter">
        <w:smartTagPr>
          <w:attr w:name="ProductID" w:val="100 кг"/>
        </w:smartTagPr>
        <w:r w:rsidRPr="00AC4E91">
          <w:rPr>
            <w:rFonts w:ascii="Times New Roman" w:hAnsi="Times New Roman" w:cs="Times New Roman"/>
          </w:rPr>
          <w:t>100 кг</w:t>
        </w:r>
      </w:smartTag>
      <w:r w:rsidRPr="00AC4E91">
        <w:rPr>
          <w:rFonts w:ascii="Times New Roman" w:hAnsi="Times New Roman" w:cs="Times New Roman"/>
        </w:rPr>
        <w:t>).</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Время как продолжительность. Измерение времени с помощью часов. Время как момент. Формирование умения называть момент времени. Продолжительность как разность момента окончания и момента начала события. Единицы времени: час, минута, сутки, неделя и соотношение между ними. Изменяющиеся единицы времени: месяц, год и возможные варианты их соотношения с сутками. Календарь. Единица времени – век. Соотношение между веком и годом (1 век = 100 лет).</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Арифметические действия (46 ч)</w:t>
      </w:r>
    </w:p>
    <w:p w:rsidR="001A2E9F" w:rsidRPr="00AC4E91" w:rsidRDefault="001A2E9F" w:rsidP="001A2E9F">
      <w:pPr>
        <w:spacing w:after="0"/>
        <w:ind w:firstLine="397"/>
        <w:jc w:val="both"/>
        <w:rPr>
          <w:rFonts w:ascii="Times New Roman" w:hAnsi="Times New Roman" w:cs="Times New Roman"/>
          <w:u w:val="single"/>
        </w:rPr>
      </w:pPr>
      <w:r w:rsidRPr="00AC4E91">
        <w:rPr>
          <w:rFonts w:ascii="Times New Roman" w:hAnsi="Times New Roman" w:cs="Times New Roman"/>
        </w:rPr>
        <w:t xml:space="preserve">Числовое выражение и его значение. Устное сложение и вычитание чисел в пределах 100 без перехода и с переходом через разряд. Правило вычитания суммы из суммы. Поразрядные способы сложения и вычитания в пределах 100. Разностное сравнение чисел. Запись сложения и вычитания в столбик: ее преимущества по отношению к записи в строчку при поразрядном выполнении действий. </w:t>
      </w:r>
      <w:r w:rsidRPr="00AC4E91">
        <w:rPr>
          <w:rFonts w:ascii="Times New Roman" w:hAnsi="Times New Roman" w:cs="Times New Roman"/>
          <w:u w:val="single"/>
        </w:rPr>
        <w:t>Выполнение и проверка действий сложения и вычитания с помощью калькулятора.</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Связь между компонентами и результатом действия (сложения и вычитания). Уравнение как форма записи действия с неизвестным компонентом. Правила нахождения неизвестного слагаемого, неизвестного вычитаемого, неизвестного уменьшаемого.</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lastRenderedPageBreak/>
        <w:t>Умножение как сложение одинаковых слагаемых. Знак умножения</w:t>
      </w:r>
      <w:proofErr w:type="gramStart"/>
      <w:r w:rsidRPr="00AC4E91">
        <w:rPr>
          <w:rFonts w:ascii="Times New Roman" w:hAnsi="Times New Roman" w:cs="Times New Roman"/>
        </w:rPr>
        <w:t xml:space="preserve"> (·). </w:t>
      </w:r>
      <w:proofErr w:type="gramEnd"/>
      <w:r w:rsidRPr="00AC4E91">
        <w:rPr>
          <w:rFonts w:ascii="Times New Roman" w:hAnsi="Times New Roman" w:cs="Times New Roman"/>
        </w:rPr>
        <w:t xml:space="preserve">Множители, произведение и его значение. Табличные случаи умножения. Случаи умножения на 0 и на 1. Переместительное свойство умножения. </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Увеличение числа в несколько раз.</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Порядок выполнения действий: умножение и сложение, умножение и вычитание. Действия первой и второй ступеней.</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Знакомство с делением на уровне предметных действий. Знак деления</w:t>
      </w:r>
      <w:proofErr w:type="gramStart"/>
      <w:r w:rsidRPr="00AC4E91">
        <w:rPr>
          <w:rFonts w:ascii="Times New Roman" w:hAnsi="Times New Roman" w:cs="Times New Roman"/>
        </w:rPr>
        <w:t xml:space="preserve"> (</w:t>
      </w:r>
      <w:r w:rsidRPr="00AC4E91">
        <w:rPr>
          <w:rFonts w:ascii="Times New Roman" w:hAnsi="Times New Roman" w:cs="Times New Roman"/>
          <w:lang w:bidi="he-IL"/>
        </w:rPr>
        <w:t>׃</w:t>
      </w:r>
      <w:r w:rsidRPr="00AC4E91">
        <w:rPr>
          <w:rFonts w:ascii="Times New Roman" w:hAnsi="Times New Roman" w:cs="Times New Roman"/>
        </w:rPr>
        <w:t xml:space="preserve">). </w:t>
      </w:r>
      <w:proofErr w:type="gramEnd"/>
      <w:r w:rsidRPr="00AC4E91">
        <w:rPr>
          <w:rFonts w:ascii="Times New Roman" w:hAnsi="Times New Roman" w:cs="Times New Roman"/>
          <w:u w:val="single"/>
        </w:rPr>
        <w:t>Деление как последовательное вычитание.</w:t>
      </w:r>
      <w:r w:rsidRPr="00AC4E91">
        <w:rPr>
          <w:rFonts w:ascii="Times New Roman" w:hAnsi="Times New Roman" w:cs="Times New Roman"/>
        </w:rPr>
        <w:t xml:space="preserve"> Делимое, делитель, частное и его значение. Доля (половина, треть, четверть, пятая часть и т. п.). Деление как нахождение заданной доли числа. Уменьшение числа в несколько раз.</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Деление как измерение величины или численности множества с помощью заданной единицы.</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Использование свойств арифметических действий для удобства вычислений.</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Текстовые задачи (36 ч)</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Арифметическая текстовая (сюжетная) задача как особый вид математического задания. Отличительные признаки арифметической текстовой (сюжетной) задачи и ее обязательные компоненты: условие с наличием числовых данных (данных величин) и требование (вопрос) с наличием искомого числа (величины). Формулировка арифметической сюжетной задачи в виде текста. Краткая запись задачи.</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Графическое моделирование связей между данными и искомым.</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Простая задача. Формирование умения правильного выбора действия при решении простой задачи: на основе смысла арифметического действия и с помощью графической модели.</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 xml:space="preserve">Составная задача. Преобразование составной задачи в простую </w:t>
      </w:r>
      <w:proofErr w:type="gramStart"/>
      <w:r w:rsidRPr="00AC4E91">
        <w:rPr>
          <w:rFonts w:ascii="Times New Roman" w:hAnsi="Times New Roman" w:cs="Times New Roman"/>
        </w:rPr>
        <w:t>и</w:t>
      </w:r>
      <w:proofErr w:type="gramEnd"/>
      <w:r w:rsidRPr="00AC4E91">
        <w:rPr>
          <w:rFonts w:ascii="Times New Roman" w:hAnsi="Times New Roman" w:cs="Times New Roman"/>
        </w:rPr>
        <w:t xml:space="preserve"> наоборот за счет изменения требования или условия. Разбивка составной задачи на несколько простых. Запись решения составной задачи по «шагам» (действиям) и в виде одного выражения.</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 xml:space="preserve">Понятие об обратной задаче. Составление задач, обратных </w:t>
      </w:r>
      <w:proofErr w:type="gramStart"/>
      <w:r w:rsidRPr="00AC4E91">
        <w:rPr>
          <w:rFonts w:ascii="Times New Roman" w:hAnsi="Times New Roman" w:cs="Times New Roman"/>
        </w:rPr>
        <w:t>данной</w:t>
      </w:r>
      <w:proofErr w:type="gramEnd"/>
      <w:r w:rsidRPr="00AC4E91">
        <w:rPr>
          <w:rFonts w:ascii="Times New Roman" w:hAnsi="Times New Roman" w:cs="Times New Roman"/>
        </w:rPr>
        <w:t>. Решение обратной задачи как способ проверки правильности решения данной.</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 xml:space="preserve">Моделирование и решение простых арифметических сюжетных задач на </w:t>
      </w:r>
      <w:proofErr w:type="gramStart"/>
      <w:r w:rsidRPr="00AC4E91">
        <w:rPr>
          <w:rFonts w:ascii="Times New Roman" w:hAnsi="Times New Roman" w:cs="Times New Roman"/>
        </w:rPr>
        <w:t>сложение</w:t>
      </w:r>
      <w:proofErr w:type="gramEnd"/>
      <w:r w:rsidRPr="00AC4E91">
        <w:rPr>
          <w:rFonts w:ascii="Times New Roman" w:hAnsi="Times New Roman" w:cs="Times New Roman"/>
        </w:rPr>
        <w:t xml:space="preserve"> и вычитание с помощью уравнений.</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Задачи на время (начало, конец, продолжительность события).</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Решение разнообразных текстовых задач арифметическим способом.</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Задачи, содержащие отношения «больше на (в) …», «меньше на (в) …».</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Геометрические фигуры (10 ч)</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 xml:space="preserve">Бесконечность </w:t>
      </w:r>
      <w:proofErr w:type="gramStart"/>
      <w:r w:rsidRPr="00AC4E91">
        <w:rPr>
          <w:rFonts w:ascii="Times New Roman" w:hAnsi="Times New Roman" w:cs="Times New Roman"/>
        </w:rPr>
        <w:t>прямой</w:t>
      </w:r>
      <w:proofErr w:type="gramEnd"/>
      <w:r w:rsidRPr="00AC4E91">
        <w:rPr>
          <w:rFonts w:ascii="Times New Roman" w:hAnsi="Times New Roman" w:cs="Times New Roman"/>
        </w:rPr>
        <w:t xml:space="preserve">. Луч как полупрямая. Угол. Виды углов: прямой, острый, тупой. Углы в многоугольнике. Прямоугольник. Квадрат как частный случай прямоугольника. </w:t>
      </w:r>
    </w:p>
    <w:p w:rsidR="001A2E9F" w:rsidRPr="00AC4E91" w:rsidRDefault="001A2E9F" w:rsidP="001A2E9F">
      <w:pPr>
        <w:spacing w:after="0"/>
        <w:ind w:firstLine="397"/>
        <w:jc w:val="both"/>
        <w:rPr>
          <w:rFonts w:ascii="Times New Roman" w:hAnsi="Times New Roman" w:cs="Times New Roman"/>
          <w:u w:val="single"/>
        </w:rPr>
      </w:pPr>
      <w:r w:rsidRPr="00AC4E91">
        <w:rPr>
          <w:rFonts w:ascii="Times New Roman" w:hAnsi="Times New Roman" w:cs="Times New Roman"/>
        </w:rPr>
        <w:t xml:space="preserve">Окружность и круг. Центр, радиус, диаметр окружности (круга). Построение окружности (круга) с помощью циркуля. </w:t>
      </w:r>
      <w:r w:rsidRPr="00AC4E91">
        <w:rPr>
          <w:rFonts w:ascii="Times New Roman" w:hAnsi="Times New Roman" w:cs="Times New Roman"/>
          <w:u w:val="single"/>
        </w:rPr>
        <w:t xml:space="preserve">Использование циркуля для откладывания отрезка равного по длине </w:t>
      </w:r>
      <w:proofErr w:type="gramStart"/>
      <w:r w:rsidRPr="00AC4E91">
        <w:rPr>
          <w:rFonts w:ascii="Times New Roman" w:hAnsi="Times New Roman" w:cs="Times New Roman"/>
          <w:u w:val="single"/>
        </w:rPr>
        <w:t>данному</w:t>
      </w:r>
      <w:proofErr w:type="gramEnd"/>
      <w:r w:rsidRPr="00AC4E91">
        <w:rPr>
          <w:rFonts w:ascii="Times New Roman" w:hAnsi="Times New Roman" w:cs="Times New Roman"/>
          <w:u w:val="single"/>
        </w:rPr>
        <w:t>.</w:t>
      </w:r>
    </w:p>
    <w:p w:rsidR="001A2E9F" w:rsidRPr="00AC4E91" w:rsidRDefault="001A2E9F" w:rsidP="001A2E9F">
      <w:pPr>
        <w:spacing w:after="0"/>
        <w:ind w:firstLine="397"/>
        <w:jc w:val="center"/>
        <w:rPr>
          <w:rFonts w:ascii="Times New Roman" w:hAnsi="Times New Roman" w:cs="Times New Roman"/>
        </w:rPr>
      </w:pPr>
      <w:r w:rsidRPr="00AC4E91">
        <w:rPr>
          <w:rFonts w:ascii="Times New Roman" w:hAnsi="Times New Roman" w:cs="Times New Roman"/>
          <w:b/>
          <w:bCs/>
        </w:rPr>
        <w:t>Геометрические величины (12 ч)</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Единица длины – метр. Соотношения между метром, дециметром и сантиметром (</w:t>
      </w:r>
      <w:smartTag w:uri="urn:schemas-microsoft-com:office:smarttags" w:element="metricconverter">
        <w:smartTagPr>
          <w:attr w:name="ProductID" w:val="1 м"/>
        </w:smartTagPr>
        <w:r w:rsidRPr="00AC4E91">
          <w:rPr>
            <w:rFonts w:ascii="Times New Roman" w:hAnsi="Times New Roman" w:cs="Times New Roman"/>
          </w:rPr>
          <w:t>1 м</w:t>
        </w:r>
      </w:smartTag>
      <w:r w:rsidRPr="00AC4E91">
        <w:rPr>
          <w:rFonts w:ascii="Times New Roman" w:hAnsi="Times New Roman" w:cs="Times New Roman"/>
        </w:rPr>
        <w:t xml:space="preserve"> = 10 дм = </w:t>
      </w:r>
      <w:smartTag w:uri="urn:schemas-microsoft-com:office:smarttags" w:element="metricconverter">
        <w:smartTagPr>
          <w:attr w:name="ProductID" w:val="100 см"/>
        </w:smartTagPr>
        <w:r w:rsidRPr="00AC4E91">
          <w:rPr>
            <w:rFonts w:ascii="Times New Roman" w:hAnsi="Times New Roman" w:cs="Times New Roman"/>
          </w:rPr>
          <w:t>100 см</w:t>
        </w:r>
      </w:smartTag>
      <w:r w:rsidRPr="00AC4E91">
        <w:rPr>
          <w:rFonts w:ascii="Times New Roman" w:hAnsi="Times New Roman" w:cs="Times New Roman"/>
        </w:rPr>
        <w:t xml:space="preserve">). </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 xml:space="preserve">Длина </w:t>
      </w:r>
      <w:proofErr w:type="gramStart"/>
      <w:r w:rsidRPr="00AC4E91">
        <w:rPr>
          <w:rFonts w:ascii="Times New Roman" w:hAnsi="Times New Roman" w:cs="Times New Roman"/>
        </w:rPr>
        <w:t>ломаной</w:t>
      </w:r>
      <w:proofErr w:type="gramEnd"/>
      <w:r w:rsidRPr="00AC4E91">
        <w:rPr>
          <w:rFonts w:ascii="Times New Roman" w:hAnsi="Times New Roman" w:cs="Times New Roman"/>
        </w:rPr>
        <w:t>. Периметр многоугольника. Вычисление периметра квадрата и прямоугольника.</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Работа с данными (12 ч)</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Таблица умножения однозначных чисел (кроме 0). Чтение и заполнение строк, столбцов таблицы. Представление информации в таблице. Использование таблицы для формулировки задания.</w:t>
      </w:r>
    </w:p>
    <w:p w:rsidR="001A2E9F" w:rsidRPr="00AC4E91" w:rsidRDefault="001A2E9F" w:rsidP="001A2E9F">
      <w:pPr>
        <w:tabs>
          <w:tab w:val="left" w:pos="3735"/>
          <w:tab w:val="center" w:pos="4819"/>
        </w:tabs>
        <w:spacing w:after="0"/>
        <w:jc w:val="both"/>
        <w:rPr>
          <w:rFonts w:ascii="Times New Roman" w:hAnsi="Times New Roman" w:cs="Times New Roman"/>
          <w:b/>
          <w:bCs/>
          <w:sz w:val="24"/>
          <w:szCs w:val="24"/>
        </w:rPr>
      </w:pPr>
      <w:r w:rsidRPr="00AC4E91">
        <w:rPr>
          <w:rFonts w:ascii="Times New Roman" w:hAnsi="Times New Roman" w:cs="Times New Roman"/>
          <w:b/>
          <w:bCs/>
        </w:rPr>
        <w:tab/>
      </w:r>
      <w:r w:rsidRPr="00AC4E91">
        <w:rPr>
          <w:rFonts w:ascii="Times New Roman" w:hAnsi="Times New Roman" w:cs="Times New Roman"/>
          <w:b/>
          <w:bCs/>
          <w:sz w:val="24"/>
          <w:szCs w:val="24"/>
        </w:rPr>
        <w:t xml:space="preserve">3 </w:t>
      </w:r>
      <w:r w:rsidRPr="00AC4E91">
        <w:rPr>
          <w:rFonts w:ascii="Times New Roman" w:hAnsi="Times New Roman" w:cs="Times New Roman"/>
          <w:b/>
          <w:bCs/>
          <w:smallCaps/>
          <w:sz w:val="24"/>
          <w:szCs w:val="24"/>
        </w:rPr>
        <w:t xml:space="preserve">класс </w:t>
      </w:r>
      <w:r w:rsidRPr="00AC4E91">
        <w:rPr>
          <w:rFonts w:ascii="Times New Roman" w:hAnsi="Times New Roman" w:cs="Times New Roman"/>
          <w:b/>
          <w:bCs/>
          <w:sz w:val="24"/>
          <w:szCs w:val="24"/>
        </w:rPr>
        <w:t>(136 ч)</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Числа и величины (10 ч)</w:t>
      </w:r>
    </w:p>
    <w:p w:rsidR="001A2E9F" w:rsidRPr="00AC4E91" w:rsidRDefault="001A2E9F" w:rsidP="001A2E9F">
      <w:pPr>
        <w:spacing w:after="0"/>
        <w:ind w:firstLine="397"/>
        <w:jc w:val="both"/>
        <w:rPr>
          <w:rFonts w:ascii="Times New Roman" w:hAnsi="Times New Roman" w:cs="Times New Roman"/>
          <w:u w:val="single"/>
        </w:rPr>
      </w:pPr>
      <w:r w:rsidRPr="00AC4E91">
        <w:rPr>
          <w:rFonts w:ascii="Times New Roman" w:hAnsi="Times New Roman" w:cs="Times New Roman"/>
          <w:b/>
        </w:rPr>
        <w:t>Нумерация и сравнение многозначных чисел</w:t>
      </w:r>
      <w:r w:rsidRPr="00AC4E91">
        <w:rPr>
          <w:rFonts w:ascii="Times New Roman" w:hAnsi="Times New Roman" w:cs="Times New Roman"/>
          <w:u w:val="single"/>
        </w:rPr>
        <w:t>.</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lastRenderedPageBreak/>
        <w:t>Получение новой разрядной единицы – тысячи. «Круглые» тысячи. Разряды единиц тысяч, десятков тысяч, сотен тысяч. Класс единиц и класс тысяч. Принцип устной нумерации с использованием названий классов. Поразрядное сравнение многозначных чисел.</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Натуральный ряд и другие числовые последовательности.</w:t>
      </w:r>
    </w:p>
    <w:p w:rsidR="001A2E9F" w:rsidRPr="00AC4E91" w:rsidRDefault="001A2E9F" w:rsidP="001A2E9F">
      <w:pPr>
        <w:spacing w:after="0"/>
        <w:ind w:firstLine="397"/>
        <w:jc w:val="both"/>
        <w:rPr>
          <w:rFonts w:ascii="Times New Roman" w:hAnsi="Times New Roman" w:cs="Times New Roman"/>
          <w:u w:val="single"/>
        </w:rPr>
      </w:pPr>
      <w:r w:rsidRPr="00AC4E91">
        <w:rPr>
          <w:rFonts w:ascii="Times New Roman" w:hAnsi="Times New Roman" w:cs="Times New Roman"/>
          <w:b/>
        </w:rPr>
        <w:t>Величины и их измерение</w:t>
      </w:r>
      <w:r w:rsidRPr="00AC4E91">
        <w:rPr>
          <w:rFonts w:ascii="Times New Roman" w:hAnsi="Times New Roman" w:cs="Times New Roman"/>
          <w:u w:val="single"/>
        </w:rPr>
        <w:t>.</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Единицы массы – грамм, тонна. Соотношение между килограммом и граммом (</w:t>
      </w:r>
      <w:smartTag w:uri="urn:schemas-microsoft-com:office:smarttags" w:element="metricconverter">
        <w:smartTagPr>
          <w:attr w:name="ProductID" w:val="1 кг"/>
        </w:smartTagPr>
        <w:r w:rsidRPr="00AC4E91">
          <w:rPr>
            <w:rFonts w:ascii="Times New Roman" w:hAnsi="Times New Roman" w:cs="Times New Roman"/>
          </w:rPr>
          <w:t>1 кг</w:t>
        </w:r>
      </w:smartTag>
      <w:r w:rsidRPr="00AC4E91">
        <w:rPr>
          <w:rFonts w:ascii="Times New Roman" w:hAnsi="Times New Roman" w:cs="Times New Roman"/>
        </w:rPr>
        <w:t xml:space="preserve"> = </w:t>
      </w:r>
      <w:smartTag w:uri="urn:schemas-microsoft-com:office:smarttags" w:element="metricconverter">
        <w:smartTagPr>
          <w:attr w:name="ProductID" w:val="1000 г"/>
        </w:smartTagPr>
        <w:r w:rsidRPr="00AC4E91">
          <w:rPr>
            <w:rFonts w:ascii="Times New Roman" w:hAnsi="Times New Roman" w:cs="Times New Roman"/>
          </w:rPr>
          <w:t>1000 г</w:t>
        </w:r>
      </w:smartTag>
      <w:r w:rsidRPr="00AC4E91">
        <w:rPr>
          <w:rFonts w:ascii="Times New Roman" w:hAnsi="Times New Roman" w:cs="Times New Roman"/>
        </w:rPr>
        <w:t xml:space="preserve">), между тонной и килограммом (1 т = </w:t>
      </w:r>
      <w:smartTag w:uri="urn:schemas-microsoft-com:office:smarttags" w:element="metricconverter">
        <w:smartTagPr>
          <w:attr w:name="ProductID" w:val="1000 кг"/>
        </w:smartTagPr>
        <w:r w:rsidRPr="00AC4E91">
          <w:rPr>
            <w:rFonts w:ascii="Times New Roman" w:hAnsi="Times New Roman" w:cs="Times New Roman"/>
          </w:rPr>
          <w:t>1000 кг</w:t>
        </w:r>
      </w:smartTag>
      <w:r w:rsidRPr="00AC4E91">
        <w:rPr>
          <w:rFonts w:ascii="Times New Roman" w:hAnsi="Times New Roman" w:cs="Times New Roman"/>
        </w:rPr>
        <w:t xml:space="preserve">), между тонной и центнером (1 т = 10 </w:t>
      </w:r>
      <w:proofErr w:type="spellStart"/>
      <w:r w:rsidRPr="00AC4E91">
        <w:rPr>
          <w:rFonts w:ascii="Times New Roman" w:hAnsi="Times New Roman" w:cs="Times New Roman"/>
        </w:rPr>
        <w:t>ц</w:t>
      </w:r>
      <w:proofErr w:type="spellEnd"/>
      <w:r w:rsidRPr="00AC4E91">
        <w:rPr>
          <w:rFonts w:ascii="Times New Roman" w:hAnsi="Times New Roman" w:cs="Times New Roman"/>
        </w:rPr>
        <w:t>).</w:t>
      </w:r>
    </w:p>
    <w:p w:rsidR="001A2E9F" w:rsidRPr="00AC4E91" w:rsidRDefault="001A2E9F" w:rsidP="001A2E9F">
      <w:pPr>
        <w:spacing w:after="0"/>
        <w:jc w:val="both"/>
        <w:rPr>
          <w:rFonts w:ascii="Times New Roman" w:hAnsi="Times New Roman" w:cs="Times New Roman"/>
          <w:b/>
          <w:bCs/>
        </w:rPr>
      </w:pPr>
      <w:r w:rsidRPr="00AC4E91">
        <w:rPr>
          <w:rFonts w:ascii="Times New Roman" w:hAnsi="Times New Roman" w:cs="Times New Roman"/>
          <w:b/>
          <w:bCs/>
        </w:rPr>
        <w:t>Арифметические действия (46 ч)</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Алгоритмы сложения и вычитания многозначных чисел «столбиком».</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 xml:space="preserve">Сочетательное свойство умножения. Группировка множителей. Умножение суммы на число и числа на сумму. Умножение многозначного числа </w:t>
      </w:r>
      <w:proofErr w:type="gramStart"/>
      <w:r w:rsidRPr="00AC4E91">
        <w:rPr>
          <w:rFonts w:ascii="Times New Roman" w:hAnsi="Times New Roman" w:cs="Times New Roman"/>
        </w:rPr>
        <w:t>на</w:t>
      </w:r>
      <w:proofErr w:type="gramEnd"/>
      <w:r w:rsidRPr="00AC4E91">
        <w:rPr>
          <w:rFonts w:ascii="Times New Roman" w:hAnsi="Times New Roman" w:cs="Times New Roman"/>
        </w:rPr>
        <w:t xml:space="preserve"> однозначное и двузначное. Запись умножения «в столбик».</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Деление как действие обратное умножению. Табличные случаи деления. Взаимосвязь компонентов и результатов действий умножения и деления. Решение уравнений с неизвестным множителем, неизвестным делителем, неизвестным делимым. Кратное сравнение чисел и величин.</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Невозможность деления на 0. Деление числа на 1 и на само себя.</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 xml:space="preserve">Деление суммы и разности на число. Приемы устного деления двузначного числа на </w:t>
      </w:r>
      <w:proofErr w:type="gramStart"/>
      <w:r w:rsidRPr="00AC4E91">
        <w:rPr>
          <w:rFonts w:ascii="Times New Roman" w:hAnsi="Times New Roman" w:cs="Times New Roman"/>
        </w:rPr>
        <w:t>однозначное</w:t>
      </w:r>
      <w:proofErr w:type="gramEnd"/>
      <w:r w:rsidRPr="00AC4E91">
        <w:rPr>
          <w:rFonts w:ascii="Times New Roman" w:hAnsi="Times New Roman" w:cs="Times New Roman"/>
        </w:rPr>
        <w:t>, двузначного числа на двузначное.</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Умножение и деление на 10, 100, 1000.</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Действия первой и второй ступеней. Порядок выполнения действий. Нахождение значения выражения в несколько действий со скобками и без скобок.</w:t>
      </w:r>
    </w:p>
    <w:p w:rsidR="001A2E9F" w:rsidRPr="00AC4E91" w:rsidRDefault="001A2E9F" w:rsidP="001A2E9F">
      <w:pPr>
        <w:spacing w:after="0"/>
        <w:ind w:firstLine="397"/>
        <w:jc w:val="both"/>
        <w:rPr>
          <w:rFonts w:ascii="Times New Roman" w:hAnsi="Times New Roman" w:cs="Times New Roman"/>
          <w:u w:val="single"/>
        </w:rPr>
      </w:pPr>
      <w:r w:rsidRPr="00AC4E91">
        <w:rPr>
          <w:rFonts w:ascii="Times New Roman" w:hAnsi="Times New Roman" w:cs="Times New Roman"/>
          <w:u w:val="single"/>
        </w:rPr>
        <w:t>Вычисления и проверка вычислений с помощью калькулятора.</w:t>
      </w:r>
    </w:p>
    <w:p w:rsidR="001A2E9F" w:rsidRPr="00AC4E91" w:rsidRDefault="001A2E9F" w:rsidP="001A2E9F">
      <w:pPr>
        <w:spacing w:after="0"/>
        <w:ind w:firstLine="397"/>
        <w:jc w:val="both"/>
        <w:rPr>
          <w:rFonts w:ascii="Times New Roman" w:hAnsi="Times New Roman" w:cs="Times New Roman"/>
          <w:u w:val="single"/>
        </w:rPr>
      </w:pPr>
      <w:r w:rsidRPr="00AC4E91">
        <w:rPr>
          <w:rFonts w:ascii="Times New Roman" w:hAnsi="Times New Roman" w:cs="Times New Roman"/>
          <w:u w:val="single"/>
        </w:rPr>
        <w:t>Прикидка и оценка суммы, разности, произведения, частного.</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Использование свойств арифметических действий для удобства вычислений.</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Текстовые задачи (36 ч)</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 xml:space="preserve">Простые арифметические сюжетные задачи на умножение и деление, их решение. Использование графического моделирования при решении задач на умножение и деление. Моделирование и решение простых арифметических сюжетных задач на </w:t>
      </w:r>
      <w:proofErr w:type="gramStart"/>
      <w:r w:rsidRPr="00AC4E91">
        <w:rPr>
          <w:rFonts w:ascii="Times New Roman" w:hAnsi="Times New Roman" w:cs="Times New Roman"/>
        </w:rPr>
        <w:t>умножение</w:t>
      </w:r>
      <w:proofErr w:type="gramEnd"/>
      <w:r w:rsidRPr="00AC4E91">
        <w:rPr>
          <w:rFonts w:ascii="Times New Roman" w:hAnsi="Times New Roman" w:cs="Times New Roman"/>
        </w:rPr>
        <w:t xml:space="preserve"> и деление с помощью уравнений.</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Составные задачи на все действия. Решение составных задач по «шагам» (действиям) и одним выражением.</w:t>
      </w:r>
    </w:p>
    <w:p w:rsidR="001A2E9F" w:rsidRPr="00AC4E91" w:rsidRDefault="001A2E9F" w:rsidP="001A2E9F">
      <w:pPr>
        <w:spacing w:after="0"/>
        <w:ind w:firstLine="397"/>
        <w:jc w:val="both"/>
        <w:rPr>
          <w:rFonts w:ascii="Times New Roman" w:hAnsi="Times New Roman" w:cs="Times New Roman"/>
          <w:u w:val="single"/>
        </w:rPr>
      </w:pPr>
      <w:r w:rsidRPr="00AC4E91">
        <w:rPr>
          <w:rFonts w:ascii="Times New Roman" w:hAnsi="Times New Roman" w:cs="Times New Roman"/>
          <w:u w:val="single"/>
        </w:rPr>
        <w:t>Задачи с недостающими данными. Различные способы их преобразования в задачи с полными данными.</w:t>
      </w:r>
    </w:p>
    <w:p w:rsidR="001A2E9F" w:rsidRPr="00AC4E91" w:rsidRDefault="001A2E9F" w:rsidP="001A2E9F">
      <w:pPr>
        <w:spacing w:after="0"/>
        <w:ind w:firstLine="397"/>
        <w:jc w:val="both"/>
        <w:rPr>
          <w:rFonts w:ascii="Times New Roman" w:hAnsi="Times New Roman" w:cs="Times New Roman"/>
          <w:u w:val="single"/>
        </w:rPr>
      </w:pPr>
      <w:r w:rsidRPr="00AC4E91">
        <w:rPr>
          <w:rFonts w:ascii="Times New Roman" w:hAnsi="Times New Roman" w:cs="Times New Roman"/>
          <w:u w:val="single"/>
        </w:rPr>
        <w:t>Задачи с избыточными данными. Использование набора данных, приводящих к решению с минимальным числом действий. Выбор рационального пути решения.</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Геометрические фигуры (10 ч)</w:t>
      </w:r>
    </w:p>
    <w:p w:rsidR="001A2E9F" w:rsidRPr="00AC4E91" w:rsidRDefault="001A2E9F" w:rsidP="001A2E9F">
      <w:pPr>
        <w:spacing w:after="0"/>
        <w:ind w:firstLine="397"/>
        <w:jc w:val="both"/>
        <w:rPr>
          <w:rFonts w:ascii="Times New Roman" w:hAnsi="Times New Roman" w:cs="Times New Roman"/>
          <w:u w:val="single"/>
        </w:rPr>
      </w:pPr>
      <w:r w:rsidRPr="00AC4E91">
        <w:rPr>
          <w:rFonts w:ascii="Times New Roman" w:hAnsi="Times New Roman" w:cs="Times New Roman"/>
          <w:u w:val="single"/>
        </w:rPr>
        <w:t xml:space="preserve">Виды треугольников: прямоугольные, остроугольные и тупоугольные; разносторонние и равнобедренные. Равносторонний треугольник как частный случай </w:t>
      </w:r>
      <w:proofErr w:type="gramStart"/>
      <w:r w:rsidRPr="00AC4E91">
        <w:rPr>
          <w:rFonts w:ascii="Times New Roman" w:hAnsi="Times New Roman" w:cs="Times New Roman"/>
          <w:u w:val="single"/>
        </w:rPr>
        <w:t>равнобедренного</w:t>
      </w:r>
      <w:proofErr w:type="gramEnd"/>
      <w:r w:rsidRPr="00AC4E91">
        <w:rPr>
          <w:rFonts w:ascii="Times New Roman" w:hAnsi="Times New Roman" w:cs="Times New Roman"/>
          <w:u w:val="single"/>
        </w:rPr>
        <w:t>. Высота треугольника.</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Задачи на разрезание и составление геометрических фигур.</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Знакомство с кубом и его изображением на плоскости. Развертка куба.</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Построение симметричных фигур на клетчатой бумаге и с помощью чертежных инструментов.</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Геометрические величины (14 ч)</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Единица длины – километр. Соотношение между километром и метром (</w:t>
      </w:r>
      <w:smartTag w:uri="urn:schemas-microsoft-com:office:smarttags" w:element="metricconverter">
        <w:smartTagPr>
          <w:attr w:name="ProductID" w:val="1 км"/>
        </w:smartTagPr>
        <w:r w:rsidRPr="00AC4E91">
          <w:rPr>
            <w:rFonts w:ascii="Times New Roman" w:hAnsi="Times New Roman" w:cs="Times New Roman"/>
          </w:rPr>
          <w:t>1 км</w:t>
        </w:r>
      </w:smartTag>
      <w:r w:rsidRPr="00AC4E91">
        <w:rPr>
          <w:rFonts w:ascii="Times New Roman" w:hAnsi="Times New Roman" w:cs="Times New Roman"/>
        </w:rPr>
        <w:t xml:space="preserve"> = </w:t>
      </w:r>
      <w:smartTag w:uri="urn:schemas-microsoft-com:office:smarttags" w:element="metricconverter">
        <w:smartTagPr>
          <w:attr w:name="ProductID" w:val="1000 м"/>
        </w:smartTagPr>
        <w:r w:rsidRPr="00AC4E91">
          <w:rPr>
            <w:rFonts w:ascii="Times New Roman" w:hAnsi="Times New Roman" w:cs="Times New Roman"/>
          </w:rPr>
          <w:t>1000 м</w:t>
        </w:r>
      </w:smartTag>
      <w:r w:rsidRPr="00AC4E91">
        <w:rPr>
          <w:rFonts w:ascii="Times New Roman" w:hAnsi="Times New Roman" w:cs="Times New Roman"/>
        </w:rPr>
        <w:t xml:space="preserve">). </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Единица длины – миллиметр. Соотношение между метром и миллиметром (</w:t>
      </w:r>
      <w:smartTag w:uri="urn:schemas-microsoft-com:office:smarttags" w:element="metricconverter">
        <w:smartTagPr>
          <w:attr w:name="ProductID" w:val="1 м"/>
        </w:smartTagPr>
        <w:r w:rsidRPr="00AC4E91">
          <w:rPr>
            <w:rFonts w:ascii="Times New Roman" w:hAnsi="Times New Roman" w:cs="Times New Roman"/>
          </w:rPr>
          <w:t>1 м</w:t>
        </w:r>
      </w:smartTag>
      <w:r w:rsidRPr="00AC4E91">
        <w:rPr>
          <w:rFonts w:ascii="Times New Roman" w:hAnsi="Times New Roman" w:cs="Times New Roman"/>
        </w:rPr>
        <w:t xml:space="preserve"> = </w:t>
      </w:r>
      <w:smartTag w:uri="urn:schemas-microsoft-com:office:smarttags" w:element="metricconverter">
        <w:smartTagPr>
          <w:attr w:name="ProductID" w:val="1000 мм"/>
        </w:smartTagPr>
        <w:r w:rsidRPr="00AC4E91">
          <w:rPr>
            <w:rFonts w:ascii="Times New Roman" w:hAnsi="Times New Roman" w:cs="Times New Roman"/>
          </w:rPr>
          <w:t>1000 мм</w:t>
        </w:r>
      </w:smartTag>
      <w:r w:rsidRPr="00AC4E91">
        <w:rPr>
          <w:rFonts w:ascii="Times New Roman" w:hAnsi="Times New Roman" w:cs="Times New Roman"/>
        </w:rPr>
        <w:t xml:space="preserve">), дециметром и миллиметром (1 дм = </w:t>
      </w:r>
      <w:smartTag w:uri="urn:schemas-microsoft-com:office:smarttags" w:element="metricconverter">
        <w:smartTagPr>
          <w:attr w:name="ProductID" w:val="100 мм"/>
        </w:smartTagPr>
        <w:r w:rsidRPr="00AC4E91">
          <w:rPr>
            <w:rFonts w:ascii="Times New Roman" w:hAnsi="Times New Roman" w:cs="Times New Roman"/>
          </w:rPr>
          <w:t>100 мм</w:t>
        </w:r>
      </w:smartTag>
      <w:r w:rsidRPr="00AC4E91">
        <w:rPr>
          <w:rFonts w:ascii="Times New Roman" w:hAnsi="Times New Roman" w:cs="Times New Roman"/>
        </w:rPr>
        <w:t>), сантиметром и миллиметром (</w:t>
      </w:r>
      <w:smartTag w:uri="urn:schemas-microsoft-com:office:smarttags" w:element="metricconverter">
        <w:smartTagPr>
          <w:attr w:name="ProductID" w:val="1 см"/>
        </w:smartTagPr>
        <w:r w:rsidRPr="00AC4E91">
          <w:rPr>
            <w:rFonts w:ascii="Times New Roman" w:hAnsi="Times New Roman" w:cs="Times New Roman"/>
          </w:rPr>
          <w:t>1 см</w:t>
        </w:r>
      </w:smartTag>
      <w:r w:rsidRPr="00AC4E91">
        <w:rPr>
          <w:rFonts w:ascii="Times New Roman" w:hAnsi="Times New Roman" w:cs="Times New Roman"/>
        </w:rPr>
        <w:t xml:space="preserve"> = </w:t>
      </w:r>
      <w:smartTag w:uri="urn:schemas-microsoft-com:office:smarttags" w:element="metricconverter">
        <w:smartTagPr>
          <w:attr w:name="ProductID" w:val="10 мм"/>
        </w:smartTagPr>
        <w:r w:rsidRPr="00AC4E91">
          <w:rPr>
            <w:rFonts w:ascii="Times New Roman" w:hAnsi="Times New Roman" w:cs="Times New Roman"/>
          </w:rPr>
          <w:t>10 мм</w:t>
        </w:r>
      </w:smartTag>
      <w:r w:rsidRPr="00AC4E91">
        <w:rPr>
          <w:rFonts w:ascii="Times New Roman" w:hAnsi="Times New Roman" w:cs="Times New Roman"/>
        </w:rPr>
        <w:t>).</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Понятие о площади. Сравнение площадей фигур без их измерения.</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Измерение площадей с помощью произвольных мерок. Измерение площади с помощью палетки.</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lastRenderedPageBreak/>
        <w:t>Знакомство с общепринятыми единицами площади: квадратным сантиметром, квадратным дециметром, квадратным метром, квадратным километром, квадратным миллиметром. Другие единицы площади (ар или «сотка», гектар). Соотношение между единицами площади, их связь с соотношениями между соответствующими единицами длины.</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Определение площади прямоугольника непосредственным измерением, измерением с помощью палетки и вычислением на основе измерения длины и ширины.</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Сравнение углов без измерения и с помощью измерения.</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Работа с данными (20 ч)</w:t>
      </w:r>
    </w:p>
    <w:p w:rsidR="001A2E9F" w:rsidRPr="00AC4E91" w:rsidRDefault="001A2E9F" w:rsidP="001A2E9F">
      <w:pPr>
        <w:spacing w:after="0"/>
        <w:ind w:firstLine="397"/>
        <w:jc w:val="both"/>
        <w:rPr>
          <w:rFonts w:ascii="Times New Roman" w:hAnsi="Times New Roman" w:cs="Times New Roman"/>
          <w:u w:val="single"/>
        </w:rPr>
      </w:pPr>
      <w:r w:rsidRPr="00AC4E91">
        <w:rPr>
          <w:rFonts w:ascii="Times New Roman" w:hAnsi="Times New Roman" w:cs="Times New Roman"/>
        </w:rPr>
        <w:t xml:space="preserve">Таблица разрядов и классов. Использование «разрядной» таблицы для выполнения действий сложения и вычитания. Табличная форма краткой записи арифметической текстовой (сюжетной) задачи. </w:t>
      </w:r>
      <w:r w:rsidRPr="00AC4E91">
        <w:rPr>
          <w:rFonts w:ascii="Times New Roman" w:hAnsi="Times New Roman" w:cs="Times New Roman"/>
          <w:u w:val="single"/>
        </w:rPr>
        <w:t>Изображение данных с помощью столбчатых или полосчатых диаграмм. Использование диаграмм сравнения (столбчатых или полосчатых) для решения задач на кратное или разностное сравнение.</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caps/>
        </w:rPr>
        <w:t xml:space="preserve">4 класс </w:t>
      </w:r>
      <w:r w:rsidRPr="00AC4E91">
        <w:rPr>
          <w:rFonts w:ascii="Times New Roman" w:hAnsi="Times New Roman" w:cs="Times New Roman"/>
          <w:b/>
          <w:bCs/>
        </w:rPr>
        <w:t>(136 ч)</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Числа и величины (12 ч)</w:t>
      </w:r>
    </w:p>
    <w:p w:rsidR="001A2E9F" w:rsidRPr="00AC4E91" w:rsidRDefault="001A2E9F" w:rsidP="001A2E9F">
      <w:pPr>
        <w:spacing w:after="0"/>
        <w:ind w:firstLine="397"/>
        <w:jc w:val="both"/>
        <w:rPr>
          <w:rFonts w:ascii="Times New Roman" w:hAnsi="Times New Roman" w:cs="Times New Roman"/>
          <w:u w:val="single"/>
        </w:rPr>
      </w:pPr>
      <w:r w:rsidRPr="00AC4E91">
        <w:rPr>
          <w:rFonts w:ascii="Times New Roman" w:hAnsi="Times New Roman" w:cs="Times New Roman"/>
          <w:b/>
        </w:rPr>
        <w:t>Натуральные и дробные числа</w:t>
      </w:r>
      <w:r w:rsidRPr="00AC4E91">
        <w:rPr>
          <w:rFonts w:ascii="Times New Roman" w:hAnsi="Times New Roman" w:cs="Times New Roman"/>
          <w:u w:val="single"/>
        </w:rPr>
        <w:t>.</w:t>
      </w:r>
    </w:p>
    <w:p w:rsidR="001A2E9F" w:rsidRPr="00AC4E91" w:rsidRDefault="001A2E9F" w:rsidP="001A2E9F">
      <w:pPr>
        <w:pStyle w:val="21"/>
        <w:ind w:firstLine="397"/>
        <w:rPr>
          <w:rFonts w:ascii="Times New Roman" w:hAnsi="Times New Roman"/>
          <w:color w:val="auto"/>
          <w:sz w:val="22"/>
          <w:szCs w:val="22"/>
        </w:rPr>
      </w:pPr>
      <w:r w:rsidRPr="00AC4E91">
        <w:rPr>
          <w:rFonts w:ascii="Times New Roman" w:hAnsi="Times New Roman"/>
          <w:color w:val="auto"/>
          <w:sz w:val="22"/>
          <w:szCs w:val="22"/>
        </w:rPr>
        <w:t>Новая разрядная единица – миллион. (1000000). Знакомство с нумерацией чисел класса миллионов и класса миллиардов.</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 xml:space="preserve">Понятие доли и дроби. Запись доли и дроби с помощью упорядоченной пары натуральных чисел: числителя и знаменателя. Сравнение дробей с одинаковыми знаменателями. </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 xml:space="preserve">Постоянные и переменные величины. </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Составление числовых последовательностей по заданному правилу. Установление (выбор) правила, по которому составлена данная числовая последовательность.</w:t>
      </w:r>
    </w:p>
    <w:p w:rsidR="001A2E9F" w:rsidRPr="00AC4E91" w:rsidRDefault="001A2E9F" w:rsidP="001A2E9F">
      <w:pPr>
        <w:spacing w:after="0"/>
        <w:ind w:firstLine="397"/>
        <w:jc w:val="both"/>
        <w:rPr>
          <w:rFonts w:ascii="Times New Roman" w:hAnsi="Times New Roman" w:cs="Times New Roman"/>
          <w:u w:val="single"/>
        </w:rPr>
      </w:pPr>
      <w:r w:rsidRPr="00AC4E91">
        <w:rPr>
          <w:rFonts w:ascii="Times New Roman" w:hAnsi="Times New Roman" w:cs="Times New Roman"/>
          <w:b/>
        </w:rPr>
        <w:t>Величины и их измерение</w:t>
      </w:r>
      <w:r w:rsidRPr="00AC4E91">
        <w:rPr>
          <w:rFonts w:ascii="Times New Roman" w:hAnsi="Times New Roman" w:cs="Times New Roman"/>
          <w:u w:val="single"/>
        </w:rPr>
        <w:t>.</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Литр как единица вместимости. Сосуды стандартной вместимости. Соотношение между литром и кубическим дециметром. Связь между литром и килограммом.</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Арифметические действия (50 ч)</w:t>
      </w:r>
    </w:p>
    <w:p w:rsidR="001A2E9F" w:rsidRPr="00AC4E91" w:rsidRDefault="001A2E9F" w:rsidP="001A2E9F">
      <w:pPr>
        <w:spacing w:after="0"/>
        <w:ind w:firstLine="397"/>
        <w:jc w:val="both"/>
        <w:rPr>
          <w:rFonts w:ascii="Times New Roman" w:hAnsi="Times New Roman" w:cs="Times New Roman"/>
          <w:u w:val="single"/>
        </w:rPr>
      </w:pPr>
      <w:r w:rsidRPr="00AC4E91">
        <w:rPr>
          <w:rFonts w:ascii="Times New Roman" w:hAnsi="Times New Roman" w:cs="Times New Roman"/>
          <w:b/>
        </w:rPr>
        <w:t>Действия над числами и величинами</w:t>
      </w:r>
      <w:r w:rsidRPr="00AC4E91">
        <w:rPr>
          <w:rFonts w:ascii="Times New Roman" w:hAnsi="Times New Roman" w:cs="Times New Roman"/>
          <w:u w:val="single"/>
        </w:rPr>
        <w:t>.</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Алгоритм письменного умножения многозначных чисел «столбиком».</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Предметный смысл деления с остатком. Ограничение на остаток как условие однозначности. Способы деления с остатком. Взаимосвязь делимого, делителя, неполного частного и остатка. Деление нацело как частный случай деления с остатком.</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 xml:space="preserve">Алгоритм письменного деления с остатком «столбиком». Случаи деления многозначного числа на </w:t>
      </w:r>
      <w:proofErr w:type="gramStart"/>
      <w:r w:rsidRPr="00AC4E91">
        <w:rPr>
          <w:rFonts w:ascii="Times New Roman" w:hAnsi="Times New Roman" w:cs="Times New Roman"/>
        </w:rPr>
        <w:t>однозначное</w:t>
      </w:r>
      <w:proofErr w:type="gramEnd"/>
      <w:r w:rsidRPr="00AC4E91">
        <w:rPr>
          <w:rFonts w:ascii="Times New Roman" w:hAnsi="Times New Roman" w:cs="Times New Roman"/>
        </w:rPr>
        <w:t xml:space="preserve"> и многозначного числа на многозначное.</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Сложение и вычитание однородных величин.</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Умножение величины на натуральное число как нахождение кратной величины.</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Деление величины на натуральное число как нахождение доли от величины.</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Умножение величины на дробь как нахождение части от величины.</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Деление величины на дробь как нахождение величины по данной ее части.</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Деление величины на однородную величину как измерение.</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Прикидка результата деления с остатком.</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Использование свойств арифметических действий для удобства вычислений.</w:t>
      </w:r>
    </w:p>
    <w:p w:rsidR="001A2E9F" w:rsidRPr="00AC4E91" w:rsidRDefault="001A2E9F" w:rsidP="001A2E9F">
      <w:pPr>
        <w:spacing w:after="0"/>
        <w:ind w:firstLine="397"/>
        <w:jc w:val="both"/>
        <w:rPr>
          <w:rFonts w:ascii="Times New Roman" w:hAnsi="Times New Roman" w:cs="Times New Roman"/>
          <w:u w:val="single"/>
        </w:rPr>
      </w:pPr>
      <w:r w:rsidRPr="00AC4E91">
        <w:rPr>
          <w:rFonts w:ascii="Times New Roman" w:hAnsi="Times New Roman" w:cs="Times New Roman"/>
          <w:b/>
        </w:rPr>
        <w:t>Элементы алгебры</w:t>
      </w:r>
      <w:r w:rsidRPr="00AC4E91">
        <w:rPr>
          <w:rFonts w:ascii="Times New Roman" w:hAnsi="Times New Roman" w:cs="Times New Roman"/>
          <w:u w:val="single"/>
        </w:rPr>
        <w:t>.</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Буквенное выражение как выражение с переменной (переменными). Нахождение значения буквенного выражения при заданных значениях переменной (переменных). Уравнение как равенство с переменной. Понятие о решении уравнения. Способы решения уравнений: подбором, на основе зависимости между результатом и компонентами действий, на основе свойств истинных числовых равенств.</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Текстовые задачи (26 ч)</w:t>
      </w:r>
    </w:p>
    <w:p w:rsidR="001A2E9F" w:rsidRPr="00AC4E91" w:rsidRDefault="001A2E9F" w:rsidP="001A2E9F">
      <w:pPr>
        <w:spacing w:after="0"/>
        <w:ind w:firstLine="397"/>
        <w:jc w:val="both"/>
        <w:rPr>
          <w:rFonts w:ascii="Times New Roman" w:hAnsi="Times New Roman" w:cs="Times New Roman"/>
        </w:rPr>
      </w:pPr>
      <w:proofErr w:type="gramStart"/>
      <w:r w:rsidRPr="00AC4E91">
        <w:rPr>
          <w:rFonts w:ascii="Times New Roman" w:hAnsi="Times New Roman" w:cs="Times New Roman"/>
        </w:rPr>
        <w:lastRenderedPageBreak/>
        <w:t>Арифметические текстовые (сюжетные) задачи, содержащие зависимость, характеризующую процесс движения (скорость, время, пройденный путь), процесс работы (производительность труда, время, объем всей работы), процесс изготовления товара (расход на предмет, количество предметов, общий расход), расчета стоимости (цена, количество, общая стоимость товара).</w:t>
      </w:r>
      <w:proofErr w:type="gramEnd"/>
      <w:r w:rsidRPr="00AC4E91">
        <w:rPr>
          <w:rFonts w:ascii="Times New Roman" w:hAnsi="Times New Roman" w:cs="Times New Roman"/>
        </w:rPr>
        <w:t xml:space="preserve"> Решение задач разными способами.</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Алгебраический способ решения арифметических сюжетных задач.</w:t>
      </w:r>
    </w:p>
    <w:p w:rsidR="001A2E9F" w:rsidRPr="00AC4E91" w:rsidRDefault="001A2E9F" w:rsidP="001A2E9F">
      <w:pPr>
        <w:spacing w:after="0"/>
        <w:ind w:firstLine="397"/>
        <w:jc w:val="both"/>
        <w:rPr>
          <w:rFonts w:ascii="Times New Roman" w:hAnsi="Times New Roman" w:cs="Times New Roman"/>
          <w:u w:val="single"/>
        </w:rPr>
      </w:pPr>
      <w:r w:rsidRPr="00AC4E91">
        <w:rPr>
          <w:rFonts w:ascii="Times New Roman" w:hAnsi="Times New Roman" w:cs="Times New Roman"/>
          <w:u w:val="single"/>
        </w:rPr>
        <w:t>Знакомство с комбинаторными и логическими задачами.</w:t>
      </w:r>
    </w:p>
    <w:p w:rsidR="001A2E9F" w:rsidRPr="00AC4E91" w:rsidRDefault="001A2E9F" w:rsidP="001A2E9F">
      <w:pPr>
        <w:spacing w:after="0"/>
        <w:ind w:firstLine="397"/>
        <w:jc w:val="both"/>
        <w:rPr>
          <w:rFonts w:ascii="Times New Roman" w:hAnsi="Times New Roman" w:cs="Times New Roman"/>
          <w:u w:val="single"/>
        </w:rPr>
      </w:pPr>
      <w:r w:rsidRPr="00AC4E91">
        <w:rPr>
          <w:rFonts w:ascii="Times New Roman" w:hAnsi="Times New Roman" w:cs="Times New Roman"/>
          <w:u w:val="single"/>
        </w:rPr>
        <w:t>Задачи на нахождение доли целого и целого по его доли, части целого и целого по его части.</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Геометрические фигуры (12 ч)</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 xml:space="preserve">Разбивка и составление фигур. Разбивка многоугольника на несколько треугольников. Разбивка прямоугольника на два одинаковых треугольника. </w:t>
      </w:r>
    </w:p>
    <w:p w:rsidR="001A2E9F" w:rsidRPr="00AC4E91" w:rsidRDefault="001A2E9F" w:rsidP="001A2E9F">
      <w:pPr>
        <w:spacing w:after="0"/>
        <w:ind w:firstLine="397"/>
        <w:jc w:val="both"/>
        <w:rPr>
          <w:rFonts w:ascii="Times New Roman" w:hAnsi="Times New Roman" w:cs="Times New Roman"/>
        </w:rPr>
      </w:pPr>
      <w:proofErr w:type="gramStart"/>
      <w:r w:rsidRPr="00AC4E91">
        <w:rPr>
          <w:rFonts w:ascii="Times New Roman" w:hAnsi="Times New Roman" w:cs="Times New Roman"/>
        </w:rPr>
        <w:t>Знакомство с некоторыми многогранниками (прямоугольный параллелепипед, призма, пирамида) и телами вращения (шар, цилиндр, конус).</w:t>
      </w:r>
      <w:proofErr w:type="gramEnd"/>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Геометрические величины (14 ч)</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Площадь прямоугольного треугольника как половина площади соответствующего прямоугольника.</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Нахождение площади треугольника с помощью разбивки его на два прямоугольных треугольника.</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Понятие об объеме. Объем тел и вместимость сосудов. Измерение объема тел произвольными мерками.</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Общепринятые единицы объема: кубический сантиметр, кубический дециметр, кубический метр. Соотношения между единицами объема, их связь с соотношениями между соответствующими единицами длины.</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Задачи на вычисление различных геометрических величин: длины, площади, объема.</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Работа с данными (22 ч)</w:t>
      </w:r>
    </w:p>
    <w:p w:rsidR="001A2E9F" w:rsidRPr="00AC4E91" w:rsidRDefault="001A2E9F" w:rsidP="001A2E9F">
      <w:pPr>
        <w:spacing w:after="0"/>
        <w:ind w:firstLine="397"/>
        <w:jc w:val="both"/>
        <w:rPr>
          <w:rFonts w:ascii="Times New Roman" w:hAnsi="Times New Roman" w:cs="Times New Roman"/>
        </w:rPr>
      </w:pPr>
      <w:r w:rsidRPr="00AC4E91">
        <w:rPr>
          <w:rFonts w:ascii="Times New Roman" w:hAnsi="Times New Roman" w:cs="Times New Roman"/>
        </w:rPr>
        <w:t xml:space="preserve">Таблица как средство описания характеристик предметов, объектов, событий. </w:t>
      </w:r>
    </w:p>
    <w:p w:rsidR="001A2E9F" w:rsidRPr="00AC4E91" w:rsidRDefault="001A2E9F" w:rsidP="001A2E9F">
      <w:pPr>
        <w:spacing w:after="0"/>
        <w:ind w:firstLine="397"/>
        <w:jc w:val="both"/>
        <w:rPr>
          <w:rFonts w:ascii="Times New Roman" w:hAnsi="Times New Roman" w:cs="Times New Roman"/>
          <w:u w:val="single"/>
        </w:rPr>
      </w:pPr>
      <w:r w:rsidRPr="00AC4E91">
        <w:rPr>
          <w:rFonts w:ascii="Times New Roman" w:hAnsi="Times New Roman" w:cs="Times New Roman"/>
          <w:u w:val="single"/>
        </w:rPr>
        <w:t>Круговая диаграмма как средство представления структуры совокупности. Чтение круговых диаграмм с разделением круга на 2, 3, 4, 6, 8, 9, 12 равных долей. Выбор соответствующей диаграммы. Построение простейших круговых диаграмм.</w:t>
      </w:r>
    </w:p>
    <w:p w:rsidR="001A2E9F" w:rsidRPr="00AC4E91" w:rsidRDefault="001A2E9F" w:rsidP="001A2E9F">
      <w:pPr>
        <w:spacing w:after="0"/>
        <w:ind w:firstLine="397"/>
        <w:jc w:val="both"/>
        <w:rPr>
          <w:rFonts w:ascii="Times New Roman" w:hAnsi="Times New Roman" w:cs="Times New Roman"/>
          <w:u w:val="single"/>
        </w:rPr>
      </w:pPr>
      <w:r w:rsidRPr="00AC4E91">
        <w:rPr>
          <w:rFonts w:ascii="Times New Roman" w:hAnsi="Times New Roman" w:cs="Times New Roman"/>
          <w:u w:val="single"/>
        </w:rPr>
        <w:t>Алгоритм. Построчная запись алгоритма. Запись алгоритма с помощью блок-схемы.</w:t>
      </w:r>
    </w:p>
    <w:p w:rsidR="001A2E9F" w:rsidRPr="00AC4E91" w:rsidRDefault="001A2E9F" w:rsidP="001A2E9F">
      <w:pPr>
        <w:spacing w:after="0"/>
        <w:ind w:firstLine="397"/>
        <w:jc w:val="both"/>
        <w:rPr>
          <w:rFonts w:ascii="Times New Roman" w:hAnsi="Times New Roman" w:cs="Times New Roman"/>
          <w:u w:val="single"/>
        </w:rPr>
      </w:pPr>
    </w:p>
    <w:p w:rsidR="001A2E9F" w:rsidRPr="00AC4E91" w:rsidRDefault="001A2E9F" w:rsidP="001A2E9F">
      <w:pPr>
        <w:pStyle w:val="ac"/>
        <w:spacing w:after="0"/>
        <w:ind w:left="0"/>
        <w:jc w:val="center"/>
        <w:rPr>
          <w:rFonts w:ascii="Times New Roman" w:hAnsi="Times New Roman"/>
          <w:b/>
          <w:bCs/>
          <w:sz w:val="22"/>
          <w:szCs w:val="22"/>
        </w:rPr>
      </w:pPr>
      <w:r w:rsidRPr="00AC4E91">
        <w:rPr>
          <w:rFonts w:ascii="Times New Roman" w:hAnsi="Times New Roman"/>
          <w:b/>
          <w:bCs/>
          <w:sz w:val="22"/>
          <w:szCs w:val="22"/>
        </w:rPr>
        <w:t>Таблица тематического распределения количества часов</w:t>
      </w:r>
    </w:p>
    <w:tbl>
      <w:tblPr>
        <w:tblW w:w="0" w:type="auto"/>
        <w:tblInd w:w="-38" w:type="dxa"/>
        <w:tblLayout w:type="fixed"/>
        <w:tblCellMar>
          <w:left w:w="40" w:type="dxa"/>
          <w:right w:w="40" w:type="dxa"/>
        </w:tblCellMar>
        <w:tblLook w:val="04A0"/>
      </w:tblPr>
      <w:tblGrid>
        <w:gridCol w:w="900"/>
        <w:gridCol w:w="2700"/>
        <w:gridCol w:w="1073"/>
        <w:gridCol w:w="1074"/>
        <w:gridCol w:w="1074"/>
        <w:gridCol w:w="1074"/>
      </w:tblGrid>
      <w:tr w:rsidR="001A2E9F" w:rsidRPr="00AC4E91" w:rsidTr="005B3945">
        <w:trPr>
          <w:trHeight w:val="346"/>
        </w:trPr>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ind w:left="720"/>
              <w:jc w:val="both"/>
              <w:rPr>
                <w:rFonts w:ascii="Times New Roman" w:hAnsi="Times New Roman" w:cs="Times New Roman"/>
              </w:rPr>
            </w:pPr>
          </w:p>
        </w:tc>
        <w:tc>
          <w:tcPr>
            <w:tcW w:w="27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Название разделов</w:t>
            </w:r>
          </w:p>
        </w:tc>
        <w:tc>
          <w:tcPr>
            <w:tcW w:w="1073"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1 класс</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2 класс</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3 класс</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4 класс</w:t>
            </w:r>
          </w:p>
        </w:tc>
      </w:tr>
      <w:tr w:rsidR="001A2E9F" w:rsidRPr="00AC4E91" w:rsidTr="005B3945">
        <w:trPr>
          <w:trHeight w:val="346"/>
        </w:trPr>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1A2E9F">
            <w:pPr>
              <w:numPr>
                <w:ilvl w:val="0"/>
                <w:numId w:val="73"/>
              </w:numPr>
              <w:shd w:val="clear" w:color="auto" w:fill="FFFFFF"/>
              <w:spacing w:after="0" w:line="240" w:lineRule="auto"/>
              <w:jc w:val="both"/>
              <w:rPr>
                <w:rFonts w:ascii="Times New Roman" w:hAnsi="Times New Roman" w:cs="Times New Roman"/>
              </w:rPr>
            </w:pPr>
          </w:p>
        </w:tc>
        <w:tc>
          <w:tcPr>
            <w:tcW w:w="27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Признаки предметов. Расположение предметов в окружающем пространстве</w:t>
            </w:r>
          </w:p>
        </w:tc>
        <w:tc>
          <w:tcPr>
            <w:tcW w:w="1073"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10</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r>
      <w:tr w:rsidR="001A2E9F" w:rsidRPr="00AC4E91" w:rsidTr="005B3945">
        <w:trPr>
          <w:trHeight w:val="346"/>
        </w:trPr>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1A2E9F">
            <w:pPr>
              <w:numPr>
                <w:ilvl w:val="0"/>
                <w:numId w:val="73"/>
              </w:numPr>
              <w:shd w:val="clear" w:color="auto" w:fill="FFFFFF"/>
              <w:spacing w:after="0" w:line="240" w:lineRule="auto"/>
              <w:jc w:val="both"/>
              <w:rPr>
                <w:rFonts w:ascii="Times New Roman" w:hAnsi="Times New Roman" w:cs="Times New Roman"/>
              </w:rPr>
            </w:pPr>
          </w:p>
        </w:tc>
        <w:tc>
          <w:tcPr>
            <w:tcW w:w="27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Геометрические фигуры и их свойства</w:t>
            </w:r>
          </w:p>
        </w:tc>
        <w:tc>
          <w:tcPr>
            <w:tcW w:w="1073"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18</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20</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r>
      <w:tr w:rsidR="001A2E9F" w:rsidRPr="00AC4E91" w:rsidTr="005B3945">
        <w:trPr>
          <w:trHeight w:val="346"/>
        </w:trPr>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1A2E9F">
            <w:pPr>
              <w:numPr>
                <w:ilvl w:val="0"/>
                <w:numId w:val="73"/>
              </w:numPr>
              <w:shd w:val="clear" w:color="auto" w:fill="FFFFFF"/>
              <w:spacing w:after="0" w:line="240" w:lineRule="auto"/>
              <w:jc w:val="both"/>
              <w:rPr>
                <w:rFonts w:ascii="Times New Roman" w:hAnsi="Times New Roman" w:cs="Times New Roman"/>
              </w:rPr>
            </w:pPr>
          </w:p>
        </w:tc>
        <w:tc>
          <w:tcPr>
            <w:tcW w:w="27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Числа и цифры</w:t>
            </w:r>
          </w:p>
        </w:tc>
        <w:tc>
          <w:tcPr>
            <w:tcW w:w="1073"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28</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r>
      <w:tr w:rsidR="001A2E9F" w:rsidRPr="00AC4E91" w:rsidTr="005B3945">
        <w:trPr>
          <w:trHeight w:val="346"/>
        </w:trPr>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1A2E9F">
            <w:pPr>
              <w:numPr>
                <w:ilvl w:val="0"/>
                <w:numId w:val="73"/>
              </w:numPr>
              <w:shd w:val="clear" w:color="auto" w:fill="FFFFFF"/>
              <w:spacing w:after="0" w:line="240" w:lineRule="auto"/>
              <w:jc w:val="both"/>
              <w:rPr>
                <w:rFonts w:ascii="Times New Roman" w:hAnsi="Times New Roman" w:cs="Times New Roman"/>
              </w:rPr>
            </w:pPr>
          </w:p>
        </w:tc>
        <w:tc>
          <w:tcPr>
            <w:tcW w:w="27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Сложение и вычитание</w:t>
            </w:r>
          </w:p>
        </w:tc>
        <w:tc>
          <w:tcPr>
            <w:tcW w:w="1073"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48</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r>
      <w:tr w:rsidR="001A2E9F" w:rsidRPr="00AC4E91" w:rsidTr="005B3945">
        <w:trPr>
          <w:trHeight w:val="346"/>
        </w:trPr>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1A2E9F">
            <w:pPr>
              <w:numPr>
                <w:ilvl w:val="0"/>
                <w:numId w:val="73"/>
              </w:numPr>
              <w:shd w:val="clear" w:color="auto" w:fill="FFFFFF"/>
              <w:spacing w:after="0" w:line="240" w:lineRule="auto"/>
              <w:jc w:val="both"/>
              <w:rPr>
                <w:rFonts w:ascii="Times New Roman" w:hAnsi="Times New Roman" w:cs="Times New Roman"/>
              </w:rPr>
            </w:pPr>
          </w:p>
        </w:tc>
        <w:tc>
          <w:tcPr>
            <w:tcW w:w="27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Величины и их измерения</w:t>
            </w:r>
          </w:p>
        </w:tc>
        <w:tc>
          <w:tcPr>
            <w:tcW w:w="1073"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18</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30</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24</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22</w:t>
            </w:r>
          </w:p>
        </w:tc>
      </w:tr>
      <w:tr w:rsidR="001A2E9F" w:rsidRPr="00AC4E91" w:rsidTr="005B3945">
        <w:trPr>
          <w:trHeight w:val="346"/>
        </w:trPr>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1A2E9F">
            <w:pPr>
              <w:numPr>
                <w:ilvl w:val="0"/>
                <w:numId w:val="73"/>
              </w:numPr>
              <w:shd w:val="clear" w:color="auto" w:fill="FFFFFF"/>
              <w:spacing w:after="0" w:line="240" w:lineRule="auto"/>
              <w:jc w:val="both"/>
              <w:rPr>
                <w:rFonts w:ascii="Times New Roman" w:hAnsi="Times New Roman" w:cs="Times New Roman"/>
              </w:rPr>
            </w:pPr>
          </w:p>
        </w:tc>
        <w:tc>
          <w:tcPr>
            <w:tcW w:w="27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Арифметическая сюжетная задача</w:t>
            </w:r>
          </w:p>
        </w:tc>
        <w:tc>
          <w:tcPr>
            <w:tcW w:w="1073"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10</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36</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36</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24</w:t>
            </w:r>
          </w:p>
          <w:p w:rsidR="001A2E9F" w:rsidRPr="00AC4E91" w:rsidRDefault="001A2E9F" w:rsidP="005B3945">
            <w:pPr>
              <w:shd w:val="clear" w:color="auto" w:fill="FFFFFF"/>
              <w:spacing w:after="0"/>
              <w:jc w:val="both"/>
              <w:rPr>
                <w:rFonts w:ascii="Times New Roman" w:hAnsi="Times New Roman" w:cs="Times New Roman"/>
              </w:rPr>
            </w:pPr>
          </w:p>
        </w:tc>
      </w:tr>
      <w:tr w:rsidR="001A2E9F" w:rsidRPr="00AC4E91" w:rsidTr="005B3945">
        <w:trPr>
          <w:trHeight w:val="346"/>
        </w:trPr>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1A2E9F">
            <w:pPr>
              <w:numPr>
                <w:ilvl w:val="0"/>
                <w:numId w:val="73"/>
              </w:numPr>
              <w:shd w:val="clear" w:color="auto" w:fill="FFFFFF"/>
              <w:spacing w:after="0" w:line="240" w:lineRule="auto"/>
              <w:jc w:val="both"/>
              <w:rPr>
                <w:rFonts w:ascii="Times New Roman" w:hAnsi="Times New Roman" w:cs="Times New Roman"/>
              </w:rPr>
            </w:pPr>
          </w:p>
        </w:tc>
        <w:tc>
          <w:tcPr>
            <w:tcW w:w="27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Нумерация и сравнение чисел</w:t>
            </w:r>
          </w:p>
        </w:tc>
        <w:tc>
          <w:tcPr>
            <w:tcW w:w="1073"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16</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r>
      <w:tr w:rsidR="001A2E9F" w:rsidRPr="00AC4E91" w:rsidTr="005B3945">
        <w:trPr>
          <w:trHeight w:val="346"/>
        </w:trPr>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1A2E9F">
            <w:pPr>
              <w:numPr>
                <w:ilvl w:val="0"/>
                <w:numId w:val="73"/>
              </w:numPr>
              <w:shd w:val="clear" w:color="auto" w:fill="FFFFFF"/>
              <w:spacing w:after="0" w:line="240" w:lineRule="auto"/>
              <w:jc w:val="both"/>
              <w:rPr>
                <w:rFonts w:ascii="Times New Roman" w:hAnsi="Times New Roman" w:cs="Times New Roman"/>
              </w:rPr>
            </w:pPr>
          </w:p>
        </w:tc>
        <w:tc>
          <w:tcPr>
            <w:tcW w:w="27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Действие над числами</w:t>
            </w:r>
          </w:p>
        </w:tc>
        <w:tc>
          <w:tcPr>
            <w:tcW w:w="1073"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34</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32</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r>
      <w:tr w:rsidR="001A2E9F" w:rsidRPr="00AC4E91" w:rsidTr="005B3945">
        <w:trPr>
          <w:trHeight w:val="346"/>
        </w:trPr>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1A2E9F">
            <w:pPr>
              <w:numPr>
                <w:ilvl w:val="0"/>
                <w:numId w:val="73"/>
              </w:numPr>
              <w:shd w:val="clear" w:color="auto" w:fill="FFFFFF"/>
              <w:spacing w:after="0" w:line="240" w:lineRule="auto"/>
              <w:jc w:val="both"/>
              <w:rPr>
                <w:rFonts w:ascii="Times New Roman" w:hAnsi="Times New Roman" w:cs="Times New Roman"/>
              </w:rPr>
            </w:pPr>
          </w:p>
        </w:tc>
        <w:tc>
          <w:tcPr>
            <w:tcW w:w="27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Нумерация и сравнение многозначных чисел</w:t>
            </w:r>
          </w:p>
        </w:tc>
        <w:tc>
          <w:tcPr>
            <w:tcW w:w="1073"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12</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r>
      <w:tr w:rsidR="001A2E9F" w:rsidRPr="00AC4E91" w:rsidTr="005B3945">
        <w:trPr>
          <w:trHeight w:val="346"/>
        </w:trPr>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1A2E9F">
            <w:pPr>
              <w:numPr>
                <w:ilvl w:val="0"/>
                <w:numId w:val="73"/>
              </w:numPr>
              <w:shd w:val="clear" w:color="auto" w:fill="FFFFFF"/>
              <w:spacing w:after="0" w:line="240" w:lineRule="auto"/>
              <w:jc w:val="both"/>
              <w:rPr>
                <w:rFonts w:ascii="Times New Roman" w:hAnsi="Times New Roman" w:cs="Times New Roman"/>
              </w:rPr>
            </w:pPr>
          </w:p>
        </w:tc>
        <w:tc>
          <w:tcPr>
            <w:tcW w:w="27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Элементы геометрии</w:t>
            </w:r>
          </w:p>
        </w:tc>
        <w:tc>
          <w:tcPr>
            <w:tcW w:w="1073"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32</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24</w:t>
            </w:r>
          </w:p>
        </w:tc>
      </w:tr>
      <w:tr w:rsidR="001A2E9F" w:rsidRPr="00AC4E91" w:rsidTr="005B3945">
        <w:trPr>
          <w:trHeight w:val="346"/>
        </w:trPr>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1A2E9F">
            <w:pPr>
              <w:numPr>
                <w:ilvl w:val="0"/>
                <w:numId w:val="73"/>
              </w:numPr>
              <w:shd w:val="clear" w:color="auto" w:fill="FFFFFF"/>
              <w:spacing w:after="0" w:line="240" w:lineRule="auto"/>
              <w:jc w:val="both"/>
              <w:rPr>
                <w:rFonts w:ascii="Times New Roman" w:hAnsi="Times New Roman" w:cs="Times New Roman"/>
              </w:rPr>
            </w:pPr>
          </w:p>
        </w:tc>
        <w:tc>
          <w:tcPr>
            <w:tcW w:w="27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Натуральные и дробные числа</w:t>
            </w:r>
          </w:p>
        </w:tc>
        <w:tc>
          <w:tcPr>
            <w:tcW w:w="1073"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16</w:t>
            </w:r>
          </w:p>
        </w:tc>
      </w:tr>
      <w:tr w:rsidR="001A2E9F" w:rsidRPr="00AC4E91" w:rsidTr="005B3945">
        <w:trPr>
          <w:trHeight w:val="346"/>
        </w:trPr>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1A2E9F">
            <w:pPr>
              <w:numPr>
                <w:ilvl w:val="0"/>
                <w:numId w:val="73"/>
              </w:numPr>
              <w:shd w:val="clear" w:color="auto" w:fill="FFFFFF"/>
              <w:spacing w:after="0" w:line="240" w:lineRule="auto"/>
              <w:jc w:val="both"/>
              <w:rPr>
                <w:rFonts w:ascii="Times New Roman" w:hAnsi="Times New Roman" w:cs="Times New Roman"/>
              </w:rPr>
            </w:pPr>
          </w:p>
        </w:tc>
        <w:tc>
          <w:tcPr>
            <w:tcW w:w="27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Действие над числами и величинами</w:t>
            </w:r>
          </w:p>
        </w:tc>
        <w:tc>
          <w:tcPr>
            <w:tcW w:w="1073"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32</w:t>
            </w:r>
          </w:p>
        </w:tc>
      </w:tr>
      <w:tr w:rsidR="001A2E9F" w:rsidRPr="00AC4E91" w:rsidTr="005B3945">
        <w:trPr>
          <w:trHeight w:val="346"/>
        </w:trPr>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1A2E9F">
            <w:pPr>
              <w:numPr>
                <w:ilvl w:val="0"/>
                <w:numId w:val="73"/>
              </w:numPr>
              <w:shd w:val="clear" w:color="auto" w:fill="FFFFFF"/>
              <w:spacing w:after="0" w:line="240" w:lineRule="auto"/>
              <w:jc w:val="both"/>
              <w:rPr>
                <w:rFonts w:ascii="Times New Roman" w:hAnsi="Times New Roman" w:cs="Times New Roman"/>
              </w:rPr>
            </w:pPr>
          </w:p>
        </w:tc>
        <w:tc>
          <w:tcPr>
            <w:tcW w:w="27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Элементы алгебры</w:t>
            </w:r>
          </w:p>
        </w:tc>
        <w:tc>
          <w:tcPr>
            <w:tcW w:w="1073"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18</w:t>
            </w:r>
          </w:p>
        </w:tc>
      </w:tr>
      <w:tr w:rsidR="001A2E9F" w:rsidRPr="00AC4E91" w:rsidTr="005B3945">
        <w:trPr>
          <w:trHeight w:val="346"/>
        </w:trPr>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ind w:left="360"/>
              <w:jc w:val="both"/>
              <w:rPr>
                <w:rFonts w:ascii="Times New Roman" w:hAnsi="Times New Roman" w:cs="Times New Roman"/>
              </w:rPr>
            </w:pPr>
          </w:p>
        </w:tc>
        <w:tc>
          <w:tcPr>
            <w:tcW w:w="2700"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p>
        </w:tc>
        <w:tc>
          <w:tcPr>
            <w:tcW w:w="1073"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132</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136</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136</w:t>
            </w:r>
          </w:p>
        </w:tc>
        <w:tc>
          <w:tcPr>
            <w:tcW w:w="1074" w:type="dxa"/>
            <w:tcBorders>
              <w:top w:val="single" w:sz="6" w:space="0" w:color="auto"/>
              <w:left w:val="single" w:sz="6" w:space="0" w:color="auto"/>
              <w:bottom w:val="single" w:sz="6" w:space="0" w:color="auto"/>
              <w:right w:val="single" w:sz="6" w:space="0" w:color="auto"/>
            </w:tcBorders>
            <w:shd w:val="clear" w:color="auto" w:fill="FFFFFF"/>
            <w:vAlign w:val="center"/>
          </w:tcPr>
          <w:p w:rsidR="001A2E9F" w:rsidRPr="00AC4E91" w:rsidRDefault="001A2E9F" w:rsidP="005B3945">
            <w:pPr>
              <w:shd w:val="clear" w:color="auto" w:fill="FFFFFF"/>
              <w:spacing w:after="0"/>
              <w:jc w:val="both"/>
              <w:rPr>
                <w:rFonts w:ascii="Times New Roman" w:hAnsi="Times New Roman" w:cs="Times New Roman"/>
              </w:rPr>
            </w:pPr>
            <w:r w:rsidRPr="00AC4E91">
              <w:rPr>
                <w:rFonts w:ascii="Times New Roman" w:hAnsi="Times New Roman" w:cs="Times New Roman"/>
              </w:rPr>
              <w:t>136</w:t>
            </w:r>
          </w:p>
        </w:tc>
      </w:tr>
    </w:tbl>
    <w:p w:rsidR="001A2E9F" w:rsidRPr="00AC4E91" w:rsidRDefault="001A2E9F" w:rsidP="001A2E9F">
      <w:pPr>
        <w:spacing w:after="0"/>
        <w:jc w:val="center"/>
        <w:rPr>
          <w:rFonts w:ascii="Times New Roman" w:hAnsi="Times New Roman" w:cs="Times New Roman"/>
          <w:b/>
          <w:bCs/>
        </w:rPr>
      </w:pPr>
    </w:p>
    <w:p w:rsidR="001A2E9F" w:rsidRDefault="001A2E9F" w:rsidP="001A2E9F">
      <w:pPr>
        <w:spacing w:after="0"/>
        <w:jc w:val="center"/>
        <w:rPr>
          <w:rFonts w:ascii="Times New Roman" w:hAnsi="Times New Roman" w:cs="Times New Roman"/>
          <w:b/>
          <w:bCs/>
          <w:lang w:val="en-US"/>
        </w:rPr>
      </w:pPr>
    </w:p>
    <w:p w:rsidR="001A2E9F" w:rsidRDefault="001A2E9F" w:rsidP="001A2E9F">
      <w:pPr>
        <w:spacing w:after="0"/>
        <w:jc w:val="center"/>
        <w:rPr>
          <w:rFonts w:ascii="Times New Roman" w:hAnsi="Times New Roman" w:cs="Times New Roman"/>
          <w:b/>
          <w:bCs/>
          <w:lang w:val="en-US"/>
        </w:rPr>
      </w:pPr>
    </w:p>
    <w:p w:rsidR="001A2E9F" w:rsidRPr="00AC4E91" w:rsidRDefault="001A2E9F" w:rsidP="001A2E9F">
      <w:pPr>
        <w:spacing w:after="0"/>
        <w:jc w:val="center"/>
        <w:rPr>
          <w:rFonts w:ascii="Times New Roman" w:hAnsi="Times New Roman" w:cs="Times New Roman"/>
          <w:b/>
          <w:bCs/>
          <w:sz w:val="24"/>
          <w:szCs w:val="24"/>
        </w:rPr>
      </w:pPr>
      <w:r w:rsidRPr="00AC4E91">
        <w:rPr>
          <w:rFonts w:ascii="Times New Roman" w:hAnsi="Times New Roman" w:cs="Times New Roman"/>
          <w:b/>
          <w:bCs/>
          <w:sz w:val="24"/>
          <w:szCs w:val="24"/>
          <w:lang w:val="en-US"/>
        </w:rPr>
        <w:t>III</w:t>
      </w:r>
      <w:r w:rsidRPr="00AC4E91">
        <w:rPr>
          <w:rFonts w:ascii="Times New Roman" w:hAnsi="Times New Roman" w:cs="Times New Roman"/>
          <w:b/>
          <w:bCs/>
          <w:sz w:val="24"/>
          <w:szCs w:val="24"/>
        </w:rPr>
        <w:t>. Тематическое планирование</w:t>
      </w:r>
    </w:p>
    <w:p w:rsidR="001A2E9F" w:rsidRPr="00AC4E91" w:rsidRDefault="001A2E9F" w:rsidP="001A2E9F">
      <w:pPr>
        <w:spacing w:after="0"/>
        <w:jc w:val="center"/>
        <w:rPr>
          <w:rFonts w:ascii="Times New Roman" w:hAnsi="Times New Roman" w:cs="Times New Roman"/>
          <w:b/>
          <w:bCs/>
        </w:rPr>
      </w:pPr>
      <w:r w:rsidRPr="00AC4E91">
        <w:rPr>
          <w:rFonts w:ascii="Times New Roman" w:hAnsi="Times New Roman" w:cs="Times New Roman"/>
          <w:b/>
          <w:bCs/>
        </w:rPr>
        <w:t>4 ч в неделю, всего 540 ч</w:t>
      </w:r>
    </w:p>
    <w:p w:rsidR="001A2E9F" w:rsidRPr="00AC4E91" w:rsidRDefault="001A2E9F" w:rsidP="001A2E9F">
      <w:pPr>
        <w:spacing w:after="0"/>
        <w:jc w:val="both"/>
        <w:rPr>
          <w:rFonts w:ascii="Times New Roman" w:hAnsi="Times New Roman" w:cs="Times New Roman"/>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80"/>
        <w:gridCol w:w="5030"/>
        <w:gridCol w:w="3567"/>
      </w:tblGrid>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w:t>
            </w:r>
          </w:p>
          <w:p w:rsidR="001A2E9F" w:rsidRPr="00AC4E91" w:rsidRDefault="001A2E9F" w:rsidP="005B3945">
            <w:pPr>
              <w:spacing w:after="0"/>
              <w:jc w:val="both"/>
              <w:rPr>
                <w:rFonts w:ascii="Times New Roman" w:hAnsi="Times New Roman" w:cs="Times New Roman"/>
                <w:b/>
                <w:bCs/>
              </w:rPr>
            </w:pPr>
            <w:proofErr w:type="spellStart"/>
            <w:proofErr w:type="gramStart"/>
            <w:r w:rsidRPr="00AC4E91">
              <w:rPr>
                <w:rFonts w:ascii="Times New Roman" w:hAnsi="Times New Roman" w:cs="Times New Roman"/>
                <w:b/>
                <w:bCs/>
              </w:rPr>
              <w:t>п</w:t>
            </w:r>
            <w:proofErr w:type="spellEnd"/>
            <w:proofErr w:type="gramEnd"/>
            <w:r w:rsidRPr="00AC4E91">
              <w:rPr>
                <w:rFonts w:ascii="Times New Roman" w:hAnsi="Times New Roman" w:cs="Times New Roman"/>
                <w:b/>
                <w:bCs/>
              </w:rPr>
              <w:t>/</w:t>
            </w:r>
            <w:proofErr w:type="spellStart"/>
            <w:r w:rsidRPr="00AC4E91">
              <w:rPr>
                <w:rFonts w:ascii="Times New Roman" w:hAnsi="Times New Roman" w:cs="Times New Roman"/>
                <w:b/>
                <w:bCs/>
              </w:rPr>
              <w:t>п</w:t>
            </w:r>
            <w:proofErr w:type="spellEnd"/>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center"/>
              <w:rPr>
                <w:rFonts w:ascii="Times New Roman" w:hAnsi="Times New Roman" w:cs="Times New Roman"/>
                <w:b/>
                <w:bCs/>
              </w:rPr>
            </w:pPr>
            <w:r w:rsidRPr="00AC4E91">
              <w:rPr>
                <w:rFonts w:ascii="Times New Roman" w:hAnsi="Times New Roman" w:cs="Times New Roman"/>
                <w:b/>
                <w:bCs/>
              </w:rPr>
              <w:t>Тематическое планирование</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Характеристика деятельности </w:t>
            </w:r>
            <w:proofErr w:type="gramStart"/>
            <w:r w:rsidRPr="00AC4E91">
              <w:rPr>
                <w:rFonts w:ascii="Times New Roman" w:hAnsi="Times New Roman" w:cs="Times New Roman"/>
                <w:b/>
                <w:bCs/>
              </w:rPr>
              <w:t>обучающихся</w:t>
            </w:r>
            <w:proofErr w:type="gramEnd"/>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1</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1 класс </w:t>
            </w:r>
          </w:p>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Числа и величины (28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pStyle w:val="aa"/>
              <w:rPr>
                <w:rFonts w:ascii="Times New Roman" w:hAnsi="Times New Roman"/>
                <w:b/>
                <w:bCs/>
                <w:sz w:val="22"/>
                <w:szCs w:val="22"/>
                <w:u w:val="single"/>
              </w:rPr>
            </w:pPr>
            <w:r w:rsidRPr="00AC4E91">
              <w:rPr>
                <w:rFonts w:ascii="Times New Roman" w:hAnsi="Times New Roman"/>
                <w:b/>
                <w:sz w:val="22"/>
                <w:szCs w:val="22"/>
              </w:rPr>
              <w:t>Числа и цифры</w:t>
            </w:r>
            <w:r w:rsidRPr="00AC4E91">
              <w:rPr>
                <w:rFonts w:ascii="Times New Roman" w:hAnsi="Times New Roman"/>
                <w:sz w:val="22"/>
                <w:szCs w:val="22"/>
                <w:u w:val="single"/>
              </w:rPr>
              <w:t>.</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Первичные количественные представления: один и несколько, один и ни одного. Числа и цифры от 1 до 9. Первый, второй, третий и т. д. Счет предметов. Число и цифра 0. Сравнение групп предметов по количеству: больше, меньше, столько же. Сравнение чисел: знаки &gt;, &lt;, =. Однозначные числа. Десяток. Число 10. Счет десятками. Десяток и единицы. Двузначные числа. Разрядные слагаемые. Числа от 11 до 20, их запись и названия.</w:t>
            </w:r>
          </w:p>
          <w:p w:rsidR="001A2E9F" w:rsidRPr="00AC4E91" w:rsidRDefault="001A2E9F" w:rsidP="005B3945">
            <w:pPr>
              <w:pStyle w:val="aa"/>
              <w:rPr>
                <w:rFonts w:ascii="Times New Roman" w:hAnsi="Times New Roman"/>
                <w:b/>
                <w:bCs/>
                <w:sz w:val="22"/>
                <w:szCs w:val="22"/>
              </w:rPr>
            </w:pPr>
            <w:r w:rsidRPr="00AC4E91">
              <w:rPr>
                <w:rFonts w:ascii="Times New Roman" w:hAnsi="Times New Roman"/>
                <w:b/>
                <w:sz w:val="22"/>
                <w:szCs w:val="22"/>
              </w:rPr>
              <w:t>Величины.</w:t>
            </w:r>
          </w:p>
          <w:p w:rsidR="001A2E9F" w:rsidRPr="00AC4E91" w:rsidRDefault="001A2E9F" w:rsidP="005B3945">
            <w:pPr>
              <w:spacing w:after="0"/>
              <w:ind w:firstLine="397"/>
              <w:jc w:val="both"/>
              <w:rPr>
                <w:rFonts w:ascii="Times New Roman" w:hAnsi="Times New Roman" w:cs="Times New Roman"/>
              </w:rPr>
            </w:pPr>
            <w:proofErr w:type="gramStart"/>
            <w:r w:rsidRPr="00AC4E91">
              <w:rPr>
                <w:rFonts w:ascii="Times New Roman" w:hAnsi="Times New Roman" w:cs="Times New Roman"/>
              </w:rPr>
              <w:t>Сравнение предметов по некоторой величине без ее измерения: «выше – ниже», «шире – уже», «длиннее – короче», «старше – моложе», тяжелее - легче.</w:t>
            </w:r>
            <w:proofErr w:type="gramEnd"/>
            <w:r w:rsidRPr="00AC4E91">
              <w:rPr>
                <w:rFonts w:ascii="Times New Roman" w:hAnsi="Times New Roman" w:cs="Times New Roman"/>
              </w:rPr>
              <w:t xml:space="preserve"> Отношение «дороже – дешевле» как обобщение сравнений предметов по разным величинам. </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Первичные временные представления: части суток, времена года, «раньше - позже», продолжительность (</w:t>
            </w:r>
            <w:proofErr w:type="spellStart"/>
            <w:proofErr w:type="gramStart"/>
            <w:r w:rsidRPr="00AC4E91">
              <w:rPr>
                <w:rFonts w:ascii="Times New Roman" w:hAnsi="Times New Roman" w:cs="Times New Roman"/>
              </w:rPr>
              <w:t>длиннее-короче</w:t>
            </w:r>
            <w:proofErr w:type="spellEnd"/>
            <w:proofErr w:type="gramEnd"/>
            <w:r w:rsidRPr="00AC4E91">
              <w:rPr>
                <w:rFonts w:ascii="Times New Roman" w:hAnsi="Times New Roman" w:cs="Times New Roman"/>
              </w:rPr>
              <w:t xml:space="preserve"> по времени). Понятие о суточной и годовой цикличности: аналогия с движением по кругу.</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Сравнивать </w:t>
            </w:r>
            <w:r w:rsidRPr="00AC4E91">
              <w:rPr>
                <w:rFonts w:ascii="Times New Roman" w:hAnsi="Times New Roman" w:cs="Times New Roman"/>
              </w:rPr>
              <w:t>группы предметов; числа по разрядам.</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Составлять </w:t>
            </w:r>
            <w:r w:rsidRPr="00AC4E91">
              <w:rPr>
                <w:rFonts w:ascii="Times New Roman" w:hAnsi="Times New Roman" w:cs="Times New Roman"/>
              </w:rPr>
              <w:t>модель числа.</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Уметь </w:t>
            </w:r>
            <w:r w:rsidRPr="00AC4E91">
              <w:rPr>
                <w:rFonts w:ascii="Times New Roman" w:hAnsi="Times New Roman" w:cs="Times New Roman"/>
              </w:rPr>
              <w:t>называть</w:t>
            </w:r>
            <w:r w:rsidRPr="00AC4E91">
              <w:rPr>
                <w:rFonts w:ascii="Times New Roman" w:hAnsi="Times New Roman" w:cs="Times New Roman"/>
                <w:b/>
                <w:bCs/>
              </w:rPr>
              <w:t xml:space="preserve"> </w:t>
            </w:r>
            <w:r w:rsidRPr="00AC4E91">
              <w:rPr>
                <w:rFonts w:ascii="Times New Roman" w:hAnsi="Times New Roman" w:cs="Times New Roman"/>
              </w:rPr>
              <w:t>и</w:t>
            </w:r>
            <w:r w:rsidRPr="00AC4E91">
              <w:rPr>
                <w:rFonts w:ascii="Times New Roman" w:hAnsi="Times New Roman" w:cs="Times New Roman"/>
                <w:b/>
                <w:bCs/>
              </w:rPr>
              <w:t xml:space="preserve"> </w:t>
            </w:r>
            <w:r w:rsidRPr="00AC4E91">
              <w:rPr>
                <w:rFonts w:ascii="Times New Roman" w:hAnsi="Times New Roman" w:cs="Times New Roman"/>
              </w:rPr>
              <w:t>записывать двузначные числа до 20.</w:t>
            </w:r>
          </w:p>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t xml:space="preserve">Представлять </w:t>
            </w:r>
            <w:r w:rsidRPr="00AC4E91">
              <w:rPr>
                <w:rFonts w:ascii="Times New Roman" w:hAnsi="Times New Roman" w:cs="Times New Roman"/>
              </w:rPr>
              <w:t>числа в виде суммы разрядных слагаемых.</w:t>
            </w:r>
          </w:p>
          <w:p w:rsidR="001A2E9F" w:rsidRPr="00AC4E91" w:rsidRDefault="001A2E9F" w:rsidP="005B3945">
            <w:pPr>
              <w:spacing w:after="0"/>
              <w:rPr>
                <w:rFonts w:ascii="Times New Roman" w:hAnsi="Times New Roman" w:cs="Times New Roman"/>
              </w:rPr>
            </w:pP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Cs/>
              </w:rPr>
            </w:pPr>
            <w:r w:rsidRPr="00AC4E91">
              <w:rPr>
                <w:rFonts w:ascii="Times New Roman" w:hAnsi="Times New Roman" w:cs="Times New Roman"/>
                <w:bCs/>
              </w:rPr>
              <w:t>Сравнивать предметы по разным основаниям.</w:t>
            </w:r>
          </w:p>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t xml:space="preserve">Наблюдать: </w:t>
            </w:r>
            <w:r w:rsidRPr="00AC4E91">
              <w:rPr>
                <w:rFonts w:ascii="Times New Roman" w:hAnsi="Times New Roman" w:cs="Times New Roman"/>
              </w:rPr>
              <w:t xml:space="preserve">устанавливать закономерности в числовой последовательности, составлять числовую последовательность по заданному или самостоятельно выбранному правилу. </w:t>
            </w:r>
          </w:p>
          <w:p w:rsidR="001A2E9F" w:rsidRPr="00AC4E91" w:rsidRDefault="001A2E9F" w:rsidP="005B3945">
            <w:pPr>
              <w:spacing w:after="0"/>
              <w:jc w:val="both"/>
              <w:rPr>
                <w:rFonts w:ascii="Times New Roman" w:hAnsi="Times New Roman" w:cs="Times New Roman"/>
              </w:rPr>
            </w:pP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2</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                                     Арифметические действия (48 ч)</w:t>
            </w:r>
          </w:p>
        </w:tc>
      </w:tr>
      <w:tr w:rsidR="001A2E9F" w:rsidRPr="00AC4E91" w:rsidTr="005B3945">
        <w:trPr>
          <w:trHeight w:val="840"/>
        </w:trPr>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pStyle w:val="aa"/>
              <w:ind w:firstLine="397"/>
              <w:rPr>
                <w:rFonts w:ascii="Times New Roman" w:hAnsi="Times New Roman"/>
                <w:b/>
                <w:bCs/>
                <w:sz w:val="22"/>
                <w:szCs w:val="22"/>
                <w:u w:val="single"/>
              </w:rPr>
            </w:pPr>
            <w:r w:rsidRPr="00AC4E91">
              <w:rPr>
                <w:rFonts w:ascii="Times New Roman" w:hAnsi="Times New Roman"/>
                <w:b/>
                <w:sz w:val="22"/>
                <w:szCs w:val="22"/>
              </w:rPr>
              <w:t>Сложение и вычитание</w:t>
            </w:r>
            <w:r w:rsidRPr="00AC4E91">
              <w:rPr>
                <w:rFonts w:ascii="Times New Roman" w:hAnsi="Times New Roman"/>
                <w:sz w:val="22"/>
                <w:szCs w:val="22"/>
                <w:u w:val="single"/>
              </w:rPr>
              <w:t>.</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Сложение чисел. Знак «плюс</w:t>
            </w:r>
            <w:proofErr w:type="gramStart"/>
            <w:r w:rsidRPr="00AC4E91">
              <w:rPr>
                <w:rFonts w:ascii="Times New Roman" w:hAnsi="Times New Roman" w:cs="Times New Roman"/>
              </w:rPr>
              <w:t xml:space="preserve">» (+). </w:t>
            </w:r>
            <w:proofErr w:type="gramEnd"/>
            <w:r w:rsidRPr="00AC4E91">
              <w:rPr>
                <w:rFonts w:ascii="Times New Roman" w:hAnsi="Times New Roman" w:cs="Times New Roman"/>
              </w:rPr>
              <w:t>Слагаемые, сумма и ее значение. Прибавление числа 1 и по 1. Аддитивный состав чисел 3, 4 и 5. Прибавление чисел 3, 4, 5 на основе их состава. Вычитание чисел. Знак «минус</w:t>
            </w:r>
            <w:proofErr w:type="gramStart"/>
            <w:r w:rsidRPr="00AC4E91">
              <w:rPr>
                <w:rFonts w:ascii="Times New Roman" w:hAnsi="Times New Roman" w:cs="Times New Roman"/>
              </w:rPr>
              <w:t>» (</w:t>
            </w:r>
            <w:r w:rsidRPr="00AC4E91">
              <w:rPr>
                <w:rFonts w:ascii="Times New Roman" w:hAnsi="Times New Roman" w:cs="Times New Roman"/>
              </w:rPr>
              <w:sym w:font="Symbol" w:char="002D"/>
            </w:r>
            <w:r w:rsidRPr="00AC4E91">
              <w:rPr>
                <w:rFonts w:ascii="Times New Roman" w:hAnsi="Times New Roman" w:cs="Times New Roman"/>
              </w:rPr>
              <w:t xml:space="preserve">). </w:t>
            </w:r>
            <w:proofErr w:type="gramEnd"/>
            <w:r w:rsidRPr="00AC4E91">
              <w:rPr>
                <w:rFonts w:ascii="Times New Roman" w:hAnsi="Times New Roman" w:cs="Times New Roman"/>
              </w:rPr>
              <w:t xml:space="preserve">Уменьшаемое, вычитаемое, разность и ее значение. Вычитание числа 1 и по 1. Переместительное свойство </w:t>
            </w:r>
            <w:r w:rsidRPr="00AC4E91">
              <w:rPr>
                <w:rFonts w:ascii="Times New Roman" w:hAnsi="Times New Roman" w:cs="Times New Roman"/>
              </w:rPr>
              <w:lastRenderedPageBreak/>
              <w:t>сложения. Взаимосвязь сложения и вычитания. Табличные случаи сложения и вычитания. Случаи сложения и вычитания с 0. Группировка слагаемых. Скобки. Прибавление числа к сумме. Поразрядное сложение единиц. Прибавление суммы к числу. Способ сложения по частям на основе удобных слагаемых. Вычитание разрядного слагаемого. Вычитание числа из суммы. Поразрядное вычитание единиц без заимствования десятка. Увеличение (уменьшение) числа на некоторое число. Разностное сравнение чисел. Вычитание суммы из числа. Способ вычитания по частям на основе удобных слагаемых.</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Сложение и вычитание длин.</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lastRenderedPageBreak/>
              <w:t xml:space="preserve">Сравнивать </w:t>
            </w:r>
            <w:r w:rsidRPr="00AC4E91">
              <w:rPr>
                <w:rFonts w:ascii="Times New Roman" w:hAnsi="Times New Roman" w:cs="Times New Roman"/>
              </w:rPr>
              <w:t>разные способы вычислений.</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Моделировать</w:t>
            </w:r>
            <w:r w:rsidRPr="00AC4E91">
              <w:rPr>
                <w:rFonts w:ascii="Times New Roman" w:hAnsi="Times New Roman" w:cs="Times New Roman"/>
              </w:rPr>
              <w:t xml:space="preserve"> ситуации, иллюстрирующие арифметическое действие и ход его выполнения.</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Использовать </w:t>
            </w:r>
            <w:r w:rsidRPr="00AC4E91">
              <w:rPr>
                <w:rFonts w:ascii="Times New Roman" w:hAnsi="Times New Roman" w:cs="Times New Roman"/>
              </w:rPr>
              <w:t xml:space="preserve">математическую терминологию при записи и выполнении арифметического </w:t>
            </w:r>
            <w:r w:rsidRPr="00AC4E91">
              <w:rPr>
                <w:rFonts w:ascii="Times New Roman" w:hAnsi="Times New Roman" w:cs="Times New Roman"/>
              </w:rPr>
              <w:lastRenderedPageBreak/>
              <w:t>действия (сложения, вычитания).</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rPr>
              <w:t>Складывать и вычитать числа в пределах</w:t>
            </w:r>
            <w:proofErr w:type="gramStart"/>
            <w:r w:rsidRPr="00AC4E91">
              <w:rPr>
                <w:rFonts w:ascii="Times New Roman" w:hAnsi="Times New Roman" w:cs="Times New Roman"/>
              </w:rPr>
              <w:t>1</w:t>
            </w:r>
            <w:proofErr w:type="gramEnd"/>
            <w:r w:rsidRPr="00AC4E91">
              <w:rPr>
                <w:rFonts w:ascii="Times New Roman" w:hAnsi="Times New Roman" w:cs="Times New Roman"/>
              </w:rPr>
              <w:t xml:space="preserve"> 0.</w:t>
            </w:r>
          </w:p>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Уметь </w:t>
            </w:r>
            <w:r w:rsidRPr="00AC4E91">
              <w:rPr>
                <w:rFonts w:ascii="Times New Roman" w:hAnsi="Times New Roman" w:cs="Times New Roman"/>
              </w:rPr>
              <w:t>группировать слагаемые, выполнять действия со скобками.</w:t>
            </w: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rPr>
            </w:pPr>
          </w:p>
          <w:p w:rsidR="001A2E9F" w:rsidRPr="00AC4E91" w:rsidRDefault="001A2E9F" w:rsidP="005B3945">
            <w:pPr>
              <w:spacing w:after="0"/>
              <w:jc w:val="both"/>
              <w:rPr>
                <w:rFonts w:ascii="Times New Roman" w:hAnsi="Times New Roman" w:cs="Times New Roman"/>
              </w:rPr>
            </w:pPr>
          </w:p>
          <w:p w:rsidR="001A2E9F" w:rsidRPr="00AC4E91" w:rsidRDefault="001A2E9F" w:rsidP="005B3945">
            <w:pPr>
              <w:spacing w:after="0"/>
              <w:jc w:val="both"/>
              <w:rPr>
                <w:rFonts w:ascii="Times New Roman" w:hAnsi="Times New Roman" w:cs="Times New Roman"/>
              </w:rPr>
            </w:pPr>
          </w:p>
          <w:p w:rsidR="001A2E9F" w:rsidRPr="00AC4E91" w:rsidRDefault="001A2E9F" w:rsidP="005B3945">
            <w:pPr>
              <w:spacing w:after="0"/>
              <w:jc w:val="both"/>
              <w:rPr>
                <w:rFonts w:ascii="Times New Roman" w:hAnsi="Times New Roman" w:cs="Times New Roman"/>
              </w:rPr>
            </w:pPr>
          </w:p>
          <w:p w:rsidR="001A2E9F" w:rsidRPr="00AC4E91" w:rsidRDefault="001A2E9F" w:rsidP="005B3945">
            <w:pPr>
              <w:spacing w:after="0"/>
              <w:jc w:val="both"/>
              <w:rPr>
                <w:rFonts w:ascii="Times New Roman" w:hAnsi="Times New Roman" w:cs="Times New Roman"/>
              </w:rPr>
            </w:pPr>
          </w:p>
          <w:p w:rsidR="001A2E9F" w:rsidRPr="00AC4E91" w:rsidRDefault="001A2E9F" w:rsidP="005B3945">
            <w:pPr>
              <w:spacing w:after="0"/>
              <w:jc w:val="both"/>
              <w:rPr>
                <w:rFonts w:ascii="Times New Roman" w:hAnsi="Times New Roman" w:cs="Times New Roman"/>
              </w:rPr>
            </w:pP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lastRenderedPageBreak/>
              <w:t>3</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center"/>
              <w:rPr>
                <w:rFonts w:ascii="Times New Roman" w:hAnsi="Times New Roman" w:cs="Times New Roman"/>
                <w:b/>
                <w:bCs/>
              </w:rPr>
            </w:pPr>
            <w:r w:rsidRPr="00AC4E91">
              <w:rPr>
                <w:rFonts w:ascii="Times New Roman" w:hAnsi="Times New Roman" w:cs="Times New Roman"/>
                <w:b/>
                <w:bCs/>
              </w:rPr>
              <w:t>Текстовые задачи (12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Знакомство с формулировкой арифметической текстовой (сюжетной) задачи: условие и вопрос (требование). Распознавание и составление сюжетных арифметических задач. Нахождение и запись решения задачи в виде числового выражения. Вычисление и запись ответа задачи в виде значения выражения с соответствующим наименованием.</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t xml:space="preserve">Моделировать </w:t>
            </w:r>
            <w:r w:rsidRPr="00AC4E91">
              <w:rPr>
                <w:rFonts w:ascii="Times New Roman" w:hAnsi="Times New Roman" w:cs="Times New Roman"/>
              </w:rPr>
              <w:t xml:space="preserve">ситуации, требующие перехода от одних единиц измерения к другим. </w:t>
            </w:r>
          </w:p>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t>Планировать</w:t>
            </w:r>
            <w:r w:rsidRPr="00AC4E91">
              <w:rPr>
                <w:rFonts w:ascii="Times New Roman" w:hAnsi="Times New Roman" w:cs="Times New Roman"/>
              </w:rPr>
              <w:t xml:space="preserve"> решение задачи. </w:t>
            </w:r>
            <w:r w:rsidRPr="00AC4E91">
              <w:rPr>
                <w:rFonts w:ascii="Times New Roman" w:hAnsi="Times New Roman" w:cs="Times New Roman"/>
                <w:b/>
                <w:bCs/>
              </w:rPr>
              <w:t xml:space="preserve">Объяснить </w:t>
            </w:r>
            <w:r w:rsidRPr="00AC4E91">
              <w:rPr>
                <w:rFonts w:ascii="Times New Roman" w:hAnsi="Times New Roman" w:cs="Times New Roman"/>
              </w:rPr>
              <w:t>выбор арифметических действий для решения.</w:t>
            </w:r>
          </w:p>
          <w:p w:rsidR="001A2E9F" w:rsidRPr="00AC4E91" w:rsidRDefault="001A2E9F" w:rsidP="005B3945">
            <w:pPr>
              <w:spacing w:after="0"/>
              <w:rPr>
                <w:rFonts w:ascii="Times New Roman" w:hAnsi="Times New Roman" w:cs="Times New Roman"/>
              </w:rPr>
            </w:pPr>
          </w:p>
          <w:p w:rsidR="001A2E9F" w:rsidRPr="00AC4E91" w:rsidRDefault="001A2E9F" w:rsidP="005B3945">
            <w:pPr>
              <w:spacing w:after="0"/>
              <w:jc w:val="both"/>
              <w:rPr>
                <w:rFonts w:ascii="Times New Roman" w:hAnsi="Times New Roman" w:cs="Times New Roman"/>
              </w:rPr>
            </w:pPr>
          </w:p>
          <w:p w:rsidR="001A2E9F" w:rsidRPr="00AC4E91" w:rsidRDefault="001A2E9F" w:rsidP="005B3945">
            <w:pPr>
              <w:spacing w:after="0"/>
              <w:jc w:val="both"/>
              <w:rPr>
                <w:rFonts w:ascii="Times New Roman" w:hAnsi="Times New Roman" w:cs="Times New Roman"/>
              </w:rPr>
            </w:pP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4</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Пространственные отношения. Геометрические фигуры (28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pStyle w:val="aa"/>
              <w:ind w:firstLine="397"/>
              <w:rPr>
                <w:rFonts w:ascii="Times New Roman" w:hAnsi="Times New Roman"/>
                <w:b/>
                <w:bCs/>
                <w:sz w:val="22"/>
                <w:szCs w:val="22"/>
              </w:rPr>
            </w:pPr>
            <w:r w:rsidRPr="00AC4E91">
              <w:rPr>
                <w:rFonts w:ascii="Times New Roman" w:hAnsi="Times New Roman"/>
                <w:b/>
                <w:sz w:val="22"/>
                <w:szCs w:val="22"/>
              </w:rPr>
              <w:t>Признаки предметов. Расположение предметов.</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Отличие предметов по цвету, форме, величине (размеру). Сравнение предметов по величине (размеру): больше, меньше, такой же. Установление идентичности предметов по одному или нескольким признакам. Объединение предметов в группу по общему признаку. Расположение предметов слева, справа, вверху, внизу по отношению к наблюдателю, их комбинация. Расположение предметов над (под) чем-то, левее (правее) чего-либо, между одним и другим. Спереди (сзади) по направлению движения. Направление движения налево (направо), вверх (вниз). Расположение предметов по порядку: установление первого и последнего, следующего и предшествующего (если они существуют).</w:t>
            </w:r>
          </w:p>
          <w:p w:rsidR="001A2E9F" w:rsidRPr="00AC4E91" w:rsidRDefault="001A2E9F" w:rsidP="005B3945">
            <w:pPr>
              <w:pStyle w:val="aa"/>
              <w:ind w:firstLine="397"/>
              <w:rPr>
                <w:rFonts w:ascii="Times New Roman" w:hAnsi="Times New Roman"/>
                <w:b/>
                <w:bCs/>
                <w:sz w:val="22"/>
                <w:szCs w:val="22"/>
                <w:u w:val="single"/>
              </w:rPr>
            </w:pPr>
            <w:r w:rsidRPr="00AC4E91">
              <w:rPr>
                <w:rFonts w:ascii="Times New Roman" w:hAnsi="Times New Roman"/>
                <w:b/>
                <w:sz w:val="22"/>
                <w:szCs w:val="22"/>
              </w:rPr>
              <w:t>Геометрические фигуры и их свойства</w:t>
            </w:r>
            <w:r w:rsidRPr="00AC4E91">
              <w:rPr>
                <w:rFonts w:ascii="Times New Roman" w:hAnsi="Times New Roman"/>
                <w:sz w:val="22"/>
                <w:szCs w:val="22"/>
                <w:u w:val="single"/>
              </w:rPr>
              <w:t>.</w:t>
            </w:r>
          </w:p>
          <w:p w:rsidR="001A2E9F" w:rsidRPr="00AC4E91" w:rsidRDefault="001A2E9F" w:rsidP="005B3945">
            <w:pPr>
              <w:spacing w:after="0"/>
              <w:ind w:firstLine="397"/>
              <w:rPr>
                <w:rFonts w:ascii="Times New Roman" w:hAnsi="Times New Roman" w:cs="Times New Roman"/>
              </w:rPr>
            </w:pPr>
            <w:r w:rsidRPr="00AC4E91">
              <w:rPr>
                <w:rFonts w:ascii="Times New Roman" w:hAnsi="Times New Roman" w:cs="Times New Roman"/>
              </w:rPr>
              <w:t xml:space="preserve">Первичные представления об отличии плоских и искривленных поверхностей. Знакомство с плоскими геометрическими фигурами: кругом, треугольником, </w:t>
            </w:r>
            <w:r w:rsidRPr="00AC4E91">
              <w:rPr>
                <w:rFonts w:ascii="Times New Roman" w:hAnsi="Times New Roman" w:cs="Times New Roman"/>
              </w:rPr>
              <w:lastRenderedPageBreak/>
              <w:t xml:space="preserve">прямоугольником. Распознавание формы данных геометрических фигур в реальных предметах. Прямые и кривые линии. Точка. Отрезок. </w:t>
            </w:r>
            <w:r w:rsidRPr="00AC4E91">
              <w:rPr>
                <w:rFonts w:ascii="Times New Roman" w:hAnsi="Times New Roman" w:cs="Times New Roman"/>
                <w:i/>
                <w:iCs/>
              </w:rPr>
              <w:t>Дуга</w:t>
            </w:r>
            <w:r w:rsidRPr="00AC4E91">
              <w:rPr>
                <w:rFonts w:ascii="Times New Roman" w:hAnsi="Times New Roman" w:cs="Times New Roman"/>
              </w:rPr>
              <w:t xml:space="preserve">. Пересекающиеся и непересекающиеся линии. Точка пересечения. Ломаная линия. Замкнутые и незамкнутые линии. </w:t>
            </w:r>
            <w:r w:rsidRPr="00AC4E91">
              <w:rPr>
                <w:rFonts w:ascii="Times New Roman" w:hAnsi="Times New Roman" w:cs="Times New Roman"/>
                <w:i/>
                <w:iCs/>
              </w:rPr>
              <w:t>Замкнутая линия как граница области. Внутренняя и внешняя области по отношению к границе.</w:t>
            </w:r>
            <w:r w:rsidRPr="00AC4E91">
              <w:rPr>
                <w:rFonts w:ascii="Times New Roman" w:hAnsi="Times New Roman" w:cs="Times New Roman"/>
              </w:rPr>
              <w:t xml:space="preserve"> Замкнутая ломаная линия. Многоугольник. Четырехугольник. Симметричные фигуры.</w:t>
            </w:r>
          </w:p>
          <w:p w:rsidR="001A2E9F" w:rsidRPr="00AC4E91" w:rsidRDefault="001A2E9F" w:rsidP="005B3945">
            <w:pPr>
              <w:spacing w:after="0"/>
              <w:jc w:val="both"/>
              <w:rPr>
                <w:rFonts w:ascii="Times New Roman" w:hAnsi="Times New Roman" w:cs="Times New Roman"/>
                <w:i/>
                <w:iCs/>
              </w:rPr>
            </w:pPr>
            <w:r w:rsidRPr="00AC4E91">
              <w:rPr>
                <w:rFonts w:ascii="Times New Roman" w:hAnsi="Times New Roman" w:cs="Times New Roman"/>
                <w:i/>
                <w:iCs/>
              </w:rPr>
              <w:t xml:space="preserve">Пересечение прямых линий под прямым углом. </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lastRenderedPageBreak/>
              <w:t xml:space="preserve">Моделировать </w:t>
            </w:r>
            <w:r w:rsidRPr="00AC4E91">
              <w:rPr>
                <w:rFonts w:ascii="Times New Roman" w:hAnsi="Times New Roman" w:cs="Times New Roman"/>
              </w:rPr>
              <w:t>разнообразные ситуации расположения объектов в пространстве и на плоскости.</w:t>
            </w:r>
          </w:p>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t xml:space="preserve">Исследовать </w:t>
            </w:r>
            <w:r w:rsidRPr="00AC4E91">
              <w:rPr>
                <w:rFonts w:ascii="Times New Roman" w:hAnsi="Times New Roman" w:cs="Times New Roman"/>
              </w:rPr>
              <w:t>предметы окружающего мира: сопоставлять с геометрическими формами.</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Объединять</w:t>
            </w:r>
            <w:r w:rsidRPr="00AC4E91">
              <w:rPr>
                <w:rFonts w:ascii="Times New Roman" w:hAnsi="Times New Roman" w:cs="Times New Roman"/>
              </w:rPr>
              <w:t xml:space="preserve"> предметы в группу по общему признаку.</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Cs/>
              </w:rPr>
              <w:t>Сравнивать предметы по разным основаниям</w:t>
            </w:r>
          </w:p>
          <w:p w:rsidR="001A2E9F" w:rsidRPr="00AC4E91" w:rsidRDefault="001A2E9F" w:rsidP="005B3945">
            <w:pPr>
              <w:spacing w:after="0"/>
              <w:jc w:val="both"/>
              <w:rPr>
                <w:rFonts w:ascii="Times New Roman" w:hAnsi="Times New Roman" w:cs="Times New Roman"/>
              </w:rPr>
            </w:pPr>
          </w:p>
          <w:p w:rsidR="001A2E9F" w:rsidRPr="00AC4E91" w:rsidRDefault="001A2E9F" w:rsidP="005B3945">
            <w:pPr>
              <w:spacing w:after="0"/>
              <w:jc w:val="both"/>
              <w:rPr>
                <w:rFonts w:ascii="Times New Roman" w:hAnsi="Times New Roman" w:cs="Times New Roman"/>
              </w:rPr>
            </w:pPr>
          </w:p>
          <w:p w:rsidR="001A2E9F" w:rsidRPr="00AC4E91" w:rsidRDefault="001A2E9F" w:rsidP="005B3945">
            <w:pPr>
              <w:spacing w:after="0"/>
              <w:jc w:val="both"/>
              <w:rPr>
                <w:rFonts w:ascii="Times New Roman" w:hAnsi="Times New Roman" w:cs="Times New Roman"/>
              </w:rPr>
            </w:pPr>
          </w:p>
          <w:p w:rsidR="001A2E9F" w:rsidRPr="00AC4E91" w:rsidRDefault="001A2E9F" w:rsidP="005B3945">
            <w:pPr>
              <w:spacing w:after="0"/>
              <w:jc w:val="both"/>
              <w:rPr>
                <w:rFonts w:ascii="Times New Roman" w:hAnsi="Times New Roman" w:cs="Times New Roman"/>
              </w:rPr>
            </w:pPr>
          </w:p>
          <w:p w:rsidR="001A2E9F" w:rsidRPr="00AC4E91" w:rsidRDefault="001A2E9F" w:rsidP="005B3945">
            <w:pPr>
              <w:spacing w:after="0"/>
              <w:jc w:val="both"/>
              <w:rPr>
                <w:rFonts w:ascii="Times New Roman" w:hAnsi="Times New Roman" w:cs="Times New Roman"/>
              </w:rPr>
            </w:pPr>
          </w:p>
          <w:p w:rsidR="001A2E9F" w:rsidRPr="00AC4E91" w:rsidRDefault="001A2E9F" w:rsidP="005B3945">
            <w:pPr>
              <w:spacing w:after="0"/>
              <w:jc w:val="both"/>
              <w:rPr>
                <w:rFonts w:ascii="Times New Roman" w:hAnsi="Times New Roman" w:cs="Times New Roman"/>
              </w:rPr>
            </w:pPr>
          </w:p>
          <w:p w:rsidR="001A2E9F" w:rsidRPr="00AC4E91" w:rsidRDefault="001A2E9F" w:rsidP="005B3945">
            <w:pPr>
              <w:spacing w:after="0"/>
              <w:jc w:val="both"/>
              <w:rPr>
                <w:rFonts w:ascii="Times New Roman" w:hAnsi="Times New Roman" w:cs="Times New Roman"/>
              </w:rPr>
            </w:pPr>
          </w:p>
          <w:p w:rsidR="001A2E9F" w:rsidRPr="00AC4E91" w:rsidRDefault="001A2E9F" w:rsidP="005B3945">
            <w:pPr>
              <w:spacing w:after="0"/>
              <w:jc w:val="both"/>
              <w:rPr>
                <w:rFonts w:ascii="Times New Roman" w:hAnsi="Times New Roman" w:cs="Times New Roman"/>
              </w:rPr>
            </w:pPr>
          </w:p>
          <w:p w:rsidR="001A2E9F" w:rsidRPr="00AC4E91" w:rsidRDefault="001A2E9F" w:rsidP="005B3945">
            <w:pPr>
              <w:spacing w:after="0"/>
              <w:jc w:val="both"/>
              <w:rPr>
                <w:rFonts w:ascii="Times New Roman" w:hAnsi="Times New Roman" w:cs="Times New Roman"/>
              </w:rPr>
            </w:pPr>
          </w:p>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t>Строить</w:t>
            </w:r>
            <w:r w:rsidRPr="00AC4E91">
              <w:rPr>
                <w:rFonts w:ascii="Times New Roman" w:hAnsi="Times New Roman" w:cs="Times New Roman"/>
              </w:rPr>
              <w:t xml:space="preserve"> прямые и кривые линии, находить точку пересечения.</w:t>
            </w:r>
          </w:p>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t xml:space="preserve">Чертить плоские геометрические </w:t>
            </w:r>
            <w:r w:rsidRPr="00AC4E91">
              <w:rPr>
                <w:rFonts w:ascii="Times New Roman" w:hAnsi="Times New Roman" w:cs="Times New Roman"/>
              </w:rPr>
              <w:lastRenderedPageBreak/>
              <w:t>фигуры и распознавать их среди других фигур.</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lastRenderedPageBreak/>
              <w:t>5</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                                Геометрические величины (10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Первичные представления о длине пути и расстоянии. Их сравнение на основе понятий «</w:t>
            </w:r>
            <w:proofErr w:type="spellStart"/>
            <w:proofErr w:type="gramStart"/>
            <w:r w:rsidRPr="00AC4E91">
              <w:rPr>
                <w:rFonts w:ascii="Times New Roman" w:hAnsi="Times New Roman" w:cs="Times New Roman"/>
              </w:rPr>
              <w:t>дальше-ближе</w:t>
            </w:r>
            <w:proofErr w:type="spellEnd"/>
            <w:proofErr w:type="gramEnd"/>
            <w:r w:rsidRPr="00AC4E91">
              <w:rPr>
                <w:rFonts w:ascii="Times New Roman" w:hAnsi="Times New Roman" w:cs="Times New Roman"/>
              </w:rPr>
              <w:t>» и «</w:t>
            </w:r>
            <w:proofErr w:type="spellStart"/>
            <w:r w:rsidRPr="00AC4E91">
              <w:rPr>
                <w:rFonts w:ascii="Times New Roman" w:hAnsi="Times New Roman" w:cs="Times New Roman"/>
              </w:rPr>
              <w:t>длиннее-короче</w:t>
            </w:r>
            <w:proofErr w:type="spellEnd"/>
            <w:r w:rsidRPr="00AC4E91">
              <w:rPr>
                <w:rFonts w:ascii="Times New Roman" w:hAnsi="Times New Roman" w:cs="Times New Roman"/>
              </w:rPr>
              <w:t>».</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 xml:space="preserve">Длина отрезка. Измерение длины. Сантиметр как единица длины. Дециметр как более крупная единица длины. Соотношение между дециметром и сантиметром (1 дм = </w:t>
            </w:r>
            <w:smartTag w:uri="urn:schemas-microsoft-com:office:smarttags" w:element="metricconverter">
              <w:smartTagPr>
                <w:attr w:name="ProductID" w:val="10 см"/>
              </w:smartTagPr>
              <w:r w:rsidRPr="00AC4E91">
                <w:rPr>
                  <w:rFonts w:ascii="Times New Roman" w:hAnsi="Times New Roman" w:cs="Times New Roman"/>
                </w:rPr>
                <w:t>10 см</w:t>
              </w:r>
            </w:smartTag>
            <w:r w:rsidRPr="00AC4E91">
              <w:rPr>
                <w:rFonts w:ascii="Times New Roman" w:hAnsi="Times New Roman" w:cs="Times New Roman"/>
              </w:rPr>
              <w:t xml:space="preserve">). Сравнение длин на основе их измерения. </w:t>
            </w:r>
          </w:p>
          <w:p w:rsidR="001A2E9F" w:rsidRPr="00AC4E91" w:rsidRDefault="001A2E9F" w:rsidP="005B3945">
            <w:pPr>
              <w:spacing w:after="0"/>
              <w:jc w:val="both"/>
              <w:rPr>
                <w:rFonts w:ascii="Times New Roman" w:hAnsi="Times New Roman" w:cs="Times New Roman"/>
              </w:rPr>
            </w:pP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t xml:space="preserve">Анализировать </w:t>
            </w:r>
            <w:r w:rsidRPr="00AC4E91">
              <w:rPr>
                <w:rFonts w:ascii="Times New Roman" w:hAnsi="Times New Roman" w:cs="Times New Roman"/>
              </w:rPr>
              <w:t>житейские ситуации, требующие умения находить геометрические величины (планировка, разметка).</w:t>
            </w:r>
          </w:p>
          <w:p w:rsidR="001A2E9F" w:rsidRPr="00AC4E91" w:rsidRDefault="001A2E9F" w:rsidP="005B3945">
            <w:pPr>
              <w:spacing w:after="0"/>
              <w:jc w:val="both"/>
              <w:rPr>
                <w:rFonts w:ascii="Times New Roman" w:hAnsi="Times New Roman" w:cs="Times New Roman"/>
              </w:rPr>
            </w:pP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6</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                                       Работа с данными (6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Таблица сложения однозначных чисел (кроме 0). Чтение и заполнение строк, столбцов таблицы. Представление информации в таблице. Таблица сложения как инструмент выполнения действия сложения над однозначными числами.</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t xml:space="preserve">Работать с информацией: </w:t>
            </w:r>
            <w:r w:rsidRPr="00AC4E91">
              <w:rPr>
                <w:rFonts w:ascii="Times New Roman" w:hAnsi="Times New Roman" w:cs="Times New Roman"/>
              </w:rPr>
              <w:t>ориентироваться по таблице сложения.</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1</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sz w:val="24"/>
                <w:szCs w:val="24"/>
              </w:rPr>
            </w:pPr>
            <w:r w:rsidRPr="00AC4E91">
              <w:rPr>
                <w:rFonts w:ascii="Times New Roman" w:hAnsi="Times New Roman" w:cs="Times New Roman"/>
                <w:b/>
                <w:bCs/>
                <w:sz w:val="24"/>
                <w:szCs w:val="24"/>
              </w:rPr>
              <w:t xml:space="preserve">                                                 2 класс </w:t>
            </w:r>
          </w:p>
          <w:p w:rsidR="001A2E9F" w:rsidRPr="00AC4E91" w:rsidRDefault="001A2E9F" w:rsidP="005B3945">
            <w:pPr>
              <w:tabs>
                <w:tab w:val="left" w:pos="3105"/>
              </w:tabs>
              <w:spacing w:after="0"/>
              <w:jc w:val="both"/>
              <w:rPr>
                <w:rFonts w:ascii="Times New Roman" w:hAnsi="Times New Roman" w:cs="Times New Roman"/>
                <w:b/>
                <w:bCs/>
              </w:rPr>
            </w:pPr>
            <w:r w:rsidRPr="00AC4E91">
              <w:rPr>
                <w:rFonts w:ascii="Times New Roman" w:hAnsi="Times New Roman" w:cs="Times New Roman"/>
                <w:b/>
                <w:bCs/>
              </w:rPr>
              <w:t xml:space="preserve">                                      Числа и величины (20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u w:val="single"/>
              </w:rPr>
            </w:pPr>
            <w:r w:rsidRPr="00AC4E91">
              <w:rPr>
                <w:rFonts w:ascii="Times New Roman" w:hAnsi="Times New Roman" w:cs="Times New Roman"/>
                <w:b/>
              </w:rPr>
              <w:t>Нумерация и сравнение чисел</w:t>
            </w:r>
            <w:r w:rsidRPr="00AC4E91">
              <w:rPr>
                <w:rFonts w:ascii="Times New Roman" w:hAnsi="Times New Roman" w:cs="Times New Roman"/>
                <w:u w:val="single"/>
              </w:rPr>
              <w:t>.</w:t>
            </w:r>
          </w:p>
          <w:p w:rsidR="001A2E9F" w:rsidRPr="00AC4E91" w:rsidRDefault="001A2E9F" w:rsidP="005B3945">
            <w:pPr>
              <w:spacing w:after="0"/>
              <w:ind w:firstLine="397"/>
              <w:rPr>
                <w:rFonts w:ascii="Times New Roman" w:hAnsi="Times New Roman" w:cs="Times New Roman"/>
              </w:rPr>
            </w:pPr>
            <w:r w:rsidRPr="00AC4E91">
              <w:rPr>
                <w:rFonts w:ascii="Times New Roman" w:hAnsi="Times New Roman" w:cs="Times New Roman"/>
              </w:rPr>
              <w:t>Устная и письменная нумерация двузначных чисел: разрядный принцип десятичной записи чисел, принцип построения количественных числительных для двузначных чисел. «Круглые» десятки. Устная и письменная нумерация трехзначных чисел: получение новой разрядной единицы – сотни, третий разряд десятичной записи – разряд сотен, принцип построения количественных числительных для трехзначных чисел. «Круглые» сотни. Представление трехзначных чисел в виде суммы разрядных слагаемых.</w:t>
            </w:r>
          </w:p>
          <w:p w:rsidR="001A2E9F" w:rsidRPr="00AC4E91" w:rsidRDefault="001A2E9F" w:rsidP="005B3945">
            <w:pPr>
              <w:spacing w:after="0"/>
              <w:ind w:firstLine="397"/>
              <w:rPr>
                <w:rFonts w:ascii="Times New Roman" w:hAnsi="Times New Roman" w:cs="Times New Roman"/>
              </w:rPr>
            </w:pPr>
            <w:r w:rsidRPr="00AC4E91">
              <w:rPr>
                <w:rFonts w:ascii="Times New Roman" w:hAnsi="Times New Roman" w:cs="Times New Roman"/>
              </w:rPr>
              <w:t>Сравнение чисел на основе десятичной нумерации.</w:t>
            </w:r>
          </w:p>
          <w:p w:rsidR="001A2E9F" w:rsidRPr="00AC4E91" w:rsidRDefault="001A2E9F" w:rsidP="005B3945">
            <w:pPr>
              <w:spacing w:after="0"/>
              <w:ind w:firstLine="397"/>
              <w:rPr>
                <w:rFonts w:ascii="Times New Roman" w:hAnsi="Times New Roman" w:cs="Times New Roman"/>
              </w:rPr>
            </w:pPr>
            <w:r w:rsidRPr="00AC4E91">
              <w:rPr>
                <w:rFonts w:ascii="Times New Roman" w:hAnsi="Times New Roman" w:cs="Times New Roman"/>
              </w:rPr>
              <w:t>Изображение чисел на числовом луче. Понятие о натуральном ряде чисел.</w:t>
            </w:r>
          </w:p>
          <w:p w:rsidR="001A2E9F" w:rsidRPr="00AC4E91" w:rsidRDefault="001A2E9F" w:rsidP="005B3945">
            <w:pPr>
              <w:spacing w:after="0"/>
              <w:ind w:firstLine="397"/>
              <w:rPr>
                <w:rFonts w:ascii="Times New Roman" w:hAnsi="Times New Roman" w:cs="Times New Roman"/>
              </w:rPr>
            </w:pPr>
            <w:r w:rsidRPr="00AC4E91">
              <w:rPr>
                <w:rFonts w:ascii="Times New Roman" w:hAnsi="Times New Roman" w:cs="Times New Roman"/>
              </w:rPr>
              <w:t>Знакомство с римской письменной нумерацией.</w:t>
            </w:r>
          </w:p>
          <w:p w:rsidR="001A2E9F" w:rsidRPr="00AC4E91" w:rsidRDefault="001A2E9F" w:rsidP="005B3945">
            <w:pPr>
              <w:spacing w:after="0"/>
              <w:ind w:firstLine="397"/>
              <w:rPr>
                <w:rFonts w:ascii="Times New Roman" w:hAnsi="Times New Roman" w:cs="Times New Roman"/>
              </w:rPr>
            </w:pPr>
            <w:r w:rsidRPr="00AC4E91">
              <w:rPr>
                <w:rFonts w:ascii="Times New Roman" w:hAnsi="Times New Roman" w:cs="Times New Roman"/>
              </w:rPr>
              <w:t>Числовые равенства и неравенства.</w:t>
            </w:r>
          </w:p>
          <w:p w:rsidR="001A2E9F" w:rsidRPr="00AC4E91" w:rsidRDefault="001A2E9F" w:rsidP="005B3945">
            <w:pPr>
              <w:spacing w:after="0"/>
              <w:ind w:firstLine="397"/>
              <w:rPr>
                <w:rFonts w:ascii="Times New Roman" w:hAnsi="Times New Roman" w:cs="Times New Roman"/>
              </w:rPr>
            </w:pPr>
            <w:r w:rsidRPr="00AC4E91">
              <w:rPr>
                <w:rFonts w:ascii="Times New Roman" w:hAnsi="Times New Roman" w:cs="Times New Roman"/>
              </w:rPr>
              <w:lastRenderedPageBreak/>
              <w:t>Первичные представления о числовых последовательностях.</w:t>
            </w:r>
          </w:p>
          <w:p w:rsidR="001A2E9F" w:rsidRPr="00AC4E91" w:rsidRDefault="001A2E9F" w:rsidP="005B3945">
            <w:pPr>
              <w:spacing w:after="0"/>
              <w:ind w:firstLine="397"/>
              <w:rPr>
                <w:rFonts w:ascii="Times New Roman" w:hAnsi="Times New Roman" w:cs="Times New Roman"/>
                <w:u w:val="single"/>
              </w:rPr>
            </w:pPr>
            <w:r w:rsidRPr="00AC4E91">
              <w:rPr>
                <w:rFonts w:ascii="Times New Roman" w:hAnsi="Times New Roman" w:cs="Times New Roman"/>
                <w:b/>
              </w:rPr>
              <w:t>Величины и их измерение</w:t>
            </w:r>
            <w:r w:rsidRPr="00AC4E91">
              <w:rPr>
                <w:rFonts w:ascii="Times New Roman" w:hAnsi="Times New Roman" w:cs="Times New Roman"/>
                <w:u w:val="single"/>
              </w:rPr>
              <w:t>.</w:t>
            </w:r>
          </w:p>
          <w:p w:rsidR="001A2E9F" w:rsidRPr="00AC4E91" w:rsidRDefault="001A2E9F" w:rsidP="005B3945">
            <w:pPr>
              <w:spacing w:after="0"/>
              <w:ind w:firstLine="397"/>
              <w:rPr>
                <w:rFonts w:ascii="Times New Roman" w:hAnsi="Times New Roman" w:cs="Times New Roman"/>
              </w:rPr>
            </w:pPr>
            <w:r w:rsidRPr="00AC4E91">
              <w:rPr>
                <w:rFonts w:ascii="Times New Roman" w:hAnsi="Times New Roman" w:cs="Times New Roman"/>
              </w:rPr>
              <w:t xml:space="preserve">Сравнение предметов по массе без ее измерения. Единица массы – килограмм. Измерение массы. Единица массы – центнер. Соотношение между центнером и килограммом (1 </w:t>
            </w:r>
            <w:proofErr w:type="spellStart"/>
            <w:r w:rsidRPr="00AC4E91">
              <w:rPr>
                <w:rFonts w:ascii="Times New Roman" w:hAnsi="Times New Roman" w:cs="Times New Roman"/>
              </w:rPr>
              <w:t>ц</w:t>
            </w:r>
            <w:proofErr w:type="spellEnd"/>
            <w:r w:rsidRPr="00AC4E91">
              <w:rPr>
                <w:rFonts w:ascii="Times New Roman" w:hAnsi="Times New Roman" w:cs="Times New Roman"/>
              </w:rPr>
              <w:t xml:space="preserve"> = </w:t>
            </w:r>
            <w:smartTag w:uri="urn:schemas-microsoft-com:office:smarttags" w:element="metricconverter">
              <w:smartTagPr>
                <w:attr w:name="ProductID" w:val="100 кг"/>
              </w:smartTagPr>
              <w:r w:rsidRPr="00AC4E91">
                <w:rPr>
                  <w:rFonts w:ascii="Times New Roman" w:hAnsi="Times New Roman" w:cs="Times New Roman"/>
                </w:rPr>
                <w:t>100 кг</w:t>
              </w:r>
            </w:smartTag>
            <w:r w:rsidRPr="00AC4E91">
              <w:rPr>
                <w:rFonts w:ascii="Times New Roman" w:hAnsi="Times New Roman" w:cs="Times New Roman"/>
              </w:rPr>
              <w:t>).</w:t>
            </w:r>
          </w:p>
          <w:p w:rsidR="001A2E9F" w:rsidRPr="00AC4E91" w:rsidRDefault="001A2E9F" w:rsidP="005B3945">
            <w:pPr>
              <w:spacing w:after="0"/>
              <w:ind w:firstLine="397"/>
              <w:rPr>
                <w:rFonts w:ascii="Times New Roman" w:hAnsi="Times New Roman" w:cs="Times New Roman"/>
              </w:rPr>
            </w:pPr>
            <w:r w:rsidRPr="00AC4E91">
              <w:rPr>
                <w:rFonts w:ascii="Times New Roman" w:hAnsi="Times New Roman" w:cs="Times New Roman"/>
              </w:rPr>
              <w:t>Время как продолжительность. Измерение времени с помощью часов. Время как момент. Формирование умения называть момент времени. Продолжительность как разность момента окончания и момента начала события. Единицы времени: час, минута, сутки, неделя и соотношение между ними. Изменяющиеся единицы времени: месяц, год и возможные варианты их соотношения с сутками. Календарь. Единица времени – век. Соотношение между веком и годом (1 век = 100 лет).</w:t>
            </w:r>
          </w:p>
          <w:p w:rsidR="001A2E9F" w:rsidRPr="00AC4E91" w:rsidRDefault="001A2E9F" w:rsidP="005B3945">
            <w:pPr>
              <w:spacing w:after="0"/>
              <w:ind w:firstLine="397"/>
              <w:jc w:val="both"/>
              <w:rPr>
                <w:rFonts w:ascii="Times New Roman" w:hAnsi="Times New Roman" w:cs="Times New Roman"/>
              </w:rPr>
            </w:pP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lastRenderedPageBreak/>
              <w:t xml:space="preserve">Сравнивать </w:t>
            </w:r>
            <w:r w:rsidRPr="00AC4E91">
              <w:rPr>
                <w:rFonts w:ascii="Times New Roman" w:hAnsi="Times New Roman" w:cs="Times New Roman"/>
              </w:rPr>
              <w:t>числа по классам и разрядам.</w:t>
            </w:r>
          </w:p>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t xml:space="preserve">Моделировать </w:t>
            </w:r>
            <w:r w:rsidRPr="00AC4E91">
              <w:rPr>
                <w:rFonts w:ascii="Times New Roman" w:hAnsi="Times New Roman" w:cs="Times New Roman"/>
              </w:rPr>
              <w:t>ситуации, требующие перехода от одних единиц измерения к другим.</w:t>
            </w:r>
          </w:p>
          <w:p w:rsidR="001A2E9F" w:rsidRPr="00AC4E91" w:rsidRDefault="001A2E9F" w:rsidP="005B3945">
            <w:pPr>
              <w:spacing w:after="0"/>
              <w:rPr>
                <w:rFonts w:ascii="Times New Roman" w:hAnsi="Times New Roman" w:cs="Times New Roman"/>
                <w:b/>
                <w:bCs/>
              </w:rPr>
            </w:pPr>
            <w:r w:rsidRPr="00AC4E91">
              <w:rPr>
                <w:rFonts w:ascii="Times New Roman" w:hAnsi="Times New Roman" w:cs="Times New Roman"/>
                <w:b/>
                <w:bCs/>
              </w:rPr>
              <w:t>Представлять</w:t>
            </w:r>
            <w:r w:rsidRPr="00AC4E91">
              <w:rPr>
                <w:rFonts w:ascii="Times New Roman" w:hAnsi="Times New Roman" w:cs="Times New Roman"/>
              </w:rPr>
              <w:t xml:space="preserve"> трёхзначные числа в виде суммы разрядных слагаемых.</w:t>
            </w:r>
          </w:p>
          <w:p w:rsidR="001A2E9F" w:rsidRPr="00AC4E91" w:rsidRDefault="001A2E9F" w:rsidP="005B3945">
            <w:pPr>
              <w:spacing w:after="0"/>
              <w:rPr>
                <w:rFonts w:ascii="Times New Roman" w:hAnsi="Times New Roman" w:cs="Times New Roman"/>
                <w:b/>
                <w:bCs/>
              </w:rPr>
            </w:pPr>
            <w:r w:rsidRPr="00AC4E91">
              <w:rPr>
                <w:rFonts w:ascii="Times New Roman" w:hAnsi="Times New Roman" w:cs="Times New Roman"/>
                <w:b/>
                <w:bCs/>
              </w:rPr>
              <w:t>Изображать</w:t>
            </w:r>
            <w:r w:rsidRPr="00AC4E91">
              <w:rPr>
                <w:rFonts w:ascii="Times New Roman" w:hAnsi="Times New Roman" w:cs="Times New Roman"/>
              </w:rPr>
              <w:t xml:space="preserve"> числа на числовом луче.</w:t>
            </w:r>
          </w:p>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t>Читать и записывать</w:t>
            </w:r>
            <w:r w:rsidRPr="00AC4E91">
              <w:rPr>
                <w:rFonts w:ascii="Times New Roman" w:hAnsi="Times New Roman" w:cs="Times New Roman"/>
              </w:rPr>
              <w:t xml:space="preserve"> числовые равенства и неравенства.</w:t>
            </w:r>
          </w:p>
          <w:p w:rsidR="001A2E9F" w:rsidRPr="00AC4E91" w:rsidRDefault="001A2E9F" w:rsidP="005B3945">
            <w:pPr>
              <w:spacing w:after="0"/>
              <w:jc w:val="both"/>
              <w:rPr>
                <w:rFonts w:ascii="Times New Roman" w:hAnsi="Times New Roman" w:cs="Times New Roman"/>
                <w:bCs/>
              </w:rPr>
            </w:pPr>
            <w:r w:rsidRPr="00AC4E91">
              <w:rPr>
                <w:rFonts w:ascii="Times New Roman" w:hAnsi="Times New Roman" w:cs="Times New Roman"/>
                <w:bCs/>
              </w:rPr>
              <w:t>Читать и записывать трёхзначные числа</w:t>
            </w: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t xml:space="preserve">Исследовать </w:t>
            </w:r>
            <w:r w:rsidRPr="00AC4E91">
              <w:rPr>
                <w:rFonts w:ascii="Times New Roman" w:hAnsi="Times New Roman" w:cs="Times New Roman"/>
              </w:rPr>
              <w:t>ситуации, требующие сравнения чисел и величин, их упорядочения.</w:t>
            </w:r>
          </w:p>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t xml:space="preserve">Характеризовать </w:t>
            </w:r>
            <w:r w:rsidRPr="00AC4E91">
              <w:rPr>
                <w:rFonts w:ascii="Times New Roman" w:hAnsi="Times New Roman" w:cs="Times New Roman"/>
              </w:rPr>
              <w:t>явления и события с использованием чисел и величин.</w:t>
            </w:r>
          </w:p>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t xml:space="preserve">Знать </w:t>
            </w:r>
            <w:r w:rsidRPr="00AC4E91">
              <w:rPr>
                <w:rFonts w:ascii="Times New Roman" w:hAnsi="Times New Roman" w:cs="Times New Roman"/>
              </w:rPr>
              <w:t>единицы измерения времени.</w:t>
            </w:r>
          </w:p>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t xml:space="preserve">Измерять </w:t>
            </w:r>
            <w:r w:rsidRPr="00AC4E91">
              <w:rPr>
                <w:rFonts w:ascii="Times New Roman" w:hAnsi="Times New Roman" w:cs="Times New Roman"/>
              </w:rPr>
              <w:t xml:space="preserve"> время с помощью часов.</w:t>
            </w:r>
          </w:p>
          <w:p w:rsidR="001A2E9F" w:rsidRPr="00AC4E91" w:rsidRDefault="001A2E9F" w:rsidP="005B3945">
            <w:pPr>
              <w:spacing w:after="0"/>
              <w:rPr>
                <w:rFonts w:ascii="Times New Roman" w:hAnsi="Times New Roman" w:cs="Times New Roman"/>
                <w:b/>
                <w:bCs/>
              </w:rPr>
            </w:pPr>
            <w:r w:rsidRPr="00AC4E91">
              <w:rPr>
                <w:rFonts w:ascii="Times New Roman" w:hAnsi="Times New Roman" w:cs="Times New Roman"/>
              </w:rPr>
              <w:t>Преобразовывать и сравнивать величины.</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rPr>
              <w:lastRenderedPageBreak/>
              <w:t xml:space="preserve">       </w:t>
            </w:r>
            <w:r w:rsidRPr="00AC4E91">
              <w:rPr>
                <w:rFonts w:ascii="Times New Roman" w:hAnsi="Times New Roman" w:cs="Times New Roman"/>
                <w:b/>
                <w:bCs/>
              </w:rPr>
              <w:t>2</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                                    Арифметические действия (46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ind w:firstLine="397"/>
              <w:jc w:val="both"/>
              <w:rPr>
                <w:rFonts w:ascii="Times New Roman" w:hAnsi="Times New Roman" w:cs="Times New Roman"/>
                <w:iCs/>
              </w:rPr>
            </w:pPr>
            <w:r w:rsidRPr="00AC4E91">
              <w:rPr>
                <w:rFonts w:ascii="Times New Roman" w:hAnsi="Times New Roman" w:cs="Times New Roman"/>
              </w:rPr>
              <w:t xml:space="preserve">Числовое выражение и его значение. Устное сложение и вычитание чисел в пределах 100 без перехода и с переходом через разряд. Правило вычитания суммы из суммы. Поразрядные способы сложения и вычитания в пределах 100. Разностное сравнение чисел. Запись сложения и вычитания в столбик: ее преимущества по отношению к записи в строчку при поразрядном выполнении действий. </w:t>
            </w:r>
            <w:r w:rsidRPr="00AC4E91">
              <w:rPr>
                <w:rFonts w:ascii="Times New Roman" w:hAnsi="Times New Roman" w:cs="Times New Roman"/>
                <w:iCs/>
              </w:rPr>
              <w:t>Выполнение и проверка действий сложения и вычитания с помощью калькулятора.</w:t>
            </w:r>
          </w:p>
          <w:p w:rsidR="001A2E9F" w:rsidRPr="00AC4E91" w:rsidRDefault="001A2E9F" w:rsidP="005B3945">
            <w:pPr>
              <w:spacing w:after="0"/>
              <w:ind w:firstLine="397"/>
              <w:rPr>
                <w:rFonts w:ascii="Times New Roman" w:hAnsi="Times New Roman" w:cs="Times New Roman"/>
              </w:rPr>
            </w:pPr>
            <w:r w:rsidRPr="00AC4E91">
              <w:rPr>
                <w:rFonts w:ascii="Times New Roman" w:hAnsi="Times New Roman" w:cs="Times New Roman"/>
              </w:rPr>
              <w:t>Связь между компонентами и результатом действия (сложения и вычитания). Уравнение как форма записи действия с неизвестным компонентом. Правила нахождения неизвестного слагаемого, неизвестного вычитаемого, неизвестного уменьшаемого.</w:t>
            </w:r>
          </w:p>
          <w:p w:rsidR="001A2E9F" w:rsidRPr="00AC4E91" w:rsidRDefault="001A2E9F" w:rsidP="005B3945">
            <w:pPr>
              <w:spacing w:after="0"/>
              <w:ind w:firstLine="397"/>
              <w:rPr>
                <w:rFonts w:ascii="Times New Roman" w:hAnsi="Times New Roman" w:cs="Times New Roman"/>
              </w:rPr>
            </w:pPr>
            <w:r w:rsidRPr="00AC4E91">
              <w:rPr>
                <w:rFonts w:ascii="Times New Roman" w:hAnsi="Times New Roman" w:cs="Times New Roman"/>
              </w:rPr>
              <w:t>Умножение как сложение одинаковых слагаемых. Знак умножения</w:t>
            </w:r>
            <w:proofErr w:type="gramStart"/>
            <w:r w:rsidRPr="00AC4E91">
              <w:rPr>
                <w:rFonts w:ascii="Times New Roman" w:hAnsi="Times New Roman" w:cs="Times New Roman"/>
              </w:rPr>
              <w:t xml:space="preserve"> (·). </w:t>
            </w:r>
            <w:proofErr w:type="gramEnd"/>
            <w:r w:rsidRPr="00AC4E91">
              <w:rPr>
                <w:rFonts w:ascii="Times New Roman" w:hAnsi="Times New Roman" w:cs="Times New Roman"/>
              </w:rPr>
              <w:t xml:space="preserve">Множители, произведение и его значение. Табличные случаи умножения. Случаи умножения на 0 и на 1. Переместительное свойство умножения. </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Увеличение числа в несколько раз.</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Порядок выполнения действий: умножение и сложение, умножение и вычитание. Действия первой и второй ступеней.</w:t>
            </w:r>
          </w:p>
          <w:p w:rsidR="001A2E9F" w:rsidRPr="00AC4E91" w:rsidRDefault="001A2E9F" w:rsidP="005B3945">
            <w:pPr>
              <w:spacing w:after="0"/>
              <w:ind w:firstLine="397"/>
              <w:rPr>
                <w:rFonts w:ascii="Times New Roman" w:hAnsi="Times New Roman" w:cs="Times New Roman"/>
              </w:rPr>
            </w:pPr>
            <w:r w:rsidRPr="00AC4E91">
              <w:rPr>
                <w:rFonts w:ascii="Times New Roman" w:hAnsi="Times New Roman" w:cs="Times New Roman"/>
              </w:rPr>
              <w:t>Знакомство с делением на уровне предметных действий. Знак деления</w:t>
            </w:r>
            <w:proofErr w:type="gramStart"/>
            <w:r w:rsidRPr="00AC4E91">
              <w:rPr>
                <w:rFonts w:ascii="Times New Roman" w:hAnsi="Times New Roman" w:cs="Times New Roman"/>
              </w:rPr>
              <w:t xml:space="preserve"> (</w:t>
            </w:r>
            <w:r w:rsidRPr="00AC4E91">
              <w:rPr>
                <w:rFonts w:ascii="Times New Roman" w:hAnsi="Times New Roman" w:cs="Times New Roman"/>
                <w:lang w:bidi="he-IL"/>
              </w:rPr>
              <w:t>׃</w:t>
            </w:r>
            <w:r w:rsidRPr="00AC4E91">
              <w:rPr>
                <w:rFonts w:ascii="Times New Roman" w:hAnsi="Times New Roman" w:cs="Times New Roman"/>
              </w:rPr>
              <w:t xml:space="preserve">). </w:t>
            </w:r>
            <w:proofErr w:type="gramEnd"/>
            <w:r w:rsidRPr="00AC4E91">
              <w:rPr>
                <w:rFonts w:ascii="Times New Roman" w:hAnsi="Times New Roman" w:cs="Times New Roman"/>
                <w:iCs/>
              </w:rPr>
              <w:t xml:space="preserve">Деление как </w:t>
            </w:r>
            <w:r w:rsidRPr="00AC4E91">
              <w:rPr>
                <w:rFonts w:ascii="Times New Roman" w:hAnsi="Times New Roman" w:cs="Times New Roman"/>
                <w:iCs/>
              </w:rPr>
              <w:lastRenderedPageBreak/>
              <w:t>последовательное вычитание.</w:t>
            </w:r>
            <w:r w:rsidRPr="00AC4E91">
              <w:rPr>
                <w:rFonts w:ascii="Times New Roman" w:hAnsi="Times New Roman" w:cs="Times New Roman"/>
              </w:rPr>
              <w:t xml:space="preserve"> Делимое, делитель, частное и его значение. Доля (половина, треть, четверть, пятая часть и т. п.). Деление как нахождение заданной доли числа. Уменьшение числа в несколько раз.</w:t>
            </w:r>
          </w:p>
          <w:p w:rsidR="001A2E9F" w:rsidRPr="00AC4E91" w:rsidRDefault="001A2E9F" w:rsidP="005B3945">
            <w:pPr>
              <w:spacing w:after="0"/>
              <w:ind w:firstLine="397"/>
              <w:rPr>
                <w:rFonts w:ascii="Times New Roman" w:hAnsi="Times New Roman" w:cs="Times New Roman"/>
              </w:rPr>
            </w:pPr>
            <w:r w:rsidRPr="00AC4E91">
              <w:rPr>
                <w:rFonts w:ascii="Times New Roman" w:hAnsi="Times New Roman" w:cs="Times New Roman"/>
              </w:rPr>
              <w:t>Деление как измерение величины или численности множества с помощью заданной единицы.</w:t>
            </w:r>
          </w:p>
          <w:p w:rsidR="001A2E9F" w:rsidRPr="00AC4E91" w:rsidRDefault="001A2E9F" w:rsidP="005B3945">
            <w:pPr>
              <w:spacing w:after="0"/>
              <w:ind w:firstLine="397"/>
              <w:rPr>
                <w:rFonts w:ascii="Times New Roman" w:hAnsi="Times New Roman" w:cs="Times New Roman"/>
              </w:rPr>
            </w:pPr>
            <w:r w:rsidRPr="00AC4E91">
              <w:rPr>
                <w:rFonts w:ascii="Times New Roman" w:hAnsi="Times New Roman" w:cs="Times New Roman"/>
              </w:rPr>
              <w:t>Использование свойств арифметических действий для удобства вычислений.</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lastRenderedPageBreak/>
              <w:t xml:space="preserve">Сравнивать </w:t>
            </w:r>
            <w:r w:rsidRPr="00AC4E91">
              <w:rPr>
                <w:rFonts w:ascii="Times New Roman" w:hAnsi="Times New Roman" w:cs="Times New Roman"/>
              </w:rPr>
              <w:t>разные способы вычислений, выбирать удобный способ.</w:t>
            </w:r>
          </w:p>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t>Моделировать</w:t>
            </w:r>
            <w:r w:rsidRPr="00AC4E91">
              <w:rPr>
                <w:rFonts w:ascii="Times New Roman" w:hAnsi="Times New Roman" w:cs="Times New Roman"/>
              </w:rPr>
              <w:t xml:space="preserve"> ситуации, иллюстрирующие арифметическое действие и ход его выполнения.</w:t>
            </w:r>
          </w:p>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t xml:space="preserve">Использовать </w:t>
            </w:r>
            <w:r w:rsidRPr="00AC4E91">
              <w:rPr>
                <w:rFonts w:ascii="Times New Roman" w:hAnsi="Times New Roman" w:cs="Times New Roman"/>
              </w:rPr>
              <w:t>математическую терминологию при записи и выполнении арифметического действия (сложения, вычитания, умножения, деления).</w:t>
            </w:r>
          </w:p>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t xml:space="preserve">Уметь </w:t>
            </w:r>
            <w:r w:rsidRPr="00AC4E91">
              <w:rPr>
                <w:rFonts w:ascii="Times New Roman" w:hAnsi="Times New Roman" w:cs="Times New Roman"/>
              </w:rPr>
              <w:t>находить неизвестное слагаемое, неизвестное вычитаемое, неизвестное уменьшаемое.</w:t>
            </w:r>
          </w:p>
          <w:p w:rsidR="001A2E9F" w:rsidRPr="00AC4E91" w:rsidRDefault="001A2E9F" w:rsidP="005B3945">
            <w:pPr>
              <w:spacing w:after="0"/>
              <w:rPr>
                <w:rFonts w:ascii="Times New Roman" w:hAnsi="Times New Roman" w:cs="Times New Roman"/>
                <w:bCs/>
              </w:rPr>
            </w:pPr>
            <w:r w:rsidRPr="00AC4E91">
              <w:rPr>
                <w:rFonts w:ascii="Times New Roman" w:hAnsi="Times New Roman" w:cs="Times New Roman"/>
                <w:bCs/>
              </w:rPr>
              <w:t>Складывать и вычитать числа в пределах 100, используя письменный и устный способ.</w:t>
            </w:r>
          </w:p>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Cs/>
              </w:rPr>
              <w:t>Знать название чисел при умножении</w:t>
            </w:r>
            <w:r w:rsidRPr="00AC4E91">
              <w:rPr>
                <w:rFonts w:ascii="Times New Roman" w:hAnsi="Times New Roman" w:cs="Times New Roman"/>
                <w:b/>
                <w:bCs/>
              </w:rPr>
              <w:t>.</w:t>
            </w:r>
          </w:p>
          <w:p w:rsidR="001A2E9F" w:rsidRPr="00AC4E91" w:rsidRDefault="001A2E9F" w:rsidP="005B3945">
            <w:pPr>
              <w:spacing w:after="0"/>
              <w:jc w:val="both"/>
              <w:rPr>
                <w:rFonts w:ascii="Times New Roman" w:hAnsi="Times New Roman" w:cs="Times New Roman"/>
                <w:bCs/>
              </w:rPr>
            </w:pPr>
            <w:r w:rsidRPr="00AC4E91">
              <w:rPr>
                <w:rFonts w:ascii="Times New Roman" w:hAnsi="Times New Roman" w:cs="Times New Roman"/>
                <w:bCs/>
              </w:rPr>
              <w:t xml:space="preserve">Знать табличные случаи умножения. Находить значение выражений </w:t>
            </w:r>
            <w:proofErr w:type="gramStart"/>
            <w:r w:rsidRPr="00AC4E91">
              <w:rPr>
                <w:rFonts w:ascii="Times New Roman" w:hAnsi="Times New Roman" w:cs="Times New Roman"/>
                <w:bCs/>
              </w:rPr>
              <w:t>при</w:t>
            </w:r>
            <w:proofErr w:type="gramEnd"/>
            <w:r w:rsidRPr="00AC4E91">
              <w:rPr>
                <w:rFonts w:ascii="Times New Roman" w:hAnsi="Times New Roman" w:cs="Times New Roman"/>
                <w:bCs/>
              </w:rPr>
              <w:t xml:space="preserve"> умножение на 0, 1.</w:t>
            </w:r>
          </w:p>
          <w:p w:rsidR="001A2E9F" w:rsidRPr="00AC4E91" w:rsidRDefault="001A2E9F" w:rsidP="005B3945">
            <w:pPr>
              <w:spacing w:after="0"/>
              <w:jc w:val="both"/>
              <w:rPr>
                <w:rFonts w:ascii="Times New Roman" w:hAnsi="Times New Roman" w:cs="Times New Roman"/>
                <w:bCs/>
              </w:rPr>
            </w:pPr>
            <w:r w:rsidRPr="00AC4E91">
              <w:rPr>
                <w:rFonts w:ascii="Times New Roman" w:hAnsi="Times New Roman" w:cs="Times New Roman"/>
                <w:bCs/>
              </w:rPr>
              <w:t>Знать порядок действий, находить значение выражений, состоящих из 2-3 действий.</w:t>
            </w:r>
          </w:p>
          <w:p w:rsidR="001A2E9F" w:rsidRPr="00AC4E91" w:rsidRDefault="001A2E9F" w:rsidP="005B3945">
            <w:pPr>
              <w:spacing w:after="0"/>
              <w:jc w:val="both"/>
              <w:rPr>
                <w:rFonts w:ascii="Times New Roman" w:hAnsi="Times New Roman" w:cs="Times New Roman"/>
                <w:bCs/>
              </w:rPr>
            </w:pPr>
            <w:r w:rsidRPr="00AC4E91">
              <w:rPr>
                <w:rFonts w:ascii="Times New Roman" w:hAnsi="Times New Roman" w:cs="Times New Roman"/>
                <w:bCs/>
              </w:rPr>
              <w:t>Знать название компонентов при делении.</w:t>
            </w:r>
          </w:p>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lastRenderedPageBreak/>
              <w:t xml:space="preserve">Прогнозировать </w:t>
            </w:r>
            <w:r w:rsidRPr="00AC4E91">
              <w:rPr>
                <w:rFonts w:ascii="Times New Roman" w:hAnsi="Times New Roman" w:cs="Times New Roman"/>
              </w:rPr>
              <w:t>результат вычислений.</w:t>
            </w:r>
          </w:p>
          <w:p w:rsidR="001A2E9F" w:rsidRPr="00AC4E91" w:rsidRDefault="001A2E9F" w:rsidP="005B3945">
            <w:pPr>
              <w:spacing w:after="0"/>
              <w:rPr>
                <w:rFonts w:ascii="Times New Roman" w:hAnsi="Times New Roman" w:cs="Times New Roman"/>
                <w:b/>
                <w:bCs/>
              </w:rPr>
            </w:pPr>
            <w:r w:rsidRPr="00AC4E91">
              <w:rPr>
                <w:rFonts w:ascii="Times New Roman" w:hAnsi="Times New Roman" w:cs="Times New Roman"/>
                <w:b/>
                <w:bCs/>
              </w:rPr>
              <w:t xml:space="preserve">Использовать </w:t>
            </w:r>
            <w:r w:rsidRPr="00AC4E91">
              <w:rPr>
                <w:rFonts w:ascii="Times New Roman" w:hAnsi="Times New Roman" w:cs="Times New Roman"/>
              </w:rPr>
              <w:t>свойства арифметических действий для удобства вычислений.</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lastRenderedPageBreak/>
              <w:t>3</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                                             Текстовые задачи (36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Арифметическая текстовая (сюжетная) задача как особый вид математического задания. Отличительные признаки арифметической текстовой (сюжетной) задачи и ее обязательные компоненты: условие с наличием числовых данных (данных величин) и требование (вопрос) с наличием искомого числа (величины). Формулировка арифметической сюжетной задачи в виде текста. Краткая запись задачи.</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Графическое моделирование связей между данными и искомым.</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Простая задача. Формирование умения правильного выбора действия при решении простой задачи: на основе смысла арифметического действия и с помощью графической модели.</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 xml:space="preserve">Составная задача. Преобразование составной задачи в простую </w:t>
            </w:r>
            <w:proofErr w:type="gramStart"/>
            <w:r w:rsidRPr="00AC4E91">
              <w:rPr>
                <w:rFonts w:ascii="Times New Roman" w:hAnsi="Times New Roman" w:cs="Times New Roman"/>
              </w:rPr>
              <w:t>и</w:t>
            </w:r>
            <w:proofErr w:type="gramEnd"/>
            <w:r w:rsidRPr="00AC4E91">
              <w:rPr>
                <w:rFonts w:ascii="Times New Roman" w:hAnsi="Times New Roman" w:cs="Times New Roman"/>
              </w:rPr>
              <w:t xml:space="preserve"> наоборот за счет изменения требования или условия. Разбивка составной задачи на несколько простых. Запись решения составной задачи по «шагам» (действиям) и в виде одного выражения.</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 xml:space="preserve">Понятие об обратной задаче. Составление задач, обратных </w:t>
            </w:r>
            <w:proofErr w:type="gramStart"/>
            <w:r w:rsidRPr="00AC4E91">
              <w:rPr>
                <w:rFonts w:ascii="Times New Roman" w:hAnsi="Times New Roman" w:cs="Times New Roman"/>
              </w:rPr>
              <w:t>данной</w:t>
            </w:r>
            <w:proofErr w:type="gramEnd"/>
            <w:r w:rsidRPr="00AC4E91">
              <w:rPr>
                <w:rFonts w:ascii="Times New Roman" w:hAnsi="Times New Roman" w:cs="Times New Roman"/>
              </w:rPr>
              <w:t>. Решение обратной задачи как способ проверки правильности решения данной.</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 xml:space="preserve">Моделирование и решение простых арифметических сюжетных задач на </w:t>
            </w:r>
            <w:proofErr w:type="gramStart"/>
            <w:r w:rsidRPr="00AC4E91">
              <w:rPr>
                <w:rFonts w:ascii="Times New Roman" w:hAnsi="Times New Roman" w:cs="Times New Roman"/>
              </w:rPr>
              <w:t>сложение</w:t>
            </w:r>
            <w:proofErr w:type="gramEnd"/>
            <w:r w:rsidRPr="00AC4E91">
              <w:rPr>
                <w:rFonts w:ascii="Times New Roman" w:hAnsi="Times New Roman" w:cs="Times New Roman"/>
              </w:rPr>
              <w:t xml:space="preserve"> и вычитание с помощью уравнений.</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Задачи на время (начало, конец, продолжительность события).</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Решение разнообразных текстовых задач арифметическим способом.</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Задачи, содержащие отношения «больше на (в) …», «меньше на (в) …».</w:t>
            </w:r>
          </w:p>
          <w:p w:rsidR="001A2E9F" w:rsidRPr="00AC4E91" w:rsidRDefault="001A2E9F" w:rsidP="005B3945">
            <w:pPr>
              <w:spacing w:after="0"/>
              <w:jc w:val="both"/>
              <w:rPr>
                <w:rFonts w:ascii="Times New Roman" w:hAnsi="Times New Roman" w:cs="Times New Roman"/>
              </w:rPr>
            </w:pP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Моделировать </w:t>
            </w:r>
            <w:r w:rsidRPr="00AC4E91">
              <w:rPr>
                <w:rFonts w:ascii="Times New Roman" w:hAnsi="Times New Roman" w:cs="Times New Roman"/>
              </w:rPr>
              <w:t xml:space="preserve">ситуации, требующие перехода от одних единиц измерения к другим. </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Планировать</w:t>
            </w:r>
            <w:r w:rsidRPr="00AC4E91">
              <w:rPr>
                <w:rFonts w:ascii="Times New Roman" w:hAnsi="Times New Roman" w:cs="Times New Roman"/>
              </w:rPr>
              <w:t xml:space="preserve"> решение задачи. Выбирать наиболее целесообразный способ решения текстовой задачи.</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Объяснить </w:t>
            </w:r>
            <w:r w:rsidRPr="00AC4E91">
              <w:rPr>
                <w:rFonts w:ascii="Times New Roman" w:hAnsi="Times New Roman" w:cs="Times New Roman"/>
              </w:rPr>
              <w:t>выбор арифметических действий для решения.</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Действовать</w:t>
            </w:r>
            <w:r w:rsidRPr="00AC4E91">
              <w:rPr>
                <w:rFonts w:ascii="Times New Roman" w:hAnsi="Times New Roman" w:cs="Times New Roman"/>
              </w:rPr>
              <w:t xml:space="preserve"> по заданному и самостоятельно составленному плану решения задачи.</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Использовать </w:t>
            </w:r>
            <w:r w:rsidRPr="00AC4E91">
              <w:rPr>
                <w:rFonts w:ascii="Times New Roman" w:hAnsi="Times New Roman" w:cs="Times New Roman"/>
              </w:rPr>
              <w:t>геометрические образы для решения задачи.</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Самостоятельно выбирать </w:t>
            </w:r>
            <w:r w:rsidRPr="00AC4E91">
              <w:rPr>
                <w:rFonts w:ascii="Times New Roman" w:hAnsi="Times New Roman" w:cs="Times New Roman"/>
              </w:rPr>
              <w:t>способ решения задачи.</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Выполнять </w:t>
            </w:r>
            <w:r w:rsidRPr="00AC4E91">
              <w:rPr>
                <w:rFonts w:ascii="Times New Roman" w:hAnsi="Times New Roman" w:cs="Times New Roman"/>
              </w:rPr>
              <w:t>краткую запись.</w:t>
            </w:r>
          </w:p>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rPr>
              <w:t xml:space="preserve">Решать разные виды текстовых задач. </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rPr>
              <w:t xml:space="preserve">      </w:t>
            </w:r>
            <w:r w:rsidRPr="00AC4E91">
              <w:rPr>
                <w:rFonts w:ascii="Times New Roman" w:hAnsi="Times New Roman" w:cs="Times New Roman"/>
                <w:b/>
                <w:bCs/>
              </w:rPr>
              <w:t xml:space="preserve"> 4</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                                   Геометрические фигуры (10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 xml:space="preserve">Бесконечность </w:t>
            </w:r>
            <w:proofErr w:type="gramStart"/>
            <w:r w:rsidRPr="00AC4E91">
              <w:rPr>
                <w:rFonts w:ascii="Times New Roman" w:hAnsi="Times New Roman" w:cs="Times New Roman"/>
              </w:rPr>
              <w:t>прямой</w:t>
            </w:r>
            <w:proofErr w:type="gramEnd"/>
            <w:r w:rsidRPr="00AC4E91">
              <w:rPr>
                <w:rFonts w:ascii="Times New Roman" w:hAnsi="Times New Roman" w:cs="Times New Roman"/>
              </w:rPr>
              <w:t xml:space="preserve">. Луч как полупрямая. </w:t>
            </w:r>
            <w:r w:rsidRPr="00AC4E91">
              <w:rPr>
                <w:rFonts w:ascii="Times New Roman" w:hAnsi="Times New Roman" w:cs="Times New Roman"/>
              </w:rPr>
              <w:lastRenderedPageBreak/>
              <w:t xml:space="preserve">Угол. Виды углов: прямой, острый, тупой. Углы в многоугольнике. Прямоугольник. Квадрат как частный случай прямоугольника. </w:t>
            </w:r>
          </w:p>
          <w:p w:rsidR="001A2E9F" w:rsidRPr="00AC4E91" w:rsidRDefault="001A2E9F" w:rsidP="005B3945">
            <w:pPr>
              <w:spacing w:after="0"/>
              <w:ind w:firstLine="397"/>
              <w:jc w:val="both"/>
              <w:rPr>
                <w:rFonts w:ascii="Times New Roman" w:hAnsi="Times New Roman" w:cs="Times New Roman"/>
                <w:iCs/>
              </w:rPr>
            </w:pPr>
            <w:r w:rsidRPr="00AC4E91">
              <w:rPr>
                <w:rFonts w:ascii="Times New Roman" w:hAnsi="Times New Roman" w:cs="Times New Roman"/>
              </w:rPr>
              <w:t xml:space="preserve">Окружность и круг. Центр, радиус, диаметр окружности (круга). Построение окружности (круга) с помощью циркуля. </w:t>
            </w:r>
            <w:r w:rsidRPr="00AC4E91">
              <w:rPr>
                <w:rFonts w:ascii="Times New Roman" w:hAnsi="Times New Roman" w:cs="Times New Roman"/>
                <w:iCs/>
              </w:rPr>
              <w:t xml:space="preserve">Использование циркуля для откладывания отрезка равного по длине </w:t>
            </w:r>
            <w:proofErr w:type="gramStart"/>
            <w:r w:rsidRPr="00AC4E91">
              <w:rPr>
                <w:rFonts w:ascii="Times New Roman" w:hAnsi="Times New Roman" w:cs="Times New Roman"/>
                <w:iCs/>
              </w:rPr>
              <w:t>данному</w:t>
            </w:r>
            <w:proofErr w:type="gramEnd"/>
            <w:r w:rsidRPr="00AC4E91">
              <w:rPr>
                <w:rFonts w:ascii="Times New Roman" w:hAnsi="Times New Roman" w:cs="Times New Roman"/>
                <w:iCs/>
              </w:rPr>
              <w:t>.</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lastRenderedPageBreak/>
              <w:t xml:space="preserve">Моделировать </w:t>
            </w:r>
            <w:r w:rsidRPr="00AC4E91">
              <w:rPr>
                <w:rFonts w:ascii="Times New Roman" w:hAnsi="Times New Roman" w:cs="Times New Roman"/>
              </w:rPr>
              <w:t xml:space="preserve">разнообразные </w:t>
            </w:r>
            <w:r w:rsidRPr="00AC4E91">
              <w:rPr>
                <w:rFonts w:ascii="Times New Roman" w:hAnsi="Times New Roman" w:cs="Times New Roman"/>
              </w:rPr>
              <w:lastRenderedPageBreak/>
              <w:t>ситуации расположения объектов в пространстве и на плоскости.</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Конструировать </w:t>
            </w:r>
            <w:r w:rsidRPr="00AC4E91">
              <w:rPr>
                <w:rFonts w:ascii="Times New Roman" w:hAnsi="Times New Roman" w:cs="Times New Roman"/>
              </w:rPr>
              <w:t>модели геометрических фигур.</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Исследовать </w:t>
            </w:r>
            <w:r w:rsidRPr="00AC4E91">
              <w:rPr>
                <w:rFonts w:ascii="Times New Roman" w:hAnsi="Times New Roman" w:cs="Times New Roman"/>
              </w:rPr>
              <w:t>предметы окружающего мира: сопоставлять с геометрическими формами.</w:t>
            </w:r>
          </w:p>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Сравнивать </w:t>
            </w:r>
            <w:r w:rsidRPr="00AC4E91">
              <w:rPr>
                <w:rFonts w:ascii="Times New Roman" w:hAnsi="Times New Roman" w:cs="Times New Roman"/>
              </w:rPr>
              <w:t>геометрические фигуры по форме.</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lastRenderedPageBreak/>
              <w:t xml:space="preserve">       5</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b/>
                <w:bCs/>
              </w:rPr>
              <w:t xml:space="preserve">                         Геометрические величины (12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rPr>
              <w:t>Единица длины – метр. Соотношения между метром, дециметром и сантиметром (</w:t>
            </w:r>
            <w:smartTag w:uri="urn:schemas-microsoft-com:office:smarttags" w:element="metricconverter">
              <w:smartTagPr>
                <w:attr w:name="ProductID" w:val="1 м"/>
              </w:smartTagPr>
              <w:r w:rsidRPr="00AC4E91">
                <w:rPr>
                  <w:rFonts w:ascii="Times New Roman" w:hAnsi="Times New Roman" w:cs="Times New Roman"/>
                </w:rPr>
                <w:t>1 м</w:t>
              </w:r>
            </w:smartTag>
            <w:r w:rsidRPr="00AC4E91">
              <w:rPr>
                <w:rFonts w:ascii="Times New Roman" w:hAnsi="Times New Roman" w:cs="Times New Roman"/>
              </w:rPr>
              <w:t xml:space="preserve"> = 10 дм = </w:t>
            </w:r>
            <w:smartTag w:uri="urn:schemas-microsoft-com:office:smarttags" w:element="metricconverter">
              <w:smartTagPr>
                <w:attr w:name="ProductID" w:val="100 см"/>
              </w:smartTagPr>
              <w:r w:rsidRPr="00AC4E91">
                <w:rPr>
                  <w:rFonts w:ascii="Times New Roman" w:hAnsi="Times New Roman" w:cs="Times New Roman"/>
                </w:rPr>
                <w:t>100 см</w:t>
              </w:r>
            </w:smartTag>
            <w:r w:rsidRPr="00AC4E91">
              <w:rPr>
                <w:rFonts w:ascii="Times New Roman" w:hAnsi="Times New Roman" w:cs="Times New Roman"/>
              </w:rPr>
              <w:t xml:space="preserve">). </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 xml:space="preserve">Длина </w:t>
            </w:r>
            <w:proofErr w:type="gramStart"/>
            <w:r w:rsidRPr="00AC4E91">
              <w:rPr>
                <w:rFonts w:ascii="Times New Roman" w:hAnsi="Times New Roman" w:cs="Times New Roman"/>
              </w:rPr>
              <w:t>ломаной</w:t>
            </w:r>
            <w:proofErr w:type="gramEnd"/>
            <w:r w:rsidRPr="00AC4E91">
              <w:rPr>
                <w:rFonts w:ascii="Times New Roman" w:hAnsi="Times New Roman" w:cs="Times New Roman"/>
              </w:rPr>
              <w:t>. Периметр многоугольника. Вычисление периметра квадрата и прямоугольника.</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Сравнивать </w:t>
            </w:r>
            <w:r w:rsidRPr="00AC4E91">
              <w:rPr>
                <w:rFonts w:ascii="Times New Roman" w:hAnsi="Times New Roman" w:cs="Times New Roman"/>
              </w:rPr>
              <w:t>геометрические фигуры по длине.</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Классифицировать  (</w:t>
            </w:r>
            <w:r w:rsidRPr="00AC4E91">
              <w:rPr>
                <w:rFonts w:ascii="Times New Roman" w:hAnsi="Times New Roman" w:cs="Times New Roman"/>
              </w:rPr>
              <w:t>объединять в группы) геометрические фигуры.</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rPr>
              <w:t>Вычислять периметр прямоугольника и квадрата.</w:t>
            </w:r>
          </w:p>
          <w:p w:rsidR="001A2E9F" w:rsidRPr="00AC4E91" w:rsidRDefault="001A2E9F" w:rsidP="005B3945">
            <w:pPr>
              <w:spacing w:after="0"/>
              <w:jc w:val="both"/>
              <w:rPr>
                <w:rFonts w:ascii="Times New Roman" w:hAnsi="Times New Roman" w:cs="Times New Roman"/>
                <w:b/>
                <w:bCs/>
              </w:rPr>
            </w:pP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6</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                                            Работа с данными (12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Таблица умножения однозначных чисел (кроме 0). Чтение и заполнение строк, столбцов таблицы. Представление информации в таблице. Использование таблицы для формулировки задания.</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Работать с информацией: </w:t>
            </w:r>
            <w:r w:rsidRPr="00AC4E91">
              <w:rPr>
                <w:rFonts w:ascii="Times New Roman" w:hAnsi="Times New Roman" w:cs="Times New Roman"/>
              </w:rPr>
              <w:t>находить, обобщать и представлять данные (с помощью и самостоятельно); интерпретировать информацию (объяснять, сравнивать)</w:t>
            </w:r>
          </w:p>
          <w:p w:rsidR="001A2E9F" w:rsidRPr="00AC4E91" w:rsidRDefault="001A2E9F" w:rsidP="005B3945">
            <w:pPr>
              <w:spacing w:after="0"/>
              <w:jc w:val="both"/>
              <w:rPr>
                <w:rFonts w:ascii="Times New Roman" w:hAnsi="Times New Roman" w:cs="Times New Roman"/>
                <w:b/>
                <w:bCs/>
              </w:rPr>
            </w:pP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p>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1</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tabs>
                <w:tab w:val="left" w:pos="3735"/>
                <w:tab w:val="center" w:pos="4819"/>
              </w:tabs>
              <w:spacing w:after="0"/>
              <w:jc w:val="both"/>
              <w:rPr>
                <w:rFonts w:ascii="Times New Roman" w:hAnsi="Times New Roman" w:cs="Times New Roman"/>
                <w:b/>
                <w:bCs/>
              </w:rPr>
            </w:pPr>
            <w:r w:rsidRPr="00AC4E91">
              <w:rPr>
                <w:rFonts w:ascii="Times New Roman" w:hAnsi="Times New Roman" w:cs="Times New Roman"/>
                <w:b/>
                <w:bCs/>
              </w:rPr>
              <w:t xml:space="preserve">                                                        3 </w:t>
            </w:r>
            <w:r w:rsidRPr="00AC4E91">
              <w:rPr>
                <w:rFonts w:ascii="Times New Roman" w:hAnsi="Times New Roman" w:cs="Times New Roman"/>
                <w:b/>
                <w:bCs/>
                <w:smallCaps/>
              </w:rPr>
              <w:t>класс</w:t>
            </w:r>
          </w:p>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                                        Числа и величины (10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u w:val="single"/>
              </w:rPr>
            </w:pPr>
            <w:r w:rsidRPr="00AC4E91">
              <w:rPr>
                <w:rFonts w:ascii="Times New Roman" w:hAnsi="Times New Roman" w:cs="Times New Roman"/>
                <w:u w:val="single"/>
              </w:rPr>
              <w:t>Нумерация и сравнение многозначных чисел.</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Получение новой разрядной единицы – тысячи. «Круглые» тысячи. Разряды единиц тысяч, десятков тысяч, сотен тысяч. Класс единиц и класс тысяч. Принцип устной нумерации с использованием названий классов. Поразрядное сравнение многозначных чисел.</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Натуральный ряд и другие числовые последовательности.</w:t>
            </w:r>
          </w:p>
          <w:p w:rsidR="001A2E9F" w:rsidRPr="00AC4E91" w:rsidRDefault="001A2E9F" w:rsidP="005B3945">
            <w:pPr>
              <w:spacing w:after="0"/>
              <w:jc w:val="both"/>
              <w:rPr>
                <w:rFonts w:ascii="Times New Roman" w:hAnsi="Times New Roman" w:cs="Times New Roman"/>
                <w:u w:val="single"/>
              </w:rPr>
            </w:pPr>
            <w:r w:rsidRPr="00AC4E91">
              <w:rPr>
                <w:rFonts w:ascii="Times New Roman" w:hAnsi="Times New Roman" w:cs="Times New Roman"/>
                <w:u w:val="single"/>
              </w:rPr>
              <w:t>Величины и их измерение.</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Единицы массы – грамм, тонна. Соотношение между килограммом и граммом (</w:t>
            </w:r>
            <w:smartTag w:uri="urn:schemas-microsoft-com:office:smarttags" w:element="metricconverter">
              <w:smartTagPr>
                <w:attr w:name="ProductID" w:val="1 кг"/>
              </w:smartTagPr>
              <w:r w:rsidRPr="00AC4E91">
                <w:rPr>
                  <w:rFonts w:ascii="Times New Roman" w:hAnsi="Times New Roman" w:cs="Times New Roman"/>
                </w:rPr>
                <w:t>1 кг</w:t>
              </w:r>
            </w:smartTag>
            <w:r w:rsidRPr="00AC4E91">
              <w:rPr>
                <w:rFonts w:ascii="Times New Roman" w:hAnsi="Times New Roman" w:cs="Times New Roman"/>
              </w:rPr>
              <w:t xml:space="preserve"> = </w:t>
            </w:r>
            <w:smartTag w:uri="urn:schemas-microsoft-com:office:smarttags" w:element="metricconverter">
              <w:smartTagPr>
                <w:attr w:name="ProductID" w:val="1000 г"/>
              </w:smartTagPr>
              <w:r w:rsidRPr="00AC4E91">
                <w:rPr>
                  <w:rFonts w:ascii="Times New Roman" w:hAnsi="Times New Roman" w:cs="Times New Roman"/>
                </w:rPr>
                <w:t>1000 г</w:t>
              </w:r>
            </w:smartTag>
            <w:r w:rsidRPr="00AC4E91">
              <w:rPr>
                <w:rFonts w:ascii="Times New Roman" w:hAnsi="Times New Roman" w:cs="Times New Roman"/>
              </w:rPr>
              <w:t xml:space="preserve">), между тонной и килограммом (1 т = </w:t>
            </w:r>
            <w:smartTag w:uri="urn:schemas-microsoft-com:office:smarttags" w:element="metricconverter">
              <w:smartTagPr>
                <w:attr w:name="ProductID" w:val="1000 кг"/>
              </w:smartTagPr>
              <w:r w:rsidRPr="00AC4E91">
                <w:rPr>
                  <w:rFonts w:ascii="Times New Roman" w:hAnsi="Times New Roman" w:cs="Times New Roman"/>
                </w:rPr>
                <w:t>1000 кг</w:t>
              </w:r>
            </w:smartTag>
            <w:r w:rsidRPr="00AC4E91">
              <w:rPr>
                <w:rFonts w:ascii="Times New Roman" w:hAnsi="Times New Roman" w:cs="Times New Roman"/>
              </w:rPr>
              <w:t xml:space="preserve">), между тонной и центнером (1 т = 10 </w:t>
            </w:r>
            <w:proofErr w:type="spellStart"/>
            <w:r w:rsidRPr="00AC4E91">
              <w:rPr>
                <w:rFonts w:ascii="Times New Roman" w:hAnsi="Times New Roman" w:cs="Times New Roman"/>
              </w:rPr>
              <w:t>ц</w:t>
            </w:r>
            <w:proofErr w:type="spellEnd"/>
            <w:r w:rsidRPr="00AC4E91">
              <w:rPr>
                <w:rFonts w:ascii="Times New Roman" w:hAnsi="Times New Roman" w:cs="Times New Roman"/>
              </w:rPr>
              <w:t>).</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Сравнивать </w:t>
            </w:r>
            <w:r w:rsidRPr="00AC4E91">
              <w:rPr>
                <w:rFonts w:ascii="Times New Roman" w:hAnsi="Times New Roman" w:cs="Times New Roman"/>
              </w:rPr>
              <w:t>числа по классам и разрядам.</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Моделировать </w:t>
            </w:r>
            <w:r w:rsidRPr="00AC4E91">
              <w:rPr>
                <w:rFonts w:ascii="Times New Roman" w:hAnsi="Times New Roman" w:cs="Times New Roman"/>
              </w:rPr>
              <w:t>ситуации, требующие перехода от одних единиц измерения к другим.</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Группировать</w:t>
            </w:r>
            <w:r w:rsidRPr="00AC4E91">
              <w:rPr>
                <w:rFonts w:ascii="Times New Roman" w:hAnsi="Times New Roman" w:cs="Times New Roman"/>
              </w:rPr>
              <w:t xml:space="preserve"> числа по заданному или самостоятельно установленному правилу.</w:t>
            </w:r>
          </w:p>
          <w:p w:rsidR="001A2E9F" w:rsidRPr="00AC4E91" w:rsidRDefault="001A2E9F" w:rsidP="005B3945">
            <w:pPr>
              <w:spacing w:after="0"/>
              <w:jc w:val="both"/>
              <w:rPr>
                <w:rFonts w:ascii="Times New Roman" w:hAnsi="Times New Roman" w:cs="Times New Roman"/>
              </w:rPr>
            </w:pP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Исследовать </w:t>
            </w:r>
            <w:r w:rsidRPr="00AC4E91">
              <w:rPr>
                <w:rFonts w:ascii="Times New Roman" w:hAnsi="Times New Roman" w:cs="Times New Roman"/>
              </w:rPr>
              <w:t>ситуации, требующие сравнения чисел и величин, их упорядочения.</w:t>
            </w:r>
          </w:p>
          <w:p w:rsidR="001A2E9F" w:rsidRPr="00AC4E91" w:rsidRDefault="001A2E9F" w:rsidP="005B3945">
            <w:pPr>
              <w:spacing w:after="0"/>
              <w:jc w:val="both"/>
              <w:rPr>
                <w:rFonts w:ascii="Times New Roman" w:hAnsi="Times New Roman" w:cs="Times New Roman"/>
                <w:b/>
                <w:bCs/>
              </w:rPr>
            </w:pP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2</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                         Арифметические действия (46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Алгоритмы сложения и вычитания многозначных чисел «столбиком».</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 xml:space="preserve">Сочетательное свойство умножения. Группировка множителей. Умножение суммы на число и числа на сумму. Умножение многозначного числа </w:t>
            </w:r>
            <w:proofErr w:type="gramStart"/>
            <w:r w:rsidRPr="00AC4E91">
              <w:rPr>
                <w:rFonts w:ascii="Times New Roman" w:hAnsi="Times New Roman" w:cs="Times New Roman"/>
              </w:rPr>
              <w:t>на</w:t>
            </w:r>
            <w:proofErr w:type="gramEnd"/>
            <w:r w:rsidRPr="00AC4E91">
              <w:rPr>
                <w:rFonts w:ascii="Times New Roman" w:hAnsi="Times New Roman" w:cs="Times New Roman"/>
              </w:rPr>
              <w:t xml:space="preserve"> однозначное и двузначное. Запись умножения «в столбик».</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lastRenderedPageBreak/>
              <w:t>Деление как действие обратное умножению. Табличные случаи деления. Взаимосвязь компонентов и результатов действий умножения и деления. Решение уравнений с неизвестным множителем, неизвестным делителем, неизвестным делимым. Кратное сравнение чисел и величин.</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Невозможность деления на 0. Деление числа на 1 и на само себя.</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 xml:space="preserve">Деление суммы и разности на число. Приемы устного деления двузначного числа на </w:t>
            </w:r>
            <w:proofErr w:type="gramStart"/>
            <w:r w:rsidRPr="00AC4E91">
              <w:rPr>
                <w:rFonts w:ascii="Times New Roman" w:hAnsi="Times New Roman" w:cs="Times New Roman"/>
              </w:rPr>
              <w:t>однозначное</w:t>
            </w:r>
            <w:proofErr w:type="gramEnd"/>
            <w:r w:rsidRPr="00AC4E91">
              <w:rPr>
                <w:rFonts w:ascii="Times New Roman" w:hAnsi="Times New Roman" w:cs="Times New Roman"/>
              </w:rPr>
              <w:t>, двузначного числа на двузначное.</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Умножение и деление на 10, 100, 1000.</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Действия первой и второй ступеней. Порядок выполнения действий. Нахождение значения выражения в несколько действий со скобками и без скобок.</w:t>
            </w:r>
          </w:p>
          <w:p w:rsidR="001A2E9F" w:rsidRPr="00AC4E91" w:rsidRDefault="001A2E9F" w:rsidP="005B3945">
            <w:pPr>
              <w:spacing w:after="0"/>
              <w:ind w:firstLine="397"/>
              <w:jc w:val="both"/>
              <w:rPr>
                <w:rFonts w:ascii="Times New Roman" w:hAnsi="Times New Roman" w:cs="Times New Roman"/>
                <w:iCs/>
              </w:rPr>
            </w:pPr>
            <w:r w:rsidRPr="00AC4E91">
              <w:rPr>
                <w:rFonts w:ascii="Times New Roman" w:hAnsi="Times New Roman" w:cs="Times New Roman"/>
                <w:iCs/>
              </w:rPr>
              <w:t>Вычисления и проверка вычислений с помощью калькулятора.</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Прикидка и оценка суммы, разности, произведения, частного.</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Использование свойств арифметических действий для удобства вычислений.</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lastRenderedPageBreak/>
              <w:t xml:space="preserve">Сравнивать </w:t>
            </w:r>
            <w:r w:rsidRPr="00AC4E91">
              <w:rPr>
                <w:rFonts w:ascii="Times New Roman" w:hAnsi="Times New Roman" w:cs="Times New Roman"/>
              </w:rPr>
              <w:t xml:space="preserve">разные способы вычислений, выбирать </w:t>
            </w:r>
            <w:proofErr w:type="gramStart"/>
            <w:r w:rsidRPr="00AC4E91">
              <w:rPr>
                <w:rFonts w:ascii="Times New Roman" w:hAnsi="Times New Roman" w:cs="Times New Roman"/>
              </w:rPr>
              <w:t>удобный</w:t>
            </w:r>
            <w:proofErr w:type="gramEnd"/>
            <w:r w:rsidRPr="00AC4E91">
              <w:rPr>
                <w:rFonts w:ascii="Times New Roman" w:hAnsi="Times New Roman" w:cs="Times New Roman"/>
              </w:rPr>
              <w:t>.</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Моделировать</w:t>
            </w:r>
            <w:r w:rsidRPr="00AC4E91">
              <w:rPr>
                <w:rFonts w:ascii="Times New Roman" w:hAnsi="Times New Roman" w:cs="Times New Roman"/>
              </w:rPr>
              <w:t xml:space="preserve"> ситуации, иллюстрирующие арифметическое действие и ход его выполнения.</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Использовать </w:t>
            </w:r>
            <w:r w:rsidRPr="00AC4E91">
              <w:rPr>
                <w:rFonts w:ascii="Times New Roman" w:hAnsi="Times New Roman" w:cs="Times New Roman"/>
              </w:rPr>
              <w:t xml:space="preserve">математическую терминологию при записи и </w:t>
            </w:r>
            <w:r w:rsidRPr="00AC4E91">
              <w:rPr>
                <w:rFonts w:ascii="Times New Roman" w:hAnsi="Times New Roman" w:cs="Times New Roman"/>
              </w:rPr>
              <w:lastRenderedPageBreak/>
              <w:t>выполнении арифметического действия (сложения, вычитания, умножения, деления).</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Моделировать</w:t>
            </w:r>
            <w:r w:rsidRPr="00AC4E91">
              <w:rPr>
                <w:rFonts w:ascii="Times New Roman" w:hAnsi="Times New Roman" w:cs="Times New Roman"/>
              </w:rPr>
              <w:t xml:space="preserve"> изученные арифметические зависимости.</w:t>
            </w:r>
          </w:p>
          <w:p w:rsidR="001A2E9F" w:rsidRPr="00AC4E91" w:rsidRDefault="001A2E9F" w:rsidP="005B3945">
            <w:pPr>
              <w:spacing w:after="0"/>
              <w:jc w:val="both"/>
              <w:rPr>
                <w:rFonts w:ascii="Times New Roman" w:hAnsi="Times New Roman" w:cs="Times New Roman"/>
                <w:bCs/>
              </w:rPr>
            </w:pPr>
            <w:r w:rsidRPr="00AC4E91">
              <w:rPr>
                <w:rFonts w:ascii="Times New Roman" w:hAnsi="Times New Roman" w:cs="Times New Roman"/>
                <w:bCs/>
              </w:rPr>
              <w:t xml:space="preserve">Знать табличные случаи деления. </w:t>
            </w:r>
          </w:p>
          <w:p w:rsidR="001A2E9F" w:rsidRPr="00AC4E91" w:rsidRDefault="001A2E9F" w:rsidP="005B3945">
            <w:pPr>
              <w:spacing w:after="0"/>
              <w:jc w:val="both"/>
              <w:rPr>
                <w:rFonts w:ascii="Times New Roman" w:hAnsi="Times New Roman" w:cs="Times New Roman"/>
                <w:bCs/>
              </w:rPr>
            </w:pPr>
            <w:r w:rsidRPr="00AC4E91">
              <w:rPr>
                <w:rFonts w:ascii="Times New Roman" w:hAnsi="Times New Roman" w:cs="Times New Roman"/>
                <w:bCs/>
              </w:rPr>
              <w:t>Уметь умножать и делить на 10, 100, 1000.</w:t>
            </w:r>
          </w:p>
          <w:p w:rsidR="001A2E9F" w:rsidRPr="00AC4E91" w:rsidRDefault="001A2E9F" w:rsidP="005B3945">
            <w:pPr>
              <w:spacing w:after="0"/>
              <w:jc w:val="both"/>
              <w:rPr>
                <w:rFonts w:ascii="Times New Roman" w:hAnsi="Times New Roman" w:cs="Times New Roman"/>
                <w:bCs/>
              </w:rPr>
            </w:pPr>
            <w:r w:rsidRPr="00AC4E91">
              <w:rPr>
                <w:rFonts w:ascii="Times New Roman" w:hAnsi="Times New Roman" w:cs="Times New Roman"/>
                <w:bCs/>
              </w:rPr>
              <w:t>Знать действия 1 и 2 ступени. Находить значение выражений</w:t>
            </w:r>
            <w:proofErr w:type="gramStart"/>
            <w:r w:rsidRPr="00AC4E91">
              <w:rPr>
                <w:rFonts w:ascii="Times New Roman" w:hAnsi="Times New Roman" w:cs="Times New Roman"/>
                <w:bCs/>
              </w:rPr>
              <w:t xml:space="preserve"> ,</w:t>
            </w:r>
            <w:proofErr w:type="gramEnd"/>
            <w:r w:rsidRPr="00AC4E91">
              <w:rPr>
                <w:rFonts w:ascii="Times New Roman" w:hAnsi="Times New Roman" w:cs="Times New Roman"/>
                <w:bCs/>
              </w:rPr>
              <w:t xml:space="preserve"> состоящих из нескольких действий.</w:t>
            </w:r>
          </w:p>
          <w:p w:rsidR="001A2E9F" w:rsidRPr="00AC4E91" w:rsidRDefault="001A2E9F" w:rsidP="005B3945">
            <w:pPr>
              <w:spacing w:after="0"/>
              <w:jc w:val="both"/>
              <w:rPr>
                <w:rFonts w:ascii="Times New Roman" w:hAnsi="Times New Roman" w:cs="Times New Roman"/>
                <w:bCs/>
              </w:rPr>
            </w:pPr>
            <w:r w:rsidRPr="00AC4E91">
              <w:rPr>
                <w:rFonts w:ascii="Times New Roman" w:hAnsi="Times New Roman" w:cs="Times New Roman"/>
                <w:bCs/>
              </w:rPr>
              <w:t>Решать разные виды уравнений.</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Прогнозировать </w:t>
            </w:r>
            <w:r w:rsidRPr="00AC4E91">
              <w:rPr>
                <w:rFonts w:ascii="Times New Roman" w:hAnsi="Times New Roman" w:cs="Times New Roman"/>
              </w:rPr>
              <w:t>результат вычислений.</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Контролировать</w:t>
            </w:r>
            <w:r w:rsidRPr="00AC4E91">
              <w:rPr>
                <w:rFonts w:ascii="Times New Roman" w:hAnsi="Times New Roman" w:cs="Times New Roman"/>
              </w:rPr>
              <w:t xml:space="preserve"> и осуществлять пошаговый контроль правильности и полноты выполнения алгоритма арифметического действия.</w:t>
            </w:r>
          </w:p>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Использовать</w:t>
            </w:r>
            <w:r w:rsidRPr="00AC4E91">
              <w:rPr>
                <w:rFonts w:ascii="Times New Roman" w:hAnsi="Times New Roman" w:cs="Times New Roman"/>
              </w:rPr>
              <w:t xml:space="preserve"> различные приёмы проверки правильности нахождения значения числового выражения (с опорой на правило установления порядка действий, алгоритмы выполнения арифметических действий, прикидку результата).</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lastRenderedPageBreak/>
              <w:t>3</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                                             Текстовые задачи (36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 xml:space="preserve">Простые арифметические сюжетные задачи на умножение и деление, их решение. Использование графического моделирования при решении задач на умножение и деление. Моделирование и решение простых арифметических сюжетных задач на </w:t>
            </w:r>
            <w:proofErr w:type="gramStart"/>
            <w:r w:rsidRPr="00AC4E91">
              <w:rPr>
                <w:rFonts w:ascii="Times New Roman" w:hAnsi="Times New Roman" w:cs="Times New Roman"/>
              </w:rPr>
              <w:t>умножение</w:t>
            </w:r>
            <w:proofErr w:type="gramEnd"/>
            <w:r w:rsidRPr="00AC4E91">
              <w:rPr>
                <w:rFonts w:ascii="Times New Roman" w:hAnsi="Times New Roman" w:cs="Times New Roman"/>
              </w:rPr>
              <w:t xml:space="preserve"> и деление с помощью уравнений.</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Составные задачи на все действия. Решение составных задач по «шагам» (действиям) и одним выражением.</w:t>
            </w:r>
          </w:p>
          <w:p w:rsidR="001A2E9F" w:rsidRPr="00AC4E91" w:rsidRDefault="001A2E9F" w:rsidP="005B3945">
            <w:pPr>
              <w:spacing w:after="0"/>
              <w:ind w:firstLine="397"/>
              <w:jc w:val="both"/>
              <w:rPr>
                <w:rFonts w:ascii="Times New Roman" w:hAnsi="Times New Roman" w:cs="Times New Roman"/>
                <w:iCs/>
              </w:rPr>
            </w:pPr>
            <w:r w:rsidRPr="00AC4E91">
              <w:rPr>
                <w:rFonts w:ascii="Times New Roman" w:hAnsi="Times New Roman" w:cs="Times New Roman"/>
                <w:iCs/>
              </w:rPr>
              <w:t>Задачи с недостающими данными. Различные способы их преобразования в задачи с полными данными.</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iCs/>
              </w:rPr>
              <w:t>Задачи с избыточными данными.</w:t>
            </w:r>
            <w:r w:rsidRPr="00AC4E91">
              <w:rPr>
                <w:rFonts w:ascii="Times New Roman" w:hAnsi="Times New Roman" w:cs="Times New Roman"/>
              </w:rPr>
              <w:t xml:space="preserve"> Использование набора данных, приводящих к решению с минимальным числом действий. Выбор рационального пути решения.</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Моделировать </w:t>
            </w:r>
            <w:r w:rsidRPr="00AC4E91">
              <w:rPr>
                <w:rFonts w:ascii="Times New Roman" w:hAnsi="Times New Roman" w:cs="Times New Roman"/>
              </w:rPr>
              <w:t xml:space="preserve">ситуации, требующие перехода от одних единиц измерения к другим. </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Планировать</w:t>
            </w:r>
            <w:r w:rsidRPr="00AC4E91">
              <w:rPr>
                <w:rFonts w:ascii="Times New Roman" w:hAnsi="Times New Roman" w:cs="Times New Roman"/>
              </w:rPr>
              <w:t xml:space="preserve"> решение задачи. Выбирать наиболее целесообразный способ решения текстовой задачи. </w:t>
            </w:r>
            <w:r w:rsidRPr="00AC4E91">
              <w:rPr>
                <w:rFonts w:ascii="Times New Roman" w:hAnsi="Times New Roman" w:cs="Times New Roman"/>
                <w:b/>
                <w:bCs/>
              </w:rPr>
              <w:t xml:space="preserve">Объяснить </w:t>
            </w:r>
            <w:r w:rsidRPr="00AC4E91">
              <w:rPr>
                <w:rFonts w:ascii="Times New Roman" w:hAnsi="Times New Roman" w:cs="Times New Roman"/>
              </w:rPr>
              <w:t>выбор арифметических действий для решения.</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Действовать</w:t>
            </w:r>
            <w:r w:rsidRPr="00AC4E91">
              <w:rPr>
                <w:rFonts w:ascii="Times New Roman" w:hAnsi="Times New Roman" w:cs="Times New Roman"/>
              </w:rPr>
              <w:t xml:space="preserve"> по заданному и самостоятельно составленному плану решения задачи.</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Презентовать </w:t>
            </w:r>
            <w:r w:rsidRPr="00AC4E91">
              <w:rPr>
                <w:rFonts w:ascii="Times New Roman" w:hAnsi="Times New Roman" w:cs="Times New Roman"/>
              </w:rPr>
              <w:t xml:space="preserve">различные способы рассуждения (по вопросам, с комментированием, составлением выражения). </w:t>
            </w:r>
            <w:r w:rsidRPr="00AC4E91">
              <w:rPr>
                <w:rFonts w:ascii="Times New Roman" w:hAnsi="Times New Roman" w:cs="Times New Roman"/>
                <w:b/>
                <w:bCs/>
              </w:rPr>
              <w:t xml:space="preserve">Самостоятельно </w:t>
            </w:r>
            <w:r w:rsidRPr="00AC4E91">
              <w:rPr>
                <w:rFonts w:ascii="Times New Roman" w:hAnsi="Times New Roman" w:cs="Times New Roman"/>
              </w:rPr>
              <w:t>выбирать способ решения задачи.</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Использовать </w:t>
            </w:r>
            <w:r w:rsidRPr="00AC4E91">
              <w:rPr>
                <w:rFonts w:ascii="Times New Roman" w:hAnsi="Times New Roman" w:cs="Times New Roman"/>
              </w:rPr>
              <w:t>геометрические образы для решения задачи.</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Контролировать: </w:t>
            </w:r>
            <w:r w:rsidRPr="00AC4E91">
              <w:rPr>
                <w:rFonts w:ascii="Times New Roman" w:hAnsi="Times New Roman" w:cs="Times New Roman"/>
              </w:rPr>
              <w:t xml:space="preserve">обнаруживать и устранять ошибки логического (в </w:t>
            </w:r>
            <w:r w:rsidRPr="00AC4E91">
              <w:rPr>
                <w:rFonts w:ascii="Times New Roman" w:hAnsi="Times New Roman" w:cs="Times New Roman"/>
              </w:rPr>
              <w:lastRenderedPageBreak/>
              <w:t xml:space="preserve">ходе решения) и арифметического (в вычислении) характера. </w:t>
            </w:r>
            <w:r w:rsidRPr="00AC4E91">
              <w:rPr>
                <w:rFonts w:ascii="Times New Roman" w:hAnsi="Times New Roman" w:cs="Times New Roman"/>
                <w:b/>
                <w:bCs/>
              </w:rPr>
              <w:t xml:space="preserve">Наблюдать </w:t>
            </w:r>
            <w:r w:rsidRPr="00AC4E91">
              <w:rPr>
                <w:rFonts w:ascii="Times New Roman" w:hAnsi="Times New Roman" w:cs="Times New Roman"/>
              </w:rPr>
              <w:t>за изменением решения задачи при изменении её условия.</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Самостоятельно выбирать </w:t>
            </w:r>
            <w:r w:rsidRPr="00AC4E91">
              <w:rPr>
                <w:rFonts w:ascii="Times New Roman" w:hAnsi="Times New Roman" w:cs="Times New Roman"/>
              </w:rPr>
              <w:t>способ решения задачи.</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Выполнять </w:t>
            </w:r>
            <w:r w:rsidRPr="00AC4E91">
              <w:rPr>
                <w:rFonts w:ascii="Times New Roman" w:hAnsi="Times New Roman" w:cs="Times New Roman"/>
              </w:rPr>
              <w:t>краткую запись разными способами, в том числе с помощью геометрических образов (отрезок, прямоугольник и др.</w:t>
            </w:r>
            <w:proofErr w:type="gramStart"/>
            <w:r w:rsidRPr="00AC4E91">
              <w:rPr>
                <w:rFonts w:ascii="Times New Roman" w:hAnsi="Times New Roman" w:cs="Times New Roman"/>
              </w:rPr>
              <w:t xml:space="preserve"> )</w:t>
            </w:r>
            <w:proofErr w:type="gramEnd"/>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lastRenderedPageBreak/>
              <w:t>4</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                                  Геометрические фигуры (10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ind w:firstLine="397"/>
              <w:jc w:val="both"/>
              <w:rPr>
                <w:rFonts w:ascii="Times New Roman" w:hAnsi="Times New Roman" w:cs="Times New Roman"/>
                <w:iCs/>
              </w:rPr>
            </w:pPr>
            <w:r w:rsidRPr="00AC4E91">
              <w:rPr>
                <w:rFonts w:ascii="Times New Roman" w:hAnsi="Times New Roman" w:cs="Times New Roman"/>
                <w:iCs/>
              </w:rPr>
              <w:t xml:space="preserve">Виды треугольников: прямоугольные, остроугольные и тупоугольные; разносторонние и равнобедренные. Равносторонний треугольник как частный случай </w:t>
            </w:r>
            <w:proofErr w:type="gramStart"/>
            <w:r w:rsidRPr="00AC4E91">
              <w:rPr>
                <w:rFonts w:ascii="Times New Roman" w:hAnsi="Times New Roman" w:cs="Times New Roman"/>
                <w:iCs/>
              </w:rPr>
              <w:t>равнобедренного</w:t>
            </w:r>
            <w:proofErr w:type="gramEnd"/>
            <w:r w:rsidRPr="00AC4E91">
              <w:rPr>
                <w:rFonts w:ascii="Times New Roman" w:hAnsi="Times New Roman" w:cs="Times New Roman"/>
                <w:iCs/>
              </w:rPr>
              <w:t>. Высота треугольника.</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Задачи на разрезание и составление геометрических фигур.</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Знакомство с кубом и его изображением на плоскости. Развертка куба.</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Построение симметричных фигур на клетчатой бумаге и с помощью чертежных инструментов.</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Моделировать </w:t>
            </w:r>
            <w:r w:rsidRPr="00AC4E91">
              <w:rPr>
                <w:rFonts w:ascii="Times New Roman" w:hAnsi="Times New Roman" w:cs="Times New Roman"/>
              </w:rPr>
              <w:t>разнообразные ситуации расположения объектов в пространстве и на плоскости.</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Изготавливать (конструировать) </w:t>
            </w:r>
            <w:r w:rsidRPr="00AC4E91">
              <w:rPr>
                <w:rFonts w:ascii="Times New Roman" w:hAnsi="Times New Roman" w:cs="Times New Roman"/>
              </w:rPr>
              <w:t>модели геометрических фигур, преобразовывать модели.</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Исследовать </w:t>
            </w:r>
            <w:r w:rsidRPr="00AC4E91">
              <w:rPr>
                <w:rFonts w:ascii="Times New Roman" w:hAnsi="Times New Roman" w:cs="Times New Roman"/>
              </w:rPr>
              <w:t>предметы окружающего мира: сопоставлять с геометрическими формами.</w:t>
            </w:r>
          </w:p>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Характеризовать </w:t>
            </w:r>
            <w:r w:rsidRPr="00AC4E91">
              <w:rPr>
                <w:rFonts w:ascii="Times New Roman" w:hAnsi="Times New Roman" w:cs="Times New Roman"/>
              </w:rPr>
              <w:t xml:space="preserve">свойства геометрических фигур. </w:t>
            </w:r>
            <w:r w:rsidRPr="00AC4E91">
              <w:rPr>
                <w:rFonts w:ascii="Times New Roman" w:hAnsi="Times New Roman" w:cs="Times New Roman"/>
                <w:b/>
                <w:bCs/>
              </w:rPr>
              <w:t xml:space="preserve">Сравнивать </w:t>
            </w:r>
            <w:r w:rsidRPr="00AC4E91">
              <w:rPr>
                <w:rFonts w:ascii="Times New Roman" w:hAnsi="Times New Roman" w:cs="Times New Roman"/>
              </w:rPr>
              <w:t>геометрические фигуры по форме.</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5</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                                       Геометрические величины (14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Единица длины – километр. Соотношение между километром и метром (</w:t>
            </w:r>
            <w:smartTag w:uri="urn:schemas-microsoft-com:office:smarttags" w:element="metricconverter">
              <w:smartTagPr>
                <w:attr w:name="ProductID" w:val="1 км"/>
              </w:smartTagPr>
              <w:r w:rsidRPr="00AC4E91">
                <w:rPr>
                  <w:rFonts w:ascii="Times New Roman" w:hAnsi="Times New Roman" w:cs="Times New Roman"/>
                </w:rPr>
                <w:t>1 км</w:t>
              </w:r>
            </w:smartTag>
            <w:r w:rsidRPr="00AC4E91">
              <w:rPr>
                <w:rFonts w:ascii="Times New Roman" w:hAnsi="Times New Roman" w:cs="Times New Roman"/>
              </w:rPr>
              <w:t xml:space="preserve"> = </w:t>
            </w:r>
            <w:smartTag w:uri="urn:schemas-microsoft-com:office:smarttags" w:element="metricconverter">
              <w:smartTagPr>
                <w:attr w:name="ProductID" w:val="1000 м"/>
              </w:smartTagPr>
              <w:r w:rsidRPr="00AC4E91">
                <w:rPr>
                  <w:rFonts w:ascii="Times New Roman" w:hAnsi="Times New Roman" w:cs="Times New Roman"/>
                </w:rPr>
                <w:t>1000 м</w:t>
              </w:r>
            </w:smartTag>
            <w:r w:rsidRPr="00AC4E91">
              <w:rPr>
                <w:rFonts w:ascii="Times New Roman" w:hAnsi="Times New Roman" w:cs="Times New Roman"/>
              </w:rPr>
              <w:t xml:space="preserve">). </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Единица длины – миллиметр. Соотношение между метром и миллиметром (</w:t>
            </w:r>
            <w:smartTag w:uri="urn:schemas-microsoft-com:office:smarttags" w:element="metricconverter">
              <w:smartTagPr>
                <w:attr w:name="ProductID" w:val="1 м"/>
              </w:smartTagPr>
              <w:r w:rsidRPr="00AC4E91">
                <w:rPr>
                  <w:rFonts w:ascii="Times New Roman" w:hAnsi="Times New Roman" w:cs="Times New Roman"/>
                </w:rPr>
                <w:t>1 м</w:t>
              </w:r>
            </w:smartTag>
            <w:r w:rsidRPr="00AC4E91">
              <w:rPr>
                <w:rFonts w:ascii="Times New Roman" w:hAnsi="Times New Roman" w:cs="Times New Roman"/>
              </w:rPr>
              <w:t xml:space="preserve"> = </w:t>
            </w:r>
            <w:smartTag w:uri="urn:schemas-microsoft-com:office:smarttags" w:element="metricconverter">
              <w:smartTagPr>
                <w:attr w:name="ProductID" w:val="1000 мм"/>
              </w:smartTagPr>
              <w:r w:rsidRPr="00AC4E91">
                <w:rPr>
                  <w:rFonts w:ascii="Times New Roman" w:hAnsi="Times New Roman" w:cs="Times New Roman"/>
                </w:rPr>
                <w:t>1000 мм</w:t>
              </w:r>
            </w:smartTag>
            <w:r w:rsidRPr="00AC4E91">
              <w:rPr>
                <w:rFonts w:ascii="Times New Roman" w:hAnsi="Times New Roman" w:cs="Times New Roman"/>
              </w:rPr>
              <w:t xml:space="preserve">), дециметром и миллиметром (1 дм = </w:t>
            </w:r>
            <w:smartTag w:uri="urn:schemas-microsoft-com:office:smarttags" w:element="metricconverter">
              <w:smartTagPr>
                <w:attr w:name="ProductID" w:val="100 мм"/>
              </w:smartTagPr>
              <w:r w:rsidRPr="00AC4E91">
                <w:rPr>
                  <w:rFonts w:ascii="Times New Roman" w:hAnsi="Times New Roman" w:cs="Times New Roman"/>
                </w:rPr>
                <w:t>100 мм</w:t>
              </w:r>
            </w:smartTag>
            <w:r w:rsidRPr="00AC4E91">
              <w:rPr>
                <w:rFonts w:ascii="Times New Roman" w:hAnsi="Times New Roman" w:cs="Times New Roman"/>
              </w:rPr>
              <w:t>), сантиметром и миллиметром (</w:t>
            </w:r>
            <w:smartTag w:uri="urn:schemas-microsoft-com:office:smarttags" w:element="metricconverter">
              <w:smartTagPr>
                <w:attr w:name="ProductID" w:val="1 см"/>
              </w:smartTagPr>
              <w:r w:rsidRPr="00AC4E91">
                <w:rPr>
                  <w:rFonts w:ascii="Times New Roman" w:hAnsi="Times New Roman" w:cs="Times New Roman"/>
                </w:rPr>
                <w:t>1 см</w:t>
              </w:r>
            </w:smartTag>
            <w:r w:rsidRPr="00AC4E91">
              <w:rPr>
                <w:rFonts w:ascii="Times New Roman" w:hAnsi="Times New Roman" w:cs="Times New Roman"/>
              </w:rPr>
              <w:t xml:space="preserve"> = </w:t>
            </w:r>
            <w:smartTag w:uri="urn:schemas-microsoft-com:office:smarttags" w:element="metricconverter">
              <w:smartTagPr>
                <w:attr w:name="ProductID" w:val="10 мм"/>
              </w:smartTagPr>
              <w:r w:rsidRPr="00AC4E91">
                <w:rPr>
                  <w:rFonts w:ascii="Times New Roman" w:hAnsi="Times New Roman" w:cs="Times New Roman"/>
                </w:rPr>
                <w:t>10 мм</w:t>
              </w:r>
            </w:smartTag>
            <w:r w:rsidRPr="00AC4E91">
              <w:rPr>
                <w:rFonts w:ascii="Times New Roman" w:hAnsi="Times New Roman" w:cs="Times New Roman"/>
              </w:rPr>
              <w:t>).</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Понятие о площади. Сравнение площадей фигур без их измерения.</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Измерение площадей с помощью произвольных мерок. Измерение площади с помощью палетки.</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Знакомство с общепринятыми единицами площади: квадратным сантиметром, квадратным дециметром, квадратным метром, квадратным километром, квадратным миллиметром. Другие единицы площади (ар или «сотка», гектар). Соотношение между единицами площади, их связь с соотношениями между соответствующими единицами длины.</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Определение площади прямоугольника непосредственным измерением, измерением с помощью палетки и вычислением на основе измерения длины и ширины.</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lastRenderedPageBreak/>
              <w:t>Сравнение углов без измерения и с помощью измерения.</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lastRenderedPageBreak/>
              <w:t xml:space="preserve">Анализировать </w:t>
            </w:r>
            <w:r w:rsidRPr="00AC4E91">
              <w:rPr>
                <w:rFonts w:ascii="Times New Roman" w:hAnsi="Times New Roman" w:cs="Times New Roman"/>
              </w:rPr>
              <w:t>житейские ситуации, требующие умения находить геометрические величины (планировка, разметка).</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Сравнивать </w:t>
            </w:r>
            <w:r w:rsidRPr="00AC4E91">
              <w:rPr>
                <w:rFonts w:ascii="Times New Roman" w:hAnsi="Times New Roman" w:cs="Times New Roman"/>
              </w:rPr>
              <w:t>геометрические фигуры по величине (размеру).</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Классифицировать  (</w:t>
            </w:r>
            <w:r w:rsidRPr="00AC4E91">
              <w:rPr>
                <w:rFonts w:ascii="Times New Roman" w:hAnsi="Times New Roman" w:cs="Times New Roman"/>
              </w:rPr>
              <w:t>объединять в группы) геометрические фигуры.</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Находить </w:t>
            </w:r>
            <w:r w:rsidRPr="00AC4E91">
              <w:rPr>
                <w:rFonts w:ascii="Times New Roman" w:hAnsi="Times New Roman" w:cs="Times New Roman"/>
              </w:rPr>
              <w:t>геометрическую величину разными способами.</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rPr>
              <w:t>Знать единицы площади и соотношение между ними.</w:t>
            </w:r>
          </w:p>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rPr>
              <w:t>Находить площадь прямоугольника.</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lastRenderedPageBreak/>
              <w:t>6</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                                         Работа с данными (20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ind w:firstLine="397"/>
              <w:jc w:val="both"/>
              <w:rPr>
                <w:rFonts w:ascii="Times New Roman" w:hAnsi="Times New Roman" w:cs="Times New Roman"/>
                <w:iCs/>
              </w:rPr>
            </w:pPr>
            <w:r w:rsidRPr="00AC4E91">
              <w:rPr>
                <w:rFonts w:ascii="Times New Roman" w:hAnsi="Times New Roman" w:cs="Times New Roman"/>
              </w:rPr>
              <w:t xml:space="preserve">Таблица разрядов и классов. Использование «разрядной» таблицы для выполнения действий сложения и вычитания. Табличная форма краткой записи арифметической текстовой (сюжетной) задачи. Изображение данных с помощью столбчатых или полосчатых диаграмм. </w:t>
            </w:r>
            <w:r w:rsidRPr="00AC4E91">
              <w:rPr>
                <w:rFonts w:ascii="Times New Roman" w:hAnsi="Times New Roman" w:cs="Times New Roman"/>
                <w:iCs/>
              </w:rPr>
              <w:t>Использование диаграмм сравнения (столбчатых или полосчатых) для решения задач на кратное или разностное сравнение.</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Работать с информацией: </w:t>
            </w:r>
            <w:r w:rsidRPr="00AC4E91">
              <w:rPr>
                <w:rFonts w:ascii="Times New Roman" w:hAnsi="Times New Roman" w:cs="Times New Roman"/>
              </w:rPr>
              <w:t xml:space="preserve">находить, обобщать и представлять данные </w:t>
            </w:r>
            <w:proofErr w:type="gramStart"/>
            <w:r w:rsidRPr="00AC4E91">
              <w:rPr>
                <w:rFonts w:ascii="Times New Roman" w:hAnsi="Times New Roman" w:cs="Times New Roman"/>
              </w:rPr>
              <w:t xml:space="preserve">( </w:t>
            </w:r>
            <w:proofErr w:type="gramEnd"/>
            <w:r w:rsidRPr="00AC4E91">
              <w:rPr>
                <w:rFonts w:ascii="Times New Roman" w:hAnsi="Times New Roman" w:cs="Times New Roman"/>
              </w:rPr>
              <w:t>с помощью и самостоятельно); использовать справочную литературу для уточнения и поиска информации; интерпретировать информацию (объяснять, сравнивать и обобщать данные)</w:t>
            </w:r>
          </w:p>
          <w:p w:rsidR="001A2E9F" w:rsidRPr="00AC4E91" w:rsidRDefault="001A2E9F" w:rsidP="005B3945">
            <w:pPr>
              <w:spacing w:after="0"/>
              <w:jc w:val="both"/>
              <w:rPr>
                <w:rFonts w:ascii="Times New Roman" w:hAnsi="Times New Roman" w:cs="Times New Roman"/>
                <w:b/>
                <w:bCs/>
              </w:rPr>
            </w:pP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1</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caps/>
              </w:rPr>
              <w:t xml:space="preserve">                                                               4 класс </w:t>
            </w:r>
          </w:p>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                                                Числа и величины (12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ind w:firstLine="397"/>
              <w:jc w:val="both"/>
              <w:rPr>
                <w:rFonts w:ascii="Times New Roman" w:hAnsi="Times New Roman" w:cs="Times New Roman"/>
                <w:b/>
              </w:rPr>
            </w:pPr>
            <w:r w:rsidRPr="00AC4E91">
              <w:rPr>
                <w:rFonts w:ascii="Times New Roman" w:hAnsi="Times New Roman" w:cs="Times New Roman"/>
                <w:b/>
              </w:rPr>
              <w:t>Натуральные и дробные числа.</w:t>
            </w:r>
          </w:p>
          <w:p w:rsidR="001A2E9F" w:rsidRPr="00AC4E91" w:rsidRDefault="001A2E9F" w:rsidP="005B3945">
            <w:pPr>
              <w:pStyle w:val="21"/>
              <w:ind w:firstLine="397"/>
              <w:rPr>
                <w:rFonts w:ascii="Times New Roman" w:hAnsi="Times New Roman"/>
                <w:color w:val="auto"/>
                <w:sz w:val="22"/>
                <w:szCs w:val="22"/>
              </w:rPr>
            </w:pPr>
            <w:r w:rsidRPr="00AC4E91">
              <w:rPr>
                <w:rFonts w:ascii="Times New Roman" w:hAnsi="Times New Roman"/>
                <w:color w:val="auto"/>
                <w:sz w:val="22"/>
                <w:szCs w:val="22"/>
              </w:rPr>
              <w:t>Новая разрядная единица – миллион. (1000000). Знакомство с нумерацией чисел класса миллионов и класса миллиардов.</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 xml:space="preserve">Понятие доли и дроби. Запись доли и дроби с помощью упорядоченной пары натуральных чисел: числителя и знаменателя. Сравнение дробей с одинаковыми знаменателями. </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 xml:space="preserve">Постоянные и переменные величины. </w:t>
            </w:r>
          </w:p>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t>Составление числовых последовательностей по заданному правилу. Установление (выбор) правила, по которому составлена данная числовая последовательность.</w:t>
            </w:r>
          </w:p>
          <w:p w:rsidR="001A2E9F" w:rsidRPr="00AC4E91" w:rsidRDefault="001A2E9F" w:rsidP="005B3945">
            <w:pPr>
              <w:spacing w:after="0"/>
              <w:ind w:firstLine="397"/>
              <w:jc w:val="both"/>
              <w:rPr>
                <w:rFonts w:ascii="Times New Roman" w:hAnsi="Times New Roman" w:cs="Times New Roman"/>
                <w:u w:val="single"/>
              </w:rPr>
            </w:pPr>
            <w:r w:rsidRPr="00AC4E91">
              <w:rPr>
                <w:rFonts w:ascii="Times New Roman" w:hAnsi="Times New Roman" w:cs="Times New Roman"/>
                <w:b/>
              </w:rPr>
              <w:t>Величины и их измерение</w:t>
            </w:r>
            <w:r w:rsidRPr="00AC4E91">
              <w:rPr>
                <w:rFonts w:ascii="Times New Roman" w:hAnsi="Times New Roman" w:cs="Times New Roman"/>
                <w:u w:val="single"/>
              </w:rPr>
              <w:t>.</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Литр как единица вместимости. Сосуды стандартной вместимости. Соотношение между литром и кубическим дециметром. Связь между литром и килограммом.</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Сравнивать </w:t>
            </w:r>
            <w:r w:rsidRPr="00AC4E91">
              <w:rPr>
                <w:rFonts w:ascii="Times New Roman" w:hAnsi="Times New Roman" w:cs="Times New Roman"/>
              </w:rPr>
              <w:t>числа по классам и разрядам.</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Выполнять </w:t>
            </w:r>
            <w:r w:rsidRPr="00AC4E91">
              <w:rPr>
                <w:rFonts w:ascii="Times New Roman" w:hAnsi="Times New Roman" w:cs="Times New Roman"/>
              </w:rPr>
              <w:t>переход от одних единиц измерения к другим.</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Группировать</w:t>
            </w:r>
            <w:r w:rsidRPr="00AC4E91">
              <w:rPr>
                <w:rFonts w:ascii="Times New Roman" w:hAnsi="Times New Roman" w:cs="Times New Roman"/>
              </w:rPr>
              <w:t xml:space="preserve"> числа по заданному или самостоятельно установленному правилу.</w:t>
            </w:r>
          </w:p>
          <w:p w:rsidR="001A2E9F" w:rsidRPr="00AC4E91" w:rsidRDefault="001A2E9F" w:rsidP="005B3945">
            <w:pPr>
              <w:spacing w:after="0"/>
              <w:rPr>
                <w:rFonts w:ascii="Times New Roman" w:hAnsi="Times New Roman" w:cs="Times New Roman"/>
              </w:rPr>
            </w:pPr>
            <w:r w:rsidRPr="00AC4E91">
              <w:rPr>
                <w:rFonts w:ascii="Times New Roman" w:hAnsi="Times New Roman" w:cs="Times New Roman"/>
                <w:b/>
                <w:bCs/>
              </w:rPr>
              <w:t>Составлять</w:t>
            </w:r>
            <w:r w:rsidRPr="00AC4E91">
              <w:rPr>
                <w:rFonts w:ascii="Times New Roman" w:hAnsi="Times New Roman" w:cs="Times New Roman"/>
              </w:rPr>
              <w:t xml:space="preserve"> числовые последовательности по заданному правилу.</w:t>
            </w:r>
          </w:p>
          <w:p w:rsidR="001A2E9F" w:rsidRPr="00AC4E91" w:rsidRDefault="001A2E9F" w:rsidP="005B3945">
            <w:pPr>
              <w:spacing w:after="0"/>
              <w:rPr>
                <w:rFonts w:ascii="Times New Roman" w:hAnsi="Times New Roman" w:cs="Times New Roman"/>
                <w:b/>
                <w:bCs/>
              </w:rPr>
            </w:pPr>
            <w:r w:rsidRPr="00AC4E91">
              <w:rPr>
                <w:rFonts w:ascii="Times New Roman" w:hAnsi="Times New Roman" w:cs="Times New Roman"/>
              </w:rPr>
              <w:t>Сравнивать доли с одинаковыми знаменателями.</w:t>
            </w:r>
          </w:p>
          <w:p w:rsidR="001A2E9F" w:rsidRPr="00AC4E91" w:rsidRDefault="001A2E9F" w:rsidP="005B3945">
            <w:pPr>
              <w:spacing w:after="0"/>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Сравнивать </w:t>
            </w:r>
            <w:r w:rsidRPr="00AC4E91">
              <w:rPr>
                <w:rFonts w:ascii="Times New Roman" w:hAnsi="Times New Roman" w:cs="Times New Roman"/>
              </w:rPr>
              <w:t>числа и величины.</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2</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                                 Арифметические действия (50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ind w:firstLine="397"/>
              <w:jc w:val="both"/>
              <w:rPr>
                <w:rFonts w:ascii="Times New Roman" w:hAnsi="Times New Roman" w:cs="Times New Roman"/>
                <w:b/>
              </w:rPr>
            </w:pPr>
            <w:r w:rsidRPr="00AC4E91">
              <w:rPr>
                <w:rFonts w:ascii="Times New Roman" w:hAnsi="Times New Roman" w:cs="Times New Roman"/>
                <w:b/>
              </w:rPr>
              <w:t>Действия над числами и величинами.</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Алгоритм письменного умножения многозначных чисел «столбиком».</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Предметный смысл деления с остатком. Ограничение на остаток как условие однозначности. Способы деления с остатком. Взаимосвязь делимого, делителя, неполного частного и остатка. Деление нацело как частный случай деления с остатком.</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 xml:space="preserve">Алгоритм письменного деления с остатком «столбиком». Случаи деления многозначного числа на </w:t>
            </w:r>
            <w:proofErr w:type="gramStart"/>
            <w:r w:rsidRPr="00AC4E91">
              <w:rPr>
                <w:rFonts w:ascii="Times New Roman" w:hAnsi="Times New Roman" w:cs="Times New Roman"/>
              </w:rPr>
              <w:t>однозначное</w:t>
            </w:r>
            <w:proofErr w:type="gramEnd"/>
            <w:r w:rsidRPr="00AC4E91">
              <w:rPr>
                <w:rFonts w:ascii="Times New Roman" w:hAnsi="Times New Roman" w:cs="Times New Roman"/>
              </w:rPr>
              <w:t xml:space="preserve"> и многозначного числа на многозначное.</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Сложение и вычитание однородных величин.</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Умножение величины на натуральное число как нахождение кратной величины.</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lastRenderedPageBreak/>
              <w:t>Деление величины на натуральное число как нахождение доли от величины.</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Умножение величины на дробь как нахождение части от величины.</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Деление величины на дробь как нахождение величины по данной ее части.</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Деление величины на однородную величину как измерение.</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Прикидка результата деления с остатком.</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Использование свойств арифметических действий для удобства вычислений.</w:t>
            </w:r>
          </w:p>
          <w:p w:rsidR="001A2E9F" w:rsidRPr="00AC4E91" w:rsidRDefault="001A2E9F" w:rsidP="005B3945">
            <w:pPr>
              <w:spacing w:after="0"/>
              <w:ind w:firstLine="397"/>
              <w:jc w:val="both"/>
              <w:rPr>
                <w:rFonts w:ascii="Times New Roman" w:hAnsi="Times New Roman" w:cs="Times New Roman"/>
                <w:u w:val="single"/>
              </w:rPr>
            </w:pPr>
          </w:p>
          <w:p w:rsidR="001A2E9F" w:rsidRPr="00AC4E91" w:rsidRDefault="001A2E9F" w:rsidP="005B3945">
            <w:pPr>
              <w:spacing w:after="0"/>
              <w:ind w:firstLine="397"/>
              <w:jc w:val="both"/>
              <w:rPr>
                <w:rFonts w:ascii="Times New Roman" w:hAnsi="Times New Roman" w:cs="Times New Roman"/>
                <w:u w:val="single"/>
              </w:rPr>
            </w:pPr>
          </w:p>
          <w:p w:rsidR="001A2E9F" w:rsidRPr="00AC4E91" w:rsidRDefault="001A2E9F" w:rsidP="005B3945">
            <w:pPr>
              <w:spacing w:after="0"/>
              <w:ind w:firstLine="397"/>
              <w:jc w:val="both"/>
              <w:rPr>
                <w:rFonts w:ascii="Times New Roman" w:hAnsi="Times New Roman" w:cs="Times New Roman"/>
                <w:u w:val="single"/>
              </w:rPr>
            </w:pPr>
          </w:p>
          <w:p w:rsidR="001A2E9F" w:rsidRPr="00AC4E91" w:rsidRDefault="001A2E9F" w:rsidP="005B3945">
            <w:pPr>
              <w:spacing w:after="0"/>
              <w:ind w:firstLine="397"/>
              <w:jc w:val="both"/>
              <w:rPr>
                <w:rFonts w:ascii="Times New Roman" w:hAnsi="Times New Roman" w:cs="Times New Roman"/>
                <w:u w:val="single"/>
              </w:rPr>
            </w:pPr>
          </w:p>
          <w:p w:rsidR="001A2E9F" w:rsidRPr="00AC4E91" w:rsidRDefault="001A2E9F" w:rsidP="005B3945">
            <w:pPr>
              <w:spacing w:after="0"/>
              <w:ind w:firstLine="397"/>
              <w:jc w:val="both"/>
              <w:rPr>
                <w:rFonts w:ascii="Times New Roman" w:hAnsi="Times New Roman" w:cs="Times New Roman"/>
                <w:b/>
              </w:rPr>
            </w:pPr>
          </w:p>
          <w:p w:rsidR="001A2E9F" w:rsidRPr="00AC4E91" w:rsidRDefault="001A2E9F" w:rsidP="005B3945">
            <w:pPr>
              <w:spacing w:after="0"/>
              <w:ind w:firstLine="397"/>
              <w:jc w:val="both"/>
              <w:rPr>
                <w:rFonts w:ascii="Times New Roman" w:hAnsi="Times New Roman" w:cs="Times New Roman"/>
                <w:b/>
              </w:rPr>
            </w:pPr>
          </w:p>
          <w:p w:rsidR="001A2E9F" w:rsidRPr="00AC4E91" w:rsidRDefault="001A2E9F" w:rsidP="005B3945">
            <w:pPr>
              <w:spacing w:after="0"/>
              <w:jc w:val="both"/>
              <w:rPr>
                <w:rFonts w:ascii="Times New Roman" w:hAnsi="Times New Roman" w:cs="Times New Roman"/>
                <w:u w:val="single"/>
              </w:rPr>
            </w:pPr>
            <w:r>
              <w:rPr>
                <w:rFonts w:ascii="Times New Roman" w:hAnsi="Times New Roman" w:cs="Times New Roman"/>
                <w:b/>
              </w:rPr>
              <w:t xml:space="preserve">                   </w:t>
            </w:r>
            <w:r w:rsidRPr="00AC4E91">
              <w:rPr>
                <w:rFonts w:ascii="Times New Roman" w:hAnsi="Times New Roman" w:cs="Times New Roman"/>
                <w:b/>
              </w:rPr>
              <w:t>Элементы алгебры</w:t>
            </w:r>
            <w:r w:rsidRPr="00AC4E91">
              <w:rPr>
                <w:rFonts w:ascii="Times New Roman" w:hAnsi="Times New Roman" w:cs="Times New Roman"/>
                <w:u w:val="single"/>
              </w:rPr>
              <w:t>.</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Буквенное выражение как выражение с переменной (переменными). Нахождение значения буквенного выражения при заданных значениях переменной (переменных). Уравнение как равенство с переменной. Понятие о решении уравнения. Способы решения уравнений: подбором, на основе зависимости между результатом и компонентами действий, на основе свойств истинных числовых равенств.</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lastRenderedPageBreak/>
              <w:t xml:space="preserve">Сравнивать </w:t>
            </w:r>
            <w:r w:rsidRPr="00AC4E91">
              <w:rPr>
                <w:rFonts w:ascii="Times New Roman" w:hAnsi="Times New Roman" w:cs="Times New Roman"/>
              </w:rPr>
              <w:t>разные способы вычислений, выбирать удобный способ.</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Использовать </w:t>
            </w:r>
            <w:r w:rsidRPr="00AC4E91">
              <w:rPr>
                <w:rFonts w:ascii="Times New Roman" w:hAnsi="Times New Roman" w:cs="Times New Roman"/>
              </w:rPr>
              <w:t>математическую терминологию при записи и выполнении арифметического действия (сложения, вычитания, умножения, деления).</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Моделировать</w:t>
            </w:r>
            <w:r w:rsidRPr="00AC4E91">
              <w:rPr>
                <w:rFonts w:ascii="Times New Roman" w:hAnsi="Times New Roman" w:cs="Times New Roman"/>
              </w:rPr>
              <w:t xml:space="preserve"> изученные арифметические зависимости.</w:t>
            </w:r>
          </w:p>
          <w:p w:rsidR="001A2E9F" w:rsidRPr="00AC4E91" w:rsidRDefault="001A2E9F" w:rsidP="005B3945">
            <w:pPr>
              <w:spacing w:after="0"/>
              <w:jc w:val="both"/>
              <w:rPr>
                <w:rFonts w:ascii="Times New Roman" w:hAnsi="Times New Roman" w:cs="Times New Roman"/>
                <w:bCs/>
              </w:rPr>
            </w:pPr>
            <w:r w:rsidRPr="00AC4E91">
              <w:rPr>
                <w:rFonts w:ascii="Times New Roman" w:hAnsi="Times New Roman" w:cs="Times New Roman"/>
                <w:bCs/>
              </w:rPr>
              <w:t>Знать алгоритм письменного умножения  и деления многозначных чисел столбиком, уметь применять его на практике.</w:t>
            </w:r>
          </w:p>
          <w:p w:rsidR="001A2E9F" w:rsidRPr="00AC4E91" w:rsidRDefault="001A2E9F" w:rsidP="005B3945">
            <w:pPr>
              <w:spacing w:after="0"/>
              <w:jc w:val="both"/>
              <w:rPr>
                <w:rFonts w:ascii="Times New Roman" w:hAnsi="Times New Roman" w:cs="Times New Roman"/>
                <w:bCs/>
              </w:rPr>
            </w:pPr>
            <w:r w:rsidRPr="00AC4E91">
              <w:rPr>
                <w:rFonts w:ascii="Times New Roman" w:hAnsi="Times New Roman" w:cs="Times New Roman"/>
                <w:bCs/>
              </w:rPr>
              <w:t>Уметь выполнять деление с остатком.</w:t>
            </w:r>
          </w:p>
          <w:p w:rsidR="001A2E9F" w:rsidRPr="00AC4E91" w:rsidRDefault="001A2E9F" w:rsidP="005B3945">
            <w:pPr>
              <w:spacing w:after="0"/>
              <w:jc w:val="both"/>
              <w:rPr>
                <w:rFonts w:ascii="Times New Roman" w:hAnsi="Times New Roman" w:cs="Times New Roman"/>
                <w:bCs/>
              </w:rPr>
            </w:pPr>
            <w:r w:rsidRPr="00AC4E91">
              <w:rPr>
                <w:rFonts w:ascii="Times New Roman" w:hAnsi="Times New Roman" w:cs="Times New Roman"/>
                <w:bCs/>
              </w:rPr>
              <w:lastRenderedPageBreak/>
              <w:t>Складывать и вычитать однородные величины.</w:t>
            </w:r>
          </w:p>
          <w:p w:rsidR="001A2E9F" w:rsidRPr="00AC4E91" w:rsidRDefault="001A2E9F" w:rsidP="005B3945">
            <w:pPr>
              <w:spacing w:after="0"/>
              <w:jc w:val="both"/>
              <w:rPr>
                <w:rFonts w:ascii="Times New Roman" w:hAnsi="Times New Roman" w:cs="Times New Roman"/>
                <w:bCs/>
              </w:rPr>
            </w:pPr>
            <w:r w:rsidRPr="00AC4E91">
              <w:rPr>
                <w:rFonts w:ascii="Times New Roman" w:hAnsi="Times New Roman" w:cs="Times New Roman"/>
                <w:bCs/>
              </w:rPr>
              <w:t>Делить и умножать величины на натуральное число.</w:t>
            </w: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Прогнозировать </w:t>
            </w:r>
            <w:r w:rsidRPr="00AC4E91">
              <w:rPr>
                <w:rFonts w:ascii="Times New Roman" w:hAnsi="Times New Roman" w:cs="Times New Roman"/>
              </w:rPr>
              <w:t>результат вычислений.</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Контролировать</w:t>
            </w:r>
            <w:r w:rsidRPr="00AC4E91">
              <w:rPr>
                <w:rFonts w:ascii="Times New Roman" w:hAnsi="Times New Roman" w:cs="Times New Roman"/>
              </w:rPr>
              <w:t xml:space="preserve"> и осуществлять пошаговый контроль правильности и полноты выполнения алгоритма арифметического действия.</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Использовать</w:t>
            </w:r>
            <w:r w:rsidRPr="00AC4E91">
              <w:rPr>
                <w:rFonts w:ascii="Times New Roman" w:hAnsi="Times New Roman" w:cs="Times New Roman"/>
              </w:rPr>
              <w:t xml:space="preserve"> различные приёмы проверки правильности нахождения значения числового выражения (с опорой на правило установления порядка действий, алгоритмы выполнения арифметических действий, прикидку результата).</w:t>
            </w:r>
          </w:p>
          <w:p w:rsidR="001A2E9F" w:rsidRPr="00AC4E91" w:rsidRDefault="001A2E9F" w:rsidP="005B3945">
            <w:pPr>
              <w:spacing w:after="0"/>
              <w:jc w:val="both"/>
              <w:rPr>
                <w:rFonts w:ascii="Times New Roman" w:hAnsi="Times New Roman" w:cs="Times New Roman"/>
                <w:b/>
                <w:bCs/>
              </w:rPr>
            </w:pPr>
          </w:p>
          <w:p w:rsidR="001A2E9F" w:rsidRPr="00AC4E91" w:rsidRDefault="001A2E9F" w:rsidP="005B3945">
            <w:pPr>
              <w:spacing w:after="0"/>
              <w:jc w:val="both"/>
              <w:rPr>
                <w:rFonts w:ascii="Times New Roman" w:hAnsi="Times New Roman" w:cs="Times New Roman"/>
              </w:rPr>
            </w:pPr>
            <w:proofErr w:type="spellStart"/>
            <w:r w:rsidRPr="00AC4E91">
              <w:rPr>
                <w:rFonts w:ascii="Times New Roman" w:hAnsi="Times New Roman" w:cs="Times New Roman"/>
              </w:rPr>
              <w:t>Нахождить</w:t>
            </w:r>
            <w:proofErr w:type="spellEnd"/>
            <w:r w:rsidRPr="00AC4E91">
              <w:rPr>
                <w:rFonts w:ascii="Times New Roman" w:hAnsi="Times New Roman" w:cs="Times New Roman"/>
              </w:rPr>
              <w:t xml:space="preserve"> значения буквенного выражения при заданных значениях переменной.</w:t>
            </w:r>
          </w:p>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rPr>
              <w:t>Уметь решать уравнения разными способами.</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lastRenderedPageBreak/>
              <w:t>3</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                                           Текстовые задачи (26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ind w:firstLine="397"/>
              <w:jc w:val="both"/>
              <w:rPr>
                <w:rFonts w:ascii="Times New Roman" w:hAnsi="Times New Roman" w:cs="Times New Roman"/>
              </w:rPr>
            </w:pPr>
            <w:proofErr w:type="gramStart"/>
            <w:r w:rsidRPr="00AC4E91">
              <w:rPr>
                <w:rFonts w:ascii="Times New Roman" w:hAnsi="Times New Roman" w:cs="Times New Roman"/>
              </w:rPr>
              <w:t>Арифметические текстовые (сюжетные) задачи, содержащие зависимость, характеризующую процесс движения (скорость, время, пройденный путь), процесс работы (производительность труда, время, объем всей работы), процесс изготовления товара (расход на предмет, количество предметов, общий расход), расчета стоимости (цена, количество, общая стоимость товара).</w:t>
            </w:r>
            <w:proofErr w:type="gramEnd"/>
            <w:r w:rsidRPr="00AC4E91">
              <w:rPr>
                <w:rFonts w:ascii="Times New Roman" w:hAnsi="Times New Roman" w:cs="Times New Roman"/>
              </w:rPr>
              <w:t xml:space="preserve"> Решение задач разными способами.</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Алгебраический способ решения арифметических сюжетных задач.</w:t>
            </w:r>
          </w:p>
          <w:p w:rsidR="001A2E9F" w:rsidRPr="00AC4E91" w:rsidRDefault="001A2E9F" w:rsidP="005B3945">
            <w:pPr>
              <w:spacing w:after="0"/>
              <w:ind w:firstLine="397"/>
              <w:jc w:val="both"/>
              <w:rPr>
                <w:rFonts w:ascii="Times New Roman" w:hAnsi="Times New Roman" w:cs="Times New Roman"/>
                <w:iCs/>
              </w:rPr>
            </w:pPr>
            <w:r w:rsidRPr="00AC4E91">
              <w:rPr>
                <w:rFonts w:ascii="Times New Roman" w:hAnsi="Times New Roman" w:cs="Times New Roman"/>
                <w:iCs/>
              </w:rPr>
              <w:t>Знакомство с комбинаторными и логическими задачами.</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Задачи на нахождение доли целого и целого по его доли, части целого и целого по его части.</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Cs/>
              </w:rPr>
            </w:pPr>
            <w:r w:rsidRPr="00AC4E91">
              <w:rPr>
                <w:rFonts w:ascii="Times New Roman" w:hAnsi="Times New Roman" w:cs="Times New Roman"/>
                <w:bCs/>
              </w:rPr>
              <w:t>Решать арифметическим способом задачи разных видов.</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Выполнять </w:t>
            </w:r>
            <w:r w:rsidRPr="00AC4E91">
              <w:rPr>
                <w:rFonts w:ascii="Times New Roman" w:hAnsi="Times New Roman" w:cs="Times New Roman"/>
              </w:rPr>
              <w:t xml:space="preserve">переход от одних единиц измерения к другим. </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Планировать</w:t>
            </w:r>
            <w:r w:rsidRPr="00AC4E91">
              <w:rPr>
                <w:rFonts w:ascii="Times New Roman" w:hAnsi="Times New Roman" w:cs="Times New Roman"/>
              </w:rPr>
              <w:t xml:space="preserve"> решение задачи. </w:t>
            </w:r>
            <w:r w:rsidRPr="00AC4E91">
              <w:rPr>
                <w:rFonts w:ascii="Times New Roman" w:hAnsi="Times New Roman" w:cs="Times New Roman"/>
                <w:b/>
                <w:bCs/>
              </w:rPr>
              <w:t>Выбирать</w:t>
            </w:r>
            <w:r w:rsidRPr="00AC4E91">
              <w:rPr>
                <w:rFonts w:ascii="Times New Roman" w:hAnsi="Times New Roman" w:cs="Times New Roman"/>
              </w:rPr>
              <w:t xml:space="preserve"> наиболее целесообразный способ решения текстовой задачи.</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Действовать</w:t>
            </w:r>
            <w:r w:rsidRPr="00AC4E91">
              <w:rPr>
                <w:rFonts w:ascii="Times New Roman" w:hAnsi="Times New Roman" w:cs="Times New Roman"/>
              </w:rPr>
              <w:t xml:space="preserve"> по заданному и самостоятельно составленному плану решения задачи.</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Презентовать </w:t>
            </w:r>
            <w:r w:rsidRPr="00AC4E91">
              <w:rPr>
                <w:rFonts w:ascii="Times New Roman" w:hAnsi="Times New Roman" w:cs="Times New Roman"/>
              </w:rPr>
              <w:t xml:space="preserve">различные способы рассуждения (по вопросам, с комментированием, составлением выражения). </w:t>
            </w:r>
            <w:r w:rsidRPr="00AC4E91">
              <w:rPr>
                <w:rFonts w:ascii="Times New Roman" w:hAnsi="Times New Roman" w:cs="Times New Roman"/>
                <w:b/>
                <w:bCs/>
              </w:rPr>
              <w:t xml:space="preserve">Самостоятельно </w:t>
            </w:r>
            <w:r w:rsidRPr="00AC4E91">
              <w:rPr>
                <w:rFonts w:ascii="Times New Roman" w:hAnsi="Times New Roman" w:cs="Times New Roman"/>
              </w:rPr>
              <w:t>выбирать способ решения задачи.</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Использовать </w:t>
            </w:r>
            <w:r w:rsidRPr="00AC4E91">
              <w:rPr>
                <w:rFonts w:ascii="Times New Roman" w:hAnsi="Times New Roman" w:cs="Times New Roman"/>
              </w:rPr>
              <w:t>геометрические образы для решения задачи.</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Контролировать: </w:t>
            </w:r>
            <w:r w:rsidRPr="00AC4E91">
              <w:rPr>
                <w:rFonts w:ascii="Times New Roman" w:hAnsi="Times New Roman" w:cs="Times New Roman"/>
              </w:rPr>
              <w:t xml:space="preserve">обнаруживать и устранять ошибки логического (в ходе решения) и арифметического </w:t>
            </w:r>
            <w:r w:rsidRPr="00AC4E91">
              <w:rPr>
                <w:rFonts w:ascii="Times New Roman" w:hAnsi="Times New Roman" w:cs="Times New Roman"/>
              </w:rPr>
              <w:lastRenderedPageBreak/>
              <w:t xml:space="preserve">(в вычислении) характера. </w:t>
            </w:r>
            <w:r w:rsidRPr="00AC4E91">
              <w:rPr>
                <w:rFonts w:ascii="Times New Roman" w:hAnsi="Times New Roman" w:cs="Times New Roman"/>
                <w:b/>
                <w:bCs/>
              </w:rPr>
              <w:t xml:space="preserve">Наблюдать </w:t>
            </w:r>
            <w:r w:rsidRPr="00AC4E91">
              <w:rPr>
                <w:rFonts w:ascii="Times New Roman" w:hAnsi="Times New Roman" w:cs="Times New Roman"/>
              </w:rPr>
              <w:t>за изменением решения задачи при изменении её условия.</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Выполнять </w:t>
            </w:r>
            <w:r w:rsidRPr="00AC4E91">
              <w:rPr>
                <w:rFonts w:ascii="Times New Roman" w:hAnsi="Times New Roman" w:cs="Times New Roman"/>
              </w:rPr>
              <w:t>краткую запись разными способами, в том числе с помощью геометрических образов (отрезок, прямоугольник и др.</w:t>
            </w:r>
            <w:proofErr w:type="gramStart"/>
            <w:r w:rsidRPr="00AC4E91">
              <w:rPr>
                <w:rFonts w:ascii="Times New Roman" w:hAnsi="Times New Roman" w:cs="Times New Roman"/>
              </w:rPr>
              <w:t xml:space="preserve"> )</w:t>
            </w:r>
            <w:proofErr w:type="gramEnd"/>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Конструировать </w:t>
            </w:r>
            <w:r w:rsidRPr="00AC4E91">
              <w:rPr>
                <w:rFonts w:ascii="Times New Roman" w:hAnsi="Times New Roman" w:cs="Times New Roman"/>
              </w:rPr>
              <w:t>простейшие высказывания с помощью логических связок</w:t>
            </w:r>
            <w:proofErr w:type="gramStart"/>
            <w:r w:rsidRPr="00AC4E91">
              <w:rPr>
                <w:rFonts w:ascii="Times New Roman" w:hAnsi="Times New Roman" w:cs="Times New Roman"/>
              </w:rPr>
              <w:t xml:space="preserve"> «….</w:t>
            </w:r>
            <w:proofErr w:type="gramEnd"/>
            <w:r w:rsidRPr="00AC4E91">
              <w:rPr>
                <w:rFonts w:ascii="Times New Roman" w:hAnsi="Times New Roman" w:cs="Times New Roman"/>
              </w:rPr>
              <w:t>и/или…», «если…, то…», «неверно, что…».</w:t>
            </w:r>
          </w:p>
          <w:p w:rsidR="001A2E9F" w:rsidRPr="00AC4E91" w:rsidRDefault="001A2E9F" w:rsidP="005B3945">
            <w:pPr>
              <w:spacing w:after="0"/>
              <w:jc w:val="both"/>
              <w:rPr>
                <w:rFonts w:ascii="Times New Roman" w:hAnsi="Times New Roman" w:cs="Times New Roman"/>
                <w:b/>
                <w:bCs/>
              </w:rPr>
            </w:pP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lastRenderedPageBreak/>
              <w:t>4</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                                 Геометрические фигуры (12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 xml:space="preserve">Разбивка и составление фигур. Разбивка многоугольника на несколько треугольников. Разбивка прямоугольника на два одинаковых треугольника. </w:t>
            </w:r>
          </w:p>
          <w:p w:rsidR="001A2E9F" w:rsidRPr="00AC4E91" w:rsidRDefault="001A2E9F" w:rsidP="005B3945">
            <w:pPr>
              <w:spacing w:after="0"/>
              <w:ind w:firstLine="397"/>
              <w:jc w:val="both"/>
              <w:rPr>
                <w:rFonts w:ascii="Times New Roman" w:hAnsi="Times New Roman" w:cs="Times New Roman"/>
              </w:rPr>
            </w:pPr>
            <w:proofErr w:type="gramStart"/>
            <w:r w:rsidRPr="00AC4E91">
              <w:rPr>
                <w:rFonts w:ascii="Times New Roman" w:hAnsi="Times New Roman" w:cs="Times New Roman"/>
              </w:rPr>
              <w:t>Знакомство с некоторыми многогранниками (прямоугольный параллелепипед, призма, пирамида) и телами вращения (шар, цилиндр, конус).</w:t>
            </w:r>
            <w:proofErr w:type="gramEnd"/>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Изготавливать (конструировать) </w:t>
            </w:r>
            <w:r w:rsidRPr="00AC4E91">
              <w:rPr>
                <w:rFonts w:ascii="Times New Roman" w:hAnsi="Times New Roman" w:cs="Times New Roman"/>
              </w:rPr>
              <w:t>модели геометрических фигур, преобразовывать модели.</w:t>
            </w:r>
          </w:p>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Характеризовать </w:t>
            </w:r>
            <w:r w:rsidRPr="00AC4E91">
              <w:rPr>
                <w:rFonts w:ascii="Times New Roman" w:hAnsi="Times New Roman" w:cs="Times New Roman"/>
              </w:rPr>
              <w:t xml:space="preserve">свойства геометрических фигур. </w:t>
            </w:r>
            <w:r w:rsidRPr="00AC4E91">
              <w:rPr>
                <w:rFonts w:ascii="Times New Roman" w:hAnsi="Times New Roman" w:cs="Times New Roman"/>
                <w:b/>
                <w:bCs/>
              </w:rPr>
              <w:t xml:space="preserve">Сравнивать </w:t>
            </w:r>
            <w:r w:rsidRPr="00AC4E91">
              <w:rPr>
                <w:rFonts w:ascii="Times New Roman" w:hAnsi="Times New Roman" w:cs="Times New Roman"/>
              </w:rPr>
              <w:t>геометрические фигуры по форме.</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5</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                            Геометрические величины (14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Площадь прямоугольного треугольника как половина площади соответствующего прямоугольника.</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Нахождение площади треугольника с помощью разбивки его на два прямоугольных треугольника.</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Понятие об объеме. Объем тел и вместимость сосудов. Измерение объема тел произвольными мерками.</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Общепринятые единицы объема: кубический сантиметр, кубический дециметр, кубический метр. Соотношения между единицами объема, их связь с соотношениями между соответствующими единицами длины.</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Задачи на вычисление различных геометрических величин: длины, площади, объема.</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Сравнивать </w:t>
            </w:r>
            <w:r w:rsidRPr="00AC4E91">
              <w:rPr>
                <w:rFonts w:ascii="Times New Roman" w:hAnsi="Times New Roman" w:cs="Times New Roman"/>
              </w:rPr>
              <w:t>геометрические фигуры по величине (размеру).</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Классифицировать  (</w:t>
            </w:r>
            <w:r w:rsidRPr="00AC4E91">
              <w:rPr>
                <w:rFonts w:ascii="Times New Roman" w:hAnsi="Times New Roman" w:cs="Times New Roman"/>
              </w:rPr>
              <w:t>объединять в группы) геометрические фигуры.</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t xml:space="preserve">Находить </w:t>
            </w:r>
            <w:r w:rsidRPr="00AC4E91">
              <w:rPr>
                <w:rFonts w:ascii="Times New Roman" w:hAnsi="Times New Roman" w:cs="Times New Roman"/>
              </w:rPr>
              <w:t>геометрическую величину разными способами.</w:t>
            </w:r>
          </w:p>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rPr>
              <w:t>Находить площадь прямоугольного треугольника.</w:t>
            </w:r>
          </w:p>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rPr>
              <w:t>Знать единицы объёма и соотношения между ними</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6</w:t>
            </w:r>
          </w:p>
        </w:tc>
        <w:tc>
          <w:tcPr>
            <w:tcW w:w="8753" w:type="dxa"/>
            <w:gridSpan w:val="2"/>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r w:rsidRPr="00AC4E91">
              <w:rPr>
                <w:rFonts w:ascii="Times New Roman" w:hAnsi="Times New Roman" w:cs="Times New Roman"/>
                <w:b/>
                <w:bCs/>
              </w:rPr>
              <w:t xml:space="preserve">                                      Работа с данными (22 ч)</w:t>
            </w:r>
          </w:p>
        </w:tc>
      </w:tr>
      <w:tr w:rsidR="001A2E9F" w:rsidRPr="00AC4E91" w:rsidTr="005B3945">
        <w:tc>
          <w:tcPr>
            <w:tcW w:w="1101"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b/>
                <w:bCs/>
              </w:rPr>
            </w:pPr>
          </w:p>
        </w:tc>
        <w:tc>
          <w:tcPr>
            <w:tcW w:w="5134"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t xml:space="preserve">Таблица как средство описания характеристик предметов, объектов, событий. </w:t>
            </w:r>
          </w:p>
          <w:p w:rsidR="001A2E9F" w:rsidRPr="00AC4E91" w:rsidRDefault="001A2E9F" w:rsidP="005B3945">
            <w:pPr>
              <w:spacing w:after="0"/>
              <w:ind w:firstLine="397"/>
              <w:jc w:val="both"/>
              <w:rPr>
                <w:rFonts w:ascii="Times New Roman" w:hAnsi="Times New Roman" w:cs="Times New Roman"/>
                <w:iCs/>
              </w:rPr>
            </w:pPr>
            <w:r w:rsidRPr="00AC4E91">
              <w:rPr>
                <w:rFonts w:ascii="Times New Roman" w:hAnsi="Times New Roman" w:cs="Times New Roman"/>
                <w:iCs/>
              </w:rPr>
              <w:t>Круговая диаграмма как средство представления структуры совокупности. Чтение круговых диаграмм с разделением круга на 2, 3, 4, 6, 8, 9, 12 равных долей. Выбор соответствующей диаграммы. Построение простейших круговых диаграмм.</w:t>
            </w:r>
          </w:p>
          <w:p w:rsidR="001A2E9F" w:rsidRPr="00AC4E91" w:rsidRDefault="001A2E9F" w:rsidP="005B3945">
            <w:pPr>
              <w:spacing w:after="0"/>
              <w:ind w:firstLine="397"/>
              <w:jc w:val="both"/>
              <w:rPr>
                <w:rFonts w:ascii="Times New Roman" w:hAnsi="Times New Roman" w:cs="Times New Roman"/>
              </w:rPr>
            </w:pPr>
            <w:r w:rsidRPr="00AC4E91">
              <w:rPr>
                <w:rFonts w:ascii="Times New Roman" w:hAnsi="Times New Roman" w:cs="Times New Roman"/>
              </w:rPr>
              <w:lastRenderedPageBreak/>
              <w:t xml:space="preserve">Алгоритм. Построчная запись алгоритма. </w:t>
            </w:r>
            <w:r w:rsidRPr="00AC4E91">
              <w:rPr>
                <w:rFonts w:ascii="Times New Roman" w:hAnsi="Times New Roman" w:cs="Times New Roman"/>
                <w:iCs/>
              </w:rPr>
              <w:t>Запись алгоритма с помощью блок-схемы.</w:t>
            </w:r>
          </w:p>
        </w:tc>
        <w:tc>
          <w:tcPr>
            <w:tcW w:w="3619" w:type="dxa"/>
            <w:tcBorders>
              <w:top w:val="single" w:sz="4" w:space="0" w:color="auto"/>
              <w:left w:val="single" w:sz="4" w:space="0" w:color="auto"/>
              <w:bottom w:val="single" w:sz="4" w:space="0" w:color="auto"/>
              <w:right w:val="single" w:sz="4" w:space="0" w:color="auto"/>
            </w:tcBorders>
          </w:tcPr>
          <w:p w:rsidR="001A2E9F" w:rsidRPr="00AC4E91" w:rsidRDefault="001A2E9F" w:rsidP="005B3945">
            <w:pPr>
              <w:spacing w:after="0"/>
              <w:jc w:val="both"/>
              <w:rPr>
                <w:rFonts w:ascii="Times New Roman" w:hAnsi="Times New Roman" w:cs="Times New Roman"/>
              </w:rPr>
            </w:pPr>
            <w:r w:rsidRPr="00AC4E91">
              <w:rPr>
                <w:rFonts w:ascii="Times New Roman" w:hAnsi="Times New Roman" w:cs="Times New Roman"/>
                <w:b/>
                <w:bCs/>
              </w:rPr>
              <w:lastRenderedPageBreak/>
              <w:t xml:space="preserve">Работать с информацией: </w:t>
            </w:r>
            <w:r w:rsidRPr="00AC4E91">
              <w:rPr>
                <w:rFonts w:ascii="Times New Roman" w:hAnsi="Times New Roman" w:cs="Times New Roman"/>
              </w:rPr>
              <w:t xml:space="preserve">находить, обобщать и представлять данные (самостоятельно); использовать справочную литературу для уточнения и поиска информации; интерпретировать информацию (объяснять, сравнивать и обобщать данные, </w:t>
            </w:r>
            <w:r w:rsidRPr="00AC4E91">
              <w:rPr>
                <w:rFonts w:ascii="Times New Roman" w:hAnsi="Times New Roman" w:cs="Times New Roman"/>
              </w:rPr>
              <w:lastRenderedPageBreak/>
              <w:t>формулировать выводы и прогнозы.)</w:t>
            </w:r>
          </w:p>
          <w:p w:rsidR="001A2E9F" w:rsidRPr="00AC4E91" w:rsidRDefault="001A2E9F" w:rsidP="005B3945">
            <w:pPr>
              <w:spacing w:after="0"/>
              <w:jc w:val="both"/>
              <w:rPr>
                <w:rFonts w:ascii="Times New Roman" w:hAnsi="Times New Roman" w:cs="Times New Roman"/>
                <w:b/>
                <w:bCs/>
              </w:rPr>
            </w:pPr>
          </w:p>
        </w:tc>
      </w:tr>
    </w:tbl>
    <w:p w:rsidR="001A2E9F" w:rsidRPr="00AC4E91" w:rsidRDefault="001A2E9F" w:rsidP="001A2E9F">
      <w:pPr>
        <w:shd w:val="clear" w:color="auto" w:fill="FFFFFF"/>
        <w:spacing w:after="0"/>
        <w:jc w:val="both"/>
        <w:rPr>
          <w:rFonts w:ascii="Times New Roman" w:hAnsi="Times New Roman" w:cs="Times New Roman"/>
        </w:rPr>
      </w:pPr>
      <w:r w:rsidRPr="00AC4E91">
        <w:rPr>
          <w:rFonts w:ascii="Times New Roman" w:hAnsi="Times New Roman" w:cs="Times New Roman"/>
        </w:rPr>
        <w:lastRenderedPageBreak/>
        <w:t xml:space="preserve">                                              </w:t>
      </w:r>
    </w:p>
    <w:p w:rsidR="001A2E9F" w:rsidRPr="00AC4E91" w:rsidRDefault="001A2E9F" w:rsidP="001A2E9F">
      <w:pPr>
        <w:shd w:val="clear" w:color="auto" w:fill="FFFFFF"/>
        <w:spacing w:after="0"/>
        <w:jc w:val="center"/>
        <w:rPr>
          <w:rFonts w:ascii="Times New Roman" w:hAnsi="Times New Roman" w:cs="Times New Roman"/>
          <w:b/>
          <w:bCs/>
          <w:color w:val="000000"/>
        </w:rPr>
      </w:pPr>
    </w:p>
    <w:p w:rsidR="001A2E9F" w:rsidRPr="00AC4E91" w:rsidRDefault="001A2E9F" w:rsidP="001A2E9F">
      <w:pPr>
        <w:shd w:val="clear" w:color="auto" w:fill="FFFFFF"/>
        <w:spacing w:after="0"/>
        <w:jc w:val="center"/>
        <w:rPr>
          <w:rFonts w:ascii="Times New Roman" w:hAnsi="Times New Roman" w:cs="Times New Roman"/>
          <w:b/>
          <w:bCs/>
          <w:color w:val="000000"/>
        </w:rPr>
      </w:pPr>
      <w:r w:rsidRPr="00AC4E91">
        <w:rPr>
          <w:rFonts w:ascii="Times New Roman" w:hAnsi="Times New Roman" w:cs="Times New Roman"/>
          <w:b/>
          <w:bCs/>
          <w:color w:val="000000"/>
          <w:lang w:val="en-US"/>
        </w:rPr>
        <w:t>IV</w:t>
      </w:r>
      <w:r w:rsidRPr="00AC4E91">
        <w:rPr>
          <w:rFonts w:ascii="Times New Roman" w:hAnsi="Times New Roman" w:cs="Times New Roman"/>
          <w:b/>
          <w:bCs/>
          <w:color w:val="000000"/>
        </w:rPr>
        <w:t>. Учебно-методическое   обеспечение программы</w:t>
      </w:r>
    </w:p>
    <w:p w:rsidR="001A2E9F" w:rsidRPr="00AC4E91" w:rsidRDefault="001A2E9F" w:rsidP="001A2E9F">
      <w:pPr>
        <w:shd w:val="clear" w:color="auto" w:fill="FFFFFF"/>
        <w:spacing w:after="0"/>
        <w:jc w:val="center"/>
        <w:rPr>
          <w:rFonts w:ascii="Times New Roman" w:hAnsi="Times New Roman" w:cs="Times New Roman"/>
          <w:b/>
          <w:bCs/>
          <w:color w:val="000000"/>
        </w:rPr>
      </w:pPr>
    </w:p>
    <w:p w:rsidR="001A2E9F" w:rsidRPr="00AC4E91" w:rsidRDefault="001A2E9F" w:rsidP="001A2E9F">
      <w:pPr>
        <w:numPr>
          <w:ilvl w:val="0"/>
          <w:numId w:val="74"/>
        </w:numPr>
        <w:shd w:val="clear" w:color="auto" w:fill="FFFFFF"/>
        <w:spacing w:after="0" w:line="240" w:lineRule="auto"/>
        <w:jc w:val="both"/>
        <w:rPr>
          <w:rFonts w:ascii="Times New Roman" w:hAnsi="Times New Roman" w:cs="Times New Roman"/>
          <w:color w:val="000000"/>
        </w:rPr>
      </w:pPr>
      <w:r w:rsidRPr="00AC4E91">
        <w:rPr>
          <w:rFonts w:ascii="Times New Roman" w:hAnsi="Times New Roman" w:cs="Times New Roman"/>
          <w:color w:val="000000"/>
        </w:rPr>
        <w:t xml:space="preserve">Чекин А.Л. Математика. 1, 2, 3, 4 класс: Учебник. В 2 ч.-М.: </w:t>
      </w:r>
      <w:proofErr w:type="spellStart"/>
      <w:r w:rsidRPr="00AC4E91">
        <w:rPr>
          <w:rFonts w:ascii="Times New Roman" w:hAnsi="Times New Roman" w:cs="Times New Roman"/>
          <w:color w:val="000000"/>
        </w:rPr>
        <w:t>Академкнига</w:t>
      </w:r>
      <w:proofErr w:type="spellEnd"/>
      <w:r w:rsidRPr="00AC4E91">
        <w:rPr>
          <w:rFonts w:ascii="Times New Roman" w:hAnsi="Times New Roman" w:cs="Times New Roman"/>
          <w:color w:val="000000"/>
        </w:rPr>
        <w:t>/Учебник, -2011.</w:t>
      </w:r>
    </w:p>
    <w:p w:rsidR="001A2E9F" w:rsidRPr="00AC4E91" w:rsidRDefault="001A2E9F" w:rsidP="001A2E9F">
      <w:pPr>
        <w:numPr>
          <w:ilvl w:val="0"/>
          <w:numId w:val="74"/>
        </w:numPr>
        <w:shd w:val="clear" w:color="auto" w:fill="FFFFFF"/>
        <w:spacing w:after="0" w:line="240" w:lineRule="auto"/>
        <w:jc w:val="both"/>
        <w:rPr>
          <w:rFonts w:ascii="Times New Roman" w:hAnsi="Times New Roman" w:cs="Times New Roman"/>
          <w:color w:val="000000"/>
        </w:rPr>
      </w:pPr>
      <w:r w:rsidRPr="00AC4E91">
        <w:rPr>
          <w:rFonts w:ascii="Times New Roman" w:hAnsi="Times New Roman" w:cs="Times New Roman"/>
          <w:color w:val="000000"/>
        </w:rPr>
        <w:t xml:space="preserve">Захарова О.В., Юдина Е.П. Математика: Тетради для самостоятельной работы №1, 2, 3, 4.-М.: </w:t>
      </w:r>
      <w:proofErr w:type="spellStart"/>
      <w:r w:rsidRPr="00AC4E91">
        <w:rPr>
          <w:rFonts w:ascii="Times New Roman" w:hAnsi="Times New Roman" w:cs="Times New Roman"/>
          <w:color w:val="000000"/>
        </w:rPr>
        <w:t>Академкнига</w:t>
      </w:r>
      <w:proofErr w:type="spellEnd"/>
      <w:r w:rsidRPr="00AC4E91">
        <w:rPr>
          <w:rFonts w:ascii="Times New Roman" w:hAnsi="Times New Roman" w:cs="Times New Roman"/>
          <w:color w:val="000000"/>
        </w:rPr>
        <w:t>/Учебник, 2008-2010.</w:t>
      </w:r>
    </w:p>
    <w:p w:rsidR="001A2E9F" w:rsidRPr="00AC4E91" w:rsidRDefault="001A2E9F" w:rsidP="001A2E9F">
      <w:pPr>
        <w:numPr>
          <w:ilvl w:val="0"/>
          <w:numId w:val="74"/>
        </w:numPr>
        <w:shd w:val="clear" w:color="auto" w:fill="FFFFFF"/>
        <w:spacing w:after="0" w:line="240" w:lineRule="auto"/>
        <w:jc w:val="both"/>
        <w:rPr>
          <w:rFonts w:ascii="Times New Roman" w:hAnsi="Times New Roman" w:cs="Times New Roman"/>
          <w:color w:val="000000"/>
        </w:rPr>
      </w:pPr>
      <w:r w:rsidRPr="00AC4E91">
        <w:rPr>
          <w:rFonts w:ascii="Times New Roman" w:hAnsi="Times New Roman" w:cs="Times New Roman"/>
          <w:color w:val="000000"/>
        </w:rPr>
        <w:t xml:space="preserve">Захарова О.В., Юдина Е.П. Математика в вопросах и заданиях: Тетради для самостоятельной работы №1, 2. 2, 3, 4 класс </w:t>
      </w:r>
      <w:proofErr w:type="gramStart"/>
      <w:r w:rsidRPr="00AC4E91">
        <w:rPr>
          <w:rFonts w:ascii="Times New Roman" w:hAnsi="Times New Roman" w:cs="Times New Roman"/>
          <w:color w:val="000000"/>
        </w:rPr>
        <w:t>-М</w:t>
      </w:r>
      <w:proofErr w:type="gramEnd"/>
      <w:r w:rsidRPr="00AC4E91">
        <w:rPr>
          <w:rFonts w:ascii="Times New Roman" w:hAnsi="Times New Roman" w:cs="Times New Roman"/>
          <w:color w:val="000000"/>
        </w:rPr>
        <w:t xml:space="preserve">.: </w:t>
      </w:r>
      <w:proofErr w:type="spellStart"/>
      <w:r w:rsidRPr="00AC4E91">
        <w:rPr>
          <w:rFonts w:ascii="Times New Roman" w:hAnsi="Times New Roman" w:cs="Times New Roman"/>
          <w:color w:val="000000"/>
        </w:rPr>
        <w:t>Академкнига</w:t>
      </w:r>
      <w:proofErr w:type="spellEnd"/>
      <w:r w:rsidRPr="00AC4E91">
        <w:rPr>
          <w:rFonts w:ascii="Times New Roman" w:hAnsi="Times New Roman" w:cs="Times New Roman"/>
          <w:color w:val="000000"/>
        </w:rPr>
        <w:t>/Учебник, 2008-2010.</w:t>
      </w:r>
    </w:p>
    <w:p w:rsidR="001A2E9F" w:rsidRPr="00AC4E91" w:rsidRDefault="001A2E9F" w:rsidP="001A2E9F">
      <w:pPr>
        <w:numPr>
          <w:ilvl w:val="0"/>
          <w:numId w:val="74"/>
        </w:numPr>
        <w:shd w:val="clear" w:color="auto" w:fill="FFFFFF"/>
        <w:spacing w:after="0" w:line="240" w:lineRule="auto"/>
        <w:jc w:val="both"/>
        <w:rPr>
          <w:rFonts w:ascii="Times New Roman" w:hAnsi="Times New Roman" w:cs="Times New Roman"/>
          <w:color w:val="000000"/>
        </w:rPr>
      </w:pPr>
      <w:r w:rsidRPr="00AC4E91">
        <w:rPr>
          <w:rFonts w:ascii="Times New Roman" w:hAnsi="Times New Roman" w:cs="Times New Roman"/>
          <w:color w:val="000000"/>
        </w:rPr>
        <w:t xml:space="preserve">Захарова О.В. Математика в практических заданиях: Тетрадь для самостоятельной работы №3, 2, 3, 4 класс </w:t>
      </w:r>
      <w:proofErr w:type="gramStart"/>
      <w:r w:rsidRPr="00AC4E91">
        <w:rPr>
          <w:rFonts w:ascii="Times New Roman" w:hAnsi="Times New Roman" w:cs="Times New Roman"/>
          <w:color w:val="000000"/>
        </w:rPr>
        <w:t>-М</w:t>
      </w:r>
      <w:proofErr w:type="gramEnd"/>
      <w:r w:rsidRPr="00AC4E91">
        <w:rPr>
          <w:rFonts w:ascii="Times New Roman" w:hAnsi="Times New Roman" w:cs="Times New Roman"/>
          <w:color w:val="000000"/>
        </w:rPr>
        <w:t xml:space="preserve">.: </w:t>
      </w:r>
      <w:proofErr w:type="spellStart"/>
      <w:r w:rsidRPr="00AC4E91">
        <w:rPr>
          <w:rFonts w:ascii="Times New Roman" w:hAnsi="Times New Roman" w:cs="Times New Roman"/>
          <w:color w:val="000000"/>
        </w:rPr>
        <w:t>Академкнига</w:t>
      </w:r>
      <w:proofErr w:type="spellEnd"/>
      <w:r w:rsidRPr="00AC4E91">
        <w:rPr>
          <w:rFonts w:ascii="Times New Roman" w:hAnsi="Times New Roman" w:cs="Times New Roman"/>
          <w:color w:val="000000"/>
        </w:rPr>
        <w:t>/Учебник, 2008-2010.</w:t>
      </w:r>
    </w:p>
    <w:p w:rsidR="001A2E9F" w:rsidRPr="00AC4E91" w:rsidRDefault="001A2E9F" w:rsidP="001A2E9F">
      <w:pPr>
        <w:numPr>
          <w:ilvl w:val="0"/>
          <w:numId w:val="74"/>
        </w:numPr>
        <w:shd w:val="clear" w:color="auto" w:fill="FFFFFF"/>
        <w:spacing w:after="0" w:line="240" w:lineRule="auto"/>
        <w:jc w:val="both"/>
        <w:rPr>
          <w:rFonts w:ascii="Times New Roman" w:hAnsi="Times New Roman" w:cs="Times New Roman"/>
          <w:color w:val="000000"/>
        </w:rPr>
      </w:pPr>
      <w:r w:rsidRPr="00AC4E91">
        <w:rPr>
          <w:rFonts w:ascii="Times New Roman" w:hAnsi="Times New Roman" w:cs="Times New Roman"/>
          <w:color w:val="000000"/>
        </w:rPr>
        <w:t xml:space="preserve">Чекин Математика: Методическое пособие для учителя. 1, 2, 3, 4 класс- М.: </w:t>
      </w:r>
      <w:proofErr w:type="spellStart"/>
      <w:r w:rsidRPr="00AC4E91">
        <w:rPr>
          <w:rFonts w:ascii="Times New Roman" w:hAnsi="Times New Roman" w:cs="Times New Roman"/>
          <w:color w:val="000000"/>
        </w:rPr>
        <w:t>Академкнига</w:t>
      </w:r>
      <w:proofErr w:type="spellEnd"/>
      <w:r w:rsidRPr="00AC4E91">
        <w:rPr>
          <w:rFonts w:ascii="Times New Roman" w:hAnsi="Times New Roman" w:cs="Times New Roman"/>
          <w:color w:val="000000"/>
        </w:rPr>
        <w:t>/Учебник, 2008-2010.</w:t>
      </w:r>
    </w:p>
    <w:p w:rsidR="001A2E9F" w:rsidRPr="00AC4E91" w:rsidRDefault="001A2E9F" w:rsidP="001A2E9F">
      <w:pPr>
        <w:numPr>
          <w:ilvl w:val="0"/>
          <w:numId w:val="74"/>
        </w:numPr>
        <w:shd w:val="clear" w:color="auto" w:fill="FFFFFF"/>
        <w:spacing w:after="0" w:line="240" w:lineRule="auto"/>
        <w:jc w:val="both"/>
        <w:rPr>
          <w:rFonts w:ascii="Times New Roman" w:hAnsi="Times New Roman" w:cs="Times New Roman"/>
          <w:color w:val="000000"/>
        </w:rPr>
      </w:pPr>
      <w:r w:rsidRPr="00AC4E91">
        <w:rPr>
          <w:rFonts w:ascii="Times New Roman" w:hAnsi="Times New Roman" w:cs="Times New Roman"/>
          <w:color w:val="000000"/>
        </w:rPr>
        <w:t xml:space="preserve">Захарова О. А. Проверочные работы по математике и технология организации коррекции знаний учащихся (1 – 4 классы). Методическое пособие – М.: </w:t>
      </w:r>
      <w:proofErr w:type="spellStart"/>
      <w:r w:rsidRPr="00AC4E91">
        <w:rPr>
          <w:rFonts w:ascii="Times New Roman" w:hAnsi="Times New Roman" w:cs="Times New Roman"/>
          <w:color w:val="000000"/>
        </w:rPr>
        <w:t>Академкнига</w:t>
      </w:r>
      <w:proofErr w:type="spellEnd"/>
      <w:r w:rsidRPr="00AC4E91">
        <w:rPr>
          <w:rFonts w:ascii="Times New Roman" w:hAnsi="Times New Roman" w:cs="Times New Roman"/>
          <w:color w:val="000000"/>
        </w:rPr>
        <w:t xml:space="preserve">/Учебник, </w:t>
      </w:r>
      <w:smartTag w:uri="urn:schemas-microsoft-com:office:smarttags" w:element="metricconverter">
        <w:smartTagPr>
          <w:attr w:name="ProductID" w:val="2007 г"/>
        </w:smartTagPr>
        <w:r w:rsidRPr="00AC4E91">
          <w:rPr>
            <w:rFonts w:ascii="Times New Roman" w:hAnsi="Times New Roman" w:cs="Times New Roman"/>
            <w:color w:val="000000"/>
          </w:rPr>
          <w:t>2007 г</w:t>
        </w:r>
      </w:smartTag>
      <w:r w:rsidRPr="00AC4E91">
        <w:rPr>
          <w:rFonts w:ascii="Times New Roman" w:hAnsi="Times New Roman" w:cs="Times New Roman"/>
          <w:color w:val="000000"/>
        </w:rPr>
        <w:t>.</w:t>
      </w:r>
    </w:p>
    <w:p w:rsidR="001A2E9F" w:rsidRPr="00AC4E91" w:rsidRDefault="001A2E9F" w:rsidP="001A2E9F">
      <w:pPr>
        <w:pStyle w:val="af1"/>
        <w:numPr>
          <w:ilvl w:val="0"/>
          <w:numId w:val="74"/>
        </w:numPr>
        <w:shd w:val="clear" w:color="auto" w:fill="FFFFFF"/>
        <w:jc w:val="both"/>
        <w:rPr>
          <w:rFonts w:ascii="Times New Roman" w:hAnsi="Times New Roman" w:cs="Times New Roman"/>
          <w:color w:val="000000"/>
        </w:rPr>
      </w:pPr>
      <w:r w:rsidRPr="00AC4E91">
        <w:rPr>
          <w:rFonts w:ascii="Times New Roman" w:hAnsi="Times New Roman" w:cs="Times New Roman"/>
          <w:color w:val="000000"/>
        </w:rPr>
        <w:t xml:space="preserve">Примерная программа по учебным предметам. Стандарты второго поколения. М.: «Просвещение», </w:t>
      </w:r>
      <w:smartTag w:uri="urn:schemas-microsoft-com:office:smarttags" w:element="metricconverter">
        <w:smartTagPr>
          <w:attr w:name="ProductID" w:val="2010 г"/>
        </w:smartTagPr>
        <w:r w:rsidRPr="00AC4E91">
          <w:rPr>
            <w:rFonts w:ascii="Times New Roman" w:hAnsi="Times New Roman" w:cs="Times New Roman"/>
            <w:color w:val="000000"/>
          </w:rPr>
          <w:t>2010 г</w:t>
        </w:r>
      </w:smartTag>
      <w:r w:rsidRPr="00AC4E91">
        <w:rPr>
          <w:rFonts w:ascii="Times New Roman" w:hAnsi="Times New Roman" w:cs="Times New Roman"/>
          <w:color w:val="000000"/>
        </w:rPr>
        <w:t>.</w:t>
      </w:r>
    </w:p>
    <w:p w:rsidR="001A2E9F" w:rsidRPr="00AC4E91" w:rsidRDefault="001A2E9F" w:rsidP="001A2E9F">
      <w:pPr>
        <w:pStyle w:val="af1"/>
        <w:numPr>
          <w:ilvl w:val="0"/>
          <w:numId w:val="74"/>
        </w:numPr>
        <w:shd w:val="clear" w:color="auto" w:fill="FFFFFF"/>
        <w:jc w:val="both"/>
        <w:rPr>
          <w:rFonts w:ascii="Times New Roman" w:hAnsi="Times New Roman" w:cs="Times New Roman"/>
          <w:color w:val="000000"/>
        </w:rPr>
      </w:pPr>
      <w:r w:rsidRPr="00AC4E91">
        <w:rPr>
          <w:rFonts w:ascii="Times New Roman" w:hAnsi="Times New Roman" w:cs="Times New Roman"/>
          <w:color w:val="000000"/>
        </w:rPr>
        <w:t xml:space="preserve">Программа «Перспективная начальная школа» - М.: </w:t>
      </w:r>
      <w:proofErr w:type="spellStart"/>
      <w:r w:rsidRPr="00AC4E91">
        <w:rPr>
          <w:rFonts w:ascii="Times New Roman" w:hAnsi="Times New Roman" w:cs="Times New Roman"/>
          <w:color w:val="000000"/>
        </w:rPr>
        <w:t>Академкнига</w:t>
      </w:r>
      <w:proofErr w:type="spellEnd"/>
      <w:r w:rsidRPr="00AC4E91">
        <w:rPr>
          <w:rFonts w:ascii="Times New Roman" w:hAnsi="Times New Roman" w:cs="Times New Roman"/>
          <w:color w:val="000000"/>
        </w:rPr>
        <w:t xml:space="preserve">/Учебник, </w:t>
      </w:r>
      <w:smartTag w:uri="urn:schemas-microsoft-com:office:smarttags" w:element="metricconverter">
        <w:smartTagPr>
          <w:attr w:name="ProductID" w:val="2011 г"/>
        </w:smartTagPr>
        <w:r w:rsidRPr="00AC4E91">
          <w:rPr>
            <w:rFonts w:ascii="Times New Roman" w:hAnsi="Times New Roman" w:cs="Times New Roman"/>
            <w:color w:val="000000"/>
          </w:rPr>
          <w:t>2011 г</w:t>
        </w:r>
      </w:smartTag>
      <w:r w:rsidRPr="00AC4E91">
        <w:rPr>
          <w:rFonts w:ascii="Times New Roman" w:hAnsi="Times New Roman" w:cs="Times New Roman"/>
          <w:color w:val="000000"/>
        </w:rPr>
        <w:t>.</w:t>
      </w: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55047E" w:rsidRDefault="0055047E" w:rsidP="001A2E9F">
      <w:pPr>
        <w:contextualSpacing/>
        <w:jc w:val="center"/>
        <w:rPr>
          <w:rFonts w:ascii="Times New Roman" w:hAnsi="Times New Roman" w:cs="Times New Roman"/>
          <w:b/>
          <w:sz w:val="28"/>
          <w:szCs w:val="28"/>
        </w:rPr>
      </w:pPr>
    </w:p>
    <w:p w:rsidR="001A2E9F" w:rsidRPr="00AC4E91" w:rsidRDefault="001A2E9F" w:rsidP="001A2E9F">
      <w:pPr>
        <w:contextualSpacing/>
        <w:jc w:val="center"/>
        <w:rPr>
          <w:rFonts w:ascii="Times New Roman" w:hAnsi="Times New Roman" w:cs="Times New Roman"/>
          <w:b/>
          <w:sz w:val="28"/>
          <w:szCs w:val="28"/>
        </w:rPr>
      </w:pPr>
      <w:r w:rsidRPr="00AC4E91">
        <w:rPr>
          <w:rFonts w:ascii="Times New Roman" w:hAnsi="Times New Roman" w:cs="Times New Roman"/>
          <w:b/>
          <w:sz w:val="28"/>
          <w:szCs w:val="28"/>
        </w:rPr>
        <w:lastRenderedPageBreak/>
        <w:t>Рабочая программа</w:t>
      </w:r>
    </w:p>
    <w:p w:rsidR="001A2E9F" w:rsidRPr="00AC4E91" w:rsidRDefault="001A2E9F" w:rsidP="001A2E9F">
      <w:pPr>
        <w:contextualSpacing/>
        <w:jc w:val="center"/>
        <w:rPr>
          <w:rFonts w:ascii="Times New Roman" w:hAnsi="Times New Roman" w:cs="Times New Roman"/>
          <w:b/>
          <w:sz w:val="28"/>
          <w:szCs w:val="28"/>
        </w:rPr>
      </w:pPr>
      <w:r w:rsidRPr="00AC4E91">
        <w:rPr>
          <w:rFonts w:ascii="Times New Roman" w:hAnsi="Times New Roman" w:cs="Times New Roman"/>
          <w:b/>
          <w:sz w:val="28"/>
          <w:szCs w:val="28"/>
        </w:rPr>
        <w:t>по окружающему миру</w:t>
      </w:r>
    </w:p>
    <w:p w:rsidR="001A2E9F" w:rsidRPr="00AC4E91" w:rsidRDefault="001A2E9F" w:rsidP="001A2E9F">
      <w:pPr>
        <w:contextualSpacing/>
        <w:jc w:val="center"/>
        <w:rPr>
          <w:rFonts w:ascii="Times New Roman" w:hAnsi="Times New Roman" w:cs="Times New Roman"/>
          <w:b/>
          <w:sz w:val="28"/>
          <w:szCs w:val="28"/>
        </w:rPr>
      </w:pPr>
      <w:r w:rsidRPr="00AC4E91">
        <w:rPr>
          <w:rFonts w:ascii="Times New Roman" w:hAnsi="Times New Roman" w:cs="Times New Roman"/>
          <w:b/>
          <w:sz w:val="28"/>
          <w:szCs w:val="28"/>
        </w:rPr>
        <w:t>(УМК «Перспективная начальная школа»)</w:t>
      </w:r>
    </w:p>
    <w:p w:rsidR="001A2E9F" w:rsidRPr="009C52B0" w:rsidRDefault="001A2E9F" w:rsidP="001A2E9F">
      <w:pPr>
        <w:spacing w:line="360" w:lineRule="auto"/>
        <w:contextualSpacing/>
        <w:jc w:val="center"/>
        <w:rPr>
          <w:b/>
          <w:sz w:val="28"/>
          <w:szCs w:val="28"/>
        </w:rPr>
      </w:pPr>
    </w:p>
    <w:p w:rsidR="001A2E9F" w:rsidRPr="00AC4E91" w:rsidRDefault="001A2E9F" w:rsidP="001A2E9F">
      <w:pPr>
        <w:shd w:val="clear" w:color="auto" w:fill="FFFFFF"/>
        <w:spacing w:after="0"/>
        <w:rPr>
          <w:rFonts w:ascii="Times New Roman" w:hAnsi="Times New Roman" w:cs="Times New Roman"/>
          <w:b/>
        </w:rPr>
      </w:pPr>
      <w:r w:rsidRPr="00AC4E91">
        <w:rPr>
          <w:rFonts w:ascii="Times New Roman" w:hAnsi="Times New Roman" w:cs="Times New Roman"/>
          <w:b/>
          <w:lang w:val="en-US"/>
        </w:rPr>
        <w:t>I</w:t>
      </w:r>
      <w:r w:rsidRPr="00AC4E91">
        <w:rPr>
          <w:rFonts w:ascii="Times New Roman" w:hAnsi="Times New Roman" w:cs="Times New Roman"/>
          <w:b/>
        </w:rPr>
        <w:t xml:space="preserve"> раздел</w:t>
      </w:r>
    </w:p>
    <w:p w:rsidR="001A2E9F" w:rsidRPr="00AC4E91" w:rsidRDefault="001A2E9F" w:rsidP="001A2E9F">
      <w:pPr>
        <w:shd w:val="clear" w:color="auto" w:fill="FFFFFF"/>
        <w:spacing w:after="0"/>
        <w:rPr>
          <w:rFonts w:ascii="Times New Roman" w:hAnsi="Times New Roman" w:cs="Times New Roman"/>
          <w:b/>
        </w:rPr>
      </w:pPr>
    </w:p>
    <w:p w:rsidR="001A2E9F" w:rsidRPr="00AC4E91" w:rsidRDefault="001A2E9F" w:rsidP="001A2E9F">
      <w:pPr>
        <w:shd w:val="clear" w:color="auto" w:fill="FFFFFF"/>
        <w:spacing w:after="0"/>
        <w:rPr>
          <w:rFonts w:ascii="Times New Roman" w:hAnsi="Times New Roman" w:cs="Times New Roman"/>
          <w:b/>
        </w:rPr>
      </w:pPr>
      <w:r w:rsidRPr="00AC4E91">
        <w:rPr>
          <w:rFonts w:ascii="Times New Roman" w:hAnsi="Times New Roman" w:cs="Times New Roman"/>
          <w:b/>
        </w:rPr>
        <w:t>Пояснительная записка</w:t>
      </w:r>
    </w:p>
    <w:p w:rsidR="001A2E9F" w:rsidRPr="00AC4E91" w:rsidRDefault="001A2E9F" w:rsidP="001A2E9F">
      <w:pPr>
        <w:shd w:val="clear" w:color="auto" w:fill="FFFFFF"/>
        <w:spacing w:after="0"/>
        <w:rPr>
          <w:rFonts w:ascii="Times New Roman" w:hAnsi="Times New Roman" w:cs="Times New Roman"/>
          <w:b/>
          <w:bCs/>
          <w:color w:val="000000"/>
        </w:rPr>
      </w:pPr>
    </w:p>
    <w:p w:rsidR="001A2E9F" w:rsidRPr="00AC4E91" w:rsidRDefault="001A2E9F" w:rsidP="001A2E9F">
      <w:pPr>
        <w:shd w:val="clear" w:color="auto" w:fill="FFFFFF"/>
        <w:spacing w:after="0"/>
        <w:ind w:firstLine="708"/>
        <w:rPr>
          <w:rFonts w:ascii="Times New Roman" w:hAnsi="Times New Roman" w:cs="Times New Roman"/>
        </w:rPr>
      </w:pPr>
      <w:r w:rsidRPr="00AC4E91">
        <w:rPr>
          <w:rFonts w:ascii="Times New Roman" w:hAnsi="Times New Roman" w:cs="Times New Roman"/>
        </w:rPr>
        <w:t xml:space="preserve">Рабочая программа учебного предмета «Окружающий мир» составлена в соответствии с требованиями Федерального государственного общеобразовательного стандарта начального общего образования примерной программы по окружающему миру и на основе авторской программы  О.Н.Федотова, </w:t>
      </w:r>
      <w:proofErr w:type="spellStart"/>
      <w:r w:rsidRPr="00AC4E91">
        <w:rPr>
          <w:rFonts w:ascii="Times New Roman" w:hAnsi="Times New Roman" w:cs="Times New Roman"/>
        </w:rPr>
        <w:t>Г.В.Трафимова</w:t>
      </w:r>
      <w:proofErr w:type="spellEnd"/>
      <w:r w:rsidRPr="00AC4E91">
        <w:rPr>
          <w:rFonts w:ascii="Times New Roman" w:hAnsi="Times New Roman" w:cs="Times New Roman"/>
        </w:rPr>
        <w:t xml:space="preserve"> (УМК «Перспективная начальная школа» 2010)</w:t>
      </w:r>
      <w:r w:rsidR="0055047E">
        <w:rPr>
          <w:rFonts w:ascii="Times New Roman" w:hAnsi="Times New Roman" w:cs="Times New Roman"/>
        </w:rPr>
        <w:t>, ООП НОО МБОУ лицей № 20</w:t>
      </w:r>
      <w:r w:rsidRPr="00AC4E91">
        <w:rPr>
          <w:rFonts w:ascii="Times New Roman" w:hAnsi="Times New Roman" w:cs="Times New Roman"/>
        </w:rPr>
        <w:t>.</w:t>
      </w:r>
    </w:p>
    <w:p w:rsidR="001A2E9F" w:rsidRPr="00AC4E91" w:rsidRDefault="001A2E9F" w:rsidP="001A2E9F">
      <w:pPr>
        <w:spacing w:after="0"/>
        <w:ind w:firstLine="708"/>
        <w:rPr>
          <w:rFonts w:ascii="Times New Roman" w:hAnsi="Times New Roman" w:cs="Times New Roman"/>
        </w:rPr>
      </w:pPr>
      <w:r w:rsidRPr="00AC4E91">
        <w:rPr>
          <w:rFonts w:ascii="Times New Roman" w:hAnsi="Times New Roman" w:cs="Times New Roman"/>
          <w:b/>
          <w:i/>
        </w:rPr>
        <w:t>Цели:</w:t>
      </w:r>
      <w:r w:rsidRPr="00AC4E91">
        <w:rPr>
          <w:rFonts w:ascii="Times New Roman" w:hAnsi="Times New Roman" w:cs="Times New Roman"/>
        </w:rPr>
        <w:t xml:space="preserve"> </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 формирование у школьников целостной картины окружающей его природной и социальной среды и его места в этой среде как личности;</w:t>
      </w:r>
    </w:p>
    <w:p w:rsidR="001A2E9F" w:rsidRPr="00AC4E91" w:rsidRDefault="001A2E9F" w:rsidP="001A2E9F">
      <w:pPr>
        <w:spacing w:after="0"/>
        <w:rPr>
          <w:rFonts w:ascii="Times New Roman" w:hAnsi="Times New Roman" w:cs="Times New Roman"/>
          <w:iCs/>
        </w:rPr>
      </w:pPr>
      <w:r w:rsidRPr="00AC4E91">
        <w:rPr>
          <w:rFonts w:ascii="Times New Roman" w:hAnsi="Times New Roman" w:cs="Times New Roman"/>
          <w:bCs/>
          <w:iCs/>
        </w:rPr>
        <w:t>-</w:t>
      </w:r>
      <w:r w:rsidRPr="00AC4E91">
        <w:rPr>
          <w:rFonts w:ascii="Times New Roman" w:hAnsi="Times New Roman" w:cs="Times New Roman"/>
          <w:iCs/>
        </w:rPr>
        <w:t xml:space="preserve"> формирование целостной картины мира и осознание места в нем человека на основе единства рационально-научного познания и эмоционально-ценностного осмысления ребенком личного опыта общения с людьми, обществом и природой.</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iCs/>
        </w:rPr>
        <w:t xml:space="preserve"> Используя для осмысления личного опыта ребенка знания, накопленные естественными и социально-гуманитарными науками, курс вводит в процесс постижения мира ценностную шкалу, без которой невозможно формирование позитивных целевых установок подрастающего поколения.</w:t>
      </w:r>
    </w:p>
    <w:p w:rsidR="001A2E9F" w:rsidRPr="00AC4E91" w:rsidRDefault="001A2E9F" w:rsidP="001A2E9F">
      <w:pPr>
        <w:spacing w:after="0"/>
        <w:ind w:firstLine="708"/>
        <w:rPr>
          <w:rFonts w:ascii="Times New Roman" w:hAnsi="Times New Roman" w:cs="Times New Roman"/>
          <w:b/>
          <w:i/>
        </w:rPr>
      </w:pPr>
      <w:r w:rsidRPr="00AC4E91">
        <w:rPr>
          <w:rFonts w:ascii="Times New Roman" w:hAnsi="Times New Roman" w:cs="Times New Roman"/>
          <w:b/>
          <w:i/>
        </w:rPr>
        <w:t>Задачи</w:t>
      </w:r>
    </w:p>
    <w:p w:rsidR="001A2E9F" w:rsidRPr="00AC4E91" w:rsidRDefault="001A2E9F" w:rsidP="001A2E9F">
      <w:pPr>
        <w:autoSpaceDE w:val="0"/>
        <w:autoSpaceDN w:val="0"/>
        <w:adjustRightInd w:val="0"/>
        <w:spacing w:after="0"/>
        <w:rPr>
          <w:rFonts w:ascii="Times New Roman" w:hAnsi="Times New Roman" w:cs="Times New Roman"/>
          <w:iCs/>
        </w:rPr>
      </w:pPr>
      <w:r w:rsidRPr="00AC4E91">
        <w:rPr>
          <w:rFonts w:ascii="Times New Roman" w:hAnsi="Times New Roman" w:cs="Times New Roman"/>
          <w:iCs/>
        </w:rPr>
        <w:t>- ф</w:t>
      </w:r>
      <w:r w:rsidRPr="00AC4E91">
        <w:rPr>
          <w:rFonts w:ascii="Times New Roman" w:hAnsi="Times New Roman" w:cs="Times New Roman"/>
          <w:bCs/>
          <w:iCs/>
        </w:rPr>
        <w:t>ормирование предметных и универсальных способов действий</w:t>
      </w:r>
      <w:r w:rsidRPr="00AC4E91">
        <w:rPr>
          <w:rFonts w:ascii="Times New Roman" w:hAnsi="Times New Roman" w:cs="Times New Roman"/>
          <w:iCs/>
        </w:rPr>
        <w:t xml:space="preserve">, обеспечивающих возможность продолжения образования в основной школе; </w:t>
      </w:r>
    </w:p>
    <w:p w:rsidR="001A2E9F" w:rsidRPr="00AC4E91" w:rsidRDefault="001A2E9F" w:rsidP="001A2E9F">
      <w:pPr>
        <w:autoSpaceDE w:val="0"/>
        <w:autoSpaceDN w:val="0"/>
        <w:adjustRightInd w:val="0"/>
        <w:spacing w:after="0"/>
        <w:rPr>
          <w:rFonts w:ascii="Times New Roman" w:hAnsi="Times New Roman" w:cs="Times New Roman"/>
          <w:iCs/>
        </w:rPr>
      </w:pPr>
      <w:r w:rsidRPr="00AC4E91">
        <w:rPr>
          <w:rFonts w:ascii="Times New Roman" w:hAnsi="Times New Roman" w:cs="Times New Roman"/>
          <w:iCs/>
        </w:rPr>
        <w:t xml:space="preserve">-  </w:t>
      </w:r>
      <w:r w:rsidRPr="00AC4E91">
        <w:rPr>
          <w:rFonts w:ascii="Times New Roman" w:hAnsi="Times New Roman" w:cs="Times New Roman"/>
          <w:bCs/>
          <w:iCs/>
        </w:rPr>
        <w:t>развитие умения учиться</w:t>
      </w:r>
      <w:r w:rsidRPr="00AC4E91">
        <w:rPr>
          <w:rFonts w:ascii="Times New Roman" w:hAnsi="Times New Roman" w:cs="Times New Roman"/>
          <w:iCs/>
        </w:rPr>
        <w:t xml:space="preserve"> — способности к самоорганизации с целью решения учебных задач; </w:t>
      </w:r>
    </w:p>
    <w:p w:rsidR="001A2E9F" w:rsidRPr="00AC4E91" w:rsidRDefault="001A2E9F" w:rsidP="001A2E9F">
      <w:pPr>
        <w:autoSpaceDE w:val="0"/>
        <w:autoSpaceDN w:val="0"/>
        <w:adjustRightInd w:val="0"/>
        <w:spacing w:after="0"/>
        <w:rPr>
          <w:rFonts w:ascii="Times New Roman" w:hAnsi="Times New Roman" w:cs="Times New Roman"/>
          <w:iCs/>
        </w:rPr>
      </w:pPr>
      <w:proofErr w:type="gramStart"/>
      <w:r w:rsidRPr="00AC4E91">
        <w:rPr>
          <w:rFonts w:ascii="Times New Roman" w:hAnsi="Times New Roman" w:cs="Times New Roman"/>
          <w:iCs/>
        </w:rPr>
        <w:t xml:space="preserve">-  </w:t>
      </w:r>
      <w:r w:rsidRPr="00AC4E91">
        <w:rPr>
          <w:rFonts w:ascii="Times New Roman" w:hAnsi="Times New Roman" w:cs="Times New Roman"/>
          <w:bCs/>
          <w:iCs/>
        </w:rPr>
        <w:t>создание психолого-педагогических условий для индивидуального прогресса в основных сферах личностного развития</w:t>
      </w:r>
      <w:r w:rsidRPr="00AC4E91">
        <w:rPr>
          <w:rFonts w:ascii="Times New Roman" w:hAnsi="Times New Roman" w:cs="Times New Roman"/>
          <w:iCs/>
        </w:rPr>
        <w:t xml:space="preserve"> — эмоциональной, познавательной, в сфере </w:t>
      </w:r>
      <w:proofErr w:type="spellStart"/>
      <w:r w:rsidRPr="00AC4E91">
        <w:rPr>
          <w:rFonts w:ascii="Times New Roman" w:hAnsi="Times New Roman" w:cs="Times New Roman"/>
          <w:iCs/>
        </w:rPr>
        <w:t>саморегуляции</w:t>
      </w:r>
      <w:proofErr w:type="spellEnd"/>
      <w:r w:rsidRPr="00AC4E91">
        <w:rPr>
          <w:rFonts w:ascii="Times New Roman" w:hAnsi="Times New Roman" w:cs="Times New Roman"/>
          <w:iCs/>
        </w:rPr>
        <w:t xml:space="preserve"> с опорой на систему базовых культурных ценностей российского общества. </w:t>
      </w:r>
      <w:proofErr w:type="gramEnd"/>
    </w:p>
    <w:p w:rsidR="001A2E9F" w:rsidRPr="00AC4E91" w:rsidRDefault="001A2E9F" w:rsidP="001A2E9F">
      <w:pPr>
        <w:autoSpaceDE w:val="0"/>
        <w:autoSpaceDN w:val="0"/>
        <w:adjustRightInd w:val="0"/>
        <w:spacing w:after="0"/>
        <w:ind w:firstLine="708"/>
        <w:rPr>
          <w:rFonts w:ascii="Times New Roman" w:hAnsi="Times New Roman" w:cs="Times New Roman"/>
          <w:iCs/>
        </w:rPr>
      </w:pPr>
      <w:r w:rsidRPr="00AC4E91">
        <w:rPr>
          <w:rFonts w:ascii="Times New Roman" w:hAnsi="Times New Roman" w:cs="Times New Roman"/>
          <w:iCs/>
        </w:rPr>
        <w:t xml:space="preserve">Специфика предмета «Окружающий мир» состоит в том, что он, соединяет в равной мере природоведческие, обществоведческие, исторические знания и дает </w:t>
      </w:r>
      <w:proofErr w:type="gramStart"/>
      <w:r w:rsidRPr="00AC4E91">
        <w:rPr>
          <w:rFonts w:ascii="Times New Roman" w:hAnsi="Times New Roman" w:cs="Times New Roman"/>
          <w:iCs/>
        </w:rPr>
        <w:t>обучающемуся</w:t>
      </w:r>
      <w:proofErr w:type="gramEnd"/>
      <w:r w:rsidRPr="00AC4E91">
        <w:rPr>
          <w:rFonts w:ascii="Times New Roman" w:hAnsi="Times New Roman" w:cs="Times New Roman"/>
          <w:iCs/>
        </w:rPr>
        <w:t xml:space="preserve"> материал естественных и социально-гуманитарных наук, необходимый для целостного и системного видения мира в его важнейших взаимосвязях.</w:t>
      </w:r>
    </w:p>
    <w:p w:rsidR="001A2E9F" w:rsidRPr="00AC4E91" w:rsidRDefault="001A2E9F" w:rsidP="001A2E9F">
      <w:pPr>
        <w:autoSpaceDE w:val="0"/>
        <w:autoSpaceDN w:val="0"/>
        <w:adjustRightInd w:val="0"/>
        <w:spacing w:after="0"/>
        <w:rPr>
          <w:rFonts w:ascii="Times New Roman" w:hAnsi="Times New Roman" w:cs="Times New Roman"/>
          <w:b/>
          <w:bCs/>
          <w:iCs/>
        </w:rPr>
      </w:pPr>
    </w:p>
    <w:p w:rsidR="001A2E9F" w:rsidRPr="00AC4E91" w:rsidRDefault="001A2E9F" w:rsidP="001A2E9F">
      <w:pPr>
        <w:autoSpaceDE w:val="0"/>
        <w:autoSpaceDN w:val="0"/>
        <w:adjustRightInd w:val="0"/>
        <w:spacing w:after="0"/>
        <w:rPr>
          <w:rFonts w:ascii="Times New Roman" w:hAnsi="Times New Roman" w:cs="Times New Roman"/>
          <w:b/>
          <w:bCs/>
          <w:iCs/>
        </w:rPr>
      </w:pPr>
      <w:r w:rsidRPr="00AC4E91">
        <w:rPr>
          <w:rFonts w:ascii="Times New Roman" w:hAnsi="Times New Roman" w:cs="Times New Roman"/>
          <w:b/>
          <w:bCs/>
          <w:iCs/>
        </w:rPr>
        <w:t>Общая характеристика учебного  предмета</w:t>
      </w:r>
    </w:p>
    <w:p w:rsidR="001A2E9F" w:rsidRPr="00AC4E91" w:rsidRDefault="001A2E9F" w:rsidP="001A2E9F">
      <w:pPr>
        <w:autoSpaceDE w:val="0"/>
        <w:autoSpaceDN w:val="0"/>
        <w:adjustRightInd w:val="0"/>
        <w:spacing w:after="0"/>
        <w:ind w:firstLine="708"/>
        <w:rPr>
          <w:rFonts w:ascii="Times New Roman" w:hAnsi="Times New Roman" w:cs="Times New Roman"/>
          <w:iCs/>
        </w:rPr>
      </w:pPr>
      <w:r w:rsidRPr="00AC4E91">
        <w:rPr>
          <w:rFonts w:ascii="Times New Roman" w:hAnsi="Times New Roman" w:cs="Times New Roman"/>
          <w:iCs/>
        </w:rPr>
        <w:t xml:space="preserve">Предмет «Окружающий мир» помогает ученику в формировании личностного восприятия, эмоционального, оценочного отношения к миру природы и культуры в их единстве, готовит поколение нравственно и духовно зрелых, активных, компетентных граждан, ориентированных как на личное благополучие, так и на созидательное обустройство родной страны и планеты Земля. Значение курса «Окружающий мир» состоит в том, что в ходе его изучения школьники овладевают основами практико-ориентированных знаний о человеке, природе и обществе, учатся осмысливать причинно-следственные связи в окружающем мире, в том числе на многообразном материале природы и культуры родного края. Курс обладает широкими возможностями для формирования у младших школьников фундамента экологической и культурологической грамотности и соответствующих компетентностей — умений проводить наблюдения в природе, ставить опыты, соблюдать правила поведения в мире природы и людей, правила здорового образа жизни. Это позволит учащимся освоить основы адекватного </w:t>
      </w:r>
      <w:proofErr w:type="spellStart"/>
      <w:r w:rsidRPr="00AC4E91">
        <w:rPr>
          <w:rFonts w:ascii="Times New Roman" w:hAnsi="Times New Roman" w:cs="Times New Roman"/>
          <w:iCs/>
        </w:rPr>
        <w:t>природо</w:t>
      </w:r>
      <w:proofErr w:type="spellEnd"/>
      <w:r w:rsidRPr="00AC4E91">
        <w:rPr>
          <w:rFonts w:ascii="Times New Roman" w:hAnsi="Times New Roman" w:cs="Times New Roman"/>
          <w:iCs/>
        </w:rPr>
        <w:t xml:space="preserve"> - и </w:t>
      </w:r>
      <w:proofErr w:type="spellStart"/>
      <w:r w:rsidRPr="00AC4E91">
        <w:rPr>
          <w:rFonts w:ascii="Times New Roman" w:hAnsi="Times New Roman" w:cs="Times New Roman"/>
          <w:iCs/>
        </w:rPr>
        <w:t>культуросообразного</w:t>
      </w:r>
      <w:proofErr w:type="spellEnd"/>
      <w:r w:rsidRPr="00AC4E91">
        <w:rPr>
          <w:rFonts w:ascii="Times New Roman" w:hAnsi="Times New Roman" w:cs="Times New Roman"/>
          <w:iCs/>
        </w:rPr>
        <w:t xml:space="preserve"> </w:t>
      </w:r>
      <w:r w:rsidRPr="00AC4E91">
        <w:rPr>
          <w:rFonts w:ascii="Times New Roman" w:hAnsi="Times New Roman" w:cs="Times New Roman"/>
          <w:iCs/>
        </w:rPr>
        <w:lastRenderedPageBreak/>
        <w:t>поведения в окружающей природной и социальной среде. Поэтому данный курс играет наряду с другими предметами начальной школы значительную роль в развитии и воспитании личности.</w:t>
      </w:r>
    </w:p>
    <w:p w:rsidR="001A2E9F" w:rsidRPr="00AC4E91" w:rsidRDefault="001A2E9F" w:rsidP="001A2E9F">
      <w:pPr>
        <w:autoSpaceDE w:val="0"/>
        <w:autoSpaceDN w:val="0"/>
        <w:adjustRightInd w:val="0"/>
        <w:spacing w:after="0"/>
        <w:ind w:firstLine="708"/>
        <w:rPr>
          <w:rFonts w:ascii="Times New Roman" w:hAnsi="Times New Roman" w:cs="Times New Roman"/>
          <w:iCs/>
        </w:rPr>
      </w:pPr>
      <w:r w:rsidRPr="00AC4E91">
        <w:rPr>
          <w:rFonts w:ascii="Times New Roman" w:hAnsi="Times New Roman" w:cs="Times New Roman"/>
          <w:iCs/>
        </w:rPr>
        <w:t xml:space="preserve">Существенная особенность курса состоит в том, что в нем заложена содержательная основа для широкой реализации </w:t>
      </w:r>
      <w:proofErr w:type="spellStart"/>
      <w:r w:rsidRPr="00AC4E91">
        <w:rPr>
          <w:rFonts w:ascii="Times New Roman" w:hAnsi="Times New Roman" w:cs="Times New Roman"/>
          <w:iCs/>
        </w:rPr>
        <w:t>межпредметных</w:t>
      </w:r>
      <w:proofErr w:type="spellEnd"/>
      <w:r w:rsidRPr="00AC4E91">
        <w:rPr>
          <w:rFonts w:ascii="Times New Roman" w:hAnsi="Times New Roman" w:cs="Times New Roman"/>
          <w:iCs/>
        </w:rPr>
        <w:t xml:space="preserve"> связей всех дисциплин начальной школы.</w:t>
      </w:r>
    </w:p>
    <w:p w:rsidR="001A2E9F" w:rsidRPr="00AC4E91" w:rsidRDefault="001A2E9F" w:rsidP="001A2E9F">
      <w:pPr>
        <w:autoSpaceDE w:val="0"/>
        <w:autoSpaceDN w:val="0"/>
        <w:adjustRightInd w:val="0"/>
        <w:spacing w:after="0"/>
        <w:rPr>
          <w:rFonts w:ascii="Times New Roman" w:hAnsi="Times New Roman" w:cs="Times New Roman"/>
          <w:iCs/>
        </w:rPr>
      </w:pPr>
      <w:r w:rsidRPr="00AC4E91">
        <w:rPr>
          <w:rFonts w:ascii="Times New Roman" w:hAnsi="Times New Roman" w:cs="Times New Roman"/>
          <w:iCs/>
        </w:rPr>
        <w:t>Предмет «Окружающий мир» использует и тем самым подкрепляет умения, полученные на уроках чтения, русского языка и математики, музыки и изобразительного искусства, технологии и физической культуры, совместно с ними приучая детей к рационально-научному и эмоционально-ценностному постижению окружающего мира.</w:t>
      </w:r>
    </w:p>
    <w:p w:rsidR="001A2E9F" w:rsidRPr="00AC4E91" w:rsidRDefault="001A2E9F" w:rsidP="001A2E9F">
      <w:pPr>
        <w:autoSpaceDE w:val="0"/>
        <w:autoSpaceDN w:val="0"/>
        <w:adjustRightInd w:val="0"/>
        <w:spacing w:after="0"/>
        <w:ind w:firstLine="708"/>
        <w:rPr>
          <w:rFonts w:ascii="Times New Roman" w:hAnsi="Times New Roman" w:cs="Times New Roman"/>
          <w:iCs/>
        </w:rPr>
      </w:pPr>
      <w:proofErr w:type="gramStart"/>
      <w:r w:rsidRPr="00AC4E91">
        <w:rPr>
          <w:rFonts w:ascii="Times New Roman" w:hAnsi="Times New Roman" w:cs="Times New Roman"/>
          <w:iCs/>
        </w:rPr>
        <w:t>Знакомство с началами естественных и социально-гуманитарных наук в их единстве и взаимосвязях дает ученику ключ (метод) к осмыслению личного опыта, позволяя сделать явления окружающего мира понятными, знакомыми и предсказуемыми, найти свое место в ближайшем окружении, попытаться прогнозировать направление своих личных интересов в гармонии с интересами природы и общества, тем самым обеспечивая в дальнейшем свое личное и социальное благополучие.</w:t>
      </w:r>
      <w:proofErr w:type="gramEnd"/>
      <w:r w:rsidRPr="00AC4E91">
        <w:rPr>
          <w:rFonts w:ascii="Times New Roman" w:hAnsi="Times New Roman" w:cs="Times New Roman"/>
          <w:iCs/>
        </w:rPr>
        <w:t xml:space="preserve"> Курс «Окружающий мир» представляет детям широкую панораму природных и общественных явлений как компонентов единого мира. В основной школе этот материал будет изучаться дифференцированно на уроках различных предметных областей: физики, химии, биологии, географии, обществознания, истории, литературы и других дисциплин. </w:t>
      </w:r>
      <w:proofErr w:type="gramStart"/>
      <w:r w:rsidRPr="00AC4E91">
        <w:rPr>
          <w:rFonts w:ascii="Times New Roman" w:hAnsi="Times New Roman" w:cs="Times New Roman"/>
          <w:iCs/>
        </w:rPr>
        <w:t xml:space="preserve">В рамках же данного предмета благодаря интеграции </w:t>
      </w:r>
      <w:proofErr w:type="spellStart"/>
      <w:r w:rsidRPr="00AC4E91">
        <w:rPr>
          <w:rFonts w:ascii="Times New Roman" w:hAnsi="Times New Roman" w:cs="Times New Roman"/>
          <w:iCs/>
        </w:rPr>
        <w:t>естественно-научных</w:t>
      </w:r>
      <w:proofErr w:type="spellEnd"/>
      <w:r w:rsidRPr="00AC4E91">
        <w:rPr>
          <w:rFonts w:ascii="Times New Roman" w:hAnsi="Times New Roman" w:cs="Times New Roman"/>
          <w:iCs/>
        </w:rPr>
        <w:t xml:space="preserve"> и социально-гуманитарных знаний могут быть успешно, в полном соответствии с возрастными особенностями младшего школьника решены задачи экологического образования и воспитания, формирования системы позитивных национальных ценностей, идеалов взаимного уважения, патриотизма, опирающегося на этнокультурное многообразие и обще - культурное единство российского общества как важнейшее национальное достояние России.</w:t>
      </w:r>
      <w:proofErr w:type="gramEnd"/>
      <w:r w:rsidRPr="00AC4E91">
        <w:rPr>
          <w:rFonts w:ascii="Times New Roman" w:hAnsi="Times New Roman" w:cs="Times New Roman"/>
          <w:iCs/>
        </w:rPr>
        <w:t xml:space="preserve"> Таким образом, курс создает прочный фундамент для изучения значительной части предметов основной школы и для дальнейшего развития личности.</w:t>
      </w:r>
    </w:p>
    <w:p w:rsidR="001A2E9F" w:rsidRPr="00AC4E91" w:rsidRDefault="001A2E9F" w:rsidP="001A2E9F">
      <w:pPr>
        <w:autoSpaceDE w:val="0"/>
        <w:autoSpaceDN w:val="0"/>
        <w:adjustRightInd w:val="0"/>
        <w:spacing w:after="0"/>
        <w:rPr>
          <w:rFonts w:ascii="Times New Roman" w:hAnsi="Times New Roman" w:cs="Times New Roman"/>
        </w:rPr>
      </w:pPr>
      <w:r w:rsidRPr="00AC4E91">
        <w:rPr>
          <w:rFonts w:ascii="Times New Roman" w:hAnsi="Times New Roman" w:cs="Times New Roman"/>
          <w:iCs/>
        </w:rPr>
        <w:t xml:space="preserve"> </w:t>
      </w:r>
      <w:r w:rsidRPr="00AC4E91">
        <w:rPr>
          <w:rFonts w:ascii="Times New Roman" w:hAnsi="Times New Roman" w:cs="Times New Roman"/>
          <w:iCs/>
        </w:rPr>
        <w:tab/>
      </w:r>
      <w:r w:rsidRPr="00AC4E91">
        <w:rPr>
          <w:rFonts w:ascii="Times New Roman" w:hAnsi="Times New Roman" w:cs="Times New Roman"/>
        </w:rPr>
        <w:t>Курс «Окружающий мир» является интегрированным курсом для четырехлетней общеобразовательной начальной школы. В единый курс объединены такие образовательные области, как «Естествознание» и «Обществознание». Основные учебно-воспитательные задачи курса:</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 дальнейшее общее развитие личности ребенка на основе учета его жизненного опыта;</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 xml:space="preserve">- последовательное формирование у школьников </w:t>
      </w:r>
      <w:proofErr w:type="spellStart"/>
      <w:r w:rsidRPr="00AC4E91">
        <w:rPr>
          <w:rFonts w:ascii="Times New Roman" w:hAnsi="Times New Roman" w:cs="Times New Roman"/>
          <w:iCs/>
        </w:rPr>
        <w:t>общеучебных</w:t>
      </w:r>
      <w:proofErr w:type="spellEnd"/>
      <w:r w:rsidRPr="00AC4E91">
        <w:rPr>
          <w:rFonts w:ascii="Times New Roman" w:hAnsi="Times New Roman" w:cs="Times New Roman"/>
          <w:iCs/>
        </w:rPr>
        <w:t xml:space="preserve"> умений, </w:t>
      </w:r>
      <w:r w:rsidRPr="00AC4E91">
        <w:rPr>
          <w:rFonts w:ascii="Times New Roman" w:hAnsi="Times New Roman" w:cs="Times New Roman"/>
        </w:rPr>
        <w:t xml:space="preserve">основанных на </w:t>
      </w:r>
      <w:r w:rsidRPr="00AC4E91">
        <w:rPr>
          <w:rFonts w:ascii="Times New Roman" w:hAnsi="Times New Roman" w:cs="Times New Roman"/>
          <w:iCs/>
        </w:rPr>
        <w:t xml:space="preserve">способности </w:t>
      </w:r>
      <w:r w:rsidRPr="00AC4E91">
        <w:rPr>
          <w:rFonts w:ascii="Times New Roman" w:hAnsi="Times New Roman" w:cs="Times New Roman"/>
        </w:rPr>
        <w:t xml:space="preserve">ребенка </w:t>
      </w:r>
      <w:r w:rsidRPr="00AC4E91">
        <w:rPr>
          <w:rFonts w:ascii="Times New Roman" w:hAnsi="Times New Roman" w:cs="Times New Roman"/>
          <w:iCs/>
        </w:rPr>
        <w:t xml:space="preserve">наблюдать и анализировать, </w:t>
      </w:r>
      <w:r w:rsidRPr="00AC4E91">
        <w:rPr>
          <w:rFonts w:ascii="Times New Roman" w:hAnsi="Times New Roman" w:cs="Times New Roman"/>
        </w:rPr>
        <w:t xml:space="preserve">выделять существенные признаки и на их основе проводить обобщение; </w:t>
      </w:r>
      <w:r w:rsidRPr="00AC4E91">
        <w:rPr>
          <w:rFonts w:ascii="Times New Roman" w:hAnsi="Times New Roman" w:cs="Times New Roman"/>
          <w:iCs/>
        </w:rPr>
        <w:t xml:space="preserve">специальных умений — </w:t>
      </w:r>
      <w:r w:rsidRPr="00AC4E91">
        <w:rPr>
          <w:rFonts w:ascii="Times New Roman" w:hAnsi="Times New Roman" w:cs="Times New Roman"/>
        </w:rPr>
        <w:t>работать с научно-популярной, справочной литературой и проводить фенологические наблюдения, физические опыты, пользоваться простейшими методами измерений;</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 xml:space="preserve">- изучение школьниками взаимосвязей жизнедеятельности человека и природы, человека и общества (на уровне ознакомления), знаний об объектах, явлениях, закономерностях окружающего ребенка мира и методах его познания с целью дальнейшего изучения в основной школе </w:t>
      </w:r>
      <w:proofErr w:type="spellStart"/>
      <w:proofErr w:type="gramStart"/>
      <w:r w:rsidRPr="00AC4E91">
        <w:rPr>
          <w:rFonts w:ascii="Times New Roman" w:hAnsi="Times New Roman" w:cs="Times New Roman"/>
        </w:rPr>
        <w:t>естественно-научных</w:t>
      </w:r>
      <w:proofErr w:type="spellEnd"/>
      <w:proofErr w:type="gramEnd"/>
      <w:r w:rsidRPr="00AC4E91">
        <w:rPr>
          <w:rFonts w:ascii="Times New Roman" w:hAnsi="Times New Roman" w:cs="Times New Roman"/>
        </w:rPr>
        <w:t xml:space="preserve"> и обществоведческих дисциплин;</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 воспитание у школьников бережного отношения к объектам природы и результатам труда людей, сознательного отношения к здоровому образу жизни, формирование элементарной экологической культуры, навыков нравственного поведения в быту и обществе.</w:t>
      </w:r>
    </w:p>
    <w:p w:rsidR="001A2E9F" w:rsidRPr="00AC4E91" w:rsidRDefault="001A2E9F" w:rsidP="001A2E9F">
      <w:pPr>
        <w:shd w:val="clear" w:color="auto" w:fill="FFFFFF"/>
        <w:spacing w:after="0"/>
        <w:rPr>
          <w:rFonts w:ascii="Times New Roman" w:hAnsi="Times New Roman" w:cs="Times New Roman"/>
          <w:b/>
          <w:i/>
        </w:rPr>
      </w:pPr>
      <w:r w:rsidRPr="00AC4E91">
        <w:rPr>
          <w:rFonts w:ascii="Times New Roman" w:hAnsi="Times New Roman" w:cs="Times New Roman"/>
          <w:b/>
          <w:i/>
        </w:rPr>
        <w:t>1 класс</w:t>
      </w:r>
    </w:p>
    <w:p w:rsidR="001A2E9F" w:rsidRPr="00AC4E91" w:rsidRDefault="001A2E9F" w:rsidP="001A2E9F">
      <w:pPr>
        <w:autoSpaceDE w:val="0"/>
        <w:autoSpaceDN w:val="0"/>
        <w:adjustRightInd w:val="0"/>
        <w:spacing w:after="0"/>
        <w:ind w:firstLine="708"/>
        <w:rPr>
          <w:rFonts w:ascii="Times New Roman" w:hAnsi="Times New Roman" w:cs="Times New Roman"/>
          <w:bCs/>
        </w:rPr>
      </w:pPr>
      <w:r w:rsidRPr="00AC4E91">
        <w:rPr>
          <w:rFonts w:ascii="Times New Roman" w:hAnsi="Times New Roman" w:cs="Times New Roman"/>
        </w:rPr>
        <w:t xml:space="preserve">  </w:t>
      </w:r>
      <w:r w:rsidRPr="00AC4E91">
        <w:rPr>
          <w:rFonts w:ascii="Times New Roman" w:hAnsi="Times New Roman" w:cs="Times New Roman"/>
          <w:bCs/>
        </w:rPr>
        <w:t xml:space="preserve">Основная задача первого года обучения – формирование их потребности и заинтересованности в знаниях по окружающему их миру. Поэтому в первый год своей школьной жизни дети в основном знакомятся с тем материалом, который они будут изучать и в следующих классах. Программа первого класса как бы систематизирует знания и опыт прежних встреч детей с объектами живой и неживой природы, с изделиями. Рассматриваются растения, грибы, животные, одежда, природные явления (выпадение снега, дождя, замерзание воды и пр.), так как в дошкольный период именно эти объекты и явления окружающего мира были хорошо известны детям. Это создает условия наиболее комфортного прохождения адаптационного периода </w:t>
      </w:r>
      <w:r w:rsidRPr="00AC4E91">
        <w:rPr>
          <w:rFonts w:ascii="Times New Roman" w:hAnsi="Times New Roman" w:cs="Times New Roman"/>
          <w:bCs/>
        </w:rPr>
        <w:lastRenderedPageBreak/>
        <w:t xml:space="preserve">обучения, когда формируется учебная деятельность и переход от наглядно-образного мышления к </w:t>
      </w:r>
      <w:proofErr w:type="gramStart"/>
      <w:r w:rsidRPr="00AC4E91">
        <w:rPr>
          <w:rFonts w:ascii="Times New Roman" w:hAnsi="Times New Roman" w:cs="Times New Roman"/>
          <w:bCs/>
        </w:rPr>
        <w:t>теоретическому</w:t>
      </w:r>
      <w:proofErr w:type="gramEnd"/>
      <w:r w:rsidRPr="00AC4E91">
        <w:rPr>
          <w:rFonts w:ascii="Times New Roman" w:hAnsi="Times New Roman" w:cs="Times New Roman"/>
          <w:bCs/>
        </w:rPr>
        <w:t xml:space="preserve">. </w:t>
      </w:r>
    </w:p>
    <w:p w:rsidR="001A2E9F" w:rsidRPr="00AC4E91" w:rsidRDefault="001A2E9F" w:rsidP="001A2E9F">
      <w:pPr>
        <w:autoSpaceDE w:val="0"/>
        <w:autoSpaceDN w:val="0"/>
        <w:adjustRightInd w:val="0"/>
        <w:spacing w:after="0"/>
        <w:rPr>
          <w:rFonts w:ascii="Times New Roman" w:hAnsi="Times New Roman" w:cs="Times New Roman"/>
          <w:bCs/>
        </w:rPr>
      </w:pPr>
      <w:r w:rsidRPr="00AC4E91">
        <w:rPr>
          <w:rFonts w:ascii="Times New Roman" w:hAnsi="Times New Roman" w:cs="Times New Roman"/>
          <w:bCs/>
        </w:rPr>
        <w:tab/>
        <w:t xml:space="preserve">Одной из основных задач обучения детей в первом классе является формирование деятельности наблюдения.  Основным компонентом этой деятельности является направленное восприятие, она включает анализ и синтез, осмысление и истолкование </w:t>
      </w:r>
      <w:proofErr w:type="gramStart"/>
      <w:r w:rsidRPr="00AC4E91">
        <w:rPr>
          <w:rFonts w:ascii="Times New Roman" w:hAnsi="Times New Roman" w:cs="Times New Roman"/>
          <w:bCs/>
        </w:rPr>
        <w:t>воспринятого</w:t>
      </w:r>
      <w:proofErr w:type="gramEnd"/>
      <w:r w:rsidRPr="00AC4E91">
        <w:rPr>
          <w:rFonts w:ascii="Times New Roman" w:hAnsi="Times New Roman" w:cs="Times New Roman"/>
          <w:bCs/>
        </w:rPr>
        <w:t xml:space="preserve">. Главный прием, который заложен в методический аппарат комплекта, это прием сравнения. Наблюдая и сравнивая под руководством учителя, младший школьник делает первые самостоятельные выводы. </w:t>
      </w:r>
    </w:p>
    <w:p w:rsidR="001A2E9F" w:rsidRPr="00AC4E91" w:rsidRDefault="001A2E9F" w:rsidP="001A2E9F">
      <w:pPr>
        <w:autoSpaceDE w:val="0"/>
        <w:autoSpaceDN w:val="0"/>
        <w:adjustRightInd w:val="0"/>
        <w:spacing w:after="0"/>
        <w:rPr>
          <w:rFonts w:ascii="Times New Roman" w:hAnsi="Times New Roman" w:cs="Times New Roman"/>
          <w:bCs/>
        </w:rPr>
      </w:pPr>
      <w:r w:rsidRPr="00AC4E91">
        <w:rPr>
          <w:rFonts w:ascii="Times New Roman" w:hAnsi="Times New Roman" w:cs="Times New Roman"/>
          <w:bCs/>
        </w:rPr>
        <w:tab/>
        <w:t>Изучение окружающего мира преследует цель обучения детей правилом поведения в быту, на улице, в природе, правилом личной гигиены. Для того</w:t>
      </w:r>
      <w:proofErr w:type="gramStart"/>
      <w:r w:rsidRPr="00AC4E91">
        <w:rPr>
          <w:rFonts w:ascii="Times New Roman" w:hAnsi="Times New Roman" w:cs="Times New Roman"/>
          <w:bCs/>
        </w:rPr>
        <w:t>,</w:t>
      </w:r>
      <w:proofErr w:type="gramEnd"/>
      <w:r w:rsidRPr="00AC4E91">
        <w:rPr>
          <w:rFonts w:ascii="Times New Roman" w:hAnsi="Times New Roman" w:cs="Times New Roman"/>
          <w:bCs/>
        </w:rPr>
        <w:t xml:space="preserve"> чтобы эти навыки стали достаточно устойчивыми, необходимо отрабатывать правила поведения непосредственно на уроках-экскурсиях, в практике общения, которые, на ряду с традиционными формами урока, являются распространенной формой изучения данного курса. </w:t>
      </w:r>
    </w:p>
    <w:p w:rsidR="001A2E9F" w:rsidRPr="00AC4E91" w:rsidRDefault="001A2E9F" w:rsidP="001A2E9F">
      <w:pPr>
        <w:autoSpaceDE w:val="0"/>
        <w:autoSpaceDN w:val="0"/>
        <w:adjustRightInd w:val="0"/>
        <w:spacing w:after="0"/>
        <w:rPr>
          <w:rFonts w:ascii="Times New Roman" w:hAnsi="Times New Roman" w:cs="Times New Roman"/>
          <w:bCs/>
        </w:rPr>
      </w:pPr>
      <w:r w:rsidRPr="00AC4E91">
        <w:rPr>
          <w:rFonts w:ascii="Times New Roman" w:hAnsi="Times New Roman" w:cs="Times New Roman"/>
          <w:bCs/>
        </w:rPr>
        <w:tab/>
        <w:t>В рамках первого учебного года разработана система длительных опытов-наблюдений.</w:t>
      </w:r>
    </w:p>
    <w:p w:rsidR="001A2E9F" w:rsidRPr="00AC4E91" w:rsidRDefault="001A2E9F" w:rsidP="001A2E9F">
      <w:pPr>
        <w:autoSpaceDE w:val="0"/>
        <w:autoSpaceDN w:val="0"/>
        <w:adjustRightInd w:val="0"/>
        <w:spacing w:after="0"/>
        <w:rPr>
          <w:rFonts w:ascii="Times New Roman" w:hAnsi="Times New Roman" w:cs="Times New Roman"/>
          <w:bCs/>
        </w:rPr>
      </w:pPr>
      <w:r w:rsidRPr="00AC4E91">
        <w:rPr>
          <w:rFonts w:ascii="Times New Roman" w:hAnsi="Times New Roman" w:cs="Times New Roman"/>
          <w:bCs/>
        </w:rPr>
        <w:tab/>
        <w:t>Учебный комплект для первого класса включает: учебник, тетрадь для самостоятельных работ, хрестоматию, методическое пособие.</w:t>
      </w:r>
    </w:p>
    <w:p w:rsidR="001A2E9F" w:rsidRPr="00AC4E91" w:rsidRDefault="001A2E9F" w:rsidP="001A2E9F">
      <w:pPr>
        <w:shd w:val="clear" w:color="auto" w:fill="FFFFFF"/>
        <w:spacing w:after="0"/>
        <w:rPr>
          <w:rFonts w:ascii="Times New Roman" w:hAnsi="Times New Roman" w:cs="Times New Roman"/>
          <w:b/>
        </w:rPr>
      </w:pPr>
      <w:r w:rsidRPr="00AC4E91">
        <w:rPr>
          <w:rFonts w:ascii="Times New Roman" w:hAnsi="Times New Roman" w:cs="Times New Roman"/>
          <w:b/>
        </w:rPr>
        <w:t>2 класс</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 xml:space="preserve">Во 2-м классе все знания, полученные в 1-м, систематизируются и углубляются на основе знакомства с источниками информации об окружающем мире. Дети уже умеют читать и общаться </w:t>
      </w:r>
      <w:proofErr w:type="gramStart"/>
      <w:r w:rsidRPr="00AC4E91">
        <w:rPr>
          <w:rFonts w:ascii="Times New Roman" w:hAnsi="Times New Roman" w:cs="Times New Roman"/>
        </w:rPr>
        <w:t>со</w:t>
      </w:r>
      <w:proofErr w:type="gramEnd"/>
      <w:r w:rsidRPr="00AC4E91">
        <w:rPr>
          <w:rFonts w:ascii="Times New Roman" w:hAnsi="Times New Roman" w:cs="Times New Roman"/>
        </w:rPr>
        <w:t xml:space="preserve"> взрослыми. Способ познания может быть расширен за счет работы с адаптированными научными источниками, справочной литературой, наглядными пособиями, за счет первичных умений «собирать» информацию самостоятельно (в беседах с информированными взрослыми — родителями, педагогами школы, агрономами, экологами, на уроках информатики и т.д.).</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ab/>
        <w:t>Важнейшая роль в развитии ребенка в течение всех четырех лет обучения предмету отводится социализации — усвоению им нравственных норм и правил, образцов поведения в природе, обществе, так необходимых для развития положительных качеств личности. Необходимой частью развития является воспитание любви и уважения к родной стране, к ее законам и символике. Задача первых двух лет обучения — вызвать у детей интерес к изучению родного края, дать первоначальные представления о Родине, познакомить с терминами «государство», «гражданин», «законы страны», «Красная книга Российской федерации», «Красная книга края», «государственные символы: флаг, герб, гимн», «права и обязанности гражданина».</w:t>
      </w:r>
    </w:p>
    <w:p w:rsidR="001A2E9F" w:rsidRPr="00AC4E91" w:rsidRDefault="001A2E9F" w:rsidP="001A2E9F">
      <w:pPr>
        <w:shd w:val="clear" w:color="auto" w:fill="FFFFFF"/>
        <w:spacing w:after="0"/>
        <w:rPr>
          <w:rFonts w:ascii="Times New Roman" w:hAnsi="Times New Roman" w:cs="Times New Roman"/>
          <w:b/>
        </w:rPr>
      </w:pPr>
      <w:r w:rsidRPr="00AC4E91">
        <w:rPr>
          <w:rFonts w:ascii="Times New Roman" w:hAnsi="Times New Roman" w:cs="Times New Roman"/>
          <w:b/>
        </w:rPr>
        <w:t>3 класс</w:t>
      </w:r>
    </w:p>
    <w:p w:rsidR="001A2E9F" w:rsidRPr="00AC4E91" w:rsidRDefault="001A2E9F" w:rsidP="001A2E9F">
      <w:pPr>
        <w:spacing w:after="0"/>
        <w:ind w:firstLine="708"/>
        <w:rPr>
          <w:rFonts w:ascii="Times New Roman" w:hAnsi="Times New Roman" w:cs="Times New Roman"/>
        </w:rPr>
      </w:pPr>
      <w:r w:rsidRPr="00AC4E91">
        <w:rPr>
          <w:rFonts w:ascii="Times New Roman" w:hAnsi="Times New Roman" w:cs="Times New Roman"/>
        </w:rPr>
        <w:t xml:space="preserve">В 3-м классе расширяются знания школьников об источниках информации. </w:t>
      </w:r>
      <w:proofErr w:type="gramStart"/>
      <w:r w:rsidRPr="00AC4E91">
        <w:rPr>
          <w:rFonts w:ascii="Times New Roman" w:hAnsi="Times New Roman" w:cs="Times New Roman"/>
        </w:rPr>
        <w:t>Учащиеся знакомятся с устройством простейших измерительных приборов (лупа, микроскоп как система увеличительных стекол, песочные часы, часы, термометр, флюгер) и моделей (географическая карта, глобус).</w:t>
      </w:r>
      <w:proofErr w:type="gramEnd"/>
    </w:p>
    <w:p w:rsidR="001A2E9F" w:rsidRPr="00AC4E91" w:rsidRDefault="001A2E9F" w:rsidP="001A2E9F">
      <w:pPr>
        <w:spacing w:after="0"/>
        <w:ind w:firstLine="708"/>
        <w:rPr>
          <w:rFonts w:ascii="Times New Roman" w:hAnsi="Times New Roman" w:cs="Times New Roman"/>
        </w:rPr>
      </w:pPr>
      <w:r w:rsidRPr="00AC4E91">
        <w:rPr>
          <w:rFonts w:ascii="Times New Roman" w:hAnsi="Times New Roman" w:cs="Times New Roman"/>
        </w:rPr>
        <w:t>Одной из задач обучения является «открытие» школьниками эксперимента как способа проверки выдвигаемых гипотез. Содержание темы «Неживая природа. Тела и вещества» позволит более глубоко раскрыть прежде изученные взаимосвязи неживой и живой природы. Знания о живой и неживой природе расширяются за счет изучения свойств жидкостей и газов, круговорота воды в природе, изучения природных сообществ (луг, лес, водоем) и цепей питания.</w:t>
      </w:r>
    </w:p>
    <w:p w:rsidR="001A2E9F" w:rsidRPr="00AC4E91" w:rsidRDefault="001A2E9F" w:rsidP="001A2E9F">
      <w:pPr>
        <w:spacing w:after="0"/>
        <w:ind w:firstLine="708"/>
        <w:rPr>
          <w:rFonts w:ascii="Times New Roman" w:hAnsi="Times New Roman" w:cs="Times New Roman"/>
        </w:rPr>
      </w:pPr>
      <w:r w:rsidRPr="00AC4E91">
        <w:rPr>
          <w:rFonts w:ascii="Times New Roman" w:hAnsi="Times New Roman" w:cs="Times New Roman"/>
        </w:rPr>
        <w:t>Следующая содержательная линия курса связана с обучением учащихся простейшим способам ориентации на местности и формированием первоначальных географических представлений о родной стране, ее столице, о разных странах мира и нашей планете в целом.</w:t>
      </w:r>
    </w:p>
    <w:p w:rsidR="001A2E9F" w:rsidRPr="00AC4E91" w:rsidRDefault="001A2E9F" w:rsidP="001A2E9F">
      <w:pPr>
        <w:shd w:val="clear" w:color="auto" w:fill="FFFFFF"/>
        <w:spacing w:after="0"/>
        <w:rPr>
          <w:rFonts w:ascii="Times New Roman" w:hAnsi="Times New Roman" w:cs="Times New Roman"/>
          <w:b/>
        </w:rPr>
      </w:pPr>
      <w:r w:rsidRPr="00AC4E91">
        <w:rPr>
          <w:rFonts w:ascii="Times New Roman" w:hAnsi="Times New Roman" w:cs="Times New Roman"/>
          <w:b/>
        </w:rPr>
        <w:t>4 класс</w:t>
      </w:r>
    </w:p>
    <w:p w:rsidR="001A2E9F" w:rsidRPr="00AC4E91" w:rsidRDefault="001A2E9F" w:rsidP="001A2E9F">
      <w:pPr>
        <w:spacing w:after="0"/>
        <w:ind w:firstLine="708"/>
        <w:rPr>
          <w:rFonts w:ascii="Times New Roman" w:hAnsi="Times New Roman" w:cs="Times New Roman"/>
        </w:rPr>
      </w:pPr>
      <w:r w:rsidRPr="00AC4E91">
        <w:rPr>
          <w:rFonts w:ascii="Times New Roman" w:hAnsi="Times New Roman" w:cs="Times New Roman"/>
        </w:rPr>
        <w:t>В 4-м классе полученные ранее учащимися представления о многообразии объектов природы и их изменчивости, о Земле как планете Солнечной системы дополняются знаниями о природных зонах и природных сообществах Земли. Им предстоит осознать место своего родного края, своей родины — России на планете Земля.</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lastRenderedPageBreak/>
        <w:tab/>
        <w:t>Программа 4-го класса предусматривает также начальное знакомство школьников с устройством организма человека и с условиями обеспечения его физического здоровья.</w:t>
      </w:r>
    </w:p>
    <w:p w:rsidR="001A2E9F" w:rsidRPr="00AC4E91" w:rsidRDefault="001A2E9F" w:rsidP="001A2E9F">
      <w:pPr>
        <w:autoSpaceDE w:val="0"/>
        <w:autoSpaceDN w:val="0"/>
        <w:adjustRightInd w:val="0"/>
        <w:spacing w:after="0"/>
        <w:rPr>
          <w:rFonts w:ascii="Times New Roman" w:hAnsi="Times New Roman" w:cs="Times New Roman"/>
          <w:b/>
          <w:iCs/>
        </w:rPr>
      </w:pPr>
    </w:p>
    <w:p w:rsidR="001A2E9F" w:rsidRPr="00AC4E91" w:rsidRDefault="001A2E9F" w:rsidP="001A2E9F">
      <w:pPr>
        <w:autoSpaceDE w:val="0"/>
        <w:autoSpaceDN w:val="0"/>
        <w:adjustRightInd w:val="0"/>
        <w:spacing w:after="0"/>
        <w:rPr>
          <w:rFonts w:ascii="Times New Roman" w:hAnsi="Times New Roman" w:cs="Times New Roman"/>
          <w:b/>
          <w:iCs/>
        </w:rPr>
      </w:pPr>
      <w:r w:rsidRPr="00AC4E91">
        <w:rPr>
          <w:rFonts w:ascii="Times New Roman" w:hAnsi="Times New Roman" w:cs="Times New Roman"/>
          <w:b/>
          <w:iCs/>
        </w:rPr>
        <w:t>Описание места учебного предмета в учебном плане</w:t>
      </w:r>
    </w:p>
    <w:p w:rsidR="001A2E9F" w:rsidRPr="00AC4E91" w:rsidRDefault="001A2E9F" w:rsidP="001A2E9F">
      <w:pPr>
        <w:autoSpaceDE w:val="0"/>
        <w:autoSpaceDN w:val="0"/>
        <w:adjustRightInd w:val="0"/>
        <w:spacing w:after="0"/>
        <w:ind w:firstLine="708"/>
        <w:rPr>
          <w:rFonts w:ascii="Times New Roman" w:hAnsi="Times New Roman" w:cs="Times New Roman"/>
          <w:iCs/>
        </w:rPr>
      </w:pPr>
      <w:r w:rsidRPr="00AC4E91">
        <w:rPr>
          <w:rFonts w:ascii="Times New Roman" w:hAnsi="Times New Roman" w:cs="Times New Roman"/>
          <w:iCs/>
        </w:rPr>
        <w:t>Согласно базисному плану образовательных учреждений РФ на изучение предмета «Окружающий мир» в начальной школе выделяется 270 ч., из них в 1 классе 66 ч (2 ч в неделю, 33 учебные недели), во 2, 3 и 4 классах по 68 ч (2 ч в неделю, 34 учебные недели в каждом классе).</w:t>
      </w:r>
    </w:p>
    <w:p w:rsidR="001A2E9F" w:rsidRPr="00AC4E91" w:rsidRDefault="001A2E9F" w:rsidP="001A2E9F">
      <w:pPr>
        <w:autoSpaceDE w:val="0"/>
        <w:autoSpaceDN w:val="0"/>
        <w:adjustRightInd w:val="0"/>
        <w:spacing w:after="0"/>
        <w:ind w:firstLine="708"/>
        <w:rPr>
          <w:rFonts w:ascii="Times New Roman" w:hAnsi="Times New Roman" w:cs="Times New Roman"/>
          <w:iCs/>
        </w:rPr>
      </w:pPr>
    </w:p>
    <w:p w:rsidR="001A2E9F" w:rsidRPr="00AC4E91" w:rsidRDefault="001A2E9F" w:rsidP="001A2E9F">
      <w:pPr>
        <w:autoSpaceDE w:val="0"/>
        <w:autoSpaceDN w:val="0"/>
        <w:adjustRightInd w:val="0"/>
        <w:spacing w:after="0"/>
        <w:rPr>
          <w:rFonts w:ascii="Times New Roman" w:hAnsi="Times New Roman" w:cs="Times New Roman"/>
          <w:b/>
          <w:iCs/>
        </w:rPr>
      </w:pPr>
      <w:r w:rsidRPr="00AC4E91">
        <w:rPr>
          <w:rFonts w:ascii="Times New Roman" w:hAnsi="Times New Roman" w:cs="Times New Roman"/>
          <w:b/>
          <w:iCs/>
        </w:rPr>
        <w:t>Описание ценностных ориентиров содержания учебного предмета</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iCs/>
        </w:rPr>
        <w:t xml:space="preserve">              Окружающий мир как учебный предмет в начальной школе имеет большое значение в решении задач не только обучения, но и воспитания. На этих уроках учащиеся осваивают основы</w:t>
      </w:r>
      <w:r w:rsidRPr="00AC4E91">
        <w:rPr>
          <w:rFonts w:ascii="Times New Roman" w:hAnsi="Times New Roman" w:cs="Times New Roman"/>
        </w:rPr>
        <w:t xml:space="preserve"> адекватного природного и </w:t>
      </w:r>
      <w:proofErr w:type="spellStart"/>
      <w:r w:rsidRPr="00AC4E91">
        <w:rPr>
          <w:rFonts w:ascii="Times New Roman" w:hAnsi="Times New Roman" w:cs="Times New Roman"/>
        </w:rPr>
        <w:t>культуросообразного</w:t>
      </w:r>
      <w:proofErr w:type="spellEnd"/>
      <w:r w:rsidRPr="00AC4E91">
        <w:rPr>
          <w:rFonts w:ascii="Times New Roman" w:hAnsi="Times New Roman" w:cs="Times New Roman"/>
        </w:rPr>
        <w:t xml:space="preserve"> поведения в окружающей природной и социальной среде. Данный курс наряду с другими предметами начальной школы значительную роль в духовно – нравственном развитии и  воспитании личности, формирует вектор культурно–ценностных ориентаций младшего школьника в соответствии с отечественными традициями духовности и нравственности. </w:t>
      </w:r>
    </w:p>
    <w:p w:rsidR="001A2E9F" w:rsidRPr="00AC4E91" w:rsidRDefault="001A2E9F" w:rsidP="001A2E9F">
      <w:pPr>
        <w:numPr>
          <w:ilvl w:val="0"/>
          <w:numId w:val="75"/>
        </w:numPr>
        <w:autoSpaceDE w:val="0"/>
        <w:autoSpaceDN w:val="0"/>
        <w:adjustRightInd w:val="0"/>
        <w:spacing w:after="0" w:line="240" w:lineRule="auto"/>
        <w:ind w:left="0" w:firstLine="0"/>
        <w:rPr>
          <w:rFonts w:ascii="Times New Roman" w:hAnsi="Times New Roman" w:cs="Times New Roman"/>
          <w:iCs/>
        </w:rPr>
      </w:pPr>
      <w:r w:rsidRPr="00AC4E91">
        <w:rPr>
          <w:rFonts w:ascii="Times New Roman" w:hAnsi="Times New Roman" w:cs="Times New Roman"/>
          <w:iCs/>
        </w:rPr>
        <w:t>Природа как одна из важнейших основ здоровой и гармоничной жизни человека и общества.</w:t>
      </w:r>
    </w:p>
    <w:p w:rsidR="001A2E9F" w:rsidRPr="00AC4E91" w:rsidRDefault="001A2E9F" w:rsidP="001A2E9F">
      <w:pPr>
        <w:autoSpaceDE w:val="0"/>
        <w:autoSpaceDN w:val="0"/>
        <w:adjustRightInd w:val="0"/>
        <w:spacing w:after="0"/>
        <w:ind w:firstLine="708"/>
        <w:rPr>
          <w:rFonts w:ascii="Times New Roman" w:hAnsi="Times New Roman" w:cs="Times New Roman"/>
          <w:iCs/>
        </w:rPr>
      </w:pPr>
      <w:r w:rsidRPr="00AC4E91">
        <w:rPr>
          <w:rFonts w:ascii="Times New Roman" w:hAnsi="Times New Roman" w:cs="Times New Roman"/>
          <w:iCs/>
        </w:rPr>
        <w:t>Культура как процесс и результат человеческой жизнедеятельности во всем многообразии ее форм.</w:t>
      </w:r>
    </w:p>
    <w:p w:rsidR="001A2E9F" w:rsidRPr="00AC4E91" w:rsidRDefault="001A2E9F" w:rsidP="001A2E9F">
      <w:pPr>
        <w:numPr>
          <w:ilvl w:val="0"/>
          <w:numId w:val="75"/>
        </w:numPr>
        <w:autoSpaceDE w:val="0"/>
        <w:autoSpaceDN w:val="0"/>
        <w:adjustRightInd w:val="0"/>
        <w:spacing w:after="0" w:line="240" w:lineRule="auto"/>
        <w:ind w:left="0" w:firstLine="0"/>
        <w:rPr>
          <w:rFonts w:ascii="Times New Roman" w:hAnsi="Times New Roman" w:cs="Times New Roman"/>
          <w:iCs/>
        </w:rPr>
      </w:pPr>
      <w:r w:rsidRPr="00AC4E91">
        <w:rPr>
          <w:rFonts w:ascii="Times New Roman" w:hAnsi="Times New Roman" w:cs="Times New Roman"/>
          <w:iCs/>
        </w:rPr>
        <w:t>Наука как часть культуры, отражающая человеческое стремление к истине, к познанию закономерностей окружающего мира природы и социума.</w:t>
      </w:r>
    </w:p>
    <w:p w:rsidR="001A2E9F" w:rsidRPr="00AC4E91" w:rsidRDefault="001A2E9F" w:rsidP="001A2E9F">
      <w:pPr>
        <w:numPr>
          <w:ilvl w:val="0"/>
          <w:numId w:val="75"/>
        </w:numPr>
        <w:autoSpaceDE w:val="0"/>
        <w:autoSpaceDN w:val="0"/>
        <w:adjustRightInd w:val="0"/>
        <w:spacing w:after="0" w:line="240" w:lineRule="auto"/>
        <w:ind w:left="0" w:firstLine="0"/>
        <w:rPr>
          <w:rFonts w:ascii="Times New Roman" w:hAnsi="Times New Roman" w:cs="Times New Roman"/>
          <w:iCs/>
        </w:rPr>
      </w:pPr>
      <w:r w:rsidRPr="00AC4E91">
        <w:rPr>
          <w:rFonts w:ascii="Times New Roman" w:hAnsi="Times New Roman" w:cs="Times New Roman"/>
          <w:iCs/>
        </w:rPr>
        <w:t>Искусство как часть культуры, отражение духовного мира человека, один из способов познания человеком самого себя, природы и общества.</w:t>
      </w:r>
    </w:p>
    <w:p w:rsidR="001A2E9F" w:rsidRPr="00AC4E91" w:rsidRDefault="001A2E9F" w:rsidP="001A2E9F">
      <w:pPr>
        <w:numPr>
          <w:ilvl w:val="0"/>
          <w:numId w:val="75"/>
        </w:numPr>
        <w:autoSpaceDE w:val="0"/>
        <w:autoSpaceDN w:val="0"/>
        <w:adjustRightInd w:val="0"/>
        <w:spacing w:after="0" w:line="240" w:lineRule="auto"/>
        <w:ind w:left="0" w:firstLine="0"/>
        <w:rPr>
          <w:rFonts w:ascii="Times New Roman" w:hAnsi="Times New Roman" w:cs="Times New Roman"/>
          <w:iCs/>
        </w:rPr>
      </w:pPr>
      <w:r w:rsidRPr="00AC4E91">
        <w:rPr>
          <w:rFonts w:ascii="Times New Roman" w:hAnsi="Times New Roman" w:cs="Times New Roman"/>
          <w:iCs/>
        </w:rPr>
        <w:t>Человечество как многообразие народов, культур, религий.</w:t>
      </w:r>
    </w:p>
    <w:p w:rsidR="001A2E9F" w:rsidRPr="00AC4E91" w:rsidRDefault="001A2E9F" w:rsidP="001A2E9F">
      <w:pPr>
        <w:numPr>
          <w:ilvl w:val="0"/>
          <w:numId w:val="75"/>
        </w:numPr>
        <w:autoSpaceDE w:val="0"/>
        <w:autoSpaceDN w:val="0"/>
        <w:adjustRightInd w:val="0"/>
        <w:spacing w:after="0" w:line="240" w:lineRule="auto"/>
        <w:ind w:left="0" w:firstLine="0"/>
        <w:rPr>
          <w:rFonts w:ascii="Times New Roman" w:hAnsi="Times New Roman" w:cs="Times New Roman"/>
          <w:iCs/>
        </w:rPr>
      </w:pPr>
      <w:r w:rsidRPr="00AC4E91">
        <w:rPr>
          <w:rFonts w:ascii="Times New Roman" w:hAnsi="Times New Roman" w:cs="Times New Roman"/>
          <w:iCs/>
        </w:rPr>
        <w:t>Международное сотрудничество как основа мира на Земле.</w:t>
      </w:r>
    </w:p>
    <w:p w:rsidR="001A2E9F" w:rsidRPr="00AC4E91" w:rsidRDefault="001A2E9F" w:rsidP="001A2E9F">
      <w:pPr>
        <w:numPr>
          <w:ilvl w:val="0"/>
          <w:numId w:val="75"/>
        </w:numPr>
        <w:autoSpaceDE w:val="0"/>
        <w:autoSpaceDN w:val="0"/>
        <w:adjustRightInd w:val="0"/>
        <w:spacing w:after="0" w:line="240" w:lineRule="auto"/>
        <w:ind w:left="0" w:firstLine="0"/>
        <w:rPr>
          <w:rFonts w:ascii="Times New Roman" w:hAnsi="Times New Roman" w:cs="Times New Roman"/>
          <w:iCs/>
        </w:rPr>
      </w:pPr>
      <w:r w:rsidRPr="00AC4E91">
        <w:rPr>
          <w:rFonts w:ascii="Times New Roman" w:hAnsi="Times New Roman" w:cs="Times New Roman"/>
          <w:iCs/>
        </w:rPr>
        <w:t>Патриотизм как одно из проявлений духовной зрелости человека, выражающейся в любви в России, народу, малой родине, в осознанном желании служить Отечеству.</w:t>
      </w:r>
    </w:p>
    <w:p w:rsidR="001A2E9F" w:rsidRPr="00AC4E91" w:rsidRDefault="001A2E9F" w:rsidP="001A2E9F">
      <w:pPr>
        <w:numPr>
          <w:ilvl w:val="0"/>
          <w:numId w:val="75"/>
        </w:numPr>
        <w:autoSpaceDE w:val="0"/>
        <w:autoSpaceDN w:val="0"/>
        <w:adjustRightInd w:val="0"/>
        <w:spacing w:after="0" w:line="240" w:lineRule="auto"/>
        <w:ind w:left="0" w:firstLine="0"/>
        <w:rPr>
          <w:rFonts w:ascii="Times New Roman" w:hAnsi="Times New Roman" w:cs="Times New Roman"/>
          <w:iCs/>
        </w:rPr>
      </w:pPr>
      <w:r w:rsidRPr="00AC4E91">
        <w:rPr>
          <w:rFonts w:ascii="Times New Roman" w:hAnsi="Times New Roman" w:cs="Times New Roman"/>
          <w:iCs/>
        </w:rPr>
        <w:t>Социальная солидарность как признание свободы личной и национальной, обладание чувствами справедливости, милосердия, чести, достоинства по отношению к себе и к другим людям.</w:t>
      </w:r>
    </w:p>
    <w:p w:rsidR="001A2E9F" w:rsidRPr="00AC4E91" w:rsidRDefault="001A2E9F" w:rsidP="001A2E9F">
      <w:pPr>
        <w:numPr>
          <w:ilvl w:val="0"/>
          <w:numId w:val="75"/>
        </w:numPr>
        <w:autoSpaceDE w:val="0"/>
        <w:autoSpaceDN w:val="0"/>
        <w:adjustRightInd w:val="0"/>
        <w:spacing w:after="0" w:line="240" w:lineRule="auto"/>
        <w:ind w:left="0" w:firstLine="0"/>
        <w:rPr>
          <w:rFonts w:ascii="Times New Roman" w:hAnsi="Times New Roman" w:cs="Times New Roman"/>
          <w:iCs/>
        </w:rPr>
      </w:pPr>
      <w:r w:rsidRPr="00AC4E91">
        <w:rPr>
          <w:rFonts w:ascii="Times New Roman" w:hAnsi="Times New Roman" w:cs="Times New Roman"/>
          <w:iCs/>
        </w:rPr>
        <w:t>Гражданственность как личная сопричастность идеям правового государства, гражданского общества, свободы совести и вероисповедания, национально – культурного многообразия России и мира.</w:t>
      </w:r>
    </w:p>
    <w:p w:rsidR="001A2E9F" w:rsidRPr="00AC4E91" w:rsidRDefault="001A2E9F" w:rsidP="001A2E9F">
      <w:pPr>
        <w:numPr>
          <w:ilvl w:val="0"/>
          <w:numId w:val="75"/>
        </w:numPr>
        <w:autoSpaceDE w:val="0"/>
        <w:autoSpaceDN w:val="0"/>
        <w:adjustRightInd w:val="0"/>
        <w:spacing w:after="0" w:line="240" w:lineRule="auto"/>
        <w:ind w:left="0" w:firstLine="0"/>
        <w:rPr>
          <w:rFonts w:ascii="Times New Roman" w:hAnsi="Times New Roman" w:cs="Times New Roman"/>
          <w:iCs/>
        </w:rPr>
      </w:pPr>
      <w:r w:rsidRPr="00AC4E91">
        <w:rPr>
          <w:rFonts w:ascii="Times New Roman" w:hAnsi="Times New Roman" w:cs="Times New Roman"/>
          <w:iCs/>
        </w:rPr>
        <w:t>Семья как основа духовно – нравственного развития и воспитания личности, залог преемственности культурно – ценностных традиций народов России от поколения к поколению и жизнеспособности российского общества.</w:t>
      </w:r>
    </w:p>
    <w:p w:rsidR="001A2E9F" w:rsidRPr="00AC4E91" w:rsidRDefault="001A2E9F" w:rsidP="001A2E9F">
      <w:pPr>
        <w:numPr>
          <w:ilvl w:val="0"/>
          <w:numId w:val="75"/>
        </w:numPr>
        <w:autoSpaceDE w:val="0"/>
        <w:autoSpaceDN w:val="0"/>
        <w:adjustRightInd w:val="0"/>
        <w:spacing w:after="0" w:line="240" w:lineRule="auto"/>
        <w:ind w:left="0" w:firstLine="0"/>
        <w:rPr>
          <w:rFonts w:ascii="Times New Roman" w:hAnsi="Times New Roman" w:cs="Times New Roman"/>
          <w:iCs/>
        </w:rPr>
      </w:pPr>
      <w:r w:rsidRPr="00AC4E91">
        <w:rPr>
          <w:rFonts w:ascii="Times New Roman" w:hAnsi="Times New Roman" w:cs="Times New Roman"/>
          <w:iCs/>
        </w:rPr>
        <w:t>Труд и творчество как отличительные черты духовно и нравственно развитой личности.</w:t>
      </w:r>
    </w:p>
    <w:p w:rsidR="001A2E9F" w:rsidRPr="00AC4E91" w:rsidRDefault="001A2E9F" w:rsidP="001A2E9F">
      <w:pPr>
        <w:numPr>
          <w:ilvl w:val="0"/>
          <w:numId w:val="75"/>
        </w:numPr>
        <w:autoSpaceDE w:val="0"/>
        <w:autoSpaceDN w:val="0"/>
        <w:adjustRightInd w:val="0"/>
        <w:spacing w:after="0" w:line="240" w:lineRule="auto"/>
        <w:ind w:left="0" w:firstLine="0"/>
        <w:rPr>
          <w:rFonts w:ascii="Times New Roman" w:hAnsi="Times New Roman" w:cs="Times New Roman"/>
          <w:iCs/>
        </w:rPr>
      </w:pPr>
      <w:r w:rsidRPr="00AC4E91">
        <w:rPr>
          <w:rFonts w:ascii="Times New Roman" w:hAnsi="Times New Roman" w:cs="Times New Roman"/>
          <w:iCs/>
        </w:rPr>
        <w:t>Традиционные российские религии и межконфессиональный диалог как основа духовно – нравственной консолидации российского общества.</w:t>
      </w:r>
    </w:p>
    <w:p w:rsidR="001A2E9F" w:rsidRPr="00AC4E91" w:rsidRDefault="001A2E9F" w:rsidP="001A2E9F">
      <w:pPr>
        <w:numPr>
          <w:ilvl w:val="0"/>
          <w:numId w:val="75"/>
        </w:numPr>
        <w:autoSpaceDE w:val="0"/>
        <w:autoSpaceDN w:val="0"/>
        <w:adjustRightInd w:val="0"/>
        <w:spacing w:after="0" w:line="240" w:lineRule="auto"/>
        <w:ind w:left="0" w:firstLine="0"/>
        <w:rPr>
          <w:rFonts w:ascii="Times New Roman" w:hAnsi="Times New Roman" w:cs="Times New Roman"/>
          <w:iCs/>
        </w:rPr>
      </w:pPr>
      <w:r w:rsidRPr="00AC4E91">
        <w:rPr>
          <w:rFonts w:ascii="Times New Roman" w:hAnsi="Times New Roman" w:cs="Times New Roman"/>
          <w:iCs/>
        </w:rPr>
        <w:t>ЗОЖ в единстве составляющих: здоровье физическое, психическое, духовно -  и социально – нравственное.</w:t>
      </w:r>
    </w:p>
    <w:p w:rsidR="001A2E9F" w:rsidRPr="00AC4E91" w:rsidRDefault="001A2E9F" w:rsidP="001A2E9F">
      <w:pPr>
        <w:numPr>
          <w:ilvl w:val="0"/>
          <w:numId w:val="75"/>
        </w:numPr>
        <w:autoSpaceDE w:val="0"/>
        <w:autoSpaceDN w:val="0"/>
        <w:adjustRightInd w:val="0"/>
        <w:spacing w:after="0" w:line="240" w:lineRule="auto"/>
        <w:ind w:left="0" w:firstLine="0"/>
        <w:rPr>
          <w:rFonts w:ascii="Times New Roman" w:hAnsi="Times New Roman" w:cs="Times New Roman"/>
          <w:iCs/>
        </w:rPr>
      </w:pPr>
      <w:r w:rsidRPr="00AC4E91">
        <w:rPr>
          <w:rFonts w:ascii="Times New Roman" w:hAnsi="Times New Roman" w:cs="Times New Roman"/>
          <w:iCs/>
        </w:rPr>
        <w:t>Нравственный выбор и ответственность человека в отношении к природе, историко-культурному наследию, к самому себе и окружающим людям.</w:t>
      </w:r>
    </w:p>
    <w:p w:rsidR="001A2E9F" w:rsidRPr="00AC4E91" w:rsidRDefault="001A2E9F" w:rsidP="001A2E9F">
      <w:pPr>
        <w:autoSpaceDE w:val="0"/>
        <w:autoSpaceDN w:val="0"/>
        <w:adjustRightInd w:val="0"/>
        <w:spacing w:after="0"/>
        <w:rPr>
          <w:rFonts w:ascii="Times New Roman" w:hAnsi="Times New Roman" w:cs="Times New Roman"/>
          <w:iCs/>
        </w:rPr>
      </w:pPr>
    </w:p>
    <w:p w:rsidR="001A2E9F" w:rsidRPr="00AC4E91" w:rsidRDefault="001A2E9F" w:rsidP="001A2E9F">
      <w:pPr>
        <w:autoSpaceDE w:val="0"/>
        <w:autoSpaceDN w:val="0"/>
        <w:adjustRightInd w:val="0"/>
        <w:spacing w:after="0"/>
        <w:rPr>
          <w:rFonts w:ascii="Times New Roman" w:hAnsi="Times New Roman" w:cs="Times New Roman"/>
          <w:b/>
          <w:iCs/>
        </w:rPr>
      </w:pPr>
      <w:r w:rsidRPr="00AC4E91">
        <w:rPr>
          <w:rFonts w:ascii="Times New Roman" w:hAnsi="Times New Roman" w:cs="Times New Roman"/>
          <w:b/>
          <w:iCs/>
        </w:rPr>
        <w:t>Планируемые результаты освоения учебного предмета</w:t>
      </w:r>
    </w:p>
    <w:p w:rsidR="001A2E9F" w:rsidRPr="00AC4E91" w:rsidRDefault="001A2E9F" w:rsidP="001A2E9F">
      <w:pPr>
        <w:autoSpaceDE w:val="0"/>
        <w:autoSpaceDN w:val="0"/>
        <w:adjustRightInd w:val="0"/>
        <w:spacing w:after="0"/>
        <w:rPr>
          <w:rFonts w:ascii="Times New Roman" w:hAnsi="Times New Roman" w:cs="Times New Roman"/>
          <w:b/>
          <w:iCs/>
        </w:rPr>
      </w:pP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b/>
          <w:bCs/>
          <w:i/>
        </w:rPr>
        <w:t xml:space="preserve">     </w:t>
      </w:r>
      <w:proofErr w:type="spellStart"/>
      <w:r w:rsidRPr="00AC4E91">
        <w:rPr>
          <w:rFonts w:ascii="Times New Roman" w:hAnsi="Times New Roman" w:cs="Times New Roman"/>
          <w:b/>
        </w:rPr>
        <w:t>Метапредметными</w:t>
      </w:r>
      <w:proofErr w:type="spellEnd"/>
      <w:r w:rsidRPr="00AC4E91">
        <w:rPr>
          <w:rFonts w:ascii="Times New Roman" w:hAnsi="Times New Roman" w:cs="Times New Roman"/>
          <w:b/>
        </w:rPr>
        <w:t xml:space="preserve"> результатами</w:t>
      </w:r>
      <w:r w:rsidRPr="00AC4E91">
        <w:rPr>
          <w:rFonts w:ascii="Times New Roman" w:hAnsi="Times New Roman" w:cs="Times New Roman"/>
        </w:rPr>
        <w:t xml:space="preserve"> изучения курса «Окружающий мир» является формирование следующих универсальных учебных действий (УУД):</w:t>
      </w:r>
    </w:p>
    <w:p w:rsidR="001A2E9F" w:rsidRPr="00AC4E91" w:rsidRDefault="001A2E9F" w:rsidP="001A2E9F">
      <w:pPr>
        <w:spacing w:after="0"/>
        <w:rPr>
          <w:rFonts w:ascii="Times New Roman" w:hAnsi="Times New Roman" w:cs="Times New Roman"/>
        </w:rPr>
      </w:pPr>
    </w:p>
    <w:p w:rsidR="001A2E9F" w:rsidRPr="00AC4E91" w:rsidRDefault="001A2E9F" w:rsidP="001A2E9F">
      <w:pPr>
        <w:spacing w:after="0"/>
        <w:rPr>
          <w:rFonts w:ascii="Times New Roman" w:hAnsi="Times New Roman" w:cs="Times New Roman"/>
          <w:b/>
        </w:rPr>
      </w:pPr>
      <w:r w:rsidRPr="00AC4E91">
        <w:rPr>
          <w:rFonts w:ascii="Times New Roman" w:hAnsi="Times New Roman" w:cs="Times New Roman"/>
          <w:b/>
        </w:rPr>
        <w:t>1 класс</w:t>
      </w:r>
    </w:p>
    <w:p w:rsidR="001A2E9F" w:rsidRPr="00AC4E91" w:rsidRDefault="001A2E9F" w:rsidP="001A2E9F">
      <w:pPr>
        <w:spacing w:after="0"/>
        <w:ind w:firstLine="284"/>
        <w:rPr>
          <w:rFonts w:ascii="Times New Roman" w:hAnsi="Times New Roman" w:cs="Times New Roman"/>
          <w:b/>
        </w:rPr>
      </w:pPr>
    </w:p>
    <w:p w:rsidR="001A2E9F" w:rsidRPr="00AC4E91" w:rsidRDefault="001A2E9F" w:rsidP="001A2E9F">
      <w:pPr>
        <w:spacing w:after="0"/>
        <w:ind w:firstLine="284"/>
        <w:rPr>
          <w:rFonts w:ascii="Times New Roman" w:hAnsi="Times New Roman" w:cs="Times New Roman"/>
        </w:rPr>
      </w:pPr>
      <w:r w:rsidRPr="00AC4E91">
        <w:rPr>
          <w:rFonts w:ascii="Times New Roman" w:hAnsi="Times New Roman" w:cs="Times New Roman"/>
          <w:b/>
        </w:rPr>
        <w:lastRenderedPageBreak/>
        <w:t>Личностными результатами</w:t>
      </w:r>
      <w:r w:rsidRPr="00AC4E91">
        <w:rPr>
          <w:rFonts w:ascii="Times New Roman" w:hAnsi="Times New Roman" w:cs="Times New Roman"/>
        </w:rPr>
        <w:t xml:space="preserve"> изучения курса «Окружающий мир» в 1-м классе является формирование следующих умений: </w:t>
      </w:r>
    </w:p>
    <w:p w:rsidR="001A2E9F" w:rsidRPr="00AC4E91" w:rsidRDefault="001A2E9F" w:rsidP="001A2E9F">
      <w:pPr>
        <w:pStyle w:val="35"/>
        <w:numPr>
          <w:ilvl w:val="0"/>
          <w:numId w:val="87"/>
        </w:numPr>
        <w:spacing w:before="0"/>
        <w:jc w:val="left"/>
        <w:rPr>
          <w:b w:val="0"/>
          <w:sz w:val="22"/>
          <w:szCs w:val="22"/>
        </w:rPr>
      </w:pPr>
      <w:r w:rsidRPr="00AC4E91">
        <w:rPr>
          <w:b w:val="0"/>
          <w:sz w:val="22"/>
          <w:szCs w:val="22"/>
        </w:rPr>
        <w:t>Оценивать</w:t>
      </w:r>
      <w:r w:rsidRPr="00AC4E91">
        <w:rPr>
          <w:sz w:val="22"/>
          <w:szCs w:val="22"/>
        </w:rPr>
        <w:t xml:space="preserve"> </w:t>
      </w:r>
      <w:r w:rsidRPr="00AC4E91">
        <w:rPr>
          <w:b w:val="0"/>
          <w:sz w:val="22"/>
          <w:szCs w:val="22"/>
        </w:rPr>
        <w:t xml:space="preserve">жизненные ситуации (поступки людей) с точки зрения общепринятых норм и ценностей: в предложенных ситуациях  отмечать конкретные поступки, которые </w:t>
      </w:r>
      <w:r w:rsidRPr="00AC4E91">
        <w:rPr>
          <w:b w:val="0"/>
          <w:bCs/>
          <w:sz w:val="22"/>
          <w:szCs w:val="22"/>
        </w:rPr>
        <w:t>можно</w:t>
      </w:r>
      <w:r w:rsidRPr="00AC4E91">
        <w:rPr>
          <w:bCs/>
          <w:sz w:val="22"/>
          <w:szCs w:val="22"/>
        </w:rPr>
        <w:t xml:space="preserve">  </w:t>
      </w:r>
      <w:r w:rsidRPr="00AC4E91">
        <w:rPr>
          <w:b w:val="0"/>
          <w:bCs/>
          <w:sz w:val="22"/>
          <w:szCs w:val="22"/>
        </w:rPr>
        <w:t>оценить</w:t>
      </w:r>
      <w:r w:rsidRPr="00AC4E91">
        <w:rPr>
          <w:b w:val="0"/>
          <w:sz w:val="22"/>
          <w:szCs w:val="22"/>
        </w:rPr>
        <w:t xml:space="preserve"> как хорошие или плохие.</w:t>
      </w:r>
    </w:p>
    <w:p w:rsidR="001A2E9F" w:rsidRPr="00AC4E91" w:rsidRDefault="001A2E9F" w:rsidP="001A2E9F">
      <w:pPr>
        <w:pStyle w:val="35"/>
        <w:numPr>
          <w:ilvl w:val="0"/>
          <w:numId w:val="88"/>
        </w:numPr>
        <w:spacing w:before="0"/>
        <w:jc w:val="left"/>
        <w:rPr>
          <w:b w:val="0"/>
          <w:sz w:val="22"/>
          <w:szCs w:val="22"/>
        </w:rPr>
      </w:pPr>
      <w:r w:rsidRPr="00AC4E91">
        <w:rPr>
          <w:b w:val="0"/>
          <w:sz w:val="22"/>
          <w:szCs w:val="22"/>
        </w:rPr>
        <w:t>Объяснять с позиции общечеловеческих нравственных ценностей, почему конкретные поступки можно оценить как хорошие или плохие.</w:t>
      </w:r>
    </w:p>
    <w:p w:rsidR="001A2E9F" w:rsidRPr="00AC4E91" w:rsidRDefault="001A2E9F" w:rsidP="001A2E9F">
      <w:pPr>
        <w:shd w:val="clear" w:color="auto" w:fill="FFFFFF"/>
        <w:tabs>
          <w:tab w:val="left" w:pos="9781"/>
        </w:tabs>
        <w:spacing w:after="0"/>
        <w:ind w:firstLine="426"/>
        <w:rPr>
          <w:rFonts w:ascii="Times New Roman" w:hAnsi="Times New Roman" w:cs="Times New Roman"/>
        </w:rPr>
      </w:pPr>
      <w:proofErr w:type="gramStart"/>
      <w:r w:rsidRPr="00AC4E91">
        <w:rPr>
          <w:rFonts w:ascii="Times New Roman" w:hAnsi="Times New Roman" w:cs="Times New Roman"/>
          <w:iCs/>
        </w:rPr>
        <w:t>Обучающиеся</w:t>
      </w:r>
      <w:proofErr w:type="gramEnd"/>
      <w:r w:rsidRPr="00AC4E91">
        <w:rPr>
          <w:rFonts w:ascii="Times New Roman" w:hAnsi="Times New Roman" w:cs="Times New Roman"/>
          <w:iCs/>
        </w:rPr>
        <w:t xml:space="preserve"> получат возможность научиться:</w:t>
      </w:r>
    </w:p>
    <w:p w:rsidR="001A2E9F" w:rsidRPr="00AC4E91" w:rsidRDefault="001A2E9F" w:rsidP="001A2E9F">
      <w:pPr>
        <w:pStyle w:val="35"/>
        <w:numPr>
          <w:ilvl w:val="0"/>
          <w:numId w:val="89"/>
        </w:numPr>
        <w:spacing w:before="0"/>
        <w:jc w:val="left"/>
        <w:rPr>
          <w:b w:val="0"/>
          <w:sz w:val="22"/>
          <w:szCs w:val="22"/>
        </w:rPr>
      </w:pPr>
      <w:r w:rsidRPr="00AC4E91">
        <w:rPr>
          <w:b w:val="0"/>
          <w:sz w:val="22"/>
          <w:szCs w:val="22"/>
        </w:rPr>
        <w:t>Самостоятельно определять и высказывать самые простые общие для всех людей правила поведения (основы общечеловеческих нравственных ценностей).</w:t>
      </w:r>
    </w:p>
    <w:p w:rsidR="001A2E9F" w:rsidRPr="00AC4E91" w:rsidRDefault="001A2E9F" w:rsidP="001A2E9F">
      <w:pPr>
        <w:pStyle w:val="35"/>
        <w:numPr>
          <w:ilvl w:val="0"/>
          <w:numId w:val="90"/>
        </w:numPr>
        <w:spacing w:before="0"/>
        <w:jc w:val="left"/>
        <w:rPr>
          <w:b w:val="0"/>
          <w:sz w:val="22"/>
          <w:szCs w:val="22"/>
        </w:rPr>
      </w:pPr>
      <w:r w:rsidRPr="00AC4E91">
        <w:rPr>
          <w:b w:val="0"/>
          <w:sz w:val="22"/>
          <w:szCs w:val="22"/>
        </w:rPr>
        <w:t>В предложенных ситуациях, опираясь на общие для всех простые правила поведения,  делать выбор, какой поступок совершить.</w:t>
      </w:r>
    </w:p>
    <w:p w:rsidR="001A2E9F" w:rsidRPr="00AC4E91" w:rsidRDefault="001A2E9F" w:rsidP="001A2E9F">
      <w:pPr>
        <w:pStyle w:val="35"/>
        <w:spacing w:before="0"/>
        <w:ind w:left="644"/>
        <w:jc w:val="left"/>
        <w:rPr>
          <w:b w:val="0"/>
          <w:sz w:val="22"/>
          <w:szCs w:val="22"/>
        </w:rPr>
      </w:pPr>
    </w:p>
    <w:p w:rsidR="001A2E9F" w:rsidRPr="00AC4E91" w:rsidRDefault="001A2E9F" w:rsidP="001A2E9F">
      <w:pPr>
        <w:pStyle w:val="35"/>
        <w:spacing w:before="0"/>
        <w:ind w:firstLine="284"/>
        <w:jc w:val="left"/>
        <w:rPr>
          <w:b w:val="0"/>
          <w:sz w:val="22"/>
          <w:szCs w:val="22"/>
        </w:rPr>
      </w:pPr>
      <w:r w:rsidRPr="00AC4E91">
        <w:rPr>
          <w:sz w:val="22"/>
          <w:szCs w:val="22"/>
        </w:rPr>
        <w:t>Регулятивные УУД</w:t>
      </w:r>
      <w:r w:rsidRPr="00AC4E91">
        <w:rPr>
          <w:b w:val="0"/>
          <w:sz w:val="22"/>
          <w:szCs w:val="22"/>
        </w:rPr>
        <w:t>:</w:t>
      </w:r>
    </w:p>
    <w:p w:rsidR="001A2E9F" w:rsidRPr="00AC4E91" w:rsidRDefault="001A2E9F" w:rsidP="001A2E9F">
      <w:pPr>
        <w:pStyle w:val="afb"/>
        <w:numPr>
          <w:ilvl w:val="0"/>
          <w:numId w:val="92"/>
        </w:numPr>
        <w:jc w:val="left"/>
        <w:rPr>
          <w:b w:val="0"/>
          <w:sz w:val="22"/>
          <w:szCs w:val="22"/>
        </w:rPr>
      </w:pPr>
      <w:r w:rsidRPr="00AC4E91">
        <w:rPr>
          <w:b w:val="0"/>
          <w:sz w:val="22"/>
          <w:szCs w:val="22"/>
        </w:rPr>
        <w:t xml:space="preserve">Проговаривать последовательность действий на уроке. </w:t>
      </w:r>
    </w:p>
    <w:p w:rsidR="001A2E9F" w:rsidRPr="00AC4E91" w:rsidRDefault="001A2E9F" w:rsidP="001A2E9F">
      <w:pPr>
        <w:pStyle w:val="35"/>
        <w:numPr>
          <w:ilvl w:val="0"/>
          <w:numId w:val="93"/>
        </w:numPr>
        <w:spacing w:before="0"/>
        <w:jc w:val="left"/>
        <w:rPr>
          <w:b w:val="0"/>
          <w:sz w:val="22"/>
          <w:szCs w:val="22"/>
        </w:rPr>
      </w:pPr>
      <w:r w:rsidRPr="00AC4E91">
        <w:rPr>
          <w:b w:val="0"/>
          <w:sz w:val="22"/>
          <w:szCs w:val="22"/>
        </w:rPr>
        <w:t>Учиться высказывать своё предположение (версию) на основе работы с иллюстрацией учебника.</w:t>
      </w:r>
    </w:p>
    <w:p w:rsidR="001A2E9F" w:rsidRPr="00AC4E91" w:rsidRDefault="001A2E9F" w:rsidP="001A2E9F">
      <w:pPr>
        <w:pStyle w:val="35"/>
        <w:numPr>
          <w:ilvl w:val="0"/>
          <w:numId w:val="94"/>
        </w:numPr>
        <w:spacing w:before="0"/>
        <w:jc w:val="left"/>
        <w:rPr>
          <w:b w:val="0"/>
          <w:sz w:val="22"/>
          <w:szCs w:val="22"/>
        </w:rPr>
      </w:pPr>
      <w:r w:rsidRPr="00AC4E91">
        <w:rPr>
          <w:b w:val="0"/>
          <w:sz w:val="22"/>
          <w:szCs w:val="22"/>
        </w:rPr>
        <w:t>Учиться работать по предложенному учителем плану.</w:t>
      </w:r>
    </w:p>
    <w:p w:rsidR="001A2E9F" w:rsidRPr="00AC4E91" w:rsidRDefault="001A2E9F" w:rsidP="001A2E9F">
      <w:pPr>
        <w:pStyle w:val="35"/>
        <w:numPr>
          <w:ilvl w:val="0"/>
          <w:numId w:val="95"/>
        </w:numPr>
        <w:spacing w:before="0"/>
        <w:jc w:val="left"/>
        <w:rPr>
          <w:b w:val="0"/>
          <w:sz w:val="22"/>
          <w:szCs w:val="22"/>
        </w:rPr>
      </w:pPr>
      <w:r w:rsidRPr="00AC4E91">
        <w:rPr>
          <w:b w:val="0"/>
          <w:sz w:val="22"/>
          <w:szCs w:val="22"/>
        </w:rPr>
        <w:t xml:space="preserve">Учиться отличать </w:t>
      </w:r>
      <w:proofErr w:type="gramStart"/>
      <w:r w:rsidRPr="00AC4E91">
        <w:rPr>
          <w:b w:val="0"/>
          <w:sz w:val="22"/>
          <w:szCs w:val="22"/>
        </w:rPr>
        <w:t>верно</w:t>
      </w:r>
      <w:proofErr w:type="gramEnd"/>
      <w:r w:rsidRPr="00AC4E91">
        <w:rPr>
          <w:b w:val="0"/>
          <w:sz w:val="22"/>
          <w:szCs w:val="22"/>
        </w:rPr>
        <w:t xml:space="preserve"> выполненное задание от неверного.</w:t>
      </w:r>
    </w:p>
    <w:p w:rsidR="001A2E9F" w:rsidRPr="00AC4E91" w:rsidRDefault="001A2E9F" w:rsidP="001A2E9F">
      <w:pPr>
        <w:shd w:val="clear" w:color="auto" w:fill="FFFFFF"/>
        <w:tabs>
          <w:tab w:val="left" w:pos="9781"/>
        </w:tabs>
        <w:spacing w:after="0"/>
        <w:ind w:firstLine="426"/>
        <w:rPr>
          <w:rFonts w:ascii="Times New Roman" w:hAnsi="Times New Roman" w:cs="Times New Roman"/>
        </w:rPr>
      </w:pPr>
      <w:proofErr w:type="gramStart"/>
      <w:r w:rsidRPr="00AC4E91">
        <w:rPr>
          <w:rFonts w:ascii="Times New Roman" w:hAnsi="Times New Roman" w:cs="Times New Roman"/>
          <w:iCs/>
        </w:rPr>
        <w:t>Обучающиеся</w:t>
      </w:r>
      <w:proofErr w:type="gramEnd"/>
      <w:r w:rsidRPr="00AC4E91">
        <w:rPr>
          <w:rFonts w:ascii="Times New Roman" w:hAnsi="Times New Roman" w:cs="Times New Roman"/>
          <w:iCs/>
        </w:rPr>
        <w:t xml:space="preserve"> получат возможность научиться:</w:t>
      </w:r>
    </w:p>
    <w:p w:rsidR="001A2E9F" w:rsidRPr="00AC4E91" w:rsidRDefault="001A2E9F" w:rsidP="001A2E9F">
      <w:pPr>
        <w:pStyle w:val="35"/>
        <w:numPr>
          <w:ilvl w:val="0"/>
          <w:numId w:val="91"/>
        </w:numPr>
        <w:spacing w:before="0"/>
        <w:jc w:val="left"/>
        <w:rPr>
          <w:b w:val="0"/>
          <w:sz w:val="22"/>
          <w:szCs w:val="22"/>
        </w:rPr>
      </w:pPr>
      <w:r w:rsidRPr="00AC4E91">
        <w:rPr>
          <w:b w:val="0"/>
          <w:sz w:val="22"/>
          <w:szCs w:val="22"/>
        </w:rPr>
        <w:t xml:space="preserve">Определять и формулировать цель деятельности на уроке с помощью учителя. </w:t>
      </w:r>
    </w:p>
    <w:p w:rsidR="001A2E9F" w:rsidRPr="00AC4E91" w:rsidRDefault="001A2E9F" w:rsidP="001A2E9F">
      <w:pPr>
        <w:pStyle w:val="35"/>
        <w:numPr>
          <w:ilvl w:val="0"/>
          <w:numId w:val="91"/>
        </w:numPr>
        <w:spacing w:before="0"/>
        <w:jc w:val="left"/>
        <w:rPr>
          <w:b w:val="0"/>
          <w:sz w:val="22"/>
          <w:szCs w:val="22"/>
        </w:rPr>
      </w:pPr>
      <w:r w:rsidRPr="00AC4E91">
        <w:rPr>
          <w:b w:val="0"/>
          <w:sz w:val="22"/>
          <w:szCs w:val="22"/>
        </w:rPr>
        <w:t xml:space="preserve">Давать эмоциональную оценку деятельности класса  на уроке. </w:t>
      </w:r>
    </w:p>
    <w:p w:rsidR="001A2E9F" w:rsidRPr="00AC4E91" w:rsidRDefault="001A2E9F" w:rsidP="001A2E9F">
      <w:pPr>
        <w:pStyle w:val="35"/>
        <w:spacing w:before="0"/>
        <w:ind w:left="644"/>
        <w:jc w:val="left"/>
        <w:rPr>
          <w:b w:val="0"/>
          <w:sz w:val="22"/>
          <w:szCs w:val="22"/>
        </w:rPr>
      </w:pPr>
    </w:p>
    <w:p w:rsidR="001A2E9F" w:rsidRPr="00AC4E91" w:rsidRDefault="001A2E9F" w:rsidP="001A2E9F">
      <w:pPr>
        <w:pStyle w:val="35"/>
        <w:spacing w:before="0"/>
        <w:ind w:firstLine="284"/>
        <w:jc w:val="left"/>
        <w:rPr>
          <w:b w:val="0"/>
          <w:sz w:val="22"/>
          <w:szCs w:val="22"/>
        </w:rPr>
      </w:pPr>
      <w:r w:rsidRPr="00AC4E91">
        <w:rPr>
          <w:sz w:val="22"/>
          <w:szCs w:val="22"/>
        </w:rPr>
        <w:t>Познавательные УУД</w:t>
      </w:r>
      <w:r w:rsidRPr="00AC4E91">
        <w:rPr>
          <w:b w:val="0"/>
          <w:sz w:val="22"/>
          <w:szCs w:val="22"/>
        </w:rPr>
        <w:t>:</w:t>
      </w:r>
    </w:p>
    <w:p w:rsidR="001A2E9F" w:rsidRPr="00AC4E91" w:rsidRDefault="001A2E9F" w:rsidP="001A2E9F">
      <w:pPr>
        <w:pStyle w:val="35"/>
        <w:numPr>
          <w:ilvl w:val="0"/>
          <w:numId w:val="98"/>
        </w:numPr>
        <w:spacing w:before="0"/>
        <w:jc w:val="left"/>
        <w:rPr>
          <w:b w:val="0"/>
          <w:sz w:val="22"/>
          <w:szCs w:val="22"/>
        </w:rPr>
      </w:pPr>
      <w:r w:rsidRPr="00AC4E91">
        <w:rPr>
          <w:b w:val="0"/>
          <w:sz w:val="22"/>
          <w:szCs w:val="22"/>
        </w:rPr>
        <w:t xml:space="preserve">Добывать новые знания: находить ответы на вопросы, используя учебник, свой жизненный опыт и информацию, полученную на уроке. </w:t>
      </w:r>
    </w:p>
    <w:p w:rsidR="001A2E9F" w:rsidRPr="00AC4E91" w:rsidRDefault="001A2E9F" w:rsidP="001A2E9F">
      <w:pPr>
        <w:pStyle w:val="35"/>
        <w:numPr>
          <w:ilvl w:val="0"/>
          <w:numId w:val="99"/>
        </w:numPr>
        <w:spacing w:before="0"/>
        <w:jc w:val="left"/>
        <w:rPr>
          <w:b w:val="0"/>
          <w:sz w:val="22"/>
          <w:szCs w:val="22"/>
        </w:rPr>
      </w:pPr>
      <w:r w:rsidRPr="00AC4E91">
        <w:rPr>
          <w:b w:val="0"/>
          <w:sz w:val="22"/>
          <w:szCs w:val="22"/>
        </w:rPr>
        <w:t>Перерабатывать полученную информацию: делать выводы в результате  совместной  работы всего класса.</w:t>
      </w:r>
    </w:p>
    <w:p w:rsidR="001A2E9F" w:rsidRPr="00AC4E91" w:rsidRDefault="001A2E9F" w:rsidP="001A2E9F">
      <w:pPr>
        <w:pStyle w:val="35"/>
        <w:numPr>
          <w:ilvl w:val="0"/>
          <w:numId w:val="100"/>
        </w:numPr>
        <w:spacing w:before="0"/>
        <w:jc w:val="left"/>
        <w:rPr>
          <w:b w:val="0"/>
          <w:sz w:val="22"/>
          <w:szCs w:val="22"/>
        </w:rPr>
      </w:pPr>
      <w:r w:rsidRPr="00AC4E91">
        <w:rPr>
          <w:b w:val="0"/>
          <w:sz w:val="22"/>
          <w:szCs w:val="22"/>
        </w:rPr>
        <w:t>Перерабатывать полученную информацию: сравнивать и группировать предметы и их образы.</w:t>
      </w:r>
    </w:p>
    <w:p w:rsidR="001A2E9F" w:rsidRPr="00AC4E91" w:rsidRDefault="001A2E9F" w:rsidP="001A2E9F">
      <w:pPr>
        <w:pStyle w:val="35"/>
        <w:numPr>
          <w:ilvl w:val="0"/>
          <w:numId w:val="101"/>
        </w:numPr>
        <w:spacing w:before="0"/>
        <w:jc w:val="left"/>
        <w:rPr>
          <w:b w:val="0"/>
          <w:sz w:val="22"/>
          <w:szCs w:val="22"/>
        </w:rPr>
      </w:pPr>
      <w:r w:rsidRPr="00AC4E91">
        <w:rPr>
          <w:b w:val="0"/>
          <w:sz w:val="22"/>
          <w:szCs w:val="22"/>
        </w:rPr>
        <w:t>Преобразовывать информацию из одной формы в другую: подробно пересказывать небольшие  тексты, называть их тему.</w:t>
      </w:r>
    </w:p>
    <w:p w:rsidR="001A2E9F" w:rsidRPr="00AC4E91" w:rsidRDefault="001A2E9F" w:rsidP="001A2E9F">
      <w:pPr>
        <w:shd w:val="clear" w:color="auto" w:fill="FFFFFF"/>
        <w:tabs>
          <w:tab w:val="left" w:pos="9781"/>
        </w:tabs>
        <w:spacing w:after="0"/>
        <w:ind w:firstLine="426"/>
        <w:rPr>
          <w:rFonts w:ascii="Times New Roman" w:hAnsi="Times New Roman" w:cs="Times New Roman"/>
        </w:rPr>
      </w:pPr>
      <w:proofErr w:type="gramStart"/>
      <w:r w:rsidRPr="00AC4E91">
        <w:rPr>
          <w:rFonts w:ascii="Times New Roman" w:hAnsi="Times New Roman" w:cs="Times New Roman"/>
          <w:iCs/>
        </w:rPr>
        <w:t>Обучающиеся</w:t>
      </w:r>
      <w:proofErr w:type="gramEnd"/>
      <w:r w:rsidRPr="00AC4E91">
        <w:rPr>
          <w:rFonts w:ascii="Times New Roman" w:hAnsi="Times New Roman" w:cs="Times New Roman"/>
          <w:iCs/>
        </w:rPr>
        <w:t xml:space="preserve"> получат возможность научиться:</w:t>
      </w:r>
    </w:p>
    <w:p w:rsidR="001A2E9F" w:rsidRPr="00AC4E91" w:rsidRDefault="001A2E9F" w:rsidP="001A2E9F">
      <w:pPr>
        <w:pStyle w:val="35"/>
        <w:numPr>
          <w:ilvl w:val="0"/>
          <w:numId w:val="96"/>
        </w:numPr>
        <w:spacing w:before="0"/>
        <w:jc w:val="left"/>
        <w:rPr>
          <w:b w:val="0"/>
          <w:sz w:val="22"/>
          <w:szCs w:val="22"/>
        </w:rPr>
      </w:pPr>
      <w:r w:rsidRPr="00AC4E91">
        <w:rPr>
          <w:b w:val="0"/>
          <w:sz w:val="22"/>
          <w:szCs w:val="22"/>
        </w:rPr>
        <w:t xml:space="preserve">Ориентироваться в своей системе знаний: отличать новое от  уже известного с помощью учителя. </w:t>
      </w:r>
    </w:p>
    <w:p w:rsidR="001A2E9F" w:rsidRPr="00AC4E91" w:rsidRDefault="001A2E9F" w:rsidP="001A2E9F">
      <w:pPr>
        <w:pStyle w:val="35"/>
        <w:numPr>
          <w:ilvl w:val="0"/>
          <w:numId w:val="97"/>
        </w:numPr>
        <w:spacing w:before="0"/>
        <w:jc w:val="left"/>
        <w:rPr>
          <w:b w:val="0"/>
          <w:sz w:val="22"/>
          <w:szCs w:val="22"/>
        </w:rPr>
      </w:pPr>
      <w:r w:rsidRPr="00AC4E91">
        <w:rPr>
          <w:b w:val="0"/>
          <w:sz w:val="22"/>
          <w:szCs w:val="22"/>
        </w:rPr>
        <w:t>Делать предварительный отбор источников информации: ориентироваться  в учебнике (на развороте, в оглавлении, в словаре).</w:t>
      </w:r>
    </w:p>
    <w:p w:rsidR="001A2E9F" w:rsidRPr="00AC4E91" w:rsidRDefault="001A2E9F" w:rsidP="001A2E9F">
      <w:pPr>
        <w:pStyle w:val="35"/>
        <w:spacing w:before="0"/>
        <w:ind w:left="644"/>
        <w:jc w:val="left"/>
        <w:rPr>
          <w:b w:val="0"/>
          <w:sz w:val="22"/>
          <w:szCs w:val="22"/>
        </w:rPr>
      </w:pPr>
    </w:p>
    <w:p w:rsidR="001A2E9F" w:rsidRPr="00AC4E91" w:rsidRDefault="001A2E9F" w:rsidP="001A2E9F">
      <w:pPr>
        <w:pStyle w:val="35"/>
        <w:spacing w:before="0"/>
        <w:ind w:firstLine="284"/>
        <w:jc w:val="left"/>
        <w:rPr>
          <w:b w:val="0"/>
          <w:sz w:val="22"/>
          <w:szCs w:val="22"/>
        </w:rPr>
      </w:pPr>
      <w:r w:rsidRPr="00AC4E91">
        <w:rPr>
          <w:sz w:val="22"/>
          <w:szCs w:val="22"/>
        </w:rPr>
        <w:t>Коммуникативные УУД</w:t>
      </w:r>
      <w:r w:rsidRPr="00AC4E91">
        <w:rPr>
          <w:b w:val="0"/>
          <w:sz w:val="22"/>
          <w:szCs w:val="22"/>
        </w:rPr>
        <w:t>:</w:t>
      </w:r>
    </w:p>
    <w:p w:rsidR="001A2E9F" w:rsidRPr="00AC4E91" w:rsidRDefault="001A2E9F" w:rsidP="001A2E9F">
      <w:pPr>
        <w:pStyle w:val="35"/>
        <w:numPr>
          <w:ilvl w:val="0"/>
          <w:numId w:val="102"/>
        </w:numPr>
        <w:spacing w:before="0"/>
        <w:jc w:val="left"/>
        <w:rPr>
          <w:b w:val="0"/>
          <w:sz w:val="22"/>
          <w:szCs w:val="22"/>
        </w:rPr>
      </w:pPr>
      <w:r w:rsidRPr="00AC4E91">
        <w:rPr>
          <w:b w:val="0"/>
          <w:sz w:val="22"/>
          <w:szCs w:val="22"/>
        </w:rPr>
        <w:t>Донести свою позицию до других: оформлять свою мысль в устной и письменной речи (на уровне предложения или небольшого текста).</w:t>
      </w:r>
    </w:p>
    <w:p w:rsidR="001A2E9F" w:rsidRPr="00AC4E91" w:rsidRDefault="001A2E9F" w:rsidP="001A2E9F">
      <w:pPr>
        <w:pStyle w:val="35"/>
        <w:numPr>
          <w:ilvl w:val="0"/>
          <w:numId w:val="103"/>
        </w:numPr>
        <w:spacing w:before="0"/>
        <w:jc w:val="left"/>
        <w:rPr>
          <w:b w:val="0"/>
          <w:sz w:val="22"/>
          <w:szCs w:val="22"/>
        </w:rPr>
      </w:pPr>
      <w:r w:rsidRPr="00AC4E91">
        <w:rPr>
          <w:b w:val="0"/>
          <w:sz w:val="22"/>
          <w:szCs w:val="22"/>
        </w:rPr>
        <w:t>Слушать и понимать речь других.</w:t>
      </w:r>
    </w:p>
    <w:p w:rsidR="001A2E9F" w:rsidRPr="00AC4E91" w:rsidRDefault="001A2E9F" w:rsidP="001A2E9F">
      <w:pPr>
        <w:pStyle w:val="35"/>
        <w:numPr>
          <w:ilvl w:val="0"/>
          <w:numId w:val="104"/>
        </w:numPr>
        <w:spacing w:before="0"/>
        <w:jc w:val="left"/>
        <w:rPr>
          <w:b w:val="0"/>
          <w:sz w:val="22"/>
          <w:szCs w:val="22"/>
        </w:rPr>
      </w:pPr>
      <w:r w:rsidRPr="00AC4E91">
        <w:rPr>
          <w:b w:val="0"/>
          <w:sz w:val="22"/>
          <w:szCs w:val="22"/>
        </w:rPr>
        <w:t>Выразительно читать и пересказывать текст.</w:t>
      </w:r>
    </w:p>
    <w:p w:rsidR="001A2E9F" w:rsidRPr="00AC4E91" w:rsidRDefault="001A2E9F" w:rsidP="001A2E9F">
      <w:pPr>
        <w:shd w:val="clear" w:color="auto" w:fill="FFFFFF"/>
        <w:tabs>
          <w:tab w:val="left" w:pos="9781"/>
        </w:tabs>
        <w:spacing w:after="0"/>
        <w:ind w:firstLine="426"/>
        <w:rPr>
          <w:rFonts w:ascii="Times New Roman" w:hAnsi="Times New Roman" w:cs="Times New Roman"/>
        </w:rPr>
      </w:pPr>
      <w:proofErr w:type="gramStart"/>
      <w:r w:rsidRPr="00AC4E91">
        <w:rPr>
          <w:rFonts w:ascii="Times New Roman" w:hAnsi="Times New Roman" w:cs="Times New Roman"/>
          <w:iCs/>
        </w:rPr>
        <w:t>Обучающиеся</w:t>
      </w:r>
      <w:proofErr w:type="gramEnd"/>
      <w:r w:rsidRPr="00AC4E91">
        <w:rPr>
          <w:rFonts w:ascii="Times New Roman" w:hAnsi="Times New Roman" w:cs="Times New Roman"/>
          <w:iCs/>
        </w:rPr>
        <w:t xml:space="preserve"> получат возможность научиться:</w:t>
      </w:r>
    </w:p>
    <w:p w:rsidR="001A2E9F" w:rsidRPr="00AC4E91" w:rsidRDefault="001A2E9F" w:rsidP="001A2E9F">
      <w:pPr>
        <w:pStyle w:val="35"/>
        <w:numPr>
          <w:ilvl w:val="0"/>
          <w:numId w:val="105"/>
        </w:numPr>
        <w:spacing w:before="0"/>
        <w:jc w:val="left"/>
        <w:rPr>
          <w:b w:val="0"/>
          <w:sz w:val="22"/>
          <w:szCs w:val="22"/>
        </w:rPr>
      </w:pPr>
      <w:r w:rsidRPr="00AC4E91">
        <w:rPr>
          <w:b w:val="0"/>
          <w:sz w:val="22"/>
          <w:szCs w:val="22"/>
        </w:rPr>
        <w:t>Совместно договариваться о  правилах общения и поведения в школе и следовать им.</w:t>
      </w:r>
    </w:p>
    <w:p w:rsidR="001A2E9F" w:rsidRPr="00AC4E91" w:rsidRDefault="001A2E9F" w:rsidP="001A2E9F">
      <w:pPr>
        <w:pStyle w:val="35"/>
        <w:numPr>
          <w:ilvl w:val="0"/>
          <w:numId w:val="106"/>
        </w:numPr>
        <w:spacing w:before="0"/>
        <w:jc w:val="left"/>
        <w:rPr>
          <w:b w:val="0"/>
          <w:sz w:val="22"/>
          <w:szCs w:val="22"/>
        </w:rPr>
      </w:pPr>
      <w:r w:rsidRPr="00AC4E91">
        <w:rPr>
          <w:b w:val="0"/>
          <w:sz w:val="22"/>
          <w:szCs w:val="22"/>
        </w:rPr>
        <w:t>Учиться выполнять различные роли в группе (лидера, исполнителя, критика).</w:t>
      </w:r>
    </w:p>
    <w:p w:rsidR="001A2E9F" w:rsidRPr="00AC4E91" w:rsidRDefault="001A2E9F" w:rsidP="001A2E9F">
      <w:pPr>
        <w:spacing w:after="0"/>
        <w:ind w:firstLine="284"/>
        <w:rPr>
          <w:rFonts w:ascii="Times New Roman" w:hAnsi="Times New Roman" w:cs="Times New Roman"/>
          <w:b/>
        </w:rPr>
      </w:pPr>
    </w:p>
    <w:p w:rsidR="001A2E9F" w:rsidRPr="00AC4E91" w:rsidRDefault="001A2E9F" w:rsidP="001A2E9F">
      <w:pPr>
        <w:spacing w:after="0"/>
        <w:ind w:firstLine="284"/>
        <w:rPr>
          <w:rFonts w:ascii="Times New Roman" w:hAnsi="Times New Roman" w:cs="Times New Roman"/>
        </w:rPr>
      </w:pPr>
      <w:r w:rsidRPr="00AC4E91">
        <w:rPr>
          <w:rFonts w:ascii="Times New Roman" w:hAnsi="Times New Roman" w:cs="Times New Roman"/>
          <w:b/>
        </w:rPr>
        <w:t>Предметными результатами</w:t>
      </w:r>
      <w:r w:rsidRPr="00AC4E91">
        <w:rPr>
          <w:rFonts w:ascii="Times New Roman" w:hAnsi="Times New Roman" w:cs="Times New Roman"/>
        </w:rPr>
        <w:t xml:space="preserve"> изучения курса «Окружающий мир» </w:t>
      </w:r>
      <w:r w:rsidRPr="00AC4E91">
        <w:rPr>
          <w:rFonts w:ascii="Times New Roman" w:hAnsi="Times New Roman" w:cs="Times New Roman"/>
          <w:b/>
        </w:rPr>
        <w:t>в 1-м классе</w:t>
      </w:r>
      <w:r w:rsidRPr="00AC4E91">
        <w:rPr>
          <w:rFonts w:ascii="Times New Roman" w:hAnsi="Times New Roman" w:cs="Times New Roman"/>
        </w:rPr>
        <w:t xml:space="preserve"> является </w:t>
      </w:r>
      <w:proofErr w:type="spellStart"/>
      <w:r w:rsidRPr="00AC4E91">
        <w:rPr>
          <w:rFonts w:ascii="Times New Roman" w:hAnsi="Times New Roman" w:cs="Times New Roman"/>
        </w:rPr>
        <w:t>сформированность</w:t>
      </w:r>
      <w:proofErr w:type="spellEnd"/>
      <w:r w:rsidRPr="00AC4E91">
        <w:rPr>
          <w:rFonts w:ascii="Times New Roman" w:hAnsi="Times New Roman" w:cs="Times New Roman"/>
        </w:rPr>
        <w:t xml:space="preserve"> следующих умений. </w:t>
      </w:r>
    </w:p>
    <w:p w:rsidR="001A2E9F" w:rsidRPr="00AC4E91" w:rsidRDefault="001A2E9F" w:rsidP="001A2E9F">
      <w:pPr>
        <w:numPr>
          <w:ilvl w:val="0"/>
          <w:numId w:val="76"/>
        </w:numPr>
        <w:spacing w:after="0" w:line="240" w:lineRule="auto"/>
        <w:rPr>
          <w:rFonts w:ascii="Times New Roman" w:hAnsi="Times New Roman" w:cs="Times New Roman"/>
        </w:rPr>
      </w:pPr>
      <w:r w:rsidRPr="00AC4E91">
        <w:rPr>
          <w:rFonts w:ascii="Times New Roman" w:hAnsi="Times New Roman" w:cs="Times New Roman"/>
        </w:rPr>
        <w:t>сравнивать и различать природные объекты и изделия человека;</w:t>
      </w:r>
    </w:p>
    <w:p w:rsidR="001A2E9F" w:rsidRPr="00AC4E91" w:rsidRDefault="001A2E9F" w:rsidP="001A2E9F">
      <w:pPr>
        <w:numPr>
          <w:ilvl w:val="0"/>
          <w:numId w:val="76"/>
        </w:numPr>
        <w:spacing w:after="0" w:line="240" w:lineRule="auto"/>
        <w:rPr>
          <w:rFonts w:ascii="Times New Roman" w:hAnsi="Times New Roman" w:cs="Times New Roman"/>
        </w:rPr>
      </w:pPr>
      <w:r w:rsidRPr="00AC4E91">
        <w:rPr>
          <w:rFonts w:ascii="Times New Roman" w:hAnsi="Times New Roman" w:cs="Times New Roman"/>
        </w:rPr>
        <w:t>различать предметы и выделять их признаки;</w:t>
      </w:r>
    </w:p>
    <w:p w:rsidR="001A2E9F" w:rsidRPr="00AC4E91" w:rsidRDefault="001A2E9F" w:rsidP="001A2E9F">
      <w:pPr>
        <w:numPr>
          <w:ilvl w:val="0"/>
          <w:numId w:val="76"/>
        </w:numPr>
        <w:spacing w:after="0" w:line="240" w:lineRule="auto"/>
        <w:rPr>
          <w:rFonts w:ascii="Times New Roman" w:hAnsi="Times New Roman" w:cs="Times New Roman"/>
        </w:rPr>
      </w:pPr>
      <w:r w:rsidRPr="00AC4E91">
        <w:rPr>
          <w:rFonts w:ascii="Times New Roman" w:hAnsi="Times New Roman" w:cs="Times New Roman"/>
        </w:rPr>
        <w:t>проводить групповые исследования (опыты) на выявление признаков предметов с помощью органов чувств;</w:t>
      </w:r>
    </w:p>
    <w:p w:rsidR="001A2E9F" w:rsidRPr="00AC4E91" w:rsidRDefault="001A2E9F" w:rsidP="001A2E9F">
      <w:pPr>
        <w:numPr>
          <w:ilvl w:val="0"/>
          <w:numId w:val="76"/>
        </w:numPr>
        <w:spacing w:after="0" w:line="240" w:lineRule="auto"/>
        <w:rPr>
          <w:rFonts w:ascii="Times New Roman" w:hAnsi="Times New Roman" w:cs="Times New Roman"/>
        </w:rPr>
      </w:pPr>
      <w:r w:rsidRPr="00AC4E91">
        <w:rPr>
          <w:rFonts w:ascii="Times New Roman" w:hAnsi="Times New Roman" w:cs="Times New Roman"/>
        </w:rPr>
        <w:t>объяснять, как с помощью органов чувств мы различаем предметы и их признаки;</w:t>
      </w:r>
    </w:p>
    <w:p w:rsidR="001A2E9F" w:rsidRPr="00AC4E91" w:rsidRDefault="001A2E9F" w:rsidP="001A2E9F">
      <w:pPr>
        <w:numPr>
          <w:ilvl w:val="0"/>
          <w:numId w:val="76"/>
        </w:numPr>
        <w:spacing w:after="0" w:line="240" w:lineRule="auto"/>
        <w:rPr>
          <w:rFonts w:ascii="Times New Roman" w:hAnsi="Times New Roman" w:cs="Times New Roman"/>
        </w:rPr>
      </w:pPr>
      <w:r w:rsidRPr="00AC4E91">
        <w:rPr>
          <w:rFonts w:ascii="Times New Roman" w:hAnsi="Times New Roman" w:cs="Times New Roman"/>
        </w:rPr>
        <w:lastRenderedPageBreak/>
        <w:t>сравнивать и различать деревья, кустарники, травы, называть их основные отличительные признаки, используя полученную информацию в результате наблюдений и работы с иллюстрациями;</w:t>
      </w:r>
    </w:p>
    <w:p w:rsidR="001A2E9F" w:rsidRPr="00AC4E91" w:rsidRDefault="001A2E9F" w:rsidP="001A2E9F">
      <w:pPr>
        <w:numPr>
          <w:ilvl w:val="0"/>
          <w:numId w:val="76"/>
        </w:numPr>
        <w:spacing w:after="0" w:line="240" w:lineRule="auto"/>
        <w:rPr>
          <w:rFonts w:ascii="Times New Roman" w:hAnsi="Times New Roman" w:cs="Times New Roman"/>
        </w:rPr>
      </w:pPr>
      <w:r w:rsidRPr="00AC4E91">
        <w:rPr>
          <w:rFonts w:ascii="Times New Roman" w:hAnsi="Times New Roman" w:cs="Times New Roman"/>
        </w:rPr>
        <w:t>называть условия, необходимые для жизни растений и животных;</w:t>
      </w:r>
    </w:p>
    <w:p w:rsidR="001A2E9F" w:rsidRPr="00AC4E91" w:rsidRDefault="001A2E9F" w:rsidP="001A2E9F">
      <w:pPr>
        <w:numPr>
          <w:ilvl w:val="0"/>
          <w:numId w:val="76"/>
        </w:numPr>
        <w:spacing w:after="0" w:line="240" w:lineRule="auto"/>
        <w:rPr>
          <w:rFonts w:ascii="Times New Roman" w:hAnsi="Times New Roman" w:cs="Times New Roman"/>
        </w:rPr>
      </w:pPr>
      <w:r w:rsidRPr="00AC4E91">
        <w:rPr>
          <w:rFonts w:ascii="Times New Roman" w:hAnsi="Times New Roman" w:cs="Times New Roman"/>
        </w:rPr>
        <w:t>проводить несложные наблюдения за природными явлениями и проявлениями такими, как смена дня и ночи, смена времен года;</w:t>
      </w:r>
    </w:p>
    <w:p w:rsidR="001A2E9F" w:rsidRPr="00AC4E91" w:rsidRDefault="001A2E9F" w:rsidP="001A2E9F">
      <w:pPr>
        <w:numPr>
          <w:ilvl w:val="0"/>
          <w:numId w:val="76"/>
        </w:numPr>
        <w:spacing w:after="0" w:line="240" w:lineRule="auto"/>
        <w:rPr>
          <w:rFonts w:ascii="Times New Roman" w:hAnsi="Times New Roman" w:cs="Times New Roman"/>
        </w:rPr>
      </w:pPr>
      <w:r w:rsidRPr="00AC4E91">
        <w:rPr>
          <w:rFonts w:ascii="Times New Roman" w:hAnsi="Times New Roman" w:cs="Times New Roman"/>
        </w:rPr>
        <w:t>называть зимние, весенние, летние и осенние месяцы года;</w:t>
      </w:r>
    </w:p>
    <w:p w:rsidR="001A2E9F" w:rsidRPr="00AC4E91" w:rsidRDefault="001A2E9F" w:rsidP="001A2E9F">
      <w:pPr>
        <w:numPr>
          <w:ilvl w:val="0"/>
          <w:numId w:val="76"/>
        </w:numPr>
        <w:spacing w:after="0" w:line="240" w:lineRule="auto"/>
        <w:rPr>
          <w:rFonts w:ascii="Times New Roman" w:hAnsi="Times New Roman" w:cs="Times New Roman"/>
        </w:rPr>
      </w:pPr>
      <w:r w:rsidRPr="00AC4E91">
        <w:rPr>
          <w:rFonts w:ascii="Times New Roman" w:hAnsi="Times New Roman" w:cs="Times New Roman"/>
        </w:rPr>
        <w:t>описывать сезонные изменения в природе (на основе наблюдений);</w:t>
      </w:r>
    </w:p>
    <w:p w:rsidR="001A2E9F" w:rsidRPr="00AC4E91" w:rsidRDefault="001A2E9F" w:rsidP="001A2E9F">
      <w:pPr>
        <w:numPr>
          <w:ilvl w:val="0"/>
          <w:numId w:val="76"/>
        </w:numPr>
        <w:spacing w:after="0" w:line="240" w:lineRule="auto"/>
        <w:rPr>
          <w:rFonts w:ascii="Times New Roman" w:hAnsi="Times New Roman" w:cs="Times New Roman"/>
        </w:rPr>
      </w:pPr>
      <w:r w:rsidRPr="00AC4E91">
        <w:rPr>
          <w:rFonts w:ascii="Times New Roman" w:hAnsi="Times New Roman" w:cs="Times New Roman"/>
        </w:rPr>
        <w:t>наблюдать взаимосвязи между жизнедеятельностью растений, животных и сменой времен года;</w:t>
      </w:r>
    </w:p>
    <w:p w:rsidR="001A2E9F" w:rsidRPr="00AC4E91" w:rsidRDefault="001A2E9F" w:rsidP="001A2E9F">
      <w:pPr>
        <w:numPr>
          <w:ilvl w:val="0"/>
          <w:numId w:val="76"/>
        </w:numPr>
        <w:spacing w:after="0" w:line="240" w:lineRule="auto"/>
        <w:rPr>
          <w:rFonts w:ascii="Times New Roman" w:hAnsi="Times New Roman" w:cs="Times New Roman"/>
        </w:rPr>
      </w:pPr>
      <w:r w:rsidRPr="00AC4E91">
        <w:rPr>
          <w:rFonts w:ascii="Times New Roman" w:hAnsi="Times New Roman" w:cs="Times New Roman"/>
        </w:rPr>
        <w:t>приводить примеры животных своего края: насекомых, рыб, птиц, зверей;</w:t>
      </w:r>
    </w:p>
    <w:p w:rsidR="001A2E9F" w:rsidRPr="00AC4E91" w:rsidRDefault="001A2E9F" w:rsidP="001A2E9F">
      <w:pPr>
        <w:numPr>
          <w:ilvl w:val="0"/>
          <w:numId w:val="76"/>
        </w:numPr>
        <w:spacing w:after="0" w:line="240" w:lineRule="auto"/>
        <w:rPr>
          <w:rFonts w:ascii="Times New Roman" w:hAnsi="Times New Roman" w:cs="Times New Roman"/>
        </w:rPr>
      </w:pPr>
      <w:r w:rsidRPr="00AC4E91">
        <w:rPr>
          <w:rFonts w:ascii="Times New Roman" w:hAnsi="Times New Roman" w:cs="Times New Roman"/>
        </w:rPr>
        <w:t>приводить примеры диких и домашних животных (на основе наблюдений);</w:t>
      </w:r>
    </w:p>
    <w:p w:rsidR="001A2E9F" w:rsidRPr="00AC4E91" w:rsidRDefault="001A2E9F" w:rsidP="001A2E9F">
      <w:pPr>
        <w:numPr>
          <w:ilvl w:val="0"/>
          <w:numId w:val="76"/>
        </w:numPr>
        <w:spacing w:after="0" w:line="240" w:lineRule="auto"/>
        <w:rPr>
          <w:rFonts w:ascii="Times New Roman" w:hAnsi="Times New Roman" w:cs="Times New Roman"/>
        </w:rPr>
      </w:pPr>
      <w:r w:rsidRPr="00AC4E91">
        <w:rPr>
          <w:rFonts w:ascii="Times New Roman" w:hAnsi="Times New Roman" w:cs="Times New Roman"/>
        </w:rPr>
        <w:t>проводить групповые наблюдения во время экскурсии «Времена года в нашем крае».</w:t>
      </w:r>
    </w:p>
    <w:p w:rsidR="001A2E9F" w:rsidRPr="00AC4E91" w:rsidRDefault="001A2E9F" w:rsidP="001A2E9F">
      <w:pPr>
        <w:spacing w:after="0"/>
        <w:rPr>
          <w:rFonts w:ascii="Times New Roman" w:hAnsi="Times New Roman" w:cs="Times New Roman"/>
        </w:rPr>
      </w:pPr>
      <w:proofErr w:type="gramStart"/>
      <w:r w:rsidRPr="00AC4E91">
        <w:rPr>
          <w:rFonts w:ascii="Times New Roman" w:hAnsi="Times New Roman" w:cs="Times New Roman"/>
        </w:rPr>
        <w:t>Обучающиеся</w:t>
      </w:r>
      <w:proofErr w:type="gramEnd"/>
      <w:r w:rsidRPr="00AC4E91">
        <w:rPr>
          <w:rFonts w:ascii="Times New Roman" w:hAnsi="Times New Roman" w:cs="Times New Roman"/>
        </w:rPr>
        <w:t xml:space="preserve"> получат возможность научиться:</w:t>
      </w:r>
    </w:p>
    <w:p w:rsidR="001A2E9F" w:rsidRPr="00AC4E91" w:rsidRDefault="001A2E9F" w:rsidP="001A2E9F">
      <w:pPr>
        <w:numPr>
          <w:ilvl w:val="0"/>
          <w:numId w:val="76"/>
        </w:numPr>
        <w:spacing w:after="0" w:line="240" w:lineRule="auto"/>
        <w:rPr>
          <w:rFonts w:ascii="Times New Roman" w:hAnsi="Times New Roman" w:cs="Times New Roman"/>
          <w:iCs/>
        </w:rPr>
      </w:pPr>
      <w:r w:rsidRPr="00AC4E91">
        <w:rPr>
          <w:rFonts w:ascii="Times New Roman" w:hAnsi="Times New Roman" w:cs="Times New Roman"/>
          <w:iCs/>
        </w:rPr>
        <w:t>различать природные объекты и изделия человека, характеризуя их основные отличительные признаки;</w:t>
      </w:r>
    </w:p>
    <w:p w:rsidR="001A2E9F" w:rsidRPr="00AC4E91" w:rsidRDefault="001A2E9F" w:rsidP="001A2E9F">
      <w:pPr>
        <w:numPr>
          <w:ilvl w:val="0"/>
          <w:numId w:val="76"/>
        </w:numPr>
        <w:spacing w:after="0" w:line="240" w:lineRule="auto"/>
        <w:rPr>
          <w:rFonts w:ascii="Times New Roman" w:hAnsi="Times New Roman" w:cs="Times New Roman"/>
          <w:iCs/>
        </w:rPr>
      </w:pPr>
      <w:r w:rsidRPr="00AC4E91">
        <w:rPr>
          <w:rFonts w:ascii="Times New Roman" w:hAnsi="Times New Roman" w:cs="Times New Roman"/>
          <w:iCs/>
        </w:rPr>
        <w:t>называть органы чувств человека и их основные функции;</w:t>
      </w:r>
    </w:p>
    <w:p w:rsidR="001A2E9F" w:rsidRPr="00AC4E91" w:rsidRDefault="001A2E9F" w:rsidP="001A2E9F">
      <w:pPr>
        <w:numPr>
          <w:ilvl w:val="0"/>
          <w:numId w:val="76"/>
        </w:numPr>
        <w:spacing w:after="0" w:line="240" w:lineRule="auto"/>
        <w:rPr>
          <w:rFonts w:ascii="Times New Roman" w:hAnsi="Times New Roman" w:cs="Times New Roman"/>
          <w:iCs/>
        </w:rPr>
      </w:pPr>
      <w:r w:rsidRPr="00AC4E91">
        <w:rPr>
          <w:rFonts w:ascii="Times New Roman" w:hAnsi="Times New Roman" w:cs="Times New Roman"/>
          <w:iCs/>
        </w:rPr>
        <w:t>называть и характеризовать условия, необходимые для жизни растений и животных;</w:t>
      </w:r>
    </w:p>
    <w:p w:rsidR="001A2E9F" w:rsidRPr="00AC4E91" w:rsidRDefault="001A2E9F" w:rsidP="001A2E9F">
      <w:pPr>
        <w:numPr>
          <w:ilvl w:val="0"/>
          <w:numId w:val="76"/>
        </w:numPr>
        <w:spacing w:after="0" w:line="240" w:lineRule="auto"/>
        <w:rPr>
          <w:rFonts w:ascii="Times New Roman" w:hAnsi="Times New Roman" w:cs="Times New Roman"/>
          <w:iCs/>
        </w:rPr>
      </w:pPr>
      <w:r w:rsidRPr="00AC4E91">
        <w:rPr>
          <w:rFonts w:ascii="Times New Roman" w:hAnsi="Times New Roman" w:cs="Times New Roman"/>
          <w:iCs/>
        </w:rPr>
        <w:t>проводить индивидуальные наблюдения и опытные исследования на выявление признаков предметов;</w:t>
      </w:r>
    </w:p>
    <w:p w:rsidR="001A2E9F" w:rsidRPr="00AC4E91" w:rsidRDefault="001A2E9F" w:rsidP="001A2E9F">
      <w:pPr>
        <w:numPr>
          <w:ilvl w:val="0"/>
          <w:numId w:val="76"/>
        </w:numPr>
        <w:spacing w:after="0" w:line="240" w:lineRule="auto"/>
        <w:rPr>
          <w:rFonts w:ascii="Times New Roman" w:hAnsi="Times New Roman" w:cs="Times New Roman"/>
          <w:iCs/>
        </w:rPr>
      </w:pPr>
      <w:r w:rsidRPr="00AC4E91">
        <w:rPr>
          <w:rFonts w:ascii="Times New Roman" w:hAnsi="Times New Roman" w:cs="Times New Roman"/>
          <w:iCs/>
        </w:rPr>
        <w:t>оказывать помощь птицам в зимнее время года.</w:t>
      </w:r>
    </w:p>
    <w:p w:rsidR="001A2E9F" w:rsidRPr="00AC4E91" w:rsidRDefault="001A2E9F" w:rsidP="001A2E9F">
      <w:pPr>
        <w:spacing w:after="0"/>
        <w:rPr>
          <w:rFonts w:ascii="Times New Roman" w:hAnsi="Times New Roman" w:cs="Times New Roman"/>
          <w:bCs/>
        </w:rPr>
      </w:pPr>
      <w:r w:rsidRPr="00AC4E91">
        <w:rPr>
          <w:rFonts w:ascii="Times New Roman" w:hAnsi="Times New Roman" w:cs="Times New Roman"/>
          <w:bCs/>
        </w:rPr>
        <w:t xml:space="preserve">В результате </w:t>
      </w:r>
      <w:r w:rsidRPr="00AC4E91">
        <w:rPr>
          <w:rFonts w:ascii="Times New Roman" w:hAnsi="Times New Roman" w:cs="Times New Roman"/>
          <w:b/>
          <w:bCs/>
        </w:rPr>
        <w:t>изучения раздела «Человек и общество»</w:t>
      </w:r>
      <w:r w:rsidRPr="00AC4E91">
        <w:rPr>
          <w:rFonts w:ascii="Times New Roman" w:hAnsi="Times New Roman" w:cs="Times New Roman"/>
          <w:bCs/>
        </w:rPr>
        <w:t xml:space="preserve"> обучающиеся научатся:</w:t>
      </w:r>
    </w:p>
    <w:p w:rsidR="001A2E9F" w:rsidRPr="00AC4E91" w:rsidRDefault="001A2E9F" w:rsidP="001A2E9F">
      <w:pPr>
        <w:numPr>
          <w:ilvl w:val="0"/>
          <w:numId w:val="77"/>
        </w:numPr>
        <w:spacing w:after="0" w:line="240" w:lineRule="auto"/>
        <w:rPr>
          <w:rFonts w:ascii="Times New Roman" w:hAnsi="Times New Roman" w:cs="Times New Roman"/>
        </w:rPr>
      </w:pPr>
      <w:r w:rsidRPr="00AC4E91">
        <w:rPr>
          <w:rFonts w:ascii="Times New Roman" w:hAnsi="Times New Roman" w:cs="Times New Roman"/>
        </w:rPr>
        <w:t>проводить наблюдения во время экскурсии по школе, находить свой класс и свое место в классе;</w:t>
      </w:r>
    </w:p>
    <w:p w:rsidR="001A2E9F" w:rsidRPr="00AC4E91" w:rsidRDefault="001A2E9F" w:rsidP="001A2E9F">
      <w:pPr>
        <w:numPr>
          <w:ilvl w:val="0"/>
          <w:numId w:val="77"/>
        </w:numPr>
        <w:spacing w:after="0" w:line="240" w:lineRule="auto"/>
        <w:rPr>
          <w:rFonts w:ascii="Times New Roman" w:hAnsi="Times New Roman" w:cs="Times New Roman"/>
        </w:rPr>
      </w:pPr>
      <w:r w:rsidRPr="00AC4E91">
        <w:rPr>
          <w:rFonts w:ascii="Times New Roman" w:hAnsi="Times New Roman" w:cs="Times New Roman"/>
        </w:rPr>
        <w:t>различать и оценивать формы поведения, которые допустимы или недопустимы в школе: до урока, на уроке, на переменах;</w:t>
      </w:r>
    </w:p>
    <w:p w:rsidR="001A2E9F" w:rsidRPr="00AC4E91" w:rsidRDefault="001A2E9F" w:rsidP="001A2E9F">
      <w:pPr>
        <w:numPr>
          <w:ilvl w:val="0"/>
          <w:numId w:val="77"/>
        </w:numPr>
        <w:spacing w:after="0" w:line="240" w:lineRule="auto"/>
        <w:rPr>
          <w:rFonts w:ascii="Times New Roman" w:hAnsi="Times New Roman" w:cs="Times New Roman"/>
        </w:rPr>
      </w:pPr>
      <w:r w:rsidRPr="00AC4E91">
        <w:rPr>
          <w:rFonts w:ascii="Times New Roman" w:hAnsi="Times New Roman" w:cs="Times New Roman"/>
        </w:rPr>
        <w:t>оценивать необходимость подготовки к уроку и подготавливаться к нему;</w:t>
      </w:r>
    </w:p>
    <w:p w:rsidR="001A2E9F" w:rsidRPr="00AC4E91" w:rsidRDefault="001A2E9F" w:rsidP="001A2E9F">
      <w:pPr>
        <w:numPr>
          <w:ilvl w:val="0"/>
          <w:numId w:val="77"/>
        </w:numPr>
        <w:spacing w:after="0" w:line="240" w:lineRule="auto"/>
        <w:rPr>
          <w:rFonts w:ascii="Times New Roman" w:hAnsi="Times New Roman" w:cs="Times New Roman"/>
        </w:rPr>
      </w:pPr>
      <w:r w:rsidRPr="00AC4E91">
        <w:rPr>
          <w:rFonts w:ascii="Times New Roman" w:hAnsi="Times New Roman" w:cs="Times New Roman"/>
        </w:rPr>
        <w:t>называть имя своего города (села, поселка) и название своей улицы;</w:t>
      </w:r>
    </w:p>
    <w:p w:rsidR="001A2E9F" w:rsidRPr="00AC4E91" w:rsidRDefault="001A2E9F" w:rsidP="001A2E9F">
      <w:pPr>
        <w:numPr>
          <w:ilvl w:val="0"/>
          <w:numId w:val="77"/>
        </w:numPr>
        <w:spacing w:after="0" w:line="240" w:lineRule="auto"/>
        <w:rPr>
          <w:rFonts w:ascii="Times New Roman" w:hAnsi="Times New Roman" w:cs="Times New Roman"/>
        </w:rPr>
      </w:pPr>
      <w:r w:rsidRPr="00AC4E91">
        <w:rPr>
          <w:rFonts w:ascii="Times New Roman" w:hAnsi="Times New Roman" w:cs="Times New Roman"/>
        </w:rPr>
        <w:t>называть столицу России, приводить примеры ее достопримечательностей;</w:t>
      </w:r>
    </w:p>
    <w:p w:rsidR="001A2E9F" w:rsidRPr="00AC4E91" w:rsidRDefault="001A2E9F" w:rsidP="001A2E9F">
      <w:pPr>
        <w:numPr>
          <w:ilvl w:val="0"/>
          <w:numId w:val="77"/>
        </w:numPr>
        <w:spacing w:after="0" w:line="240" w:lineRule="auto"/>
        <w:rPr>
          <w:rFonts w:ascii="Times New Roman" w:hAnsi="Times New Roman" w:cs="Times New Roman"/>
        </w:rPr>
      </w:pPr>
      <w:r w:rsidRPr="00AC4E91">
        <w:rPr>
          <w:rFonts w:ascii="Times New Roman" w:hAnsi="Times New Roman" w:cs="Times New Roman"/>
        </w:rPr>
        <w:t>узнавать российский Государственный флаг и российский Государственный герб;</w:t>
      </w:r>
    </w:p>
    <w:p w:rsidR="001A2E9F" w:rsidRPr="00AC4E91" w:rsidRDefault="001A2E9F" w:rsidP="001A2E9F">
      <w:pPr>
        <w:numPr>
          <w:ilvl w:val="0"/>
          <w:numId w:val="77"/>
        </w:numPr>
        <w:spacing w:after="0" w:line="240" w:lineRule="auto"/>
        <w:rPr>
          <w:rFonts w:ascii="Times New Roman" w:hAnsi="Times New Roman" w:cs="Times New Roman"/>
        </w:rPr>
      </w:pPr>
      <w:r w:rsidRPr="00AC4E91">
        <w:rPr>
          <w:rFonts w:ascii="Times New Roman" w:hAnsi="Times New Roman" w:cs="Times New Roman"/>
        </w:rPr>
        <w:t>выполнять правила поведения при прослушивании Государственного гимна.</w:t>
      </w:r>
    </w:p>
    <w:p w:rsidR="001A2E9F" w:rsidRPr="00AC4E91" w:rsidRDefault="001A2E9F" w:rsidP="001A2E9F">
      <w:pPr>
        <w:spacing w:after="0"/>
        <w:rPr>
          <w:rFonts w:ascii="Times New Roman" w:hAnsi="Times New Roman" w:cs="Times New Roman"/>
        </w:rPr>
      </w:pPr>
      <w:proofErr w:type="gramStart"/>
      <w:r w:rsidRPr="00AC4E91">
        <w:rPr>
          <w:rFonts w:ascii="Times New Roman" w:hAnsi="Times New Roman" w:cs="Times New Roman"/>
          <w:bCs/>
        </w:rPr>
        <w:t>Обучающи</w:t>
      </w:r>
      <w:r w:rsidRPr="00AC4E91">
        <w:rPr>
          <w:rFonts w:ascii="Times New Roman" w:hAnsi="Times New Roman" w:cs="Times New Roman"/>
        </w:rPr>
        <w:t>еся</w:t>
      </w:r>
      <w:proofErr w:type="gramEnd"/>
      <w:r w:rsidRPr="00AC4E91">
        <w:rPr>
          <w:rFonts w:ascii="Times New Roman" w:hAnsi="Times New Roman" w:cs="Times New Roman"/>
        </w:rPr>
        <w:t xml:space="preserve"> получат возможность научиться:</w:t>
      </w:r>
    </w:p>
    <w:p w:rsidR="001A2E9F" w:rsidRPr="00AC4E91" w:rsidRDefault="001A2E9F" w:rsidP="001A2E9F">
      <w:pPr>
        <w:numPr>
          <w:ilvl w:val="0"/>
          <w:numId w:val="78"/>
        </w:numPr>
        <w:spacing w:after="0" w:line="240" w:lineRule="auto"/>
        <w:rPr>
          <w:rFonts w:ascii="Times New Roman" w:hAnsi="Times New Roman" w:cs="Times New Roman"/>
        </w:rPr>
      </w:pPr>
      <w:r w:rsidRPr="00AC4E91">
        <w:rPr>
          <w:rFonts w:ascii="Times New Roman" w:hAnsi="Times New Roman" w:cs="Times New Roman"/>
        </w:rPr>
        <w:t>выполнять правила поведения, которые допустимы  в школе (до урока, на уроке, на переменах) и в других присутственных местах;</w:t>
      </w:r>
    </w:p>
    <w:p w:rsidR="001A2E9F" w:rsidRPr="00AC4E91" w:rsidRDefault="001A2E9F" w:rsidP="001A2E9F">
      <w:pPr>
        <w:numPr>
          <w:ilvl w:val="0"/>
          <w:numId w:val="78"/>
        </w:numPr>
        <w:spacing w:after="0" w:line="240" w:lineRule="auto"/>
        <w:rPr>
          <w:rFonts w:ascii="Times New Roman" w:hAnsi="Times New Roman" w:cs="Times New Roman"/>
        </w:rPr>
      </w:pPr>
      <w:r w:rsidRPr="00AC4E91">
        <w:rPr>
          <w:rFonts w:ascii="Times New Roman" w:hAnsi="Times New Roman" w:cs="Times New Roman"/>
        </w:rPr>
        <w:t>подготавливаться к уроку, помогать подготавливаться к уроку одноклассникам;</w:t>
      </w:r>
    </w:p>
    <w:p w:rsidR="001A2E9F" w:rsidRPr="00AC4E91" w:rsidRDefault="001A2E9F" w:rsidP="001A2E9F">
      <w:pPr>
        <w:numPr>
          <w:ilvl w:val="0"/>
          <w:numId w:val="78"/>
        </w:numPr>
        <w:spacing w:after="0" w:line="240" w:lineRule="auto"/>
        <w:rPr>
          <w:rFonts w:ascii="Times New Roman" w:hAnsi="Times New Roman" w:cs="Times New Roman"/>
        </w:rPr>
      </w:pPr>
      <w:r w:rsidRPr="00AC4E91">
        <w:rPr>
          <w:rFonts w:ascii="Times New Roman" w:hAnsi="Times New Roman" w:cs="Times New Roman"/>
        </w:rPr>
        <w:t>называть имя своего края, города (села, поселка), название своей школы, адрес школы;</w:t>
      </w:r>
    </w:p>
    <w:p w:rsidR="001A2E9F" w:rsidRPr="00AC4E91" w:rsidRDefault="001A2E9F" w:rsidP="001A2E9F">
      <w:pPr>
        <w:numPr>
          <w:ilvl w:val="0"/>
          <w:numId w:val="78"/>
        </w:numPr>
        <w:spacing w:after="0" w:line="240" w:lineRule="auto"/>
        <w:rPr>
          <w:rFonts w:ascii="Times New Roman" w:hAnsi="Times New Roman" w:cs="Times New Roman"/>
        </w:rPr>
      </w:pPr>
      <w:r w:rsidRPr="00AC4E91">
        <w:rPr>
          <w:rFonts w:ascii="Times New Roman" w:hAnsi="Times New Roman" w:cs="Times New Roman"/>
        </w:rPr>
        <w:t>называть столицу России, рассказывать о ее достопримечательностях;</w:t>
      </w:r>
    </w:p>
    <w:p w:rsidR="001A2E9F" w:rsidRPr="00AC4E91" w:rsidRDefault="001A2E9F" w:rsidP="001A2E9F">
      <w:pPr>
        <w:numPr>
          <w:ilvl w:val="0"/>
          <w:numId w:val="78"/>
        </w:numPr>
        <w:spacing w:after="0" w:line="240" w:lineRule="auto"/>
        <w:rPr>
          <w:rFonts w:ascii="Times New Roman" w:hAnsi="Times New Roman" w:cs="Times New Roman"/>
        </w:rPr>
      </w:pPr>
      <w:r w:rsidRPr="00AC4E91">
        <w:rPr>
          <w:rFonts w:ascii="Times New Roman" w:hAnsi="Times New Roman" w:cs="Times New Roman"/>
        </w:rPr>
        <w:t>узнавать российский Государственный флаг среди флагов других стран;</w:t>
      </w:r>
    </w:p>
    <w:p w:rsidR="001A2E9F" w:rsidRPr="00AC4E91" w:rsidRDefault="001A2E9F" w:rsidP="001A2E9F">
      <w:pPr>
        <w:numPr>
          <w:ilvl w:val="0"/>
          <w:numId w:val="78"/>
        </w:numPr>
        <w:spacing w:after="0" w:line="240" w:lineRule="auto"/>
        <w:rPr>
          <w:rFonts w:ascii="Times New Roman" w:hAnsi="Times New Roman" w:cs="Times New Roman"/>
        </w:rPr>
      </w:pPr>
      <w:r w:rsidRPr="00AC4E91">
        <w:rPr>
          <w:rFonts w:ascii="Times New Roman" w:hAnsi="Times New Roman" w:cs="Times New Roman"/>
        </w:rPr>
        <w:t>рассказывать о результатах экскурсии (при наличии условий) по городу (селу, поселку), к местам исторических событий и памятникам истории и культуры родного края.</w:t>
      </w:r>
    </w:p>
    <w:p w:rsidR="001A2E9F" w:rsidRPr="00AC4E91" w:rsidRDefault="001A2E9F" w:rsidP="001A2E9F">
      <w:pPr>
        <w:spacing w:after="0"/>
        <w:rPr>
          <w:rFonts w:ascii="Times New Roman" w:hAnsi="Times New Roman" w:cs="Times New Roman"/>
          <w:bCs/>
        </w:rPr>
      </w:pPr>
      <w:r w:rsidRPr="00AC4E91">
        <w:rPr>
          <w:rFonts w:ascii="Times New Roman" w:hAnsi="Times New Roman" w:cs="Times New Roman"/>
          <w:bCs/>
        </w:rPr>
        <w:t xml:space="preserve">В результате </w:t>
      </w:r>
      <w:r w:rsidRPr="00AC4E91">
        <w:rPr>
          <w:rFonts w:ascii="Times New Roman" w:hAnsi="Times New Roman" w:cs="Times New Roman"/>
          <w:b/>
          <w:bCs/>
        </w:rPr>
        <w:t>изучения раздела «Правила безопасного поведения</w:t>
      </w:r>
      <w:r w:rsidRPr="00AC4E91">
        <w:rPr>
          <w:rFonts w:ascii="Times New Roman" w:hAnsi="Times New Roman" w:cs="Times New Roman"/>
          <w:bCs/>
        </w:rPr>
        <w:t>» обучающиеся научатся:</w:t>
      </w:r>
    </w:p>
    <w:p w:rsidR="001A2E9F" w:rsidRPr="00AC4E91" w:rsidRDefault="001A2E9F" w:rsidP="001A2E9F">
      <w:pPr>
        <w:numPr>
          <w:ilvl w:val="0"/>
          <w:numId w:val="79"/>
        </w:numPr>
        <w:spacing w:after="0" w:line="240" w:lineRule="auto"/>
        <w:rPr>
          <w:rFonts w:ascii="Times New Roman" w:hAnsi="Times New Roman" w:cs="Times New Roman"/>
        </w:rPr>
      </w:pPr>
      <w:r w:rsidRPr="00AC4E91">
        <w:rPr>
          <w:rFonts w:ascii="Times New Roman" w:hAnsi="Times New Roman" w:cs="Times New Roman"/>
        </w:rPr>
        <w:t>называть свои имя и фамилию, домашний адрес, телефон родителей, называть имя своего учителя и номер школы;</w:t>
      </w:r>
    </w:p>
    <w:p w:rsidR="001A2E9F" w:rsidRPr="00AC4E91" w:rsidRDefault="001A2E9F" w:rsidP="001A2E9F">
      <w:pPr>
        <w:numPr>
          <w:ilvl w:val="0"/>
          <w:numId w:val="79"/>
        </w:numPr>
        <w:spacing w:after="0" w:line="240" w:lineRule="auto"/>
        <w:rPr>
          <w:rFonts w:ascii="Times New Roman" w:hAnsi="Times New Roman" w:cs="Times New Roman"/>
        </w:rPr>
      </w:pPr>
      <w:r w:rsidRPr="00AC4E91">
        <w:rPr>
          <w:rFonts w:ascii="Times New Roman" w:hAnsi="Times New Roman" w:cs="Times New Roman"/>
        </w:rPr>
        <w:t>использовать мобильный телефон для связи с родителями;</w:t>
      </w:r>
    </w:p>
    <w:p w:rsidR="001A2E9F" w:rsidRPr="00AC4E91" w:rsidRDefault="001A2E9F" w:rsidP="001A2E9F">
      <w:pPr>
        <w:numPr>
          <w:ilvl w:val="0"/>
          <w:numId w:val="79"/>
        </w:numPr>
        <w:spacing w:after="0" w:line="240" w:lineRule="auto"/>
        <w:rPr>
          <w:rFonts w:ascii="Times New Roman" w:hAnsi="Times New Roman" w:cs="Times New Roman"/>
        </w:rPr>
      </w:pPr>
      <w:r w:rsidRPr="00AC4E91">
        <w:rPr>
          <w:rFonts w:ascii="Times New Roman" w:hAnsi="Times New Roman" w:cs="Times New Roman"/>
        </w:rPr>
        <w:t>выполнять правила перехода проезжей части улицы;</w:t>
      </w:r>
    </w:p>
    <w:p w:rsidR="001A2E9F" w:rsidRPr="00AC4E91" w:rsidRDefault="001A2E9F" w:rsidP="001A2E9F">
      <w:pPr>
        <w:numPr>
          <w:ilvl w:val="0"/>
          <w:numId w:val="79"/>
        </w:numPr>
        <w:spacing w:after="0" w:line="240" w:lineRule="auto"/>
        <w:rPr>
          <w:rFonts w:ascii="Times New Roman" w:hAnsi="Times New Roman" w:cs="Times New Roman"/>
        </w:rPr>
      </w:pPr>
      <w:r w:rsidRPr="00AC4E91">
        <w:rPr>
          <w:rFonts w:ascii="Times New Roman" w:hAnsi="Times New Roman" w:cs="Times New Roman"/>
        </w:rPr>
        <w:t>называть и оценивать правила безопасного поведения на улице;</w:t>
      </w:r>
    </w:p>
    <w:p w:rsidR="001A2E9F" w:rsidRPr="00AC4E91" w:rsidRDefault="001A2E9F" w:rsidP="001A2E9F">
      <w:pPr>
        <w:numPr>
          <w:ilvl w:val="0"/>
          <w:numId w:val="79"/>
        </w:numPr>
        <w:spacing w:after="0" w:line="240" w:lineRule="auto"/>
        <w:rPr>
          <w:rFonts w:ascii="Times New Roman" w:hAnsi="Times New Roman" w:cs="Times New Roman"/>
        </w:rPr>
      </w:pPr>
      <w:r w:rsidRPr="00AC4E91">
        <w:rPr>
          <w:rFonts w:ascii="Times New Roman" w:hAnsi="Times New Roman" w:cs="Times New Roman"/>
        </w:rPr>
        <w:t>называть и оценивать  правила безопасного поведения во время зимних каникул (тонкий лед, игра в снежки, сыпучесть зимнего сугроба);</w:t>
      </w:r>
    </w:p>
    <w:p w:rsidR="001A2E9F" w:rsidRPr="00AC4E91" w:rsidRDefault="001A2E9F" w:rsidP="001A2E9F">
      <w:pPr>
        <w:numPr>
          <w:ilvl w:val="0"/>
          <w:numId w:val="79"/>
        </w:numPr>
        <w:spacing w:after="0" w:line="240" w:lineRule="auto"/>
        <w:rPr>
          <w:rFonts w:ascii="Times New Roman" w:hAnsi="Times New Roman" w:cs="Times New Roman"/>
        </w:rPr>
      </w:pPr>
      <w:r w:rsidRPr="00AC4E91">
        <w:rPr>
          <w:rFonts w:ascii="Times New Roman" w:hAnsi="Times New Roman" w:cs="Times New Roman"/>
        </w:rPr>
        <w:t>приводить примеры  распространенных шляпочных несъедобных грибов своего края;</w:t>
      </w:r>
    </w:p>
    <w:p w:rsidR="001A2E9F" w:rsidRPr="00AC4E91" w:rsidRDefault="001A2E9F" w:rsidP="001A2E9F">
      <w:pPr>
        <w:numPr>
          <w:ilvl w:val="0"/>
          <w:numId w:val="79"/>
        </w:numPr>
        <w:spacing w:after="0" w:line="240" w:lineRule="auto"/>
        <w:rPr>
          <w:rFonts w:ascii="Times New Roman" w:hAnsi="Times New Roman" w:cs="Times New Roman"/>
        </w:rPr>
      </w:pPr>
      <w:r w:rsidRPr="00AC4E91">
        <w:rPr>
          <w:rFonts w:ascii="Times New Roman" w:hAnsi="Times New Roman" w:cs="Times New Roman"/>
        </w:rPr>
        <w:t>рассказывать о правилах сбора лекарственных растений и оказания первой помощи при укусе пчелы и осы.</w:t>
      </w:r>
    </w:p>
    <w:p w:rsidR="001A2E9F" w:rsidRPr="00AC4E91" w:rsidRDefault="001A2E9F" w:rsidP="001A2E9F">
      <w:pPr>
        <w:spacing w:after="0"/>
        <w:rPr>
          <w:rFonts w:ascii="Times New Roman" w:hAnsi="Times New Roman" w:cs="Times New Roman"/>
        </w:rPr>
      </w:pPr>
      <w:proofErr w:type="gramStart"/>
      <w:r w:rsidRPr="00AC4E91">
        <w:rPr>
          <w:rFonts w:ascii="Times New Roman" w:hAnsi="Times New Roman" w:cs="Times New Roman"/>
          <w:bCs/>
        </w:rPr>
        <w:t>Обучающи</w:t>
      </w:r>
      <w:r w:rsidRPr="00AC4E91">
        <w:rPr>
          <w:rFonts w:ascii="Times New Roman" w:hAnsi="Times New Roman" w:cs="Times New Roman"/>
        </w:rPr>
        <w:t>еся</w:t>
      </w:r>
      <w:proofErr w:type="gramEnd"/>
      <w:r w:rsidRPr="00AC4E91">
        <w:rPr>
          <w:rFonts w:ascii="Times New Roman" w:hAnsi="Times New Roman" w:cs="Times New Roman"/>
        </w:rPr>
        <w:t xml:space="preserve"> получат возможность научиться:</w:t>
      </w:r>
    </w:p>
    <w:p w:rsidR="001A2E9F" w:rsidRPr="00AC4E91" w:rsidRDefault="001A2E9F" w:rsidP="001A2E9F">
      <w:pPr>
        <w:numPr>
          <w:ilvl w:val="0"/>
          <w:numId w:val="80"/>
        </w:numPr>
        <w:spacing w:after="0" w:line="240" w:lineRule="auto"/>
        <w:rPr>
          <w:rFonts w:ascii="Times New Roman" w:hAnsi="Times New Roman" w:cs="Times New Roman"/>
        </w:rPr>
      </w:pPr>
      <w:r w:rsidRPr="00AC4E91">
        <w:rPr>
          <w:rFonts w:ascii="Times New Roman" w:hAnsi="Times New Roman" w:cs="Times New Roman"/>
        </w:rPr>
        <w:t>называть телефон своих родителей, имя и фамилию своего учителя, адрес школы;</w:t>
      </w:r>
    </w:p>
    <w:p w:rsidR="001A2E9F" w:rsidRPr="00AC4E91" w:rsidRDefault="001A2E9F" w:rsidP="001A2E9F">
      <w:pPr>
        <w:numPr>
          <w:ilvl w:val="0"/>
          <w:numId w:val="80"/>
        </w:numPr>
        <w:spacing w:after="0" w:line="240" w:lineRule="auto"/>
        <w:rPr>
          <w:rFonts w:ascii="Times New Roman" w:hAnsi="Times New Roman" w:cs="Times New Roman"/>
        </w:rPr>
      </w:pPr>
      <w:r w:rsidRPr="00AC4E91">
        <w:rPr>
          <w:rFonts w:ascii="Times New Roman" w:hAnsi="Times New Roman" w:cs="Times New Roman"/>
        </w:rPr>
        <w:lastRenderedPageBreak/>
        <w:t>использовать при необходимости мобильный телефон для связи с родителями или учителем;</w:t>
      </w:r>
    </w:p>
    <w:p w:rsidR="001A2E9F" w:rsidRPr="00AC4E91" w:rsidRDefault="001A2E9F" w:rsidP="001A2E9F">
      <w:pPr>
        <w:numPr>
          <w:ilvl w:val="0"/>
          <w:numId w:val="80"/>
        </w:numPr>
        <w:spacing w:after="0" w:line="240" w:lineRule="auto"/>
        <w:rPr>
          <w:rFonts w:ascii="Times New Roman" w:hAnsi="Times New Roman" w:cs="Times New Roman"/>
        </w:rPr>
      </w:pPr>
      <w:r w:rsidRPr="00AC4E91">
        <w:rPr>
          <w:rFonts w:ascii="Times New Roman" w:hAnsi="Times New Roman" w:cs="Times New Roman"/>
        </w:rPr>
        <w:t>соблюдать правила перехода проезжей части улицы;</w:t>
      </w:r>
    </w:p>
    <w:p w:rsidR="001A2E9F" w:rsidRPr="00AC4E91" w:rsidRDefault="001A2E9F" w:rsidP="001A2E9F">
      <w:pPr>
        <w:numPr>
          <w:ilvl w:val="0"/>
          <w:numId w:val="80"/>
        </w:numPr>
        <w:spacing w:after="0" w:line="240" w:lineRule="auto"/>
        <w:rPr>
          <w:rFonts w:ascii="Times New Roman" w:hAnsi="Times New Roman" w:cs="Times New Roman"/>
        </w:rPr>
      </w:pPr>
      <w:r w:rsidRPr="00AC4E91">
        <w:rPr>
          <w:rFonts w:ascii="Times New Roman" w:hAnsi="Times New Roman" w:cs="Times New Roman"/>
        </w:rPr>
        <w:t>соблюдать правила безопасного поведения на улице;</w:t>
      </w:r>
    </w:p>
    <w:p w:rsidR="001A2E9F" w:rsidRPr="00AC4E91" w:rsidRDefault="001A2E9F" w:rsidP="001A2E9F">
      <w:pPr>
        <w:numPr>
          <w:ilvl w:val="0"/>
          <w:numId w:val="80"/>
        </w:numPr>
        <w:spacing w:after="0" w:line="240" w:lineRule="auto"/>
        <w:rPr>
          <w:rFonts w:ascii="Times New Roman" w:hAnsi="Times New Roman" w:cs="Times New Roman"/>
        </w:rPr>
      </w:pPr>
      <w:r w:rsidRPr="00AC4E91">
        <w:rPr>
          <w:rFonts w:ascii="Times New Roman" w:hAnsi="Times New Roman" w:cs="Times New Roman"/>
        </w:rPr>
        <w:t>соблюдать правила безопасного поведения во время зимних каникул (тонкий лед, игра в снежки, сыпучесть зимнего сугроба); приводить примеры распространенных шляпочных несъедобных грибов своего края;</w:t>
      </w:r>
    </w:p>
    <w:p w:rsidR="001A2E9F" w:rsidRPr="00AC4E91" w:rsidRDefault="001A2E9F" w:rsidP="001A2E9F">
      <w:pPr>
        <w:numPr>
          <w:ilvl w:val="0"/>
          <w:numId w:val="80"/>
        </w:numPr>
        <w:spacing w:after="0" w:line="240" w:lineRule="auto"/>
        <w:rPr>
          <w:rFonts w:ascii="Times New Roman" w:hAnsi="Times New Roman" w:cs="Times New Roman"/>
        </w:rPr>
      </w:pPr>
      <w:r w:rsidRPr="00AC4E91">
        <w:rPr>
          <w:rFonts w:ascii="Times New Roman" w:hAnsi="Times New Roman" w:cs="Times New Roman"/>
        </w:rPr>
        <w:t>соблюдать правила сбора лекарственных растений;</w:t>
      </w:r>
    </w:p>
    <w:p w:rsidR="001A2E9F" w:rsidRPr="00AC4E91" w:rsidRDefault="001A2E9F" w:rsidP="001A2E9F">
      <w:pPr>
        <w:numPr>
          <w:ilvl w:val="0"/>
          <w:numId w:val="80"/>
        </w:numPr>
        <w:spacing w:after="0" w:line="240" w:lineRule="auto"/>
        <w:rPr>
          <w:rFonts w:ascii="Times New Roman" w:hAnsi="Times New Roman" w:cs="Times New Roman"/>
        </w:rPr>
      </w:pPr>
      <w:r w:rsidRPr="00AC4E91">
        <w:rPr>
          <w:rFonts w:ascii="Times New Roman" w:hAnsi="Times New Roman" w:cs="Times New Roman"/>
        </w:rPr>
        <w:t xml:space="preserve">оказывать первую помощь при укусе пчелы и осы. </w:t>
      </w:r>
    </w:p>
    <w:p w:rsidR="001A2E9F" w:rsidRPr="00AC4E91" w:rsidRDefault="001A2E9F" w:rsidP="001A2E9F">
      <w:pPr>
        <w:pStyle w:val="35"/>
        <w:spacing w:before="120"/>
        <w:ind w:firstLine="284"/>
        <w:jc w:val="left"/>
        <w:rPr>
          <w:sz w:val="22"/>
          <w:szCs w:val="22"/>
        </w:rPr>
      </w:pPr>
      <w:r w:rsidRPr="00AC4E91">
        <w:rPr>
          <w:sz w:val="22"/>
          <w:szCs w:val="22"/>
        </w:rPr>
        <w:t>2-й класс</w:t>
      </w:r>
    </w:p>
    <w:p w:rsidR="001A2E9F" w:rsidRPr="00AC4E91" w:rsidRDefault="001A2E9F" w:rsidP="001A2E9F">
      <w:pPr>
        <w:pStyle w:val="35"/>
        <w:spacing w:before="120"/>
        <w:ind w:firstLine="284"/>
        <w:jc w:val="left"/>
        <w:rPr>
          <w:sz w:val="22"/>
          <w:szCs w:val="22"/>
        </w:rPr>
      </w:pPr>
    </w:p>
    <w:p w:rsidR="001A2E9F" w:rsidRPr="00AC4E91" w:rsidRDefault="001A2E9F" w:rsidP="001A2E9F">
      <w:pPr>
        <w:spacing w:after="0"/>
        <w:ind w:firstLine="284"/>
        <w:rPr>
          <w:rFonts w:ascii="Times New Roman" w:hAnsi="Times New Roman" w:cs="Times New Roman"/>
        </w:rPr>
      </w:pPr>
      <w:r w:rsidRPr="00AC4E91">
        <w:rPr>
          <w:rFonts w:ascii="Times New Roman" w:hAnsi="Times New Roman" w:cs="Times New Roman"/>
          <w:b/>
        </w:rPr>
        <w:t>Личностными результатами</w:t>
      </w:r>
      <w:r w:rsidRPr="00AC4E91">
        <w:rPr>
          <w:rFonts w:ascii="Times New Roman" w:hAnsi="Times New Roman" w:cs="Times New Roman"/>
        </w:rPr>
        <w:t xml:space="preserve"> изучения курса «Окружающий мир» во 2-м классе является формирование следующих умений: </w:t>
      </w:r>
    </w:p>
    <w:p w:rsidR="001A2E9F" w:rsidRPr="00AC4E91" w:rsidRDefault="001A2E9F" w:rsidP="001A2E9F">
      <w:pPr>
        <w:pStyle w:val="35"/>
        <w:numPr>
          <w:ilvl w:val="0"/>
          <w:numId w:val="107"/>
        </w:numPr>
        <w:spacing w:before="0"/>
        <w:jc w:val="left"/>
        <w:rPr>
          <w:b w:val="0"/>
          <w:sz w:val="22"/>
          <w:szCs w:val="22"/>
        </w:rPr>
      </w:pPr>
      <w:r w:rsidRPr="00AC4E91">
        <w:rPr>
          <w:b w:val="0"/>
          <w:sz w:val="22"/>
          <w:szCs w:val="22"/>
        </w:rPr>
        <w:t>оценивать</w:t>
      </w:r>
      <w:r w:rsidRPr="00AC4E91">
        <w:rPr>
          <w:sz w:val="22"/>
          <w:szCs w:val="22"/>
        </w:rPr>
        <w:t xml:space="preserve"> </w:t>
      </w:r>
      <w:r w:rsidRPr="00AC4E91">
        <w:rPr>
          <w:b w:val="0"/>
          <w:sz w:val="22"/>
          <w:szCs w:val="22"/>
        </w:rPr>
        <w:t xml:space="preserve">жизненные ситуации (поступки людей) с точки зрения общепринятых норм и ценностей: в предложенных ситуациях  отмечать конкретные поступки, которые </w:t>
      </w:r>
      <w:r w:rsidRPr="00AC4E91">
        <w:rPr>
          <w:b w:val="0"/>
          <w:bCs/>
          <w:sz w:val="22"/>
          <w:szCs w:val="22"/>
        </w:rPr>
        <w:t>можно</w:t>
      </w:r>
      <w:r w:rsidRPr="00AC4E91">
        <w:rPr>
          <w:bCs/>
          <w:sz w:val="22"/>
          <w:szCs w:val="22"/>
        </w:rPr>
        <w:t xml:space="preserve">  </w:t>
      </w:r>
      <w:r w:rsidRPr="00AC4E91">
        <w:rPr>
          <w:b w:val="0"/>
          <w:bCs/>
          <w:sz w:val="22"/>
          <w:szCs w:val="22"/>
        </w:rPr>
        <w:t>оценить</w:t>
      </w:r>
      <w:r w:rsidRPr="00AC4E91">
        <w:rPr>
          <w:b w:val="0"/>
          <w:sz w:val="22"/>
          <w:szCs w:val="22"/>
        </w:rPr>
        <w:t xml:space="preserve"> как хорошие или плохие;</w:t>
      </w:r>
    </w:p>
    <w:p w:rsidR="001A2E9F" w:rsidRPr="00AC4E91" w:rsidRDefault="001A2E9F" w:rsidP="001A2E9F">
      <w:pPr>
        <w:pStyle w:val="35"/>
        <w:numPr>
          <w:ilvl w:val="0"/>
          <w:numId w:val="108"/>
        </w:numPr>
        <w:spacing w:before="0"/>
        <w:jc w:val="left"/>
        <w:rPr>
          <w:b w:val="0"/>
          <w:sz w:val="22"/>
          <w:szCs w:val="22"/>
        </w:rPr>
      </w:pPr>
      <w:r w:rsidRPr="00AC4E91">
        <w:rPr>
          <w:b w:val="0"/>
          <w:sz w:val="22"/>
          <w:szCs w:val="22"/>
        </w:rPr>
        <w:t>объяснять с позиции общечеловеческих нравственных ценностей, почему конкретные простые поступки можно оценить как хорошие или плохие;</w:t>
      </w:r>
    </w:p>
    <w:p w:rsidR="001A2E9F" w:rsidRPr="00AC4E91" w:rsidRDefault="001A2E9F" w:rsidP="001A2E9F">
      <w:pPr>
        <w:spacing w:after="0"/>
        <w:rPr>
          <w:rFonts w:ascii="Times New Roman" w:hAnsi="Times New Roman" w:cs="Times New Roman"/>
        </w:rPr>
      </w:pPr>
      <w:proofErr w:type="gramStart"/>
      <w:r w:rsidRPr="00AC4E91">
        <w:rPr>
          <w:rFonts w:ascii="Times New Roman" w:hAnsi="Times New Roman" w:cs="Times New Roman"/>
          <w:bCs/>
        </w:rPr>
        <w:t>Обучающи</w:t>
      </w:r>
      <w:r w:rsidRPr="00AC4E91">
        <w:rPr>
          <w:rFonts w:ascii="Times New Roman" w:hAnsi="Times New Roman" w:cs="Times New Roman"/>
        </w:rPr>
        <w:t>еся</w:t>
      </w:r>
      <w:proofErr w:type="gramEnd"/>
      <w:r w:rsidRPr="00AC4E91">
        <w:rPr>
          <w:rFonts w:ascii="Times New Roman" w:hAnsi="Times New Roman" w:cs="Times New Roman"/>
        </w:rPr>
        <w:t xml:space="preserve"> получат возможность научиться:</w:t>
      </w:r>
    </w:p>
    <w:p w:rsidR="001A2E9F" w:rsidRPr="00AC4E91" w:rsidRDefault="001A2E9F" w:rsidP="001A2E9F">
      <w:pPr>
        <w:pStyle w:val="35"/>
        <w:numPr>
          <w:ilvl w:val="0"/>
          <w:numId w:val="109"/>
        </w:numPr>
        <w:spacing w:before="0"/>
        <w:jc w:val="left"/>
        <w:rPr>
          <w:b w:val="0"/>
          <w:sz w:val="22"/>
          <w:szCs w:val="22"/>
        </w:rPr>
      </w:pPr>
      <w:r w:rsidRPr="00AC4E91">
        <w:rPr>
          <w:b w:val="0"/>
          <w:sz w:val="22"/>
          <w:szCs w:val="22"/>
        </w:rPr>
        <w:t>самостоятельно определять и высказывать самые простые общие для всех людей правила поведения (основы общечеловеческих нравственных ценностей);</w:t>
      </w:r>
    </w:p>
    <w:p w:rsidR="001A2E9F" w:rsidRPr="00AC4E91" w:rsidRDefault="001A2E9F" w:rsidP="001A2E9F">
      <w:pPr>
        <w:pStyle w:val="35"/>
        <w:numPr>
          <w:ilvl w:val="0"/>
          <w:numId w:val="110"/>
        </w:numPr>
        <w:spacing w:before="0"/>
        <w:jc w:val="left"/>
        <w:rPr>
          <w:b w:val="0"/>
          <w:sz w:val="22"/>
          <w:szCs w:val="22"/>
        </w:rPr>
      </w:pPr>
      <w:r w:rsidRPr="00AC4E91">
        <w:rPr>
          <w:b w:val="0"/>
          <w:sz w:val="22"/>
          <w:szCs w:val="22"/>
        </w:rPr>
        <w:t>в предложенных ситуациях, опираясь на общие для всех простые правила поведения,  делать выбор, какой поступок совершить.</w:t>
      </w:r>
    </w:p>
    <w:p w:rsidR="001A2E9F" w:rsidRPr="00AC4E91" w:rsidRDefault="001A2E9F" w:rsidP="001A2E9F">
      <w:pPr>
        <w:pStyle w:val="35"/>
        <w:spacing w:before="0"/>
        <w:ind w:left="644"/>
        <w:jc w:val="left"/>
        <w:rPr>
          <w:b w:val="0"/>
          <w:sz w:val="22"/>
          <w:szCs w:val="22"/>
        </w:rPr>
      </w:pPr>
    </w:p>
    <w:p w:rsidR="001A2E9F" w:rsidRPr="00AC4E91" w:rsidRDefault="001A2E9F" w:rsidP="001A2E9F">
      <w:pPr>
        <w:pStyle w:val="35"/>
        <w:spacing w:before="0"/>
        <w:ind w:firstLine="284"/>
        <w:jc w:val="left"/>
        <w:rPr>
          <w:sz w:val="22"/>
          <w:szCs w:val="22"/>
        </w:rPr>
      </w:pPr>
      <w:r w:rsidRPr="00AC4E91">
        <w:rPr>
          <w:sz w:val="22"/>
          <w:szCs w:val="22"/>
        </w:rPr>
        <w:t>Регулятивные УУД:</w:t>
      </w:r>
    </w:p>
    <w:p w:rsidR="001A2E9F" w:rsidRPr="00AC4E91" w:rsidRDefault="001A2E9F" w:rsidP="001A2E9F">
      <w:pPr>
        <w:pStyle w:val="35"/>
        <w:numPr>
          <w:ilvl w:val="0"/>
          <w:numId w:val="111"/>
        </w:numPr>
        <w:spacing w:before="0"/>
        <w:jc w:val="left"/>
        <w:rPr>
          <w:b w:val="0"/>
          <w:sz w:val="22"/>
          <w:szCs w:val="22"/>
        </w:rPr>
      </w:pPr>
      <w:r w:rsidRPr="00AC4E91">
        <w:rPr>
          <w:b w:val="0"/>
          <w:sz w:val="22"/>
          <w:szCs w:val="22"/>
        </w:rPr>
        <w:t xml:space="preserve">Определять цель деятельности на уроке с помощью учителя и самостоятельно. </w:t>
      </w:r>
    </w:p>
    <w:p w:rsidR="001A2E9F" w:rsidRPr="00AC4E91" w:rsidRDefault="001A2E9F" w:rsidP="001A2E9F">
      <w:pPr>
        <w:pStyle w:val="35"/>
        <w:numPr>
          <w:ilvl w:val="0"/>
          <w:numId w:val="112"/>
        </w:numPr>
        <w:spacing w:before="0"/>
        <w:jc w:val="left"/>
        <w:rPr>
          <w:b w:val="0"/>
          <w:sz w:val="22"/>
          <w:szCs w:val="22"/>
        </w:rPr>
      </w:pPr>
      <w:proofErr w:type="gramStart"/>
      <w:r w:rsidRPr="00AC4E91">
        <w:rPr>
          <w:b w:val="0"/>
          <w:sz w:val="22"/>
          <w:szCs w:val="22"/>
        </w:rPr>
        <w:t>Учиться совместно с учителем обнаруживать</w:t>
      </w:r>
      <w:proofErr w:type="gramEnd"/>
      <w:r w:rsidRPr="00AC4E91">
        <w:rPr>
          <w:b w:val="0"/>
          <w:sz w:val="22"/>
          <w:szCs w:val="22"/>
        </w:rPr>
        <w:t xml:space="preserve"> и формулировать учебную проблему совместно с учителем (для этого в учебнике специально предусмотрен ряд уроков).</w:t>
      </w:r>
    </w:p>
    <w:p w:rsidR="001A2E9F" w:rsidRPr="00AC4E91" w:rsidRDefault="001A2E9F" w:rsidP="001A2E9F">
      <w:pPr>
        <w:pStyle w:val="35"/>
        <w:numPr>
          <w:ilvl w:val="0"/>
          <w:numId w:val="114"/>
        </w:numPr>
        <w:spacing w:before="0"/>
        <w:jc w:val="left"/>
        <w:rPr>
          <w:b w:val="0"/>
          <w:sz w:val="22"/>
          <w:szCs w:val="22"/>
        </w:rPr>
      </w:pPr>
      <w:r w:rsidRPr="00AC4E91">
        <w:rPr>
          <w:b w:val="0"/>
          <w:sz w:val="22"/>
          <w:szCs w:val="22"/>
        </w:rPr>
        <w:t>Высказывать свою версию, пытаться предлагать способ её проверки (на основе продуктивных заданий в учебнике).</w:t>
      </w:r>
    </w:p>
    <w:p w:rsidR="001A2E9F" w:rsidRPr="00AC4E91" w:rsidRDefault="001A2E9F" w:rsidP="001A2E9F">
      <w:pPr>
        <w:pStyle w:val="35"/>
        <w:numPr>
          <w:ilvl w:val="0"/>
          <w:numId w:val="116"/>
        </w:numPr>
        <w:spacing w:before="0"/>
        <w:jc w:val="left"/>
        <w:rPr>
          <w:b w:val="0"/>
          <w:sz w:val="22"/>
          <w:szCs w:val="22"/>
        </w:rPr>
      </w:pPr>
      <w:r w:rsidRPr="00AC4E91">
        <w:rPr>
          <w:b w:val="0"/>
          <w:sz w:val="22"/>
          <w:szCs w:val="22"/>
        </w:rPr>
        <w:t>Определять успешность выполнения своего задания в диалоге с учителем.</w:t>
      </w:r>
    </w:p>
    <w:p w:rsidR="001A2E9F" w:rsidRPr="00AC4E91" w:rsidRDefault="001A2E9F" w:rsidP="001A2E9F">
      <w:pPr>
        <w:spacing w:after="0"/>
        <w:rPr>
          <w:rFonts w:ascii="Times New Roman" w:hAnsi="Times New Roman" w:cs="Times New Roman"/>
        </w:rPr>
      </w:pPr>
      <w:proofErr w:type="gramStart"/>
      <w:r w:rsidRPr="00AC4E91">
        <w:rPr>
          <w:rFonts w:ascii="Times New Roman" w:hAnsi="Times New Roman" w:cs="Times New Roman"/>
          <w:bCs/>
        </w:rPr>
        <w:t>Обучающи</w:t>
      </w:r>
      <w:r w:rsidRPr="00AC4E91">
        <w:rPr>
          <w:rFonts w:ascii="Times New Roman" w:hAnsi="Times New Roman" w:cs="Times New Roman"/>
        </w:rPr>
        <w:t>еся</w:t>
      </w:r>
      <w:proofErr w:type="gramEnd"/>
      <w:r w:rsidRPr="00AC4E91">
        <w:rPr>
          <w:rFonts w:ascii="Times New Roman" w:hAnsi="Times New Roman" w:cs="Times New Roman"/>
        </w:rPr>
        <w:t xml:space="preserve"> получат возможность научиться:</w:t>
      </w:r>
    </w:p>
    <w:p w:rsidR="001A2E9F" w:rsidRPr="00AC4E91" w:rsidRDefault="001A2E9F" w:rsidP="001A2E9F">
      <w:pPr>
        <w:pStyle w:val="35"/>
        <w:numPr>
          <w:ilvl w:val="0"/>
          <w:numId w:val="113"/>
        </w:numPr>
        <w:spacing w:before="0"/>
        <w:jc w:val="left"/>
        <w:rPr>
          <w:b w:val="0"/>
          <w:sz w:val="22"/>
          <w:szCs w:val="22"/>
        </w:rPr>
      </w:pPr>
      <w:r w:rsidRPr="00AC4E91">
        <w:rPr>
          <w:b w:val="0"/>
          <w:sz w:val="22"/>
          <w:szCs w:val="22"/>
        </w:rPr>
        <w:t xml:space="preserve">Учиться планировать учебную деятельность на уроке. </w:t>
      </w:r>
    </w:p>
    <w:p w:rsidR="001A2E9F" w:rsidRPr="00AC4E91" w:rsidRDefault="001A2E9F" w:rsidP="001A2E9F">
      <w:pPr>
        <w:pStyle w:val="35"/>
        <w:numPr>
          <w:ilvl w:val="0"/>
          <w:numId w:val="113"/>
        </w:numPr>
        <w:spacing w:before="0"/>
        <w:jc w:val="left"/>
        <w:rPr>
          <w:b w:val="0"/>
          <w:sz w:val="22"/>
          <w:szCs w:val="22"/>
        </w:rPr>
      </w:pPr>
      <w:r w:rsidRPr="00AC4E91">
        <w:rPr>
          <w:b w:val="0"/>
          <w:sz w:val="22"/>
          <w:szCs w:val="22"/>
        </w:rPr>
        <w:t>Работая по предложенному плану, использовать необходимые средства (учебник, простейшие приборы и инструменты).</w:t>
      </w:r>
    </w:p>
    <w:p w:rsidR="001A2E9F" w:rsidRPr="00AC4E91" w:rsidRDefault="001A2E9F" w:rsidP="001A2E9F">
      <w:pPr>
        <w:pStyle w:val="35"/>
        <w:spacing w:before="0"/>
        <w:ind w:left="644"/>
        <w:jc w:val="left"/>
        <w:rPr>
          <w:b w:val="0"/>
          <w:sz w:val="22"/>
          <w:szCs w:val="22"/>
        </w:rPr>
      </w:pPr>
    </w:p>
    <w:p w:rsidR="001A2E9F" w:rsidRPr="00AC4E91" w:rsidRDefault="001A2E9F" w:rsidP="001A2E9F">
      <w:pPr>
        <w:pStyle w:val="35"/>
        <w:spacing w:before="0"/>
        <w:ind w:firstLine="284"/>
        <w:jc w:val="left"/>
        <w:rPr>
          <w:sz w:val="22"/>
          <w:szCs w:val="22"/>
        </w:rPr>
      </w:pPr>
      <w:r w:rsidRPr="00AC4E91">
        <w:rPr>
          <w:sz w:val="22"/>
          <w:szCs w:val="22"/>
        </w:rPr>
        <w:t>Познавательные УУД:</w:t>
      </w:r>
    </w:p>
    <w:p w:rsidR="001A2E9F" w:rsidRPr="00AC4E91" w:rsidRDefault="001A2E9F" w:rsidP="001A2E9F">
      <w:pPr>
        <w:pStyle w:val="35"/>
        <w:numPr>
          <w:ilvl w:val="0"/>
          <w:numId w:val="117"/>
        </w:numPr>
        <w:spacing w:before="0"/>
        <w:jc w:val="left"/>
        <w:rPr>
          <w:b w:val="0"/>
          <w:sz w:val="22"/>
          <w:szCs w:val="22"/>
        </w:rPr>
      </w:pPr>
      <w:r w:rsidRPr="00AC4E91">
        <w:rPr>
          <w:b w:val="0"/>
          <w:sz w:val="22"/>
          <w:szCs w:val="22"/>
        </w:rPr>
        <w:t>Ориентироваться в своей системе знаний: понимать, что нужна  дополнительная информация (знания) для решения учебной  задачи в один шаг.</w:t>
      </w:r>
    </w:p>
    <w:p w:rsidR="001A2E9F" w:rsidRPr="00AC4E91" w:rsidRDefault="001A2E9F" w:rsidP="001A2E9F">
      <w:pPr>
        <w:pStyle w:val="35"/>
        <w:numPr>
          <w:ilvl w:val="0"/>
          <w:numId w:val="118"/>
        </w:numPr>
        <w:spacing w:before="0"/>
        <w:jc w:val="left"/>
        <w:rPr>
          <w:b w:val="0"/>
          <w:sz w:val="22"/>
          <w:szCs w:val="22"/>
        </w:rPr>
      </w:pPr>
      <w:r w:rsidRPr="00AC4E91">
        <w:rPr>
          <w:b w:val="0"/>
          <w:sz w:val="22"/>
          <w:szCs w:val="22"/>
        </w:rPr>
        <w:t xml:space="preserve">Делать предварительный отбор источников информации для  решения учебной задачи. </w:t>
      </w:r>
    </w:p>
    <w:p w:rsidR="001A2E9F" w:rsidRPr="00AC4E91" w:rsidRDefault="001A2E9F" w:rsidP="001A2E9F">
      <w:pPr>
        <w:pStyle w:val="35"/>
        <w:numPr>
          <w:ilvl w:val="0"/>
          <w:numId w:val="119"/>
        </w:numPr>
        <w:spacing w:before="0"/>
        <w:jc w:val="left"/>
        <w:rPr>
          <w:b w:val="0"/>
          <w:sz w:val="22"/>
          <w:szCs w:val="22"/>
        </w:rPr>
      </w:pPr>
      <w:r w:rsidRPr="00AC4E91">
        <w:rPr>
          <w:b w:val="0"/>
          <w:sz w:val="22"/>
          <w:szCs w:val="22"/>
        </w:rPr>
        <w:t xml:space="preserve">Добывать новые знания: находить необходимую </w:t>
      </w:r>
      <w:proofErr w:type="gramStart"/>
      <w:r w:rsidRPr="00AC4E91">
        <w:rPr>
          <w:b w:val="0"/>
          <w:sz w:val="22"/>
          <w:szCs w:val="22"/>
        </w:rPr>
        <w:t>информацию</w:t>
      </w:r>
      <w:proofErr w:type="gramEnd"/>
      <w:r w:rsidRPr="00AC4E91">
        <w:rPr>
          <w:b w:val="0"/>
          <w:sz w:val="22"/>
          <w:szCs w:val="22"/>
        </w:rPr>
        <w:t xml:space="preserve"> как в учебнике, так и в предложенных учителем  словарях и энциклопедиях (в учебнике 2-го класса для этого предусмотрена специальная «энциклопедия внутри учебника»).</w:t>
      </w:r>
    </w:p>
    <w:p w:rsidR="001A2E9F" w:rsidRPr="00AC4E91" w:rsidRDefault="001A2E9F" w:rsidP="001A2E9F">
      <w:pPr>
        <w:spacing w:after="0"/>
        <w:rPr>
          <w:rFonts w:ascii="Times New Roman" w:hAnsi="Times New Roman" w:cs="Times New Roman"/>
        </w:rPr>
      </w:pPr>
      <w:proofErr w:type="gramStart"/>
      <w:r w:rsidRPr="00AC4E91">
        <w:rPr>
          <w:rFonts w:ascii="Times New Roman" w:hAnsi="Times New Roman" w:cs="Times New Roman"/>
          <w:bCs/>
        </w:rPr>
        <w:t>Обучающи</w:t>
      </w:r>
      <w:r w:rsidRPr="00AC4E91">
        <w:rPr>
          <w:rFonts w:ascii="Times New Roman" w:hAnsi="Times New Roman" w:cs="Times New Roman"/>
        </w:rPr>
        <w:t>еся</w:t>
      </w:r>
      <w:proofErr w:type="gramEnd"/>
      <w:r w:rsidRPr="00AC4E91">
        <w:rPr>
          <w:rFonts w:ascii="Times New Roman" w:hAnsi="Times New Roman" w:cs="Times New Roman"/>
        </w:rPr>
        <w:t xml:space="preserve"> получат возможность научиться:</w:t>
      </w:r>
    </w:p>
    <w:p w:rsidR="001A2E9F" w:rsidRPr="00AC4E91" w:rsidRDefault="001A2E9F" w:rsidP="001A2E9F">
      <w:pPr>
        <w:pStyle w:val="35"/>
        <w:numPr>
          <w:ilvl w:val="0"/>
          <w:numId w:val="120"/>
        </w:numPr>
        <w:spacing w:before="0"/>
        <w:jc w:val="left"/>
        <w:rPr>
          <w:b w:val="0"/>
          <w:sz w:val="22"/>
          <w:szCs w:val="22"/>
        </w:rPr>
      </w:pPr>
      <w:r w:rsidRPr="00AC4E91">
        <w:rPr>
          <w:b w:val="0"/>
          <w:sz w:val="22"/>
          <w:szCs w:val="22"/>
        </w:rPr>
        <w:t>Добывать новые знания: извлекать информацию, представленную в разных формах (текст, таблица, схема, иллюстрация и др.).</w:t>
      </w:r>
    </w:p>
    <w:p w:rsidR="001A2E9F" w:rsidRPr="00AC4E91" w:rsidRDefault="001A2E9F" w:rsidP="001A2E9F">
      <w:pPr>
        <w:pStyle w:val="35"/>
        <w:numPr>
          <w:ilvl w:val="0"/>
          <w:numId w:val="121"/>
        </w:numPr>
        <w:spacing w:before="0"/>
        <w:jc w:val="left"/>
        <w:rPr>
          <w:b w:val="0"/>
          <w:sz w:val="22"/>
          <w:szCs w:val="22"/>
        </w:rPr>
      </w:pPr>
      <w:r w:rsidRPr="00AC4E91">
        <w:rPr>
          <w:b w:val="0"/>
          <w:sz w:val="22"/>
          <w:szCs w:val="22"/>
        </w:rPr>
        <w:t>Перерабатывать полученную информацию: наблюдать и делать  самостоятельные  выводы.</w:t>
      </w:r>
    </w:p>
    <w:p w:rsidR="001A2E9F" w:rsidRPr="00AC4E91" w:rsidRDefault="001A2E9F" w:rsidP="001A2E9F">
      <w:pPr>
        <w:pStyle w:val="35"/>
        <w:spacing w:before="0"/>
        <w:ind w:left="644"/>
        <w:jc w:val="left"/>
        <w:rPr>
          <w:b w:val="0"/>
          <w:sz w:val="22"/>
          <w:szCs w:val="22"/>
        </w:rPr>
      </w:pPr>
    </w:p>
    <w:p w:rsidR="001A2E9F" w:rsidRPr="00AC4E91" w:rsidRDefault="001A2E9F" w:rsidP="001A2E9F">
      <w:pPr>
        <w:pStyle w:val="35"/>
        <w:spacing w:before="0"/>
        <w:ind w:firstLine="284"/>
        <w:jc w:val="left"/>
        <w:rPr>
          <w:b w:val="0"/>
          <w:sz w:val="22"/>
          <w:szCs w:val="22"/>
        </w:rPr>
      </w:pPr>
      <w:r w:rsidRPr="00AC4E91">
        <w:rPr>
          <w:sz w:val="22"/>
          <w:szCs w:val="22"/>
        </w:rPr>
        <w:t>Коммуникативные УУД</w:t>
      </w:r>
      <w:r w:rsidRPr="00AC4E91">
        <w:rPr>
          <w:b w:val="0"/>
          <w:sz w:val="22"/>
          <w:szCs w:val="22"/>
        </w:rPr>
        <w:t>:</w:t>
      </w:r>
    </w:p>
    <w:p w:rsidR="001A2E9F" w:rsidRPr="00AC4E91" w:rsidRDefault="001A2E9F" w:rsidP="001A2E9F">
      <w:pPr>
        <w:pStyle w:val="35"/>
        <w:numPr>
          <w:ilvl w:val="0"/>
          <w:numId w:val="123"/>
        </w:numPr>
        <w:spacing w:before="0"/>
        <w:jc w:val="left"/>
        <w:rPr>
          <w:b w:val="0"/>
          <w:sz w:val="22"/>
          <w:szCs w:val="22"/>
        </w:rPr>
      </w:pPr>
      <w:r w:rsidRPr="00AC4E91">
        <w:rPr>
          <w:b w:val="0"/>
          <w:sz w:val="22"/>
          <w:szCs w:val="22"/>
        </w:rPr>
        <w:t>Слушать и понимать речь других.</w:t>
      </w:r>
    </w:p>
    <w:p w:rsidR="001A2E9F" w:rsidRPr="00AC4E91" w:rsidRDefault="001A2E9F" w:rsidP="001A2E9F">
      <w:pPr>
        <w:pStyle w:val="35"/>
        <w:numPr>
          <w:ilvl w:val="0"/>
          <w:numId w:val="124"/>
        </w:numPr>
        <w:spacing w:before="0"/>
        <w:jc w:val="left"/>
        <w:rPr>
          <w:b w:val="0"/>
          <w:sz w:val="22"/>
          <w:szCs w:val="22"/>
        </w:rPr>
      </w:pPr>
      <w:r w:rsidRPr="00AC4E91">
        <w:rPr>
          <w:b w:val="0"/>
          <w:sz w:val="22"/>
          <w:szCs w:val="22"/>
        </w:rPr>
        <w:t>Выразительно читать и пересказывать текст.</w:t>
      </w:r>
    </w:p>
    <w:p w:rsidR="001A2E9F" w:rsidRPr="00AC4E91" w:rsidRDefault="001A2E9F" w:rsidP="001A2E9F">
      <w:pPr>
        <w:pStyle w:val="35"/>
        <w:numPr>
          <w:ilvl w:val="0"/>
          <w:numId w:val="125"/>
        </w:numPr>
        <w:spacing w:before="0"/>
        <w:jc w:val="left"/>
        <w:rPr>
          <w:b w:val="0"/>
          <w:sz w:val="22"/>
          <w:szCs w:val="22"/>
        </w:rPr>
      </w:pPr>
      <w:r w:rsidRPr="00AC4E91">
        <w:rPr>
          <w:b w:val="0"/>
          <w:sz w:val="22"/>
          <w:szCs w:val="22"/>
        </w:rPr>
        <w:t xml:space="preserve">Вступать в беседу на уроке и в жизни. </w:t>
      </w:r>
    </w:p>
    <w:p w:rsidR="001A2E9F" w:rsidRPr="00AC4E91" w:rsidRDefault="001A2E9F" w:rsidP="001A2E9F">
      <w:pPr>
        <w:pStyle w:val="35"/>
        <w:numPr>
          <w:ilvl w:val="0"/>
          <w:numId w:val="126"/>
        </w:numPr>
        <w:spacing w:before="0"/>
        <w:jc w:val="left"/>
        <w:rPr>
          <w:b w:val="0"/>
          <w:sz w:val="22"/>
          <w:szCs w:val="22"/>
        </w:rPr>
      </w:pPr>
      <w:r w:rsidRPr="00AC4E91">
        <w:rPr>
          <w:b w:val="0"/>
          <w:sz w:val="22"/>
          <w:szCs w:val="22"/>
        </w:rPr>
        <w:t>Совместно договариваться о  правилах общения и поведения в школе и следовать им.</w:t>
      </w:r>
    </w:p>
    <w:p w:rsidR="001A2E9F" w:rsidRPr="00AC4E91" w:rsidRDefault="001A2E9F" w:rsidP="001A2E9F">
      <w:pPr>
        <w:pStyle w:val="35"/>
        <w:numPr>
          <w:ilvl w:val="0"/>
          <w:numId w:val="127"/>
        </w:numPr>
        <w:spacing w:before="0"/>
        <w:jc w:val="left"/>
        <w:rPr>
          <w:b w:val="0"/>
          <w:sz w:val="22"/>
          <w:szCs w:val="22"/>
        </w:rPr>
      </w:pPr>
      <w:r w:rsidRPr="00AC4E91">
        <w:rPr>
          <w:b w:val="0"/>
          <w:sz w:val="22"/>
          <w:szCs w:val="22"/>
        </w:rPr>
        <w:lastRenderedPageBreak/>
        <w:t>Учиться выполнять различные роли в группе (лидера, исполнителя, критика).</w:t>
      </w:r>
    </w:p>
    <w:p w:rsidR="001A2E9F" w:rsidRPr="00AC4E91" w:rsidRDefault="001A2E9F" w:rsidP="001A2E9F">
      <w:pPr>
        <w:spacing w:after="0"/>
        <w:rPr>
          <w:rFonts w:ascii="Times New Roman" w:hAnsi="Times New Roman" w:cs="Times New Roman"/>
        </w:rPr>
      </w:pPr>
      <w:proofErr w:type="gramStart"/>
      <w:r w:rsidRPr="00AC4E91">
        <w:rPr>
          <w:rFonts w:ascii="Times New Roman" w:hAnsi="Times New Roman" w:cs="Times New Roman"/>
          <w:bCs/>
        </w:rPr>
        <w:t>Обучающи</w:t>
      </w:r>
      <w:r w:rsidRPr="00AC4E91">
        <w:rPr>
          <w:rFonts w:ascii="Times New Roman" w:hAnsi="Times New Roman" w:cs="Times New Roman"/>
        </w:rPr>
        <w:t>еся</w:t>
      </w:r>
      <w:proofErr w:type="gramEnd"/>
      <w:r w:rsidRPr="00AC4E91">
        <w:rPr>
          <w:rFonts w:ascii="Times New Roman" w:hAnsi="Times New Roman" w:cs="Times New Roman"/>
        </w:rPr>
        <w:t xml:space="preserve"> получат возможность научиться:</w:t>
      </w:r>
    </w:p>
    <w:p w:rsidR="001A2E9F" w:rsidRPr="00AC4E91" w:rsidRDefault="001A2E9F" w:rsidP="001A2E9F">
      <w:pPr>
        <w:pStyle w:val="35"/>
        <w:numPr>
          <w:ilvl w:val="0"/>
          <w:numId w:val="122"/>
        </w:numPr>
        <w:spacing w:before="0"/>
        <w:jc w:val="left"/>
        <w:rPr>
          <w:b w:val="0"/>
          <w:sz w:val="22"/>
          <w:szCs w:val="22"/>
        </w:rPr>
      </w:pPr>
      <w:r w:rsidRPr="00AC4E91">
        <w:rPr>
          <w:b w:val="0"/>
          <w:sz w:val="22"/>
          <w:szCs w:val="22"/>
        </w:rPr>
        <w:t>Донести свою позицию до других: оформлять свою мысль в устной и письменной речи (на уровне одного предложения или небольшого текста).</w:t>
      </w:r>
    </w:p>
    <w:p w:rsidR="001A2E9F" w:rsidRPr="00AC4E91" w:rsidRDefault="001A2E9F" w:rsidP="001A2E9F">
      <w:pPr>
        <w:pStyle w:val="35"/>
        <w:numPr>
          <w:ilvl w:val="0"/>
          <w:numId w:val="125"/>
        </w:numPr>
        <w:spacing w:before="0"/>
        <w:jc w:val="left"/>
        <w:rPr>
          <w:b w:val="0"/>
          <w:sz w:val="22"/>
          <w:szCs w:val="22"/>
        </w:rPr>
      </w:pPr>
      <w:r w:rsidRPr="00AC4E91">
        <w:rPr>
          <w:b w:val="0"/>
          <w:sz w:val="22"/>
          <w:szCs w:val="22"/>
        </w:rPr>
        <w:t xml:space="preserve">Вступать в беседу на уроке и в жизни. </w:t>
      </w:r>
    </w:p>
    <w:p w:rsidR="001A2E9F" w:rsidRPr="00AC4E91" w:rsidRDefault="001A2E9F" w:rsidP="001A2E9F">
      <w:pPr>
        <w:spacing w:after="0"/>
        <w:ind w:firstLine="284"/>
        <w:rPr>
          <w:rFonts w:ascii="Times New Roman" w:hAnsi="Times New Roman" w:cs="Times New Roman"/>
        </w:rPr>
      </w:pPr>
      <w:r w:rsidRPr="00AC4E91">
        <w:rPr>
          <w:rFonts w:ascii="Times New Roman" w:hAnsi="Times New Roman" w:cs="Times New Roman"/>
          <w:b/>
        </w:rPr>
        <w:t>Предметными результатами</w:t>
      </w:r>
      <w:r w:rsidRPr="00AC4E91">
        <w:rPr>
          <w:rFonts w:ascii="Times New Roman" w:hAnsi="Times New Roman" w:cs="Times New Roman"/>
        </w:rPr>
        <w:t xml:space="preserve"> изучения курса «Окружающий мир» во 2-м классе является формирование следующих умений. </w:t>
      </w:r>
    </w:p>
    <w:p w:rsidR="001A2E9F" w:rsidRPr="00AC4E91" w:rsidRDefault="001A2E9F" w:rsidP="001A2E9F">
      <w:pPr>
        <w:spacing w:after="0"/>
        <w:rPr>
          <w:rFonts w:ascii="Times New Roman" w:hAnsi="Times New Roman" w:cs="Times New Roman"/>
          <w:bCs/>
        </w:rPr>
      </w:pPr>
      <w:r w:rsidRPr="00AC4E91">
        <w:rPr>
          <w:rFonts w:ascii="Times New Roman" w:hAnsi="Times New Roman" w:cs="Times New Roman"/>
          <w:bCs/>
        </w:rPr>
        <w:t xml:space="preserve">В результате </w:t>
      </w:r>
      <w:r w:rsidRPr="00AC4E91">
        <w:rPr>
          <w:rFonts w:ascii="Times New Roman" w:hAnsi="Times New Roman" w:cs="Times New Roman"/>
          <w:b/>
          <w:bCs/>
        </w:rPr>
        <w:t>изучения раздела «Человек и природа</w:t>
      </w:r>
      <w:r w:rsidRPr="00AC4E91">
        <w:rPr>
          <w:rFonts w:ascii="Times New Roman" w:hAnsi="Times New Roman" w:cs="Times New Roman"/>
          <w:bCs/>
        </w:rPr>
        <w:t>» обучающиеся научатся:</w:t>
      </w:r>
    </w:p>
    <w:p w:rsidR="001A2E9F" w:rsidRPr="00AC4E91" w:rsidRDefault="001A2E9F" w:rsidP="001A2E9F">
      <w:pPr>
        <w:numPr>
          <w:ilvl w:val="0"/>
          <w:numId w:val="81"/>
        </w:numPr>
        <w:spacing w:after="0" w:line="240" w:lineRule="auto"/>
        <w:rPr>
          <w:rFonts w:ascii="Times New Roman" w:hAnsi="Times New Roman" w:cs="Times New Roman"/>
        </w:rPr>
      </w:pPr>
      <w:r w:rsidRPr="00AC4E91">
        <w:rPr>
          <w:rFonts w:ascii="Times New Roman" w:hAnsi="Times New Roman" w:cs="Times New Roman"/>
        </w:rPr>
        <w:t>характеризовать особенности звезд и планет на примере Солнца и Земли;</w:t>
      </w:r>
    </w:p>
    <w:p w:rsidR="001A2E9F" w:rsidRPr="00AC4E91" w:rsidRDefault="001A2E9F" w:rsidP="001A2E9F">
      <w:pPr>
        <w:numPr>
          <w:ilvl w:val="0"/>
          <w:numId w:val="81"/>
        </w:numPr>
        <w:spacing w:after="0" w:line="240" w:lineRule="auto"/>
        <w:rPr>
          <w:rFonts w:ascii="Times New Roman" w:hAnsi="Times New Roman" w:cs="Times New Roman"/>
        </w:rPr>
      </w:pPr>
      <w:r w:rsidRPr="00AC4E91">
        <w:rPr>
          <w:rFonts w:ascii="Times New Roman" w:hAnsi="Times New Roman" w:cs="Times New Roman"/>
        </w:rPr>
        <w:t xml:space="preserve">обнаруживать и приводить примеры взаимосвязей между живой и неживой природой (например, влияние Солнца – источника тепла и света </w:t>
      </w:r>
      <w:r w:rsidRPr="00AC4E91">
        <w:rPr>
          <w:rFonts w:ascii="Times New Roman" w:hAnsi="Times New Roman" w:cs="Times New Roman"/>
        </w:rPr>
        <w:sym w:font="Symbol" w:char="002D"/>
      </w:r>
      <w:r w:rsidRPr="00AC4E91">
        <w:rPr>
          <w:rFonts w:ascii="Times New Roman" w:hAnsi="Times New Roman" w:cs="Times New Roman"/>
        </w:rPr>
        <w:t xml:space="preserve"> на смену времен года, растительный и животный мир); </w:t>
      </w:r>
    </w:p>
    <w:p w:rsidR="001A2E9F" w:rsidRPr="00AC4E91" w:rsidRDefault="001A2E9F" w:rsidP="001A2E9F">
      <w:pPr>
        <w:numPr>
          <w:ilvl w:val="0"/>
          <w:numId w:val="81"/>
        </w:numPr>
        <w:spacing w:after="0" w:line="240" w:lineRule="auto"/>
        <w:rPr>
          <w:rFonts w:ascii="Times New Roman" w:hAnsi="Times New Roman" w:cs="Times New Roman"/>
        </w:rPr>
      </w:pPr>
      <w:r w:rsidRPr="00AC4E91">
        <w:rPr>
          <w:rFonts w:ascii="Times New Roman" w:hAnsi="Times New Roman" w:cs="Times New Roman"/>
        </w:rPr>
        <w:t xml:space="preserve">объяснять (характеризовать) движение Земли относительно Солнца и его связь со сменой дня и ночи, времен года; </w:t>
      </w:r>
    </w:p>
    <w:p w:rsidR="001A2E9F" w:rsidRPr="00AC4E91" w:rsidRDefault="001A2E9F" w:rsidP="001A2E9F">
      <w:pPr>
        <w:numPr>
          <w:ilvl w:val="0"/>
          <w:numId w:val="81"/>
        </w:numPr>
        <w:spacing w:after="0" w:line="240" w:lineRule="auto"/>
        <w:rPr>
          <w:rFonts w:ascii="Times New Roman" w:hAnsi="Times New Roman" w:cs="Times New Roman"/>
        </w:rPr>
      </w:pPr>
      <w:r w:rsidRPr="00AC4E91">
        <w:rPr>
          <w:rFonts w:ascii="Times New Roman" w:hAnsi="Times New Roman" w:cs="Times New Roman"/>
        </w:rPr>
        <w:t>демонстрировать связь между сменой дня и ночи, временем года и движением Земли вокруг своей оси и вокруг Солнца  на моделях;</w:t>
      </w:r>
    </w:p>
    <w:p w:rsidR="001A2E9F" w:rsidRPr="00AC4E91" w:rsidRDefault="001A2E9F" w:rsidP="001A2E9F">
      <w:pPr>
        <w:numPr>
          <w:ilvl w:val="0"/>
          <w:numId w:val="81"/>
        </w:numPr>
        <w:spacing w:after="0" w:line="240" w:lineRule="auto"/>
        <w:rPr>
          <w:rFonts w:ascii="Times New Roman" w:hAnsi="Times New Roman" w:cs="Times New Roman"/>
        </w:rPr>
      </w:pPr>
      <w:r w:rsidRPr="00AC4E91">
        <w:rPr>
          <w:rFonts w:ascii="Times New Roman" w:hAnsi="Times New Roman" w:cs="Times New Roman"/>
        </w:rPr>
        <w:t xml:space="preserve">сравнивать внешний вид </w:t>
      </w:r>
      <w:r w:rsidRPr="00AC4E91">
        <w:rPr>
          <w:rFonts w:ascii="Times New Roman" w:hAnsi="Times New Roman" w:cs="Times New Roman"/>
          <w:bCs/>
        </w:rPr>
        <w:t>и</w:t>
      </w:r>
      <w:r w:rsidRPr="00AC4E91">
        <w:rPr>
          <w:rFonts w:ascii="Times New Roman" w:hAnsi="Times New Roman" w:cs="Times New Roman"/>
        </w:rPr>
        <w:t xml:space="preserve"> характерные особенности насекомых, рыб, птиц, млекопитающих;</w:t>
      </w:r>
    </w:p>
    <w:p w:rsidR="001A2E9F" w:rsidRPr="00AC4E91" w:rsidRDefault="001A2E9F" w:rsidP="001A2E9F">
      <w:pPr>
        <w:numPr>
          <w:ilvl w:val="0"/>
          <w:numId w:val="81"/>
        </w:numPr>
        <w:spacing w:after="0" w:line="240" w:lineRule="auto"/>
        <w:rPr>
          <w:rFonts w:ascii="Times New Roman" w:hAnsi="Times New Roman" w:cs="Times New Roman"/>
        </w:rPr>
      </w:pPr>
      <w:r w:rsidRPr="00AC4E91">
        <w:rPr>
          <w:rFonts w:ascii="Times New Roman" w:hAnsi="Times New Roman" w:cs="Times New Roman"/>
        </w:rPr>
        <w:t xml:space="preserve">группировать (классифицировать) объекты природы по признакам: насекомые–рыбы–птицы–земноводные–пресмыкающиеся–млекопитающие (животные); </w:t>
      </w:r>
    </w:p>
    <w:p w:rsidR="001A2E9F" w:rsidRPr="00AC4E91" w:rsidRDefault="001A2E9F" w:rsidP="001A2E9F">
      <w:pPr>
        <w:numPr>
          <w:ilvl w:val="0"/>
          <w:numId w:val="81"/>
        </w:numPr>
        <w:spacing w:after="0" w:line="240" w:lineRule="auto"/>
        <w:rPr>
          <w:rFonts w:ascii="Times New Roman" w:hAnsi="Times New Roman" w:cs="Times New Roman"/>
        </w:rPr>
      </w:pPr>
      <w:r w:rsidRPr="00AC4E91">
        <w:rPr>
          <w:rFonts w:ascii="Times New Roman" w:hAnsi="Times New Roman" w:cs="Times New Roman"/>
        </w:rPr>
        <w:t xml:space="preserve">сравнивать характерные для животных способы питания, размножения, защиты, заботы о потомстве; </w:t>
      </w:r>
    </w:p>
    <w:p w:rsidR="001A2E9F" w:rsidRPr="00AC4E91" w:rsidRDefault="001A2E9F" w:rsidP="001A2E9F">
      <w:pPr>
        <w:numPr>
          <w:ilvl w:val="0"/>
          <w:numId w:val="81"/>
        </w:numPr>
        <w:spacing w:after="0" w:line="240" w:lineRule="auto"/>
        <w:rPr>
          <w:rFonts w:ascii="Times New Roman" w:hAnsi="Times New Roman" w:cs="Times New Roman"/>
        </w:rPr>
      </w:pPr>
      <w:r w:rsidRPr="00AC4E91">
        <w:rPr>
          <w:rFonts w:ascii="Times New Roman" w:hAnsi="Times New Roman" w:cs="Times New Roman"/>
        </w:rPr>
        <w:t xml:space="preserve">называть признаки, отличающие  домашних животных </w:t>
      </w:r>
      <w:proofErr w:type="gramStart"/>
      <w:r w:rsidRPr="00AC4E91">
        <w:rPr>
          <w:rFonts w:ascii="Times New Roman" w:hAnsi="Times New Roman" w:cs="Times New Roman"/>
        </w:rPr>
        <w:t>от</w:t>
      </w:r>
      <w:proofErr w:type="gramEnd"/>
      <w:r w:rsidRPr="00AC4E91">
        <w:rPr>
          <w:rFonts w:ascii="Times New Roman" w:hAnsi="Times New Roman" w:cs="Times New Roman"/>
        </w:rPr>
        <w:t xml:space="preserve"> диких; </w:t>
      </w:r>
    </w:p>
    <w:p w:rsidR="001A2E9F" w:rsidRPr="00AC4E91" w:rsidRDefault="001A2E9F" w:rsidP="001A2E9F">
      <w:pPr>
        <w:numPr>
          <w:ilvl w:val="0"/>
          <w:numId w:val="81"/>
        </w:numPr>
        <w:spacing w:after="0" w:line="240" w:lineRule="auto"/>
        <w:rPr>
          <w:rFonts w:ascii="Times New Roman" w:hAnsi="Times New Roman" w:cs="Times New Roman"/>
        </w:rPr>
      </w:pPr>
      <w:r w:rsidRPr="00AC4E91">
        <w:rPr>
          <w:rFonts w:ascii="Times New Roman" w:hAnsi="Times New Roman" w:cs="Times New Roman"/>
        </w:rPr>
        <w:t xml:space="preserve">характеризовать значение животных в природе и жизни людей; приводить примеры использования человеком результатов наблюдения за живой природой при создании новой техники; </w:t>
      </w:r>
    </w:p>
    <w:p w:rsidR="001A2E9F" w:rsidRPr="00AC4E91" w:rsidRDefault="001A2E9F" w:rsidP="001A2E9F">
      <w:pPr>
        <w:numPr>
          <w:ilvl w:val="0"/>
          <w:numId w:val="81"/>
        </w:numPr>
        <w:spacing w:after="0" w:line="240" w:lineRule="auto"/>
        <w:rPr>
          <w:rFonts w:ascii="Times New Roman" w:hAnsi="Times New Roman" w:cs="Times New Roman"/>
        </w:rPr>
      </w:pPr>
      <w:r w:rsidRPr="00AC4E91">
        <w:rPr>
          <w:rFonts w:ascii="Times New Roman" w:hAnsi="Times New Roman" w:cs="Times New Roman"/>
        </w:rPr>
        <w:t xml:space="preserve">группировать (классифицировать) объекты природы по признакам: </w:t>
      </w:r>
      <w:proofErr w:type="gramStart"/>
      <w:r w:rsidRPr="00AC4E91">
        <w:rPr>
          <w:rFonts w:ascii="Times New Roman" w:hAnsi="Times New Roman" w:cs="Times New Roman"/>
        </w:rPr>
        <w:t>культурные–дикорастущие</w:t>
      </w:r>
      <w:proofErr w:type="gramEnd"/>
      <w:r w:rsidRPr="00AC4E91">
        <w:rPr>
          <w:rFonts w:ascii="Times New Roman" w:hAnsi="Times New Roman" w:cs="Times New Roman"/>
        </w:rPr>
        <w:t xml:space="preserve"> растения, однолетние–двулетние–многолетние растения; цветковые–хвойные–папоротники, мхи, водоросли; выделять их отличия;</w:t>
      </w:r>
    </w:p>
    <w:p w:rsidR="001A2E9F" w:rsidRPr="00AC4E91" w:rsidRDefault="001A2E9F" w:rsidP="001A2E9F">
      <w:pPr>
        <w:numPr>
          <w:ilvl w:val="0"/>
          <w:numId w:val="81"/>
        </w:numPr>
        <w:spacing w:after="0" w:line="240" w:lineRule="auto"/>
        <w:rPr>
          <w:rFonts w:ascii="Times New Roman" w:hAnsi="Times New Roman" w:cs="Times New Roman"/>
        </w:rPr>
      </w:pPr>
      <w:r w:rsidRPr="00AC4E91">
        <w:rPr>
          <w:rFonts w:ascii="Times New Roman" w:hAnsi="Times New Roman" w:cs="Times New Roman"/>
        </w:rPr>
        <w:t>характеризовать роль грибов в природе и жизни людей;</w:t>
      </w:r>
    </w:p>
    <w:p w:rsidR="001A2E9F" w:rsidRPr="00AC4E91" w:rsidRDefault="001A2E9F" w:rsidP="001A2E9F">
      <w:pPr>
        <w:numPr>
          <w:ilvl w:val="0"/>
          <w:numId w:val="81"/>
        </w:numPr>
        <w:spacing w:after="0" w:line="240" w:lineRule="auto"/>
        <w:rPr>
          <w:rFonts w:ascii="Times New Roman" w:hAnsi="Times New Roman" w:cs="Times New Roman"/>
        </w:rPr>
      </w:pPr>
      <w:r w:rsidRPr="00AC4E91">
        <w:rPr>
          <w:rFonts w:ascii="Times New Roman" w:hAnsi="Times New Roman" w:cs="Times New Roman"/>
        </w:rPr>
        <w:t>ставить опыты, используя простейшее лабораторное оборудование, при изучении свойств воды, анализировать результаты наблюдений, делать выводы; следовать инструкциям и технике безопасности при проведении опытов;</w:t>
      </w:r>
    </w:p>
    <w:p w:rsidR="001A2E9F" w:rsidRPr="00AC4E91" w:rsidRDefault="001A2E9F" w:rsidP="001A2E9F">
      <w:pPr>
        <w:numPr>
          <w:ilvl w:val="0"/>
          <w:numId w:val="81"/>
        </w:numPr>
        <w:spacing w:after="0" w:line="240" w:lineRule="auto"/>
        <w:rPr>
          <w:rFonts w:ascii="Times New Roman" w:hAnsi="Times New Roman" w:cs="Times New Roman"/>
        </w:rPr>
      </w:pPr>
      <w:r w:rsidRPr="00AC4E91">
        <w:rPr>
          <w:rFonts w:ascii="Times New Roman" w:hAnsi="Times New Roman" w:cs="Times New Roman"/>
        </w:rPr>
        <w:t>наблюдать и делать выводы по изучению свойств воздуха, характеризовать свойства воздуха;</w:t>
      </w:r>
    </w:p>
    <w:p w:rsidR="001A2E9F" w:rsidRPr="00AC4E91" w:rsidRDefault="001A2E9F" w:rsidP="001A2E9F">
      <w:pPr>
        <w:numPr>
          <w:ilvl w:val="0"/>
          <w:numId w:val="81"/>
        </w:numPr>
        <w:spacing w:after="0" w:line="240" w:lineRule="auto"/>
        <w:rPr>
          <w:rFonts w:ascii="Times New Roman" w:hAnsi="Times New Roman" w:cs="Times New Roman"/>
        </w:rPr>
      </w:pPr>
      <w:r w:rsidRPr="00AC4E91">
        <w:rPr>
          <w:rFonts w:ascii="Times New Roman" w:hAnsi="Times New Roman" w:cs="Times New Roman"/>
        </w:rPr>
        <w:t>на основе опытных исследований и наблюдений выявлять условия, необходимые для жизни растений;</w:t>
      </w:r>
    </w:p>
    <w:p w:rsidR="001A2E9F" w:rsidRPr="00AC4E91" w:rsidRDefault="001A2E9F" w:rsidP="001A2E9F">
      <w:pPr>
        <w:numPr>
          <w:ilvl w:val="0"/>
          <w:numId w:val="81"/>
        </w:numPr>
        <w:spacing w:after="0" w:line="240" w:lineRule="auto"/>
        <w:rPr>
          <w:rFonts w:ascii="Times New Roman" w:hAnsi="Times New Roman" w:cs="Times New Roman"/>
        </w:rPr>
      </w:pPr>
      <w:r w:rsidRPr="00AC4E91">
        <w:rPr>
          <w:rFonts w:ascii="Times New Roman" w:hAnsi="Times New Roman" w:cs="Times New Roman"/>
        </w:rPr>
        <w:t>выращивать растения в группе (из семян, клубней, листа, побегов);</w:t>
      </w:r>
    </w:p>
    <w:p w:rsidR="001A2E9F" w:rsidRPr="00AC4E91" w:rsidRDefault="001A2E9F" w:rsidP="001A2E9F">
      <w:pPr>
        <w:numPr>
          <w:ilvl w:val="0"/>
          <w:numId w:val="81"/>
        </w:numPr>
        <w:spacing w:after="0" w:line="240" w:lineRule="auto"/>
        <w:rPr>
          <w:rFonts w:ascii="Times New Roman" w:hAnsi="Times New Roman" w:cs="Times New Roman"/>
        </w:rPr>
      </w:pPr>
      <w:r w:rsidRPr="00AC4E91">
        <w:rPr>
          <w:rFonts w:ascii="Times New Roman" w:hAnsi="Times New Roman" w:cs="Times New Roman"/>
        </w:rPr>
        <w:t>использовать оглавление, словарь и тексты учебника и хрестоматии, интернет для поиска необходимой информации;</w:t>
      </w:r>
    </w:p>
    <w:p w:rsidR="001A2E9F" w:rsidRPr="00AC4E91" w:rsidRDefault="001A2E9F" w:rsidP="001A2E9F">
      <w:pPr>
        <w:numPr>
          <w:ilvl w:val="0"/>
          <w:numId w:val="81"/>
        </w:numPr>
        <w:spacing w:after="0" w:line="240" w:lineRule="auto"/>
        <w:rPr>
          <w:rFonts w:ascii="Times New Roman" w:hAnsi="Times New Roman" w:cs="Times New Roman"/>
        </w:rPr>
      </w:pPr>
      <w:r w:rsidRPr="00AC4E91">
        <w:rPr>
          <w:rFonts w:ascii="Times New Roman" w:hAnsi="Times New Roman" w:cs="Times New Roman"/>
        </w:rPr>
        <w:t>обнаруживать простейшие взаимосвязи в живой природе, использовать эти знания для объяснения необходимости бережного отношения к природе своего края;</w:t>
      </w:r>
    </w:p>
    <w:p w:rsidR="001A2E9F" w:rsidRPr="00AC4E91" w:rsidRDefault="001A2E9F" w:rsidP="001A2E9F">
      <w:pPr>
        <w:numPr>
          <w:ilvl w:val="0"/>
          <w:numId w:val="81"/>
        </w:numPr>
        <w:spacing w:after="0" w:line="240" w:lineRule="auto"/>
        <w:rPr>
          <w:rFonts w:ascii="Times New Roman" w:hAnsi="Times New Roman" w:cs="Times New Roman"/>
        </w:rPr>
      </w:pPr>
      <w:r w:rsidRPr="00AC4E91">
        <w:rPr>
          <w:rFonts w:ascii="Times New Roman" w:hAnsi="Times New Roman" w:cs="Times New Roman"/>
        </w:rPr>
        <w:t>определять характер взаимоотношений человека с природой, находить примеры влияния этих отношений на природные объекты, называя представителей животного и растительного мира своего края, занесенных в Красную книгу России;</w:t>
      </w:r>
    </w:p>
    <w:p w:rsidR="001A2E9F" w:rsidRPr="00AC4E91" w:rsidRDefault="001A2E9F" w:rsidP="001A2E9F">
      <w:pPr>
        <w:numPr>
          <w:ilvl w:val="0"/>
          <w:numId w:val="81"/>
        </w:numPr>
        <w:spacing w:after="0" w:line="240" w:lineRule="auto"/>
        <w:rPr>
          <w:rFonts w:ascii="Times New Roman" w:hAnsi="Times New Roman" w:cs="Times New Roman"/>
        </w:rPr>
      </w:pPr>
      <w:r w:rsidRPr="00AC4E91">
        <w:rPr>
          <w:rFonts w:ascii="Times New Roman" w:hAnsi="Times New Roman" w:cs="Times New Roman"/>
        </w:rPr>
        <w:t>понимать необходимость здорового образа жизни (соблюдения режима дня, личной гигиены, правильного питания);</w:t>
      </w:r>
    </w:p>
    <w:p w:rsidR="001A2E9F" w:rsidRPr="00AC4E91" w:rsidRDefault="001A2E9F" w:rsidP="001A2E9F">
      <w:pPr>
        <w:numPr>
          <w:ilvl w:val="0"/>
          <w:numId w:val="81"/>
        </w:numPr>
        <w:spacing w:after="0" w:line="240" w:lineRule="auto"/>
        <w:rPr>
          <w:rFonts w:ascii="Times New Roman" w:hAnsi="Times New Roman" w:cs="Times New Roman"/>
        </w:rPr>
      </w:pPr>
      <w:r w:rsidRPr="00AC4E91">
        <w:rPr>
          <w:rFonts w:ascii="Times New Roman" w:hAnsi="Times New Roman" w:cs="Times New Roman"/>
        </w:rPr>
        <w:t>находить нужную информацию о разнообразии животных и растений, о планетах и звездах, о свойствах воды и воздуха, о грибах, используя оглавление и словарь учебника.</w:t>
      </w:r>
    </w:p>
    <w:p w:rsidR="001A2E9F" w:rsidRPr="00AC4E91" w:rsidRDefault="001A2E9F" w:rsidP="001A2E9F">
      <w:pPr>
        <w:spacing w:after="0"/>
        <w:rPr>
          <w:rFonts w:ascii="Times New Roman" w:hAnsi="Times New Roman" w:cs="Times New Roman"/>
        </w:rPr>
      </w:pPr>
    </w:p>
    <w:p w:rsidR="001A2E9F" w:rsidRPr="00AC4E91" w:rsidRDefault="001A2E9F" w:rsidP="001A2E9F">
      <w:pPr>
        <w:spacing w:after="0"/>
        <w:rPr>
          <w:rFonts w:ascii="Times New Roman" w:hAnsi="Times New Roman" w:cs="Times New Roman"/>
        </w:rPr>
      </w:pPr>
      <w:proofErr w:type="gramStart"/>
      <w:r w:rsidRPr="00AC4E91">
        <w:rPr>
          <w:rFonts w:ascii="Times New Roman" w:hAnsi="Times New Roman" w:cs="Times New Roman"/>
        </w:rPr>
        <w:t>Обучающиеся</w:t>
      </w:r>
      <w:proofErr w:type="gramEnd"/>
      <w:r w:rsidRPr="00AC4E91">
        <w:rPr>
          <w:rFonts w:ascii="Times New Roman" w:hAnsi="Times New Roman" w:cs="Times New Roman"/>
        </w:rPr>
        <w:t xml:space="preserve"> получат возможность научиться:</w:t>
      </w:r>
    </w:p>
    <w:p w:rsidR="001A2E9F" w:rsidRPr="00AC4E91" w:rsidRDefault="001A2E9F" w:rsidP="001A2E9F">
      <w:pPr>
        <w:numPr>
          <w:ilvl w:val="0"/>
          <w:numId w:val="82"/>
        </w:numPr>
        <w:spacing w:after="0" w:line="240" w:lineRule="auto"/>
        <w:rPr>
          <w:rFonts w:ascii="Times New Roman" w:hAnsi="Times New Roman" w:cs="Times New Roman"/>
        </w:rPr>
      </w:pPr>
      <w:r w:rsidRPr="00AC4E91">
        <w:rPr>
          <w:rFonts w:ascii="Times New Roman" w:hAnsi="Times New Roman" w:cs="Times New Roman"/>
        </w:rPr>
        <w:t>извлекать по заданию учителя необходимую информацию из дополнительных источников знаний (Интернет, детские энциклопедии) о планетах Солнечной системы, готовить доклады и обсуждать полученные сведения;</w:t>
      </w:r>
    </w:p>
    <w:p w:rsidR="001A2E9F" w:rsidRPr="00AC4E91" w:rsidRDefault="001A2E9F" w:rsidP="001A2E9F">
      <w:pPr>
        <w:numPr>
          <w:ilvl w:val="0"/>
          <w:numId w:val="82"/>
        </w:numPr>
        <w:spacing w:after="0" w:line="240" w:lineRule="auto"/>
        <w:rPr>
          <w:rFonts w:ascii="Times New Roman" w:hAnsi="Times New Roman" w:cs="Times New Roman"/>
        </w:rPr>
      </w:pPr>
      <w:r w:rsidRPr="00AC4E91">
        <w:rPr>
          <w:rFonts w:ascii="Times New Roman" w:hAnsi="Times New Roman" w:cs="Times New Roman"/>
        </w:rPr>
        <w:t>осознать ценность природы и необходимость нести ответственность за ее сохранение;</w:t>
      </w:r>
    </w:p>
    <w:p w:rsidR="001A2E9F" w:rsidRPr="00AC4E91" w:rsidRDefault="001A2E9F" w:rsidP="001A2E9F">
      <w:pPr>
        <w:numPr>
          <w:ilvl w:val="0"/>
          <w:numId w:val="82"/>
        </w:numPr>
        <w:spacing w:after="0" w:line="240" w:lineRule="auto"/>
        <w:rPr>
          <w:rFonts w:ascii="Times New Roman" w:hAnsi="Times New Roman" w:cs="Times New Roman"/>
        </w:rPr>
      </w:pPr>
      <w:r w:rsidRPr="00AC4E91">
        <w:rPr>
          <w:rFonts w:ascii="Times New Roman" w:hAnsi="Times New Roman" w:cs="Times New Roman"/>
        </w:rPr>
        <w:lastRenderedPageBreak/>
        <w:t xml:space="preserve">соблюдать правила экологического поведения в природе (не оставлять после себя мусор; бережно относиться к растениям, детенышам диких животных); </w:t>
      </w:r>
    </w:p>
    <w:p w:rsidR="001A2E9F" w:rsidRPr="00AC4E91" w:rsidRDefault="001A2E9F" w:rsidP="001A2E9F">
      <w:pPr>
        <w:numPr>
          <w:ilvl w:val="0"/>
          <w:numId w:val="82"/>
        </w:numPr>
        <w:spacing w:after="0" w:line="240" w:lineRule="auto"/>
        <w:rPr>
          <w:rFonts w:ascii="Times New Roman" w:hAnsi="Times New Roman" w:cs="Times New Roman"/>
        </w:rPr>
      </w:pPr>
      <w:r w:rsidRPr="00AC4E91">
        <w:rPr>
          <w:rFonts w:ascii="Times New Roman" w:hAnsi="Times New Roman" w:cs="Times New Roman"/>
        </w:rPr>
        <w:t>пользоваться простыми навыками самоконтроля и саморегулирования своего самочувствия для сохранения здоровья, осознанно выполнять режим дня, правила рационального питания и личной гигиены;</w:t>
      </w:r>
    </w:p>
    <w:p w:rsidR="001A2E9F" w:rsidRPr="00AC4E91" w:rsidRDefault="001A2E9F" w:rsidP="001A2E9F">
      <w:pPr>
        <w:numPr>
          <w:ilvl w:val="0"/>
          <w:numId w:val="82"/>
        </w:numPr>
        <w:spacing w:after="0" w:line="240" w:lineRule="auto"/>
        <w:rPr>
          <w:rFonts w:ascii="Times New Roman" w:hAnsi="Times New Roman" w:cs="Times New Roman"/>
        </w:rPr>
      </w:pPr>
      <w:r w:rsidRPr="00AC4E91">
        <w:rPr>
          <w:rFonts w:ascii="Times New Roman" w:hAnsi="Times New Roman" w:cs="Times New Roman"/>
        </w:rPr>
        <w:t>выполнять правила безопасного поведения в природе, оказывать первую помощь при несложных несчастных случаях.</w:t>
      </w:r>
    </w:p>
    <w:p w:rsidR="001A2E9F" w:rsidRPr="00AC4E91" w:rsidRDefault="001A2E9F" w:rsidP="001A2E9F">
      <w:pPr>
        <w:spacing w:after="0"/>
        <w:rPr>
          <w:rFonts w:ascii="Times New Roman" w:hAnsi="Times New Roman" w:cs="Times New Roman"/>
          <w:bCs/>
        </w:rPr>
      </w:pPr>
      <w:r w:rsidRPr="00AC4E91">
        <w:rPr>
          <w:rFonts w:ascii="Times New Roman" w:hAnsi="Times New Roman" w:cs="Times New Roman"/>
          <w:bCs/>
        </w:rPr>
        <w:t xml:space="preserve">В результате </w:t>
      </w:r>
      <w:r w:rsidRPr="00AC4E91">
        <w:rPr>
          <w:rFonts w:ascii="Times New Roman" w:hAnsi="Times New Roman" w:cs="Times New Roman"/>
          <w:b/>
          <w:bCs/>
        </w:rPr>
        <w:t>изучения раздела «Человек и общество</w:t>
      </w:r>
      <w:r w:rsidRPr="00AC4E91">
        <w:rPr>
          <w:rFonts w:ascii="Times New Roman" w:hAnsi="Times New Roman" w:cs="Times New Roman"/>
          <w:bCs/>
        </w:rPr>
        <w:t>» обучающиеся научатся:</w:t>
      </w:r>
    </w:p>
    <w:p w:rsidR="001A2E9F" w:rsidRPr="00AC4E91" w:rsidRDefault="001A2E9F" w:rsidP="001A2E9F">
      <w:pPr>
        <w:numPr>
          <w:ilvl w:val="0"/>
          <w:numId w:val="83"/>
        </w:numPr>
        <w:spacing w:after="0" w:line="240" w:lineRule="auto"/>
        <w:rPr>
          <w:rFonts w:ascii="Times New Roman" w:hAnsi="Times New Roman" w:cs="Times New Roman"/>
        </w:rPr>
      </w:pPr>
      <w:r w:rsidRPr="00AC4E91">
        <w:rPr>
          <w:rFonts w:ascii="Times New Roman" w:hAnsi="Times New Roman" w:cs="Times New Roman"/>
        </w:rPr>
        <w:t>оценивать характер взаимоотношений в семье, в классном и школьном коллективах;</w:t>
      </w:r>
    </w:p>
    <w:p w:rsidR="001A2E9F" w:rsidRPr="00AC4E91" w:rsidRDefault="001A2E9F" w:rsidP="001A2E9F">
      <w:pPr>
        <w:numPr>
          <w:ilvl w:val="0"/>
          <w:numId w:val="83"/>
        </w:numPr>
        <w:tabs>
          <w:tab w:val="left" w:pos="3261"/>
        </w:tabs>
        <w:spacing w:after="0" w:line="240" w:lineRule="auto"/>
        <w:rPr>
          <w:rFonts w:ascii="Times New Roman" w:hAnsi="Times New Roman" w:cs="Times New Roman"/>
        </w:rPr>
      </w:pPr>
      <w:r w:rsidRPr="00AC4E91">
        <w:rPr>
          <w:rFonts w:ascii="Times New Roman" w:hAnsi="Times New Roman" w:cs="Times New Roman"/>
        </w:rPr>
        <w:t>называть профессии взрослых и оценивать важность каждой из них;</w:t>
      </w:r>
    </w:p>
    <w:p w:rsidR="001A2E9F" w:rsidRPr="00AC4E91" w:rsidRDefault="001A2E9F" w:rsidP="001A2E9F">
      <w:pPr>
        <w:numPr>
          <w:ilvl w:val="0"/>
          <w:numId w:val="83"/>
        </w:numPr>
        <w:spacing w:after="0" w:line="240" w:lineRule="auto"/>
        <w:rPr>
          <w:rFonts w:ascii="Times New Roman" w:hAnsi="Times New Roman" w:cs="Times New Roman"/>
        </w:rPr>
      </w:pPr>
      <w:r w:rsidRPr="00AC4E91">
        <w:rPr>
          <w:rFonts w:ascii="Times New Roman" w:hAnsi="Times New Roman" w:cs="Times New Roman"/>
        </w:rPr>
        <w:t>различать государственную символику России (на пограничных знаках, денежных знаках и пр.);</w:t>
      </w:r>
    </w:p>
    <w:p w:rsidR="001A2E9F" w:rsidRPr="00AC4E91" w:rsidRDefault="001A2E9F" w:rsidP="001A2E9F">
      <w:pPr>
        <w:numPr>
          <w:ilvl w:val="0"/>
          <w:numId w:val="83"/>
        </w:numPr>
        <w:tabs>
          <w:tab w:val="left" w:pos="3261"/>
        </w:tabs>
        <w:spacing w:after="0" w:line="240" w:lineRule="auto"/>
        <w:rPr>
          <w:rFonts w:ascii="Times New Roman" w:hAnsi="Times New Roman" w:cs="Times New Roman"/>
        </w:rPr>
      </w:pPr>
      <w:r w:rsidRPr="00AC4E91">
        <w:rPr>
          <w:rFonts w:ascii="Times New Roman" w:hAnsi="Times New Roman" w:cs="Times New Roman"/>
        </w:rPr>
        <w:t>ориентироваться и принимать участие в важнейших для страны и личности событиях и фактах (День Победы; День Конституции России; День Города, села, поселка)</w:t>
      </w:r>
    </w:p>
    <w:p w:rsidR="001A2E9F" w:rsidRPr="00AC4E91" w:rsidRDefault="001A2E9F" w:rsidP="001A2E9F">
      <w:pPr>
        <w:numPr>
          <w:ilvl w:val="0"/>
          <w:numId w:val="83"/>
        </w:numPr>
        <w:spacing w:after="0" w:line="240" w:lineRule="auto"/>
        <w:rPr>
          <w:rFonts w:ascii="Times New Roman" w:hAnsi="Times New Roman" w:cs="Times New Roman"/>
        </w:rPr>
      </w:pPr>
      <w:r w:rsidRPr="00AC4E91">
        <w:rPr>
          <w:rFonts w:ascii="Times New Roman" w:hAnsi="Times New Roman" w:cs="Times New Roman"/>
        </w:rPr>
        <w:t xml:space="preserve">описывать достопримечательности Московского Кремля; </w:t>
      </w:r>
    </w:p>
    <w:p w:rsidR="001A2E9F" w:rsidRPr="00AC4E91" w:rsidRDefault="001A2E9F" w:rsidP="001A2E9F">
      <w:pPr>
        <w:numPr>
          <w:ilvl w:val="0"/>
          <w:numId w:val="83"/>
        </w:numPr>
        <w:spacing w:after="0" w:line="240" w:lineRule="auto"/>
        <w:rPr>
          <w:rFonts w:ascii="Times New Roman" w:hAnsi="Times New Roman" w:cs="Times New Roman"/>
        </w:rPr>
      </w:pPr>
      <w:r w:rsidRPr="00AC4E91">
        <w:rPr>
          <w:rFonts w:ascii="Times New Roman" w:hAnsi="Times New Roman" w:cs="Times New Roman"/>
        </w:rPr>
        <w:t>использовать дополнительные источники информации (словари учебника и хрестоматии по окружающему миру);</w:t>
      </w:r>
    </w:p>
    <w:p w:rsidR="001A2E9F" w:rsidRPr="00AC4E91" w:rsidRDefault="001A2E9F" w:rsidP="001A2E9F">
      <w:pPr>
        <w:numPr>
          <w:ilvl w:val="0"/>
          <w:numId w:val="83"/>
        </w:numPr>
        <w:spacing w:after="0" w:line="240" w:lineRule="auto"/>
        <w:rPr>
          <w:rFonts w:ascii="Times New Roman" w:hAnsi="Times New Roman" w:cs="Times New Roman"/>
        </w:rPr>
      </w:pPr>
      <w:r w:rsidRPr="00AC4E91">
        <w:rPr>
          <w:rFonts w:ascii="Times New Roman" w:hAnsi="Times New Roman" w:cs="Times New Roman"/>
        </w:rPr>
        <w:t>работать с оглавлением учебника: находить нужную информацию о достопримечательностях Москвы (Московского Кремля), праздничных днях России (День Победы, День Конституции России).</w:t>
      </w:r>
    </w:p>
    <w:p w:rsidR="001A2E9F" w:rsidRPr="00AC4E91" w:rsidRDefault="001A2E9F" w:rsidP="001A2E9F">
      <w:pPr>
        <w:spacing w:after="0"/>
        <w:rPr>
          <w:rFonts w:ascii="Times New Roman" w:hAnsi="Times New Roman" w:cs="Times New Roman"/>
          <w:bCs/>
          <w:iCs/>
        </w:rPr>
      </w:pPr>
      <w:proofErr w:type="gramStart"/>
      <w:r w:rsidRPr="00AC4E91">
        <w:rPr>
          <w:rFonts w:ascii="Times New Roman" w:hAnsi="Times New Roman" w:cs="Times New Roman"/>
          <w:bCs/>
          <w:iCs/>
        </w:rPr>
        <w:t>Обучающиеся</w:t>
      </w:r>
      <w:proofErr w:type="gramEnd"/>
      <w:r w:rsidRPr="00AC4E91">
        <w:rPr>
          <w:rFonts w:ascii="Times New Roman" w:hAnsi="Times New Roman" w:cs="Times New Roman"/>
          <w:bCs/>
          <w:iCs/>
        </w:rPr>
        <w:t xml:space="preserve"> получат возможность научиться:</w:t>
      </w:r>
    </w:p>
    <w:p w:rsidR="001A2E9F" w:rsidRPr="00AC4E91" w:rsidRDefault="001A2E9F" w:rsidP="001A2E9F">
      <w:pPr>
        <w:numPr>
          <w:ilvl w:val="0"/>
          <w:numId w:val="83"/>
        </w:numPr>
        <w:spacing w:after="0" w:line="240" w:lineRule="auto"/>
        <w:rPr>
          <w:rFonts w:ascii="Times New Roman" w:hAnsi="Times New Roman" w:cs="Times New Roman"/>
          <w:iCs/>
        </w:rPr>
      </w:pPr>
      <w:r w:rsidRPr="00AC4E91">
        <w:rPr>
          <w:rFonts w:ascii="Times New Roman" w:hAnsi="Times New Roman" w:cs="Times New Roman"/>
          <w:iCs/>
        </w:rPr>
        <w:t>различать прошлое, настоящее и будущее, соотносить исторические события с датами на примере истории Московского Кремля;</w:t>
      </w:r>
    </w:p>
    <w:p w:rsidR="001A2E9F" w:rsidRPr="00AC4E91" w:rsidRDefault="001A2E9F" w:rsidP="001A2E9F">
      <w:pPr>
        <w:numPr>
          <w:ilvl w:val="0"/>
          <w:numId w:val="83"/>
        </w:numPr>
        <w:spacing w:after="0" w:line="240" w:lineRule="auto"/>
        <w:rPr>
          <w:rFonts w:ascii="Times New Roman" w:hAnsi="Times New Roman" w:cs="Times New Roman"/>
          <w:iCs/>
        </w:rPr>
      </w:pPr>
      <w:r w:rsidRPr="00AC4E91">
        <w:rPr>
          <w:rFonts w:ascii="Times New Roman" w:hAnsi="Times New Roman" w:cs="Times New Roman"/>
          <w:iCs/>
        </w:rPr>
        <w:t xml:space="preserve">проявлять уважение к правам и обязанностям каждого гражданина страны, </w:t>
      </w:r>
      <w:proofErr w:type="gramStart"/>
      <w:r w:rsidRPr="00AC4E91">
        <w:rPr>
          <w:rFonts w:ascii="Times New Roman" w:hAnsi="Times New Roman" w:cs="Times New Roman"/>
          <w:iCs/>
        </w:rPr>
        <w:t>записанных</w:t>
      </w:r>
      <w:proofErr w:type="gramEnd"/>
      <w:r w:rsidRPr="00AC4E91">
        <w:rPr>
          <w:rFonts w:ascii="Times New Roman" w:hAnsi="Times New Roman" w:cs="Times New Roman"/>
          <w:iCs/>
        </w:rPr>
        <w:t xml:space="preserve"> в Конституции; </w:t>
      </w:r>
    </w:p>
    <w:p w:rsidR="001A2E9F" w:rsidRPr="00AC4E91" w:rsidRDefault="001A2E9F" w:rsidP="001A2E9F">
      <w:pPr>
        <w:numPr>
          <w:ilvl w:val="0"/>
          <w:numId w:val="83"/>
        </w:numPr>
        <w:spacing w:after="0" w:line="240" w:lineRule="auto"/>
        <w:rPr>
          <w:rFonts w:ascii="Times New Roman" w:hAnsi="Times New Roman" w:cs="Times New Roman"/>
          <w:iCs/>
        </w:rPr>
      </w:pPr>
      <w:r w:rsidRPr="00AC4E91">
        <w:rPr>
          <w:rFonts w:ascii="Times New Roman" w:hAnsi="Times New Roman" w:cs="Times New Roman"/>
          <w:iCs/>
        </w:rPr>
        <w:t>использовать дополнительные источники информации (словарь учебника), находить факты в интернете (</w:t>
      </w:r>
      <w:proofErr w:type="spellStart"/>
      <w:proofErr w:type="gramStart"/>
      <w:r w:rsidRPr="00AC4E91">
        <w:rPr>
          <w:rFonts w:ascii="Times New Roman" w:hAnsi="Times New Roman" w:cs="Times New Roman"/>
          <w:iCs/>
        </w:rPr>
        <w:t>интернет-адреса</w:t>
      </w:r>
      <w:proofErr w:type="spellEnd"/>
      <w:proofErr w:type="gramEnd"/>
      <w:r w:rsidRPr="00AC4E91">
        <w:rPr>
          <w:rFonts w:ascii="Times New Roman" w:hAnsi="Times New Roman" w:cs="Times New Roman"/>
          <w:iCs/>
        </w:rPr>
        <w:t xml:space="preserve"> даны в учебнике по темам «История Московского Кремля» и «Твоя безопасность»);</w:t>
      </w:r>
    </w:p>
    <w:p w:rsidR="001A2E9F" w:rsidRPr="00AC4E91" w:rsidRDefault="001A2E9F" w:rsidP="001A2E9F">
      <w:pPr>
        <w:numPr>
          <w:ilvl w:val="0"/>
          <w:numId w:val="83"/>
        </w:numPr>
        <w:spacing w:after="0" w:line="240" w:lineRule="auto"/>
        <w:rPr>
          <w:rFonts w:ascii="Times New Roman" w:hAnsi="Times New Roman" w:cs="Times New Roman"/>
          <w:iCs/>
        </w:rPr>
      </w:pPr>
      <w:r w:rsidRPr="00AC4E91">
        <w:rPr>
          <w:rFonts w:ascii="Times New Roman" w:hAnsi="Times New Roman" w:cs="Times New Roman"/>
          <w:iCs/>
        </w:rPr>
        <w:t>проявлять уважение и готовность выполнять совместно установленные договоренности (традиции) в семье, в классном и школьном коллективах;</w:t>
      </w:r>
    </w:p>
    <w:p w:rsidR="001A2E9F" w:rsidRPr="00AC4E91" w:rsidRDefault="001A2E9F" w:rsidP="001A2E9F">
      <w:pPr>
        <w:numPr>
          <w:ilvl w:val="0"/>
          <w:numId w:val="83"/>
        </w:numPr>
        <w:spacing w:after="0" w:line="240" w:lineRule="auto"/>
        <w:rPr>
          <w:rFonts w:ascii="Times New Roman" w:hAnsi="Times New Roman" w:cs="Times New Roman"/>
          <w:iCs/>
        </w:rPr>
      </w:pPr>
      <w:r w:rsidRPr="00AC4E91">
        <w:rPr>
          <w:rFonts w:ascii="Times New Roman" w:hAnsi="Times New Roman" w:cs="Times New Roman"/>
          <w:iCs/>
        </w:rPr>
        <w:t>оценивать характер взаимоотношений в семье, в классном и школьном коллективах.</w:t>
      </w:r>
    </w:p>
    <w:p w:rsidR="001A2E9F" w:rsidRPr="00AC4E91" w:rsidRDefault="001A2E9F" w:rsidP="001A2E9F">
      <w:pPr>
        <w:spacing w:after="0"/>
        <w:rPr>
          <w:rFonts w:ascii="Times New Roman" w:hAnsi="Times New Roman" w:cs="Times New Roman"/>
          <w:bCs/>
        </w:rPr>
      </w:pPr>
      <w:r w:rsidRPr="00AC4E91">
        <w:rPr>
          <w:rFonts w:ascii="Times New Roman" w:hAnsi="Times New Roman" w:cs="Times New Roman"/>
          <w:bCs/>
        </w:rPr>
        <w:t xml:space="preserve">В результате </w:t>
      </w:r>
      <w:r w:rsidRPr="00AC4E91">
        <w:rPr>
          <w:rFonts w:ascii="Times New Roman" w:hAnsi="Times New Roman" w:cs="Times New Roman"/>
          <w:b/>
          <w:bCs/>
        </w:rPr>
        <w:t>изучения раздела «Правила безопасного поведения</w:t>
      </w:r>
      <w:r w:rsidRPr="00AC4E91">
        <w:rPr>
          <w:rFonts w:ascii="Times New Roman" w:hAnsi="Times New Roman" w:cs="Times New Roman"/>
          <w:bCs/>
        </w:rPr>
        <w:t>» обучающиеся научатся:</w:t>
      </w:r>
    </w:p>
    <w:p w:rsidR="001A2E9F" w:rsidRPr="00AC4E91" w:rsidRDefault="001A2E9F" w:rsidP="001A2E9F">
      <w:pPr>
        <w:numPr>
          <w:ilvl w:val="0"/>
          <w:numId w:val="84"/>
        </w:numPr>
        <w:spacing w:after="0" w:line="240" w:lineRule="auto"/>
        <w:rPr>
          <w:rFonts w:ascii="Times New Roman" w:hAnsi="Times New Roman" w:cs="Times New Roman"/>
        </w:rPr>
      </w:pPr>
      <w:r w:rsidRPr="00AC4E91">
        <w:rPr>
          <w:rFonts w:ascii="Times New Roman" w:hAnsi="Times New Roman" w:cs="Times New Roman"/>
        </w:rPr>
        <w:t>понимать необходимость соблюдения режима дня и питания, правил личной гигиены;</w:t>
      </w:r>
    </w:p>
    <w:p w:rsidR="001A2E9F" w:rsidRPr="00AC4E91" w:rsidRDefault="001A2E9F" w:rsidP="001A2E9F">
      <w:pPr>
        <w:numPr>
          <w:ilvl w:val="0"/>
          <w:numId w:val="84"/>
        </w:numPr>
        <w:spacing w:after="0" w:line="240" w:lineRule="auto"/>
        <w:rPr>
          <w:rFonts w:ascii="Times New Roman" w:hAnsi="Times New Roman" w:cs="Times New Roman"/>
        </w:rPr>
      </w:pPr>
      <w:r w:rsidRPr="00AC4E91">
        <w:rPr>
          <w:rFonts w:ascii="Times New Roman" w:hAnsi="Times New Roman" w:cs="Times New Roman"/>
        </w:rPr>
        <w:t>понимать необходимость соблюдения правил безопасного поведения на улице и в быту, в природе;</w:t>
      </w:r>
    </w:p>
    <w:p w:rsidR="001A2E9F" w:rsidRPr="00AC4E91" w:rsidRDefault="001A2E9F" w:rsidP="001A2E9F">
      <w:pPr>
        <w:numPr>
          <w:ilvl w:val="0"/>
          <w:numId w:val="84"/>
        </w:numPr>
        <w:spacing w:after="0" w:line="240" w:lineRule="auto"/>
        <w:rPr>
          <w:rFonts w:ascii="Times New Roman" w:hAnsi="Times New Roman" w:cs="Times New Roman"/>
        </w:rPr>
      </w:pPr>
      <w:r w:rsidRPr="00AC4E91">
        <w:rPr>
          <w:rFonts w:ascii="Times New Roman" w:hAnsi="Times New Roman" w:cs="Times New Roman"/>
        </w:rPr>
        <w:t>пользоваться простыми навыками самоконтроля и саморегулирования своего самочувствия при простудных заболеваниях;</w:t>
      </w:r>
    </w:p>
    <w:p w:rsidR="001A2E9F" w:rsidRPr="00AC4E91" w:rsidRDefault="001A2E9F" w:rsidP="001A2E9F">
      <w:pPr>
        <w:numPr>
          <w:ilvl w:val="0"/>
          <w:numId w:val="84"/>
        </w:numPr>
        <w:spacing w:after="0" w:line="240" w:lineRule="auto"/>
        <w:rPr>
          <w:rFonts w:ascii="Times New Roman" w:hAnsi="Times New Roman" w:cs="Times New Roman"/>
        </w:rPr>
      </w:pPr>
      <w:r w:rsidRPr="00AC4E91">
        <w:rPr>
          <w:rFonts w:ascii="Times New Roman" w:hAnsi="Times New Roman" w:cs="Times New Roman"/>
        </w:rPr>
        <w:t>работать с оглавлением учебника: находить нужную информацию о правилах безопасного поведения.</w:t>
      </w:r>
    </w:p>
    <w:p w:rsidR="001A2E9F" w:rsidRPr="00AC4E91" w:rsidRDefault="001A2E9F" w:rsidP="001A2E9F">
      <w:pPr>
        <w:spacing w:after="0"/>
        <w:rPr>
          <w:rFonts w:ascii="Times New Roman" w:hAnsi="Times New Roman" w:cs="Times New Roman"/>
          <w:bCs/>
        </w:rPr>
      </w:pPr>
      <w:proofErr w:type="gramStart"/>
      <w:r w:rsidRPr="00AC4E91">
        <w:rPr>
          <w:rFonts w:ascii="Times New Roman" w:hAnsi="Times New Roman" w:cs="Times New Roman"/>
          <w:bCs/>
        </w:rPr>
        <w:t>Обучающиеся</w:t>
      </w:r>
      <w:proofErr w:type="gramEnd"/>
      <w:r w:rsidRPr="00AC4E91">
        <w:rPr>
          <w:rFonts w:ascii="Times New Roman" w:hAnsi="Times New Roman" w:cs="Times New Roman"/>
          <w:bCs/>
        </w:rPr>
        <w:t xml:space="preserve"> получат возможность научиться:</w:t>
      </w:r>
    </w:p>
    <w:p w:rsidR="001A2E9F" w:rsidRPr="00AC4E91" w:rsidRDefault="001A2E9F" w:rsidP="001A2E9F">
      <w:pPr>
        <w:numPr>
          <w:ilvl w:val="0"/>
          <w:numId w:val="84"/>
        </w:numPr>
        <w:spacing w:after="0" w:line="240" w:lineRule="auto"/>
        <w:rPr>
          <w:rFonts w:ascii="Times New Roman" w:hAnsi="Times New Roman" w:cs="Times New Roman"/>
        </w:rPr>
      </w:pPr>
      <w:r w:rsidRPr="00AC4E91">
        <w:rPr>
          <w:rFonts w:ascii="Times New Roman" w:hAnsi="Times New Roman" w:cs="Times New Roman"/>
        </w:rPr>
        <w:t xml:space="preserve">пользоваться простыми навыками самоконтроля и саморегулирования своего самочувствия для сохранения здоровья, осознанно выполнять режим дня, правила рационального питания и личной гигиены; </w:t>
      </w:r>
    </w:p>
    <w:p w:rsidR="001A2E9F" w:rsidRPr="00AC4E91" w:rsidRDefault="001A2E9F" w:rsidP="001A2E9F">
      <w:pPr>
        <w:numPr>
          <w:ilvl w:val="0"/>
          <w:numId w:val="84"/>
        </w:numPr>
        <w:spacing w:after="0" w:line="240" w:lineRule="auto"/>
        <w:rPr>
          <w:rFonts w:ascii="Times New Roman" w:hAnsi="Times New Roman" w:cs="Times New Roman"/>
        </w:rPr>
      </w:pPr>
      <w:r w:rsidRPr="00AC4E91">
        <w:rPr>
          <w:rFonts w:ascii="Times New Roman" w:hAnsi="Times New Roman" w:cs="Times New Roman"/>
        </w:rPr>
        <w:t>соблюдать правила безопасного поведения на улице и в быту;</w:t>
      </w:r>
    </w:p>
    <w:p w:rsidR="001A2E9F" w:rsidRPr="00AC4E91" w:rsidRDefault="001A2E9F" w:rsidP="001A2E9F">
      <w:pPr>
        <w:numPr>
          <w:ilvl w:val="0"/>
          <w:numId w:val="84"/>
        </w:numPr>
        <w:spacing w:after="0" w:line="240" w:lineRule="auto"/>
        <w:rPr>
          <w:rFonts w:ascii="Times New Roman" w:hAnsi="Times New Roman" w:cs="Times New Roman"/>
        </w:rPr>
      </w:pPr>
      <w:r w:rsidRPr="00AC4E91">
        <w:rPr>
          <w:rFonts w:ascii="Times New Roman" w:hAnsi="Times New Roman" w:cs="Times New Roman"/>
        </w:rPr>
        <w:t>выполнять правила безопасного поведения в природе.</w:t>
      </w:r>
    </w:p>
    <w:p w:rsidR="001A2E9F" w:rsidRPr="00AC4E91" w:rsidRDefault="001A2E9F" w:rsidP="001A2E9F">
      <w:pPr>
        <w:pStyle w:val="35"/>
        <w:spacing w:before="120"/>
        <w:ind w:firstLine="284"/>
        <w:jc w:val="left"/>
        <w:rPr>
          <w:sz w:val="22"/>
          <w:szCs w:val="22"/>
        </w:rPr>
      </w:pPr>
      <w:r w:rsidRPr="00AC4E91">
        <w:rPr>
          <w:sz w:val="22"/>
          <w:szCs w:val="22"/>
        </w:rPr>
        <w:t>3 класс</w:t>
      </w:r>
    </w:p>
    <w:p w:rsidR="001A2E9F" w:rsidRPr="00AC4E91" w:rsidRDefault="001A2E9F" w:rsidP="001A2E9F">
      <w:pPr>
        <w:pStyle w:val="35"/>
        <w:spacing w:before="120"/>
        <w:ind w:firstLine="284"/>
        <w:jc w:val="left"/>
        <w:rPr>
          <w:sz w:val="22"/>
          <w:szCs w:val="22"/>
        </w:rPr>
      </w:pPr>
    </w:p>
    <w:p w:rsidR="001A2E9F" w:rsidRPr="00AC4E91" w:rsidRDefault="001A2E9F" w:rsidP="001A2E9F">
      <w:pPr>
        <w:spacing w:after="0"/>
        <w:ind w:firstLine="284"/>
        <w:rPr>
          <w:rFonts w:ascii="Times New Roman" w:hAnsi="Times New Roman" w:cs="Times New Roman"/>
        </w:rPr>
      </w:pPr>
      <w:r w:rsidRPr="00AC4E91">
        <w:rPr>
          <w:rFonts w:ascii="Times New Roman" w:hAnsi="Times New Roman" w:cs="Times New Roman"/>
          <w:b/>
        </w:rPr>
        <w:t>Личностными результатами</w:t>
      </w:r>
      <w:r w:rsidRPr="00AC4E91">
        <w:rPr>
          <w:rFonts w:ascii="Times New Roman" w:hAnsi="Times New Roman" w:cs="Times New Roman"/>
        </w:rPr>
        <w:t xml:space="preserve"> изучения курса «Окружающий мир» в 3  классе является формирование следующих умений: </w:t>
      </w:r>
    </w:p>
    <w:p w:rsidR="001A2E9F" w:rsidRPr="00AC4E91" w:rsidRDefault="001A2E9F" w:rsidP="001A2E9F">
      <w:pPr>
        <w:pStyle w:val="35"/>
        <w:numPr>
          <w:ilvl w:val="0"/>
          <w:numId w:val="129"/>
        </w:numPr>
        <w:spacing w:before="0"/>
        <w:jc w:val="left"/>
        <w:rPr>
          <w:b w:val="0"/>
          <w:sz w:val="22"/>
          <w:szCs w:val="22"/>
        </w:rPr>
      </w:pPr>
      <w:r w:rsidRPr="00AC4E91">
        <w:rPr>
          <w:b w:val="0"/>
          <w:sz w:val="22"/>
          <w:szCs w:val="22"/>
        </w:rPr>
        <w:t>Объяснять с позиции общечеловеческих нравственных ценностей, почему конкретные простые поступки можно оценить как хорошие или плохие.</w:t>
      </w:r>
    </w:p>
    <w:p w:rsidR="001A2E9F" w:rsidRPr="00AC4E91" w:rsidRDefault="001A2E9F" w:rsidP="001A2E9F">
      <w:pPr>
        <w:pStyle w:val="35"/>
        <w:numPr>
          <w:ilvl w:val="0"/>
          <w:numId w:val="130"/>
        </w:numPr>
        <w:spacing w:before="0"/>
        <w:jc w:val="left"/>
        <w:rPr>
          <w:b w:val="0"/>
          <w:sz w:val="22"/>
          <w:szCs w:val="22"/>
        </w:rPr>
      </w:pPr>
      <w:r w:rsidRPr="00AC4E91">
        <w:rPr>
          <w:b w:val="0"/>
          <w:sz w:val="22"/>
          <w:szCs w:val="22"/>
        </w:rPr>
        <w:t>Самостоятельно определять и высказывать самые простые общие для всех людей правила поведения (основы общечеловеческих нравственных ценностей).</w:t>
      </w:r>
    </w:p>
    <w:p w:rsidR="001A2E9F" w:rsidRPr="00AC4E91" w:rsidRDefault="001A2E9F" w:rsidP="001A2E9F">
      <w:pPr>
        <w:spacing w:after="0"/>
        <w:rPr>
          <w:rFonts w:ascii="Times New Roman" w:hAnsi="Times New Roman" w:cs="Times New Roman"/>
        </w:rPr>
      </w:pPr>
      <w:proofErr w:type="gramStart"/>
      <w:r w:rsidRPr="00AC4E91">
        <w:rPr>
          <w:rFonts w:ascii="Times New Roman" w:hAnsi="Times New Roman" w:cs="Times New Roman"/>
          <w:bCs/>
        </w:rPr>
        <w:t>Обучающи</w:t>
      </w:r>
      <w:r w:rsidRPr="00AC4E91">
        <w:rPr>
          <w:rFonts w:ascii="Times New Roman" w:hAnsi="Times New Roman" w:cs="Times New Roman"/>
        </w:rPr>
        <w:t>еся</w:t>
      </w:r>
      <w:proofErr w:type="gramEnd"/>
      <w:r w:rsidRPr="00AC4E91">
        <w:rPr>
          <w:rFonts w:ascii="Times New Roman" w:hAnsi="Times New Roman" w:cs="Times New Roman"/>
        </w:rPr>
        <w:t xml:space="preserve"> получат возможность научиться:</w:t>
      </w:r>
    </w:p>
    <w:p w:rsidR="001A2E9F" w:rsidRPr="00AC4E91" w:rsidRDefault="001A2E9F" w:rsidP="001A2E9F">
      <w:pPr>
        <w:pStyle w:val="35"/>
        <w:numPr>
          <w:ilvl w:val="0"/>
          <w:numId w:val="132"/>
        </w:numPr>
        <w:spacing w:before="0"/>
        <w:jc w:val="left"/>
        <w:rPr>
          <w:b w:val="0"/>
          <w:sz w:val="22"/>
          <w:szCs w:val="22"/>
        </w:rPr>
      </w:pPr>
      <w:r w:rsidRPr="00AC4E91">
        <w:rPr>
          <w:b w:val="0"/>
          <w:sz w:val="22"/>
          <w:szCs w:val="22"/>
        </w:rPr>
        <w:lastRenderedPageBreak/>
        <w:t>Самостоятельно формулировать цели урока после предварительного обсуждения.</w:t>
      </w:r>
    </w:p>
    <w:p w:rsidR="001A2E9F" w:rsidRPr="00AC4E91" w:rsidRDefault="001A2E9F" w:rsidP="001A2E9F">
      <w:pPr>
        <w:pStyle w:val="35"/>
        <w:numPr>
          <w:ilvl w:val="0"/>
          <w:numId w:val="133"/>
        </w:numPr>
        <w:spacing w:before="0"/>
        <w:jc w:val="left"/>
        <w:rPr>
          <w:b w:val="0"/>
          <w:sz w:val="22"/>
          <w:szCs w:val="22"/>
        </w:rPr>
      </w:pPr>
      <w:r w:rsidRPr="00AC4E91">
        <w:rPr>
          <w:b w:val="0"/>
          <w:sz w:val="22"/>
          <w:szCs w:val="22"/>
        </w:rPr>
        <w:t>Совместно с учителем обнаруживать и формулировать учебную проблему.</w:t>
      </w:r>
    </w:p>
    <w:p w:rsidR="001A2E9F" w:rsidRPr="00AC4E91" w:rsidRDefault="001A2E9F" w:rsidP="001A2E9F">
      <w:pPr>
        <w:pStyle w:val="35"/>
        <w:numPr>
          <w:ilvl w:val="0"/>
          <w:numId w:val="134"/>
        </w:numPr>
        <w:spacing w:before="0"/>
        <w:jc w:val="left"/>
        <w:rPr>
          <w:b w:val="0"/>
          <w:sz w:val="22"/>
          <w:szCs w:val="22"/>
        </w:rPr>
      </w:pPr>
      <w:r w:rsidRPr="00AC4E91">
        <w:rPr>
          <w:b w:val="0"/>
          <w:sz w:val="22"/>
          <w:szCs w:val="22"/>
        </w:rPr>
        <w:t>Составлять план решения проблемы (задачи) совместно с учителем.</w:t>
      </w:r>
    </w:p>
    <w:p w:rsidR="001A2E9F" w:rsidRPr="00AC4E91" w:rsidRDefault="001A2E9F" w:rsidP="001A2E9F">
      <w:pPr>
        <w:pStyle w:val="35"/>
        <w:numPr>
          <w:ilvl w:val="0"/>
          <w:numId w:val="135"/>
        </w:numPr>
        <w:spacing w:before="0"/>
        <w:jc w:val="left"/>
        <w:rPr>
          <w:b w:val="0"/>
          <w:sz w:val="22"/>
          <w:szCs w:val="22"/>
        </w:rPr>
      </w:pPr>
      <w:r w:rsidRPr="00AC4E91">
        <w:rPr>
          <w:b w:val="0"/>
          <w:sz w:val="22"/>
          <w:szCs w:val="22"/>
        </w:rPr>
        <w:t>Работая по плану, сверять свои действия с целью и, при необходимости, исправлять ошибки с помощью учителя.</w:t>
      </w:r>
    </w:p>
    <w:p w:rsidR="001A2E9F" w:rsidRPr="00AC4E91" w:rsidRDefault="001A2E9F" w:rsidP="001A2E9F">
      <w:pPr>
        <w:pStyle w:val="35"/>
        <w:numPr>
          <w:ilvl w:val="0"/>
          <w:numId w:val="136"/>
        </w:numPr>
        <w:spacing w:before="0"/>
        <w:jc w:val="left"/>
        <w:rPr>
          <w:b w:val="0"/>
          <w:sz w:val="22"/>
          <w:szCs w:val="22"/>
        </w:rPr>
      </w:pPr>
      <w:r w:rsidRPr="00AC4E91">
        <w:rPr>
          <w:b w:val="0"/>
          <w:sz w:val="22"/>
          <w:szCs w:val="22"/>
        </w:rPr>
        <w:t>В диалоге с учителем вырабатывать критерии оценки и определять степень успешности выполнения своей работы и работы всех, исходя из имеющихся критериев.</w:t>
      </w:r>
    </w:p>
    <w:p w:rsidR="001A2E9F" w:rsidRPr="00AC4E91" w:rsidRDefault="001A2E9F" w:rsidP="001A2E9F">
      <w:pPr>
        <w:pStyle w:val="35"/>
        <w:numPr>
          <w:ilvl w:val="0"/>
          <w:numId w:val="128"/>
        </w:numPr>
        <w:spacing w:before="0"/>
        <w:jc w:val="left"/>
        <w:rPr>
          <w:b w:val="0"/>
          <w:sz w:val="22"/>
          <w:szCs w:val="22"/>
        </w:rPr>
      </w:pPr>
      <w:r w:rsidRPr="00AC4E91">
        <w:rPr>
          <w:b w:val="0"/>
          <w:sz w:val="22"/>
          <w:szCs w:val="22"/>
        </w:rPr>
        <w:t>Оценивать</w:t>
      </w:r>
      <w:r w:rsidRPr="00AC4E91">
        <w:rPr>
          <w:sz w:val="22"/>
          <w:szCs w:val="22"/>
        </w:rPr>
        <w:t xml:space="preserve"> </w:t>
      </w:r>
      <w:r w:rsidRPr="00AC4E91">
        <w:rPr>
          <w:b w:val="0"/>
          <w:sz w:val="22"/>
          <w:szCs w:val="22"/>
        </w:rPr>
        <w:t>жизненные ситуации (поступки людей) с точки зрения общепринятых норм и ценностей: учиться отделять поступки от самого человека.</w:t>
      </w:r>
    </w:p>
    <w:p w:rsidR="001A2E9F" w:rsidRPr="00AC4E91" w:rsidRDefault="001A2E9F" w:rsidP="001A2E9F">
      <w:pPr>
        <w:pStyle w:val="35"/>
        <w:spacing w:before="0"/>
        <w:ind w:left="644"/>
        <w:jc w:val="left"/>
        <w:rPr>
          <w:b w:val="0"/>
          <w:sz w:val="22"/>
          <w:szCs w:val="22"/>
        </w:rPr>
      </w:pPr>
    </w:p>
    <w:p w:rsidR="001A2E9F" w:rsidRPr="00AC4E91" w:rsidRDefault="001A2E9F" w:rsidP="001A2E9F">
      <w:pPr>
        <w:pStyle w:val="35"/>
        <w:spacing w:before="0"/>
        <w:ind w:firstLine="284"/>
        <w:jc w:val="left"/>
        <w:rPr>
          <w:sz w:val="22"/>
          <w:szCs w:val="22"/>
        </w:rPr>
      </w:pPr>
      <w:r w:rsidRPr="00AC4E91">
        <w:rPr>
          <w:sz w:val="22"/>
          <w:szCs w:val="22"/>
        </w:rPr>
        <w:t>Регулятивные УУД:</w:t>
      </w:r>
    </w:p>
    <w:p w:rsidR="001A2E9F" w:rsidRPr="00AC4E91" w:rsidRDefault="001A2E9F" w:rsidP="001A2E9F">
      <w:pPr>
        <w:pStyle w:val="35"/>
        <w:numPr>
          <w:ilvl w:val="0"/>
          <w:numId w:val="132"/>
        </w:numPr>
        <w:spacing w:before="0"/>
        <w:jc w:val="left"/>
        <w:rPr>
          <w:b w:val="0"/>
          <w:sz w:val="22"/>
          <w:szCs w:val="22"/>
        </w:rPr>
      </w:pPr>
      <w:r w:rsidRPr="00AC4E91">
        <w:rPr>
          <w:b w:val="0"/>
          <w:sz w:val="22"/>
          <w:szCs w:val="22"/>
        </w:rPr>
        <w:t>Самостоятельно формулировать цели урока после предварительного обсуждения.</w:t>
      </w:r>
    </w:p>
    <w:p w:rsidR="001A2E9F" w:rsidRPr="00AC4E91" w:rsidRDefault="001A2E9F" w:rsidP="001A2E9F">
      <w:pPr>
        <w:pStyle w:val="35"/>
        <w:numPr>
          <w:ilvl w:val="0"/>
          <w:numId w:val="133"/>
        </w:numPr>
        <w:spacing w:before="0"/>
        <w:jc w:val="left"/>
        <w:rPr>
          <w:b w:val="0"/>
          <w:sz w:val="22"/>
          <w:szCs w:val="22"/>
        </w:rPr>
      </w:pPr>
      <w:r w:rsidRPr="00AC4E91">
        <w:rPr>
          <w:b w:val="0"/>
          <w:sz w:val="22"/>
          <w:szCs w:val="22"/>
        </w:rPr>
        <w:t>Совместно с учителем обнаруживать и формулировать учебную проблему.</w:t>
      </w:r>
    </w:p>
    <w:p w:rsidR="001A2E9F" w:rsidRPr="00AC4E91" w:rsidRDefault="001A2E9F" w:rsidP="001A2E9F">
      <w:pPr>
        <w:spacing w:after="0"/>
        <w:rPr>
          <w:rFonts w:ascii="Times New Roman" w:hAnsi="Times New Roman" w:cs="Times New Roman"/>
        </w:rPr>
      </w:pPr>
      <w:proofErr w:type="gramStart"/>
      <w:r w:rsidRPr="00AC4E91">
        <w:rPr>
          <w:rFonts w:ascii="Times New Roman" w:hAnsi="Times New Roman" w:cs="Times New Roman"/>
          <w:bCs/>
        </w:rPr>
        <w:t>Обучающи</w:t>
      </w:r>
      <w:r w:rsidRPr="00AC4E91">
        <w:rPr>
          <w:rFonts w:ascii="Times New Roman" w:hAnsi="Times New Roman" w:cs="Times New Roman"/>
        </w:rPr>
        <w:t>еся</w:t>
      </w:r>
      <w:proofErr w:type="gramEnd"/>
      <w:r w:rsidRPr="00AC4E91">
        <w:rPr>
          <w:rFonts w:ascii="Times New Roman" w:hAnsi="Times New Roman" w:cs="Times New Roman"/>
        </w:rPr>
        <w:t xml:space="preserve"> получат возможность научиться:</w:t>
      </w:r>
    </w:p>
    <w:p w:rsidR="001A2E9F" w:rsidRPr="00AC4E91" w:rsidRDefault="001A2E9F" w:rsidP="001A2E9F">
      <w:pPr>
        <w:pStyle w:val="35"/>
        <w:numPr>
          <w:ilvl w:val="0"/>
          <w:numId w:val="134"/>
        </w:numPr>
        <w:spacing w:before="0"/>
        <w:jc w:val="left"/>
        <w:rPr>
          <w:b w:val="0"/>
          <w:sz w:val="22"/>
          <w:szCs w:val="22"/>
        </w:rPr>
      </w:pPr>
      <w:r w:rsidRPr="00AC4E91">
        <w:rPr>
          <w:b w:val="0"/>
          <w:sz w:val="22"/>
          <w:szCs w:val="22"/>
        </w:rPr>
        <w:t>Составлять план решения проблемы (задачи) совместно с учителем.</w:t>
      </w:r>
    </w:p>
    <w:p w:rsidR="001A2E9F" w:rsidRPr="00AC4E91" w:rsidRDefault="001A2E9F" w:rsidP="001A2E9F">
      <w:pPr>
        <w:pStyle w:val="35"/>
        <w:numPr>
          <w:ilvl w:val="0"/>
          <w:numId w:val="135"/>
        </w:numPr>
        <w:spacing w:before="0"/>
        <w:jc w:val="left"/>
        <w:rPr>
          <w:b w:val="0"/>
          <w:sz w:val="22"/>
          <w:szCs w:val="22"/>
        </w:rPr>
      </w:pPr>
      <w:r w:rsidRPr="00AC4E91">
        <w:rPr>
          <w:b w:val="0"/>
          <w:sz w:val="22"/>
          <w:szCs w:val="22"/>
        </w:rPr>
        <w:t>Работая по плану, сверять свои действия с целью и, при необходимости, исправлять ошибки с помощью учителя.</w:t>
      </w:r>
    </w:p>
    <w:p w:rsidR="001A2E9F" w:rsidRPr="00AC4E91" w:rsidRDefault="001A2E9F" w:rsidP="001A2E9F">
      <w:pPr>
        <w:pStyle w:val="35"/>
        <w:spacing w:before="0"/>
        <w:ind w:left="644"/>
        <w:jc w:val="left"/>
        <w:rPr>
          <w:b w:val="0"/>
          <w:sz w:val="22"/>
          <w:szCs w:val="22"/>
        </w:rPr>
      </w:pPr>
    </w:p>
    <w:p w:rsidR="001A2E9F" w:rsidRPr="00AC4E91" w:rsidRDefault="001A2E9F" w:rsidP="001A2E9F">
      <w:pPr>
        <w:pStyle w:val="35"/>
        <w:spacing w:before="0"/>
        <w:ind w:firstLine="284"/>
        <w:jc w:val="left"/>
        <w:rPr>
          <w:sz w:val="22"/>
          <w:szCs w:val="22"/>
        </w:rPr>
      </w:pPr>
      <w:r w:rsidRPr="00AC4E91">
        <w:rPr>
          <w:sz w:val="22"/>
          <w:szCs w:val="22"/>
        </w:rPr>
        <w:t>Познавательные УУД:</w:t>
      </w:r>
    </w:p>
    <w:p w:rsidR="001A2E9F" w:rsidRPr="00AC4E91" w:rsidRDefault="001A2E9F" w:rsidP="001A2E9F">
      <w:pPr>
        <w:pStyle w:val="35"/>
        <w:numPr>
          <w:ilvl w:val="0"/>
          <w:numId w:val="137"/>
        </w:numPr>
        <w:spacing w:before="0"/>
        <w:jc w:val="left"/>
        <w:rPr>
          <w:b w:val="0"/>
          <w:sz w:val="22"/>
          <w:szCs w:val="22"/>
        </w:rPr>
      </w:pPr>
      <w:r w:rsidRPr="00AC4E91">
        <w:rPr>
          <w:b w:val="0"/>
          <w:sz w:val="22"/>
          <w:szCs w:val="22"/>
        </w:rPr>
        <w:t>Ориентироваться в своей системе знаний: самостоятельно предполагать, какая информация нужна для решения учебной задачи в один шаг.</w:t>
      </w:r>
    </w:p>
    <w:p w:rsidR="001A2E9F" w:rsidRPr="00AC4E91" w:rsidRDefault="001A2E9F" w:rsidP="001A2E9F">
      <w:pPr>
        <w:pStyle w:val="35"/>
        <w:numPr>
          <w:ilvl w:val="0"/>
          <w:numId w:val="138"/>
        </w:numPr>
        <w:spacing w:before="0"/>
        <w:jc w:val="left"/>
        <w:rPr>
          <w:b w:val="0"/>
          <w:sz w:val="22"/>
          <w:szCs w:val="22"/>
        </w:rPr>
      </w:pPr>
      <w:r w:rsidRPr="00AC4E91">
        <w:rPr>
          <w:b w:val="0"/>
          <w:sz w:val="22"/>
          <w:szCs w:val="22"/>
        </w:rPr>
        <w:t>Отбирать необходимые для решения учебной задачи  источники информации среди предложенных учителем словарей, энциклопедий, справочников.</w:t>
      </w:r>
    </w:p>
    <w:p w:rsidR="001A2E9F" w:rsidRPr="00AC4E91" w:rsidRDefault="001A2E9F" w:rsidP="001A2E9F">
      <w:pPr>
        <w:pStyle w:val="35"/>
        <w:numPr>
          <w:ilvl w:val="0"/>
          <w:numId w:val="139"/>
        </w:numPr>
        <w:spacing w:before="0"/>
        <w:jc w:val="left"/>
        <w:rPr>
          <w:b w:val="0"/>
          <w:sz w:val="22"/>
          <w:szCs w:val="22"/>
        </w:rPr>
      </w:pPr>
      <w:r w:rsidRPr="00AC4E91">
        <w:rPr>
          <w:b w:val="0"/>
          <w:sz w:val="22"/>
          <w:szCs w:val="22"/>
        </w:rPr>
        <w:t>Добывать новые знания: извлекать информацию, представленную в разных формах (текст, таблица, схема, иллюстрация и др.).</w:t>
      </w:r>
    </w:p>
    <w:p w:rsidR="001A2E9F" w:rsidRPr="00AC4E91" w:rsidRDefault="001A2E9F" w:rsidP="001A2E9F">
      <w:pPr>
        <w:pStyle w:val="35"/>
        <w:numPr>
          <w:ilvl w:val="0"/>
          <w:numId w:val="140"/>
        </w:numPr>
        <w:spacing w:before="0"/>
        <w:jc w:val="left"/>
        <w:rPr>
          <w:b w:val="0"/>
          <w:sz w:val="22"/>
          <w:szCs w:val="22"/>
        </w:rPr>
      </w:pPr>
      <w:r w:rsidRPr="00AC4E91">
        <w:rPr>
          <w:b w:val="0"/>
          <w:sz w:val="22"/>
          <w:szCs w:val="22"/>
        </w:rPr>
        <w:t>Перерабатывать полученную информацию: сравнивать и  группировать факты и явления;</w:t>
      </w:r>
      <w:r w:rsidRPr="00AC4E91">
        <w:rPr>
          <w:sz w:val="22"/>
          <w:szCs w:val="22"/>
        </w:rPr>
        <w:t xml:space="preserve"> </w:t>
      </w:r>
      <w:r w:rsidRPr="00AC4E91">
        <w:rPr>
          <w:b w:val="0"/>
          <w:sz w:val="22"/>
          <w:szCs w:val="22"/>
        </w:rPr>
        <w:t>определять причины явлений, событий.</w:t>
      </w:r>
    </w:p>
    <w:p w:rsidR="001A2E9F" w:rsidRPr="00AC4E91" w:rsidRDefault="001A2E9F" w:rsidP="001A2E9F">
      <w:pPr>
        <w:pStyle w:val="35"/>
        <w:numPr>
          <w:ilvl w:val="0"/>
          <w:numId w:val="141"/>
        </w:numPr>
        <w:spacing w:before="0"/>
        <w:jc w:val="left"/>
        <w:rPr>
          <w:b w:val="0"/>
          <w:sz w:val="22"/>
          <w:szCs w:val="22"/>
        </w:rPr>
      </w:pPr>
      <w:r w:rsidRPr="00AC4E91">
        <w:rPr>
          <w:b w:val="0"/>
          <w:sz w:val="22"/>
          <w:szCs w:val="22"/>
        </w:rPr>
        <w:t>Перерабатывать полученную информацию: делать выводы на основе обобщения   знаний.</w:t>
      </w:r>
    </w:p>
    <w:p w:rsidR="001A2E9F" w:rsidRPr="00AC4E91" w:rsidRDefault="001A2E9F" w:rsidP="001A2E9F">
      <w:pPr>
        <w:spacing w:after="0"/>
        <w:rPr>
          <w:rFonts w:ascii="Times New Roman" w:hAnsi="Times New Roman" w:cs="Times New Roman"/>
        </w:rPr>
      </w:pPr>
      <w:proofErr w:type="gramStart"/>
      <w:r w:rsidRPr="00AC4E91">
        <w:rPr>
          <w:rFonts w:ascii="Times New Roman" w:hAnsi="Times New Roman" w:cs="Times New Roman"/>
          <w:bCs/>
        </w:rPr>
        <w:t>Обучающи</w:t>
      </w:r>
      <w:r w:rsidRPr="00AC4E91">
        <w:rPr>
          <w:rFonts w:ascii="Times New Roman" w:hAnsi="Times New Roman" w:cs="Times New Roman"/>
        </w:rPr>
        <w:t>еся</w:t>
      </w:r>
      <w:proofErr w:type="gramEnd"/>
      <w:r w:rsidRPr="00AC4E91">
        <w:rPr>
          <w:rFonts w:ascii="Times New Roman" w:hAnsi="Times New Roman" w:cs="Times New Roman"/>
        </w:rPr>
        <w:t xml:space="preserve"> получат возможность научиться:</w:t>
      </w:r>
    </w:p>
    <w:p w:rsidR="001A2E9F" w:rsidRPr="00AC4E91" w:rsidRDefault="001A2E9F" w:rsidP="001A2E9F">
      <w:pPr>
        <w:pStyle w:val="35"/>
        <w:numPr>
          <w:ilvl w:val="0"/>
          <w:numId w:val="140"/>
        </w:numPr>
        <w:spacing w:before="0"/>
        <w:jc w:val="left"/>
        <w:rPr>
          <w:b w:val="0"/>
          <w:sz w:val="22"/>
          <w:szCs w:val="22"/>
        </w:rPr>
      </w:pPr>
      <w:r w:rsidRPr="00AC4E91">
        <w:rPr>
          <w:b w:val="0"/>
          <w:sz w:val="22"/>
          <w:szCs w:val="22"/>
        </w:rPr>
        <w:t>Перерабатывать полученную информацию: сравнивать и  группировать факты и явления;</w:t>
      </w:r>
      <w:r w:rsidRPr="00AC4E91">
        <w:rPr>
          <w:sz w:val="22"/>
          <w:szCs w:val="22"/>
        </w:rPr>
        <w:t xml:space="preserve"> </w:t>
      </w:r>
      <w:r w:rsidRPr="00AC4E91">
        <w:rPr>
          <w:b w:val="0"/>
          <w:sz w:val="22"/>
          <w:szCs w:val="22"/>
        </w:rPr>
        <w:t>определять причины явлений, событий.</w:t>
      </w:r>
    </w:p>
    <w:p w:rsidR="001A2E9F" w:rsidRPr="00AC4E91" w:rsidRDefault="001A2E9F" w:rsidP="001A2E9F">
      <w:pPr>
        <w:pStyle w:val="35"/>
        <w:numPr>
          <w:ilvl w:val="0"/>
          <w:numId w:val="141"/>
        </w:numPr>
        <w:spacing w:before="0"/>
        <w:jc w:val="left"/>
        <w:rPr>
          <w:b w:val="0"/>
          <w:sz w:val="22"/>
          <w:szCs w:val="22"/>
        </w:rPr>
      </w:pPr>
      <w:r w:rsidRPr="00AC4E91">
        <w:rPr>
          <w:b w:val="0"/>
          <w:sz w:val="22"/>
          <w:szCs w:val="22"/>
        </w:rPr>
        <w:t>Перерабатывать полученную информацию: делать выводы на основе обобщения   знаний.</w:t>
      </w:r>
    </w:p>
    <w:p w:rsidR="001A2E9F" w:rsidRPr="00AC4E91" w:rsidRDefault="001A2E9F" w:rsidP="001A2E9F">
      <w:pPr>
        <w:pStyle w:val="35"/>
        <w:spacing w:before="0"/>
        <w:ind w:left="644"/>
        <w:jc w:val="left"/>
        <w:rPr>
          <w:b w:val="0"/>
          <w:sz w:val="22"/>
          <w:szCs w:val="22"/>
        </w:rPr>
      </w:pPr>
    </w:p>
    <w:p w:rsidR="001A2E9F" w:rsidRPr="00AC4E91" w:rsidRDefault="001A2E9F" w:rsidP="001A2E9F">
      <w:pPr>
        <w:pStyle w:val="35"/>
        <w:spacing w:before="0"/>
        <w:ind w:firstLine="284"/>
        <w:jc w:val="left"/>
        <w:rPr>
          <w:sz w:val="22"/>
          <w:szCs w:val="22"/>
        </w:rPr>
      </w:pPr>
      <w:r w:rsidRPr="00AC4E91">
        <w:rPr>
          <w:sz w:val="22"/>
          <w:szCs w:val="22"/>
        </w:rPr>
        <w:t>Коммуникативные УУД:</w:t>
      </w:r>
    </w:p>
    <w:p w:rsidR="001A2E9F" w:rsidRPr="00AC4E91" w:rsidRDefault="001A2E9F" w:rsidP="001A2E9F">
      <w:pPr>
        <w:pStyle w:val="35"/>
        <w:numPr>
          <w:ilvl w:val="0"/>
          <w:numId w:val="144"/>
        </w:numPr>
        <w:spacing w:before="0"/>
        <w:jc w:val="left"/>
        <w:rPr>
          <w:b w:val="0"/>
          <w:sz w:val="22"/>
          <w:szCs w:val="22"/>
        </w:rPr>
      </w:pPr>
      <w:r w:rsidRPr="00AC4E91">
        <w:rPr>
          <w:b w:val="0"/>
          <w:sz w:val="22"/>
          <w:szCs w:val="22"/>
        </w:rPr>
        <w:t>Доносить свою позицию до других: оформлять свои мысли в устной и письменной речи с учётом своих учебных и жизненных речевых ситуаций.</w:t>
      </w:r>
    </w:p>
    <w:p w:rsidR="001A2E9F" w:rsidRPr="00AC4E91" w:rsidRDefault="001A2E9F" w:rsidP="001A2E9F">
      <w:pPr>
        <w:pStyle w:val="35"/>
        <w:numPr>
          <w:ilvl w:val="0"/>
          <w:numId w:val="145"/>
        </w:numPr>
        <w:spacing w:before="0"/>
        <w:jc w:val="left"/>
        <w:rPr>
          <w:b w:val="0"/>
          <w:sz w:val="22"/>
          <w:szCs w:val="22"/>
        </w:rPr>
      </w:pPr>
      <w:r w:rsidRPr="00AC4E91">
        <w:rPr>
          <w:b w:val="0"/>
          <w:sz w:val="22"/>
          <w:szCs w:val="22"/>
        </w:rPr>
        <w:t xml:space="preserve">Доносить свою позицию до других: высказывать свою точку зрения и пытаться её обосновать, приводя аргументы. </w:t>
      </w:r>
    </w:p>
    <w:p w:rsidR="001A2E9F" w:rsidRPr="00AC4E91" w:rsidRDefault="001A2E9F" w:rsidP="001A2E9F">
      <w:pPr>
        <w:spacing w:after="0"/>
        <w:rPr>
          <w:rFonts w:ascii="Times New Roman" w:hAnsi="Times New Roman" w:cs="Times New Roman"/>
        </w:rPr>
      </w:pPr>
      <w:proofErr w:type="gramStart"/>
      <w:r w:rsidRPr="00AC4E91">
        <w:rPr>
          <w:rFonts w:ascii="Times New Roman" w:hAnsi="Times New Roman" w:cs="Times New Roman"/>
          <w:bCs/>
        </w:rPr>
        <w:t>Обучающи</w:t>
      </w:r>
      <w:r w:rsidRPr="00AC4E91">
        <w:rPr>
          <w:rFonts w:ascii="Times New Roman" w:hAnsi="Times New Roman" w:cs="Times New Roman"/>
        </w:rPr>
        <w:t>еся</w:t>
      </w:r>
      <w:proofErr w:type="gramEnd"/>
      <w:r w:rsidRPr="00AC4E91">
        <w:rPr>
          <w:rFonts w:ascii="Times New Roman" w:hAnsi="Times New Roman" w:cs="Times New Roman"/>
        </w:rPr>
        <w:t xml:space="preserve"> получат возможность научиться:</w:t>
      </w:r>
    </w:p>
    <w:p w:rsidR="001A2E9F" w:rsidRPr="00AC4E91" w:rsidRDefault="001A2E9F" w:rsidP="001A2E9F">
      <w:pPr>
        <w:pStyle w:val="35"/>
        <w:numPr>
          <w:ilvl w:val="0"/>
          <w:numId w:val="144"/>
        </w:numPr>
        <w:spacing w:before="0"/>
        <w:jc w:val="left"/>
        <w:rPr>
          <w:b w:val="0"/>
          <w:sz w:val="22"/>
          <w:szCs w:val="22"/>
        </w:rPr>
      </w:pPr>
      <w:r w:rsidRPr="00AC4E91">
        <w:rPr>
          <w:b w:val="0"/>
          <w:sz w:val="22"/>
          <w:szCs w:val="22"/>
        </w:rPr>
        <w:t>Доносить свою позицию до других: оформлять свои мысли в устной и письменной речи с учётом своих учебных и жизненных речевых ситуаций.</w:t>
      </w:r>
    </w:p>
    <w:p w:rsidR="001A2E9F" w:rsidRPr="00AC4E91" w:rsidRDefault="001A2E9F" w:rsidP="001A2E9F">
      <w:pPr>
        <w:pStyle w:val="35"/>
        <w:numPr>
          <w:ilvl w:val="0"/>
          <w:numId w:val="145"/>
        </w:numPr>
        <w:spacing w:before="0"/>
        <w:jc w:val="left"/>
        <w:rPr>
          <w:b w:val="0"/>
          <w:sz w:val="22"/>
          <w:szCs w:val="22"/>
        </w:rPr>
      </w:pPr>
      <w:r w:rsidRPr="00AC4E91">
        <w:rPr>
          <w:b w:val="0"/>
          <w:sz w:val="22"/>
          <w:szCs w:val="22"/>
        </w:rPr>
        <w:t>Доносить свою позицию до других: высказывать свою точку зрения и пытаться её обосновать, приводя аргументы.</w:t>
      </w:r>
    </w:p>
    <w:p w:rsidR="001A2E9F" w:rsidRPr="00AC4E91" w:rsidRDefault="001A2E9F" w:rsidP="001A2E9F">
      <w:pPr>
        <w:pStyle w:val="35"/>
        <w:numPr>
          <w:ilvl w:val="0"/>
          <w:numId w:val="146"/>
        </w:numPr>
        <w:spacing w:before="0"/>
        <w:jc w:val="left"/>
        <w:rPr>
          <w:b w:val="0"/>
          <w:sz w:val="22"/>
          <w:szCs w:val="22"/>
        </w:rPr>
      </w:pPr>
      <w:r w:rsidRPr="00AC4E91">
        <w:rPr>
          <w:b w:val="0"/>
          <w:sz w:val="22"/>
          <w:szCs w:val="22"/>
        </w:rPr>
        <w:t>Слушать других, пытаться принимать другую точку зрения, быть готовым изменить свою точку зрения.</w:t>
      </w:r>
    </w:p>
    <w:p w:rsidR="001A2E9F" w:rsidRPr="00AC4E91" w:rsidRDefault="001A2E9F" w:rsidP="001A2E9F">
      <w:pPr>
        <w:pStyle w:val="35"/>
        <w:numPr>
          <w:ilvl w:val="0"/>
          <w:numId w:val="147"/>
        </w:numPr>
        <w:spacing w:before="0"/>
        <w:jc w:val="left"/>
        <w:rPr>
          <w:b w:val="0"/>
          <w:sz w:val="22"/>
          <w:szCs w:val="22"/>
        </w:rPr>
      </w:pPr>
      <w:r w:rsidRPr="00AC4E91">
        <w:rPr>
          <w:b w:val="0"/>
          <w:sz w:val="22"/>
          <w:szCs w:val="22"/>
        </w:rPr>
        <w:t xml:space="preserve">Читать вслух и про себя тексты учебников и при этом: вести «диалог с автором» (прогнозировать будущее чтение; ставить вопросы к тексту и искать ответы; проверять себя); отделять новое </w:t>
      </w:r>
      <w:proofErr w:type="gramStart"/>
      <w:r w:rsidRPr="00AC4E91">
        <w:rPr>
          <w:b w:val="0"/>
          <w:sz w:val="22"/>
          <w:szCs w:val="22"/>
        </w:rPr>
        <w:t>от</w:t>
      </w:r>
      <w:proofErr w:type="gramEnd"/>
      <w:r w:rsidRPr="00AC4E91">
        <w:rPr>
          <w:b w:val="0"/>
          <w:sz w:val="22"/>
          <w:szCs w:val="22"/>
        </w:rPr>
        <w:t xml:space="preserve"> известного; выделять главное; составлять план. </w:t>
      </w:r>
    </w:p>
    <w:p w:rsidR="001A2E9F" w:rsidRPr="00AC4E91" w:rsidRDefault="001A2E9F" w:rsidP="001A2E9F">
      <w:pPr>
        <w:pStyle w:val="35"/>
        <w:numPr>
          <w:ilvl w:val="0"/>
          <w:numId w:val="148"/>
        </w:numPr>
        <w:spacing w:before="0"/>
        <w:jc w:val="left"/>
        <w:rPr>
          <w:b w:val="0"/>
          <w:sz w:val="22"/>
          <w:szCs w:val="22"/>
        </w:rPr>
      </w:pPr>
      <w:r w:rsidRPr="00AC4E91">
        <w:rPr>
          <w:b w:val="0"/>
          <w:sz w:val="22"/>
          <w:szCs w:val="22"/>
        </w:rPr>
        <w:t>Договариваться с людьми: выполняя различные роли в группе, сотрудничать в совместном решении проблемы (задачи</w:t>
      </w:r>
      <w:proofErr w:type="gramStart"/>
      <w:r w:rsidRPr="00AC4E91">
        <w:rPr>
          <w:b w:val="0"/>
          <w:sz w:val="22"/>
          <w:szCs w:val="22"/>
        </w:rPr>
        <w:t>)..</w:t>
      </w:r>
      <w:proofErr w:type="gramEnd"/>
    </w:p>
    <w:p w:rsidR="001A2E9F" w:rsidRPr="00AC4E91" w:rsidRDefault="001A2E9F" w:rsidP="001A2E9F">
      <w:pPr>
        <w:pStyle w:val="35"/>
        <w:numPr>
          <w:ilvl w:val="0"/>
          <w:numId w:val="148"/>
        </w:numPr>
        <w:spacing w:before="0"/>
        <w:jc w:val="left"/>
        <w:rPr>
          <w:b w:val="0"/>
          <w:sz w:val="22"/>
          <w:szCs w:val="22"/>
        </w:rPr>
      </w:pPr>
      <w:r w:rsidRPr="00AC4E91">
        <w:rPr>
          <w:b w:val="0"/>
          <w:sz w:val="22"/>
          <w:szCs w:val="22"/>
        </w:rPr>
        <w:t>Договариваться с людьми: выполняя различные роли в группе, сотрудничать в совместном решении проблемы (задачи).</w:t>
      </w:r>
    </w:p>
    <w:p w:rsidR="001A2E9F" w:rsidRPr="00AC4E91" w:rsidRDefault="001A2E9F" w:rsidP="001A2E9F">
      <w:pPr>
        <w:pStyle w:val="35"/>
        <w:numPr>
          <w:ilvl w:val="0"/>
          <w:numId w:val="149"/>
        </w:numPr>
        <w:spacing w:before="0"/>
        <w:jc w:val="left"/>
        <w:rPr>
          <w:b w:val="0"/>
          <w:sz w:val="22"/>
          <w:szCs w:val="22"/>
        </w:rPr>
      </w:pPr>
      <w:r w:rsidRPr="00AC4E91">
        <w:rPr>
          <w:b w:val="0"/>
          <w:sz w:val="22"/>
          <w:szCs w:val="22"/>
        </w:rPr>
        <w:t xml:space="preserve">Учиться </w:t>
      </w:r>
      <w:proofErr w:type="gramStart"/>
      <w:r w:rsidRPr="00AC4E91">
        <w:rPr>
          <w:b w:val="0"/>
          <w:sz w:val="22"/>
          <w:szCs w:val="22"/>
        </w:rPr>
        <w:t>уважительно</w:t>
      </w:r>
      <w:proofErr w:type="gramEnd"/>
      <w:r w:rsidRPr="00AC4E91">
        <w:rPr>
          <w:b w:val="0"/>
          <w:sz w:val="22"/>
          <w:szCs w:val="22"/>
        </w:rPr>
        <w:t xml:space="preserve"> относиться к позиции другого, пытаться договариваться.</w:t>
      </w:r>
    </w:p>
    <w:p w:rsidR="001A2E9F" w:rsidRPr="00AC4E91" w:rsidRDefault="001A2E9F" w:rsidP="001A2E9F">
      <w:pPr>
        <w:pStyle w:val="35"/>
        <w:spacing w:before="0"/>
        <w:ind w:left="644"/>
        <w:jc w:val="left"/>
        <w:rPr>
          <w:b w:val="0"/>
          <w:sz w:val="22"/>
          <w:szCs w:val="22"/>
        </w:rPr>
      </w:pPr>
    </w:p>
    <w:p w:rsidR="001A2E9F" w:rsidRPr="00AC4E91" w:rsidRDefault="001A2E9F" w:rsidP="001A2E9F">
      <w:pPr>
        <w:spacing w:after="0"/>
        <w:ind w:firstLine="284"/>
        <w:rPr>
          <w:rFonts w:ascii="Times New Roman" w:hAnsi="Times New Roman" w:cs="Times New Roman"/>
        </w:rPr>
      </w:pPr>
      <w:r w:rsidRPr="00AC4E91">
        <w:rPr>
          <w:rFonts w:ascii="Times New Roman" w:hAnsi="Times New Roman" w:cs="Times New Roman"/>
          <w:b/>
        </w:rPr>
        <w:t>Предметными результатами</w:t>
      </w:r>
      <w:r w:rsidRPr="00AC4E91">
        <w:rPr>
          <w:rFonts w:ascii="Times New Roman" w:hAnsi="Times New Roman" w:cs="Times New Roman"/>
        </w:rPr>
        <w:t xml:space="preserve"> изучения курса «Окружающий мир» в 3-ем классе является формирование следующих умений. </w:t>
      </w:r>
    </w:p>
    <w:p w:rsidR="001A2E9F" w:rsidRPr="00AC4E91" w:rsidRDefault="001A2E9F" w:rsidP="001A2E9F">
      <w:pPr>
        <w:spacing w:after="0"/>
        <w:rPr>
          <w:rFonts w:ascii="Times New Roman" w:hAnsi="Times New Roman" w:cs="Times New Roman"/>
          <w:bCs/>
        </w:rPr>
      </w:pPr>
      <w:r w:rsidRPr="00AC4E91">
        <w:rPr>
          <w:rFonts w:ascii="Times New Roman" w:hAnsi="Times New Roman" w:cs="Times New Roman"/>
          <w:bCs/>
        </w:rPr>
        <w:t xml:space="preserve">В результате </w:t>
      </w:r>
      <w:r w:rsidRPr="00AC4E91">
        <w:rPr>
          <w:rFonts w:ascii="Times New Roman" w:hAnsi="Times New Roman" w:cs="Times New Roman"/>
          <w:b/>
          <w:bCs/>
        </w:rPr>
        <w:t>изучения раздела «Человек и природа</w:t>
      </w:r>
      <w:r w:rsidRPr="00AC4E91">
        <w:rPr>
          <w:rFonts w:ascii="Times New Roman" w:hAnsi="Times New Roman" w:cs="Times New Roman"/>
          <w:bCs/>
        </w:rPr>
        <w:t>» обучающиеся научатся:</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характеризовать глобус, карту и план, их условные обозначения;</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 xml:space="preserve">находить на физической карте и глобусе материки и океаны, географические объекты и их названия; </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определять объекты на географической карте с помощью условных знаков;</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сравнивать и различать формы земной поверхности;</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находить на физической карте разные формы земной поверхности и определять их название;</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моделировать формы земной поверхности из глины или пластилина;</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проводить групповые наблюдения во время экскурсии «Формы земной поверхности и водоемы»;</w:t>
      </w:r>
    </w:p>
    <w:p w:rsidR="001A2E9F" w:rsidRPr="00AC4E91" w:rsidRDefault="001A2E9F" w:rsidP="001A2E9F">
      <w:pPr>
        <w:numPr>
          <w:ilvl w:val="0"/>
          <w:numId w:val="85"/>
        </w:numPr>
        <w:spacing w:after="0" w:line="240" w:lineRule="auto"/>
        <w:rPr>
          <w:rFonts w:ascii="Times New Roman" w:hAnsi="Times New Roman" w:cs="Times New Roman"/>
        </w:rPr>
      </w:pPr>
      <w:proofErr w:type="gramStart"/>
      <w:r w:rsidRPr="00AC4E91">
        <w:rPr>
          <w:rFonts w:ascii="Times New Roman" w:hAnsi="Times New Roman" w:cs="Times New Roman"/>
        </w:rPr>
        <w:t>называть, сравнивать и различать разные формы водоемов (океан, море, река, озеро, пруд, болото);</w:t>
      </w:r>
      <w:proofErr w:type="gramEnd"/>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находить на физической карте разные водоемы и определять их название;</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характеризовать формы земной поверхности и водоемы своего края;</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ориентироваться на местности с помощью компаса, карты, по местным признакам во время экскурсий;</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приводить примеры веществ;</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сравнивать и различать твердые тела, жидкости и газы;</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исследовать в группах (на основе демонстрационных опытов) свойства воды в жидком, газообразном и твердом состояниях, характеризовать эти свойства; измерять температуру воды с помощью градусника;</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исследовать в группах (на основе демонстрационных опытов) свойства  воздуха, характеризовать эти свойства; измерять температуру воздуха с помощью градусника;</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извлекать по заданию учителя необходимую информацию из учебника, хрестоматии, дополнительных источников знаний (Интернет, детские энциклопедии) о свойствах воды (в жидком, газообразном и твердом состояниях), о растворах в природе, о свойствах воздуха, готовить доклады и обсуждать полученные сведения;</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сравнивать свойства воды и воздуха;</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 xml:space="preserve">следовать инструкциям и технике безопасности при проведении опытов; </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характеризовать кругооборот воды в природе;</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исследовать в группах (на основе демонстрационных опытов) состав почвы;</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характеризовать роль почвы в природе и роль живых организмов в образовании почвы (на примере своей местности);</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обнаруживать и приводить примеры взаимосвязей между живой и неживой природой на примере образования и состава почвы;</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извлекать по заданию учителя необходимую информацию из дополнительных источников знаний (Интернет, детские энциклопедии) о почве, готовить доклады и обсуждать полученные сведения;</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исследовать в группах (на основе демонстрационных опытов) свойства полезных ископаемых, характеризовать свойства полезных ископаемых;</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различать изученные полезные ископаемые, приводить примеры использования полезных ископаемых в хозяйстве человеком (на примере своей местности);</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извлекать по заданию учителя необходимую информацию из учебника, хрестоматии, дополнительных источников знаний (Интернет, детские энциклопедии) о свойствах полезных ископаемых, готовить доклады и обсуждать полученные сведения;</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характеризовать природные сообщества (на примере леса, луга, водоема);</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 xml:space="preserve">проводить несложные наблюдения в родном крае за такими природными явлениями и проявлениями, как «этажи» – ярусы леса и луга, растения и животные леса, луга, поля, пресного водоема родного края; использование водоемов; </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характеризовать влияние человека на природные сообщества (на примере своей местности);</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lastRenderedPageBreak/>
        <w:t>извлекать по заданию учителя необходимую информацию из учебника, хрестоматии, дополнительных источников знаний (Интернет, детские энциклопедии) о безопасном поведении в лесу и у водоемов, готовить доклады и обсуждать полученные сведения;</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фиксировать результаты наблюдений за погодными явлениями родного края в предложенной форме (дневник наблюдений, условные обозначения);</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опытным путем выявлять условия, необходимые для жизни растений;</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обнаруживать простейшие взаимосвязи живой  и неживой природы, использовать эти знания для объяснения необходимости бережного отношения к природе своего края, к почве, к полезным ископаемым;</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определять характер взаимоотношений человека с природой, находить примеры влияния этих отношений, называя представителей животного и растительного мира природных сообществ;</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называть представителей растительного и животного мира, занесенных в Красную книгу России;</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называть представителей растительного и животного мира своего края, занесенных в Красную книгу России;</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понимать необходимость соблюдения правил безопасности при походах в лес, в поле, на луг;</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 xml:space="preserve">использовать готовые модели (глобус, карта, план, </w:t>
      </w:r>
      <w:proofErr w:type="spellStart"/>
      <w:proofErr w:type="gramStart"/>
      <w:r w:rsidRPr="00AC4E91">
        <w:rPr>
          <w:rFonts w:ascii="Times New Roman" w:hAnsi="Times New Roman" w:cs="Times New Roman"/>
        </w:rPr>
        <w:t>план-карта</w:t>
      </w:r>
      <w:proofErr w:type="spellEnd"/>
      <w:proofErr w:type="gramEnd"/>
      <w:r w:rsidRPr="00AC4E91">
        <w:rPr>
          <w:rFonts w:ascii="Times New Roman" w:hAnsi="Times New Roman" w:cs="Times New Roman"/>
        </w:rPr>
        <w:t>) для объяснения явлений или выявления свойств объектов;</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использовать оглавление, словари учебника и хрестоматии, словарь учебника русского языка, карты, глобус, интернет - адреса для поиска необходимой информации.</w:t>
      </w:r>
    </w:p>
    <w:p w:rsidR="001A2E9F" w:rsidRPr="00AC4E91" w:rsidRDefault="001A2E9F" w:rsidP="001A2E9F">
      <w:pPr>
        <w:spacing w:after="0"/>
        <w:rPr>
          <w:rFonts w:ascii="Times New Roman" w:hAnsi="Times New Roman" w:cs="Times New Roman"/>
          <w:bCs/>
        </w:rPr>
      </w:pPr>
      <w:proofErr w:type="gramStart"/>
      <w:r w:rsidRPr="00AC4E91">
        <w:rPr>
          <w:rFonts w:ascii="Times New Roman" w:hAnsi="Times New Roman" w:cs="Times New Roman"/>
          <w:bCs/>
        </w:rPr>
        <w:t>Обучающиеся</w:t>
      </w:r>
      <w:proofErr w:type="gramEnd"/>
      <w:r w:rsidRPr="00AC4E91">
        <w:rPr>
          <w:rFonts w:ascii="Times New Roman" w:hAnsi="Times New Roman" w:cs="Times New Roman"/>
          <w:bCs/>
        </w:rPr>
        <w:t xml:space="preserve"> получат возможность научиться:</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самостоятельно наблюдать погоду и описывать ее состояние;</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извлекать (по заданию учителя) необходимую информацию из дополнительных источников информации (Интернет) о природных сообществах, готовить доклады и обсуждать полученную информацию;</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 xml:space="preserve">осознать ценность природы и необходимость нести ответственность за ее сохранение, соблюдать правила экологического поведения в быту (экономия полезных ископаемых: воду, газ, топливо) и в природе (бережное отношение к почве, растениям, диким животным); </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обнаруживать простейшие взаимосвязи живой и неживой природы, использовать эти знания для бережного отношения к природе своего края, к почве, к полезным ископаемым;</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пользоваться простыми навыками самоконтроля и саморегулирования своего самочувствия для сохранения здоровья (повышение температуры тела);</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выполнять правила безопасного поведения в природе (в лесу, в поле), оказывать первую помощь при несложных несчастных случаях.</w:t>
      </w:r>
    </w:p>
    <w:p w:rsidR="001A2E9F" w:rsidRPr="00AC4E91" w:rsidRDefault="001A2E9F" w:rsidP="001A2E9F">
      <w:pPr>
        <w:spacing w:after="0"/>
        <w:rPr>
          <w:rFonts w:ascii="Times New Roman" w:hAnsi="Times New Roman" w:cs="Times New Roman"/>
          <w:bCs/>
        </w:rPr>
      </w:pPr>
      <w:r w:rsidRPr="00AC4E91">
        <w:rPr>
          <w:rFonts w:ascii="Times New Roman" w:hAnsi="Times New Roman" w:cs="Times New Roman"/>
          <w:bCs/>
        </w:rPr>
        <w:t xml:space="preserve">В результате </w:t>
      </w:r>
      <w:r w:rsidRPr="00AC4E91">
        <w:rPr>
          <w:rFonts w:ascii="Times New Roman" w:hAnsi="Times New Roman" w:cs="Times New Roman"/>
          <w:b/>
          <w:bCs/>
        </w:rPr>
        <w:t>изучения раздела «Человек и общество</w:t>
      </w:r>
      <w:r w:rsidRPr="00AC4E91">
        <w:rPr>
          <w:rFonts w:ascii="Times New Roman" w:hAnsi="Times New Roman" w:cs="Times New Roman"/>
          <w:bCs/>
        </w:rPr>
        <w:t>» обучающиеся научатся:</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описывать достопримечательности Московского Кремля;</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различать прошлое, настоящее и будущее: соотносить исторические события с датами на примере истории Московского Кремля, соотносить конкретные даты с веком, используя при обозначении века римские цифры;</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находить место изученного события на ленте времени;</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находить на карте Российской Федерации города «Золотого кольца», город Санкт-Петербург;</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описывать достопримечательности Санкт-Петербурга и городов «Золотого кольца»;</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извлекать по заданию учителя необходимую информацию из дополнительных источников знаний (Интернет, детские энциклопедии) о достопримечательностях Санкт-Петербурга, готовить доклады и обсуждать полученные сведения;</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находить дополнительные источники информации (словари учебника и хрестоматии, словарь учебника русского языка).</w:t>
      </w:r>
    </w:p>
    <w:p w:rsidR="001A2E9F" w:rsidRPr="00AC4E91" w:rsidRDefault="001A2E9F" w:rsidP="001A2E9F">
      <w:pPr>
        <w:spacing w:after="0"/>
        <w:rPr>
          <w:rFonts w:ascii="Times New Roman" w:hAnsi="Times New Roman" w:cs="Times New Roman"/>
          <w:bCs/>
        </w:rPr>
      </w:pPr>
      <w:proofErr w:type="gramStart"/>
      <w:r w:rsidRPr="00AC4E91">
        <w:rPr>
          <w:rFonts w:ascii="Times New Roman" w:hAnsi="Times New Roman" w:cs="Times New Roman"/>
          <w:bCs/>
        </w:rPr>
        <w:t>Обучающиеся</w:t>
      </w:r>
      <w:proofErr w:type="gramEnd"/>
      <w:r w:rsidRPr="00AC4E91">
        <w:rPr>
          <w:rFonts w:ascii="Times New Roman" w:hAnsi="Times New Roman" w:cs="Times New Roman"/>
          <w:bCs/>
        </w:rPr>
        <w:t xml:space="preserve"> получат возможность научиться:</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соотносить даты основания городов «Золотого кольца» России с датами правления великих князей, конкретные даты с веком, используя при обозначении века римские цифры;</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lastRenderedPageBreak/>
        <w:t xml:space="preserve">находить на ленте времени место изученному историческому событию; </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 xml:space="preserve">проявлять уважение к правам и обязанностям гражданина страны, связанные с охраной природы и окружающей среды, записанные в Конституции Российской Федерации; </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 xml:space="preserve">использовать дополнительные источники информации (словари учебников и </w:t>
      </w:r>
      <w:proofErr w:type="spellStart"/>
      <w:proofErr w:type="gramStart"/>
      <w:r w:rsidRPr="00AC4E91">
        <w:rPr>
          <w:rFonts w:ascii="Times New Roman" w:hAnsi="Times New Roman" w:cs="Times New Roman"/>
        </w:rPr>
        <w:t>интернет-адреса</w:t>
      </w:r>
      <w:proofErr w:type="spellEnd"/>
      <w:proofErr w:type="gramEnd"/>
      <w:r w:rsidRPr="00AC4E91">
        <w:rPr>
          <w:rFonts w:ascii="Times New Roman" w:hAnsi="Times New Roman" w:cs="Times New Roman"/>
        </w:rPr>
        <w:t>).</w:t>
      </w:r>
    </w:p>
    <w:p w:rsidR="001A2E9F" w:rsidRPr="00AC4E91" w:rsidRDefault="001A2E9F" w:rsidP="001A2E9F">
      <w:pPr>
        <w:spacing w:after="0"/>
        <w:rPr>
          <w:rFonts w:ascii="Times New Roman" w:hAnsi="Times New Roman" w:cs="Times New Roman"/>
          <w:bCs/>
        </w:rPr>
      </w:pPr>
      <w:r w:rsidRPr="00AC4E91">
        <w:rPr>
          <w:rFonts w:ascii="Times New Roman" w:hAnsi="Times New Roman" w:cs="Times New Roman"/>
          <w:bCs/>
        </w:rPr>
        <w:t xml:space="preserve">В результате </w:t>
      </w:r>
      <w:r w:rsidRPr="00AC4E91">
        <w:rPr>
          <w:rFonts w:ascii="Times New Roman" w:hAnsi="Times New Roman" w:cs="Times New Roman"/>
          <w:b/>
          <w:bCs/>
        </w:rPr>
        <w:t>изучения раздела «Правила безопасного поведения</w:t>
      </w:r>
      <w:r w:rsidRPr="00AC4E91">
        <w:rPr>
          <w:rFonts w:ascii="Times New Roman" w:hAnsi="Times New Roman" w:cs="Times New Roman"/>
          <w:bCs/>
        </w:rPr>
        <w:t>» обучающиеся научатся:</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понимать необходимость соблюдения правил безопасного поведения в лесу, в заболоченных местах, у водоемов во время ледохода, летом во время купания, при переправе через водные пространства;</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понимать необходимость соблюдения правил безопасного поведения в гололед;</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пользоваться простыми навыками самоконтроля и саморегулирования своего самочувствия при простудных заболеваниях.</w:t>
      </w:r>
    </w:p>
    <w:p w:rsidR="001A2E9F" w:rsidRPr="00AC4E91" w:rsidRDefault="001A2E9F" w:rsidP="001A2E9F">
      <w:pPr>
        <w:spacing w:after="0"/>
        <w:rPr>
          <w:rFonts w:ascii="Times New Roman" w:hAnsi="Times New Roman" w:cs="Times New Roman"/>
          <w:bCs/>
        </w:rPr>
      </w:pPr>
      <w:proofErr w:type="gramStart"/>
      <w:r w:rsidRPr="00AC4E91">
        <w:rPr>
          <w:rFonts w:ascii="Times New Roman" w:hAnsi="Times New Roman" w:cs="Times New Roman"/>
          <w:bCs/>
        </w:rPr>
        <w:t>Обучающиеся</w:t>
      </w:r>
      <w:proofErr w:type="gramEnd"/>
      <w:r w:rsidRPr="00AC4E91">
        <w:rPr>
          <w:rFonts w:ascii="Times New Roman" w:hAnsi="Times New Roman" w:cs="Times New Roman"/>
          <w:bCs/>
        </w:rPr>
        <w:t xml:space="preserve"> получат возможность научиться:</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пользоваться простыми навыками самоконтроля и саморегулирования своего самочувствия для сохранения здоровья;</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соблюдать правила безопасного поведения в лесу, в заболоченных местах, у водоемов во время ледохода, летом во время купания, при переправе через водные пространства;</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соблюдать правила безопасного поведения в гололед;</w:t>
      </w:r>
    </w:p>
    <w:p w:rsidR="001A2E9F" w:rsidRPr="00AC4E91" w:rsidRDefault="001A2E9F" w:rsidP="001A2E9F">
      <w:pPr>
        <w:numPr>
          <w:ilvl w:val="0"/>
          <w:numId w:val="85"/>
        </w:numPr>
        <w:spacing w:after="0" w:line="240" w:lineRule="auto"/>
        <w:rPr>
          <w:rFonts w:ascii="Times New Roman" w:hAnsi="Times New Roman" w:cs="Times New Roman"/>
        </w:rPr>
      </w:pPr>
      <w:r w:rsidRPr="00AC4E91">
        <w:rPr>
          <w:rFonts w:ascii="Times New Roman" w:hAnsi="Times New Roman" w:cs="Times New Roman"/>
        </w:rPr>
        <w:t>осознавать ценность природы и необходимость нести ответственность за ее сохранение; соблюдать правила экологического поведения в природе.</w:t>
      </w:r>
    </w:p>
    <w:p w:rsidR="001A2E9F" w:rsidRPr="00AC4E91" w:rsidRDefault="001A2E9F" w:rsidP="001A2E9F">
      <w:pPr>
        <w:spacing w:after="0"/>
        <w:rPr>
          <w:rFonts w:ascii="Times New Roman" w:hAnsi="Times New Roman" w:cs="Times New Roman"/>
        </w:rPr>
      </w:pPr>
    </w:p>
    <w:p w:rsidR="001A2E9F" w:rsidRPr="00AC4E91" w:rsidRDefault="001A2E9F" w:rsidP="001A2E9F">
      <w:pPr>
        <w:pStyle w:val="35"/>
        <w:spacing w:before="120"/>
        <w:ind w:firstLine="284"/>
        <w:jc w:val="left"/>
        <w:rPr>
          <w:sz w:val="22"/>
          <w:szCs w:val="22"/>
        </w:rPr>
      </w:pPr>
      <w:r w:rsidRPr="00AC4E91">
        <w:rPr>
          <w:sz w:val="22"/>
          <w:szCs w:val="22"/>
        </w:rPr>
        <w:t>4 класс</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b/>
        </w:rPr>
        <w:t>Личностными результатами</w:t>
      </w:r>
      <w:r w:rsidRPr="00AC4E91">
        <w:rPr>
          <w:rFonts w:ascii="Times New Roman" w:hAnsi="Times New Roman" w:cs="Times New Roman"/>
        </w:rPr>
        <w:t xml:space="preserve"> изучения курса «Окружающий мир» в 4-м классе является формирование следующих умений: </w:t>
      </w:r>
    </w:p>
    <w:p w:rsidR="001A2E9F" w:rsidRPr="00AC4E91" w:rsidRDefault="001A2E9F" w:rsidP="001A2E9F">
      <w:pPr>
        <w:pStyle w:val="35"/>
        <w:numPr>
          <w:ilvl w:val="0"/>
          <w:numId w:val="128"/>
        </w:numPr>
        <w:spacing w:before="0"/>
        <w:jc w:val="left"/>
        <w:rPr>
          <w:b w:val="0"/>
          <w:sz w:val="22"/>
          <w:szCs w:val="22"/>
        </w:rPr>
      </w:pPr>
      <w:r w:rsidRPr="00AC4E91">
        <w:rPr>
          <w:b w:val="0"/>
          <w:sz w:val="22"/>
          <w:szCs w:val="22"/>
        </w:rPr>
        <w:t>Оценивать</w:t>
      </w:r>
      <w:r w:rsidRPr="00AC4E91">
        <w:rPr>
          <w:sz w:val="22"/>
          <w:szCs w:val="22"/>
        </w:rPr>
        <w:t xml:space="preserve"> </w:t>
      </w:r>
      <w:r w:rsidRPr="00AC4E91">
        <w:rPr>
          <w:b w:val="0"/>
          <w:sz w:val="22"/>
          <w:szCs w:val="22"/>
        </w:rPr>
        <w:t>жизненные ситуации (поступки людей) с точки зрения общепринятых норм и ценностей: учиться отделять поступки от самого человека.</w:t>
      </w:r>
    </w:p>
    <w:p w:rsidR="001A2E9F" w:rsidRPr="00AC4E91" w:rsidRDefault="001A2E9F" w:rsidP="001A2E9F">
      <w:pPr>
        <w:pStyle w:val="35"/>
        <w:numPr>
          <w:ilvl w:val="0"/>
          <w:numId w:val="129"/>
        </w:numPr>
        <w:spacing w:before="0"/>
        <w:jc w:val="left"/>
        <w:rPr>
          <w:b w:val="0"/>
          <w:sz w:val="22"/>
          <w:szCs w:val="22"/>
        </w:rPr>
      </w:pPr>
      <w:r w:rsidRPr="00AC4E91">
        <w:rPr>
          <w:b w:val="0"/>
          <w:sz w:val="22"/>
          <w:szCs w:val="22"/>
        </w:rPr>
        <w:t>Объяснять с позиции общечеловеческих нравственных ценностей, почему конкретные простые поступки можно оценить как хорошие или плохие.</w:t>
      </w:r>
    </w:p>
    <w:p w:rsidR="001A2E9F" w:rsidRPr="00AC4E91" w:rsidRDefault="001A2E9F" w:rsidP="001A2E9F">
      <w:pPr>
        <w:pStyle w:val="35"/>
        <w:numPr>
          <w:ilvl w:val="0"/>
          <w:numId w:val="130"/>
        </w:numPr>
        <w:spacing w:before="0"/>
        <w:jc w:val="left"/>
        <w:rPr>
          <w:b w:val="0"/>
          <w:sz w:val="22"/>
          <w:szCs w:val="22"/>
        </w:rPr>
      </w:pPr>
      <w:r w:rsidRPr="00AC4E91">
        <w:rPr>
          <w:b w:val="0"/>
          <w:sz w:val="22"/>
          <w:szCs w:val="22"/>
        </w:rPr>
        <w:t>Самостоятельно определять и высказывать самые простые общие для всех людей правила поведения (основы общечеловеческих нравственных ценностей).</w:t>
      </w:r>
    </w:p>
    <w:p w:rsidR="001A2E9F" w:rsidRPr="00AC4E91" w:rsidRDefault="001A2E9F" w:rsidP="001A2E9F">
      <w:pPr>
        <w:pStyle w:val="35"/>
        <w:numPr>
          <w:ilvl w:val="0"/>
          <w:numId w:val="131"/>
        </w:numPr>
        <w:spacing w:before="0"/>
        <w:jc w:val="left"/>
        <w:rPr>
          <w:b w:val="0"/>
          <w:sz w:val="22"/>
          <w:szCs w:val="22"/>
        </w:rPr>
      </w:pPr>
      <w:r w:rsidRPr="00AC4E91">
        <w:rPr>
          <w:b w:val="0"/>
          <w:sz w:val="22"/>
          <w:szCs w:val="22"/>
        </w:rPr>
        <w:t>В предложенных ситуациях, опираясь на общие для всех правила поведения,  делать выбор, какой поступок совершить.</w:t>
      </w:r>
    </w:p>
    <w:p w:rsidR="001A2E9F" w:rsidRPr="00AC4E91" w:rsidRDefault="001A2E9F" w:rsidP="001A2E9F">
      <w:pPr>
        <w:pStyle w:val="35"/>
        <w:numPr>
          <w:ilvl w:val="0"/>
          <w:numId w:val="132"/>
        </w:numPr>
        <w:spacing w:before="0"/>
        <w:jc w:val="left"/>
        <w:rPr>
          <w:b w:val="0"/>
          <w:sz w:val="22"/>
          <w:szCs w:val="22"/>
        </w:rPr>
      </w:pPr>
      <w:r w:rsidRPr="00AC4E91">
        <w:rPr>
          <w:b w:val="0"/>
          <w:sz w:val="22"/>
          <w:szCs w:val="22"/>
        </w:rPr>
        <w:t>Самостоятельно формулировать цели урока после предварительного обсуждения.</w:t>
      </w:r>
    </w:p>
    <w:p w:rsidR="001A2E9F" w:rsidRPr="00AC4E91" w:rsidRDefault="001A2E9F" w:rsidP="001A2E9F">
      <w:pPr>
        <w:pStyle w:val="35"/>
        <w:numPr>
          <w:ilvl w:val="0"/>
          <w:numId w:val="133"/>
        </w:numPr>
        <w:spacing w:before="0"/>
        <w:jc w:val="left"/>
        <w:rPr>
          <w:b w:val="0"/>
          <w:sz w:val="22"/>
          <w:szCs w:val="22"/>
        </w:rPr>
      </w:pPr>
      <w:r w:rsidRPr="00AC4E91">
        <w:rPr>
          <w:b w:val="0"/>
          <w:sz w:val="22"/>
          <w:szCs w:val="22"/>
        </w:rPr>
        <w:t>Совместно с учителем обнаруживать и формулировать учебную проблему.</w:t>
      </w:r>
    </w:p>
    <w:p w:rsidR="001A2E9F" w:rsidRPr="00AC4E91" w:rsidRDefault="001A2E9F" w:rsidP="001A2E9F">
      <w:pPr>
        <w:spacing w:after="0"/>
        <w:rPr>
          <w:rFonts w:ascii="Times New Roman" w:hAnsi="Times New Roman" w:cs="Times New Roman"/>
          <w:bCs/>
          <w:iCs/>
        </w:rPr>
      </w:pPr>
      <w:proofErr w:type="gramStart"/>
      <w:r w:rsidRPr="00AC4E91">
        <w:rPr>
          <w:rFonts w:ascii="Times New Roman" w:hAnsi="Times New Roman" w:cs="Times New Roman"/>
          <w:bCs/>
          <w:iCs/>
        </w:rPr>
        <w:t>Обучающиеся</w:t>
      </w:r>
      <w:proofErr w:type="gramEnd"/>
      <w:r w:rsidRPr="00AC4E91">
        <w:rPr>
          <w:rFonts w:ascii="Times New Roman" w:hAnsi="Times New Roman" w:cs="Times New Roman"/>
          <w:bCs/>
          <w:iCs/>
        </w:rPr>
        <w:t xml:space="preserve"> получат возможность научиться:</w:t>
      </w:r>
    </w:p>
    <w:p w:rsidR="001A2E9F" w:rsidRPr="00AC4E91" w:rsidRDefault="001A2E9F" w:rsidP="001A2E9F">
      <w:pPr>
        <w:widowControl w:val="0"/>
        <w:shd w:val="clear" w:color="auto" w:fill="FFFFFF"/>
        <w:tabs>
          <w:tab w:val="left" w:pos="284"/>
          <w:tab w:val="left" w:pos="9781"/>
        </w:tabs>
        <w:autoSpaceDE w:val="0"/>
        <w:autoSpaceDN w:val="0"/>
        <w:adjustRightInd w:val="0"/>
        <w:spacing w:after="0"/>
        <w:ind w:right="-1"/>
        <w:rPr>
          <w:rFonts w:ascii="Times New Roman" w:hAnsi="Times New Roman" w:cs="Times New Roman"/>
        </w:rPr>
      </w:pPr>
      <w:r w:rsidRPr="00AC4E91">
        <w:rPr>
          <w:rFonts w:ascii="Times New Roman" w:hAnsi="Times New Roman" w:cs="Times New Roman"/>
          <w:iCs/>
        </w:rPr>
        <w:t>-Внутренней позиции обучающегося на уровне положительного отношения к образовательному учреждению, понимания необходимости учения, выраженного в преобладании учебно-познавательных мотивов и предпочтении социального способа оценки знаний;</w:t>
      </w:r>
    </w:p>
    <w:p w:rsidR="001A2E9F" w:rsidRPr="00AC4E91" w:rsidRDefault="001A2E9F" w:rsidP="001A2E9F">
      <w:pPr>
        <w:widowControl w:val="0"/>
        <w:shd w:val="clear" w:color="auto" w:fill="FFFFFF"/>
        <w:tabs>
          <w:tab w:val="left" w:pos="284"/>
          <w:tab w:val="left" w:pos="9781"/>
        </w:tabs>
        <w:autoSpaceDE w:val="0"/>
        <w:autoSpaceDN w:val="0"/>
        <w:adjustRightInd w:val="0"/>
        <w:spacing w:after="0"/>
        <w:ind w:right="-1"/>
        <w:rPr>
          <w:rFonts w:ascii="Times New Roman" w:hAnsi="Times New Roman" w:cs="Times New Roman"/>
        </w:rPr>
      </w:pPr>
      <w:r w:rsidRPr="00AC4E91">
        <w:rPr>
          <w:rFonts w:ascii="Times New Roman" w:hAnsi="Times New Roman" w:cs="Times New Roman"/>
          <w:iCs/>
        </w:rPr>
        <w:t>-выраженной устойчивой учебно-познавательной мо</w:t>
      </w:r>
      <w:r w:rsidRPr="00AC4E91">
        <w:rPr>
          <w:rFonts w:ascii="Times New Roman" w:hAnsi="Times New Roman" w:cs="Times New Roman"/>
          <w:iCs/>
        </w:rPr>
        <w:softHyphen/>
        <w:t>тивации учения;</w:t>
      </w:r>
    </w:p>
    <w:p w:rsidR="001A2E9F" w:rsidRPr="00AC4E91" w:rsidRDefault="001A2E9F" w:rsidP="001A2E9F">
      <w:pPr>
        <w:widowControl w:val="0"/>
        <w:shd w:val="clear" w:color="auto" w:fill="FFFFFF"/>
        <w:tabs>
          <w:tab w:val="left" w:pos="284"/>
          <w:tab w:val="left" w:pos="9781"/>
        </w:tabs>
        <w:autoSpaceDE w:val="0"/>
        <w:autoSpaceDN w:val="0"/>
        <w:adjustRightInd w:val="0"/>
        <w:spacing w:after="0"/>
        <w:ind w:right="-1"/>
        <w:rPr>
          <w:rFonts w:ascii="Times New Roman" w:hAnsi="Times New Roman" w:cs="Times New Roman"/>
        </w:rPr>
      </w:pPr>
      <w:r w:rsidRPr="00AC4E91">
        <w:rPr>
          <w:rFonts w:ascii="Times New Roman" w:hAnsi="Times New Roman" w:cs="Times New Roman"/>
          <w:iCs/>
        </w:rPr>
        <w:t>-Устойчивого учебно-познавательного интереса к новым общим способам решения задач;</w:t>
      </w:r>
    </w:p>
    <w:p w:rsidR="001A2E9F" w:rsidRPr="00AC4E91" w:rsidRDefault="001A2E9F" w:rsidP="001A2E9F">
      <w:pPr>
        <w:widowControl w:val="0"/>
        <w:shd w:val="clear" w:color="auto" w:fill="FFFFFF"/>
        <w:tabs>
          <w:tab w:val="left" w:pos="284"/>
          <w:tab w:val="left" w:pos="9781"/>
        </w:tabs>
        <w:autoSpaceDE w:val="0"/>
        <w:autoSpaceDN w:val="0"/>
        <w:adjustRightInd w:val="0"/>
        <w:spacing w:after="0"/>
        <w:ind w:right="-1"/>
        <w:rPr>
          <w:rFonts w:ascii="Times New Roman" w:hAnsi="Times New Roman" w:cs="Times New Roman"/>
        </w:rPr>
      </w:pPr>
      <w:r w:rsidRPr="00AC4E91">
        <w:rPr>
          <w:rFonts w:ascii="Times New Roman" w:hAnsi="Times New Roman" w:cs="Times New Roman"/>
          <w:iCs/>
        </w:rPr>
        <w:t>-Адекватного понимания причин успешности/</w:t>
      </w:r>
      <w:proofErr w:type="spellStart"/>
      <w:r w:rsidRPr="00AC4E91">
        <w:rPr>
          <w:rFonts w:ascii="Times New Roman" w:hAnsi="Times New Roman" w:cs="Times New Roman"/>
          <w:iCs/>
        </w:rPr>
        <w:t>неуспешности</w:t>
      </w:r>
      <w:proofErr w:type="spellEnd"/>
      <w:r w:rsidRPr="00AC4E91">
        <w:rPr>
          <w:rFonts w:ascii="Times New Roman" w:hAnsi="Times New Roman" w:cs="Times New Roman"/>
          <w:iCs/>
        </w:rPr>
        <w:t xml:space="preserve"> учебной деятельности;</w:t>
      </w:r>
    </w:p>
    <w:p w:rsidR="001A2E9F" w:rsidRPr="00AC4E91" w:rsidRDefault="001A2E9F" w:rsidP="001A2E9F">
      <w:pPr>
        <w:widowControl w:val="0"/>
        <w:shd w:val="clear" w:color="auto" w:fill="FFFFFF"/>
        <w:tabs>
          <w:tab w:val="left" w:pos="284"/>
          <w:tab w:val="left" w:pos="9781"/>
        </w:tabs>
        <w:autoSpaceDE w:val="0"/>
        <w:autoSpaceDN w:val="0"/>
        <w:adjustRightInd w:val="0"/>
        <w:spacing w:after="0"/>
        <w:ind w:right="-1"/>
        <w:rPr>
          <w:rFonts w:ascii="Times New Roman" w:hAnsi="Times New Roman" w:cs="Times New Roman"/>
        </w:rPr>
      </w:pPr>
      <w:r w:rsidRPr="00AC4E91">
        <w:rPr>
          <w:rFonts w:ascii="Times New Roman" w:hAnsi="Times New Roman" w:cs="Times New Roman"/>
          <w:iCs/>
        </w:rPr>
        <w:t>- Положительной адекватной дифференцированной самооценки на основе критерия успешности реализации социальной роли «хорошего ученика»;</w:t>
      </w:r>
    </w:p>
    <w:p w:rsidR="001A2E9F" w:rsidRPr="00AC4E91" w:rsidRDefault="001A2E9F" w:rsidP="001A2E9F">
      <w:pPr>
        <w:widowControl w:val="0"/>
        <w:shd w:val="clear" w:color="auto" w:fill="FFFFFF"/>
        <w:tabs>
          <w:tab w:val="left" w:pos="284"/>
          <w:tab w:val="left" w:pos="9781"/>
        </w:tabs>
        <w:autoSpaceDE w:val="0"/>
        <w:autoSpaceDN w:val="0"/>
        <w:adjustRightInd w:val="0"/>
        <w:spacing w:after="0"/>
        <w:ind w:right="-1"/>
        <w:rPr>
          <w:rFonts w:ascii="Times New Roman" w:hAnsi="Times New Roman" w:cs="Times New Roman"/>
        </w:rPr>
      </w:pPr>
      <w:r w:rsidRPr="00AC4E91">
        <w:rPr>
          <w:rFonts w:ascii="Times New Roman" w:hAnsi="Times New Roman" w:cs="Times New Roman"/>
          <w:iCs/>
        </w:rPr>
        <w:t>-Компетентности в реализации основ гражданской идентичности в поступках и деятельности;</w:t>
      </w:r>
    </w:p>
    <w:p w:rsidR="001A2E9F" w:rsidRPr="00AC4E91" w:rsidRDefault="001A2E9F" w:rsidP="001A2E9F">
      <w:pPr>
        <w:widowControl w:val="0"/>
        <w:shd w:val="clear" w:color="auto" w:fill="FFFFFF"/>
        <w:tabs>
          <w:tab w:val="left" w:pos="284"/>
          <w:tab w:val="left" w:pos="9781"/>
        </w:tabs>
        <w:autoSpaceDE w:val="0"/>
        <w:autoSpaceDN w:val="0"/>
        <w:adjustRightInd w:val="0"/>
        <w:spacing w:after="0"/>
        <w:ind w:right="-1"/>
        <w:rPr>
          <w:rFonts w:ascii="Times New Roman" w:hAnsi="Times New Roman" w:cs="Times New Roman"/>
        </w:rPr>
      </w:pPr>
      <w:r w:rsidRPr="00AC4E91">
        <w:rPr>
          <w:rFonts w:ascii="Times New Roman" w:hAnsi="Times New Roman" w:cs="Times New Roman"/>
          <w:iCs/>
        </w:rPr>
        <w:t>- Морального сознания на конвенциональном уровне, способности к решению моральных дилемм на основе учёта позиций партнёров в общении, ориентации на их мотивы и чувства, устойчивое следование в поведении моральным нормам и этическим требованиям;</w:t>
      </w:r>
    </w:p>
    <w:p w:rsidR="001A2E9F" w:rsidRPr="00AC4E91" w:rsidRDefault="001A2E9F" w:rsidP="001A2E9F">
      <w:pPr>
        <w:widowControl w:val="0"/>
        <w:shd w:val="clear" w:color="auto" w:fill="FFFFFF"/>
        <w:tabs>
          <w:tab w:val="left" w:pos="284"/>
          <w:tab w:val="left" w:pos="9781"/>
        </w:tabs>
        <w:autoSpaceDE w:val="0"/>
        <w:autoSpaceDN w:val="0"/>
        <w:adjustRightInd w:val="0"/>
        <w:spacing w:after="0"/>
        <w:ind w:right="-1"/>
        <w:rPr>
          <w:rFonts w:ascii="Times New Roman" w:hAnsi="Times New Roman" w:cs="Times New Roman"/>
        </w:rPr>
      </w:pPr>
      <w:r w:rsidRPr="00AC4E91">
        <w:rPr>
          <w:rFonts w:ascii="Times New Roman" w:hAnsi="Times New Roman" w:cs="Times New Roman"/>
          <w:iCs/>
        </w:rPr>
        <w:t>- Установки на здоровый образ жизни и реализации её в реальном поведении и поступках;</w:t>
      </w:r>
    </w:p>
    <w:p w:rsidR="001A2E9F" w:rsidRPr="00AC4E91" w:rsidRDefault="001A2E9F" w:rsidP="001A2E9F">
      <w:pPr>
        <w:widowControl w:val="0"/>
        <w:shd w:val="clear" w:color="auto" w:fill="FFFFFF"/>
        <w:tabs>
          <w:tab w:val="left" w:pos="284"/>
          <w:tab w:val="left" w:pos="9781"/>
        </w:tabs>
        <w:autoSpaceDE w:val="0"/>
        <w:autoSpaceDN w:val="0"/>
        <w:adjustRightInd w:val="0"/>
        <w:spacing w:after="0"/>
        <w:ind w:right="-1"/>
        <w:rPr>
          <w:rFonts w:ascii="Times New Roman" w:hAnsi="Times New Roman" w:cs="Times New Roman"/>
        </w:rPr>
      </w:pPr>
      <w:r w:rsidRPr="00AC4E91">
        <w:rPr>
          <w:rFonts w:ascii="Times New Roman" w:hAnsi="Times New Roman" w:cs="Times New Roman"/>
          <w:iCs/>
        </w:rPr>
        <w:t>- Осознанных устойчивых эстетических предпочтений и ориентации на искусство как значимую сферу человеческой жизни;</w:t>
      </w:r>
    </w:p>
    <w:p w:rsidR="001A2E9F" w:rsidRPr="00AC4E91" w:rsidRDefault="001A2E9F" w:rsidP="001A2E9F">
      <w:pPr>
        <w:pStyle w:val="35"/>
        <w:spacing w:before="0"/>
        <w:ind w:left="644"/>
        <w:jc w:val="left"/>
        <w:rPr>
          <w:b w:val="0"/>
          <w:sz w:val="22"/>
          <w:szCs w:val="22"/>
        </w:rPr>
      </w:pPr>
    </w:p>
    <w:p w:rsidR="001A2E9F" w:rsidRPr="00AC4E91" w:rsidRDefault="001A2E9F" w:rsidP="001A2E9F">
      <w:pPr>
        <w:pStyle w:val="35"/>
        <w:spacing w:before="0"/>
        <w:ind w:firstLine="284"/>
        <w:jc w:val="left"/>
        <w:rPr>
          <w:sz w:val="22"/>
          <w:szCs w:val="22"/>
        </w:rPr>
      </w:pPr>
      <w:r w:rsidRPr="00AC4E91">
        <w:rPr>
          <w:sz w:val="22"/>
          <w:szCs w:val="22"/>
        </w:rPr>
        <w:t>Познавательные УУД:</w:t>
      </w:r>
    </w:p>
    <w:p w:rsidR="001A2E9F" w:rsidRPr="00AC4E91" w:rsidRDefault="001A2E9F" w:rsidP="001A2E9F">
      <w:pPr>
        <w:pStyle w:val="35"/>
        <w:numPr>
          <w:ilvl w:val="0"/>
          <w:numId w:val="137"/>
        </w:numPr>
        <w:spacing w:before="0"/>
        <w:jc w:val="left"/>
        <w:rPr>
          <w:b w:val="0"/>
          <w:sz w:val="22"/>
          <w:szCs w:val="22"/>
        </w:rPr>
      </w:pPr>
      <w:r w:rsidRPr="00AC4E91">
        <w:rPr>
          <w:b w:val="0"/>
          <w:sz w:val="22"/>
          <w:szCs w:val="22"/>
        </w:rPr>
        <w:lastRenderedPageBreak/>
        <w:t>Ориентироваться в своей системе знаний: самостоятельно предполагать, какая информация нужна для решения учебной задачи в один шаг.</w:t>
      </w:r>
    </w:p>
    <w:p w:rsidR="001A2E9F" w:rsidRPr="00AC4E91" w:rsidRDefault="001A2E9F" w:rsidP="001A2E9F">
      <w:pPr>
        <w:pStyle w:val="35"/>
        <w:numPr>
          <w:ilvl w:val="0"/>
          <w:numId w:val="138"/>
        </w:numPr>
        <w:spacing w:before="0"/>
        <w:jc w:val="left"/>
        <w:rPr>
          <w:b w:val="0"/>
          <w:sz w:val="22"/>
          <w:szCs w:val="22"/>
        </w:rPr>
      </w:pPr>
      <w:r w:rsidRPr="00AC4E91">
        <w:rPr>
          <w:b w:val="0"/>
          <w:sz w:val="22"/>
          <w:szCs w:val="22"/>
        </w:rPr>
        <w:t>Отбирать необходимые для решения учебной задачи  источники информации среди предложенных учителем словарей, энциклопедий, справочников.</w:t>
      </w:r>
    </w:p>
    <w:p w:rsidR="001A2E9F" w:rsidRPr="00AC4E91" w:rsidRDefault="001A2E9F" w:rsidP="001A2E9F">
      <w:pPr>
        <w:pStyle w:val="35"/>
        <w:numPr>
          <w:ilvl w:val="0"/>
          <w:numId w:val="139"/>
        </w:numPr>
        <w:spacing w:before="0"/>
        <w:jc w:val="left"/>
        <w:rPr>
          <w:b w:val="0"/>
          <w:sz w:val="22"/>
          <w:szCs w:val="22"/>
        </w:rPr>
      </w:pPr>
      <w:r w:rsidRPr="00AC4E91">
        <w:rPr>
          <w:b w:val="0"/>
          <w:sz w:val="22"/>
          <w:szCs w:val="22"/>
        </w:rPr>
        <w:t>Добывать новые знания: извлекать информацию, представленную в разных формах (текст, таблица, схема, иллюстрация и др.).</w:t>
      </w:r>
    </w:p>
    <w:p w:rsidR="001A2E9F" w:rsidRPr="00AC4E91" w:rsidRDefault="001A2E9F" w:rsidP="001A2E9F">
      <w:pPr>
        <w:pStyle w:val="35"/>
        <w:numPr>
          <w:ilvl w:val="0"/>
          <w:numId w:val="140"/>
        </w:numPr>
        <w:spacing w:before="0"/>
        <w:jc w:val="left"/>
        <w:rPr>
          <w:b w:val="0"/>
          <w:sz w:val="22"/>
          <w:szCs w:val="22"/>
        </w:rPr>
      </w:pPr>
      <w:r w:rsidRPr="00AC4E91">
        <w:rPr>
          <w:b w:val="0"/>
          <w:sz w:val="22"/>
          <w:szCs w:val="22"/>
        </w:rPr>
        <w:t>Перерабатывать полученную информацию: сравнивать и  группировать факты и явления;</w:t>
      </w:r>
      <w:r w:rsidRPr="00AC4E91">
        <w:rPr>
          <w:sz w:val="22"/>
          <w:szCs w:val="22"/>
        </w:rPr>
        <w:t xml:space="preserve"> </w:t>
      </w:r>
      <w:r w:rsidRPr="00AC4E91">
        <w:rPr>
          <w:b w:val="0"/>
          <w:sz w:val="22"/>
          <w:szCs w:val="22"/>
        </w:rPr>
        <w:t>определять причины явлений, событий.</w:t>
      </w:r>
    </w:p>
    <w:p w:rsidR="001A2E9F" w:rsidRPr="00AC4E91" w:rsidRDefault="001A2E9F" w:rsidP="001A2E9F">
      <w:pPr>
        <w:spacing w:after="0"/>
        <w:rPr>
          <w:rFonts w:ascii="Times New Roman" w:hAnsi="Times New Roman" w:cs="Times New Roman"/>
          <w:bCs/>
          <w:iCs/>
        </w:rPr>
      </w:pPr>
      <w:proofErr w:type="gramStart"/>
      <w:r w:rsidRPr="00AC4E91">
        <w:rPr>
          <w:rFonts w:ascii="Times New Roman" w:hAnsi="Times New Roman" w:cs="Times New Roman"/>
          <w:bCs/>
          <w:iCs/>
        </w:rPr>
        <w:t>Обучающиеся</w:t>
      </w:r>
      <w:proofErr w:type="gramEnd"/>
      <w:r w:rsidRPr="00AC4E91">
        <w:rPr>
          <w:rFonts w:ascii="Times New Roman" w:hAnsi="Times New Roman" w:cs="Times New Roman"/>
          <w:bCs/>
          <w:iCs/>
        </w:rPr>
        <w:t xml:space="preserve"> получат возможность научиться:</w:t>
      </w:r>
    </w:p>
    <w:p w:rsidR="001A2E9F" w:rsidRPr="00AC4E91" w:rsidRDefault="001A2E9F" w:rsidP="001A2E9F">
      <w:pPr>
        <w:pStyle w:val="35"/>
        <w:numPr>
          <w:ilvl w:val="0"/>
          <w:numId w:val="141"/>
        </w:numPr>
        <w:spacing w:before="0"/>
        <w:jc w:val="left"/>
        <w:rPr>
          <w:b w:val="0"/>
          <w:sz w:val="22"/>
          <w:szCs w:val="22"/>
        </w:rPr>
      </w:pPr>
      <w:r w:rsidRPr="00AC4E91">
        <w:rPr>
          <w:b w:val="0"/>
          <w:sz w:val="22"/>
          <w:szCs w:val="22"/>
        </w:rPr>
        <w:t>Перерабатывать полученную информацию: делать выводы на основе обобщения   знаний.</w:t>
      </w:r>
    </w:p>
    <w:p w:rsidR="001A2E9F" w:rsidRPr="00AC4E91" w:rsidRDefault="001A2E9F" w:rsidP="001A2E9F">
      <w:pPr>
        <w:pStyle w:val="35"/>
        <w:numPr>
          <w:ilvl w:val="0"/>
          <w:numId w:val="142"/>
        </w:numPr>
        <w:spacing w:before="0"/>
        <w:jc w:val="left"/>
        <w:rPr>
          <w:b w:val="0"/>
          <w:sz w:val="22"/>
          <w:szCs w:val="22"/>
        </w:rPr>
      </w:pPr>
      <w:r w:rsidRPr="00AC4E91">
        <w:rPr>
          <w:b w:val="0"/>
          <w:sz w:val="22"/>
          <w:szCs w:val="22"/>
        </w:rPr>
        <w:t xml:space="preserve">Преобразовывать информацию из одной формы в другую:  составлять простой план учебно-научного текста. </w:t>
      </w:r>
    </w:p>
    <w:p w:rsidR="001A2E9F" w:rsidRPr="00AC4E91" w:rsidRDefault="001A2E9F" w:rsidP="001A2E9F">
      <w:pPr>
        <w:pStyle w:val="35"/>
        <w:numPr>
          <w:ilvl w:val="0"/>
          <w:numId w:val="143"/>
        </w:numPr>
        <w:spacing w:before="0"/>
        <w:jc w:val="left"/>
        <w:rPr>
          <w:b w:val="0"/>
          <w:sz w:val="22"/>
          <w:szCs w:val="22"/>
        </w:rPr>
      </w:pPr>
      <w:r w:rsidRPr="00AC4E91">
        <w:rPr>
          <w:b w:val="0"/>
          <w:sz w:val="22"/>
          <w:szCs w:val="22"/>
        </w:rPr>
        <w:t>Преобразовывать информацию из одной формы в другую:  представлять информацию в виде текста, таблицы, схемы.</w:t>
      </w:r>
    </w:p>
    <w:p w:rsidR="001A2E9F" w:rsidRPr="00AC4E91" w:rsidRDefault="001A2E9F" w:rsidP="001A2E9F">
      <w:pPr>
        <w:widowControl w:val="0"/>
        <w:numPr>
          <w:ilvl w:val="0"/>
          <w:numId w:val="150"/>
        </w:numPr>
        <w:overflowPunct w:val="0"/>
        <w:autoSpaceDE w:val="0"/>
        <w:autoSpaceDN w:val="0"/>
        <w:adjustRightInd w:val="0"/>
        <w:spacing w:after="0" w:line="240" w:lineRule="auto"/>
        <w:textAlignment w:val="baseline"/>
        <w:rPr>
          <w:rFonts w:ascii="Times New Roman" w:hAnsi="Times New Roman" w:cs="Times New Roman"/>
        </w:rPr>
      </w:pPr>
      <w:r w:rsidRPr="00AC4E91">
        <w:rPr>
          <w:rFonts w:ascii="Times New Roman" w:hAnsi="Times New Roman" w:cs="Times New Roman"/>
        </w:rPr>
        <w:t xml:space="preserve">Объяснять роль основных органов и систем органов в организме человека; </w:t>
      </w:r>
    </w:p>
    <w:p w:rsidR="001A2E9F" w:rsidRPr="00AC4E91" w:rsidRDefault="001A2E9F" w:rsidP="001A2E9F">
      <w:pPr>
        <w:widowControl w:val="0"/>
        <w:numPr>
          <w:ilvl w:val="0"/>
          <w:numId w:val="151"/>
        </w:numPr>
        <w:overflowPunct w:val="0"/>
        <w:autoSpaceDE w:val="0"/>
        <w:autoSpaceDN w:val="0"/>
        <w:adjustRightInd w:val="0"/>
        <w:spacing w:after="0" w:line="240" w:lineRule="auto"/>
        <w:textAlignment w:val="baseline"/>
        <w:rPr>
          <w:rFonts w:ascii="Times New Roman" w:hAnsi="Times New Roman" w:cs="Times New Roman"/>
        </w:rPr>
      </w:pPr>
      <w:r w:rsidRPr="00AC4E91">
        <w:rPr>
          <w:rFonts w:ascii="Times New Roman" w:hAnsi="Times New Roman" w:cs="Times New Roman"/>
        </w:rPr>
        <w:t xml:space="preserve">Применять знания о своём организме в жизни (для составления режима дня, правил поведения и т.д.); </w:t>
      </w:r>
    </w:p>
    <w:p w:rsidR="001A2E9F" w:rsidRPr="00AC4E91" w:rsidRDefault="001A2E9F" w:rsidP="001A2E9F">
      <w:pPr>
        <w:widowControl w:val="0"/>
        <w:numPr>
          <w:ilvl w:val="0"/>
          <w:numId w:val="152"/>
        </w:numPr>
        <w:overflowPunct w:val="0"/>
        <w:autoSpaceDE w:val="0"/>
        <w:autoSpaceDN w:val="0"/>
        <w:adjustRightInd w:val="0"/>
        <w:spacing w:after="0" w:line="240" w:lineRule="auto"/>
        <w:textAlignment w:val="baseline"/>
        <w:rPr>
          <w:rFonts w:ascii="Times New Roman" w:hAnsi="Times New Roman" w:cs="Times New Roman"/>
        </w:rPr>
      </w:pPr>
      <w:r w:rsidRPr="00AC4E91">
        <w:rPr>
          <w:rFonts w:ascii="Times New Roman" w:hAnsi="Times New Roman" w:cs="Times New Roman"/>
        </w:rPr>
        <w:t xml:space="preserve">Называть основные свойства воздуха как газа, воды как жидкости и полезных ископаемых как твёрдых тел; </w:t>
      </w:r>
    </w:p>
    <w:p w:rsidR="001A2E9F" w:rsidRPr="00AC4E91" w:rsidRDefault="001A2E9F" w:rsidP="001A2E9F">
      <w:pPr>
        <w:widowControl w:val="0"/>
        <w:numPr>
          <w:ilvl w:val="0"/>
          <w:numId w:val="153"/>
        </w:numPr>
        <w:overflowPunct w:val="0"/>
        <w:autoSpaceDE w:val="0"/>
        <w:autoSpaceDN w:val="0"/>
        <w:adjustRightInd w:val="0"/>
        <w:spacing w:after="0" w:line="240" w:lineRule="auto"/>
        <w:textAlignment w:val="baseline"/>
        <w:rPr>
          <w:rFonts w:ascii="Times New Roman" w:hAnsi="Times New Roman" w:cs="Times New Roman"/>
        </w:rPr>
      </w:pPr>
      <w:r w:rsidRPr="00AC4E91">
        <w:rPr>
          <w:rFonts w:ascii="Times New Roman" w:hAnsi="Times New Roman" w:cs="Times New Roman"/>
        </w:rPr>
        <w:t xml:space="preserve">Объяснять, как человек использует свойства воздуха, воды, важнейших полезных ископаемых; </w:t>
      </w:r>
    </w:p>
    <w:p w:rsidR="001A2E9F" w:rsidRPr="00AC4E91" w:rsidRDefault="001A2E9F" w:rsidP="001A2E9F">
      <w:pPr>
        <w:widowControl w:val="0"/>
        <w:numPr>
          <w:ilvl w:val="0"/>
          <w:numId w:val="154"/>
        </w:numPr>
        <w:overflowPunct w:val="0"/>
        <w:autoSpaceDE w:val="0"/>
        <w:autoSpaceDN w:val="0"/>
        <w:adjustRightInd w:val="0"/>
        <w:spacing w:after="0" w:line="240" w:lineRule="auto"/>
        <w:textAlignment w:val="baseline"/>
        <w:rPr>
          <w:rFonts w:ascii="Times New Roman" w:hAnsi="Times New Roman" w:cs="Times New Roman"/>
        </w:rPr>
      </w:pPr>
      <w:r w:rsidRPr="00AC4E91">
        <w:rPr>
          <w:rFonts w:ascii="Times New Roman" w:hAnsi="Times New Roman" w:cs="Times New Roman"/>
        </w:rPr>
        <w:t xml:space="preserve">Объяснять, в чём главное отличие человека от животных; </w:t>
      </w:r>
    </w:p>
    <w:p w:rsidR="001A2E9F" w:rsidRPr="00AC4E91" w:rsidRDefault="001A2E9F" w:rsidP="001A2E9F">
      <w:pPr>
        <w:widowControl w:val="0"/>
        <w:numPr>
          <w:ilvl w:val="0"/>
          <w:numId w:val="155"/>
        </w:numPr>
        <w:overflowPunct w:val="0"/>
        <w:autoSpaceDE w:val="0"/>
        <w:autoSpaceDN w:val="0"/>
        <w:adjustRightInd w:val="0"/>
        <w:spacing w:after="0" w:line="240" w:lineRule="auto"/>
        <w:textAlignment w:val="baseline"/>
        <w:rPr>
          <w:rFonts w:ascii="Times New Roman" w:hAnsi="Times New Roman" w:cs="Times New Roman"/>
        </w:rPr>
      </w:pPr>
      <w:r w:rsidRPr="00AC4E91">
        <w:rPr>
          <w:rFonts w:ascii="Times New Roman" w:hAnsi="Times New Roman" w:cs="Times New Roman"/>
        </w:rPr>
        <w:t>Находить противоречия между природой и хозяйством человека, предлагать способы их устранения.</w:t>
      </w:r>
    </w:p>
    <w:p w:rsidR="001A2E9F" w:rsidRPr="00AC4E91" w:rsidRDefault="001A2E9F" w:rsidP="001A2E9F">
      <w:pPr>
        <w:widowControl w:val="0"/>
        <w:numPr>
          <w:ilvl w:val="0"/>
          <w:numId w:val="156"/>
        </w:numPr>
        <w:overflowPunct w:val="0"/>
        <w:autoSpaceDE w:val="0"/>
        <w:autoSpaceDN w:val="0"/>
        <w:adjustRightInd w:val="0"/>
        <w:spacing w:after="0" w:line="240" w:lineRule="auto"/>
        <w:textAlignment w:val="baseline"/>
        <w:rPr>
          <w:rFonts w:ascii="Times New Roman" w:hAnsi="Times New Roman" w:cs="Times New Roman"/>
        </w:rPr>
      </w:pPr>
      <w:r w:rsidRPr="00AC4E91">
        <w:rPr>
          <w:rFonts w:ascii="Times New Roman" w:hAnsi="Times New Roman" w:cs="Times New Roman"/>
        </w:rPr>
        <w:t xml:space="preserve">Оценивать, что полезно для здоровья, а что вредно; </w:t>
      </w:r>
    </w:p>
    <w:p w:rsidR="001A2E9F" w:rsidRPr="00AC4E91" w:rsidRDefault="001A2E9F" w:rsidP="001A2E9F">
      <w:pPr>
        <w:widowControl w:val="0"/>
        <w:numPr>
          <w:ilvl w:val="0"/>
          <w:numId w:val="157"/>
        </w:numPr>
        <w:overflowPunct w:val="0"/>
        <w:autoSpaceDE w:val="0"/>
        <w:autoSpaceDN w:val="0"/>
        <w:adjustRightInd w:val="0"/>
        <w:spacing w:after="0" w:line="240" w:lineRule="auto"/>
        <w:textAlignment w:val="baseline"/>
        <w:rPr>
          <w:rFonts w:ascii="Times New Roman" w:hAnsi="Times New Roman" w:cs="Times New Roman"/>
        </w:rPr>
      </w:pPr>
      <w:r w:rsidRPr="00AC4E91">
        <w:rPr>
          <w:rFonts w:ascii="Times New Roman" w:hAnsi="Times New Roman" w:cs="Times New Roman"/>
        </w:rPr>
        <w:t>Доказывать необходимость бережного отношения к живым организмам.</w:t>
      </w:r>
    </w:p>
    <w:p w:rsidR="001A2E9F" w:rsidRPr="00AC4E91" w:rsidRDefault="001A2E9F" w:rsidP="001A2E9F">
      <w:pPr>
        <w:widowControl w:val="0"/>
        <w:numPr>
          <w:ilvl w:val="0"/>
          <w:numId w:val="158"/>
        </w:numPr>
        <w:overflowPunct w:val="0"/>
        <w:autoSpaceDE w:val="0"/>
        <w:autoSpaceDN w:val="0"/>
        <w:adjustRightInd w:val="0"/>
        <w:spacing w:after="0" w:line="240" w:lineRule="auto"/>
        <w:textAlignment w:val="baseline"/>
        <w:rPr>
          <w:rFonts w:ascii="Times New Roman" w:hAnsi="Times New Roman" w:cs="Times New Roman"/>
        </w:rPr>
      </w:pPr>
      <w:r w:rsidRPr="00AC4E91">
        <w:rPr>
          <w:rFonts w:ascii="Times New Roman" w:hAnsi="Times New Roman" w:cs="Times New Roman"/>
        </w:rPr>
        <w:t xml:space="preserve">По поведению людей узнавать, какие они испытывают эмоции (переживания), какие у них черты характера; </w:t>
      </w:r>
    </w:p>
    <w:p w:rsidR="001A2E9F" w:rsidRPr="00AC4E91" w:rsidRDefault="001A2E9F" w:rsidP="001A2E9F">
      <w:pPr>
        <w:pStyle w:val="35"/>
        <w:spacing w:before="0"/>
        <w:ind w:firstLine="284"/>
        <w:jc w:val="left"/>
        <w:rPr>
          <w:sz w:val="22"/>
          <w:szCs w:val="22"/>
        </w:rPr>
      </w:pPr>
    </w:p>
    <w:p w:rsidR="001A2E9F" w:rsidRPr="00AC4E91" w:rsidRDefault="001A2E9F" w:rsidP="001A2E9F">
      <w:pPr>
        <w:pStyle w:val="35"/>
        <w:spacing w:before="0"/>
        <w:ind w:firstLine="284"/>
        <w:jc w:val="left"/>
        <w:rPr>
          <w:sz w:val="22"/>
          <w:szCs w:val="22"/>
        </w:rPr>
      </w:pPr>
      <w:r w:rsidRPr="00AC4E91">
        <w:rPr>
          <w:sz w:val="22"/>
          <w:szCs w:val="22"/>
        </w:rPr>
        <w:t>Регулятивные УУД:</w:t>
      </w:r>
    </w:p>
    <w:p w:rsidR="001A2E9F" w:rsidRPr="00AC4E91" w:rsidRDefault="001A2E9F" w:rsidP="001A2E9F">
      <w:pPr>
        <w:pStyle w:val="35"/>
        <w:numPr>
          <w:ilvl w:val="0"/>
          <w:numId w:val="111"/>
        </w:numPr>
        <w:spacing w:before="0"/>
        <w:jc w:val="left"/>
        <w:rPr>
          <w:b w:val="0"/>
          <w:sz w:val="22"/>
          <w:szCs w:val="22"/>
        </w:rPr>
      </w:pPr>
      <w:r w:rsidRPr="00AC4E91">
        <w:rPr>
          <w:b w:val="0"/>
          <w:sz w:val="22"/>
          <w:szCs w:val="22"/>
        </w:rPr>
        <w:t xml:space="preserve">Определять цель деятельности на уроке с помощью учителя и самостоятельно. </w:t>
      </w:r>
    </w:p>
    <w:p w:rsidR="001A2E9F" w:rsidRPr="00AC4E91" w:rsidRDefault="001A2E9F" w:rsidP="001A2E9F">
      <w:pPr>
        <w:pStyle w:val="35"/>
        <w:numPr>
          <w:ilvl w:val="0"/>
          <w:numId w:val="112"/>
        </w:numPr>
        <w:spacing w:before="0"/>
        <w:jc w:val="left"/>
        <w:rPr>
          <w:b w:val="0"/>
          <w:sz w:val="22"/>
          <w:szCs w:val="22"/>
        </w:rPr>
      </w:pPr>
      <w:proofErr w:type="gramStart"/>
      <w:r w:rsidRPr="00AC4E91">
        <w:rPr>
          <w:b w:val="0"/>
          <w:sz w:val="22"/>
          <w:szCs w:val="22"/>
        </w:rPr>
        <w:t>Учиться совместно с учителем обнаруживать</w:t>
      </w:r>
      <w:proofErr w:type="gramEnd"/>
      <w:r w:rsidRPr="00AC4E91">
        <w:rPr>
          <w:b w:val="0"/>
          <w:sz w:val="22"/>
          <w:szCs w:val="22"/>
        </w:rPr>
        <w:t xml:space="preserve"> и формулировать учебную проблему совместно с учителем (для этого в учебнике специально предусмотрен ряд уроков).</w:t>
      </w:r>
    </w:p>
    <w:p w:rsidR="001A2E9F" w:rsidRPr="00AC4E91" w:rsidRDefault="001A2E9F" w:rsidP="001A2E9F">
      <w:pPr>
        <w:pStyle w:val="35"/>
        <w:numPr>
          <w:ilvl w:val="0"/>
          <w:numId w:val="116"/>
        </w:numPr>
        <w:spacing w:before="0"/>
        <w:jc w:val="left"/>
        <w:rPr>
          <w:b w:val="0"/>
          <w:sz w:val="22"/>
          <w:szCs w:val="22"/>
        </w:rPr>
      </w:pPr>
      <w:r w:rsidRPr="00AC4E91">
        <w:rPr>
          <w:b w:val="0"/>
          <w:sz w:val="22"/>
          <w:szCs w:val="22"/>
        </w:rPr>
        <w:t>Определять успешность выполнения своего задания в диалоге с учителем.</w:t>
      </w:r>
    </w:p>
    <w:p w:rsidR="001A2E9F" w:rsidRPr="00AC4E91" w:rsidRDefault="001A2E9F" w:rsidP="001A2E9F">
      <w:pPr>
        <w:spacing w:after="0"/>
        <w:rPr>
          <w:rFonts w:ascii="Times New Roman" w:hAnsi="Times New Roman" w:cs="Times New Roman"/>
          <w:bCs/>
          <w:iCs/>
        </w:rPr>
      </w:pPr>
      <w:proofErr w:type="gramStart"/>
      <w:r w:rsidRPr="00AC4E91">
        <w:rPr>
          <w:rFonts w:ascii="Times New Roman" w:hAnsi="Times New Roman" w:cs="Times New Roman"/>
          <w:bCs/>
          <w:iCs/>
        </w:rPr>
        <w:t>Обучающиеся</w:t>
      </w:r>
      <w:proofErr w:type="gramEnd"/>
      <w:r w:rsidRPr="00AC4E91">
        <w:rPr>
          <w:rFonts w:ascii="Times New Roman" w:hAnsi="Times New Roman" w:cs="Times New Roman"/>
          <w:bCs/>
          <w:iCs/>
        </w:rPr>
        <w:t xml:space="preserve"> получат возможность научиться:</w:t>
      </w:r>
    </w:p>
    <w:p w:rsidR="001A2E9F" w:rsidRPr="00AC4E91" w:rsidRDefault="001A2E9F" w:rsidP="001A2E9F">
      <w:pPr>
        <w:pStyle w:val="35"/>
        <w:numPr>
          <w:ilvl w:val="0"/>
          <w:numId w:val="113"/>
        </w:numPr>
        <w:spacing w:before="0"/>
        <w:jc w:val="left"/>
        <w:rPr>
          <w:b w:val="0"/>
          <w:sz w:val="22"/>
          <w:szCs w:val="22"/>
        </w:rPr>
      </w:pPr>
      <w:r w:rsidRPr="00AC4E91">
        <w:rPr>
          <w:b w:val="0"/>
          <w:sz w:val="22"/>
          <w:szCs w:val="22"/>
        </w:rPr>
        <w:t xml:space="preserve">Учиться планировать учебную деятельность на уроке. </w:t>
      </w:r>
    </w:p>
    <w:p w:rsidR="001A2E9F" w:rsidRPr="00AC4E91" w:rsidRDefault="001A2E9F" w:rsidP="001A2E9F">
      <w:pPr>
        <w:pStyle w:val="35"/>
        <w:numPr>
          <w:ilvl w:val="0"/>
          <w:numId w:val="114"/>
        </w:numPr>
        <w:spacing w:before="0"/>
        <w:jc w:val="left"/>
        <w:rPr>
          <w:b w:val="0"/>
          <w:sz w:val="22"/>
          <w:szCs w:val="22"/>
        </w:rPr>
      </w:pPr>
      <w:r w:rsidRPr="00AC4E91">
        <w:rPr>
          <w:b w:val="0"/>
          <w:sz w:val="22"/>
          <w:szCs w:val="22"/>
        </w:rPr>
        <w:t>Высказывать свою версию, пытаться предлагать способ её проверки (на основе продуктивных заданий в учебнике).</w:t>
      </w:r>
    </w:p>
    <w:p w:rsidR="001A2E9F" w:rsidRPr="00AC4E91" w:rsidRDefault="001A2E9F" w:rsidP="001A2E9F">
      <w:pPr>
        <w:pStyle w:val="35"/>
        <w:numPr>
          <w:ilvl w:val="0"/>
          <w:numId w:val="115"/>
        </w:numPr>
        <w:spacing w:before="0"/>
        <w:jc w:val="left"/>
        <w:rPr>
          <w:b w:val="0"/>
          <w:sz w:val="22"/>
          <w:szCs w:val="22"/>
        </w:rPr>
      </w:pPr>
      <w:r w:rsidRPr="00AC4E91">
        <w:rPr>
          <w:b w:val="0"/>
          <w:sz w:val="22"/>
          <w:szCs w:val="22"/>
        </w:rPr>
        <w:t>Работая по предложенному плану, использовать необходимые средства (учебник, простейшие приборы и инструменты).</w:t>
      </w:r>
    </w:p>
    <w:p w:rsidR="001A2E9F" w:rsidRPr="00AC4E91" w:rsidRDefault="001A2E9F" w:rsidP="001A2E9F">
      <w:pPr>
        <w:pStyle w:val="35"/>
        <w:spacing w:before="0"/>
        <w:ind w:left="644"/>
        <w:jc w:val="left"/>
        <w:rPr>
          <w:b w:val="0"/>
          <w:sz w:val="22"/>
          <w:szCs w:val="22"/>
        </w:rPr>
      </w:pPr>
    </w:p>
    <w:p w:rsidR="001A2E9F" w:rsidRPr="00AC4E91" w:rsidRDefault="001A2E9F" w:rsidP="001A2E9F">
      <w:pPr>
        <w:pStyle w:val="35"/>
        <w:spacing w:before="0"/>
        <w:ind w:firstLine="284"/>
        <w:jc w:val="left"/>
        <w:rPr>
          <w:sz w:val="22"/>
          <w:szCs w:val="22"/>
        </w:rPr>
      </w:pPr>
      <w:r w:rsidRPr="00AC4E91">
        <w:rPr>
          <w:sz w:val="22"/>
          <w:szCs w:val="22"/>
        </w:rPr>
        <w:t>Коммуникативные УУД:</w:t>
      </w:r>
    </w:p>
    <w:p w:rsidR="001A2E9F" w:rsidRPr="00AC4E91" w:rsidRDefault="001A2E9F" w:rsidP="001A2E9F">
      <w:pPr>
        <w:pStyle w:val="35"/>
        <w:numPr>
          <w:ilvl w:val="0"/>
          <w:numId w:val="145"/>
        </w:numPr>
        <w:spacing w:before="0"/>
        <w:jc w:val="left"/>
        <w:rPr>
          <w:b w:val="0"/>
          <w:sz w:val="22"/>
          <w:szCs w:val="22"/>
        </w:rPr>
      </w:pPr>
      <w:r w:rsidRPr="00AC4E91">
        <w:rPr>
          <w:b w:val="0"/>
          <w:sz w:val="22"/>
          <w:szCs w:val="22"/>
        </w:rPr>
        <w:t>Доносить свою позицию до других: высказывать свою точку зрения и пытаться её обосновать, приводя аргументы.</w:t>
      </w:r>
    </w:p>
    <w:p w:rsidR="001A2E9F" w:rsidRPr="00AC4E91" w:rsidRDefault="001A2E9F" w:rsidP="001A2E9F">
      <w:pPr>
        <w:pStyle w:val="35"/>
        <w:numPr>
          <w:ilvl w:val="0"/>
          <w:numId w:val="146"/>
        </w:numPr>
        <w:spacing w:before="0"/>
        <w:jc w:val="left"/>
        <w:rPr>
          <w:b w:val="0"/>
          <w:sz w:val="22"/>
          <w:szCs w:val="22"/>
        </w:rPr>
      </w:pPr>
      <w:r w:rsidRPr="00AC4E91">
        <w:rPr>
          <w:b w:val="0"/>
          <w:sz w:val="22"/>
          <w:szCs w:val="22"/>
        </w:rPr>
        <w:t>Слушать других, пытаться принимать другую точку зрения, быть готовым изменить свою точку зрения.</w:t>
      </w:r>
    </w:p>
    <w:p w:rsidR="001A2E9F" w:rsidRPr="00AC4E91" w:rsidRDefault="001A2E9F" w:rsidP="001A2E9F">
      <w:pPr>
        <w:pStyle w:val="35"/>
        <w:numPr>
          <w:ilvl w:val="0"/>
          <w:numId w:val="147"/>
        </w:numPr>
        <w:spacing w:before="0"/>
        <w:jc w:val="left"/>
        <w:rPr>
          <w:b w:val="0"/>
          <w:sz w:val="22"/>
          <w:szCs w:val="22"/>
        </w:rPr>
      </w:pPr>
      <w:r w:rsidRPr="00AC4E91">
        <w:rPr>
          <w:b w:val="0"/>
          <w:sz w:val="22"/>
          <w:szCs w:val="22"/>
        </w:rPr>
        <w:t xml:space="preserve">Читать вслух и про себя тексты учебников и при этом: вести «диалог с автором» (прогнозировать будущее чтение; ставить вопросы к тексту и искать ответы; проверять себя); отделять новое </w:t>
      </w:r>
      <w:proofErr w:type="gramStart"/>
      <w:r w:rsidRPr="00AC4E91">
        <w:rPr>
          <w:b w:val="0"/>
          <w:sz w:val="22"/>
          <w:szCs w:val="22"/>
        </w:rPr>
        <w:t>от</w:t>
      </w:r>
      <w:proofErr w:type="gramEnd"/>
      <w:r w:rsidRPr="00AC4E91">
        <w:rPr>
          <w:b w:val="0"/>
          <w:sz w:val="22"/>
          <w:szCs w:val="22"/>
        </w:rPr>
        <w:t xml:space="preserve"> известного; выделять главное; составлять план. </w:t>
      </w:r>
    </w:p>
    <w:p w:rsidR="001A2E9F" w:rsidRPr="00AC4E91" w:rsidRDefault="001A2E9F" w:rsidP="001A2E9F">
      <w:pPr>
        <w:spacing w:after="0"/>
        <w:rPr>
          <w:rFonts w:ascii="Times New Roman" w:hAnsi="Times New Roman" w:cs="Times New Roman"/>
          <w:bCs/>
          <w:iCs/>
        </w:rPr>
      </w:pPr>
      <w:proofErr w:type="gramStart"/>
      <w:r w:rsidRPr="00AC4E91">
        <w:rPr>
          <w:rFonts w:ascii="Times New Roman" w:hAnsi="Times New Roman" w:cs="Times New Roman"/>
          <w:bCs/>
          <w:iCs/>
        </w:rPr>
        <w:t>Обучающиеся</w:t>
      </w:r>
      <w:proofErr w:type="gramEnd"/>
      <w:r w:rsidRPr="00AC4E91">
        <w:rPr>
          <w:rFonts w:ascii="Times New Roman" w:hAnsi="Times New Roman" w:cs="Times New Roman"/>
          <w:bCs/>
          <w:iCs/>
        </w:rPr>
        <w:t xml:space="preserve"> получат возможность научиться:</w:t>
      </w:r>
    </w:p>
    <w:p w:rsidR="001A2E9F" w:rsidRPr="00AC4E91" w:rsidRDefault="001A2E9F" w:rsidP="001A2E9F">
      <w:pPr>
        <w:widowControl w:val="0"/>
        <w:shd w:val="clear" w:color="auto" w:fill="FFFFFF"/>
        <w:tabs>
          <w:tab w:val="left" w:pos="284"/>
          <w:tab w:val="left" w:pos="9781"/>
        </w:tabs>
        <w:autoSpaceDE w:val="0"/>
        <w:autoSpaceDN w:val="0"/>
        <w:adjustRightInd w:val="0"/>
        <w:spacing w:after="0"/>
        <w:ind w:right="-1"/>
        <w:rPr>
          <w:rFonts w:ascii="Times New Roman" w:hAnsi="Times New Roman" w:cs="Times New Roman"/>
        </w:rPr>
      </w:pPr>
      <w:r w:rsidRPr="00AC4E91">
        <w:rPr>
          <w:rFonts w:ascii="Times New Roman" w:hAnsi="Times New Roman" w:cs="Times New Roman"/>
          <w:iCs/>
        </w:rPr>
        <w:t xml:space="preserve">- Учитывать и координировать в сотрудничестве позиции других людей, отличные </w:t>
      </w:r>
      <w:proofErr w:type="gramStart"/>
      <w:r w:rsidRPr="00AC4E91">
        <w:rPr>
          <w:rFonts w:ascii="Times New Roman" w:hAnsi="Times New Roman" w:cs="Times New Roman"/>
          <w:iCs/>
        </w:rPr>
        <w:t>от</w:t>
      </w:r>
      <w:proofErr w:type="gramEnd"/>
      <w:r w:rsidRPr="00AC4E91">
        <w:rPr>
          <w:rFonts w:ascii="Times New Roman" w:hAnsi="Times New Roman" w:cs="Times New Roman"/>
          <w:iCs/>
        </w:rPr>
        <w:t xml:space="preserve"> собственной;</w:t>
      </w:r>
    </w:p>
    <w:p w:rsidR="001A2E9F" w:rsidRPr="00AC4E91" w:rsidRDefault="001A2E9F" w:rsidP="001A2E9F">
      <w:pPr>
        <w:widowControl w:val="0"/>
        <w:shd w:val="clear" w:color="auto" w:fill="FFFFFF"/>
        <w:tabs>
          <w:tab w:val="left" w:pos="284"/>
          <w:tab w:val="left" w:pos="9781"/>
        </w:tabs>
        <w:autoSpaceDE w:val="0"/>
        <w:autoSpaceDN w:val="0"/>
        <w:adjustRightInd w:val="0"/>
        <w:spacing w:after="0"/>
        <w:ind w:right="-1"/>
        <w:rPr>
          <w:rFonts w:ascii="Times New Roman" w:hAnsi="Times New Roman" w:cs="Times New Roman"/>
        </w:rPr>
      </w:pPr>
      <w:r w:rsidRPr="00AC4E91">
        <w:rPr>
          <w:rFonts w:ascii="Times New Roman" w:hAnsi="Times New Roman" w:cs="Times New Roman"/>
          <w:iCs/>
        </w:rPr>
        <w:t>-Учитывать разные мнения и интересы и обосновывать собственную позицию;</w:t>
      </w:r>
    </w:p>
    <w:p w:rsidR="001A2E9F" w:rsidRPr="00AC4E91" w:rsidRDefault="001A2E9F" w:rsidP="001A2E9F">
      <w:pPr>
        <w:widowControl w:val="0"/>
        <w:shd w:val="clear" w:color="auto" w:fill="FFFFFF"/>
        <w:tabs>
          <w:tab w:val="left" w:pos="284"/>
          <w:tab w:val="left" w:pos="9781"/>
        </w:tabs>
        <w:autoSpaceDE w:val="0"/>
        <w:autoSpaceDN w:val="0"/>
        <w:adjustRightInd w:val="0"/>
        <w:spacing w:after="0"/>
        <w:ind w:right="-1"/>
        <w:rPr>
          <w:rFonts w:ascii="Times New Roman" w:hAnsi="Times New Roman" w:cs="Times New Roman"/>
        </w:rPr>
      </w:pPr>
      <w:r w:rsidRPr="00AC4E91">
        <w:rPr>
          <w:rFonts w:ascii="Times New Roman" w:hAnsi="Times New Roman" w:cs="Times New Roman"/>
          <w:iCs/>
        </w:rPr>
        <w:t>- Понимать относительность мнений и подходов к решению проблемы;</w:t>
      </w:r>
    </w:p>
    <w:p w:rsidR="001A2E9F" w:rsidRPr="00AC4E91" w:rsidRDefault="001A2E9F" w:rsidP="001A2E9F">
      <w:pPr>
        <w:widowControl w:val="0"/>
        <w:shd w:val="clear" w:color="auto" w:fill="FFFFFF"/>
        <w:tabs>
          <w:tab w:val="left" w:pos="284"/>
          <w:tab w:val="left" w:pos="9781"/>
        </w:tabs>
        <w:autoSpaceDE w:val="0"/>
        <w:autoSpaceDN w:val="0"/>
        <w:adjustRightInd w:val="0"/>
        <w:spacing w:after="0"/>
        <w:ind w:right="-1"/>
        <w:rPr>
          <w:rFonts w:ascii="Times New Roman" w:hAnsi="Times New Roman" w:cs="Times New Roman"/>
        </w:rPr>
      </w:pPr>
      <w:r w:rsidRPr="00AC4E91">
        <w:rPr>
          <w:rFonts w:ascii="Times New Roman" w:hAnsi="Times New Roman" w:cs="Times New Roman"/>
          <w:iCs/>
        </w:rPr>
        <w:lastRenderedPageBreak/>
        <w:t>- Аргументировать свою позицию и координировать её с позициями партнёров в сотрудничестве при выработке общего решения в совместной деятельности;</w:t>
      </w:r>
    </w:p>
    <w:p w:rsidR="001A2E9F" w:rsidRPr="00AC4E91" w:rsidRDefault="001A2E9F" w:rsidP="001A2E9F">
      <w:pPr>
        <w:widowControl w:val="0"/>
        <w:shd w:val="clear" w:color="auto" w:fill="FFFFFF"/>
        <w:tabs>
          <w:tab w:val="left" w:pos="284"/>
          <w:tab w:val="left" w:pos="9781"/>
        </w:tabs>
        <w:autoSpaceDE w:val="0"/>
        <w:autoSpaceDN w:val="0"/>
        <w:adjustRightInd w:val="0"/>
        <w:spacing w:after="0"/>
        <w:ind w:right="-1"/>
        <w:rPr>
          <w:rFonts w:ascii="Times New Roman" w:hAnsi="Times New Roman" w:cs="Times New Roman"/>
        </w:rPr>
      </w:pPr>
      <w:r w:rsidRPr="00AC4E91">
        <w:rPr>
          <w:rFonts w:ascii="Times New Roman" w:hAnsi="Times New Roman" w:cs="Times New Roman"/>
          <w:iCs/>
        </w:rPr>
        <w:t>- Продуктивно содействовать разрешению конфликтов на основе учёта интересов и позиций всех участников;</w:t>
      </w:r>
    </w:p>
    <w:p w:rsidR="001A2E9F" w:rsidRPr="00AC4E91" w:rsidRDefault="001A2E9F" w:rsidP="001A2E9F">
      <w:pPr>
        <w:widowControl w:val="0"/>
        <w:shd w:val="clear" w:color="auto" w:fill="FFFFFF"/>
        <w:tabs>
          <w:tab w:val="left" w:pos="284"/>
          <w:tab w:val="left" w:pos="9781"/>
        </w:tabs>
        <w:autoSpaceDE w:val="0"/>
        <w:autoSpaceDN w:val="0"/>
        <w:adjustRightInd w:val="0"/>
        <w:spacing w:after="0"/>
        <w:ind w:right="-1"/>
        <w:rPr>
          <w:rFonts w:ascii="Times New Roman" w:hAnsi="Times New Roman" w:cs="Times New Roman"/>
        </w:rPr>
      </w:pPr>
      <w:r w:rsidRPr="00AC4E91">
        <w:rPr>
          <w:rFonts w:ascii="Times New Roman" w:hAnsi="Times New Roman" w:cs="Times New Roman"/>
          <w:iCs/>
        </w:rPr>
        <w:t>- С учётом целей коммуникации достаточно точно, последовательно и полно передавать партнёру необходимую информацию как ориентир для построения действия;</w:t>
      </w:r>
    </w:p>
    <w:p w:rsidR="001A2E9F" w:rsidRPr="00AC4E91" w:rsidRDefault="001A2E9F" w:rsidP="001A2E9F">
      <w:pPr>
        <w:widowControl w:val="0"/>
        <w:shd w:val="clear" w:color="auto" w:fill="FFFFFF"/>
        <w:tabs>
          <w:tab w:val="left" w:pos="284"/>
          <w:tab w:val="left" w:pos="9781"/>
        </w:tabs>
        <w:autoSpaceDE w:val="0"/>
        <w:autoSpaceDN w:val="0"/>
        <w:adjustRightInd w:val="0"/>
        <w:spacing w:after="0"/>
        <w:ind w:right="-1"/>
        <w:rPr>
          <w:rFonts w:ascii="Times New Roman" w:hAnsi="Times New Roman" w:cs="Times New Roman"/>
        </w:rPr>
      </w:pPr>
      <w:r w:rsidRPr="00AC4E91">
        <w:rPr>
          <w:rFonts w:ascii="Times New Roman" w:hAnsi="Times New Roman" w:cs="Times New Roman"/>
          <w:iCs/>
        </w:rPr>
        <w:t>-Задавать вопросы, необходимые для организации собственной деятельности и сотрудничества с партнёром;</w:t>
      </w:r>
    </w:p>
    <w:p w:rsidR="001A2E9F" w:rsidRPr="00AC4E91" w:rsidRDefault="001A2E9F" w:rsidP="001A2E9F">
      <w:pPr>
        <w:widowControl w:val="0"/>
        <w:shd w:val="clear" w:color="auto" w:fill="FFFFFF"/>
        <w:tabs>
          <w:tab w:val="left" w:pos="284"/>
          <w:tab w:val="left" w:pos="9781"/>
        </w:tabs>
        <w:autoSpaceDE w:val="0"/>
        <w:autoSpaceDN w:val="0"/>
        <w:adjustRightInd w:val="0"/>
        <w:spacing w:after="0"/>
        <w:ind w:right="-1"/>
        <w:rPr>
          <w:rFonts w:ascii="Times New Roman" w:hAnsi="Times New Roman" w:cs="Times New Roman"/>
        </w:rPr>
      </w:pPr>
      <w:r w:rsidRPr="00AC4E91">
        <w:rPr>
          <w:rFonts w:ascii="Times New Roman" w:hAnsi="Times New Roman" w:cs="Times New Roman"/>
          <w:iCs/>
        </w:rPr>
        <w:t>- Осуществлять взаимный контроль и оказывать в сотрудничестве необходимую взаимопомощь;</w:t>
      </w:r>
    </w:p>
    <w:p w:rsidR="001A2E9F" w:rsidRPr="00AC4E91" w:rsidRDefault="001A2E9F" w:rsidP="001A2E9F">
      <w:pPr>
        <w:widowControl w:val="0"/>
        <w:shd w:val="clear" w:color="auto" w:fill="FFFFFF"/>
        <w:tabs>
          <w:tab w:val="left" w:pos="284"/>
          <w:tab w:val="left" w:pos="9781"/>
        </w:tabs>
        <w:autoSpaceDE w:val="0"/>
        <w:autoSpaceDN w:val="0"/>
        <w:adjustRightInd w:val="0"/>
        <w:spacing w:after="0"/>
        <w:ind w:right="-1"/>
        <w:rPr>
          <w:rFonts w:ascii="Times New Roman" w:hAnsi="Times New Roman" w:cs="Times New Roman"/>
        </w:rPr>
      </w:pPr>
      <w:r w:rsidRPr="00AC4E91">
        <w:rPr>
          <w:rFonts w:ascii="Times New Roman" w:hAnsi="Times New Roman" w:cs="Times New Roman"/>
          <w:iCs/>
        </w:rPr>
        <w:t>- Адекватно использовать речь для планирования и регуляции своей деятельности;</w:t>
      </w:r>
    </w:p>
    <w:p w:rsidR="001A2E9F" w:rsidRPr="00AC4E91" w:rsidRDefault="001A2E9F" w:rsidP="001A2E9F">
      <w:pPr>
        <w:tabs>
          <w:tab w:val="left" w:pos="284"/>
        </w:tabs>
        <w:spacing w:after="0"/>
        <w:ind w:left="284" w:hanging="284"/>
        <w:rPr>
          <w:rFonts w:ascii="Times New Roman" w:hAnsi="Times New Roman" w:cs="Times New Roman"/>
          <w:iCs/>
        </w:rPr>
      </w:pPr>
      <w:r w:rsidRPr="00AC4E91">
        <w:rPr>
          <w:rFonts w:ascii="Times New Roman" w:hAnsi="Times New Roman" w:cs="Times New Roman"/>
        </w:rPr>
        <w:t>-</w:t>
      </w:r>
      <w:proofErr w:type="spellStart"/>
      <w:r w:rsidRPr="00AC4E91">
        <w:rPr>
          <w:rFonts w:ascii="Times New Roman" w:hAnsi="Times New Roman" w:cs="Times New Roman"/>
        </w:rPr>
        <w:t>А</w:t>
      </w:r>
      <w:r w:rsidRPr="00AC4E91">
        <w:rPr>
          <w:rFonts w:ascii="Times New Roman" w:hAnsi="Times New Roman" w:cs="Times New Roman"/>
          <w:iCs/>
        </w:rPr>
        <w:t>адекватно</w:t>
      </w:r>
      <w:proofErr w:type="spellEnd"/>
      <w:r w:rsidRPr="00AC4E91">
        <w:rPr>
          <w:rFonts w:ascii="Times New Roman" w:hAnsi="Times New Roman" w:cs="Times New Roman"/>
          <w:iCs/>
        </w:rPr>
        <w:t xml:space="preserve"> использовать речевые средства для эффективного решения разнообразных коммуникативных задач.</w:t>
      </w:r>
    </w:p>
    <w:p w:rsidR="001A2E9F" w:rsidRPr="00AC4E91" w:rsidRDefault="001A2E9F" w:rsidP="001A2E9F">
      <w:pPr>
        <w:pStyle w:val="35"/>
        <w:spacing w:before="0"/>
        <w:ind w:left="644"/>
        <w:jc w:val="left"/>
        <w:rPr>
          <w:b w:val="0"/>
          <w:sz w:val="22"/>
          <w:szCs w:val="22"/>
        </w:rPr>
      </w:pPr>
    </w:p>
    <w:p w:rsidR="001A2E9F" w:rsidRPr="00AC4E91" w:rsidRDefault="001A2E9F" w:rsidP="001A2E9F">
      <w:pPr>
        <w:autoSpaceDE w:val="0"/>
        <w:autoSpaceDN w:val="0"/>
        <w:adjustRightInd w:val="0"/>
        <w:spacing w:after="0"/>
        <w:rPr>
          <w:rFonts w:ascii="Times New Roman" w:hAnsi="Times New Roman" w:cs="Times New Roman"/>
          <w:b/>
          <w:bCs/>
        </w:rPr>
      </w:pPr>
      <w:r w:rsidRPr="00AC4E91">
        <w:rPr>
          <w:rFonts w:ascii="Times New Roman" w:hAnsi="Times New Roman" w:cs="Times New Roman"/>
          <w:b/>
          <w:bCs/>
        </w:rPr>
        <w:t>Предметными результатами изучения курса «Окружающий мир» в 4 классе являются следующие умения</w:t>
      </w:r>
    </w:p>
    <w:p w:rsidR="001A2E9F" w:rsidRPr="00AC4E91" w:rsidRDefault="001A2E9F" w:rsidP="001A2E9F">
      <w:pPr>
        <w:spacing w:after="0"/>
        <w:rPr>
          <w:rFonts w:ascii="Times New Roman" w:hAnsi="Times New Roman" w:cs="Times New Roman"/>
          <w:bCs/>
        </w:rPr>
      </w:pPr>
      <w:r w:rsidRPr="00AC4E91">
        <w:rPr>
          <w:rFonts w:ascii="Times New Roman" w:hAnsi="Times New Roman" w:cs="Times New Roman"/>
          <w:bCs/>
        </w:rPr>
        <w:t xml:space="preserve">В результате </w:t>
      </w:r>
      <w:r w:rsidRPr="00AC4E91">
        <w:rPr>
          <w:rFonts w:ascii="Times New Roman" w:hAnsi="Times New Roman" w:cs="Times New Roman"/>
          <w:b/>
          <w:bCs/>
        </w:rPr>
        <w:t>изучения раздела «Человек и природа</w:t>
      </w:r>
      <w:r w:rsidRPr="00AC4E91">
        <w:rPr>
          <w:rFonts w:ascii="Times New Roman" w:hAnsi="Times New Roman" w:cs="Times New Roman"/>
          <w:bCs/>
        </w:rPr>
        <w:t>» обучающиеся научатся:</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находить на карте природные зоны России, свой регион, главный город своего региона;</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 xml:space="preserve">читать уловные обозначения карт (условные обозначения природных зон, знаки поверхностей и водоемов, полезных ископаемых); </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 xml:space="preserve">использовать готовые модели (глобус Земли, модель Солнечной системы) и иллюстрации учебника для объяснения причин смены дня и ночи, смены времен года; </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 xml:space="preserve">находить общие и отличительные признаки природных зон России (климат, растительный и животный мир, особенности труда и быта людей, положительное и отрицательное влияния деятельности человека на природу); </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понимать необходимость соблюдения правил экологического поведения на природе (охрана поверхности Земли от уплотнения почвы и разрушения лесной подстилки, от загрязнения полиэтиленовыми пакетами, пластиковыми бутылками, осколками стекла);</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описывать на основе предложенного или самостоятельно составленного плана природную зону своего края (региона), называть его заповедные места;</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понимать необходимость посильного участия в охране природы родного края;</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называть системы органов человека (костная и мышечная системы, нервная система, пищеварительная, дыхательная, система кровообращения, мочевая система);</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характеризовать основные функции систем органов человека;</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измерять температуру тела, вес и рост человека;</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понимать необходимость использования знания о строении и функционировании организма человека для сохранения и укрепления своего здоровья, для соблюдения правил гигиены систем органов, правил безопасного поведения на природе;</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извлекать необходимую информацию из учебника и его иллюстраций, дополнительных источников знаний (Интернет, детские энциклопедии) об органах чувств человека, готовить доклады и обсуждать полученные сведения;</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характеризовать правила первой помощи при несчастных случаях.</w:t>
      </w:r>
    </w:p>
    <w:p w:rsidR="001A2E9F" w:rsidRPr="00AC4E91" w:rsidRDefault="001A2E9F" w:rsidP="001A2E9F">
      <w:pPr>
        <w:spacing w:after="0"/>
        <w:rPr>
          <w:rFonts w:ascii="Times New Roman" w:hAnsi="Times New Roman" w:cs="Times New Roman"/>
          <w:bCs/>
        </w:rPr>
      </w:pPr>
      <w:proofErr w:type="gramStart"/>
      <w:r w:rsidRPr="00AC4E91">
        <w:rPr>
          <w:rFonts w:ascii="Times New Roman" w:hAnsi="Times New Roman" w:cs="Times New Roman"/>
          <w:bCs/>
        </w:rPr>
        <w:t>Обучающиеся</w:t>
      </w:r>
      <w:proofErr w:type="gramEnd"/>
      <w:r w:rsidRPr="00AC4E91">
        <w:rPr>
          <w:rFonts w:ascii="Times New Roman" w:hAnsi="Times New Roman" w:cs="Times New Roman"/>
          <w:bCs/>
        </w:rPr>
        <w:t xml:space="preserve"> получат возможность научиться:</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осознавать ценность природы родного края и необходимость нести ответственность за ее сохранение, соблюдать правила экологического поведения на природе (охрана поверхности земли от разрушений и загрязнения);</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использовать знания о строении и функционировании организма человека для сохранения и укрепления своего здоровья, для соблюдения правил гигиены систем органов, правил безопасного поведения на природе;</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выбирать оптимальные формы поведения на основе изученных правил о безопасности.</w:t>
      </w:r>
    </w:p>
    <w:p w:rsidR="001A2E9F" w:rsidRPr="00AC4E91" w:rsidRDefault="001A2E9F" w:rsidP="001A2E9F">
      <w:pPr>
        <w:spacing w:after="0"/>
        <w:rPr>
          <w:rFonts w:ascii="Times New Roman" w:hAnsi="Times New Roman" w:cs="Times New Roman"/>
          <w:bCs/>
        </w:rPr>
      </w:pPr>
      <w:r w:rsidRPr="00AC4E91">
        <w:rPr>
          <w:rFonts w:ascii="Times New Roman" w:hAnsi="Times New Roman" w:cs="Times New Roman"/>
          <w:bCs/>
        </w:rPr>
        <w:t xml:space="preserve">В результате </w:t>
      </w:r>
      <w:r w:rsidRPr="00AC4E91">
        <w:rPr>
          <w:rFonts w:ascii="Times New Roman" w:hAnsi="Times New Roman" w:cs="Times New Roman"/>
          <w:b/>
          <w:bCs/>
        </w:rPr>
        <w:t>изучения раздела «Человек и общество</w:t>
      </w:r>
      <w:r w:rsidRPr="00AC4E91">
        <w:rPr>
          <w:rFonts w:ascii="Times New Roman" w:hAnsi="Times New Roman" w:cs="Times New Roman"/>
          <w:bCs/>
        </w:rPr>
        <w:t>» обучающиеся научатся:</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 xml:space="preserve">рассказывать с использованием подобранной дополнительной информации из интернета и иллюстративных источников о Государственной символике Российской Федерации </w:t>
      </w:r>
      <w:r w:rsidRPr="00AC4E91">
        <w:rPr>
          <w:rFonts w:ascii="Times New Roman" w:hAnsi="Times New Roman" w:cs="Times New Roman"/>
        </w:rPr>
        <w:lastRenderedPageBreak/>
        <w:t>(значимость государственной символики; основные изображения Государственного герба России; последовательность расположения цветовых полос и цвета флага);</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самостоятельно работать с текстом, иллюстрациями, словарем учебника в условиях коллективной работы;</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обмениваться сведениями, полученными из источников массовой информации, о событиях страны, участником которых является глава государства – президент Российской Федерации;</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 xml:space="preserve">готовить небольшие сообщения о Конституции – Основном Законе Российской Федерации (права и обязанности граждан по охране природы, права ребенка; права граждан РФ на бесплатное образование, на охрану здоровья); </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находить на политико-административной карте России местоположение своего края;</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работать с глобусом и картой: показывать территорию России, ее сухопутные и морские границы; столицы государств, граничащих с Россией;</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пересказывать своими словами тексты из учебника о событиях, связанных с историей Отечества;</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называть, сопоставляя с изученным историческим событием, имена выдающихся людей разных эпох;</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 xml:space="preserve">определять последовательность исторических событий на «ленте времени»; </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находить на «ленте времени» такие исторические события, как крещение Руси, основание Москвы, основание Санкт-Петербурга;</w:t>
      </w:r>
    </w:p>
    <w:p w:rsidR="001A2E9F" w:rsidRPr="00AC4E91" w:rsidRDefault="001A2E9F" w:rsidP="001A2E9F">
      <w:pPr>
        <w:numPr>
          <w:ilvl w:val="0"/>
          <w:numId w:val="86"/>
        </w:numPr>
        <w:spacing w:after="0" w:line="240" w:lineRule="auto"/>
        <w:rPr>
          <w:rFonts w:ascii="Times New Roman" w:hAnsi="Times New Roman" w:cs="Times New Roman"/>
        </w:rPr>
      </w:pPr>
      <w:proofErr w:type="gramStart"/>
      <w:r w:rsidRPr="00AC4E91">
        <w:rPr>
          <w:rFonts w:ascii="Times New Roman" w:hAnsi="Times New Roman" w:cs="Times New Roman"/>
        </w:rPr>
        <w:t>рассказывать с использованием подобранных иллюстраций и видеокадров о памятниках истории столицы, сопоставляя их с историческим событием (памятник Минину и Пожарскому; Триумфальная арка, музей-панорама «Бородинская битва»; памятник маршалу Г.К. Жукову, Вечный огонь на могиле Неизвестного солдата у Кремлевской стены; памятник Юрию Гагарину – первому космонавту нашей планеты, монумент «Спутник» на проспекте Мира, монумент «Покорителям космоса», аллея Героев-космонавтов;</w:t>
      </w:r>
      <w:proofErr w:type="gramEnd"/>
      <w:r w:rsidRPr="00AC4E91">
        <w:rPr>
          <w:rFonts w:ascii="Times New Roman" w:hAnsi="Times New Roman" w:cs="Times New Roman"/>
        </w:rPr>
        <w:t xml:space="preserve"> фонтан «Дружба народов»);</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обсуждать особенности изученных стран мира (название, расположение на карте, столица, главные достопримечательности);</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рассказывать об особенностях труда людей родного края, о народных промыслах.</w:t>
      </w:r>
    </w:p>
    <w:p w:rsidR="001A2E9F" w:rsidRPr="00AC4E91" w:rsidRDefault="001A2E9F" w:rsidP="001A2E9F">
      <w:pPr>
        <w:spacing w:after="0"/>
        <w:rPr>
          <w:rFonts w:ascii="Times New Roman" w:hAnsi="Times New Roman" w:cs="Times New Roman"/>
        </w:rPr>
      </w:pPr>
      <w:proofErr w:type="gramStart"/>
      <w:r w:rsidRPr="00AC4E91">
        <w:rPr>
          <w:rFonts w:ascii="Times New Roman" w:hAnsi="Times New Roman" w:cs="Times New Roman"/>
        </w:rPr>
        <w:t>Обучающиеся</w:t>
      </w:r>
      <w:proofErr w:type="gramEnd"/>
      <w:r w:rsidRPr="00AC4E91">
        <w:rPr>
          <w:rFonts w:ascii="Times New Roman" w:hAnsi="Times New Roman" w:cs="Times New Roman"/>
        </w:rPr>
        <w:t xml:space="preserve"> получат возможность научиться: </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составить представление о единстве духовно-нравственного смысла всех традиционных религий и различиях в обрядовой практике;</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определять часовой пояс своего края;</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 xml:space="preserve">находить дополнительную информацию о прошлом родного края в Интернете, в краеведческом музее, из бесед </w:t>
      </w:r>
      <w:proofErr w:type="gramStart"/>
      <w:r w:rsidRPr="00AC4E91">
        <w:rPr>
          <w:rFonts w:ascii="Times New Roman" w:hAnsi="Times New Roman" w:cs="Times New Roman"/>
        </w:rPr>
        <w:t>со</w:t>
      </w:r>
      <w:proofErr w:type="gramEnd"/>
      <w:r w:rsidRPr="00AC4E91">
        <w:rPr>
          <w:rFonts w:ascii="Times New Roman" w:hAnsi="Times New Roman" w:cs="Times New Roman"/>
        </w:rPr>
        <w:t xml:space="preserve"> взрослыми;</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 xml:space="preserve">собирать материал и составлять </w:t>
      </w:r>
      <w:proofErr w:type="spellStart"/>
      <w:r w:rsidRPr="00AC4E91">
        <w:rPr>
          <w:rFonts w:ascii="Times New Roman" w:hAnsi="Times New Roman" w:cs="Times New Roman"/>
        </w:rPr>
        <w:t>портфолио</w:t>
      </w:r>
      <w:proofErr w:type="spellEnd"/>
      <w:r w:rsidRPr="00AC4E91">
        <w:rPr>
          <w:rFonts w:ascii="Times New Roman" w:hAnsi="Times New Roman" w:cs="Times New Roman"/>
        </w:rPr>
        <w:t xml:space="preserve"> о родном крае (места исторических событий, памятники истории культуры родного края).</w:t>
      </w:r>
    </w:p>
    <w:p w:rsidR="001A2E9F" w:rsidRPr="00AC4E91" w:rsidRDefault="001A2E9F" w:rsidP="001A2E9F">
      <w:pPr>
        <w:spacing w:after="0"/>
        <w:rPr>
          <w:rFonts w:ascii="Times New Roman" w:hAnsi="Times New Roman" w:cs="Times New Roman"/>
          <w:bCs/>
        </w:rPr>
      </w:pPr>
      <w:r w:rsidRPr="00AC4E91">
        <w:rPr>
          <w:rFonts w:ascii="Times New Roman" w:hAnsi="Times New Roman" w:cs="Times New Roman"/>
          <w:bCs/>
        </w:rPr>
        <w:t xml:space="preserve">В результате </w:t>
      </w:r>
      <w:r w:rsidRPr="00AC4E91">
        <w:rPr>
          <w:rFonts w:ascii="Times New Roman" w:hAnsi="Times New Roman" w:cs="Times New Roman"/>
          <w:b/>
          <w:bCs/>
        </w:rPr>
        <w:t>изучения раздела «Правила безопасного поведения</w:t>
      </w:r>
      <w:r w:rsidRPr="00AC4E91">
        <w:rPr>
          <w:rFonts w:ascii="Times New Roman" w:hAnsi="Times New Roman" w:cs="Times New Roman"/>
          <w:bCs/>
        </w:rPr>
        <w:t>» обучающиеся научатся:</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понимать необходимость соблюдения правил безопасного поведения во время летних каникул у водоема (предупреждение солнечного удара, ожога кожи, несчастных случаев в воде или вблизи воды у моря во время шторма, прилива; соприкосновение с животными в воде);</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понимать необходимость соблюдения правил безопасного поведения во время прогулок в лес, в парк, на луг;</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понимать необходимость соблюдать правила безопасного поведения во время приема пищи;</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 xml:space="preserve">понимать необходимость сохранения своего физического и нравственного здоровья (курение, наркотики, громкая музыка, нежелание при необходимости носить очки и др.). </w:t>
      </w:r>
    </w:p>
    <w:p w:rsidR="001A2E9F" w:rsidRPr="00AC4E91" w:rsidRDefault="001A2E9F" w:rsidP="001A2E9F">
      <w:pPr>
        <w:spacing w:after="0"/>
        <w:rPr>
          <w:rFonts w:ascii="Times New Roman" w:hAnsi="Times New Roman" w:cs="Times New Roman"/>
        </w:rPr>
      </w:pPr>
      <w:proofErr w:type="gramStart"/>
      <w:r w:rsidRPr="00AC4E91">
        <w:rPr>
          <w:rFonts w:ascii="Times New Roman" w:hAnsi="Times New Roman" w:cs="Times New Roman"/>
        </w:rPr>
        <w:t>Обучающиеся</w:t>
      </w:r>
      <w:proofErr w:type="gramEnd"/>
      <w:r w:rsidRPr="00AC4E91">
        <w:rPr>
          <w:rFonts w:ascii="Times New Roman" w:hAnsi="Times New Roman" w:cs="Times New Roman"/>
        </w:rPr>
        <w:t xml:space="preserve"> получат возможность научиться:</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соблюдать правила безопасного поведения во время летнего отдыха (предупреждение: солнечного удара, ожога кожи, несчастных случаев в воде или вблизи воды во время шторма, прилива; соприкосновения с животными и т.д.);</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соблюдать правила экологического поведения во время прогулок в лес, в парк, на луг;</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t>соблюдать правила безопасного поведения во время приема пищи;</w:t>
      </w:r>
    </w:p>
    <w:p w:rsidR="001A2E9F" w:rsidRPr="00AC4E91" w:rsidRDefault="001A2E9F" w:rsidP="001A2E9F">
      <w:pPr>
        <w:numPr>
          <w:ilvl w:val="0"/>
          <w:numId w:val="86"/>
        </w:numPr>
        <w:spacing w:after="0" w:line="240" w:lineRule="auto"/>
        <w:rPr>
          <w:rFonts w:ascii="Times New Roman" w:hAnsi="Times New Roman" w:cs="Times New Roman"/>
        </w:rPr>
      </w:pPr>
      <w:r w:rsidRPr="00AC4E91">
        <w:rPr>
          <w:rFonts w:ascii="Times New Roman" w:hAnsi="Times New Roman" w:cs="Times New Roman"/>
        </w:rPr>
        <w:lastRenderedPageBreak/>
        <w:t xml:space="preserve">заботиться о здоровье и безопасности окружающих людей, сохранять свое физическое и нравственное здоровье. </w:t>
      </w:r>
    </w:p>
    <w:p w:rsidR="001A2E9F" w:rsidRPr="00AC4E91" w:rsidRDefault="001A2E9F" w:rsidP="001A2E9F">
      <w:pPr>
        <w:spacing w:after="0"/>
        <w:ind w:left="360"/>
        <w:rPr>
          <w:rFonts w:ascii="Times New Roman" w:hAnsi="Times New Roman" w:cs="Times New Roman"/>
        </w:rPr>
      </w:pPr>
      <w:r w:rsidRPr="00AC4E91">
        <w:rPr>
          <w:rFonts w:ascii="Times New Roman" w:hAnsi="Times New Roman" w:cs="Times New Roman"/>
          <w:b/>
          <w:bCs/>
          <w:lang w:val="en-US"/>
        </w:rPr>
        <w:t>II</w:t>
      </w:r>
      <w:r w:rsidRPr="00AC4E91">
        <w:rPr>
          <w:rFonts w:ascii="Times New Roman" w:hAnsi="Times New Roman" w:cs="Times New Roman"/>
          <w:b/>
          <w:bCs/>
        </w:rPr>
        <w:t xml:space="preserve"> раздел</w:t>
      </w:r>
    </w:p>
    <w:p w:rsidR="001A2E9F" w:rsidRPr="00AC4E91" w:rsidRDefault="001A2E9F" w:rsidP="001A2E9F">
      <w:pPr>
        <w:shd w:val="clear" w:color="auto" w:fill="FFFFFF"/>
        <w:spacing w:after="0"/>
        <w:rPr>
          <w:rFonts w:ascii="Times New Roman" w:hAnsi="Times New Roman" w:cs="Times New Roman"/>
          <w:b/>
          <w:bCs/>
        </w:rPr>
      </w:pPr>
      <w:r w:rsidRPr="00AC4E91">
        <w:rPr>
          <w:rFonts w:ascii="Times New Roman" w:hAnsi="Times New Roman" w:cs="Times New Roman"/>
          <w:b/>
          <w:bCs/>
        </w:rPr>
        <w:t>Содержание программы</w:t>
      </w:r>
    </w:p>
    <w:p w:rsidR="001A2E9F" w:rsidRPr="00AC4E91" w:rsidRDefault="001A2E9F" w:rsidP="001A2E9F">
      <w:pPr>
        <w:shd w:val="clear" w:color="auto" w:fill="FFFFFF"/>
        <w:spacing w:after="0"/>
        <w:rPr>
          <w:rFonts w:ascii="Times New Roman" w:hAnsi="Times New Roman" w:cs="Times New Roman"/>
          <w:b/>
          <w:bCs/>
        </w:rPr>
      </w:pPr>
    </w:p>
    <w:p w:rsidR="001A2E9F" w:rsidRPr="00AC4E91" w:rsidRDefault="001A2E9F" w:rsidP="001A2E9F">
      <w:pPr>
        <w:shd w:val="clear" w:color="auto" w:fill="FFFFFF"/>
        <w:spacing w:after="0"/>
        <w:rPr>
          <w:rFonts w:ascii="Times New Roman" w:hAnsi="Times New Roman" w:cs="Times New Roman"/>
          <w:b/>
          <w:bCs/>
        </w:rPr>
      </w:pPr>
      <w:r w:rsidRPr="00AC4E91">
        <w:rPr>
          <w:rFonts w:ascii="Times New Roman" w:hAnsi="Times New Roman" w:cs="Times New Roman"/>
          <w:b/>
          <w:bCs/>
        </w:rPr>
        <w:t>1класс</w:t>
      </w: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3780"/>
        <w:gridCol w:w="4860"/>
      </w:tblGrid>
      <w:tr w:rsidR="001A2E9F" w:rsidRPr="00AC4E91" w:rsidTr="005B3945">
        <w:tc>
          <w:tcPr>
            <w:tcW w:w="90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t xml:space="preserve">№ </w:t>
            </w:r>
            <w:proofErr w:type="spellStart"/>
            <w:proofErr w:type="gramStart"/>
            <w:r w:rsidRPr="00AC4E91">
              <w:rPr>
                <w:rFonts w:ascii="Times New Roman" w:hAnsi="Times New Roman" w:cs="Times New Roman"/>
              </w:rPr>
              <w:t>п</w:t>
            </w:r>
            <w:proofErr w:type="spellEnd"/>
            <w:proofErr w:type="gramEnd"/>
            <w:r w:rsidRPr="00AC4E91">
              <w:rPr>
                <w:rFonts w:ascii="Times New Roman" w:hAnsi="Times New Roman" w:cs="Times New Roman"/>
                <w:lang w:val="en-US"/>
              </w:rPr>
              <w:t>/</w:t>
            </w:r>
            <w:proofErr w:type="spellStart"/>
            <w:r w:rsidRPr="00AC4E91">
              <w:rPr>
                <w:rFonts w:ascii="Times New Roman" w:hAnsi="Times New Roman" w:cs="Times New Roman"/>
              </w:rPr>
              <w:t>п</w:t>
            </w:r>
            <w:proofErr w:type="spellEnd"/>
          </w:p>
        </w:tc>
        <w:tc>
          <w:tcPr>
            <w:tcW w:w="378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t>Наименование раздела</w:t>
            </w:r>
          </w:p>
        </w:tc>
        <w:tc>
          <w:tcPr>
            <w:tcW w:w="4860" w:type="dxa"/>
          </w:tcPr>
          <w:p w:rsidR="001A2E9F" w:rsidRPr="00AC4E91" w:rsidRDefault="001A2E9F" w:rsidP="005B3945">
            <w:pPr>
              <w:tabs>
                <w:tab w:val="left" w:pos="1005"/>
                <w:tab w:val="center" w:pos="2502"/>
              </w:tabs>
              <w:spacing w:after="0"/>
              <w:rPr>
                <w:rFonts w:ascii="Times New Roman" w:hAnsi="Times New Roman" w:cs="Times New Roman"/>
              </w:rPr>
            </w:pPr>
            <w:r w:rsidRPr="00AC4E91">
              <w:rPr>
                <w:rFonts w:ascii="Times New Roman" w:hAnsi="Times New Roman" w:cs="Times New Roman"/>
              </w:rPr>
              <w:tab/>
            </w:r>
            <w:r w:rsidRPr="00AC4E91">
              <w:rPr>
                <w:rFonts w:ascii="Times New Roman" w:hAnsi="Times New Roman" w:cs="Times New Roman"/>
              </w:rPr>
              <w:tab/>
              <w:t>Содержание программы</w:t>
            </w:r>
          </w:p>
        </w:tc>
      </w:tr>
      <w:tr w:rsidR="001A2E9F" w:rsidRPr="00AC4E91" w:rsidTr="005B3945">
        <w:tc>
          <w:tcPr>
            <w:tcW w:w="90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t>1</w:t>
            </w:r>
          </w:p>
        </w:tc>
        <w:tc>
          <w:tcPr>
            <w:tcW w:w="3780" w:type="dxa"/>
          </w:tcPr>
          <w:p w:rsidR="001A2E9F" w:rsidRPr="00AC4E91" w:rsidRDefault="001A2E9F" w:rsidP="005B3945">
            <w:pPr>
              <w:autoSpaceDE w:val="0"/>
              <w:autoSpaceDN w:val="0"/>
              <w:adjustRightInd w:val="0"/>
              <w:spacing w:after="0"/>
              <w:rPr>
                <w:rFonts w:ascii="Times New Roman" w:hAnsi="Times New Roman" w:cs="Times New Roman"/>
                <w:bCs/>
              </w:rPr>
            </w:pPr>
            <w:r w:rsidRPr="00AC4E91">
              <w:rPr>
                <w:rFonts w:ascii="Times New Roman" w:hAnsi="Times New Roman" w:cs="Times New Roman"/>
                <w:bCs/>
              </w:rPr>
              <w:t>Наблюдение как способ получения ответов на вопросы об окружающем нас мире (8 ч)</w:t>
            </w:r>
          </w:p>
          <w:p w:rsidR="001A2E9F" w:rsidRPr="00AC4E91" w:rsidRDefault="001A2E9F" w:rsidP="005B3945">
            <w:pPr>
              <w:spacing w:after="0"/>
              <w:rPr>
                <w:rFonts w:ascii="Times New Roman" w:hAnsi="Times New Roman" w:cs="Times New Roman"/>
              </w:rPr>
            </w:pPr>
          </w:p>
        </w:tc>
        <w:tc>
          <w:tcPr>
            <w:tcW w:w="4860" w:type="dxa"/>
          </w:tcPr>
          <w:p w:rsidR="001A2E9F" w:rsidRPr="00AC4E91" w:rsidRDefault="001A2E9F" w:rsidP="005B3945">
            <w:pPr>
              <w:autoSpaceDE w:val="0"/>
              <w:autoSpaceDN w:val="0"/>
              <w:adjustRightInd w:val="0"/>
              <w:spacing w:after="0"/>
              <w:rPr>
                <w:rFonts w:ascii="Times New Roman" w:hAnsi="Times New Roman" w:cs="Times New Roman"/>
              </w:rPr>
            </w:pPr>
            <w:proofErr w:type="gramStart"/>
            <w:r w:rsidRPr="00AC4E91">
              <w:rPr>
                <w:rFonts w:ascii="Times New Roman" w:hAnsi="Times New Roman" w:cs="Times New Roman"/>
              </w:rPr>
              <w:t>Населенный пункт, в котором живет ребенок: его адрес, важнейшие (2–3) предприятия, учреждения культуры, быта, их назначение, достопримечательности.</w:t>
            </w:r>
            <w:proofErr w:type="gramEnd"/>
            <w:r w:rsidRPr="00AC4E91">
              <w:rPr>
                <w:rFonts w:ascii="Times New Roman" w:hAnsi="Times New Roman" w:cs="Times New Roman"/>
              </w:rPr>
              <w:t xml:space="preserve"> Окружающий ребёнка мир — природа живая и неживая (на уровне различения объектов живой и неживой природы, объектов природы от изделий). Органы чувств человека. Свойства объектов, которые можно определять с помощью органов чувств. Получение знаний с помощью органов чувств о естественных и искусственных объектах окружающего мира. </w:t>
            </w:r>
          </w:p>
          <w:p w:rsidR="001A2E9F" w:rsidRPr="00AC4E91" w:rsidRDefault="001A2E9F" w:rsidP="005B3945">
            <w:pPr>
              <w:autoSpaceDE w:val="0"/>
              <w:autoSpaceDN w:val="0"/>
              <w:adjustRightInd w:val="0"/>
              <w:spacing w:after="0"/>
              <w:rPr>
                <w:rFonts w:ascii="Times New Roman" w:hAnsi="Times New Roman" w:cs="Times New Roman"/>
              </w:rPr>
            </w:pPr>
            <w:proofErr w:type="gramStart"/>
            <w:r w:rsidRPr="00AC4E91">
              <w:rPr>
                <w:rFonts w:ascii="Times New Roman" w:hAnsi="Times New Roman" w:cs="Times New Roman"/>
                <w:iCs/>
              </w:rPr>
              <w:t xml:space="preserve">Практические работы: </w:t>
            </w:r>
            <w:r w:rsidRPr="00AC4E91">
              <w:rPr>
                <w:rFonts w:ascii="Times New Roman" w:hAnsi="Times New Roman" w:cs="Times New Roman"/>
              </w:rPr>
              <w:t>различение звуков, определение вкуса, температуры (теплое, холодное), мягкости, твердости, формы, влажности (мокрое, сухое), цвета с помощью органов чувств.</w:t>
            </w:r>
            <w:proofErr w:type="gramEnd"/>
          </w:p>
          <w:p w:rsidR="001A2E9F" w:rsidRPr="00AC4E91" w:rsidRDefault="001A2E9F" w:rsidP="005B3945">
            <w:pPr>
              <w:spacing w:after="0"/>
              <w:rPr>
                <w:rFonts w:ascii="Times New Roman" w:hAnsi="Times New Roman" w:cs="Times New Roman"/>
              </w:rPr>
            </w:pPr>
          </w:p>
        </w:tc>
      </w:tr>
      <w:tr w:rsidR="001A2E9F" w:rsidRPr="00AC4E91" w:rsidTr="005B3945">
        <w:tc>
          <w:tcPr>
            <w:tcW w:w="90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t>2.</w:t>
            </w:r>
          </w:p>
        </w:tc>
        <w:tc>
          <w:tcPr>
            <w:tcW w:w="3780" w:type="dxa"/>
          </w:tcPr>
          <w:p w:rsidR="001A2E9F" w:rsidRPr="00AC4E91" w:rsidRDefault="001A2E9F" w:rsidP="005B3945">
            <w:pPr>
              <w:autoSpaceDE w:val="0"/>
              <w:autoSpaceDN w:val="0"/>
              <w:adjustRightInd w:val="0"/>
              <w:spacing w:after="0"/>
              <w:rPr>
                <w:rFonts w:ascii="Times New Roman" w:hAnsi="Times New Roman" w:cs="Times New Roman"/>
                <w:bCs/>
              </w:rPr>
            </w:pPr>
            <w:r w:rsidRPr="00AC4E91">
              <w:rPr>
                <w:rFonts w:ascii="Times New Roman" w:hAnsi="Times New Roman" w:cs="Times New Roman"/>
                <w:bCs/>
              </w:rPr>
              <w:t>Живая природа (10 ч)</w:t>
            </w:r>
          </w:p>
          <w:p w:rsidR="001A2E9F" w:rsidRPr="00AC4E91" w:rsidRDefault="001A2E9F" w:rsidP="005B3945">
            <w:pPr>
              <w:spacing w:after="0"/>
              <w:rPr>
                <w:rFonts w:ascii="Times New Roman" w:hAnsi="Times New Roman" w:cs="Times New Roman"/>
              </w:rPr>
            </w:pPr>
          </w:p>
        </w:tc>
        <w:tc>
          <w:tcPr>
            <w:tcW w:w="4860" w:type="dxa"/>
          </w:tcPr>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Признаки живой природы (живые существа дышат, питаются, растут, приносят потомство, умирают).</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Животные как часть живой природы. Насекомые, рыбы, птицы, звери как наиболее доступные для выделения детьми группы животных. Дикие и домашние животные.</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Растения — часть живой природы. Какие бывают растения: травы, кустарники, деревья. Части растения: корень, стебель, лист, цветок, плод с семенами. Знакомство с разнообразием плодов и семян (по выбору учителя). Способы распространения растений. Распознавание деревьев своей местности по листьям, плодам, кронам.</w:t>
            </w:r>
          </w:p>
          <w:p w:rsidR="001A2E9F" w:rsidRPr="00AC4E91" w:rsidRDefault="001A2E9F" w:rsidP="005B3945">
            <w:pPr>
              <w:autoSpaceDE w:val="0"/>
              <w:autoSpaceDN w:val="0"/>
              <w:adjustRightInd w:val="0"/>
              <w:spacing w:after="0"/>
              <w:rPr>
                <w:rFonts w:ascii="Times New Roman" w:hAnsi="Times New Roman" w:cs="Times New Roman"/>
                <w:u w:val="single"/>
              </w:rPr>
            </w:pPr>
            <w:r w:rsidRPr="00AC4E91">
              <w:rPr>
                <w:rFonts w:ascii="Times New Roman" w:hAnsi="Times New Roman" w:cs="Times New Roman"/>
                <w:u w:val="single"/>
              </w:rPr>
              <w:t>Практические работы: наблюдения за прорастанием семян, ростом растений, способами распространения растений на новые места.</w:t>
            </w:r>
          </w:p>
          <w:p w:rsidR="001A2E9F" w:rsidRPr="00AC4E91" w:rsidRDefault="001A2E9F" w:rsidP="005B3945">
            <w:pPr>
              <w:spacing w:after="0"/>
              <w:rPr>
                <w:rFonts w:ascii="Times New Roman" w:hAnsi="Times New Roman" w:cs="Times New Roman"/>
              </w:rPr>
            </w:pPr>
          </w:p>
        </w:tc>
      </w:tr>
      <w:tr w:rsidR="001A2E9F" w:rsidRPr="00AC4E91" w:rsidTr="005B3945">
        <w:tc>
          <w:tcPr>
            <w:tcW w:w="90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t>3.</w:t>
            </w:r>
          </w:p>
        </w:tc>
        <w:tc>
          <w:tcPr>
            <w:tcW w:w="3780" w:type="dxa"/>
          </w:tcPr>
          <w:p w:rsidR="001A2E9F" w:rsidRPr="00AC4E91" w:rsidRDefault="001A2E9F" w:rsidP="005B3945">
            <w:pPr>
              <w:autoSpaceDE w:val="0"/>
              <w:autoSpaceDN w:val="0"/>
              <w:adjustRightInd w:val="0"/>
              <w:spacing w:after="0"/>
              <w:rPr>
                <w:rFonts w:ascii="Times New Roman" w:hAnsi="Times New Roman" w:cs="Times New Roman"/>
                <w:bCs/>
              </w:rPr>
            </w:pPr>
            <w:r w:rsidRPr="00AC4E91">
              <w:rPr>
                <w:rFonts w:ascii="Times New Roman" w:hAnsi="Times New Roman" w:cs="Times New Roman"/>
                <w:bCs/>
              </w:rPr>
              <w:t>Природа и ее сезонные изменения (38 ч)</w:t>
            </w:r>
          </w:p>
          <w:p w:rsidR="001A2E9F" w:rsidRPr="00AC4E91" w:rsidRDefault="001A2E9F" w:rsidP="005B3945">
            <w:pPr>
              <w:spacing w:after="0"/>
              <w:rPr>
                <w:rFonts w:ascii="Times New Roman" w:hAnsi="Times New Roman" w:cs="Times New Roman"/>
                <w:u w:val="single"/>
              </w:rPr>
            </w:pPr>
          </w:p>
        </w:tc>
        <w:tc>
          <w:tcPr>
            <w:tcW w:w="4860" w:type="dxa"/>
          </w:tcPr>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Смена времен года. Осенние изменения в неживой природе.</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 xml:space="preserve">Жизнь растений осенью. Хвойные и лиственные деревья осенью. Изменение окраски листьев деревьев и кустарников. Листопад. Труд людей </w:t>
            </w:r>
            <w:r w:rsidRPr="00AC4E91">
              <w:rPr>
                <w:rFonts w:ascii="Times New Roman" w:hAnsi="Times New Roman" w:cs="Times New Roman"/>
              </w:rPr>
              <w:lastRenderedPageBreak/>
              <w:t>осенью. Жизнь животных осенью.</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Зимние изменения в неживой природе. Первоначальные представления о разном состоянии воды (снег, лед). Жизнь лесных зверей и помощь птицам в зимнее время года.</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Жизнь в воде подо льдом. Жизнь деревьев, кустарников и трав зимой. Труд людей зимой.</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Весенние изменения в неживой природе. Жизнь деревьев и кустарников весной. Травянистые раннецветущие растения. Жизнь животных весной.</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Природа в летнее время года. Съедобные и несъедобные ягоды.</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Знакомство с грибами на примере шляпочных грибов. Съедобные и несъедобные грибы. Лекарственные растения. Правила сбора ягод, грибов, лекарственных растений. Безопасное поведение в природе. Первое знакомство с термином «Экология». Красная книга России.</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iCs/>
              </w:rPr>
              <w:t xml:space="preserve">Практические работы, наблюдения, экскурсии: </w:t>
            </w:r>
            <w:r w:rsidRPr="00AC4E91">
              <w:rPr>
                <w:rFonts w:ascii="Times New Roman" w:hAnsi="Times New Roman" w:cs="Times New Roman"/>
              </w:rPr>
              <w:t>урок-экскурсия</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осенью с целью наблюдения за изменениями в природе. Опыт, доказывающий, что лед — это замерзшая вода. Опыт, доказывающий, что тонкий лед опасен. Опыт, доказывающий, чист ли белый снег.</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u w:val="single"/>
              </w:rPr>
              <w:t xml:space="preserve">Рассматривание с помощью лупы зачатков листьев в почках. Длительное наблюдение за распусканием почек. </w:t>
            </w:r>
            <w:r w:rsidRPr="00AC4E91">
              <w:rPr>
                <w:rFonts w:ascii="Times New Roman" w:hAnsi="Times New Roman" w:cs="Times New Roman"/>
              </w:rPr>
              <w:t>Урок-экскурсия с целью различения деревьев и кустарников родного края зимой. Наблюдения за повадками домашних животных, за жизнью насекомых, диких птиц.</w:t>
            </w:r>
          </w:p>
          <w:p w:rsidR="001A2E9F" w:rsidRPr="00AC4E91" w:rsidRDefault="001A2E9F" w:rsidP="005B3945">
            <w:pPr>
              <w:spacing w:after="0"/>
              <w:rPr>
                <w:rFonts w:ascii="Times New Roman" w:hAnsi="Times New Roman" w:cs="Times New Roman"/>
                <w:u w:val="single"/>
              </w:rPr>
            </w:pPr>
          </w:p>
        </w:tc>
      </w:tr>
      <w:tr w:rsidR="001A2E9F" w:rsidRPr="00AC4E91" w:rsidTr="005B3945">
        <w:tc>
          <w:tcPr>
            <w:tcW w:w="90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lastRenderedPageBreak/>
              <w:t>4.</w:t>
            </w:r>
          </w:p>
        </w:tc>
        <w:tc>
          <w:tcPr>
            <w:tcW w:w="3780" w:type="dxa"/>
          </w:tcPr>
          <w:p w:rsidR="001A2E9F" w:rsidRPr="00AC4E91" w:rsidRDefault="001A2E9F" w:rsidP="005B3945">
            <w:pPr>
              <w:autoSpaceDE w:val="0"/>
              <w:autoSpaceDN w:val="0"/>
              <w:adjustRightInd w:val="0"/>
              <w:spacing w:after="0"/>
              <w:rPr>
                <w:rFonts w:ascii="Times New Roman" w:hAnsi="Times New Roman" w:cs="Times New Roman"/>
                <w:bCs/>
              </w:rPr>
            </w:pPr>
            <w:r w:rsidRPr="00AC4E91">
              <w:rPr>
                <w:rFonts w:ascii="Times New Roman" w:hAnsi="Times New Roman" w:cs="Times New Roman"/>
                <w:bCs/>
              </w:rPr>
              <w:t>Наша родина — Россия (10ч)</w:t>
            </w:r>
          </w:p>
          <w:p w:rsidR="001A2E9F" w:rsidRPr="00AC4E91" w:rsidRDefault="001A2E9F" w:rsidP="005B3945">
            <w:pPr>
              <w:spacing w:after="0"/>
              <w:rPr>
                <w:rFonts w:ascii="Times New Roman" w:hAnsi="Times New Roman" w:cs="Times New Roman"/>
              </w:rPr>
            </w:pPr>
          </w:p>
        </w:tc>
        <w:tc>
          <w:tcPr>
            <w:tcW w:w="4860" w:type="dxa"/>
          </w:tcPr>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Первоначальные представления о родном крае, о Родине: Россия — многонациональная страна. Столица нашей Родины — Москва. Достопримечательности Москвы (Красная площадь, Кремль).</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Знакомство с государственной символикой: флаг России, герб России, гимн России.</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Экскурсия в город по достопримечательностям родного края.</w:t>
            </w:r>
          </w:p>
          <w:p w:rsidR="001A2E9F" w:rsidRPr="00AC4E91" w:rsidRDefault="001A2E9F" w:rsidP="005B3945">
            <w:pPr>
              <w:spacing w:after="0"/>
              <w:rPr>
                <w:rFonts w:ascii="Times New Roman" w:hAnsi="Times New Roman" w:cs="Times New Roman"/>
                <w:u w:val="single"/>
              </w:rPr>
            </w:pPr>
          </w:p>
        </w:tc>
      </w:tr>
    </w:tbl>
    <w:p w:rsidR="001A2E9F" w:rsidRPr="00AC4E91" w:rsidRDefault="001A2E9F" w:rsidP="001A2E9F">
      <w:pPr>
        <w:spacing w:after="0"/>
        <w:rPr>
          <w:rFonts w:ascii="Times New Roman" w:hAnsi="Times New Roman" w:cs="Times New Roman"/>
          <w:u w:val="single"/>
        </w:rPr>
      </w:pPr>
    </w:p>
    <w:p w:rsidR="001A2E9F" w:rsidRPr="00AC4E91" w:rsidRDefault="001A2E9F" w:rsidP="001A2E9F">
      <w:pPr>
        <w:spacing w:after="0"/>
        <w:ind w:left="-720"/>
        <w:rPr>
          <w:rFonts w:ascii="Times New Roman" w:hAnsi="Times New Roman" w:cs="Times New Roman"/>
        </w:rPr>
      </w:pPr>
      <w:r w:rsidRPr="00AC4E91">
        <w:rPr>
          <w:rFonts w:ascii="Times New Roman" w:hAnsi="Times New Roman" w:cs="Times New Roman"/>
        </w:rPr>
        <w:t xml:space="preserve">        </w:t>
      </w:r>
    </w:p>
    <w:p w:rsidR="001A2E9F" w:rsidRPr="00AC4E91" w:rsidRDefault="001A2E9F" w:rsidP="001A2E9F">
      <w:pPr>
        <w:spacing w:after="0"/>
        <w:ind w:left="-720"/>
        <w:rPr>
          <w:rFonts w:ascii="Times New Roman" w:hAnsi="Times New Roman" w:cs="Times New Roman"/>
        </w:rPr>
      </w:pPr>
    </w:p>
    <w:p w:rsidR="001A2E9F" w:rsidRPr="00AC4E91" w:rsidRDefault="001A2E9F" w:rsidP="001A2E9F">
      <w:pPr>
        <w:spacing w:after="0"/>
        <w:ind w:left="-720"/>
        <w:rPr>
          <w:rFonts w:ascii="Times New Roman" w:hAnsi="Times New Roman" w:cs="Times New Roman"/>
        </w:rPr>
      </w:pPr>
    </w:p>
    <w:p w:rsidR="001A2E9F" w:rsidRPr="00AC4E91" w:rsidRDefault="001A2E9F" w:rsidP="001A2E9F">
      <w:pPr>
        <w:spacing w:after="0"/>
        <w:ind w:left="-720"/>
        <w:rPr>
          <w:rFonts w:ascii="Times New Roman" w:hAnsi="Times New Roman" w:cs="Times New Roman"/>
          <w:b/>
        </w:rPr>
      </w:pPr>
      <w:r w:rsidRPr="00AC4E91">
        <w:rPr>
          <w:rFonts w:ascii="Times New Roman" w:hAnsi="Times New Roman" w:cs="Times New Roman"/>
        </w:rPr>
        <w:t xml:space="preserve">                                                                               </w:t>
      </w:r>
      <w:r w:rsidRPr="00AC4E91">
        <w:rPr>
          <w:rFonts w:ascii="Times New Roman" w:hAnsi="Times New Roman" w:cs="Times New Roman"/>
          <w:b/>
          <w:lang w:val="en-US"/>
        </w:rPr>
        <w:t xml:space="preserve">2 </w:t>
      </w:r>
      <w:r w:rsidRPr="00AC4E91">
        <w:rPr>
          <w:rFonts w:ascii="Times New Roman" w:hAnsi="Times New Roman" w:cs="Times New Roman"/>
          <w:b/>
        </w:rPr>
        <w:t>класс</w:t>
      </w:r>
    </w:p>
    <w:p w:rsidR="001A2E9F" w:rsidRPr="00AC4E91" w:rsidRDefault="001A2E9F" w:rsidP="001A2E9F">
      <w:pPr>
        <w:spacing w:after="0"/>
        <w:ind w:left="-720"/>
        <w:rPr>
          <w:rFonts w:ascii="Times New Roman" w:hAnsi="Times New Roman" w:cs="Times New Roman"/>
        </w:rPr>
      </w:pP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3780"/>
        <w:gridCol w:w="4860"/>
      </w:tblGrid>
      <w:tr w:rsidR="001A2E9F" w:rsidRPr="00AC4E91" w:rsidTr="005B3945">
        <w:tc>
          <w:tcPr>
            <w:tcW w:w="90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lastRenderedPageBreak/>
              <w:t xml:space="preserve">№ </w:t>
            </w:r>
            <w:proofErr w:type="spellStart"/>
            <w:proofErr w:type="gramStart"/>
            <w:r w:rsidRPr="00AC4E91">
              <w:rPr>
                <w:rFonts w:ascii="Times New Roman" w:hAnsi="Times New Roman" w:cs="Times New Roman"/>
              </w:rPr>
              <w:t>п</w:t>
            </w:r>
            <w:proofErr w:type="spellEnd"/>
            <w:proofErr w:type="gramEnd"/>
            <w:r w:rsidRPr="00AC4E91">
              <w:rPr>
                <w:rFonts w:ascii="Times New Roman" w:hAnsi="Times New Roman" w:cs="Times New Roman"/>
                <w:lang w:val="en-US"/>
              </w:rPr>
              <w:t>/</w:t>
            </w:r>
            <w:proofErr w:type="spellStart"/>
            <w:r w:rsidRPr="00AC4E91">
              <w:rPr>
                <w:rFonts w:ascii="Times New Roman" w:hAnsi="Times New Roman" w:cs="Times New Roman"/>
              </w:rPr>
              <w:t>п</w:t>
            </w:r>
            <w:proofErr w:type="spellEnd"/>
          </w:p>
        </w:tc>
        <w:tc>
          <w:tcPr>
            <w:tcW w:w="378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t>Наименование раздела</w:t>
            </w:r>
          </w:p>
        </w:tc>
        <w:tc>
          <w:tcPr>
            <w:tcW w:w="4860" w:type="dxa"/>
          </w:tcPr>
          <w:p w:rsidR="001A2E9F" w:rsidRPr="00AC4E91" w:rsidRDefault="001A2E9F" w:rsidP="005B3945">
            <w:pPr>
              <w:tabs>
                <w:tab w:val="left" w:pos="1005"/>
                <w:tab w:val="center" w:pos="2502"/>
              </w:tabs>
              <w:spacing w:after="0"/>
              <w:rPr>
                <w:rFonts w:ascii="Times New Roman" w:hAnsi="Times New Roman" w:cs="Times New Roman"/>
              </w:rPr>
            </w:pPr>
            <w:r w:rsidRPr="00AC4E91">
              <w:rPr>
                <w:rFonts w:ascii="Times New Roman" w:hAnsi="Times New Roman" w:cs="Times New Roman"/>
              </w:rPr>
              <w:tab/>
            </w:r>
            <w:r w:rsidRPr="00AC4E91">
              <w:rPr>
                <w:rFonts w:ascii="Times New Roman" w:hAnsi="Times New Roman" w:cs="Times New Roman"/>
              </w:rPr>
              <w:tab/>
              <w:t>Содержание программы</w:t>
            </w:r>
          </w:p>
        </w:tc>
      </w:tr>
      <w:tr w:rsidR="001A2E9F" w:rsidRPr="00AC4E91" w:rsidTr="005B3945">
        <w:tc>
          <w:tcPr>
            <w:tcW w:w="90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t>1.</w:t>
            </w:r>
          </w:p>
        </w:tc>
        <w:tc>
          <w:tcPr>
            <w:tcW w:w="3780" w:type="dxa"/>
          </w:tcPr>
          <w:p w:rsidR="001A2E9F" w:rsidRPr="00AC4E91" w:rsidRDefault="001A2E9F" w:rsidP="005B3945">
            <w:pPr>
              <w:autoSpaceDE w:val="0"/>
              <w:autoSpaceDN w:val="0"/>
              <w:adjustRightInd w:val="0"/>
              <w:spacing w:after="0"/>
              <w:rPr>
                <w:rFonts w:ascii="Times New Roman" w:hAnsi="Times New Roman" w:cs="Times New Roman"/>
                <w:bCs/>
              </w:rPr>
            </w:pPr>
            <w:r w:rsidRPr="00AC4E91">
              <w:rPr>
                <w:rFonts w:ascii="Times New Roman" w:hAnsi="Times New Roman" w:cs="Times New Roman"/>
                <w:bCs/>
              </w:rPr>
              <w:t>Источники информации об окружающем нас мире (6 ч)</w:t>
            </w:r>
          </w:p>
          <w:p w:rsidR="001A2E9F" w:rsidRPr="00AC4E91" w:rsidRDefault="001A2E9F" w:rsidP="005B3945">
            <w:pPr>
              <w:spacing w:after="0"/>
              <w:rPr>
                <w:rFonts w:ascii="Times New Roman" w:hAnsi="Times New Roman" w:cs="Times New Roman"/>
              </w:rPr>
            </w:pPr>
          </w:p>
        </w:tc>
        <w:tc>
          <w:tcPr>
            <w:tcW w:w="4860" w:type="dxa"/>
          </w:tcPr>
          <w:p w:rsidR="001A2E9F" w:rsidRPr="00AC4E91" w:rsidRDefault="001A2E9F" w:rsidP="005B3945">
            <w:pPr>
              <w:tabs>
                <w:tab w:val="left" w:pos="3285"/>
              </w:tabs>
              <w:autoSpaceDE w:val="0"/>
              <w:autoSpaceDN w:val="0"/>
              <w:adjustRightInd w:val="0"/>
              <w:spacing w:after="0"/>
              <w:rPr>
                <w:rFonts w:ascii="Times New Roman" w:hAnsi="Times New Roman" w:cs="Times New Roman"/>
                <w:bCs/>
                <w:u w:val="single"/>
              </w:rPr>
            </w:pPr>
            <w:r w:rsidRPr="00AC4E91">
              <w:rPr>
                <w:rFonts w:ascii="Times New Roman" w:hAnsi="Times New Roman" w:cs="Times New Roman"/>
                <w:bCs/>
                <w:u w:val="single"/>
              </w:rPr>
              <w:tab/>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Обмен письмами как одно из средств информации: письмо экологов школьникам (природа живая и неживая</w:t>
            </w:r>
            <w:proofErr w:type="gramStart"/>
            <w:r w:rsidRPr="00AC4E91">
              <w:rPr>
                <w:rFonts w:ascii="Times New Roman" w:hAnsi="Times New Roman" w:cs="Times New Roman"/>
              </w:rPr>
              <w:t xml:space="preserve"> )</w:t>
            </w:r>
            <w:proofErr w:type="gramEnd"/>
            <w:r w:rsidRPr="00AC4E91">
              <w:rPr>
                <w:rFonts w:ascii="Times New Roman" w:hAnsi="Times New Roman" w:cs="Times New Roman"/>
              </w:rPr>
              <w:t>.</w:t>
            </w:r>
          </w:p>
          <w:p w:rsidR="001A2E9F" w:rsidRPr="00AC4E91" w:rsidRDefault="001A2E9F" w:rsidP="005B3945">
            <w:pPr>
              <w:autoSpaceDE w:val="0"/>
              <w:autoSpaceDN w:val="0"/>
              <w:adjustRightInd w:val="0"/>
              <w:spacing w:after="0"/>
              <w:rPr>
                <w:rFonts w:ascii="Times New Roman" w:hAnsi="Times New Roman" w:cs="Times New Roman"/>
                <w:iCs/>
              </w:rPr>
            </w:pPr>
            <w:r w:rsidRPr="00AC4E91">
              <w:rPr>
                <w:rFonts w:ascii="Times New Roman" w:hAnsi="Times New Roman" w:cs="Times New Roman"/>
                <w:iCs/>
              </w:rPr>
              <w:t>Средства связи: почта, телеграф, телефон.</w:t>
            </w:r>
          </w:p>
          <w:p w:rsidR="001A2E9F" w:rsidRPr="00AC4E91" w:rsidRDefault="001A2E9F" w:rsidP="005B3945">
            <w:pPr>
              <w:autoSpaceDE w:val="0"/>
              <w:autoSpaceDN w:val="0"/>
              <w:adjustRightInd w:val="0"/>
              <w:spacing w:after="0"/>
              <w:rPr>
                <w:rFonts w:ascii="Times New Roman" w:hAnsi="Times New Roman" w:cs="Times New Roman"/>
                <w:iCs/>
              </w:rPr>
            </w:pPr>
            <w:r w:rsidRPr="00AC4E91">
              <w:rPr>
                <w:rFonts w:ascii="Times New Roman" w:hAnsi="Times New Roman" w:cs="Times New Roman"/>
                <w:iCs/>
              </w:rPr>
              <w:t>Средства массовой информации: радио, телевидение, пресса, Интернет.</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Книга как основной источник информации об окружающем нас мире. Учебник «Окружающий мир»: оглавление, иллюстрации, система значков-пиктограмм, шрифтовые и цветовые выделения, словарик в учебнике. Иллюстрированный словарик.</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Общение со старшими и сверстниками как один из источников получения новых знаний. Опыт и наблюдение.</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Практические работы: обучение учащихся работе с учебником, хрестоматией, тетрадью для самостоятельной работы из учебного комплекта по окружающему миру.</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Экскурсии: мир живой и неживой природы родного края, на учебно-опытный пришкольный участок,  в школьную библиотеку «Книги — наши друзья».</w:t>
            </w:r>
          </w:p>
          <w:p w:rsidR="001A2E9F" w:rsidRPr="00AC4E91" w:rsidRDefault="001A2E9F" w:rsidP="005B3945">
            <w:pPr>
              <w:spacing w:after="0"/>
              <w:rPr>
                <w:rFonts w:ascii="Times New Roman" w:hAnsi="Times New Roman" w:cs="Times New Roman"/>
                <w:u w:val="single"/>
              </w:rPr>
            </w:pPr>
          </w:p>
        </w:tc>
      </w:tr>
      <w:tr w:rsidR="001A2E9F" w:rsidRPr="00AC4E91" w:rsidTr="005B3945">
        <w:tc>
          <w:tcPr>
            <w:tcW w:w="90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t>2.</w:t>
            </w:r>
          </w:p>
        </w:tc>
        <w:tc>
          <w:tcPr>
            <w:tcW w:w="3780" w:type="dxa"/>
          </w:tcPr>
          <w:p w:rsidR="001A2E9F" w:rsidRPr="00AC4E91" w:rsidRDefault="001A2E9F" w:rsidP="005B3945">
            <w:pPr>
              <w:autoSpaceDE w:val="0"/>
              <w:autoSpaceDN w:val="0"/>
              <w:adjustRightInd w:val="0"/>
              <w:spacing w:after="0"/>
              <w:rPr>
                <w:rFonts w:ascii="Times New Roman" w:hAnsi="Times New Roman" w:cs="Times New Roman"/>
                <w:bCs/>
              </w:rPr>
            </w:pPr>
            <w:r w:rsidRPr="00AC4E91">
              <w:rPr>
                <w:rFonts w:ascii="Times New Roman" w:hAnsi="Times New Roman" w:cs="Times New Roman"/>
                <w:bCs/>
              </w:rPr>
              <w:t>Планеты и звезды (9 ч)</w:t>
            </w:r>
          </w:p>
          <w:p w:rsidR="001A2E9F" w:rsidRPr="00AC4E91" w:rsidRDefault="001A2E9F" w:rsidP="005B3945">
            <w:pPr>
              <w:spacing w:after="0"/>
              <w:rPr>
                <w:rFonts w:ascii="Times New Roman" w:hAnsi="Times New Roman" w:cs="Times New Roman"/>
              </w:rPr>
            </w:pPr>
          </w:p>
        </w:tc>
        <w:tc>
          <w:tcPr>
            <w:tcW w:w="4860" w:type="dxa"/>
          </w:tcPr>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Земля. Вид Земли из космоса. Глобус — уменьшенная модель Земли. Ось вращения. Вращение Земли вокруг своей оси — причина смены дня и ночи. Звезды. Полярная звезда. Север как направление на Полярную звезду. Созвездия. Планеты. Солнце — ближайшая звезда к планете Земля. Солнце — источник тепла и света для планеты Земля. Вращение Земли вокруг Солнца — причина смены сезонов года на нашей планете. Взаимосвязь живой и неживой природы (на конкретных примерах). Условия жизни на планете Земля: вода, воздух, свет, тепло.</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Общие представления о воздухе как смеси газов. Легко определяемые свойства воздуха (прозрачный, бесцветен, не имеет запаха, плохо проводит тепло, хорошо пропускает солнечные лучи).</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 xml:space="preserve">Вода — источник жизни на Земле. </w:t>
            </w:r>
            <w:proofErr w:type="gramStart"/>
            <w:r w:rsidRPr="00AC4E91">
              <w:rPr>
                <w:rFonts w:ascii="Times New Roman" w:hAnsi="Times New Roman" w:cs="Times New Roman"/>
              </w:rPr>
              <w:t>Легко определяемые свойства воды (прозрачность, бесцветность, не имеет вкуса, запаха, вода — растворитель, текучесть воды).</w:t>
            </w:r>
            <w:proofErr w:type="gramEnd"/>
            <w:r w:rsidRPr="00AC4E91">
              <w:rPr>
                <w:rFonts w:ascii="Times New Roman" w:hAnsi="Times New Roman" w:cs="Times New Roman"/>
              </w:rPr>
              <w:t xml:space="preserve"> Роль воды в природе и жизни человека. Необходимость </w:t>
            </w:r>
            <w:r w:rsidRPr="00AC4E91">
              <w:rPr>
                <w:rFonts w:ascii="Times New Roman" w:hAnsi="Times New Roman" w:cs="Times New Roman"/>
              </w:rPr>
              <w:lastRenderedPageBreak/>
              <w:t>бережного использования воды.</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Демонстрации: вращение Земли вокруг своей оси (с помощью глобуса), движение Земли вокруг Солнца (с помощью теллурия).</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Практические работы: обнаружение и изучение свойств воздуха (</w:t>
            </w:r>
            <w:proofErr w:type="gramStart"/>
            <w:r w:rsidRPr="00AC4E91">
              <w:rPr>
                <w:rFonts w:ascii="Times New Roman" w:hAnsi="Times New Roman" w:cs="Times New Roman"/>
              </w:rPr>
              <w:t>прозрачный</w:t>
            </w:r>
            <w:proofErr w:type="gramEnd"/>
            <w:r w:rsidRPr="00AC4E91">
              <w:rPr>
                <w:rFonts w:ascii="Times New Roman" w:hAnsi="Times New Roman" w:cs="Times New Roman"/>
              </w:rPr>
              <w:t xml:space="preserve">, бесцветный). </w:t>
            </w:r>
            <w:proofErr w:type="gramStart"/>
            <w:r w:rsidRPr="00AC4E91">
              <w:rPr>
                <w:rFonts w:ascii="Times New Roman" w:hAnsi="Times New Roman" w:cs="Times New Roman"/>
              </w:rPr>
              <w:t>Определение свойств воды (прозрачность, отсутствие цвета, запаха, вкуса, вода — растворитель, текучесть).</w:t>
            </w:r>
            <w:proofErr w:type="gramEnd"/>
          </w:p>
          <w:p w:rsidR="001A2E9F" w:rsidRPr="00AC4E91" w:rsidRDefault="001A2E9F" w:rsidP="005B3945">
            <w:pPr>
              <w:autoSpaceDE w:val="0"/>
              <w:autoSpaceDN w:val="0"/>
              <w:adjustRightInd w:val="0"/>
              <w:spacing w:after="0"/>
              <w:rPr>
                <w:rFonts w:ascii="Times New Roman" w:hAnsi="Times New Roman" w:cs="Times New Roman"/>
                <w:u w:val="single"/>
              </w:rPr>
            </w:pPr>
            <w:r w:rsidRPr="00AC4E91">
              <w:rPr>
                <w:rFonts w:ascii="Times New Roman" w:hAnsi="Times New Roman" w:cs="Times New Roman"/>
                <w:u w:val="single"/>
              </w:rPr>
              <w:t>Фильтрование воды в быту. Определение прозрачности и цвета воды из разных источников (вода из-под крана, колодец, водоем, лужа).</w:t>
            </w:r>
          </w:p>
          <w:p w:rsidR="001A2E9F" w:rsidRPr="00AC4E91" w:rsidRDefault="001A2E9F" w:rsidP="005B3945">
            <w:pPr>
              <w:spacing w:after="0"/>
              <w:rPr>
                <w:rFonts w:ascii="Times New Roman" w:hAnsi="Times New Roman" w:cs="Times New Roman"/>
                <w:u w:val="single"/>
              </w:rPr>
            </w:pPr>
          </w:p>
        </w:tc>
      </w:tr>
      <w:tr w:rsidR="001A2E9F" w:rsidRPr="00AC4E91" w:rsidTr="005B3945">
        <w:tc>
          <w:tcPr>
            <w:tcW w:w="90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lastRenderedPageBreak/>
              <w:t>3.</w:t>
            </w:r>
          </w:p>
        </w:tc>
        <w:tc>
          <w:tcPr>
            <w:tcW w:w="3780" w:type="dxa"/>
          </w:tcPr>
          <w:p w:rsidR="001A2E9F" w:rsidRPr="00AC4E91" w:rsidRDefault="001A2E9F" w:rsidP="005B3945">
            <w:pPr>
              <w:autoSpaceDE w:val="0"/>
              <w:autoSpaceDN w:val="0"/>
              <w:adjustRightInd w:val="0"/>
              <w:spacing w:after="0"/>
              <w:rPr>
                <w:rFonts w:ascii="Times New Roman" w:hAnsi="Times New Roman" w:cs="Times New Roman"/>
                <w:bCs/>
              </w:rPr>
            </w:pPr>
            <w:r w:rsidRPr="00AC4E91">
              <w:rPr>
                <w:rFonts w:ascii="Times New Roman" w:hAnsi="Times New Roman" w:cs="Times New Roman"/>
                <w:bCs/>
              </w:rPr>
              <w:t>Живая природа Земли (33 ч)</w:t>
            </w:r>
          </w:p>
          <w:p w:rsidR="001A2E9F" w:rsidRPr="00AC4E91" w:rsidRDefault="001A2E9F" w:rsidP="005B3945">
            <w:pPr>
              <w:spacing w:after="0"/>
              <w:rPr>
                <w:rFonts w:ascii="Times New Roman" w:hAnsi="Times New Roman" w:cs="Times New Roman"/>
              </w:rPr>
            </w:pPr>
          </w:p>
        </w:tc>
        <w:tc>
          <w:tcPr>
            <w:tcW w:w="4860" w:type="dxa"/>
          </w:tcPr>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Условия, необходимые для развития растений (вода, воздух, тепло, свет). Развитие растений из семени (фасоль или горох). Корень, стебель, лист растения. Дыхание и питание растений.</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Разнообразие растений Земли. Цветковые и хвойные растения, папоротники, мхи, водоросли. Дикорастущие и культурные растения.</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Размножение растений (семенами, усами, луковицами, корнями, клубнями). Продолжительность жизни растений: однолетние, двулетние, многолетние. Значение растений в жизни человека. Сельское хозяйство своей местности (на примере овощных, плодовых, бобовых, зерновых, декоративных растений). Охрана растений. Растения Красной книги России. Охраняемые растения своей местности.</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Грибы. Строение, питание, место обитания, размножение шляпочного гриба. Ядовитые и несъедобные двойники шляпочных грибов.</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 xml:space="preserve">Другие виды грибов (общее представление о плесневых грибах). </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 xml:space="preserve">Животные Земли. Разнообразие животных: насекомые, рыбы, земноводные, пресмыкающиеся, птицы, звери. Особенности внешнего вида, питания, условия жизни. </w:t>
            </w:r>
            <w:r w:rsidRPr="00AC4E91">
              <w:rPr>
                <w:rFonts w:ascii="Times New Roman" w:hAnsi="Times New Roman" w:cs="Times New Roman"/>
                <w:u w:val="single"/>
              </w:rPr>
              <w:t>Защитные приспособления у животных, как проявление тесной связи организмов с окружающей средой.</w:t>
            </w:r>
            <w:r w:rsidRPr="00AC4E91">
              <w:rPr>
                <w:rFonts w:ascii="Times New Roman" w:hAnsi="Times New Roman" w:cs="Times New Roman"/>
              </w:rPr>
              <w:t xml:space="preserve"> Взаимосвязи животных и растений.</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 xml:space="preserve">Значение диких и домашних животных в жизни человека. Охрана животного мира. </w:t>
            </w:r>
            <w:bookmarkStart w:id="0" w:name="OLE_LINK1"/>
            <w:bookmarkStart w:id="1" w:name="OLE_LINK2"/>
            <w:r w:rsidRPr="00AC4E91">
              <w:rPr>
                <w:rFonts w:ascii="Times New Roman" w:hAnsi="Times New Roman" w:cs="Times New Roman"/>
              </w:rPr>
              <w:t xml:space="preserve">Животные Красной книги России. </w:t>
            </w:r>
            <w:bookmarkEnd w:id="0"/>
            <w:bookmarkEnd w:id="1"/>
            <w:r w:rsidRPr="00AC4E91">
              <w:rPr>
                <w:rFonts w:ascii="Times New Roman" w:hAnsi="Times New Roman" w:cs="Times New Roman"/>
              </w:rPr>
              <w:t>Охраняемые животные своей местности.</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iCs/>
                <w:u w:val="single"/>
              </w:rPr>
              <w:lastRenderedPageBreak/>
              <w:t xml:space="preserve">Практические работы, наблюдения, экскурсии: </w:t>
            </w:r>
            <w:r w:rsidRPr="00AC4E91">
              <w:rPr>
                <w:rFonts w:ascii="Times New Roman" w:hAnsi="Times New Roman" w:cs="Times New Roman"/>
                <w:u w:val="single"/>
              </w:rPr>
              <w:t>опыты по выяснению условий, необходимых для прорастания семян и развития растений. Опыт «Передвижение воды по стеблю от корня к листьям». Изучение особенностей внешнего строения папоротников и мхов с использованием гербария.</w:t>
            </w:r>
            <w:r w:rsidRPr="00AC4E91">
              <w:rPr>
                <w:rFonts w:ascii="Times New Roman" w:hAnsi="Times New Roman" w:cs="Times New Roman"/>
              </w:rPr>
              <w:t xml:space="preserve"> Наблюдение за комнатными растениями и знакомство с правилами ухода за ними, размножение с помощью черенков. Знакомство с разделами Красной книги России. </w:t>
            </w:r>
            <w:r w:rsidRPr="00AC4E91">
              <w:rPr>
                <w:rFonts w:ascii="Times New Roman" w:hAnsi="Times New Roman" w:cs="Times New Roman"/>
                <w:u w:val="single"/>
              </w:rPr>
              <w:t>Составление Красной книги своей местности. Выращивание плесневых грибов на кусочке белого хлеба.</w:t>
            </w:r>
            <w:r w:rsidRPr="00AC4E91">
              <w:rPr>
                <w:rFonts w:ascii="Times New Roman" w:hAnsi="Times New Roman" w:cs="Times New Roman"/>
              </w:rPr>
              <w:t xml:space="preserve"> Наблюдение за домашними животными (питание, рост, повадки). </w:t>
            </w:r>
            <w:r w:rsidRPr="00AC4E91">
              <w:rPr>
                <w:rFonts w:ascii="Times New Roman" w:hAnsi="Times New Roman" w:cs="Times New Roman"/>
                <w:u w:val="single"/>
              </w:rPr>
              <w:t>Уход за животными — обитателями живого уголка. Изготовление условных знаков к правилам поведения в природе для первоклассников.</w:t>
            </w:r>
            <w:r w:rsidRPr="00AC4E91">
              <w:rPr>
                <w:rFonts w:ascii="Times New Roman" w:hAnsi="Times New Roman" w:cs="Times New Roman"/>
              </w:rPr>
              <w:t xml:space="preserve"> Экскурсия «Знакомство с сельскохозяйственными машинами», экскурсия на животноводческую ферму, экскурсия в заповедник, заказник родного края.</w:t>
            </w:r>
          </w:p>
          <w:p w:rsidR="001A2E9F" w:rsidRPr="00AC4E91" w:rsidRDefault="001A2E9F" w:rsidP="005B3945">
            <w:pPr>
              <w:spacing w:after="0"/>
              <w:rPr>
                <w:rFonts w:ascii="Times New Roman" w:hAnsi="Times New Roman" w:cs="Times New Roman"/>
              </w:rPr>
            </w:pPr>
          </w:p>
        </w:tc>
      </w:tr>
      <w:tr w:rsidR="001A2E9F" w:rsidRPr="00AC4E91" w:rsidTr="005B3945">
        <w:tc>
          <w:tcPr>
            <w:tcW w:w="90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lastRenderedPageBreak/>
              <w:t>4.</w:t>
            </w:r>
          </w:p>
        </w:tc>
        <w:tc>
          <w:tcPr>
            <w:tcW w:w="3780" w:type="dxa"/>
          </w:tcPr>
          <w:p w:rsidR="001A2E9F" w:rsidRPr="00AC4E91" w:rsidRDefault="001A2E9F" w:rsidP="005B3945">
            <w:pPr>
              <w:autoSpaceDE w:val="0"/>
              <w:autoSpaceDN w:val="0"/>
              <w:adjustRightInd w:val="0"/>
              <w:spacing w:after="0"/>
              <w:rPr>
                <w:rFonts w:ascii="Times New Roman" w:hAnsi="Times New Roman" w:cs="Times New Roman"/>
                <w:bCs/>
              </w:rPr>
            </w:pPr>
            <w:r w:rsidRPr="00AC4E91">
              <w:rPr>
                <w:rFonts w:ascii="Times New Roman" w:hAnsi="Times New Roman" w:cs="Times New Roman"/>
                <w:bCs/>
              </w:rPr>
              <w:t>Человек разумный (6 ч)</w:t>
            </w:r>
          </w:p>
          <w:p w:rsidR="001A2E9F" w:rsidRPr="00AC4E91" w:rsidRDefault="001A2E9F" w:rsidP="005B3945">
            <w:pPr>
              <w:spacing w:after="0"/>
              <w:rPr>
                <w:rFonts w:ascii="Times New Roman" w:hAnsi="Times New Roman" w:cs="Times New Roman"/>
              </w:rPr>
            </w:pPr>
          </w:p>
        </w:tc>
        <w:tc>
          <w:tcPr>
            <w:tcW w:w="4860" w:type="dxa"/>
          </w:tcPr>
          <w:p w:rsidR="001A2E9F" w:rsidRPr="00AC4E91" w:rsidRDefault="001A2E9F" w:rsidP="005B3945">
            <w:pPr>
              <w:autoSpaceDE w:val="0"/>
              <w:autoSpaceDN w:val="0"/>
              <w:adjustRightInd w:val="0"/>
              <w:spacing w:after="0"/>
              <w:rPr>
                <w:rFonts w:ascii="Times New Roman" w:hAnsi="Times New Roman" w:cs="Times New Roman"/>
                <w:iCs/>
              </w:rPr>
            </w:pPr>
            <w:r w:rsidRPr="00AC4E91">
              <w:rPr>
                <w:rFonts w:ascii="Times New Roman" w:hAnsi="Times New Roman" w:cs="Times New Roman"/>
              </w:rPr>
              <w:t xml:space="preserve">Человек разумный — часть природы. </w:t>
            </w:r>
            <w:r w:rsidRPr="00AC4E91">
              <w:rPr>
                <w:rFonts w:ascii="Times New Roman" w:hAnsi="Times New Roman" w:cs="Times New Roman"/>
                <w:iCs/>
              </w:rPr>
              <w:t>Внутренний мир человека: общее представление о человеческих свойствах и качествах.</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Условия, необходимые для жизни человека. Разнообразие внешности человека, его индивидуальность (черты лица, цвет волос, кожи и пр.). Портрет твоего друга.</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Понятие о здоровье. Питание и здоровье. Режим дня школьника. Режим питания. Правила организации домашней учебной работы (освещенность рабочего места). Личная гигиена. Предупреждение простудных заболеваний.</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iCs/>
              </w:rPr>
              <w:t xml:space="preserve">Практическая работа: </w:t>
            </w:r>
            <w:r w:rsidRPr="00AC4E91">
              <w:rPr>
                <w:rFonts w:ascii="Times New Roman" w:hAnsi="Times New Roman" w:cs="Times New Roman"/>
              </w:rPr>
              <w:t>составление режима дня (труд, отдых, физические упражнения).</w:t>
            </w:r>
          </w:p>
          <w:p w:rsidR="001A2E9F" w:rsidRPr="00AC4E91" w:rsidRDefault="001A2E9F" w:rsidP="005B3945">
            <w:pPr>
              <w:spacing w:after="0"/>
              <w:rPr>
                <w:rFonts w:ascii="Times New Roman" w:hAnsi="Times New Roman" w:cs="Times New Roman"/>
              </w:rPr>
            </w:pPr>
          </w:p>
        </w:tc>
      </w:tr>
      <w:tr w:rsidR="001A2E9F" w:rsidRPr="00AC4E91" w:rsidTr="005B3945">
        <w:tc>
          <w:tcPr>
            <w:tcW w:w="90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t>5.</w:t>
            </w:r>
          </w:p>
        </w:tc>
        <w:tc>
          <w:tcPr>
            <w:tcW w:w="3780" w:type="dxa"/>
          </w:tcPr>
          <w:p w:rsidR="001A2E9F" w:rsidRPr="00AC4E91" w:rsidRDefault="001A2E9F" w:rsidP="005B3945">
            <w:pPr>
              <w:autoSpaceDE w:val="0"/>
              <w:autoSpaceDN w:val="0"/>
              <w:adjustRightInd w:val="0"/>
              <w:spacing w:after="0"/>
              <w:rPr>
                <w:rFonts w:ascii="Times New Roman" w:hAnsi="Times New Roman" w:cs="Times New Roman"/>
                <w:bCs/>
              </w:rPr>
            </w:pPr>
            <w:r w:rsidRPr="00AC4E91">
              <w:rPr>
                <w:rFonts w:ascii="Times New Roman" w:hAnsi="Times New Roman" w:cs="Times New Roman"/>
                <w:bCs/>
              </w:rPr>
              <w:t>Младший школьник и семья (4 ч)</w:t>
            </w:r>
          </w:p>
          <w:p w:rsidR="001A2E9F" w:rsidRPr="00AC4E91" w:rsidRDefault="001A2E9F" w:rsidP="005B3945">
            <w:pPr>
              <w:spacing w:after="0"/>
              <w:rPr>
                <w:rFonts w:ascii="Times New Roman" w:hAnsi="Times New Roman" w:cs="Times New Roman"/>
              </w:rPr>
            </w:pPr>
          </w:p>
        </w:tc>
        <w:tc>
          <w:tcPr>
            <w:tcW w:w="4860" w:type="dxa"/>
          </w:tcPr>
          <w:p w:rsidR="001A2E9F" w:rsidRPr="00AC4E91" w:rsidRDefault="001A2E9F" w:rsidP="005B3945">
            <w:pPr>
              <w:autoSpaceDE w:val="0"/>
              <w:autoSpaceDN w:val="0"/>
              <w:adjustRightInd w:val="0"/>
              <w:spacing w:after="0"/>
              <w:rPr>
                <w:rFonts w:ascii="Times New Roman" w:hAnsi="Times New Roman" w:cs="Times New Roman"/>
                <w:u w:val="single"/>
              </w:rPr>
            </w:pPr>
            <w:r w:rsidRPr="00AC4E91">
              <w:rPr>
                <w:rFonts w:ascii="Times New Roman" w:hAnsi="Times New Roman" w:cs="Times New Roman"/>
              </w:rPr>
              <w:t xml:space="preserve">Дорога от дома до школы. </w:t>
            </w:r>
            <w:r w:rsidRPr="00AC4E91">
              <w:rPr>
                <w:rFonts w:ascii="Times New Roman" w:hAnsi="Times New Roman" w:cs="Times New Roman"/>
                <w:u w:val="single"/>
              </w:rPr>
              <w:t>Правила безопасного поведения в быту, на улице, при встрече с незнакомыми людьми.</w:t>
            </w:r>
          </w:p>
          <w:p w:rsidR="001A2E9F" w:rsidRPr="00AC4E91" w:rsidRDefault="001A2E9F" w:rsidP="005B3945">
            <w:pPr>
              <w:autoSpaceDE w:val="0"/>
              <w:autoSpaceDN w:val="0"/>
              <w:adjustRightInd w:val="0"/>
              <w:spacing w:after="0"/>
              <w:rPr>
                <w:rFonts w:ascii="Times New Roman" w:hAnsi="Times New Roman" w:cs="Times New Roman"/>
                <w:u w:val="single"/>
              </w:rPr>
            </w:pPr>
            <w:r w:rsidRPr="00AC4E91">
              <w:rPr>
                <w:rFonts w:ascii="Times New Roman" w:hAnsi="Times New Roman" w:cs="Times New Roman"/>
              </w:rPr>
              <w:t xml:space="preserve">Семья ребенка (фамилии, имена, отчества членов семьи). Родословная семьи. </w:t>
            </w:r>
            <w:r w:rsidRPr="00AC4E91">
              <w:rPr>
                <w:rFonts w:ascii="Times New Roman" w:hAnsi="Times New Roman" w:cs="Times New Roman"/>
                <w:u w:val="single"/>
              </w:rPr>
              <w:t>Уважение к своим соученикам, старшим, к членам семьи, к ветеранам труда и Великой Отечественной войны.</w:t>
            </w:r>
          </w:p>
          <w:p w:rsidR="001A2E9F" w:rsidRPr="00AC4E91" w:rsidRDefault="001A2E9F" w:rsidP="005B3945">
            <w:pPr>
              <w:autoSpaceDE w:val="0"/>
              <w:autoSpaceDN w:val="0"/>
              <w:adjustRightInd w:val="0"/>
              <w:spacing w:after="0"/>
              <w:rPr>
                <w:rFonts w:ascii="Times New Roman" w:hAnsi="Times New Roman" w:cs="Times New Roman"/>
                <w:u w:val="single"/>
              </w:rPr>
            </w:pPr>
            <w:r w:rsidRPr="00AC4E91">
              <w:rPr>
                <w:rFonts w:ascii="Times New Roman" w:hAnsi="Times New Roman" w:cs="Times New Roman"/>
                <w:iCs/>
                <w:u w:val="single"/>
              </w:rPr>
              <w:t xml:space="preserve">Практические работы: </w:t>
            </w:r>
            <w:r w:rsidRPr="00AC4E91">
              <w:rPr>
                <w:rFonts w:ascii="Times New Roman" w:hAnsi="Times New Roman" w:cs="Times New Roman"/>
                <w:u w:val="single"/>
              </w:rPr>
              <w:t xml:space="preserve">общение с родителями и родственниками как способ получения информации для составления генеалогического древа (родословной семьи). Составление </w:t>
            </w:r>
            <w:r w:rsidRPr="00AC4E91">
              <w:rPr>
                <w:rFonts w:ascii="Times New Roman" w:hAnsi="Times New Roman" w:cs="Times New Roman"/>
                <w:u w:val="single"/>
              </w:rPr>
              <w:lastRenderedPageBreak/>
              <w:t>безопасного маршрута из дома в школу и из школы домой.</w:t>
            </w:r>
          </w:p>
          <w:p w:rsidR="001A2E9F" w:rsidRPr="00AC4E91" w:rsidRDefault="001A2E9F" w:rsidP="005B3945">
            <w:pPr>
              <w:spacing w:after="0"/>
              <w:rPr>
                <w:rFonts w:ascii="Times New Roman" w:hAnsi="Times New Roman" w:cs="Times New Roman"/>
              </w:rPr>
            </w:pPr>
          </w:p>
        </w:tc>
      </w:tr>
      <w:tr w:rsidR="001A2E9F" w:rsidRPr="00AC4E91" w:rsidTr="005B3945">
        <w:tc>
          <w:tcPr>
            <w:tcW w:w="90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lastRenderedPageBreak/>
              <w:t>6.</w:t>
            </w:r>
          </w:p>
        </w:tc>
        <w:tc>
          <w:tcPr>
            <w:tcW w:w="3780" w:type="dxa"/>
          </w:tcPr>
          <w:p w:rsidR="001A2E9F" w:rsidRPr="00AC4E91" w:rsidRDefault="001A2E9F" w:rsidP="005B3945">
            <w:pPr>
              <w:autoSpaceDE w:val="0"/>
              <w:autoSpaceDN w:val="0"/>
              <w:adjustRightInd w:val="0"/>
              <w:spacing w:after="0"/>
              <w:rPr>
                <w:rFonts w:ascii="Times New Roman" w:hAnsi="Times New Roman" w:cs="Times New Roman"/>
                <w:bCs/>
              </w:rPr>
            </w:pPr>
            <w:r w:rsidRPr="00AC4E91">
              <w:rPr>
                <w:rFonts w:ascii="Times New Roman" w:hAnsi="Times New Roman" w:cs="Times New Roman"/>
                <w:bCs/>
              </w:rPr>
              <w:t>Родная страна — Россия (10 ч)</w:t>
            </w:r>
          </w:p>
          <w:p w:rsidR="001A2E9F" w:rsidRPr="00AC4E91" w:rsidRDefault="001A2E9F" w:rsidP="005B3945">
            <w:pPr>
              <w:spacing w:after="0"/>
              <w:rPr>
                <w:rFonts w:ascii="Times New Roman" w:hAnsi="Times New Roman" w:cs="Times New Roman"/>
              </w:rPr>
            </w:pPr>
          </w:p>
        </w:tc>
        <w:tc>
          <w:tcPr>
            <w:tcW w:w="4860" w:type="dxa"/>
          </w:tcPr>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Я — гражданин России. Россия — наша Родина. Государственная символика России: флаг, герб, гимн.</w:t>
            </w:r>
          </w:p>
          <w:p w:rsidR="001A2E9F" w:rsidRPr="00AC4E91" w:rsidRDefault="001A2E9F" w:rsidP="005B3945">
            <w:pPr>
              <w:autoSpaceDE w:val="0"/>
              <w:autoSpaceDN w:val="0"/>
              <w:adjustRightInd w:val="0"/>
              <w:spacing w:after="0"/>
              <w:rPr>
                <w:rFonts w:ascii="Times New Roman" w:hAnsi="Times New Roman" w:cs="Times New Roman"/>
                <w:u w:val="single"/>
              </w:rPr>
            </w:pPr>
            <w:r w:rsidRPr="00AC4E91">
              <w:rPr>
                <w:rFonts w:ascii="Times New Roman" w:hAnsi="Times New Roman" w:cs="Times New Roman"/>
              </w:rPr>
              <w:t xml:space="preserve">Государственные праздники и памятные даты: 9 Мая — День Победы. 12 декабря — День Конституции. Конституция — основной закон Российской Федерации. Москва — столица России. История возникновения названия города. </w:t>
            </w:r>
            <w:r w:rsidRPr="00AC4E91">
              <w:rPr>
                <w:rFonts w:ascii="Times New Roman" w:hAnsi="Times New Roman" w:cs="Times New Roman"/>
                <w:u w:val="single"/>
              </w:rPr>
              <w:t>История Московского Кремля.</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Родной город (село): название, основные предприятия города, достопримечательности. Особенности труда людей родного города (села). Влияние практической деятельности человека на природу.</w:t>
            </w:r>
          </w:p>
          <w:p w:rsidR="001A2E9F" w:rsidRPr="00AC4E91" w:rsidRDefault="001A2E9F" w:rsidP="005B3945">
            <w:pPr>
              <w:autoSpaceDE w:val="0"/>
              <w:autoSpaceDN w:val="0"/>
              <w:adjustRightInd w:val="0"/>
              <w:spacing w:after="0"/>
              <w:rPr>
                <w:rFonts w:ascii="Times New Roman" w:hAnsi="Times New Roman" w:cs="Times New Roman"/>
                <w:u w:val="single"/>
              </w:rPr>
            </w:pPr>
            <w:r w:rsidRPr="00AC4E91">
              <w:rPr>
                <w:rFonts w:ascii="Times New Roman" w:hAnsi="Times New Roman" w:cs="Times New Roman"/>
                <w:iCs/>
                <w:u w:val="single"/>
              </w:rPr>
              <w:t xml:space="preserve">Экскурсии: </w:t>
            </w:r>
            <w:r w:rsidRPr="00AC4E91">
              <w:rPr>
                <w:rFonts w:ascii="Times New Roman" w:hAnsi="Times New Roman" w:cs="Times New Roman"/>
                <w:u w:val="single"/>
              </w:rPr>
              <w:t>по родному городу (селу, поселку), посещение краеведческого музея, встреча с ветеранами труда и Великой Отечественной войны своей местности.</w:t>
            </w:r>
          </w:p>
          <w:p w:rsidR="001A2E9F" w:rsidRPr="00AC4E91" w:rsidRDefault="001A2E9F" w:rsidP="005B3945">
            <w:pPr>
              <w:spacing w:after="0"/>
              <w:rPr>
                <w:rFonts w:ascii="Times New Roman" w:hAnsi="Times New Roman" w:cs="Times New Roman"/>
              </w:rPr>
            </w:pPr>
          </w:p>
        </w:tc>
      </w:tr>
    </w:tbl>
    <w:p w:rsidR="001A2E9F" w:rsidRPr="00AC4E91" w:rsidRDefault="001A2E9F" w:rsidP="001A2E9F">
      <w:pPr>
        <w:spacing w:after="0"/>
        <w:rPr>
          <w:rFonts w:ascii="Times New Roman" w:hAnsi="Times New Roman" w:cs="Times New Roman"/>
        </w:rPr>
      </w:pPr>
    </w:p>
    <w:p w:rsidR="001A2E9F" w:rsidRPr="00AC4E91" w:rsidRDefault="001A2E9F" w:rsidP="001A2E9F">
      <w:pPr>
        <w:spacing w:after="0"/>
        <w:rPr>
          <w:rFonts w:ascii="Times New Roman" w:hAnsi="Times New Roman" w:cs="Times New Roman"/>
        </w:rPr>
      </w:pPr>
    </w:p>
    <w:p w:rsidR="001A2E9F" w:rsidRPr="00AC4E91" w:rsidRDefault="001A2E9F" w:rsidP="001A2E9F">
      <w:pPr>
        <w:spacing w:after="0"/>
        <w:ind w:left="-720"/>
        <w:rPr>
          <w:rFonts w:ascii="Times New Roman" w:hAnsi="Times New Roman" w:cs="Times New Roman"/>
          <w:b/>
        </w:rPr>
      </w:pPr>
      <w:r w:rsidRPr="00AC4E91">
        <w:rPr>
          <w:rFonts w:ascii="Times New Roman" w:hAnsi="Times New Roman" w:cs="Times New Roman"/>
        </w:rPr>
        <w:t xml:space="preserve">                                                                                </w:t>
      </w:r>
      <w:r w:rsidRPr="00AC4E91">
        <w:rPr>
          <w:rFonts w:ascii="Times New Roman" w:hAnsi="Times New Roman" w:cs="Times New Roman"/>
          <w:b/>
        </w:rPr>
        <w:t>3 класс</w:t>
      </w:r>
    </w:p>
    <w:p w:rsidR="001A2E9F" w:rsidRPr="00AC4E91" w:rsidRDefault="001A2E9F" w:rsidP="001A2E9F">
      <w:pPr>
        <w:spacing w:after="0"/>
        <w:rPr>
          <w:rFonts w:ascii="Times New Roman" w:hAnsi="Times New Roman" w:cs="Times New Roman"/>
        </w:rPr>
      </w:pP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3780"/>
        <w:gridCol w:w="4860"/>
      </w:tblGrid>
      <w:tr w:rsidR="001A2E9F" w:rsidRPr="00AC4E91" w:rsidTr="005B3945">
        <w:tc>
          <w:tcPr>
            <w:tcW w:w="90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t xml:space="preserve">№ </w:t>
            </w:r>
            <w:proofErr w:type="spellStart"/>
            <w:proofErr w:type="gramStart"/>
            <w:r w:rsidRPr="00AC4E91">
              <w:rPr>
                <w:rFonts w:ascii="Times New Roman" w:hAnsi="Times New Roman" w:cs="Times New Roman"/>
              </w:rPr>
              <w:t>п</w:t>
            </w:r>
            <w:proofErr w:type="spellEnd"/>
            <w:proofErr w:type="gramEnd"/>
            <w:r w:rsidRPr="00AC4E91">
              <w:rPr>
                <w:rFonts w:ascii="Times New Roman" w:hAnsi="Times New Roman" w:cs="Times New Roman"/>
                <w:lang w:val="en-US"/>
              </w:rPr>
              <w:t>/</w:t>
            </w:r>
            <w:proofErr w:type="spellStart"/>
            <w:r w:rsidRPr="00AC4E91">
              <w:rPr>
                <w:rFonts w:ascii="Times New Roman" w:hAnsi="Times New Roman" w:cs="Times New Roman"/>
              </w:rPr>
              <w:t>п</w:t>
            </w:r>
            <w:proofErr w:type="spellEnd"/>
          </w:p>
        </w:tc>
        <w:tc>
          <w:tcPr>
            <w:tcW w:w="378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t>Наименование раздела</w:t>
            </w:r>
          </w:p>
        </w:tc>
        <w:tc>
          <w:tcPr>
            <w:tcW w:w="4860" w:type="dxa"/>
          </w:tcPr>
          <w:p w:rsidR="001A2E9F" w:rsidRPr="00AC4E91" w:rsidRDefault="001A2E9F" w:rsidP="005B3945">
            <w:pPr>
              <w:tabs>
                <w:tab w:val="left" w:pos="1005"/>
                <w:tab w:val="center" w:pos="2502"/>
              </w:tabs>
              <w:spacing w:after="0"/>
              <w:rPr>
                <w:rFonts w:ascii="Times New Roman" w:hAnsi="Times New Roman" w:cs="Times New Roman"/>
              </w:rPr>
            </w:pPr>
            <w:r w:rsidRPr="00AC4E91">
              <w:rPr>
                <w:rFonts w:ascii="Times New Roman" w:hAnsi="Times New Roman" w:cs="Times New Roman"/>
              </w:rPr>
              <w:tab/>
            </w:r>
            <w:r w:rsidRPr="00AC4E91">
              <w:rPr>
                <w:rFonts w:ascii="Times New Roman" w:hAnsi="Times New Roman" w:cs="Times New Roman"/>
              </w:rPr>
              <w:tab/>
              <w:t>Содержание программы</w:t>
            </w:r>
          </w:p>
        </w:tc>
      </w:tr>
      <w:tr w:rsidR="001A2E9F" w:rsidRPr="00AC4E91" w:rsidTr="005B3945">
        <w:tc>
          <w:tcPr>
            <w:tcW w:w="90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t>1.</w:t>
            </w:r>
          </w:p>
        </w:tc>
        <w:tc>
          <w:tcPr>
            <w:tcW w:w="378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t>Изображение Земли на глобусе (12 ч)</w:t>
            </w:r>
          </w:p>
          <w:p w:rsidR="001A2E9F" w:rsidRPr="00AC4E91" w:rsidRDefault="001A2E9F" w:rsidP="005B3945">
            <w:pPr>
              <w:spacing w:after="0"/>
              <w:rPr>
                <w:rFonts w:ascii="Times New Roman" w:hAnsi="Times New Roman" w:cs="Times New Roman"/>
              </w:rPr>
            </w:pPr>
          </w:p>
        </w:tc>
        <w:tc>
          <w:tcPr>
            <w:tcW w:w="4860" w:type="dxa"/>
          </w:tcPr>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Глобус — модель Земли. Экватор. Параллели и меридианы.</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Географическая карта как еще один источник получения информации об окружающем мире. Карта полушарий. Северное и Южное полушария. Западное и Восточное полушария. Физическая карта России. Условные обозначения на физической карте.</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Материки и океаны (названия, расположение на карте и глобусе).</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План местности. Масштаб. Стороны горизонта. Линия горизонта.</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Ориентирование на местности: горизонт, линия горизонта, стороны горизонта. Компас.</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Общие представления об основных формах поверхности: горы, равнины, холмы, овраги. Их особенности, сходство и различие.</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iCs/>
              </w:rPr>
              <w:t xml:space="preserve">Практические работы: </w:t>
            </w:r>
            <w:r w:rsidRPr="00AC4E91">
              <w:rPr>
                <w:rFonts w:ascii="Times New Roman" w:hAnsi="Times New Roman" w:cs="Times New Roman"/>
              </w:rPr>
              <w:t>работа с физической и контурной картами России, с планом местности. Крупные равнины и</w:t>
            </w:r>
            <w:r w:rsidRPr="00AC4E91">
              <w:rPr>
                <w:rFonts w:ascii="Times New Roman" w:hAnsi="Times New Roman" w:cs="Times New Roman"/>
                <w:b/>
              </w:rPr>
              <w:t xml:space="preserve"> </w:t>
            </w:r>
            <w:r w:rsidRPr="00AC4E91">
              <w:rPr>
                <w:rFonts w:ascii="Times New Roman" w:hAnsi="Times New Roman" w:cs="Times New Roman"/>
              </w:rPr>
              <w:t xml:space="preserve">горы (3–5 названий), моря, реки, озера (3–5 названий). Работа с компасом (знакомство и устройство), определение сторон. </w:t>
            </w:r>
            <w:r w:rsidRPr="00AC4E91">
              <w:rPr>
                <w:rFonts w:ascii="Times New Roman" w:hAnsi="Times New Roman" w:cs="Times New Roman"/>
              </w:rPr>
              <w:lastRenderedPageBreak/>
              <w:t>Определение горизонта по компасу. Сравнение карты и плана, элементарные приемы чтения плана и карты.</w:t>
            </w:r>
          </w:p>
          <w:p w:rsidR="001A2E9F" w:rsidRPr="00AC4E91" w:rsidRDefault="001A2E9F" w:rsidP="005B3945">
            <w:pPr>
              <w:autoSpaceDE w:val="0"/>
              <w:autoSpaceDN w:val="0"/>
              <w:adjustRightInd w:val="0"/>
              <w:spacing w:after="0"/>
              <w:rPr>
                <w:rFonts w:ascii="Times New Roman" w:hAnsi="Times New Roman" w:cs="Times New Roman"/>
                <w:b/>
                <w:u w:val="single"/>
              </w:rPr>
            </w:pPr>
            <w:r w:rsidRPr="00AC4E91">
              <w:rPr>
                <w:rFonts w:ascii="Times New Roman" w:hAnsi="Times New Roman" w:cs="Times New Roman"/>
                <w:iCs/>
                <w:u w:val="single"/>
              </w:rPr>
              <w:t xml:space="preserve">Экскурсия: </w:t>
            </w:r>
            <w:r w:rsidRPr="00AC4E91">
              <w:rPr>
                <w:rFonts w:ascii="Times New Roman" w:hAnsi="Times New Roman" w:cs="Times New Roman"/>
                <w:u w:val="single"/>
              </w:rPr>
              <w:t>знакомство с основными формами поверхности родного края.</w:t>
            </w:r>
          </w:p>
        </w:tc>
      </w:tr>
      <w:tr w:rsidR="001A2E9F" w:rsidRPr="00AC4E91" w:rsidTr="005B3945">
        <w:tc>
          <w:tcPr>
            <w:tcW w:w="90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lastRenderedPageBreak/>
              <w:t>2.</w:t>
            </w:r>
          </w:p>
        </w:tc>
        <w:tc>
          <w:tcPr>
            <w:tcW w:w="3780" w:type="dxa"/>
          </w:tcPr>
          <w:p w:rsidR="001A2E9F" w:rsidRPr="00AC4E91" w:rsidRDefault="001A2E9F" w:rsidP="005B3945">
            <w:pPr>
              <w:autoSpaceDE w:val="0"/>
              <w:autoSpaceDN w:val="0"/>
              <w:adjustRightInd w:val="0"/>
              <w:spacing w:after="0"/>
              <w:rPr>
                <w:rFonts w:ascii="Times New Roman" w:hAnsi="Times New Roman" w:cs="Times New Roman"/>
                <w:bCs/>
              </w:rPr>
            </w:pPr>
            <w:r w:rsidRPr="00AC4E91">
              <w:rPr>
                <w:rFonts w:ascii="Times New Roman" w:hAnsi="Times New Roman" w:cs="Times New Roman"/>
                <w:bCs/>
              </w:rPr>
              <w:t>Неживая природа (22 ч)</w:t>
            </w:r>
          </w:p>
          <w:p w:rsidR="001A2E9F" w:rsidRPr="00AC4E91" w:rsidRDefault="001A2E9F" w:rsidP="005B3945">
            <w:pPr>
              <w:spacing w:after="0"/>
              <w:rPr>
                <w:rFonts w:ascii="Times New Roman" w:hAnsi="Times New Roman" w:cs="Times New Roman"/>
              </w:rPr>
            </w:pPr>
          </w:p>
        </w:tc>
        <w:tc>
          <w:tcPr>
            <w:tcW w:w="4860" w:type="dxa"/>
          </w:tcPr>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Первоначальные представления о веществе. Примеры твердых, жидких, газообразных веществ.</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Вода. Свойства воды в жидком состоянии (ранее изученные и новые): текучесть, не имеет формы, запаха, цвета, при нагревании расширяется, при охлаждении сжимается и др. Вода — растворитель.</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Очистка воды от примесей с помощью фильтра. Свойства воды в твердом состоянии (свойства льда). Свойства воды в газообразном состоянии.</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Три состояния воды. Вода в природе. Туман, облака, осадки.</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Кругооборот воды в природе. Значение воды для растений, животных, человека. Охрана водоемов, бережное отношение к воде.</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Воздух — смесь газообразных веществ (азот, кислород, углекислый газ и другие газы). Свойства воздуха (ранее изученные и новые).</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Воздух прозрачен, бесцветен, не имеет запаха, при расширении нагревается, при охлаждении сжимается, плохо проводит тепло. Значение воздуха на Земле для растений, животных и человека. Охрана воздуха от загрязнений.</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 xml:space="preserve">Движение воздуха (ветер), температура воздуха. Первые представления о погоде: облачность, ветер, осадки, температура воздуха. </w:t>
            </w:r>
            <w:r w:rsidRPr="00AC4E91">
              <w:rPr>
                <w:rFonts w:ascii="Times New Roman" w:hAnsi="Times New Roman" w:cs="Times New Roman"/>
                <w:iCs/>
              </w:rPr>
              <w:t>Предсказание погоды и его значение в жизни людей.</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Твердые вещества. Свойства твердых тел (на примере полезных ископаемых). Горные породы. Полезные ископаемые. Использование и охрана полезных ископаемых.</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bCs/>
              </w:rPr>
              <w:t xml:space="preserve">Практикум: </w:t>
            </w:r>
            <w:r w:rsidRPr="00AC4E91">
              <w:rPr>
                <w:rFonts w:ascii="Times New Roman" w:hAnsi="Times New Roman" w:cs="Times New Roman"/>
              </w:rPr>
              <w:t>Наблюдения за погодой: облачность, ветер, осадки, температура воздуха.</w:t>
            </w:r>
          </w:p>
          <w:p w:rsidR="001A2E9F" w:rsidRPr="00AC4E91" w:rsidRDefault="001A2E9F" w:rsidP="005B3945">
            <w:pPr>
              <w:autoSpaceDE w:val="0"/>
              <w:autoSpaceDN w:val="0"/>
              <w:adjustRightInd w:val="0"/>
              <w:spacing w:after="0"/>
              <w:rPr>
                <w:rFonts w:ascii="Times New Roman" w:hAnsi="Times New Roman" w:cs="Times New Roman"/>
                <w:u w:val="single"/>
              </w:rPr>
            </w:pPr>
            <w:r w:rsidRPr="00AC4E91">
              <w:rPr>
                <w:rFonts w:ascii="Times New Roman" w:hAnsi="Times New Roman" w:cs="Times New Roman"/>
                <w:iCs/>
                <w:u w:val="single"/>
              </w:rPr>
              <w:t xml:space="preserve">Практические работы. </w:t>
            </w:r>
            <w:r w:rsidRPr="00AC4E91">
              <w:rPr>
                <w:rFonts w:ascii="Times New Roman" w:hAnsi="Times New Roman" w:cs="Times New Roman"/>
                <w:u w:val="single"/>
              </w:rPr>
              <w:t>Изучение свойств воды в жидком и твердом состоянии. Измерение температуры воды и воздуха с помощью термометра. Изучение свойств полезных ископаемых (известняка, мрамора, песка, глины). Расширение твердых тел при нагревании.</w:t>
            </w:r>
          </w:p>
          <w:p w:rsidR="001A2E9F" w:rsidRPr="00AC4E91" w:rsidRDefault="001A2E9F" w:rsidP="005B3945">
            <w:pPr>
              <w:autoSpaceDE w:val="0"/>
              <w:autoSpaceDN w:val="0"/>
              <w:adjustRightInd w:val="0"/>
              <w:spacing w:after="0"/>
              <w:rPr>
                <w:rFonts w:ascii="Times New Roman" w:hAnsi="Times New Roman" w:cs="Times New Roman"/>
                <w:lang w:val="en-US"/>
              </w:rPr>
            </w:pPr>
            <w:r w:rsidRPr="00AC4E91">
              <w:rPr>
                <w:rFonts w:ascii="Times New Roman" w:hAnsi="Times New Roman" w:cs="Times New Roman"/>
                <w:u w:val="single"/>
              </w:rPr>
              <w:t xml:space="preserve">Сравнение минералов по твердости. Изучение свойств воздуха (расширение при нагревании, </w:t>
            </w:r>
            <w:r w:rsidRPr="00AC4E91">
              <w:rPr>
                <w:rFonts w:ascii="Times New Roman" w:hAnsi="Times New Roman" w:cs="Times New Roman"/>
                <w:u w:val="single"/>
              </w:rPr>
              <w:lastRenderedPageBreak/>
              <w:t>сжатие при охлаждении и др.). Доклады для первоклассников и второклассников о безопасном поведении во время гололеда. Изготовление модели термометра, компаса.</w:t>
            </w:r>
          </w:p>
        </w:tc>
      </w:tr>
      <w:tr w:rsidR="001A2E9F" w:rsidRPr="00AC4E91" w:rsidTr="005B3945">
        <w:tc>
          <w:tcPr>
            <w:tcW w:w="90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lastRenderedPageBreak/>
              <w:t>3.</w:t>
            </w:r>
          </w:p>
        </w:tc>
        <w:tc>
          <w:tcPr>
            <w:tcW w:w="378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bCs/>
              </w:rPr>
              <w:t>Тайна недр пород. Почва (9 ч)</w:t>
            </w:r>
          </w:p>
        </w:tc>
        <w:tc>
          <w:tcPr>
            <w:tcW w:w="4860" w:type="dxa"/>
          </w:tcPr>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Разрушение твердых пород под воздействием воды, ветра, растений, колебаний температуры воздуха.</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Почва — единство живого и неживого, ее примерный состав, свойства, значение для жизни. Разнообразие живых организмов почвы: растения, грибы, животные, микроорганизмы. Почвы родного края.</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Разрушение почв под действием потоков воды, ветра, непродуманной хозяйственной деятельности. Охрана почв.</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iCs/>
              </w:rPr>
              <w:t xml:space="preserve">Экскурсия </w:t>
            </w:r>
            <w:r w:rsidRPr="00AC4E91">
              <w:rPr>
                <w:rFonts w:ascii="Times New Roman" w:hAnsi="Times New Roman" w:cs="Times New Roman"/>
              </w:rPr>
              <w:t>по родному краю: «Почвы родного края».</w:t>
            </w:r>
          </w:p>
          <w:p w:rsidR="001A2E9F" w:rsidRPr="00AC4E91" w:rsidRDefault="001A2E9F" w:rsidP="005B3945">
            <w:pPr>
              <w:autoSpaceDE w:val="0"/>
              <w:autoSpaceDN w:val="0"/>
              <w:adjustRightInd w:val="0"/>
              <w:spacing w:after="0"/>
              <w:rPr>
                <w:rFonts w:ascii="Times New Roman" w:hAnsi="Times New Roman" w:cs="Times New Roman"/>
                <w:u w:val="single"/>
              </w:rPr>
            </w:pPr>
            <w:r w:rsidRPr="00AC4E91">
              <w:rPr>
                <w:rFonts w:ascii="Times New Roman" w:hAnsi="Times New Roman" w:cs="Times New Roman"/>
                <w:iCs/>
                <w:u w:val="single"/>
              </w:rPr>
              <w:t xml:space="preserve">Практические работы: </w:t>
            </w:r>
            <w:r w:rsidRPr="00AC4E91">
              <w:rPr>
                <w:rFonts w:ascii="Times New Roman" w:hAnsi="Times New Roman" w:cs="Times New Roman"/>
                <w:u w:val="single"/>
              </w:rPr>
              <w:t>определение примерного состава почвы.</w:t>
            </w:r>
          </w:p>
        </w:tc>
      </w:tr>
      <w:tr w:rsidR="001A2E9F" w:rsidRPr="00AC4E91" w:rsidTr="005B3945">
        <w:tc>
          <w:tcPr>
            <w:tcW w:w="90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t>4.</w:t>
            </w:r>
          </w:p>
        </w:tc>
        <w:tc>
          <w:tcPr>
            <w:tcW w:w="3780" w:type="dxa"/>
          </w:tcPr>
          <w:p w:rsidR="001A2E9F" w:rsidRPr="00AC4E91" w:rsidRDefault="001A2E9F" w:rsidP="005B3945">
            <w:pPr>
              <w:autoSpaceDE w:val="0"/>
              <w:autoSpaceDN w:val="0"/>
              <w:adjustRightInd w:val="0"/>
              <w:spacing w:after="0"/>
              <w:rPr>
                <w:rFonts w:ascii="Times New Roman" w:hAnsi="Times New Roman" w:cs="Times New Roman"/>
                <w:bCs/>
              </w:rPr>
            </w:pPr>
            <w:r w:rsidRPr="00AC4E91">
              <w:rPr>
                <w:rFonts w:ascii="Times New Roman" w:hAnsi="Times New Roman" w:cs="Times New Roman"/>
                <w:bCs/>
              </w:rPr>
              <w:t>Природные сообщества (7 ч)</w:t>
            </w:r>
          </w:p>
          <w:p w:rsidR="001A2E9F" w:rsidRPr="00AC4E91" w:rsidRDefault="001A2E9F" w:rsidP="005B3945">
            <w:pPr>
              <w:spacing w:after="0"/>
              <w:rPr>
                <w:rFonts w:ascii="Times New Roman" w:hAnsi="Times New Roman" w:cs="Times New Roman"/>
              </w:rPr>
            </w:pPr>
          </w:p>
        </w:tc>
        <w:tc>
          <w:tcPr>
            <w:tcW w:w="4860" w:type="dxa"/>
            <w:vMerge w:val="restart"/>
          </w:tcPr>
          <w:p w:rsidR="001A2E9F" w:rsidRPr="00AC4E91" w:rsidRDefault="001A2E9F" w:rsidP="005B3945">
            <w:pPr>
              <w:autoSpaceDE w:val="0"/>
              <w:autoSpaceDN w:val="0"/>
              <w:adjustRightInd w:val="0"/>
              <w:spacing w:after="0"/>
              <w:rPr>
                <w:rFonts w:ascii="Times New Roman" w:hAnsi="Times New Roman" w:cs="Times New Roman"/>
                <w:u w:val="single"/>
              </w:rPr>
            </w:pPr>
            <w:r w:rsidRPr="00AC4E91">
              <w:rPr>
                <w:rFonts w:ascii="Times New Roman" w:hAnsi="Times New Roman" w:cs="Times New Roman"/>
              </w:rPr>
              <w:t xml:space="preserve">Лес, луг, водоем, поле, болото. Взаимосвязи в сообществах. Растения и животные природных сообществ. </w:t>
            </w:r>
            <w:r w:rsidRPr="00AC4E91">
              <w:rPr>
                <w:rFonts w:ascii="Times New Roman" w:hAnsi="Times New Roman" w:cs="Times New Roman"/>
                <w:u w:val="single"/>
              </w:rPr>
              <w:t>Развитие животных (на примере появления из яйца и развитие бабочки- капустницы).</w:t>
            </w:r>
          </w:p>
          <w:p w:rsidR="001A2E9F" w:rsidRPr="00AC4E91" w:rsidRDefault="001A2E9F" w:rsidP="005B3945">
            <w:pPr>
              <w:autoSpaceDE w:val="0"/>
              <w:autoSpaceDN w:val="0"/>
              <w:adjustRightInd w:val="0"/>
              <w:spacing w:after="0"/>
              <w:rPr>
                <w:rFonts w:ascii="Times New Roman" w:hAnsi="Times New Roman" w:cs="Times New Roman"/>
                <w:iCs/>
              </w:rPr>
            </w:pPr>
            <w:r w:rsidRPr="00AC4E91">
              <w:rPr>
                <w:rFonts w:ascii="Times New Roman" w:hAnsi="Times New Roman" w:cs="Times New Roman"/>
              </w:rPr>
              <w:t xml:space="preserve">Растения и животные природных сообществ родного края. Роль и значение природных сообществ в жизни человека. Влияние человека на природные сообщества. </w:t>
            </w:r>
            <w:r w:rsidRPr="00AC4E91">
              <w:rPr>
                <w:rFonts w:ascii="Times New Roman" w:hAnsi="Times New Roman" w:cs="Times New Roman"/>
                <w:iCs/>
              </w:rPr>
              <w:t>Взаимосвязи в природном сообществе (на примере своей местности): растения — пища и укрытие для животных; животные — распространители плодов и семян растений. Влияние человека на природные сообщества. Природные сообщества родного края (2—3 примера на основе наблюдений).</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Охрана природных сообществ родного края. Безопасное поведение человека в природе (у водоема, в лесу, вблизи болот). Человек — защитник природы.</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iCs/>
              </w:rPr>
              <w:t xml:space="preserve">Наблюдения </w:t>
            </w:r>
            <w:r w:rsidRPr="00AC4E91">
              <w:rPr>
                <w:rFonts w:ascii="Times New Roman" w:hAnsi="Times New Roman" w:cs="Times New Roman"/>
              </w:rPr>
              <w:t>за животными в ближайшем природном окружении.</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iCs/>
              </w:rPr>
              <w:t xml:space="preserve">Экскурсии </w:t>
            </w:r>
            <w:r w:rsidRPr="00AC4E91">
              <w:rPr>
                <w:rFonts w:ascii="Times New Roman" w:hAnsi="Times New Roman" w:cs="Times New Roman"/>
              </w:rPr>
              <w:t>по родному краю (лес, луг, водоем).</w:t>
            </w:r>
          </w:p>
          <w:p w:rsidR="001A2E9F" w:rsidRPr="00AC4E91" w:rsidRDefault="001A2E9F" w:rsidP="005B3945">
            <w:pPr>
              <w:autoSpaceDE w:val="0"/>
              <w:autoSpaceDN w:val="0"/>
              <w:adjustRightInd w:val="0"/>
              <w:spacing w:after="0"/>
              <w:rPr>
                <w:rFonts w:ascii="Times New Roman" w:hAnsi="Times New Roman" w:cs="Times New Roman"/>
                <w:lang w:val="en-US"/>
              </w:rPr>
            </w:pPr>
            <w:r w:rsidRPr="00AC4E91">
              <w:rPr>
                <w:rFonts w:ascii="Times New Roman" w:hAnsi="Times New Roman" w:cs="Times New Roman"/>
                <w:iCs/>
                <w:u w:val="single"/>
              </w:rPr>
              <w:t xml:space="preserve">Практические работы. </w:t>
            </w:r>
            <w:r w:rsidRPr="00AC4E91">
              <w:rPr>
                <w:rFonts w:ascii="Times New Roman" w:hAnsi="Times New Roman" w:cs="Times New Roman"/>
                <w:u w:val="single"/>
              </w:rPr>
              <w:t>Участие в элементарной экологической деятельности (зимняя подкормка птиц, озеленение школьного двора и др.). Работа с гербариями растений природных сообществ: описание внешнего вида, условий произрастания. Работа в уголке природы по уходу за комнатными растениями</w:t>
            </w:r>
            <w:r w:rsidRPr="00AC4E91">
              <w:rPr>
                <w:rFonts w:ascii="Times New Roman" w:hAnsi="Times New Roman" w:cs="Times New Roman"/>
              </w:rPr>
              <w:t>.</w:t>
            </w:r>
          </w:p>
        </w:tc>
      </w:tr>
      <w:tr w:rsidR="001A2E9F" w:rsidRPr="00AC4E91" w:rsidTr="005B3945">
        <w:tc>
          <w:tcPr>
            <w:tcW w:w="90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t>5.</w:t>
            </w:r>
          </w:p>
        </w:tc>
        <w:tc>
          <w:tcPr>
            <w:tcW w:w="3780" w:type="dxa"/>
          </w:tcPr>
          <w:p w:rsidR="001A2E9F" w:rsidRPr="00AC4E91" w:rsidRDefault="001A2E9F" w:rsidP="005B3945">
            <w:pPr>
              <w:autoSpaceDE w:val="0"/>
              <w:autoSpaceDN w:val="0"/>
              <w:adjustRightInd w:val="0"/>
              <w:spacing w:after="0"/>
              <w:rPr>
                <w:rFonts w:ascii="Times New Roman" w:hAnsi="Times New Roman" w:cs="Times New Roman"/>
                <w:bCs/>
              </w:rPr>
            </w:pPr>
            <w:r w:rsidRPr="00AC4E91">
              <w:rPr>
                <w:rFonts w:ascii="Times New Roman" w:hAnsi="Times New Roman" w:cs="Times New Roman"/>
                <w:bCs/>
              </w:rPr>
              <w:t xml:space="preserve">Человек и природные сообщества (8 ч) </w:t>
            </w:r>
          </w:p>
        </w:tc>
        <w:tc>
          <w:tcPr>
            <w:tcW w:w="4860" w:type="dxa"/>
            <w:vMerge/>
          </w:tcPr>
          <w:p w:rsidR="001A2E9F" w:rsidRPr="00AC4E91" w:rsidRDefault="001A2E9F" w:rsidP="005B3945">
            <w:pPr>
              <w:autoSpaceDE w:val="0"/>
              <w:autoSpaceDN w:val="0"/>
              <w:adjustRightInd w:val="0"/>
              <w:spacing w:after="0"/>
              <w:rPr>
                <w:rFonts w:ascii="Times New Roman" w:hAnsi="Times New Roman" w:cs="Times New Roman"/>
              </w:rPr>
            </w:pPr>
          </w:p>
        </w:tc>
      </w:tr>
      <w:tr w:rsidR="001A2E9F" w:rsidRPr="00AC4E91" w:rsidTr="005B3945">
        <w:tc>
          <w:tcPr>
            <w:tcW w:w="900" w:type="dxa"/>
          </w:tcPr>
          <w:p w:rsidR="001A2E9F" w:rsidRPr="00AC4E91" w:rsidRDefault="001A2E9F" w:rsidP="005B3945">
            <w:pPr>
              <w:spacing w:after="0"/>
              <w:rPr>
                <w:rFonts w:ascii="Times New Roman" w:hAnsi="Times New Roman" w:cs="Times New Roman"/>
              </w:rPr>
            </w:pPr>
            <w:r w:rsidRPr="00AC4E91">
              <w:rPr>
                <w:rFonts w:ascii="Times New Roman" w:hAnsi="Times New Roman" w:cs="Times New Roman"/>
              </w:rPr>
              <w:lastRenderedPageBreak/>
              <w:t>6.</w:t>
            </w:r>
          </w:p>
        </w:tc>
        <w:tc>
          <w:tcPr>
            <w:tcW w:w="3780" w:type="dxa"/>
          </w:tcPr>
          <w:p w:rsidR="001A2E9F" w:rsidRPr="00AC4E91" w:rsidRDefault="001A2E9F" w:rsidP="005B3945">
            <w:pPr>
              <w:autoSpaceDE w:val="0"/>
              <w:autoSpaceDN w:val="0"/>
              <w:adjustRightInd w:val="0"/>
              <w:spacing w:after="0"/>
              <w:rPr>
                <w:rFonts w:ascii="Times New Roman" w:hAnsi="Times New Roman" w:cs="Times New Roman"/>
                <w:bCs/>
              </w:rPr>
            </w:pPr>
            <w:r w:rsidRPr="00AC4E91">
              <w:rPr>
                <w:rFonts w:ascii="Times New Roman" w:hAnsi="Times New Roman" w:cs="Times New Roman"/>
                <w:bCs/>
              </w:rPr>
              <w:t>Путешествие в прошлое (10 ч)</w:t>
            </w:r>
          </w:p>
          <w:p w:rsidR="001A2E9F" w:rsidRPr="00AC4E91" w:rsidRDefault="001A2E9F" w:rsidP="005B3945">
            <w:pPr>
              <w:autoSpaceDE w:val="0"/>
              <w:autoSpaceDN w:val="0"/>
              <w:adjustRightInd w:val="0"/>
              <w:spacing w:after="0"/>
              <w:rPr>
                <w:rFonts w:ascii="Times New Roman" w:hAnsi="Times New Roman" w:cs="Times New Roman"/>
                <w:bCs/>
              </w:rPr>
            </w:pPr>
          </w:p>
        </w:tc>
        <w:tc>
          <w:tcPr>
            <w:tcW w:w="4860" w:type="dxa"/>
          </w:tcPr>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Лента времени. Города России — Золотое кольцо России. Названия городов Золотого кольца, расположение на карте, достопримечательности — памятники зодчества и живописи (</w:t>
            </w:r>
            <w:proofErr w:type="spellStart"/>
            <w:r w:rsidRPr="00AC4E91">
              <w:rPr>
                <w:rFonts w:ascii="Times New Roman" w:hAnsi="Times New Roman" w:cs="Times New Roman"/>
              </w:rPr>
              <w:t>межпредметные</w:t>
            </w:r>
            <w:proofErr w:type="spellEnd"/>
            <w:r w:rsidRPr="00AC4E91">
              <w:rPr>
                <w:rFonts w:ascii="Times New Roman" w:hAnsi="Times New Roman" w:cs="Times New Roman"/>
              </w:rPr>
              <w:t xml:space="preserve"> связи с уроками литературного чтения).</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rPr>
              <w:t xml:space="preserve">Санкт-Петербург. Расположение на карте. Основание Санкт-Петербурга. </w:t>
            </w:r>
            <w:proofErr w:type="spellStart"/>
            <w:proofErr w:type="gramStart"/>
            <w:r w:rsidRPr="00AC4E91">
              <w:rPr>
                <w:rFonts w:ascii="Times New Roman" w:hAnsi="Times New Roman" w:cs="Times New Roman"/>
              </w:rPr>
              <w:t>План-карта</w:t>
            </w:r>
            <w:proofErr w:type="spellEnd"/>
            <w:proofErr w:type="gramEnd"/>
            <w:r w:rsidRPr="00AC4E91">
              <w:rPr>
                <w:rFonts w:ascii="Times New Roman" w:hAnsi="Times New Roman" w:cs="Times New Roman"/>
              </w:rPr>
              <w:t xml:space="preserve"> Санкт-Петербурга XVIII века. Достопримечательности Санкт-Петербурга (Памятник Петру I — Медный всадник, Петропавловская крепость, Летний сад, Адмиралтейство, Домик Петра, Зимний дворец, Эрмитаж).</w:t>
            </w:r>
          </w:p>
          <w:p w:rsidR="001A2E9F" w:rsidRPr="00AC4E91" w:rsidRDefault="001A2E9F" w:rsidP="005B3945">
            <w:pPr>
              <w:autoSpaceDE w:val="0"/>
              <w:autoSpaceDN w:val="0"/>
              <w:adjustRightInd w:val="0"/>
              <w:spacing w:after="0"/>
              <w:rPr>
                <w:rFonts w:ascii="Times New Roman" w:hAnsi="Times New Roman" w:cs="Times New Roman"/>
                <w:bCs/>
              </w:rPr>
            </w:pPr>
            <w:r w:rsidRPr="00AC4E91">
              <w:rPr>
                <w:rFonts w:ascii="Times New Roman" w:hAnsi="Times New Roman" w:cs="Times New Roman"/>
                <w:bCs/>
              </w:rPr>
              <w:t>Практикум</w:t>
            </w:r>
          </w:p>
          <w:p w:rsidR="001A2E9F" w:rsidRPr="00AC4E91" w:rsidRDefault="001A2E9F" w:rsidP="005B3945">
            <w:pPr>
              <w:autoSpaceDE w:val="0"/>
              <w:autoSpaceDN w:val="0"/>
              <w:adjustRightInd w:val="0"/>
              <w:spacing w:after="0"/>
              <w:rPr>
                <w:rFonts w:ascii="Times New Roman" w:hAnsi="Times New Roman" w:cs="Times New Roman"/>
              </w:rPr>
            </w:pPr>
            <w:r w:rsidRPr="00AC4E91">
              <w:rPr>
                <w:rFonts w:ascii="Times New Roman" w:hAnsi="Times New Roman" w:cs="Times New Roman"/>
                <w:iCs/>
              </w:rPr>
              <w:t xml:space="preserve">Практические работы: </w:t>
            </w:r>
            <w:r w:rsidRPr="00AC4E91">
              <w:rPr>
                <w:rFonts w:ascii="Times New Roman" w:hAnsi="Times New Roman" w:cs="Times New Roman"/>
              </w:rPr>
              <w:t>работа с картой — города Золотого кольца России, расположение Санкт-Петербурга. Определение последовательности исторических событий (раньше, позже), соотнесение века с годами по ленте времени.</w:t>
            </w:r>
          </w:p>
          <w:p w:rsidR="001A2E9F" w:rsidRPr="00AC4E91" w:rsidRDefault="001A2E9F" w:rsidP="005B3945">
            <w:pPr>
              <w:autoSpaceDE w:val="0"/>
              <w:autoSpaceDN w:val="0"/>
              <w:adjustRightInd w:val="0"/>
              <w:spacing w:after="0"/>
              <w:rPr>
                <w:rFonts w:ascii="Times New Roman" w:hAnsi="Times New Roman" w:cs="Times New Roman"/>
                <w:b/>
              </w:rPr>
            </w:pPr>
            <w:r w:rsidRPr="00AC4E91">
              <w:rPr>
                <w:rFonts w:ascii="Times New Roman" w:hAnsi="Times New Roman" w:cs="Times New Roman"/>
                <w:iCs/>
              </w:rPr>
              <w:t xml:space="preserve">Экскурсия </w:t>
            </w:r>
            <w:r w:rsidRPr="00AC4E91">
              <w:rPr>
                <w:rFonts w:ascii="Times New Roman" w:hAnsi="Times New Roman" w:cs="Times New Roman"/>
              </w:rPr>
              <w:t>в краеведческий, художественный музей.</w:t>
            </w:r>
          </w:p>
        </w:tc>
      </w:tr>
    </w:tbl>
    <w:p w:rsidR="001A2E9F" w:rsidRPr="00096618" w:rsidRDefault="001A2E9F" w:rsidP="001A2E9F">
      <w:pPr>
        <w:rPr>
          <w:b/>
        </w:rPr>
      </w:pPr>
    </w:p>
    <w:p w:rsidR="001A2E9F" w:rsidRPr="00AC4E91" w:rsidRDefault="001A2E9F" w:rsidP="001A2E9F">
      <w:pPr>
        <w:spacing w:after="0"/>
        <w:rPr>
          <w:rFonts w:ascii="Times New Roman" w:hAnsi="Times New Roman" w:cs="Times New Roman"/>
          <w:b/>
        </w:rPr>
      </w:pPr>
      <w:r w:rsidRPr="00AC4E91">
        <w:rPr>
          <w:rFonts w:ascii="Times New Roman" w:hAnsi="Times New Roman" w:cs="Times New Roman"/>
          <w:b/>
        </w:rPr>
        <w:t>Формы реализации программы:</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-фронтальная;</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-парная;</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-групповая;</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-индивидуальная</w:t>
      </w:r>
    </w:p>
    <w:p w:rsidR="001A2E9F" w:rsidRPr="00AC4E91" w:rsidRDefault="001A2E9F" w:rsidP="001A2E9F">
      <w:pPr>
        <w:spacing w:after="0"/>
        <w:rPr>
          <w:rFonts w:ascii="Times New Roman" w:hAnsi="Times New Roman" w:cs="Times New Roman"/>
          <w:b/>
        </w:rPr>
      </w:pPr>
      <w:r w:rsidRPr="00AC4E91">
        <w:rPr>
          <w:rFonts w:ascii="Times New Roman" w:hAnsi="Times New Roman" w:cs="Times New Roman"/>
          <w:b/>
        </w:rPr>
        <w:t>Методы реализации программы:</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-практический;</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-объяснительно-иллюстративный;</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-частично- поисковый;</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-наблюдение;</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-информативный</w:t>
      </w:r>
    </w:p>
    <w:p w:rsidR="001A2E9F" w:rsidRPr="00AC4E91" w:rsidRDefault="001A2E9F" w:rsidP="001A2E9F">
      <w:pPr>
        <w:spacing w:after="0"/>
        <w:rPr>
          <w:rFonts w:ascii="Times New Roman" w:hAnsi="Times New Roman" w:cs="Times New Roman"/>
          <w:b/>
        </w:rPr>
      </w:pPr>
      <w:r w:rsidRPr="00AC4E91">
        <w:rPr>
          <w:rFonts w:ascii="Times New Roman" w:hAnsi="Times New Roman" w:cs="Times New Roman"/>
          <w:b/>
        </w:rPr>
        <w:t>Способы и средства:</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-технические средства;</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-модели и таблицы;</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-рисунки;</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-альбомы по искусству;</w:t>
      </w:r>
    </w:p>
    <w:p w:rsidR="001A2E9F" w:rsidRPr="00AC4E91" w:rsidRDefault="001A2E9F" w:rsidP="001A2E9F">
      <w:pPr>
        <w:spacing w:after="0"/>
        <w:rPr>
          <w:rFonts w:ascii="Times New Roman" w:hAnsi="Times New Roman" w:cs="Times New Roman"/>
        </w:rPr>
      </w:pPr>
      <w:r w:rsidRPr="00AC4E91">
        <w:rPr>
          <w:rFonts w:ascii="Times New Roman" w:hAnsi="Times New Roman" w:cs="Times New Roman"/>
        </w:rPr>
        <w:t>-дидактический раздаточный материал;</w:t>
      </w:r>
    </w:p>
    <w:p w:rsidR="001A2E9F" w:rsidRPr="00096618" w:rsidRDefault="001A2E9F" w:rsidP="001A2E9F">
      <w:pPr>
        <w:jc w:val="center"/>
        <w:rPr>
          <w:b/>
        </w:rPr>
      </w:pPr>
    </w:p>
    <w:p w:rsidR="001A2E9F" w:rsidRPr="000D1714" w:rsidRDefault="001A2E9F" w:rsidP="001A2E9F">
      <w:pPr>
        <w:spacing w:after="0"/>
        <w:jc w:val="center"/>
        <w:rPr>
          <w:rFonts w:ascii="Times New Roman" w:hAnsi="Times New Roman" w:cs="Times New Roman"/>
          <w:b/>
          <w:sz w:val="24"/>
          <w:szCs w:val="24"/>
        </w:rPr>
      </w:pPr>
      <w:r w:rsidRPr="000D1714">
        <w:rPr>
          <w:rFonts w:ascii="Times New Roman" w:hAnsi="Times New Roman" w:cs="Times New Roman"/>
          <w:b/>
          <w:sz w:val="24"/>
          <w:szCs w:val="24"/>
        </w:rPr>
        <w:t>Формы диагностики уровня знаний, умений и навыков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4"/>
        <w:gridCol w:w="1612"/>
        <w:gridCol w:w="1612"/>
        <w:gridCol w:w="1612"/>
        <w:gridCol w:w="1612"/>
        <w:gridCol w:w="1298"/>
      </w:tblGrid>
      <w:tr w:rsidR="001A2E9F" w:rsidRPr="000D1714" w:rsidTr="005B3945">
        <w:tc>
          <w:tcPr>
            <w:tcW w:w="1824" w:type="dxa"/>
          </w:tcPr>
          <w:p w:rsidR="001A2E9F" w:rsidRPr="000D1714" w:rsidRDefault="001A2E9F" w:rsidP="005B3945">
            <w:pPr>
              <w:spacing w:after="0"/>
              <w:jc w:val="center"/>
              <w:rPr>
                <w:rFonts w:ascii="Times New Roman" w:hAnsi="Times New Roman" w:cs="Times New Roman"/>
              </w:rPr>
            </w:pP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 четверть</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2 четверть</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3 четверть</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4 четверть</w:t>
            </w:r>
          </w:p>
        </w:tc>
        <w:tc>
          <w:tcPr>
            <w:tcW w:w="1298"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Итого</w:t>
            </w:r>
          </w:p>
        </w:tc>
      </w:tr>
      <w:tr w:rsidR="001A2E9F" w:rsidRPr="000D1714" w:rsidTr="005B3945">
        <w:tc>
          <w:tcPr>
            <w:tcW w:w="1824" w:type="dxa"/>
          </w:tcPr>
          <w:p w:rsidR="001A2E9F" w:rsidRPr="000D1714" w:rsidRDefault="001A2E9F" w:rsidP="005B3945">
            <w:pPr>
              <w:spacing w:after="0"/>
              <w:jc w:val="center"/>
              <w:rPr>
                <w:rFonts w:ascii="Times New Roman" w:hAnsi="Times New Roman" w:cs="Times New Roman"/>
                <w:b/>
              </w:rPr>
            </w:pPr>
            <w:r w:rsidRPr="000D1714">
              <w:rPr>
                <w:rFonts w:ascii="Times New Roman" w:hAnsi="Times New Roman" w:cs="Times New Roman"/>
                <w:b/>
              </w:rPr>
              <w:t>1 класс</w:t>
            </w:r>
          </w:p>
        </w:tc>
        <w:tc>
          <w:tcPr>
            <w:tcW w:w="1612" w:type="dxa"/>
          </w:tcPr>
          <w:p w:rsidR="001A2E9F" w:rsidRPr="000D1714" w:rsidRDefault="001A2E9F" w:rsidP="005B3945">
            <w:pPr>
              <w:spacing w:after="0"/>
              <w:jc w:val="center"/>
              <w:rPr>
                <w:rFonts w:ascii="Times New Roman" w:hAnsi="Times New Roman" w:cs="Times New Roman"/>
              </w:rPr>
            </w:pPr>
          </w:p>
        </w:tc>
        <w:tc>
          <w:tcPr>
            <w:tcW w:w="1612" w:type="dxa"/>
          </w:tcPr>
          <w:p w:rsidR="001A2E9F" w:rsidRPr="000D1714" w:rsidRDefault="001A2E9F" w:rsidP="005B3945">
            <w:pPr>
              <w:spacing w:after="0"/>
              <w:jc w:val="center"/>
              <w:rPr>
                <w:rFonts w:ascii="Times New Roman" w:hAnsi="Times New Roman" w:cs="Times New Roman"/>
              </w:rPr>
            </w:pPr>
          </w:p>
        </w:tc>
        <w:tc>
          <w:tcPr>
            <w:tcW w:w="1612" w:type="dxa"/>
          </w:tcPr>
          <w:p w:rsidR="001A2E9F" w:rsidRPr="000D1714" w:rsidRDefault="001A2E9F" w:rsidP="005B3945">
            <w:pPr>
              <w:spacing w:after="0"/>
              <w:jc w:val="center"/>
              <w:rPr>
                <w:rFonts w:ascii="Times New Roman" w:hAnsi="Times New Roman" w:cs="Times New Roman"/>
              </w:rPr>
            </w:pPr>
          </w:p>
        </w:tc>
        <w:tc>
          <w:tcPr>
            <w:tcW w:w="1612" w:type="dxa"/>
          </w:tcPr>
          <w:p w:rsidR="001A2E9F" w:rsidRPr="000D1714" w:rsidRDefault="001A2E9F" w:rsidP="005B3945">
            <w:pPr>
              <w:spacing w:after="0"/>
              <w:jc w:val="center"/>
              <w:rPr>
                <w:rFonts w:ascii="Times New Roman" w:hAnsi="Times New Roman" w:cs="Times New Roman"/>
              </w:rPr>
            </w:pPr>
          </w:p>
        </w:tc>
        <w:tc>
          <w:tcPr>
            <w:tcW w:w="1298" w:type="dxa"/>
          </w:tcPr>
          <w:p w:rsidR="001A2E9F" w:rsidRPr="000D1714" w:rsidRDefault="001A2E9F" w:rsidP="005B3945">
            <w:pPr>
              <w:spacing w:after="0"/>
              <w:jc w:val="center"/>
              <w:rPr>
                <w:rFonts w:ascii="Times New Roman" w:hAnsi="Times New Roman" w:cs="Times New Roman"/>
              </w:rPr>
            </w:pPr>
          </w:p>
        </w:tc>
      </w:tr>
      <w:tr w:rsidR="001A2E9F" w:rsidRPr="000D1714" w:rsidTr="005B3945">
        <w:tc>
          <w:tcPr>
            <w:tcW w:w="1824"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Тесты</w:t>
            </w:r>
          </w:p>
        </w:tc>
        <w:tc>
          <w:tcPr>
            <w:tcW w:w="1612" w:type="dxa"/>
          </w:tcPr>
          <w:p w:rsidR="001A2E9F" w:rsidRPr="000D1714" w:rsidRDefault="001A2E9F" w:rsidP="005B3945">
            <w:pPr>
              <w:spacing w:after="0"/>
              <w:jc w:val="center"/>
              <w:rPr>
                <w:rFonts w:ascii="Times New Roman" w:hAnsi="Times New Roman" w:cs="Times New Roman"/>
              </w:rPr>
            </w:pP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612" w:type="dxa"/>
          </w:tcPr>
          <w:p w:rsidR="001A2E9F" w:rsidRPr="000D1714" w:rsidRDefault="001A2E9F" w:rsidP="005B3945">
            <w:pPr>
              <w:spacing w:after="0"/>
              <w:jc w:val="center"/>
              <w:rPr>
                <w:rFonts w:ascii="Times New Roman" w:hAnsi="Times New Roman" w:cs="Times New Roman"/>
              </w:rPr>
            </w:pP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298"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2</w:t>
            </w:r>
          </w:p>
        </w:tc>
      </w:tr>
      <w:tr w:rsidR="001A2E9F" w:rsidRPr="000D1714" w:rsidTr="005B3945">
        <w:tc>
          <w:tcPr>
            <w:tcW w:w="1824"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Проверочные работы</w:t>
            </w:r>
          </w:p>
        </w:tc>
        <w:tc>
          <w:tcPr>
            <w:tcW w:w="1612" w:type="dxa"/>
          </w:tcPr>
          <w:p w:rsidR="001A2E9F" w:rsidRPr="000D1714" w:rsidRDefault="001A2E9F" w:rsidP="005B3945">
            <w:pPr>
              <w:spacing w:after="0"/>
              <w:jc w:val="center"/>
              <w:rPr>
                <w:rFonts w:ascii="Times New Roman" w:hAnsi="Times New Roman" w:cs="Times New Roman"/>
              </w:rPr>
            </w:pP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612" w:type="dxa"/>
          </w:tcPr>
          <w:p w:rsidR="001A2E9F" w:rsidRPr="000D1714" w:rsidRDefault="001A2E9F" w:rsidP="005B3945">
            <w:pPr>
              <w:spacing w:after="0"/>
              <w:jc w:val="center"/>
              <w:rPr>
                <w:rFonts w:ascii="Times New Roman" w:hAnsi="Times New Roman" w:cs="Times New Roman"/>
              </w:rPr>
            </w:pP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298"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2</w:t>
            </w:r>
          </w:p>
        </w:tc>
      </w:tr>
      <w:tr w:rsidR="001A2E9F" w:rsidRPr="000D1714" w:rsidTr="005B3945">
        <w:tc>
          <w:tcPr>
            <w:tcW w:w="1824" w:type="dxa"/>
          </w:tcPr>
          <w:p w:rsidR="001A2E9F" w:rsidRPr="000D1714" w:rsidRDefault="001A2E9F" w:rsidP="005B3945">
            <w:pPr>
              <w:spacing w:after="0"/>
              <w:jc w:val="center"/>
              <w:rPr>
                <w:rFonts w:ascii="Times New Roman" w:hAnsi="Times New Roman" w:cs="Times New Roman"/>
                <w:b/>
              </w:rPr>
            </w:pPr>
            <w:r w:rsidRPr="000D1714">
              <w:rPr>
                <w:rFonts w:ascii="Times New Roman" w:hAnsi="Times New Roman" w:cs="Times New Roman"/>
                <w:b/>
              </w:rPr>
              <w:t>2 класс</w:t>
            </w:r>
          </w:p>
        </w:tc>
        <w:tc>
          <w:tcPr>
            <w:tcW w:w="1612" w:type="dxa"/>
          </w:tcPr>
          <w:p w:rsidR="001A2E9F" w:rsidRPr="000D1714" w:rsidRDefault="001A2E9F" w:rsidP="005B3945">
            <w:pPr>
              <w:spacing w:after="0"/>
              <w:jc w:val="center"/>
              <w:rPr>
                <w:rFonts w:ascii="Times New Roman" w:hAnsi="Times New Roman" w:cs="Times New Roman"/>
              </w:rPr>
            </w:pPr>
          </w:p>
        </w:tc>
        <w:tc>
          <w:tcPr>
            <w:tcW w:w="1612" w:type="dxa"/>
          </w:tcPr>
          <w:p w:rsidR="001A2E9F" w:rsidRPr="000D1714" w:rsidRDefault="001A2E9F" w:rsidP="005B3945">
            <w:pPr>
              <w:spacing w:after="0"/>
              <w:jc w:val="center"/>
              <w:rPr>
                <w:rFonts w:ascii="Times New Roman" w:hAnsi="Times New Roman" w:cs="Times New Roman"/>
              </w:rPr>
            </w:pPr>
          </w:p>
        </w:tc>
        <w:tc>
          <w:tcPr>
            <w:tcW w:w="1612" w:type="dxa"/>
          </w:tcPr>
          <w:p w:rsidR="001A2E9F" w:rsidRPr="000D1714" w:rsidRDefault="001A2E9F" w:rsidP="005B3945">
            <w:pPr>
              <w:spacing w:after="0"/>
              <w:jc w:val="center"/>
              <w:rPr>
                <w:rFonts w:ascii="Times New Roman" w:hAnsi="Times New Roman" w:cs="Times New Roman"/>
              </w:rPr>
            </w:pPr>
          </w:p>
        </w:tc>
        <w:tc>
          <w:tcPr>
            <w:tcW w:w="1612" w:type="dxa"/>
          </w:tcPr>
          <w:p w:rsidR="001A2E9F" w:rsidRPr="000D1714" w:rsidRDefault="001A2E9F" w:rsidP="005B3945">
            <w:pPr>
              <w:spacing w:after="0"/>
              <w:jc w:val="center"/>
              <w:rPr>
                <w:rFonts w:ascii="Times New Roman" w:hAnsi="Times New Roman" w:cs="Times New Roman"/>
              </w:rPr>
            </w:pPr>
          </w:p>
        </w:tc>
        <w:tc>
          <w:tcPr>
            <w:tcW w:w="1298" w:type="dxa"/>
          </w:tcPr>
          <w:p w:rsidR="001A2E9F" w:rsidRPr="000D1714" w:rsidRDefault="001A2E9F" w:rsidP="005B3945">
            <w:pPr>
              <w:spacing w:after="0"/>
              <w:jc w:val="center"/>
              <w:rPr>
                <w:rFonts w:ascii="Times New Roman" w:hAnsi="Times New Roman" w:cs="Times New Roman"/>
              </w:rPr>
            </w:pPr>
          </w:p>
        </w:tc>
      </w:tr>
      <w:tr w:rsidR="001A2E9F" w:rsidRPr="000D1714" w:rsidTr="005B3945">
        <w:tc>
          <w:tcPr>
            <w:tcW w:w="1824"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lastRenderedPageBreak/>
              <w:t>Тесты</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298"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4</w:t>
            </w:r>
          </w:p>
        </w:tc>
      </w:tr>
      <w:tr w:rsidR="001A2E9F" w:rsidRPr="000D1714" w:rsidTr="005B3945">
        <w:tc>
          <w:tcPr>
            <w:tcW w:w="1824"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Проверочные работы</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298"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4</w:t>
            </w:r>
          </w:p>
        </w:tc>
      </w:tr>
      <w:tr w:rsidR="001A2E9F" w:rsidRPr="000D1714" w:rsidTr="005B3945">
        <w:tc>
          <w:tcPr>
            <w:tcW w:w="1824" w:type="dxa"/>
          </w:tcPr>
          <w:p w:rsidR="001A2E9F" w:rsidRPr="000D1714" w:rsidRDefault="001A2E9F" w:rsidP="005B3945">
            <w:pPr>
              <w:spacing w:after="0"/>
              <w:jc w:val="center"/>
              <w:rPr>
                <w:rFonts w:ascii="Times New Roman" w:hAnsi="Times New Roman" w:cs="Times New Roman"/>
                <w:b/>
              </w:rPr>
            </w:pPr>
            <w:r w:rsidRPr="000D1714">
              <w:rPr>
                <w:rFonts w:ascii="Times New Roman" w:hAnsi="Times New Roman" w:cs="Times New Roman"/>
                <w:b/>
              </w:rPr>
              <w:t>3 класс</w:t>
            </w:r>
          </w:p>
        </w:tc>
        <w:tc>
          <w:tcPr>
            <w:tcW w:w="1612" w:type="dxa"/>
          </w:tcPr>
          <w:p w:rsidR="001A2E9F" w:rsidRPr="000D1714" w:rsidRDefault="001A2E9F" w:rsidP="005B3945">
            <w:pPr>
              <w:spacing w:after="0"/>
              <w:jc w:val="center"/>
              <w:rPr>
                <w:rFonts w:ascii="Times New Roman" w:hAnsi="Times New Roman" w:cs="Times New Roman"/>
              </w:rPr>
            </w:pPr>
          </w:p>
        </w:tc>
        <w:tc>
          <w:tcPr>
            <w:tcW w:w="1612" w:type="dxa"/>
          </w:tcPr>
          <w:p w:rsidR="001A2E9F" w:rsidRPr="000D1714" w:rsidRDefault="001A2E9F" w:rsidP="005B3945">
            <w:pPr>
              <w:spacing w:after="0"/>
              <w:jc w:val="center"/>
              <w:rPr>
                <w:rFonts w:ascii="Times New Roman" w:hAnsi="Times New Roman" w:cs="Times New Roman"/>
              </w:rPr>
            </w:pPr>
          </w:p>
        </w:tc>
        <w:tc>
          <w:tcPr>
            <w:tcW w:w="1612" w:type="dxa"/>
          </w:tcPr>
          <w:p w:rsidR="001A2E9F" w:rsidRPr="000D1714" w:rsidRDefault="001A2E9F" w:rsidP="005B3945">
            <w:pPr>
              <w:spacing w:after="0"/>
              <w:jc w:val="center"/>
              <w:rPr>
                <w:rFonts w:ascii="Times New Roman" w:hAnsi="Times New Roman" w:cs="Times New Roman"/>
              </w:rPr>
            </w:pPr>
          </w:p>
        </w:tc>
        <w:tc>
          <w:tcPr>
            <w:tcW w:w="1612" w:type="dxa"/>
          </w:tcPr>
          <w:p w:rsidR="001A2E9F" w:rsidRPr="000D1714" w:rsidRDefault="001A2E9F" w:rsidP="005B3945">
            <w:pPr>
              <w:spacing w:after="0"/>
              <w:jc w:val="center"/>
              <w:rPr>
                <w:rFonts w:ascii="Times New Roman" w:hAnsi="Times New Roman" w:cs="Times New Roman"/>
              </w:rPr>
            </w:pPr>
          </w:p>
        </w:tc>
        <w:tc>
          <w:tcPr>
            <w:tcW w:w="1298" w:type="dxa"/>
          </w:tcPr>
          <w:p w:rsidR="001A2E9F" w:rsidRPr="000D1714" w:rsidRDefault="001A2E9F" w:rsidP="005B3945">
            <w:pPr>
              <w:spacing w:after="0"/>
              <w:jc w:val="center"/>
              <w:rPr>
                <w:rFonts w:ascii="Times New Roman" w:hAnsi="Times New Roman" w:cs="Times New Roman"/>
              </w:rPr>
            </w:pPr>
          </w:p>
        </w:tc>
      </w:tr>
      <w:tr w:rsidR="001A2E9F" w:rsidRPr="000D1714" w:rsidTr="005B3945">
        <w:tc>
          <w:tcPr>
            <w:tcW w:w="1824"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Тесты</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298"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4</w:t>
            </w:r>
          </w:p>
        </w:tc>
      </w:tr>
      <w:tr w:rsidR="001A2E9F" w:rsidRPr="000D1714" w:rsidTr="005B3945">
        <w:tc>
          <w:tcPr>
            <w:tcW w:w="1824"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Проверочные работы</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298"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4</w:t>
            </w:r>
          </w:p>
        </w:tc>
      </w:tr>
      <w:tr w:rsidR="001A2E9F" w:rsidRPr="000D1714" w:rsidTr="005B3945">
        <w:tc>
          <w:tcPr>
            <w:tcW w:w="1824" w:type="dxa"/>
          </w:tcPr>
          <w:p w:rsidR="001A2E9F" w:rsidRPr="000D1714" w:rsidRDefault="001A2E9F" w:rsidP="005B3945">
            <w:pPr>
              <w:spacing w:after="0"/>
              <w:jc w:val="center"/>
              <w:rPr>
                <w:rFonts w:ascii="Times New Roman" w:hAnsi="Times New Roman" w:cs="Times New Roman"/>
                <w:b/>
              </w:rPr>
            </w:pPr>
            <w:r w:rsidRPr="000D1714">
              <w:rPr>
                <w:rFonts w:ascii="Times New Roman" w:hAnsi="Times New Roman" w:cs="Times New Roman"/>
                <w:b/>
              </w:rPr>
              <w:t>4 класс</w:t>
            </w:r>
          </w:p>
        </w:tc>
        <w:tc>
          <w:tcPr>
            <w:tcW w:w="1612" w:type="dxa"/>
          </w:tcPr>
          <w:p w:rsidR="001A2E9F" w:rsidRPr="000D1714" w:rsidRDefault="001A2E9F" w:rsidP="005B3945">
            <w:pPr>
              <w:spacing w:after="0"/>
              <w:jc w:val="center"/>
              <w:rPr>
                <w:rFonts w:ascii="Times New Roman" w:hAnsi="Times New Roman" w:cs="Times New Roman"/>
              </w:rPr>
            </w:pPr>
          </w:p>
        </w:tc>
        <w:tc>
          <w:tcPr>
            <w:tcW w:w="1612" w:type="dxa"/>
          </w:tcPr>
          <w:p w:rsidR="001A2E9F" w:rsidRPr="000D1714" w:rsidRDefault="001A2E9F" w:rsidP="005B3945">
            <w:pPr>
              <w:spacing w:after="0"/>
              <w:jc w:val="center"/>
              <w:rPr>
                <w:rFonts w:ascii="Times New Roman" w:hAnsi="Times New Roman" w:cs="Times New Roman"/>
              </w:rPr>
            </w:pPr>
          </w:p>
        </w:tc>
        <w:tc>
          <w:tcPr>
            <w:tcW w:w="1612" w:type="dxa"/>
          </w:tcPr>
          <w:p w:rsidR="001A2E9F" w:rsidRPr="000D1714" w:rsidRDefault="001A2E9F" w:rsidP="005B3945">
            <w:pPr>
              <w:spacing w:after="0"/>
              <w:jc w:val="center"/>
              <w:rPr>
                <w:rFonts w:ascii="Times New Roman" w:hAnsi="Times New Roman" w:cs="Times New Roman"/>
              </w:rPr>
            </w:pPr>
          </w:p>
        </w:tc>
        <w:tc>
          <w:tcPr>
            <w:tcW w:w="1612" w:type="dxa"/>
          </w:tcPr>
          <w:p w:rsidR="001A2E9F" w:rsidRPr="000D1714" w:rsidRDefault="001A2E9F" w:rsidP="005B3945">
            <w:pPr>
              <w:spacing w:after="0"/>
              <w:jc w:val="center"/>
              <w:rPr>
                <w:rFonts w:ascii="Times New Roman" w:hAnsi="Times New Roman" w:cs="Times New Roman"/>
              </w:rPr>
            </w:pPr>
          </w:p>
        </w:tc>
        <w:tc>
          <w:tcPr>
            <w:tcW w:w="1298" w:type="dxa"/>
          </w:tcPr>
          <w:p w:rsidR="001A2E9F" w:rsidRPr="000D1714" w:rsidRDefault="001A2E9F" w:rsidP="005B3945">
            <w:pPr>
              <w:spacing w:after="0"/>
              <w:jc w:val="center"/>
              <w:rPr>
                <w:rFonts w:ascii="Times New Roman" w:hAnsi="Times New Roman" w:cs="Times New Roman"/>
              </w:rPr>
            </w:pPr>
          </w:p>
        </w:tc>
      </w:tr>
      <w:tr w:rsidR="001A2E9F" w:rsidRPr="000D1714" w:rsidTr="005B3945">
        <w:tc>
          <w:tcPr>
            <w:tcW w:w="1824"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Тесты</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298"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4</w:t>
            </w:r>
          </w:p>
        </w:tc>
      </w:tr>
      <w:tr w:rsidR="001A2E9F" w:rsidRPr="000D1714" w:rsidTr="005B3945">
        <w:tc>
          <w:tcPr>
            <w:tcW w:w="1824"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Проверочные работы</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612"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1</w:t>
            </w:r>
          </w:p>
        </w:tc>
        <w:tc>
          <w:tcPr>
            <w:tcW w:w="1298" w:type="dxa"/>
          </w:tcPr>
          <w:p w:rsidR="001A2E9F" w:rsidRPr="000D1714" w:rsidRDefault="001A2E9F" w:rsidP="005B3945">
            <w:pPr>
              <w:spacing w:after="0"/>
              <w:jc w:val="center"/>
              <w:rPr>
                <w:rFonts w:ascii="Times New Roman" w:hAnsi="Times New Roman" w:cs="Times New Roman"/>
              </w:rPr>
            </w:pPr>
            <w:r w:rsidRPr="000D1714">
              <w:rPr>
                <w:rFonts w:ascii="Times New Roman" w:hAnsi="Times New Roman" w:cs="Times New Roman"/>
              </w:rPr>
              <w:t>4</w:t>
            </w:r>
          </w:p>
        </w:tc>
      </w:tr>
    </w:tbl>
    <w:p w:rsidR="001A2E9F" w:rsidRDefault="001A2E9F" w:rsidP="001A2E9F">
      <w:pPr>
        <w:rPr>
          <w:rFonts w:ascii="Times New Roman" w:hAnsi="Times New Roman" w:cs="Times New Roman"/>
          <w:b/>
          <w:bCs/>
          <w:lang w:val="en-US"/>
        </w:rPr>
      </w:pPr>
    </w:p>
    <w:p w:rsidR="001A2E9F" w:rsidRPr="000D1714" w:rsidRDefault="001A2E9F" w:rsidP="001A2E9F">
      <w:pPr>
        <w:spacing w:after="0"/>
        <w:jc w:val="center"/>
        <w:rPr>
          <w:rFonts w:ascii="Times New Roman" w:hAnsi="Times New Roman" w:cs="Times New Roman"/>
          <w:b/>
          <w:bCs/>
          <w:sz w:val="24"/>
          <w:szCs w:val="24"/>
        </w:rPr>
      </w:pPr>
      <w:r w:rsidRPr="000D1714">
        <w:rPr>
          <w:rFonts w:ascii="Times New Roman" w:hAnsi="Times New Roman" w:cs="Times New Roman"/>
          <w:b/>
          <w:bCs/>
          <w:sz w:val="24"/>
          <w:szCs w:val="24"/>
          <w:lang w:val="en-US"/>
        </w:rPr>
        <w:t>III</w:t>
      </w:r>
      <w:r w:rsidRPr="000D1714">
        <w:rPr>
          <w:rFonts w:ascii="Times New Roman" w:hAnsi="Times New Roman" w:cs="Times New Roman"/>
          <w:b/>
          <w:bCs/>
          <w:sz w:val="24"/>
          <w:szCs w:val="24"/>
        </w:rPr>
        <w:t xml:space="preserve"> раздел</w:t>
      </w:r>
    </w:p>
    <w:p w:rsidR="001A2E9F" w:rsidRPr="000D1714" w:rsidRDefault="001A2E9F" w:rsidP="001A2E9F">
      <w:pPr>
        <w:spacing w:after="0"/>
        <w:rPr>
          <w:rFonts w:ascii="Times New Roman" w:hAnsi="Times New Roman" w:cs="Times New Roman"/>
          <w:bCs/>
        </w:rPr>
      </w:pPr>
      <w:r w:rsidRPr="000D1714">
        <w:rPr>
          <w:rFonts w:ascii="Times New Roman" w:hAnsi="Times New Roman" w:cs="Times New Roman"/>
          <w:b/>
          <w:bCs/>
        </w:rPr>
        <w:t xml:space="preserve">Тематическое планирование </w:t>
      </w:r>
      <w:r w:rsidRPr="000D1714">
        <w:rPr>
          <w:rFonts w:ascii="Times New Roman" w:hAnsi="Times New Roman" w:cs="Times New Roman"/>
          <w:bCs/>
        </w:rPr>
        <w:t xml:space="preserve"> </w:t>
      </w:r>
      <w:r w:rsidRPr="000D1714">
        <w:rPr>
          <w:rFonts w:ascii="Times New Roman" w:hAnsi="Times New Roman" w:cs="Times New Roman"/>
          <w:b/>
          <w:bCs/>
        </w:rPr>
        <w:t>для 1-го класса</w:t>
      </w:r>
      <w:r w:rsidRPr="000D1714">
        <w:rPr>
          <w:rFonts w:ascii="Times New Roman" w:hAnsi="Times New Roman" w:cs="Times New Roman"/>
          <w:b/>
        </w:rPr>
        <w:t xml:space="preserve">  (2 ч. в неделю, 66 ч. в год)</w:t>
      </w:r>
    </w:p>
    <w:p w:rsidR="001A2E9F" w:rsidRPr="000D1714" w:rsidRDefault="001A2E9F" w:rsidP="001A2E9F">
      <w:pPr>
        <w:spacing w:after="0"/>
        <w:rPr>
          <w:rFonts w:ascii="Times New Roman" w:hAnsi="Times New Roman" w:cs="Times New Roman"/>
          <w:bC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140"/>
        <w:gridCol w:w="4212"/>
      </w:tblGrid>
      <w:tr w:rsidR="001A2E9F" w:rsidRPr="000D1714" w:rsidTr="005B3945">
        <w:tc>
          <w:tcPr>
            <w:tcW w:w="1188" w:type="dxa"/>
            <w:vAlign w:val="center"/>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 урока</w:t>
            </w:r>
          </w:p>
        </w:tc>
        <w:tc>
          <w:tcPr>
            <w:tcW w:w="4140" w:type="dxa"/>
            <w:vAlign w:val="center"/>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Тема урока</w:t>
            </w:r>
          </w:p>
        </w:tc>
        <w:tc>
          <w:tcPr>
            <w:tcW w:w="4212"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Характеристика деятельности учащихся</w:t>
            </w: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1-8</w:t>
            </w:r>
          </w:p>
        </w:tc>
        <w:tc>
          <w:tcPr>
            <w:tcW w:w="414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bCs/>
              </w:rPr>
              <w:t xml:space="preserve">Наблюдение как способ получения ответов на вопросы об окружающем нас мире </w:t>
            </w:r>
            <w:proofErr w:type="gramStart"/>
            <w:r w:rsidRPr="000D1714">
              <w:rPr>
                <w:rFonts w:ascii="Times New Roman" w:hAnsi="Times New Roman" w:cs="Times New Roman"/>
                <w:b/>
                <w:bCs/>
              </w:rPr>
              <w:t xml:space="preserve">( </w:t>
            </w:r>
            <w:proofErr w:type="gramEnd"/>
            <w:r w:rsidRPr="000D1714">
              <w:rPr>
                <w:rFonts w:ascii="Times New Roman" w:hAnsi="Times New Roman" w:cs="Times New Roman"/>
                <w:b/>
                <w:bCs/>
              </w:rPr>
              <w:t>8ч.)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 xml:space="preserve">Знакомство с учебником. </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Город, в котором  живешь ты.</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Живая и  неживая природа.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Мы познаем мир.</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Урок-практикум. Мы познаём окружающий мир с помощью органов чувств.</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Мы познаём мир с помощью органов чувств.</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Что нас окружает.</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Урок-экскурсия: «Что нас окружает».</w:t>
            </w:r>
          </w:p>
        </w:tc>
        <w:tc>
          <w:tcPr>
            <w:tcW w:w="4212" w:type="dxa"/>
          </w:tcPr>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Работать в группах и самостоятельно с источниками информации об окружающем мире.</w:t>
            </w:r>
          </w:p>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Называть окружающие предметы и</w:t>
            </w:r>
          </w:p>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их признаки. Различать предметы и выделять их</w:t>
            </w:r>
          </w:p>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признаки. Сопоставлять признаки предметов</w:t>
            </w:r>
          </w:p>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и органы чувств, с помощью которых их можно узнать.</w:t>
            </w:r>
          </w:p>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Объяснять, как с помощью органов чувств, памяти и ума мы различаем предметы и их признаки.</w:t>
            </w: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10-20</w:t>
            </w:r>
          </w:p>
        </w:tc>
        <w:tc>
          <w:tcPr>
            <w:tcW w:w="414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Живая природа (10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Признаки живой природы.</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Животные – часть живой природы.</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Дикие и домашние животные.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Растения – часть живой природы.</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Группы растений.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Части растений.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Разнообразие плодов и семян.</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Способы распространения растений.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Распознавание деревьев своей местности.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Урок-экскурсия  «Растения нашего края».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Смена времён года.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Осенние изменения в неживой природе.</w:t>
            </w:r>
          </w:p>
        </w:tc>
        <w:tc>
          <w:tcPr>
            <w:tcW w:w="4212"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 xml:space="preserve">Различать растения и животных, используя информацию, полученную в ходе наблюдений, чтения, работы с иллюстрациями. Характеризовать особенности дикорастущих и культурных растений, диких и домашних животных (на примере своей местности). Группировать (классифицировать) объекты природы по признакам: </w:t>
            </w:r>
            <w:proofErr w:type="gramStart"/>
            <w:r w:rsidRPr="000D1714">
              <w:rPr>
                <w:rFonts w:ascii="Times New Roman" w:hAnsi="Times New Roman" w:cs="Times New Roman"/>
              </w:rPr>
              <w:t>домашние—дикие</w:t>
            </w:r>
            <w:proofErr w:type="gramEnd"/>
            <w:r w:rsidRPr="000D1714">
              <w:rPr>
                <w:rFonts w:ascii="Times New Roman" w:hAnsi="Times New Roman" w:cs="Times New Roman"/>
              </w:rPr>
              <w:t xml:space="preserve"> животные; культурные—дикорастущие растения. Анализировать примеры использования человеком бога</w:t>
            </w:r>
            <w:proofErr w:type="gramStart"/>
            <w:r w:rsidRPr="000D1714">
              <w:rPr>
                <w:rFonts w:ascii="Times New Roman" w:hAnsi="Times New Roman" w:cs="Times New Roman"/>
              </w:rPr>
              <w:t>тств пр</w:t>
            </w:r>
            <w:proofErr w:type="gramEnd"/>
            <w:r w:rsidRPr="000D1714">
              <w:rPr>
                <w:rFonts w:ascii="Times New Roman" w:hAnsi="Times New Roman" w:cs="Times New Roman"/>
              </w:rPr>
              <w:t>ироды. Обсуждать в группах и объяснять правила поведения в различных ситуациях (в парке, в лесу, на реке и озере). Оценивать конкретные примеры поведения в природе.</w:t>
            </w: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21-56</w:t>
            </w:r>
          </w:p>
        </w:tc>
        <w:tc>
          <w:tcPr>
            <w:tcW w:w="414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 xml:space="preserve">Природа и её сезонные изменения (38 </w:t>
            </w:r>
            <w:r w:rsidRPr="000D1714">
              <w:rPr>
                <w:rFonts w:ascii="Times New Roman" w:hAnsi="Times New Roman" w:cs="Times New Roman"/>
                <w:b/>
              </w:rPr>
              <w:lastRenderedPageBreak/>
              <w:t>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Жизнь растений осенью.</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Хвойные и лиственные деревья осенью.</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Листопад.</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 xml:space="preserve">Урок-экскурсия: «Жизнь растений осенью».  </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Труд людей осенью.</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Жизнь домашних животных осенью.</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Жизнь диких животных осенью.</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Зимние изменения в неживой природе.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Три состояния воды.</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Жизнь лесных зверей зимой.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Жизнь домашних животных зимой.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Помощь птицам зимой.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Урок-экскурсия: «Зима пришла».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Жизнь в воде подо льдом.</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Урок – экскурсия на местный водоём.</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Жизнь деревьев, кустарников и трав зимой.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Труд людей зимой.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Весенние изменения в неживой природе.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Жизнь деревьев и кустарников весной.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Травянистые раннецветущие растения.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Жизнь диких животных весной.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Жизнь домашних животных весной.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Урок-экскурсия: «Жизнь растений весной»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Природа в летнее время.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Съедобные и несъедобные растения.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Знакомство с грибами на примере шляпочных грибов.</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Съедобные и несъедобные грибы.</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Лекарственные растения.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Правила сбора ягод, грибов, лекарственных растений.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Безопасное поведение в природе.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Урок-экскурсия «Наблюдение за распусканием почек».</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Экология.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Природоохранные мероприятия в родном крае.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Красная книга России.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Красная книга родного края.</w:t>
            </w:r>
          </w:p>
          <w:p w:rsidR="001A2E9F" w:rsidRPr="000D1714" w:rsidRDefault="001A2E9F" w:rsidP="005B3945">
            <w:pPr>
              <w:spacing w:after="0"/>
              <w:rPr>
                <w:rFonts w:ascii="Times New Roman" w:hAnsi="Times New Roman" w:cs="Times New Roman"/>
                <w:lang w:val="en-US"/>
              </w:rPr>
            </w:pPr>
            <w:r w:rsidRPr="000D1714">
              <w:rPr>
                <w:rFonts w:ascii="Times New Roman" w:hAnsi="Times New Roman" w:cs="Times New Roman"/>
              </w:rPr>
              <w:t>Природа родного края.</w:t>
            </w:r>
          </w:p>
        </w:tc>
        <w:tc>
          <w:tcPr>
            <w:tcW w:w="4212"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lastRenderedPageBreak/>
              <w:t xml:space="preserve">Описывать сезонные изменения в </w:t>
            </w:r>
            <w:r w:rsidRPr="000D1714">
              <w:rPr>
                <w:rFonts w:ascii="Times New Roman" w:hAnsi="Times New Roman" w:cs="Times New Roman"/>
              </w:rPr>
              <w:lastRenderedPageBreak/>
              <w:t>природе. Характеризовать признаки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времен года. Исследовать (на основе непосредственных наблюдений) связи групповые наблюдения во время экскурсии «Времена года в нашем крае».</w:t>
            </w:r>
          </w:p>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Сравнивать внешний вид и характерные особенности насекомых, рыб, птиц, зверей. Сравнивать способы питания, размножения, обмена информацией, характерные для животных. Характеризовать условия, необходимые для жизни животных. Характеризовать роль животных в природе и жизни людей. Сравнивать и различать диких и домашних животных, характеризовать их роль в жизни человека (на примере своей местности).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 xml:space="preserve">Характеризовать особенности дикорастущих и культурных растений, диких и домашних животных (на примере своей местности). Группировать (классифицировать) объекты природы по признакам: </w:t>
            </w:r>
            <w:proofErr w:type="gramStart"/>
            <w:r w:rsidRPr="000D1714">
              <w:rPr>
                <w:rFonts w:ascii="Times New Roman" w:hAnsi="Times New Roman" w:cs="Times New Roman"/>
              </w:rPr>
              <w:t>домашние—дикие</w:t>
            </w:r>
            <w:proofErr w:type="gramEnd"/>
            <w:r w:rsidRPr="000D1714">
              <w:rPr>
                <w:rFonts w:ascii="Times New Roman" w:hAnsi="Times New Roman" w:cs="Times New Roman"/>
              </w:rPr>
              <w:t xml:space="preserve"> животные; культурные—дикорастущие растения. Анализировать примеры использования человеком бога</w:t>
            </w:r>
            <w:proofErr w:type="gramStart"/>
            <w:r w:rsidRPr="000D1714">
              <w:rPr>
                <w:rFonts w:ascii="Times New Roman" w:hAnsi="Times New Roman" w:cs="Times New Roman"/>
              </w:rPr>
              <w:t>тств пр</w:t>
            </w:r>
            <w:proofErr w:type="gramEnd"/>
            <w:r w:rsidRPr="000D1714">
              <w:rPr>
                <w:rFonts w:ascii="Times New Roman" w:hAnsi="Times New Roman" w:cs="Times New Roman"/>
              </w:rPr>
              <w:t>ироды. Обсуждать в группах и объяснять правила поведения в различных ситуациях (в парке, в лесу, на реке и озере). Оценивать конкретные примеры поведения в природе.</w:t>
            </w: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lastRenderedPageBreak/>
              <w:t>57-66</w:t>
            </w:r>
          </w:p>
        </w:tc>
        <w:tc>
          <w:tcPr>
            <w:tcW w:w="414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Наша Родина – Россия (10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Россия - многонациональная страна.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Россия - многонациональная страна.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Столица нашей Родины – Москва.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Достопримечательности Москвы.</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lastRenderedPageBreak/>
              <w:t>Государственная символика.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Государственная символика.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Экскурсия  «Мой город».</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Экскурсия в город. Транспорт</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Урок-игра «Наш мир».</w:t>
            </w:r>
          </w:p>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rPr>
              <w:t>Итоговое тестирование.</w:t>
            </w:r>
          </w:p>
        </w:tc>
        <w:tc>
          <w:tcPr>
            <w:tcW w:w="4212"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lastRenderedPageBreak/>
              <w:t xml:space="preserve">Работать с глобусом и картой: показывать территорию России, ее государственные границы. Моделировать ситуации, касающиеся отношения школьников к представителям других народов. </w:t>
            </w:r>
            <w:r w:rsidRPr="000D1714">
              <w:rPr>
                <w:rFonts w:ascii="Times New Roman" w:hAnsi="Times New Roman" w:cs="Times New Roman"/>
              </w:rPr>
              <w:lastRenderedPageBreak/>
              <w:t>Участвовать в практической работе с картой: определять местонахождение Москвы и других крупнейших городов (2—3) на карте России.</w:t>
            </w:r>
          </w:p>
        </w:tc>
      </w:tr>
    </w:tbl>
    <w:p w:rsidR="001A2E9F" w:rsidRPr="000D1714" w:rsidRDefault="001A2E9F" w:rsidP="001A2E9F">
      <w:pPr>
        <w:spacing w:after="0"/>
        <w:rPr>
          <w:rFonts w:ascii="Times New Roman" w:hAnsi="Times New Roman" w:cs="Times New Roman"/>
          <w:b/>
        </w:rPr>
      </w:pPr>
    </w:p>
    <w:p w:rsidR="001A2E9F" w:rsidRPr="000D1714" w:rsidRDefault="001A2E9F" w:rsidP="001A2E9F">
      <w:pPr>
        <w:spacing w:after="0"/>
        <w:jc w:val="center"/>
        <w:rPr>
          <w:rFonts w:ascii="Times New Roman" w:hAnsi="Times New Roman" w:cs="Times New Roman"/>
          <w:b/>
          <w:bCs/>
          <w:sz w:val="24"/>
          <w:szCs w:val="24"/>
        </w:rPr>
      </w:pPr>
      <w:r w:rsidRPr="000D1714">
        <w:rPr>
          <w:rFonts w:ascii="Times New Roman" w:hAnsi="Times New Roman" w:cs="Times New Roman"/>
          <w:b/>
          <w:sz w:val="24"/>
          <w:szCs w:val="24"/>
        </w:rPr>
        <w:t>Тематическое планирование для 2-го класса  (2 ч. в неделю, 68 ч. в год)</w:t>
      </w:r>
    </w:p>
    <w:p w:rsidR="001A2E9F" w:rsidRPr="000D1714" w:rsidRDefault="001A2E9F" w:rsidP="001A2E9F">
      <w:pPr>
        <w:spacing w:after="0"/>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3960"/>
        <w:gridCol w:w="4320"/>
      </w:tblGrid>
      <w:tr w:rsidR="001A2E9F" w:rsidRPr="000D1714" w:rsidTr="005B3945">
        <w:tc>
          <w:tcPr>
            <w:tcW w:w="1188" w:type="dxa"/>
            <w:vAlign w:val="center"/>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 урока</w:t>
            </w:r>
          </w:p>
        </w:tc>
        <w:tc>
          <w:tcPr>
            <w:tcW w:w="3960" w:type="dxa"/>
            <w:vAlign w:val="center"/>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Тема урока</w:t>
            </w:r>
          </w:p>
        </w:tc>
        <w:tc>
          <w:tcPr>
            <w:tcW w:w="4320"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Характеристика деятельности учащихся</w:t>
            </w: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1-6</w:t>
            </w:r>
          </w:p>
        </w:tc>
        <w:tc>
          <w:tcPr>
            <w:tcW w:w="3960" w:type="dxa"/>
          </w:tcPr>
          <w:p w:rsidR="001A2E9F" w:rsidRPr="000D1714" w:rsidRDefault="001A2E9F" w:rsidP="005B3945">
            <w:pPr>
              <w:autoSpaceDE w:val="0"/>
              <w:autoSpaceDN w:val="0"/>
              <w:adjustRightInd w:val="0"/>
              <w:spacing w:after="0"/>
              <w:rPr>
                <w:rFonts w:ascii="Times New Roman" w:hAnsi="Times New Roman" w:cs="Times New Roman"/>
                <w:b/>
                <w:bCs/>
              </w:rPr>
            </w:pPr>
            <w:r w:rsidRPr="000D1714">
              <w:rPr>
                <w:rFonts w:ascii="Times New Roman" w:hAnsi="Times New Roman" w:cs="Times New Roman"/>
                <w:b/>
                <w:bCs/>
              </w:rPr>
              <w:t>Источники информации об окружающем нас мире (6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Письмо экологов школьникам</w:t>
            </w:r>
          </w:p>
          <w:p w:rsidR="001A2E9F" w:rsidRPr="000D1714" w:rsidRDefault="001A2E9F" w:rsidP="005B3945">
            <w:pPr>
              <w:autoSpaceDE w:val="0"/>
              <w:autoSpaceDN w:val="0"/>
              <w:adjustRightInd w:val="0"/>
              <w:spacing w:after="0"/>
              <w:rPr>
                <w:rFonts w:ascii="Times New Roman" w:hAnsi="Times New Roman" w:cs="Times New Roman"/>
                <w:i/>
                <w:iCs/>
              </w:rPr>
            </w:pPr>
            <w:r w:rsidRPr="000D1714">
              <w:rPr>
                <w:rFonts w:ascii="Times New Roman" w:hAnsi="Times New Roman" w:cs="Times New Roman"/>
                <w:i/>
                <w:iCs/>
              </w:rPr>
              <w:t>Средства связи: почта, телеграф, телефон.</w:t>
            </w:r>
          </w:p>
          <w:p w:rsidR="001A2E9F" w:rsidRPr="000D1714" w:rsidRDefault="001A2E9F" w:rsidP="005B3945">
            <w:pPr>
              <w:autoSpaceDE w:val="0"/>
              <w:autoSpaceDN w:val="0"/>
              <w:adjustRightInd w:val="0"/>
              <w:spacing w:after="0"/>
              <w:rPr>
                <w:rFonts w:ascii="Times New Roman" w:hAnsi="Times New Roman" w:cs="Times New Roman"/>
                <w:i/>
                <w:iCs/>
              </w:rPr>
            </w:pPr>
            <w:r w:rsidRPr="000D1714">
              <w:rPr>
                <w:rFonts w:ascii="Times New Roman" w:hAnsi="Times New Roman" w:cs="Times New Roman"/>
                <w:i/>
                <w:iCs/>
              </w:rPr>
              <w:t>Средства массовой информации: радио, телевидение, пресса, Интернет.</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Мир живой и неживой природы (урок-экскурсия)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Осенние работы на пришкольном участке (урок-экскурсия)</w:t>
            </w:r>
          </w:p>
          <w:p w:rsidR="001A2E9F" w:rsidRPr="000D1714" w:rsidRDefault="001A2E9F" w:rsidP="005B3945">
            <w:pPr>
              <w:spacing w:after="0"/>
              <w:rPr>
                <w:rFonts w:ascii="Times New Roman" w:hAnsi="Times New Roman" w:cs="Times New Roman"/>
                <w:lang w:val="en-US"/>
              </w:rPr>
            </w:pPr>
            <w:r w:rsidRPr="000D1714">
              <w:rPr>
                <w:rFonts w:ascii="Times New Roman" w:hAnsi="Times New Roman" w:cs="Times New Roman"/>
              </w:rPr>
              <w:t>Где и как найти ответы на вопросы. Книги – наши друзья</w:t>
            </w:r>
          </w:p>
        </w:tc>
        <w:tc>
          <w:tcPr>
            <w:tcW w:w="4320" w:type="dxa"/>
          </w:tcPr>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Различать времена года по признакам. Характеризовать времена года. Устанавливать связь между особенностями жизнедеятельности растений и животных и временами года. Проводить групповые и самостоятельные наблюдения на экскурсии</w:t>
            </w:r>
          </w:p>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«Времена года».</w:t>
            </w:r>
          </w:p>
          <w:p w:rsidR="001A2E9F" w:rsidRPr="000D1714" w:rsidRDefault="001A2E9F" w:rsidP="005B3945">
            <w:pPr>
              <w:spacing w:after="0"/>
              <w:rPr>
                <w:rFonts w:ascii="Times New Roman" w:hAnsi="Times New Roman" w:cs="Times New Roman"/>
              </w:rPr>
            </w:pP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7-15</w:t>
            </w:r>
          </w:p>
        </w:tc>
        <w:tc>
          <w:tcPr>
            <w:tcW w:w="396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Планеты и звезды (9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 xml:space="preserve">Земля. Модель Земли. </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Вращение Земли вокруг оси.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Звезды и созвездия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Планеты</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Вращение Земли вокруг Солнца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Взаимосвязь живой и неживой природы.</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Условия жизни на планете Земля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Свойства воздуха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Вода и ее свойства (заседание клуба)</w:t>
            </w:r>
          </w:p>
        </w:tc>
        <w:tc>
          <w:tcPr>
            <w:tcW w:w="4320" w:type="dxa"/>
          </w:tcPr>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Характеризовать отличия звезд и планет. Сравнивать и различать день и ночь, времена года. Определять влияние притяжения Земли на форму предметов, живых существ. Извлекать (по заданию учителя) не_</w:t>
            </w:r>
          </w:p>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обходимую информацию из учебника и дополнительных источников знаний (словарей, энциклопедий, справочников) о планетах Солнечной системы, готовить доклады и обсуждать полученные сведения.</w:t>
            </w:r>
          </w:p>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bCs/>
              </w:rPr>
              <w:t xml:space="preserve">Различать </w:t>
            </w:r>
            <w:r w:rsidRPr="000D1714">
              <w:rPr>
                <w:rFonts w:ascii="Times New Roman" w:hAnsi="Times New Roman" w:cs="Times New Roman"/>
              </w:rPr>
              <w:t>природные объекты и изделия (искусственные предметы), характеризовать их отличительные свойства. Наблюдать объекты и явления природы (на краеведческом материале), характеризовать их особенности. Группировать (классифицировать) объекты живой или неживой природы по отличительным признакам. Приводить примеры веществ, описывать их. Наблюдать простейшие опыты по изучению свойств воздуха. Характеризовать свойства воздуха.</w:t>
            </w: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16-49</w:t>
            </w:r>
          </w:p>
        </w:tc>
        <w:tc>
          <w:tcPr>
            <w:tcW w:w="396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Живая природа Земли (33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lastRenderedPageBreak/>
              <w:t>Условия; необходимы для жизни растений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Корень; стебель; лист</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Питание растений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Цветковые и хвойные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Папоротники; мхи и водоросли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Красная книга России. Правила поведения в природе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Для чего люди выращивают культурные растения?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Какие части культурных растений используют люди?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Можно ли все огородные растения высаживать одновременно?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От чего зависит урожай зерновых?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Знакомство с сельскохозяйственными машинами (урок-экскурсия)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Растения сада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Сколько живут растения?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Размножение растений своими частями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Размножение комнатных растений с помощью черенков (практическое занятие)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Грибы. Можно ли вырастить грибы на кусочке хлеба?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Ядовитые и несъедобные двойники шляпочных грибов.</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Как правильно собирать грибы?</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Разнообразие животных</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Насекомые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Рыбы</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 xml:space="preserve">Земноводные </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Пресмыкающиеся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Птицы</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Звери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Как животные защищаются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Домашние животные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Школьный живой уголок клуба «Мы и окружающий мир»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Животноводческая ферма (урок-экскурсия)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Значение диких животных</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Человек в ответе за тех; кого приручил!</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Животные Красной книги России.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lastRenderedPageBreak/>
              <w:t>Заповедник; заказник родного края (урок-экскурсия)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Заповедник; заказник родного края (урок-экскурсия)</w:t>
            </w:r>
          </w:p>
        </w:tc>
        <w:tc>
          <w:tcPr>
            <w:tcW w:w="4320"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lastRenderedPageBreak/>
              <w:t xml:space="preserve">Приводить примеры хвойных и цветковых </w:t>
            </w:r>
            <w:r w:rsidRPr="000D1714">
              <w:rPr>
                <w:rFonts w:ascii="Times New Roman" w:hAnsi="Times New Roman" w:cs="Times New Roman"/>
              </w:rPr>
              <w:lastRenderedPageBreak/>
              <w:t>растений, выделять их отличия (на примере своей местности). Определять части цветкового растения. Сравнивать и различать деревья, кустарники и травы. Характеризовать условия, необходимые для жизни растений. Рассказывать о роли растений в природе и жизни людей. Сравнивать и различать дикорастущие и культурные растения, диких и домашних животных, характеризовать их роль в жизни человека (на примере своей местности). Выращивать растения в группе.</w:t>
            </w:r>
          </w:p>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Сравнивать внешний вид и характерные особенности насекомых, рыб, птиц, зверей. Сравнивать способы питания, размножения, обмена информацией, характерные для животных. Характеризовать условия, необходимые для жизни животных. Характеризовать роль животных в природе и жизни людей. Сравнивать и различать диких и домашних животных, характеризовать их роль в жизни человека (на примере своей местности).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 xml:space="preserve">Характеризовать особенности дикорастущих и культурных растений, диких и домашних животных (на примере своей местности). Группировать (классифицировать) объекты природы по признакам: </w:t>
            </w:r>
            <w:proofErr w:type="gramStart"/>
            <w:r w:rsidRPr="000D1714">
              <w:rPr>
                <w:rFonts w:ascii="Times New Roman" w:hAnsi="Times New Roman" w:cs="Times New Roman"/>
              </w:rPr>
              <w:t>домашние—дикие</w:t>
            </w:r>
            <w:proofErr w:type="gramEnd"/>
            <w:r w:rsidRPr="000D1714">
              <w:rPr>
                <w:rFonts w:ascii="Times New Roman" w:hAnsi="Times New Roman" w:cs="Times New Roman"/>
              </w:rPr>
              <w:t xml:space="preserve"> животные; культурные—дикорастущие растения. Анализировать примеры использования человеком бога</w:t>
            </w:r>
            <w:proofErr w:type="gramStart"/>
            <w:r w:rsidRPr="000D1714">
              <w:rPr>
                <w:rFonts w:ascii="Times New Roman" w:hAnsi="Times New Roman" w:cs="Times New Roman"/>
              </w:rPr>
              <w:t>тств пр</w:t>
            </w:r>
            <w:proofErr w:type="gramEnd"/>
            <w:r w:rsidRPr="000D1714">
              <w:rPr>
                <w:rFonts w:ascii="Times New Roman" w:hAnsi="Times New Roman" w:cs="Times New Roman"/>
              </w:rPr>
              <w:t>ироды. Обсуждать в группах и объяснять правила поведения в различных ситуациях (в парке, в лесу, на реке и озере). Оценивать конкретные примеры поведения в природе.</w:t>
            </w: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lastRenderedPageBreak/>
              <w:t>50-56</w:t>
            </w:r>
          </w:p>
        </w:tc>
        <w:tc>
          <w:tcPr>
            <w:tcW w:w="396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Человек разумный – часть природы (6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Человек разумный — часть природы.</w:t>
            </w:r>
          </w:p>
          <w:p w:rsidR="001A2E9F" w:rsidRPr="000D1714" w:rsidRDefault="001A2E9F" w:rsidP="005B3945">
            <w:pPr>
              <w:autoSpaceDE w:val="0"/>
              <w:autoSpaceDN w:val="0"/>
              <w:adjustRightInd w:val="0"/>
              <w:spacing w:after="0"/>
              <w:rPr>
                <w:rFonts w:ascii="Times New Roman" w:hAnsi="Times New Roman" w:cs="Times New Roman"/>
                <w:i/>
                <w:iCs/>
              </w:rPr>
            </w:pPr>
            <w:r w:rsidRPr="000D1714">
              <w:rPr>
                <w:rFonts w:ascii="Times New Roman" w:hAnsi="Times New Roman" w:cs="Times New Roman"/>
                <w:i/>
                <w:iCs/>
              </w:rPr>
              <w:t>Внутренний мир человека: общее представление о человеческих свойствах и качествах.</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Условия, необходимые для жизни человека.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Разнообразие внешности человека, его индивидуальность</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Питание и здоровье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Твой режим дня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Личная гигиена.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Предупреждение простудных заболеваний.</w:t>
            </w:r>
          </w:p>
        </w:tc>
        <w:tc>
          <w:tcPr>
            <w:tcW w:w="4320"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Приводить примеры зависимости удовлетворения потребностей людей от природы. Анализировать влияние современного человека на природу, оценивать примеры зависимости благополучия жизни людей от состояния природы. Моделировать ситуации по сохранению здоровья.</w:t>
            </w: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57-60</w:t>
            </w:r>
          </w:p>
        </w:tc>
        <w:tc>
          <w:tcPr>
            <w:tcW w:w="396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Младший школьник и семья (4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Чистота – залог здоровья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Берегись простуды!</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Твоя безопасность на улице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Твоя безопасность дома</w:t>
            </w:r>
          </w:p>
        </w:tc>
        <w:tc>
          <w:tcPr>
            <w:tcW w:w="4320" w:type="dxa"/>
          </w:tcPr>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Проводить групповые наблюдения во время экскурсии по школе (учимся находить класс, свое место в классе и т. п.). Проводить наблюдения в группах во время экскурсии по своему району или городу (путь домой). Изображать путь от дома до школы с помощью условных обозначений. Обсуждать в коллективе необходимость соблюдения правил здорового образа жизни. Выявлять потенциально опасные ситуации для сохранения жизни и здоровья человека, сохранения личного и общественного имущества. Осваивать правила поведения в разных ситуациях: как вести себя дома, на дорогах, в лесу, на водоемах, в школе. Анализировать ситуации во время экскурсии по своему району или городу (безопасное поведение на дороге). Объяснять основные правила обращения с газом, электричеством, водой.</w:t>
            </w:r>
          </w:p>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Записывать телефоны экстренной помощи. Моделировать ситуации вызова экстренной помощи по телефону. Участвовать в учебной игре о правилах пользования транспортом.</w:t>
            </w: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61-68</w:t>
            </w:r>
          </w:p>
        </w:tc>
        <w:tc>
          <w:tcPr>
            <w:tcW w:w="396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В родном краю (10ч)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Имя города; села; поселка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История Московского Кремля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Экскурсия в город</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 xml:space="preserve">Родной город; село; поселок (заседание </w:t>
            </w:r>
            <w:r w:rsidRPr="000D1714">
              <w:rPr>
                <w:rFonts w:ascii="Times New Roman" w:hAnsi="Times New Roman" w:cs="Times New Roman"/>
              </w:rPr>
              <w:lastRenderedPageBreak/>
              <w:t>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Общий дедушка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 xml:space="preserve">Я и </w:t>
            </w:r>
            <w:proofErr w:type="gramStart"/>
            <w:r w:rsidRPr="000D1714">
              <w:rPr>
                <w:rFonts w:ascii="Times New Roman" w:hAnsi="Times New Roman" w:cs="Times New Roman"/>
              </w:rPr>
              <w:t>мои</w:t>
            </w:r>
            <w:proofErr w:type="gramEnd"/>
            <w:r w:rsidRPr="000D1714">
              <w:rPr>
                <w:rFonts w:ascii="Times New Roman" w:hAnsi="Times New Roman" w:cs="Times New Roman"/>
              </w:rPr>
              <w:t xml:space="preserve"> близкие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День Победы</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Встреча с ветераном Великой Отечественной войны и труда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День Конституции России</w:t>
            </w:r>
          </w:p>
        </w:tc>
        <w:tc>
          <w:tcPr>
            <w:tcW w:w="4320" w:type="dxa"/>
          </w:tcPr>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lastRenderedPageBreak/>
              <w:t xml:space="preserve">Готовить рассказы о домашнем хозяйстве, профессиях членов </w:t>
            </w:r>
          </w:p>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 xml:space="preserve">семьи, </w:t>
            </w:r>
            <w:proofErr w:type="gramStart"/>
            <w:r w:rsidRPr="000D1714">
              <w:rPr>
                <w:rFonts w:ascii="Times New Roman" w:hAnsi="Times New Roman" w:cs="Times New Roman"/>
              </w:rPr>
              <w:t>занятиях</w:t>
            </w:r>
            <w:proofErr w:type="gramEnd"/>
            <w:r w:rsidRPr="000D1714">
              <w:rPr>
                <w:rFonts w:ascii="Times New Roman" w:hAnsi="Times New Roman" w:cs="Times New Roman"/>
              </w:rPr>
              <w:t xml:space="preserve"> людей в родном городе (селе) на основе бесед школьников с родителями, со старшими родственниками, </w:t>
            </w:r>
            <w:r w:rsidRPr="000D1714">
              <w:rPr>
                <w:rFonts w:ascii="Times New Roman" w:hAnsi="Times New Roman" w:cs="Times New Roman"/>
              </w:rPr>
              <w:lastRenderedPageBreak/>
              <w:t>местными жителями. Приводить примеры заботы школьников о младших членах семьи, престарелых и больных. Рассказывать по результатам экскурсии о достопримечательностях родного города (села). Участвовать в игровых ситуациях по соблюдению правил уличного движения. Познакомиться с особенностями Государственного флага России (последовательность расположения полос, цвета флага, узнавание российского флага среди флагов других стран). Работать с текстом и иллюстрациями учебника: находить нужную информацию и иллюстрации о достопримечательностях Москвы, праздничных днях России. Собирать материал на основании бесед с родными о праздничных днях России и родного города.</w:t>
            </w:r>
          </w:p>
        </w:tc>
      </w:tr>
    </w:tbl>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lastRenderedPageBreak/>
        <w:t xml:space="preserve"> </w:t>
      </w:r>
    </w:p>
    <w:p w:rsidR="001A2E9F" w:rsidRPr="000D1714" w:rsidRDefault="001A2E9F" w:rsidP="001A2E9F">
      <w:pPr>
        <w:spacing w:after="0"/>
        <w:rPr>
          <w:rFonts w:ascii="Times New Roman" w:hAnsi="Times New Roman" w:cs="Times New Roman"/>
        </w:rPr>
      </w:pPr>
    </w:p>
    <w:p w:rsidR="001A2E9F" w:rsidRPr="000D1714" w:rsidRDefault="001A2E9F" w:rsidP="001A2E9F">
      <w:pPr>
        <w:spacing w:after="0"/>
        <w:jc w:val="center"/>
        <w:rPr>
          <w:rFonts w:ascii="Times New Roman" w:hAnsi="Times New Roman" w:cs="Times New Roman"/>
          <w:b/>
          <w:sz w:val="24"/>
          <w:szCs w:val="24"/>
        </w:rPr>
      </w:pPr>
      <w:r w:rsidRPr="000D1714">
        <w:rPr>
          <w:rFonts w:ascii="Times New Roman" w:hAnsi="Times New Roman" w:cs="Times New Roman"/>
          <w:b/>
          <w:sz w:val="24"/>
          <w:szCs w:val="24"/>
        </w:rPr>
        <w:t>3 класс</w:t>
      </w:r>
    </w:p>
    <w:p w:rsidR="001A2E9F" w:rsidRPr="000D1714" w:rsidRDefault="001A2E9F" w:rsidP="001A2E9F">
      <w:pPr>
        <w:spacing w:after="0"/>
        <w:jc w:val="center"/>
        <w:rPr>
          <w:rFonts w:ascii="Times New Roman" w:hAnsi="Times New Roman" w:cs="Times New Roman"/>
          <w:b/>
          <w:bCs/>
          <w:sz w:val="24"/>
          <w:szCs w:val="24"/>
        </w:rPr>
      </w:pPr>
      <w:r w:rsidRPr="000D1714">
        <w:rPr>
          <w:rFonts w:ascii="Times New Roman" w:hAnsi="Times New Roman" w:cs="Times New Roman"/>
          <w:b/>
          <w:sz w:val="24"/>
          <w:szCs w:val="24"/>
        </w:rPr>
        <w:t>(2 ч. в неделю, 68 ч. в год)</w:t>
      </w:r>
    </w:p>
    <w:p w:rsidR="001A2E9F" w:rsidRPr="000D1714" w:rsidRDefault="001A2E9F" w:rsidP="001A2E9F">
      <w:pPr>
        <w:spacing w:after="0"/>
        <w:rPr>
          <w:rFonts w:ascii="Times New Roman" w:hAnsi="Times New Roman" w:cs="Times New Roman"/>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3780"/>
        <w:gridCol w:w="4500"/>
      </w:tblGrid>
      <w:tr w:rsidR="001A2E9F" w:rsidRPr="000D1714" w:rsidTr="005B3945">
        <w:tc>
          <w:tcPr>
            <w:tcW w:w="1188" w:type="dxa"/>
            <w:vAlign w:val="center"/>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 урока</w:t>
            </w:r>
          </w:p>
        </w:tc>
        <w:tc>
          <w:tcPr>
            <w:tcW w:w="3780" w:type="dxa"/>
            <w:vAlign w:val="center"/>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Тема урока</w:t>
            </w:r>
          </w:p>
        </w:tc>
        <w:tc>
          <w:tcPr>
            <w:tcW w:w="4500"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Характеристика деятельности учащихся</w:t>
            </w: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1-12</w:t>
            </w:r>
          </w:p>
        </w:tc>
        <w:tc>
          <w:tcPr>
            <w:tcW w:w="378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Изображение Земли на глобусе (12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 xml:space="preserve">Наш мир знакомый и загадочный  </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Глобус – модель земного шара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Материки и океаны на глобусе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Формы поверхности Земли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О чем рассказала карта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Географическая карта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Учимся читать карту</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План местности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Холмы и овраги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Стороны горизонта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Ориентирование на местности. Компас</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Ориентирование на местности (урок-экскурсия)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Изображение Земли на глобусе и карте. Ориентирование на местности (урок-соревнование)</w:t>
            </w:r>
          </w:p>
        </w:tc>
        <w:tc>
          <w:tcPr>
            <w:tcW w:w="4500" w:type="dxa"/>
          </w:tcPr>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Характеризовать особенности звезд и планет на примере Солнца и Земли. Работать с готовыми моделями (глобусом, физической картой): показывать на глобусе и карте материки и океаны; находить и определять географические объекты на физической карте России с помощью условных знаков. Ориентироваться на местности (в группе) с помощью компаса и карты, по местным признакам во время экскурсии. Сравнивать и различать день и ночь, времена года. Объяснять (характеризовать) движение Земли относительно Солнца</w:t>
            </w:r>
          </w:p>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и его связь со сменой дня и ночи, времен года. Различать разные формы земной поверхности (на примере своей местности).</w:t>
            </w: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13-15</w:t>
            </w:r>
          </w:p>
        </w:tc>
        <w:tc>
          <w:tcPr>
            <w:tcW w:w="378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Из чего все на свете (3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Тела; вещества; частицы</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Твердые вещества; жидкости и газы</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Вода - необыкновенное вещество</w:t>
            </w:r>
          </w:p>
        </w:tc>
        <w:tc>
          <w:tcPr>
            <w:tcW w:w="4500" w:type="dxa"/>
          </w:tcPr>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 xml:space="preserve">Приводить примеры веществ. Различать и характеризовать твердые тела, жидкости и газы. Характеризовать круговорот веществ как пример единства живого и неживого. Характеризовать природные сообщества (на </w:t>
            </w:r>
            <w:r w:rsidRPr="000D1714">
              <w:rPr>
                <w:rFonts w:ascii="Times New Roman" w:hAnsi="Times New Roman" w:cs="Times New Roman"/>
              </w:rPr>
              <w:lastRenderedPageBreak/>
              <w:t>примере леса, луга, водоема). Характеризовать влияние человека на природные сообщества (на примере своей местности). Извлекать (по заданию учителя) необходимую информацию из учебника и дополнительных источников знаний (словарей, энциклопедий, справочников) о природных сообществах и обсуждать п</w:t>
            </w:r>
            <w:r>
              <w:rPr>
                <w:rFonts w:ascii="Times New Roman" w:hAnsi="Times New Roman" w:cs="Times New Roman"/>
              </w:rPr>
              <w:t>олученные сведения.</w:t>
            </w: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lastRenderedPageBreak/>
              <w:t>16-19</w:t>
            </w:r>
          </w:p>
        </w:tc>
        <w:tc>
          <w:tcPr>
            <w:tcW w:w="378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Вода и ее свойства (4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Свойства воды в жидком состоянии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Термометр и его устройство</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Свойства воды в твердом состоянии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Свойства воды в газообразном состоянии</w:t>
            </w:r>
          </w:p>
        </w:tc>
        <w:tc>
          <w:tcPr>
            <w:tcW w:w="4500" w:type="dxa"/>
            <w:vMerge w:val="restart"/>
          </w:tcPr>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Наблюдать погоду самостоятельно и в группах и описывать ее состояние. Измерять температуру воздуха, воды с помощью термометра. Наблюдать простейшие опыты по изучению свойств воды. Характеризовать свойства воды, круговорота воды в природе.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Определять направления течения рек по карте и глобусу.</w:t>
            </w:r>
          </w:p>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Извлекать (по заданию учителя) необходимую информацию из учебника и дополнительных источников знаний (словари, энциклопедии, справочники) об особенностях поверхности и водоёмах родного края, подготавливать доклады и обсуждать полученные сведения</w:t>
            </w:r>
            <w:proofErr w:type="gramStart"/>
            <w:r w:rsidRPr="000D1714">
              <w:rPr>
                <w:rFonts w:ascii="Times New Roman" w:hAnsi="Times New Roman" w:cs="Times New Roman"/>
              </w:rPr>
              <w:t xml:space="preserve"> .</w:t>
            </w:r>
            <w:proofErr w:type="gramEnd"/>
          </w:p>
          <w:p w:rsidR="001A2E9F" w:rsidRPr="000D1714" w:rsidRDefault="001A2E9F" w:rsidP="005B3945">
            <w:pPr>
              <w:spacing w:after="0"/>
              <w:rPr>
                <w:rFonts w:ascii="Times New Roman" w:hAnsi="Times New Roman" w:cs="Times New Roman"/>
              </w:rPr>
            </w:pP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20-25</w:t>
            </w:r>
          </w:p>
        </w:tc>
        <w:tc>
          <w:tcPr>
            <w:tcW w:w="378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Чудесные превращения воды в природе (6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Круговорот воды в природе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Туман и облака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Осадки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Вода – растворитель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Растворы в природе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Почему воду надо беречь?</w:t>
            </w:r>
          </w:p>
        </w:tc>
        <w:tc>
          <w:tcPr>
            <w:tcW w:w="4500" w:type="dxa"/>
            <w:vMerge/>
          </w:tcPr>
          <w:p w:rsidR="001A2E9F" w:rsidRPr="000D1714" w:rsidRDefault="001A2E9F" w:rsidP="005B3945">
            <w:pPr>
              <w:spacing w:after="0"/>
              <w:rPr>
                <w:rFonts w:ascii="Times New Roman" w:hAnsi="Times New Roman" w:cs="Times New Roman"/>
              </w:rPr>
            </w:pP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26-34</w:t>
            </w:r>
          </w:p>
        </w:tc>
        <w:tc>
          <w:tcPr>
            <w:tcW w:w="378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Воздух и его свойства (9 ч)</w:t>
            </w:r>
          </w:p>
          <w:p w:rsidR="001A2E9F" w:rsidRPr="000D1714" w:rsidRDefault="001A2E9F" w:rsidP="005B3945">
            <w:pPr>
              <w:spacing w:after="0"/>
              <w:rPr>
                <w:rFonts w:ascii="Times New Roman" w:hAnsi="Times New Roman" w:cs="Times New Roman"/>
              </w:rPr>
            </w:pPr>
            <w:proofErr w:type="gramStart"/>
            <w:r w:rsidRPr="000D1714">
              <w:rPr>
                <w:rFonts w:ascii="Times New Roman" w:hAnsi="Times New Roman" w:cs="Times New Roman"/>
              </w:rPr>
              <w:t>Океан</w:t>
            </w:r>
            <w:proofErr w:type="gramEnd"/>
            <w:r w:rsidRPr="000D1714">
              <w:rPr>
                <w:rFonts w:ascii="Times New Roman" w:hAnsi="Times New Roman" w:cs="Times New Roman"/>
              </w:rPr>
              <w:t>; которого нет на карте и глобусе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Воздух – это смесь газов</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Свойства воздуха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Свойства воздуха (заседание клуба)</w:t>
            </w:r>
          </w:p>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rPr>
              <w:t>Движение воздуха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Температура воздуха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Ветер</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Что такое погода?</w:t>
            </w:r>
          </w:p>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i/>
                <w:iCs/>
              </w:rPr>
              <w:t>Предсказание погоды и его значение в жизни людей.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Заключительный урок. Вода и воздух</w:t>
            </w:r>
          </w:p>
        </w:tc>
        <w:tc>
          <w:tcPr>
            <w:tcW w:w="4500"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Группировать (классифицировать) объекты живой или неживой природы по отличительным признакам. Приводить примеры веществ, описывать их. Наблюдать простейшие опыты по изучению свойств воздуха. Характеризовать свойства воздуха.</w:t>
            </w: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35-40</w:t>
            </w:r>
          </w:p>
        </w:tc>
        <w:tc>
          <w:tcPr>
            <w:tcW w:w="3780" w:type="dxa"/>
            <w:vAlign w:val="center"/>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Тайны недр (6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Горные породы</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Разрушение горных пород</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Что такое минералы?</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Полезные ископаемые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Свойства полезных ископаемых (заседание клуба)</w:t>
            </w:r>
          </w:p>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rPr>
              <w:t>Почему надо беречь полезные ископаемые</w:t>
            </w:r>
          </w:p>
        </w:tc>
        <w:tc>
          <w:tcPr>
            <w:tcW w:w="4500" w:type="dxa"/>
            <w:vMerge w:val="restart"/>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 xml:space="preserve">Наблюдать простейшие опыты по изучению свойств полезных ископаемых. Характеризовать свойства изученных полезных ископаемых. Различать изученные полезные ископаемые. Описывать их применение в хозяйстве человека (на примере своей местности). Обсуждать в группах и составлять рассказ об экскурсии в краеведческий музей (ознакомление с природой родного края). Характеризовать </w:t>
            </w:r>
            <w:r w:rsidRPr="000D1714">
              <w:rPr>
                <w:rFonts w:ascii="Times New Roman" w:hAnsi="Times New Roman" w:cs="Times New Roman"/>
              </w:rPr>
              <w:lastRenderedPageBreak/>
              <w:t>(на основе опытов) состав почвы, роль почвы в природе и роль живых организмов в образовании почвы (на примере своей местности).</w:t>
            </w: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41-43</w:t>
            </w:r>
          </w:p>
        </w:tc>
        <w:tc>
          <w:tcPr>
            <w:tcW w:w="3780" w:type="dxa"/>
            <w:vAlign w:val="center"/>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Почва (3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lastRenderedPageBreak/>
              <w:t>Как образуется почва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Почва и её свойства (заседание клуба)</w:t>
            </w:r>
          </w:p>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rPr>
              <w:t>Зачем и как люди заботятся о почве (заседание клуба)</w:t>
            </w:r>
          </w:p>
        </w:tc>
        <w:tc>
          <w:tcPr>
            <w:tcW w:w="4500" w:type="dxa"/>
            <w:vMerge/>
          </w:tcPr>
          <w:p w:rsidR="001A2E9F" w:rsidRPr="000D1714" w:rsidRDefault="001A2E9F" w:rsidP="005B3945">
            <w:pPr>
              <w:spacing w:after="0"/>
              <w:rPr>
                <w:rFonts w:ascii="Times New Roman" w:hAnsi="Times New Roman" w:cs="Times New Roman"/>
              </w:rPr>
            </w:pP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lastRenderedPageBreak/>
              <w:t>44-50</w:t>
            </w:r>
          </w:p>
        </w:tc>
        <w:tc>
          <w:tcPr>
            <w:tcW w:w="378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Природные сообщества (7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Лес и его обитатели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Лес и его обитатели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Луг и его обитатели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Поле и его обитатели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Пресные водоемы и его обитатели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Пресные водоемы и его обитатели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Болото и его обитатели</w:t>
            </w:r>
          </w:p>
        </w:tc>
        <w:tc>
          <w:tcPr>
            <w:tcW w:w="4500" w:type="dxa"/>
          </w:tcPr>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Сравнивать и различать разные формы земной поверхности. Находить на физической карте разные формы земной поверхности и определять их названия.</w:t>
            </w:r>
          </w:p>
          <w:p w:rsidR="001A2E9F" w:rsidRPr="000D1714" w:rsidRDefault="001A2E9F" w:rsidP="005B3945">
            <w:pPr>
              <w:spacing w:after="0"/>
              <w:rPr>
                <w:rFonts w:ascii="Times New Roman" w:hAnsi="Times New Roman" w:cs="Times New Roman"/>
              </w:rPr>
            </w:pP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51-58</w:t>
            </w:r>
          </w:p>
        </w:tc>
        <w:tc>
          <w:tcPr>
            <w:tcW w:w="378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Человек и природные сообщества (8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Значение лесов</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Безопасное поведение в лесу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Луг и человек</w:t>
            </w:r>
          </w:p>
          <w:p w:rsidR="001A2E9F" w:rsidRPr="000D1714" w:rsidRDefault="001A2E9F" w:rsidP="005B3945">
            <w:pPr>
              <w:autoSpaceDE w:val="0"/>
              <w:autoSpaceDN w:val="0"/>
              <w:adjustRightInd w:val="0"/>
              <w:spacing w:after="0"/>
              <w:rPr>
                <w:rFonts w:ascii="Times New Roman" w:hAnsi="Times New Roman" w:cs="Times New Roman"/>
                <w:i/>
                <w:iCs/>
              </w:rPr>
            </w:pPr>
            <w:r w:rsidRPr="000D1714">
              <w:rPr>
                <w:rFonts w:ascii="Times New Roman" w:hAnsi="Times New Roman" w:cs="Times New Roman"/>
                <w:i/>
                <w:iCs/>
              </w:rPr>
              <w:t>Взаимосвязи в природном сообществе (на примере своей местности): растения — пища и укрытие для животных; животные — распространители плодов и семян растений. Влияние человека на природные сообщества. Природные сообщества родного края (2—3 примера на основе наблюдений).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Надо ли охранять болота?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Дары рек и озёр</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Безопасное поведение у водоемов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Человек-защитник природы</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Природа будет жить</w:t>
            </w:r>
          </w:p>
        </w:tc>
        <w:tc>
          <w:tcPr>
            <w:tcW w:w="4500" w:type="dxa"/>
          </w:tcPr>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Характеризовать природные сообщества (на примере леса, луга, водоема). Характеризовать влияние человека на природные сообщества (на примере своей местности). Извлекать (по заданию учителя) необходимую информацию из учебника и дополнительных источников знаний (словарей, энциклопедий, справочников) о природных сообществах и обсуждать полученные сведения.</w:t>
            </w: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59-68</w:t>
            </w:r>
          </w:p>
        </w:tc>
        <w:tc>
          <w:tcPr>
            <w:tcW w:w="378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Путешествие в прошлое (10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Лента времени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Золотое кольцо</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Золотое кольцо</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Путешествие по Санкт-Петербургу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Путешествие по Санкт-Петербургу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Достопримечательности родного края (уроки-экскурсии)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Путешествие по родному краю</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Путешествие по родному краю</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Путешествие по родному краю</w:t>
            </w:r>
          </w:p>
        </w:tc>
        <w:tc>
          <w:tcPr>
            <w:tcW w:w="4500"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Участвовать в практической работе с картой (показывать места исторических событий), с «лентой времени» (определять последовательность исторических событий), изготавливать (по возможности) наглядные пособия из бумаги, пластилина и других материалов — одежда, макеты памятников архитектуры и др.</w:t>
            </w:r>
          </w:p>
        </w:tc>
      </w:tr>
    </w:tbl>
    <w:p w:rsidR="001A2E9F" w:rsidRPr="000D1714" w:rsidRDefault="001A2E9F" w:rsidP="001A2E9F">
      <w:pPr>
        <w:spacing w:after="0"/>
        <w:rPr>
          <w:rFonts w:ascii="Times New Roman" w:hAnsi="Times New Roman" w:cs="Times New Roman"/>
        </w:rPr>
      </w:pPr>
    </w:p>
    <w:p w:rsidR="001A2E9F" w:rsidRPr="000D1714" w:rsidRDefault="001A2E9F" w:rsidP="001A2E9F">
      <w:pPr>
        <w:tabs>
          <w:tab w:val="left" w:pos="7965"/>
        </w:tabs>
        <w:spacing w:after="0"/>
        <w:jc w:val="center"/>
        <w:rPr>
          <w:rFonts w:ascii="Times New Roman" w:hAnsi="Times New Roman" w:cs="Times New Roman"/>
          <w:sz w:val="24"/>
          <w:szCs w:val="24"/>
        </w:rPr>
      </w:pPr>
      <w:r w:rsidRPr="000D1714">
        <w:rPr>
          <w:rFonts w:ascii="Times New Roman" w:hAnsi="Times New Roman" w:cs="Times New Roman"/>
          <w:b/>
          <w:sz w:val="24"/>
          <w:szCs w:val="24"/>
        </w:rPr>
        <w:t>4 класс</w:t>
      </w:r>
    </w:p>
    <w:p w:rsidR="001A2E9F" w:rsidRPr="000D1714" w:rsidRDefault="001A2E9F" w:rsidP="001A2E9F">
      <w:pPr>
        <w:spacing w:after="0"/>
        <w:jc w:val="center"/>
        <w:rPr>
          <w:rFonts w:ascii="Times New Roman" w:hAnsi="Times New Roman" w:cs="Times New Roman"/>
          <w:b/>
          <w:bCs/>
          <w:sz w:val="24"/>
          <w:szCs w:val="24"/>
        </w:rPr>
      </w:pPr>
      <w:r w:rsidRPr="000D1714">
        <w:rPr>
          <w:rFonts w:ascii="Times New Roman" w:hAnsi="Times New Roman" w:cs="Times New Roman"/>
          <w:b/>
          <w:sz w:val="24"/>
          <w:szCs w:val="24"/>
        </w:rPr>
        <w:lastRenderedPageBreak/>
        <w:t>(2 ч. в неделю, 68 ч. в год)</w:t>
      </w:r>
    </w:p>
    <w:p w:rsidR="001A2E9F" w:rsidRPr="000D1714" w:rsidRDefault="001A2E9F" w:rsidP="001A2E9F">
      <w:pPr>
        <w:pStyle w:val="xl26"/>
        <w:spacing w:before="0" w:beforeAutospacing="0" w:after="0" w:afterAutospacing="0"/>
        <w:jc w:val="left"/>
        <w:rPr>
          <w:rFonts w:ascii="Times New Roman" w:hAnsi="Times New Roman" w:cs="Times New Roman"/>
          <w:b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3960"/>
        <w:gridCol w:w="4320"/>
      </w:tblGrid>
      <w:tr w:rsidR="001A2E9F" w:rsidRPr="000D1714" w:rsidTr="005B3945">
        <w:tc>
          <w:tcPr>
            <w:tcW w:w="1188" w:type="dxa"/>
            <w:vAlign w:val="center"/>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 урока</w:t>
            </w:r>
          </w:p>
        </w:tc>
        <w:tc>
          <w:tcPr>
            <w:tcW w:w="3960" w:type="dxa"/>
            <w:vAlign w:val="center"/>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Тема урока</w:t>
            </w:r>
          </w:p>
        </w:tc>
        <w:tc>
          <w:tcPr>
            <w:tcW w:w="4320"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Характеристика деятельности учащихся</w:t>
            </w: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1-10</w:t>
            </w:r>
          </w:p>
        </w:tc>
        <w:tc>
          <w:tcPr>
            <w:tcW w:w="396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История отечества (10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Древние славяне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Древняя Русь</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Крещение Руси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Борьба Руси с западными завоевателями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Возникновение Москвы. Первые Московские князья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Возникновение Москвы. Первые Московские князья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 xml:space="preserve">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Вера в единого бога и сохранение традиционной обрядовости (заседание клуба)</w:t>
            </w:r>
          </w:p>
        </w:tc>
        <w:tc>
          <w:tcPr>
            <w:tcW w:w="4320" w:type="dxa"/>
          </w:tcPr>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Пересказывать своими словами часть текста учебника и обсуждать его (о событии, историческом деятеле, памятнике культуры). Извлекать (по заданию учителя) необходимую информацию из учебника и дополнительных источников знаний (словарей, энциклопедий, справочников) и обсуждать полученные сведения о прошлом нашего государства. Готовить небольшие рассказы по иллюстрациям учебника, описывать (реконструировать) важнейшие изученные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события и истории Отечества.</w:t>
            </w: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11-14</w:t>
            </w:r>
          </w:p>
        </w:tc>
        <w:tc>
          <w:tcPr>
            <w:tcW w:w="396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Земля – планета Солнечной системы (3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Солнечная система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Вращение Земли вокруг своей оси и её движение вокруг Солнца</w:t>
            </w:r>
          </w:p>
        </w:tc>
        <w:tc>
          <w:tcPr>
            <w:tcW w:w="4320" w:type="dxa"/>
            <w:vMerge w:val="restart"/>
          </w:tcPr>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Объяснять (характеризовать) движение Земли относительно Солнца</w:t>
            </w:r>
          </w:p>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и его связь со сменой дня и ночи, времен года. Различать разные формы земной поверхности (на примере своей местности).</w:t>
            </w:r>
          </w:p>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 xml:space="preserve"> Находить на физической карте России равнины и горы и определять их названия. Моделировать формы поверхности из песка, глины или пластилина. Сравнивать и различать разные формы водоемов. Находить на физической карте России разные водоемы и определять их названия. Характеризовать (в ходе экскурсий и наблюдений) формы земной поверхности и водоемов своей местности. Описывать климат, особенности растительного и животного мира, труда и быта людей разных природных зон. Извлекать (по заданию учителя) необходимую информацию из учебника и дополнительных источников знаний (словарей, энциклопедий, справочников) о природных зонах и обсуждать полученные сведения. Объяснять влияние человека на природу изучаемых природных зон</w:t>
            </w:r>
          </w:p>
          <w:p w:rsidR="001A2E9F" w:rsidRPr="000D1714" w:rsidRDefault="001A2E9F" w:rsidP="005B3945">
            <w:pPr>
              <w:spacing w:after="0"/>
              <w:rPr>
                <w:rFonts w:ascii="Times New Roman" w:hAnsi="Times New Roman" w:cs="Times New Roman"/>
              </w:rPr>
            </w:pP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14-25</w:t>
            </w:r>
          </w:p>
        </w:tc>
        <w:tc>
          <w:tcPr>
            <w:tcW w:w="396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Путешествие по природным зонам России (11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Ледяная зона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Ледяная зона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Тундра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Тундра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Зона лесов</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Животные леса. Роль леса в природе и жизни человека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Зона степей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Зона степей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Зона пустынь</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Зона пустынь</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Субтропическая зона (заседание клуба)</w:t>
            </w:r>
          </w:p>
          <w:p w:rsidR="001A2E9F" w:rsidRPr="000D1714" w:rsidRDefault="001A2E9F" w:rsidP="005B3945">
            <w:pPr>
              <w:autoSpaceDE w:val="0"/>
              <w:autoSpaceDN w:val="0"/>
              <w:adjustRightInd w:val="0"/>
              <w:spacing w:after="0"/>
              <w:rPr>
                <w:rFonts w:ascii="Times New Roman" w:hAnsi="Times New Roman" w:cs="Times New Roman"/>
                <w:i/>
                <w:iCs/>
              </w:rPr>
            </w:pPr>
            <w:r w:rsidRPr="000D1714">
              <w:rPr>
                <w:rFonts w:ascii="Times New Roman" w:hAnsi="Times New Roman" w:cs="Times New Roman"/>
              </w:rPr>
              <w:t>Субтропическая зона (заседание клуба)</w:t>
            </w:r>
            <w:r w:rsidRPr="000D1714">
              <w:rPr>
                <w:rFonts w:ascii="Times New Roman" w:hAnsi="Times New Roman" w:cs="Times New Roman"/>
                <w:i/>
                <w:iCs/>
              </w:rPr>
              <w:t xml:space="preserve"> </w:t>
            </w:r>
          </w:p>
          <w:p w:rsidR="001A2E9F" w:rsidRPr="000D1714" w:rsidRDefault="001A2E9F" w:rsidP="005B3945">
            <w:pPr>
              <w:autoSpaceDE w:val="0"/>
              <w:autoSpaceDN w:val="0"/>
              <w:adjustRightInd w:val="0"/>
              <w:spacing w:after="0"/>
              <w:rPr>
                <w:rFonts w:ascii="Times New Roman" w:hAnsi="Times New Roman" w:cs="Times New Roman"/>
                <w:b/>
                <w:i/>
              </w:rPr>
            </w:pPr>
            <w:r w:rsidRPr="000D1714">
              <w:rPr>
                <w:rFonts w:ascii="Times New Roman" w:hAnsi="Times New Roman" w:cs="Times New Roman"/>
                <w:i/>
                <w:iCs/>
              </w:rPr>
              <w:t>Хозяйство семьи</w:t>
            </w:r>
            <w:r w:rsidRPr="000D1714">
              <w:rPr>
                <w:rFonts w:ascii="Times New Roman" w:hAnsi="Times New Roman" w:cs="Times New Roman"/>
              </w:rPr>
              <w:t>.</w:t>
            </w:r>
          </w:p>
          <w:p w:rsidR="001A2E9F" w:rsidRPr="000D1714" w:rsidRDefault="001A2E9F" w:rsidP="005B3945">
            <w:pPr>
              <w:spacing w:after="0"/>
              <w:rPr>
                <w:rFonts w:ascii="Times New Roman" w:hAnsi="Times New Roman" w:cs="Times New Roman"/>
              </w:rPr>
            </w:pPr>
          </w:p>
          <w:p w:rsidR="001A2E9F" w:rsidRPr="000D1714" w:rsidRDefault="001A2E9F" w:rsidP="005B3945">
            <w:pPr>
              <w:spacing w:after="0"/>
              <w:rPr>
                <w:rFonts w:ascii="Times New Roman" w:hAnsi="Times New Roman" w:cs="Times New Roman"/>
              </w:rPr>
            </w:pPr>
          </w:p>
          <w:p w:rsidR="001A2E9F" w:rsidRPr="000D1714" w:rsidRDefault="001A2E9F" w:rsidP="005B3945">
            <w:pPr>
              <w:spacing w:after="0"/>
              <w:rPr>
                <w:rFonts w:ascii="Times New Roman" w:hAnsi="Times New Roman" w:cs="Times New Roman"/>
              </w:rPr>
            </w:pPr>
          </w:p>
          <w:p w:rsidR="001A2E9F" w:rsidRPr="000D1714" w:rsidRDefault="001A2E9F" w:rsidP="005B3945">
            <w:pPr>
              <w:spacing w:after="0"/>
              <w:rPr>
                <w:rFonts w:ascii="Times New Roman" w:hAnsi="Times New Roman" w:cs="Times New Roman"/>
              </w:rPr>
            </w:pPr>
          </w:p>
          <w:p w:rsidR="001A2E9F" w:rsidRPr="000D1714" w:rsidRDefault="001A2E9F" w:rsidP="005B3945">
            <w:pPr>
              <w:spacing w:after="0"/>
              <w:rPr>
                <w:rFonts w:ascii="Times New Roman" w:hAnsi="Times New Roman" w:cs="Times New Roman"/>
              </w:rPr>
            </w:pPr>
          </w:p>
        </w:tc>
        <w:tc>
          <w:tcPr>
            <w:tcW w:w="4320" w:type="dxa"/>
            <w:vMerge/>
          </w:tcPr>
          <w:p w:rsidR="001A2E9F" w:rsidRPr="000D1714" w:rsidRDefault="001A2E9F" w:rsidP="005B3945">
            <w:pPr>
              <w:spacing w:after="0"/>
              <w:rPr>
                <w:rFonts w:ascii="Times New Roman" w:hAnsi="Times New Roman" w:cs="Times New Roman"/>
              </w:rPr>
            </w:pP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26-34</w:t>
            </w:r>
          </w:p>
        </w:tc>
        <w:tc>
          <w:tcPr>
            <w:tcW w:w="396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Родной край – часть великой России (9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Твой родной край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Московское время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 xml:space="preserve">Карта твоего края. Поверхность и </w:t>
            </w:r>
            <w:r w:rsidRPr="000D1714">
              <w:rPr>
                <w:rFonts w:ascii="Times New Roman" w:hAnsi="Times New Roman" w:cs="Times New Roman"/>
              </w:rPr>
              <w:lastRenderedPageBreak/>
              <w:t>водоемы твоего края. А что можешь сделать ты?</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Полезные ископаемые твоего края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Растения твоего края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Отрасли животноводства твоего края и домашние животные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Народные промыслы твоего края</w:t>
            </w:r>
          </w:p>
          <w:p w:rsidR="001A2E9F" w:rsidRPr="000D1714" w:rsidRDefault="001A2E9F" w:rsidP="005B3945">
            <w:pPr>
              <w:autoSpaceDE w:val="0"/>
              <w:autoSpaceDN w:val="0"/>
              <w:adjustRightInd w:val="0"/>
              <w:spacing w:after="0"/>
              <w:rPr>
                <w:rFonts w:ascii="Times New Roman" w:hAnsi="Times New Roman" w:cs="Times New Roman"/>
                <w:i/>
                <w:iCs/>
              </w:rPr>
            </w:pPr>
            <w:r w:rsidRPr="000D1714">
              <w:rPr>
                <w:rFonts w:ascii="Times New Roman" w:hAnsi="Times New Roman" w:cs="Times New Roman"/>
              </w:rPr>
              <w:t>Заповедные места твоего края</w:t>
            </w:r>
            <w:r w:rsidRPr="000D1714">
              <w:rPr>
                <w:rFonts w:ascii="Times New Roman" w:hAnsi="Times New Roman" w:cs="Times New Roman"/>
                <w:i/>
                <w:iCs/>
              </w:rPr>
              <w:t xml:space="preserve"> Важнейшие природные объекты своей страны, района.</w:t>
            </w:r>
          </w:p>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Красная книга и ее назначение.</w:t>
            </w:r>
          </w:p>
          <w:p w:rsidR="001A2E9F" w:rsidRPr="000D1714" w:rsidRDefault="001A2E9F" w:rsidP="005B3945">
            <w:pPr>
              <w:spacing w:after="0"/>
              <w:rPr>
                <w:rFonts w:ascii="Times New Roman" w:hAnsi="Times New Roman" w:cs="Times New Roman"/>
              </w:rPr>
            </w:pPr>
          </w:p>
          <w:p w:rsidR="001A2E9F" w:rsidRPr="000D1714" w:rsidRDefault="001A2E9F" w:rsidP="005B3945">
            <w:pPr>
              <w:spacing w:after="0"/>
              <w:rPr>
                <w:rFonts w:ascii="Times New Roman" w:hAnsi="Times New Roman" w:cs="Times New Roman"/>
              </w:rPr>
            </w:pPr>
          </w:p>
        </w:tc>
        <w:tc>
          <w:tcPr>
            <w:tcW w:w="4320" w:type="dxa"/>
          </w:tcPr>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lastRenderedPageBreak/>
              <w:t>Составлять вместе со старшими родственниками родословное древо семьи, на основе бесед с ними о поколениях в семье. Находить на карте России родной</w:t>
            </w:r>
          </w:p>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 xml:space="preserve">регион. Готовить в группе рассказ по </w:t>
            </w:r>
            <w:r w:rsidRPr="000D1714">
              <w:rPr>
                <w:rFonts w:ascii="Times New Roman" w:hAnsi="Times New Roman" w:cs="Times New Roman"/>
              </w:rPr>
              <w:lastRenderedPageBreak/>
              <w:t>результатам экскурсии в краеведческий музей с целью ознакомления с прошлым и настоящим родного края (при наличии условий), к местам исторических событий и памятникам истории и культуры родного региона. Обмениваться мнениями, полученными в ходе бесед со старшими членами семьи, земляками о прошлом родного края, известных людях, об обычаях, праздниках народов, населяющих край. Находить эти сведения в справочной и дополнительной литературе.</w:t>
            </w: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lastRenderedPageBreak/>
              <w:t>35-48</w:t>
            </w:r>
          </w:p>
        </w:tc>
        <w:tc>
          <w:tcPr>
            <w:tcW w:w="396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Человеческий организм (14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Что нам предстоит изучить во 2-м полугодии 4-го класса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Как устроен организм человека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Путешествие мир клеток</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Самый большой орган чувств</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Как человек двигается?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Пищеварительная система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Пищеварительная система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Система кровообращения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Система кровообращения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Познакомимся с дыхательной системой</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Всё о вдохе и выдохе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Береги свои легкие</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Как почки удаляют из организма вредные вещества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Нервная система человека</w:t>
            </w:r>
          </w:p>
        </w:tc>
        <w:tc>
          <w:tcPr>
            <w:tcW w:w="4320" w:type="dxa"/>
          </w:tcPr>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Характеризовать основные функции систем органов человеческого тела. Моделировать в ходе практической работы ситуации по применению правил сохранения и укрепления здоровья, по оказанию первой помощи при несчастных случаях. Характеризовать правила оказания первой помощи при несчастных случаях. Измерять температуру тела, вес и рост человека.</w:t>
            </w:r>
          </w:p>
          <w:p w:rsidR="001A2E9F" w:rsidRPr="000D1714" w:rsidRDefault="001A2E9F" w:rsidP="005B3945">
            <w:pPr>
              <w:spacing w:after="0"/>
              <w:rPr>
                <w:rFonts w:ascii="Times New Roman" w:hAnsi="Times New Roman" w:cs="Times New Roman"/>
              </w:rPr>
            </w:pP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49-55</w:t>
            </w:r>
          </w:p>
        </w:tc>
        <w:tc>
          <w:tcPr>
            <w:tcW w:w="396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Изучаем органы чувств (7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Как мы воспринимаем окружающий мир (заседание клуба)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 xml:space="preserve">Спроси у носа; что такое запах </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Высуни язык и скажи: «А»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«Взгляд» на глаз</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Ухо не только орган слуха. Ухо – орган равновесия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Распознавание предметов путем соприкосновения с ними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Советы школьного врача</w:t>
            </w:r>
          </w:p>
        </w:tc>
        <w:tc>
          <w:tcPr>
            <w:tcW w:w="4320"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Характеризовать основные функции систем органов человеческого тела.</w:t>
            </w:r>
          </w:p>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t>Работать в группах и самостоятельно с источниками информации об окружающем мире.</w:t>
            </w:r>
          </w:p>
          <w:p w:rsidR="001A2E9F" w:rsidRPr="000D1714" w:rsidRDefault="001A2E9F" w:rsidP="005B3945">
            <w:pPr>
              <w:pStyle w:val="aa"/>
              <w:jc w:val="left"/>
              <w:rPr>
                <w:rFonts w:ascii="Times New Roman" w:hAnsi="Times New Roman"/>
                <w:sz w:val="22"/>
                <w:szCs w:val="22"/>
              </w:rPr>
            </w:pPr>
            <w:r w:rsidRPr="000D1714">
              <w:rPr>
                <w:rFonts w:ascii="Times New Roman" w:hAnsi="Times New Roman"/>
                <w:sz w:val="22"/>
                <w:szCs w:val="22"/>
              </w:rPr>
              <w:t xml:space="preserve">Выполнять в группе задания  по осмыслению или оценке правил жизни людей в современном обществе (распределить роли, добыть и преобразовать информацию, обсудить и договориться об общем ответе, представить его). </w:t>
            </w:r>
          </w:p>
          <w:p w:rsidR="001A2E9F" w:rsidRPr="000D1714" w:rsidRDefault="001A2E9F" w:rsidP="005B3945">
            <w:pPr>
              <w:pStyle w:val="aa"/>
              <w:jc w:val="left"/>
              <w:rPr>
                <w:rFonts w:ascii="Times New Roman" w:hAnsi="Times New Roman"/>
                <w:sz w:val="22"/>
                <w:szCs w:val="22"/>
              </w:rPr>
            </w:pPr>
            <w:r w:rsidRPr="000D1714">
              <w:rPr>
                <w:rFonts w:ascii="Times New Roman" w:hAnsi="Times New Roman"/>
                <w:sz w:val="22"/>
                <w:szCs w:val="22"/>
              </w:rPr>
              <w:t>Обмениваться с одноклассниками сведениями (полученными из разных источников) о правилах жизни людей в современном обществе.</w:t>
            </w: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56-60</w:t>
            </w:r>
          </w:p>
        </w:tc>
        <w:tc>
          <w:tcPr>
            <w:tcW w:w="396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Путешествие по странам мира (5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Границы России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Границы России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Соединенные штаты Америки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Великобритания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lastRenderedPageBreak/>
              <w:t>Франция</w:t>
            </w:r>
          </w:p>
        </w:tc>
        <w:tc>
          <w:tcPr>
            <w:tcW w:w="4320" w:type="dxa"/>
          </w:tcPr>
          <w:p w:rsidR="001A2E9F" w:rsidRPr="000D1714" w:rsidRDefault="001A2E9F" w:rsidP="005B3945">
            <w:pPr>
              <w:autoSpaceDE w:val="0"/>
              <w:autoSpaceDN w:val="0"/>
              <w:adjustRightInd w:val="0"/>
              <w:spacing w:after="0"/>
              <w:rPr>
                <w:rFonts w:ascii="Times New Roman" w:hAnsi="Times New Roman" w:cs="Times New Roman"/>
              </w:rPr>
            </w:pPr>
            <w:r w:rsidRPr="000D1714">
              <w:rPr>
                <w:rFonts w:ascii="Times New Roman" w:hAnsi="Times New Roman" w:cs="Times New Roman"/>
              </w:rPr>
              <w:lastRenderedPageBreak/>
              <w:t xml:space="preserve">Проводить практическую работу: находить изученные страны мира на глобусе и политической карте. Находить дополнительную информацию о них с помощью библиотеки, Интернета и других </w:t>
            </w:r>
            <w:r w:rsidRPr="000D1714">
              <w:rPr>
                <w:rFonts w:ascii="Times New Roman" w:hAnsi="Times New Roman" w:cs="Times New Roman"/>
              </w:rPr>
              <w:lastRenderedPageBreak/>
              <w:t>информационных средств. Обсуждать особенности 2—3 стран мира. Моделировать ситуации, касающиеся отношений школьников к представителям других народов</w:t>
            </w:r>
          </w:p>
        </w:tc>
      </w:tr>
      <w:tr w:rsidR="001A2E9F" w:rsidRPr="000D1714" w:rsidTr="005B3945">
        <w:tc>
          <w:tcPr>
            <w:tcW w:w="1188" w:type="dxa"/>
          </w:tcPr>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lastRenderedPageBreak/>
              <w:t>61-68</w:t>
            </w:r>
          </w:p>
        </w:tc>
        <w:tc>
          <w:tcPr>
            <w:tcW w:w="3960" w:type="dxa"/>
          </w:tcPr>
          <w:p w:rsidR="001A2E9F" w:rsidRPr="000D1714" w:rsidRDefault="001A2E9F" w:rsidP="005B3945">
            <w:pPr>
              <w:spacing w:after="0"/>
              <w:rPr>
                <w:rFonts w:ascii="Times New Roman" w:hAnsi="Times New Roman" w:cs="Times New Roman"/>
                <w:b/>
              </w:rPr>
            </w:pPr>
            <w:r w:rsidRPr="000D1714">
              <w:rPr>
                <w:rFonts w:ascii="Times New Roman" w:hAnsi="Times New Roman" w:cs="Times New Roman"/>
                <w:b/>
              </w:rPr>
              <w:t>Москва как летопись истории России (8 ч)</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День народного единства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Москва: память о войне 1812 года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Память Москвы о героях Великой Отечественной войны 1941-1945 годов</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Памятники Москвы покорителям космоса</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Мы – граждане России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Имя нашей страны – Россия; или Российская Федерация</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Основной закон страны – Конституция России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Президент России</w:t>
            </w:r>
          </w:p>
          <w:p w:rsidR="001A2E9F" w:rsidRPr="000D1714" w:rsidRDefault="001A2E9F" w:rsidP="005B3945">
            <w:pPr>
              <w:spacing w:after="0"/>
              <w:rPr>
                <w:rFonts w:ascii="Times New Roman" w:hAnsi="Times New Roman" w:cs="Times New Roman"/>
              </w:rPr>
            </w:pPr>
            <w:r w:rsidRPr="000D1714">
              <w:rPr>
                <w:rFonts w:ascii="Times New Roman" w:hAnsi="Times New Roman" w:cs="Times New Roman"/>
              </w:rPr>
              <w:t>Резервный урок</w:t>
            </w:r>
          </w:p>
        </w:tc>
        <w:tc>
          <w:tcPr>
            <w:tcW w:w="4320" w:type="dxa"/>
          </w:tcPr>
          <w:p w:rsidR="001A2E9F" w:rsidRPr="000D1714" w:rsidRDefault="001A2E9F" w:rsidP="005B3945">
            <w:pPr>
              <w:pStyle w:val="aa"/>
              <w:jc w:val="left"/>
              <w:rPr>
                <w:rFonts w:ascii="Times New Roman" w:hAnsi="Times New Roman"/>
                <w:sz w:val="22"/>
                <w:szCs w:val="22"/>
              </w:rPr>
            </w:pPr>
            <w:r w:rsidRPr="000D1714">
              <w:rPr>
                <w:rFonts w:ascii="Times New Roman" w:hAnsi="Times New Roman"/>
                <w:sz w:val="22"/>
                <w:szCs w:val="22"/>
              </w:rPr>
              <w:t>Работать с иллюстрациями, видеокадрами достопримечательностей Москвы. Готовить небольшие сообщения о достопримечательностях одного из городов России на основе дополнительной информации. Работать с иллюстрациями, видеокадрами герба столицы, достопримечательностей городов России. Объяснять основные изображения Государственного герба России, узнавать его среди гербов других стран. Описывать элементы герба Москвы. Работать с текстом Государственного гимна России. Прослушивать гимн. Декламировать (петь) Гимн РФ. Обмениваться сведениями, полученными из источников массовой информации о родной стране. Рассказывать о праздничных днях России на основе бесед с родными и близкими, дополнительных источников информации.</w:t>
            </w:r>
            <w:r w:rsidRPr="000D1714">
              <w:rPr>
                <w:rFonts w:ascii="Times New Roman" w:hAnsi="Times New Roman"/>
                <w:sz w:val="22"/>
                <w:szCs w:val="22"/>
                <w:u w:val="single"/>
              </w:rPr>
              <w:t xml:space="preserve"> </w:t>
            </w:r>
            <w:r w:rsidRPr="000D1714">
              <w:rPr>
                <w:rFonts w:ascii="Times New Roman" w:hAnsi="Times New Roman"/>
                <w:sz w:val="22"/>
                <w:szCs w:val="22"/>
              </w:rPr>
              <w:t>Отличать друг от друга эпохи всемирной истории – по их местоположению на ленте времени; а также по представленной в тексте и иллюстрациях информации о событиях, памятниках культуры, исторических деятелях</w:t>
            </w:r>
            <w:proofErr w:type="gramStart"/>
            <w:r w:rsidRPr="000D1714">
              <w:rPr>
                <w:rFonts w:ascii="Times New Roman" w:hAnsi="Times New Roman"/>
                <w:sz w:val="22"/>
                <w:szCs w:val="22"/>
              </w:rPr>
              <w:t xml:space="preserve"> .</w:t>
            </w:r>
            <w:proofErr w:type="gramEnd"/>
            <w:r w:rsidRPr="000D1714">
              <w:rPr>
                <w:rFonts w:ascii="Times New Roman" w:hAnsi="Times New Roman"/>
                <w:sz w:val="22"/>
                <w:szCs w:val="22"/>
              </w:rPr>
              <w:t>Оценивать некоторые легко определяемые, однозначные исторические события и поступки исторических деятелей как вызывающие чувство гордости, восхищения или презрения, стыда . Оценивать некоторые исторические события и поступки исторических деятелей как неоднозначные, которые невозможно оценить только как «плохие» или только «хорошие», высказывать своё обоснованное отношение к этим событиями и поступкам.</w:t>
            </w:r>
          </w:p>
        </w:tc>
      </w:tr>
    </w:tbl>
    <w:p w:rsidR="001A2E9F" w:rsidRPr="000D1714" w:rsidRDefault="001A2E9F" w:rsidP="001A2E9F">
      <w:pPr>
        <w:spacing w:after="0"/>
        <w:rPr>
          <w:rFonts w:ascii="Times New Roman" w:hAnsi="Times New Roman" w:cs="Times New Roman"/>
        </w:rPr>
      </w:pPr>
    </w:p>
    <w:p w:rsidR="001A2E9F" w:rsidRPr="00820DF0" w:rsidRDefault="001A2E9F" w:rsidP="001A2E9F">
      <w:pPr>
        <w:spacing w:after="0"/>
        <w:jc w:val="center"/>
        <w:rPr>
          <w:rFonts w:ascii="Times New Roman" w:hAnsi="Times New Roman" w:cs="Times New Roman"/>
          <w:b/>
        </w:rPr>
      </w:pPr>
    </w:p>
    <w:p w:rsidR="001A2E9F" w:rsidRPr="00820DF0" w:rsidRDefault="001A2E9F" w:rsidP="001A2E9F">
      <w:pPr>
        <w:spacing w:after="0"/>
        <w:jc w:val="center"/>
        <w:rPr>
          <w:rFonts w:ascii="Times New Roman" w:hAnsi="Times New Roman" w:cs="Times New Roman"/>
          <w:b/>
        </w:rPr>
      </w:pPr>
    </w:p>
    <w:p w:rsidR="001A2E9F" w:rsidRPr="00820DF0" w:rsidRDefault="001A2E9F" w:rsidP="001A2E9F">
      <w:pPr>
        <w:spacing w:after="0"/>
        <w:jc w:val="center"/>
        <w:rPr>
          <w:rFonts w:ascii="Times New Roman" w:hAnsi="Times New Roman" w:cs="Times New Roman"/>
          <w:b/>
        </w:rPr>
      </w:pPr>
    </w:p>
    <w:p w:rsidR="001A2E9F" w:rsidRPr="00820DF0" w:rsidRDefault="001A2E9F" w:rsidP="001A2E9F">
      <w:pPr>
        <w:spacing w:after="0"/>
        <w:jc w:val="center"/>
        <w:rPr>
          <w:rFonts w:ascii="Times New Roman" w:hAnsi="Times New Roman" w:cs="Times New Roman"/>
          <w:b/>
        </w:rPr>
      </w:pPr>
    </w:p>
    <w:p w:rsidR="001A2E9F" w:rsidRPr="00820DF0" w:rsidRDefault="001A2E9F" w:rsidP="001A2E9F">
      <w:pPr>
        <w:spacing w:after="0"/>
        <w:jc w:val="center"/>
        <w:rPr>
          <w:rFonts w:ascii="Times New Roman" w:hAnsi="Times New Roman" w:cs="Times New Roman"/>
          <w:b/>
        </w:rPr>
      </w:pPr>
    </w:p>
    <w:p w:rsidR="001A2E9F" w:rsidRPr="00820DF0" w:rsidRDefault="001A2E9F" w:rsidP="001A2E9F">
      <w:pPr>
        <w:spacing w:after="0"/>
        <w:jc w:val="center"/>
        <w:rPr>
          <w:rFonts w:ascii="Times New Roman" w:hAnsi="Times New Roman" w:cs="Times New Roman"/>
          <w:b/>
        </w:rPr>
      </w:pPr>
    </w:p>
    <w:p w:rsidR="001A2E9F" w:rsidRPr="00820DF0" w:rsidRDefault="001A2E9F" w:rsidP="001A2E9F">
      <w:pPr>
        <w:spacing w:after="0"/>
        <w:jc w:val="center"/>
        <w:rPr>
          <w:rFonts w:ascii="Times New Roman" w:hAnsi="Times New Roman" w:cs="Times New Roman"/>
          <w:b/>
        </w:rPr>
      </w:pPr>
    </w:p>
    <w:p w:rsidR="001A2E9F" w:rsidRPr="00820DF0" w:rsidRDefault="001A2E9F" w:rsidP="001A2E9F">
      <w:pPr>
        <w:spacing w:after="0"/>
        <w:jc w:val="center"/>
        <w:rPr>
          <w:rFonts w:ascii="Times New Roman" w:hAnsi="Times New Roman" w:cs="Times New Roman"/>
          <w:b/>
        </w:rPr>
      </w:pPr>
    </w:p>
    <w:p w:rsidR="001A2E9F" w:rsidRPr="00820DF0" w:rsidRDefault="001A2E9F" w:rsidP="001A2E9F">
      <w:pPr>
        <w:spacing w:after="0"/>
        <w:jc w:val="center"/>
        <w:rPr>
          <w:rFonts w:ascii="Times New Roman" w:hAnsi="Times New Roman" w:cs="Times New Roman"/>
          <w:b/>
        </w:rPr>
      </w:pPr>
    </w:p>
    <w:p w:rsidR="001A2E9F" w:rsidRPr="00820DF0" w:rsidRDefault="001A2E9F" w:rsidP="001A2E9F">
      <w:pPr>
        <w:spacing w:after="0"/>
        <w:jc w:val="center"/>
        <w:rPr>
          <w:rFonts w:ascii="Times New Roman" w:hAnsi="Times New Roman" w:cs="Times New Roman"/>
          <w:b/>
        </w:rPr>
      </w:pPr>
    </w:p>
    <w:p w:rsidR="001A2E9F" w:rsidRPr="00820DF0" w:rsidRDefault="001A2E9F" w:rsidP="001A2E9F">
      <w:pPr>
        <w:spacing w:after="0"/>
        <w:jc w:val="center"/>
        <w:rPr>
          <w:rFonts w:ascii="Times New Roman" w:hAnsi="Times New Roman" w:cs="Times New Roman"/>
          <w:b/>
        </w:rPr>
      </w:pPr>
    </w:p>
    <w:p w:rsidR="001A2E9F" w:rsidRPr="00820DF0" w:rsidRDefault="001A2E9F" w:rsidP="001A2E9F">
      <w:pPr>
        <w:spacing w:after="0"/>
        <w:jc w:val="center"/>
        <w:rPr>
          <w:rFonts w:ascii="Times New Roman" w:hAnsi="Times New Roman" w:cs="Times New Roman"/>
          <w:b/>
        </w:rPr>
      </w:pPr>
    </w:p>
    <w:p w:rsidR="001A2E9F" w:rsidRPr="00820DF0" w:rsidRDefault="001A2E9F" w:rsidP="001A2E9F">
      <w:pPr>
        <w:spacing w:after="0"/>
        <w:jc w:val="center"/>
        <w:rPr>
          <w:rFonts w:ascii="Times New Roman" w:hAnsi="Times New Roman" w:cs="Times New Roman"/>
          <w:b/>
        </w:rPr>
      </w:pPr>
    </w:p>
    <w:p w:rsidR="001A2E9F" w:rsidRPr="00820DF0" w:rsidRDefault="001A2E9F" w:rsidP="001A2E9F">
      <w:pPr>
        <w:spacing w:after="0"/>
        <w:jc w:val="center"/>
        <w:rPr>
          <w:rFonts w:ascii="Times New Roman" w:hAnsi="Times New Roman" w:cs="Times New Roman"/>
          <w:b/>
        </w:rPr>
      </w:pPr>
    </w:p>
    <w:p w:rsidR="001A2E9F" w:rsidRPr="00820DF0" w:rsidRDefault="001A2E9F" w:rsidP="001A2E9F">
      <w:pPr>
        <w:spacing w:after="0"/>
        <w:jc w:val="center"/>
        <w:rPr>
          <w:rFonts w:ascii="Times New Roman" w:hAnsi="Times New Roman" w:cs="Times New Roman"/>
          <w:b/>
        </w:rPr>
      </w:pPr>
    </w:p>
    <w:p w:rsidR="001A2E9F" w:rsidRPr="00820DF0" w:rsidRDefault="001A2E9F" w:rsidP="001A2E9F">
      <w:pPr>
        <w:spacing w:after="0"/>
        <w:jc w:val="center"/>
        <w:rPr>
          <w:rFonts w:ascii="Times New Roman" w:hAnsi="Times New Roman" w:cs="Times New Roman"/>
          <w:b/>
        </w:rPr>
      </w:pPr>
    </w:p>
    <w:p w:rsidR="001A2E9F" w:rsidRPr="00820DF0" w:rsidRDefault="001A2E9F" w:rsidP="001A2E9F">
      <w:pPr>
        <w:spacing w:after="0"/>
        <w:jc w:val="center"/>
        <w:rPr>
          <w:rFonts w:ascii="Times New Roman" w:hAnsi="Times New Roman" w:cs="Times New Roman"/>
          <w:b/>
        </w:rPr>
      </w:pPr>
    </w:p>
    <w:p w:rsidR="001A2E9F" w:rsidRPr="00820DF0" w:rsidRDefault="001A2E9F" w:rsidP="001A2E9F">
      <w:pPr>
        <w:spacing w:after="0"/>
        <w:jc w:val="center"/>
        <w:rPr>
          <w:rFonts w:ascii="Times New Roman" w:hAnsi="Times New Roman" w:cs="Times New Roman"/>
          <w:b/>
        </w:rPr>
      </w:pPr>
    </w:p>
    <w:p w:rsidR="001A2E9F" w:rsidRPr="00820DF0" w:rsidRDefault="001A2E9F" w:rsidP="001A2E9F">
      <w:pPr>
        <w:spacing w:after="0"/>
        <w:jc w:val="center"/>
        <w:rPr>
          <w:rFonts w:ascii="Times New Roman" w:hAnsi="Times New Roman" w:cs="Times New Roman"/>
          <w:b/>
        </w:rPr>
      </w:pPr>
    </w:p>
    <w:p w:rsidR="001A2E9F" w:rsidRPr="00820DF0" w:rsidRDefault="001A2E9F" w:rsidP="001A2E9F">
      <w:pPr>
        <w:spacing w:after="0"/>
        <w:jc w:val="center"/>
        <w:rPr>
          <w:rFonts w:ascii="Times New Roman" w:hAnsi="Times New Roman" w:cs="Times New Roman"/>
          <w:b/>
        </w:rPr>
      </w:pPr>
    </w:p>
    <w:p w:rsidR="001A2E9F" w:rsidRPr="00820DF0" w:rsidRDefault="001A2E9F" w:rsidP="001A2E9F">
      <w:pPr>
        <w:spacing w:after="0"/>
        <w:jc w:val="center"/>
        <w:rPr>
          <w:rFonts w:ascii="Times New Roman" w:hAnsi="Times New Roman" w:cs="Times New Roman"/>
          <w:b/>
        </w:rPr>
      </w:pPr>
    </w:p>
    <w:p w:rsidR="001A2E9F" w:rsidRPr="000D1714" w:rsidRDefault="001A2E9F" w:rsidP="001A2E9F">
      <w:pPr>
        <w:spacing w:after="0"/>
        <w:jc w:val="center"/>
        <w:rPr>
          <w:rFonts w:ascii="Times New Roman" w:hAnsi="Times New Roman" w:cs="Times New Roman"/>
          <w:b/>
        </w:rPr>
      </w:pPr>
      <w:r w:rsidRPr="000D1714">
        <w:rPr>
          <w:rFonts w:ascii="Times New Roman" w:hAnsi="Times New Roman" w:cs="Times New Roman"/>
          <w:b/>
          <w:lang w:val="en-US"/>
        </w:rPr>
        <w:t>I</w:t>
      </w:r>
      <w:r w:rsidRPr="000D1714">
        <w:rPr>
          <w:rFonts w:ascii="Times New Roman" w:hAnsi="Times New Roman" w:cs="Times New Roman"/>
          <w:b/>
        </w:rPr>
        <w:t xml:space="preserve"> </w:t>
      </w:r>
      <w:r w:rsidRPr="000D1714">
        <w:rPr>
          <w:rFonts w:ascii="Times New Roman" w:hAnsi="Times New Roman" w:cs="Times New Roman"/>
          <w:b/>
          <w:lang w:val="en-US"/>
        </w:rPr>
        <w:t>V</w:t>
      </w:r>
      <w:r w:rsidRPr="000D1714">
        <w:rPr>
          <w:rFonts w:ascii="Times New Roman" w:hAnsi="Times New Roman" w:cs="Times New Roman"/>
          <w:b/>
        </w:rPr>
        <w:t xml:space="preserve"> раздел</w:t>
      </w:r>
    </w:p>
    <w:p w:rsidR="001A2E9F" w:rsidRPr="000D1714" w:rsidRDefault="001A2E9F" w:rsidP="001A2E9F">
      <w:pPr>
        <w:spacing w:after="0"/>
        <w:rPr>
          <w:rFonts w:ascii="Times New Roman" w:hAnsi="Times New Roman" w:cs="Times New Roman"/>
          <w:b/>
        </w:rPr>
      </w:pPr>
    </w:p>
    <w:p w:rsidR="001A2E9F" w:rsidRPr="000D1714" w:rsidRDefault="001A2E9F" w:rsidP="001A2E9F">
      <w:pPr>
        <w:spacing w:after="0"/>
        <w:rPr>
          <w:rFonts w:ascii="Times New Roman" w:hAnsi="Times New Roman" w:cs="Times New Roman"/>
          <w:b/>
        </w:rPr>
      </w:pPr>
      <w:r w:rsidRPr="000D1714">
        <w:rPr>
          <w:rFonts w:ascii="Times New Roman" w:hAnsi="Times New Roman" w:cs="Times New Roman"/>
          <w:b/>
        </w:rPr>
        <w:t>Учебно-методическое обеспечение программы</w:t>
      </w:r>
    </w:p>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t xml:space="preserve">1.Трафимова Г.В, </w:t>
      </w:r>
      <w:proofErr w:type="spellStart"/>
      <w:r w:rsidRPr="000D1714">
        <w:rPr>
          <w:rFonts w:ascii="Times New Roman" w:hAnsi="Times New Roman" w:cs="Times New Roman"/>
        </w:rPr>
        <w:t>Трафимов</w:t>
      </w:r>
      <w:proofErr w:type="spellEnd"/>
      <w:r w:rsidRPr="000D1714">
        <w:rPr>
          <w:rFonts w:ascii="Times New Roman" w:hAnsi="Times New Roman" w:cs="Times New Roman"/>
        </w:rPr>
        <w:t xml:space="preserve"> С.А., Федотова О.Н. Давай знакомиться, мир. 1 класс: Учебник-хрестоматия. – М.: </w:t>
      </w:r>
      <w:proofErr w:type="spellStart"/>
      <w:r w:rsidRPr="000D1714">
        <w:rPr>
          <w:rFonts w:ascii="Times New Roman" w:hAnsi="Times New Roman" w:cs="Times New Roman"/>
        </w:rPr>
        <w:t>Академкнига</w:t>
      </w:r>
      <w:proofErr w:type="spellEnd"/>
      <w:r w:rsidRPr="000D1714">
        <w:rPr>
          <w:rFonts w:ascii="Times New Roman" w:hAnsi="Times New Roman" w:cs="Times New Roman"/>
        </w:rPr>
        <w:t>/Учебник, 2011.</w:t>
      </w:r>
    </w:p>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t xml:space="preserve">2.Трафимова Г.В, </w:t>
      </w:r>
      <w:proofErr w:type="spellStart"/>
      <w:r w:rsidRPr="000D1714">
        <w:rPr>
          <w:rFonts w:ascii="Times New Roman" w:hAnsi="Times New Roman" w:cs="Times New Roman"/>
        </w:rPr>
        <w:t>Трафимов</w:t>
      </w:r>
      <w:proofErr w:type="spellEnd"/>
      <w:r w:rsidRPr="000D1714">
        <w:rPr>
          <w:rFonts w:ascii="Times New Roman" w:hAnsi="Times New Roman" w:cs="Times New Roman"/>
        </w:rPr>
        <w:t xml:space="preserve"> С.А., Федотова О.Н. Наш мир. 1класс: Методическое пособие для учителя. – М.: </w:t>
      </w:r>
      <w:proofErr w:type="spellStart"/>
      <w:r w:rsidRPr="000D1714">
        <w:rPr>
          <w:rFonts w:ascii="Times New Roman" w:hAnsi="Times New Roman" w:cs="Times New Roman"/>
        </w:rPr>
        <w:t>Академкнига</w:t>
      </w:r>
      <w:proofErr w:type="spellEnd"/>
      <w:r w:rsidRPr="000D1714">
        <w:rPr>
          <w:rFonts w:ascii="Times New Roman" w:hAnsi="Times New Roman" w:cs="Times New Roman"/>
        </w:rPr>
        <w:t>/Учебник,2011.</w:t>
      </w:r>
    </w:p>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t xml:space="preserve">3.Трафимова Г.В., </w:t>
      </w:r>
      <w:proofErr w:type="spellStart"/>
      <w:r w:rsidRPr="000D1714">
        <w:rPr>
          <w:rFonts w:ascii="Times New Roman" w:hAnsi="Times New Roman" w:cs="Times New Roman"/>
        </w:rPr>
        <w:t>Трафимов</w:t>
      </w:r>
      <w:proofErr w:type="spellEnd"/>
      <w:r w:rsidRPr="000D1714">
        <w:rPr>
          <w:rFonts w:ascii="Times New Roman" w:hAnsi="Times New Roman" w:cs="Times New Roman"/>
        </w:rPr>
        <w:t xml:space="preserve"> С.А., Федотова О.Н. Наш мир в вопросах и заданиях. 1 класс: Тетрадь для самостоятельной работы. – М.: </w:t>
      </w:r>
      <w:proofErr w:type="spellStart"/>
      <w:r w:rsidRPr="000D1714">
        <w:rPr>
          <w:rFonts w:ascii="Times New Roman" w:hAnsi="Times New Roman" w:cs="Times New Roman"/>
        </w:rPr>
        <w:t>Академкнига</w:t>
      </w:r>
      <w:proofErr w:type="spellEnd"/>
      <w:r w:rsidRPr="000D1714">
        <w:rPr>
          <w:rFonts w:ascii="Times New Roman" w:hAnsi="Times New Roman" w:cs="Times New Roman"/>
        </w:rPr>
        <w:t>/Учебник, -2011.</w:t>
      </w:r>
    </w:p>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t xml:space="preserve">4.Трафимова Г.В., </w:t>
      </w:r>
      <w:proofErr w:type="spellStart"/>
      <w:r w:rsidRPr="000D1714">
        <w:rPr>
          <w:rFonts w:ascii="Times New Roman" w:hAnsi="Times New Roman" w:cs="Times New Roman"/>
        </w:rPr>
        <w:t>Трафимов</w:t>
      </w:r>
      <w:proofErr w:type="spellEnd"/>
      <w:r w:rsidRPr="000D1714">
        <w:rPr>
          <w:rFonts w:ascii="Times New Roman" w:hAnsi="Times New Roman" w:cs="Times New Roman"/>
        </w:rPr>
        <w:t xml:space="preserve"> С.А., Федотова О.Н. Наш мир. 1 класс: Учебник. – М.: </w:t>
      </w:r>
      <w:proofErr w:type="spellStart"/>
      <w:r w:rsidRPr="000D1714">
        <w:rPr>
          <w:rFonts w:ascii="Times New Roman" w:hAnsi="Times New Roman" w:cs="Times New Roman"/>
        </w:rPr>
        <w:t>Академкнига</w:t>
      </w:r>
      <w:proofErr w:type="spellEnd"/>
      <w:r w:rsidRPr="000D1714">
        <w:rPr>
          <w:rFonts w:ascii="Times New Roman" w:hAnsi="Times New Roman" w:cs="Times New Roman"/>
        </w:rPr>
        <w:t>/Учебник, 2011.</w:t>
      </w:r>
    </w:p>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t xml:space="preserve">5.Федотова О.Н, </w:t>
      </w:r>
      <w:proofErr w:type="spellStart"/>
      <w:r w:rsidRPr="000D1714">
        <w:rPr>
          <w:rFonts w:ascii="Times New Roman" w:hAnsi="Times New Roman" w:cs="Times New Roman"/>
        </w:rPr>
        <w:t>Трафимова</w:t>
      </w:r>
      <w:proofErr w:type="spellEnd"/>
      <w:r w:rsidRPr="000D1714">
        <w:rPr>
          <w:rFonts w:ascii="Times New Roman" w:hAnsi="Times New Roman" w:cs="Times New Roman"/>
        </w:rPr>
        <w:t xml:space="preserve"> Г.В., </w:t>
      </w:r>
      <w:proofErr w:type="spellStart"/>
      <w:r w:rsidRPr="000D1714">
        <w:rPr>
          <w:rFonts w:ascii="Times New Roman" w:hAnsi="Times New Roman" w:cs="Times New Roman"/>
        </w:rPr>
        <w:t>Трафимов</w:t>
      </w:r>
      <w:proofErr w:type="spellEnd"/>
      <w:r w:rsidRPr="000D1714">
        <w:rPr>
          <w:rFonts w:ascii="Times New Roman" w:hAnsi="Times New Roman" w:cs="Times New Roman"/>
        </w:rPr>
        <w:t xml:space="preserve"> С.А. Наш мир. 2 класс: Учебник. В 2 ч. — М.: </w:t>
      </w:r>
      <w:proofErr w:type="spellStart"/>
      <w:r w:rsidRPr="000D1714">
        <w:rPr>
          <w:rFonts w:ascii="Times New Roman" w:hAnsi="Times New Roman" w:cs="Times New Roman"/>
        </w:rPr>
        <w:t>Академкнига</w:t>
      </w:r>
      <w:proofErr w:type="spellEnd"/>
      <w:r w:rsidRPr="000D1714">
        <w:rPr>
          <w:rFonts w:ascii="Times New Roman" w:hAnsi="Times New Roman" w:cs="Times New Roman"/>
        </w:rPr>
        <w:t>/Учебник, 2011.</w:t>
      </w:r>
    </w:p>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t xml:space="preserve">6.Федотова О.Н., </w:t>
      </w:r>
      <w:proofErr w:type="spellStart"/>
      <w:r w:rsidRPr="000D1714">
        <w:rPr>
          <w:rFonts w:ascii="Times New Roman" w:hAnsi="Times New Roman" w:cs="Times New Roman"/>
        </w:rPr>
        <w:t>Трафимова</w:t>
      </w:r>
      <w:proofErr w:type="spellEnd"/>
      <w:r w:rsidRPr="000D1714">
        <w:rPr>
          <w:rFonts w:ascii="Times New Roman" w:hAnsi="Times New Roman" w:cs="Times New Roman"/>
        </w:rPr>
        <w:t xml:space="preserve"> Г.В., </w:t>
      </w:r>
      <w:proofErr w:type="spellStart"/>
      <w:r w:rsidRPr="000D1714">
        <w:rPr>
          <w:rFonts w:ascii="Times New Roman" w:hAnsi="Times New Roman" w:cs="Times New Roman"/>
        </w:rPr>
        <w:t>Трафимов</w:t>
      </w:r>
      <w:proofErr w:type="spellEnd"/>
      <w:r w:rsidRPr="000D1714">
        <w:rPr>
          <w:rFonts w:ascii="Times New Roman" w:hAnsi="Times New Roman" w:cs="Times New Roman"/>
        </w:rPr>
        <w:t xml:space="preserve"> С.А. Наш мир в вопросах и заданиях. 2 класс: Тетради для самостоятельной работы №1 и №2. — М.: </w:t>
      </w:r>
      <w:proofErr w:type="spellStart"/>
      <w:r w:rsidRPr="000D1714">
        <w:rPr>
          <w:rFonts w:ascii="Times New Roman" w:hAnsi="Times New Roman" w:cs="Times New Roman"/>
        </w:rPr>
        <w:t>Академкнига</w:t>
      </w:r>
      <w:proofErr w:type="spellEnd"/>
      <w:r w:rsidRPr="000D1714">
        <w:rPr>
          <w:rFonts w:ascii="Times New Roman" w:hAnsi="Times New Roman" w:cs="Times New Roman"/>
        </w:rPr>
        <w:t>/Учебник, 2011.</w:t>
      </w:r>
    </w:p>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t xml:space="preserve">7.Федотова О.Н., </w:t>
      </w:r>
      <w:proofErr w:type="spellStart"/>
      <w:r w:rsidRPr="000D1714">
        <w:rPr>
          <w:rFonts w:ascii="Times New Roman" w:hAnsi="Times New Roman" w:cs="Times New Roman"/>
        </w:rPr>
        <w:t>Трафимова</w:t>
      </w:r>
      <w:proofErr w:type="spellEnd"/>
      <w:r w:rsidRPr="000D1714">
        <w:rPr>
          <w:rFonts w:ascii="Times New Roman" w:hAnsi="Times New Roman" w:cs="Times New Roman"/>
        </w:rPr>
        <w:t xml:space="preserve"> Г.В., </w:t>
      </w:r>
      <w:proofErr w:type="spellStart"/>
      <w:r w:rsidRPr="000D1714">
        <w:rPr>
          <w:rFonts w:ascii="Times New Roman" w:hAnsi="Times New Roman" w:cs="Times New Roman"/>
        </w:rPr>
        <w:t>Трафимов</w:t>
      </w:r>
      <w:proofErr w:type="spellEnd"/>
      <w:r w:rsidRPr="000D1714">
        <w:rPr>
          <w:rFonts w:ascii="Times New Roman" w:hAnsi="Times New Roman" w:cs="Times New Roman"/>
        </w:rPr>
        <w:t xml:space="preserve"> С.А. Наш мир знакомый и загадочный. 2 класс: Учебник-хрестоматия. — М.: </w:t>
      </w:r>
      <w:proofErr w:type="spellStart"/>
      <w:r w:rsidRPr="000D1714">
        <w:rPr>
          <w:rFonts w:ascii="Times New Roman" w:hAnsi="Times New Roman" w:cs="Times New Roman"/>
        </w:rPr>
        <w:t>Академкнига</w:t>
      </w:r>
      <w:proofErr w:type="spellEnd"/>
      <w:r w:rsidRPr="000D1714">
        <w:rPr>
          <w:rFonts w:ascii="Times New Roman" w:hAnsi="Times New Roman" w:cs="Times New Roman"/>
        </w:rPr>
        <w:t>/Учебник, 2011.</w:t>
      </w:r>
    </w:p>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t xml:space="preserve">8.Федотова О.Н., </w:t>
      </w:r>
      <w:proofErr w:type="spellStart"/>
      <w:r w:rsidRPr="000D1714">
        <w:rPr>
          <w:rFonts w:ascii="Times New Roman" w:hAnsi="Times New Roman" w:cs="Times New Roman"/>
        </w:rPr>
        <w:t>Трафимова</w:t>
      </w:r>
      <w:proofErr w:type="spellEnd"/>
      <w:r w:rsidRPr="000D1714">
        <w:rPr>
          <w:rFonts w:ascii="Times New Roman" w:hAnsi="Times New Roman" w:cs="Times New Roman"/>
        </w:rPr>
        <w:t xml:space="preserve"> Г.В., </w:t>
      </w:r>
      <w:proofErr w:type="spellStart"/>
      <w:r w:rsidRPr="000D1714">
        <w:rPr>
          <w:rFonts w:ascii="Times New Roman" w:hAnsi="Times New Roman" w:cs="Times New Roman"/>
        </w:rPr>
        <w:t>Трафимов</w:t>
      </w:r>
      <w:proofErr w:type="spellEnd"/>
      <w:r w:rsidRPr="000D1714">
        <w:rPr>
          <w:rFonts w:ascii="Times New Roman" w:hAnsi="Times New Roman" w:cs="Times New Roman"/>
        </w:rPr>
        <w:t xml:space="preserve"> С.А. Наш мир. 4 класс: Методическое пособие для учителя. — М.: </w:t>
      </w:r>
      <w:proofErr w:type="spellStart"/>
      <w:r w:rsidRPr="000D1714">
        <w:rPr>
          <w:rFonts w:ascii="Times New Roman" w:hAnsi="Times New Roman" w:cs="Times New Roman"/>
        </w:rPr>
        <w:t>Академкнига</w:t>
      </w:r>
      <w:proofErr w:type="spellEnd"/>
      <w:r w:rsidRPr="000D1714">
        <w:rPr>
          <w:rFonts w:ascii="Times New Roman" w:hAnsi="Times New Roman" w:cs="Times New Roman"/>
        </w:rPr>
        <w:t>/Учебник, 2011.</w:t>
      </w:r>
    </w:p>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t xml:space="preserve">9.Федотова О.Н., </w:t>
      </w:r>
      <w:proofErr w:type="spellStart"/>
      <w:r w:rsidRPr="000D1714">
        <w:rPr>
          <w:rFonts w:ascii="Times New Roman" w:hAnsi="Times New Roman" w:cs="Times New Roman"/>
        </w:rPr>
        <w:t>Трафимова</w:t>
      </w:r>
      <w:proofErr w:type="spellEnd"/>
      <w:r w:rsidRPr="000D1714">
        <w:rPr>
          <w:rFonts w:ascii="Times New Roman" w:hAnsi="Times New Roman" w:cs="Times New Roman"/>
        </w:rPr>
        <w:t xml:space="preserve"> Г.В., </w:t>
      </w:r>
      <w:proofErr w:type="spellStart"/>
      <w:r w:rsidRPr="000D1714">
        <w:rPr>
          <w:rFonts w:ascii="Times New Roman" w:hAnsi="Times New Roman" w:cs="Times New Roman"/>
        </w:rPr>
        <w:t>Трафимов</w:t>
      </w:r>
      <w:proofErr w:type="spellEnd"/>
      <w:r w:rsidRPr="000D1714">
        <w:rPr>
          <w:rFonts w:ascii="Times New Roman" w:hAnsi="Times New Roman" w:cs="Times New Roman"/>
        </w:rPr>
        <w:t xml:space="preserve"> С.А. Наш мир. 4 класс: Учебник. В 2 ч. — М.: </w:t>
      </w:r>
      <w:proofErr w:type="spellStart"/>
      <w:r w:rsidRPr="000D1714">
        <w:rPr>
          <w:rFonts w:ascii="Times New Roman" w:hAnsi="Times New Roman" w:cs="Times New Roman"/>
        </w:rPr>
        <w:t>Академкнига</w:t>
      </w:r>
      <w:proofErr w:type="spellEnd"/>
      <w:r w:rsidRPr="000D1714">
        <w:rPr>
          <w:rFonts w:ascii="Times New Roman" w:hAnsi="Times New Roman" w:cs="Times New Roman"/>
        </w:rPr>
        <w:t>/Учебник, 2011.</w:t>
      </w:r>
    </w:p>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t xml:space="preserve">10.Федотова О.Н., </w:t>
      </w:r>
      <w:proofErr w:type="spellStart"/>
      <w:r w:rsidRPr="000D1714">
        <w:rPr>
          <w:rFonts w:ascii="Times New Roman" w:hAnsi="Times New Roman" w:cs="Times New Roman"/>
        </w:rPr>
        <w:t>Трафимова</w:t>
      </w:r>
      <w:proofErr w:type="spellEnd"/>
      <w:r w:rsidRPr="000D1714">
        <w:rPr>
          <w:rFonts w:ascii="Times New Roman" w:hAnsi="Times New Roman" w:cs="Times New Roman"/>
        </w:rPr>
        <w:t xml:space="preserve"> Г.В., </w:t>
      </w:r>
      <w:proofErr w:type="spellStart"/>
      <w:r w:rsidRPr="000D1714">
        <w:rPr>
          <w:rFonts w:ascii="Times New Roman" w:hAnsi="Times New Roman" w:cs="Times New Roman"/>
        </w:rPr>
        <w:t>Трафимов</w:t>
      </w:r>
      <w:proofErr w:type="spellEnd"/>
      <w:r w:rsidRPr="000D1714">
        <w:rPr>
          <w:rFonts w:ascii="Times New Roman" w:hAnsi="Times New Roman" w:cs="Times New Roman"/>
        </w:rPr>
        <w:t xml:space="preserve"> С.А., Краснова Л.А. Наш мир. 3 класс: Учебник. В 2 ч. — М.: </w:t>
      </w:r>
      <w:proofErr w:type="spellStart"/>
      <w:r w:rsidRPr="000D1714">
        <w:rPr>
          <w:rFonts w:ascii="Times New Roman" w:hAnsi="Times New Roman" w:cs="Times New Roman"/>
        </w:rPr>
        <w:t>Академкнига</w:t>
      </w:r>
      <w:proofErr w:type="spellEnd"/>
      <w:r w:rsidRPr="000D1714">
        <w:rPr>
          <w:rFonts w:ascii="Times New Roman" w:hAnsi="Times New Roman" w:cs="Times New Roman"/>
        </w:rPr>
        <w:t>/Учебник, 2011.</w:t>
      </w:r>
    </w:p>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t xml:space="preserve">11.Федотова О.Н., </w:t>
      </w:r>
      <w:proofErr w:type="spellStart"/>
      <w:r w:rsidRPr="000D1714">
        <w:rPr>
          <w:rFonts w:ascii="Times New Roman" w:hAnsi="Times New Roman" w:cs="Times New Roman"/>
        </w:rPr>
        <w:t>Трафимова</w:t>
      </w:r>
      <w:proofErr w:type="spellEnd"/>
      <w:r w:rsidRPr="000D1714">
        <w:rPr>
          <w:rFonts w:ascii="Times New Roman" w:hAnsi="Times New Roman" w:cs="Times New Roman"/>
        </w:rPr>
        <w:t xml:space="preserve"> Г.В., </w:t>
      </w:r>
      <w:proofErr w:type="spellStart"/>
      <w:r w:rsidRPr="000D1714">
        <w:rPr>
          <w:rFonts w:ascii="Times New Roman" w:hAnsi="Times New Roman" w:cs="Times New Roman"/>
        </w:rPr>
        <w:t>Трафимов</w:t>
      </w:r>
      <w:proofErr w:type="spellEnd"/>
      <w:r w:rsidRPr="000D1714">
        <w:rPr>
          <w:rFonts w:ascii="Times New Roman" w:hAnsi="Times New Roman" w:cs="Times New Roman"/>
        </w:rPr>
        <w:t xml:space="preserve"> С.А., Краснова Л.А. Наш мир в вопросах и заданиях. 3 класс: Тетради для самостоятельной работы №1 и №2. — М.: </w:t>
      </w:r>
      <w:proofErr w:type="spellStart"/>
      <w:r w:rsidRPr="000D1714">
        <w:rPr>
          <w:rFonts w:ascii="Times New Roman" w:hAnsi="Times New Roman" w:cs="Times New Roman"/>
        </w:rPr>
        <w:t>Академкнига</w:t>
      </w:r>
      <w:proofErr w:type="spellEnd"/>
      <w:r w:rsidRPr="000D1714">
        <w:rPr>
          <w:rFonts w:ascii="Times New Roman" w:hAnsi="Times New Roman" w:cs="Times New Roman"/>
        </w:rPr>
        <w:t>/Учебник, 2011.</w:t>
      </w:r>
    </w:p>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t xml:space="preserve">12.Федотова О.Н., </w:t>
      </w:r>
      <w:proofErr w:type="spellStart"/>
      <w:r w:rsidRPr="000D1714">
        <w:rPr>
          <w:rFonts w:ascii="Times New Roman" w:hAnsi="Times New Roman" w:cs="Times New Roman"/>
        </w:rPr>
        <w:t>Трафимова</w:t>
      </w:r>
      <w:proofErr w:type="spellEnd"/>
      <w:r w:rsidRPr="000D1714">
        <w:rPr>
          <w:rFonts w:ascii="Times New Roman" w:hAnsi="Times New Roman" w:cs="Times New Roman"/>
        </w:rPr>
        <w:t xml:space="preserve"> Г.В., </w:t>
      </w:r>
      <w:proofErr w:type="spellStart"/>
      <w:r w:rsidRPr="000D1714">
        <w:rPr>
          <w:rFonts w:ascii="Times New Roman" w:hAnsi="Times New Roman" w:cs="Times New Roman"/>
        </w:rPr>
        <w:t>Трафимов</w:t>
      </w:r>
      <w:proofErr w:type="spellEnd"/>
      <w:r w:rsidRPr="000D1714">
        <w:rPr>
          <w:rFonts w:ascii="Times New Roman" w:hAnsi="Times New Roman" w:cs="Times New Roman"/>
        </w:rPr>
        <w:t xml:space="preserve"> С.А., Краснова Л.А. Наш мир знакомый и загадочный. 3 класс: Учебник-хрестоматия. - М.: </w:t>
      </w:r>
      <w:proofErr w:type="spellStart"/>
      <w:r w:rsidRPr="000D1714">
        <w:rPr>
          <w:rFonts w:ascii="Times New Roman" w:hAnsi="Times New Roman" w:cs="Times New Roman"/>
        </w:rPr>
        <w:t>Академкнига</w:t>
      </w:r>
      <w:proofErr w:type="spellEnd"/>
      <w:r w:rsidRPr="000D1714">
        <w:rPr>
          <w:rFonts w:ascii="Times New Roman" w:hAnsi="Times New Roman" w:cs="Times New Roman"/>
        </w:rPr>
        <w:t>/Учебник, 2007-2010.</w:t>
      </w:r>
    </w:p>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t xml:space="preserve">13.Федотова О.Н., </w:t>
      </w:r>
      <w:proofErr w:type="spellStart"/>
      <w:r w:rsidRPr="000D1714">
        <w:rPr>
          <w:rFonts w:ascii="Times New Roman" w:hAnsi="Times New Roman" w:cs="Times New Roman"/>
        </w:rPr>
        <w:t>Трафимова</w:t>
      </w:r>
      <w:proofErr w:type="spellEnd"/>
      <w:r w:rsidRPr="000D1714">
        <w:rPr>
          <w:rFonts w:ascii="Times New Roman" w:hAnsi="Times New Roman" w:cs="Times New Roman"/>
        </w:rPr>
        <w:t xml:space="preserve"> Г.В., </w:t>
      </w:r>
      <w:proofErr w:type="spellStart"/>
      <w:r w:rsidRPr="000D1714">
        <w:rPr>
          <w:rFonts w:ascii="Times New Roman" w:hAnsi="Times New Roman" w:cs="Times New Roman"/>
        </w:rPr>
        <w:t>Трафимов</w:t>
      </w:r>
      <w:proofErr w:type="spellEnd"/>
      <w:r w:rsidRPr="000D1714">
        <w:rPr>
          <w:rFonts w:ascii="Times New Roman" w:hAnsi="Times New Roman" w:cs="Times New Roman"/>
        </w:rPr>
        <w:t xml:space="preserve"> С.А., Краснова Л.А. Наш мир. 3 класс: Методическое пособие для учителя. — М.: </w:t>
      </w:r>
      <w:proofErr w:type="spellStart"/>
      <w:r w:rsidRPr="000D1714">
        <w:rPr>
          <w:rFonts w:ascii="Times New Roman" w:hAnsi="Times New Roman" w:cs="Times New Roman"/>
        </w:rPr>
        <w:t>Академкнига</w:t>
      </w:r>
      <w:proofErr w:type="spellEnd"/>
      <w:r w:rsidRPr="000D1714">
        <w:rPr>
          <w:rFonts w:ascii="Times New Roman" w:hAnsi="Times New Roman" w:cs="Times New Roman"/>
        </w:rPr>
        <w:t>/Учебник, 2010.</w:t>
      </w:r>
    </w:p>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t xml:space="preserve">14.А.М.Кондаков, </w:t>
      </w:r>
      <w:proofErr w:type="spellStart"/>
      <w:r w:rsidRPr="000D1714">
        <w:rPr>
          <w:rFonts w:ascii="Times New Roman" w:hAnsi="Times New Roman" w:cs="Times New Roman"/>
        </w:rPr>
        <w:t>Л.П.Кезина</w:t>
      </w:r>
      <w:proofErr w:type="spellEnd"/>
      <w:r w:rsidRPr="000D1714">
        <w:rPr>
          <w:rFonts w:ascii="Times New Roman" w:hAnsi="Times New Roman" w:cs="Times New Roman"/>
        </w:rPr>
        <w:t xml:space="preserve">. Примерные программы по учебным предметам. Начальная школа. </w:t>
      </w:r>
      <w:proofErr w:type="gramStart"/>
      <w:r w:rsidRPr="000D1714">
        <w:rPr>
          <w:rFonts w:ascii="Times New Roman" w:hAnsi="Times New Roman" w:cs="Times New Roman"/>
        </w:rPr>
        <w:t>–М</w:t>
      </w:r>
      <w:proofErr w:type="gramEnd"/>
      <w:r w:rsidRPr="000D1714">
        <w:rPr>
          <w:rFonts w:ascii="Times New Roman" w:hAnsi="Times New Roman" w:cs="Times New Roman"/>
        </w:rPr>
        <w:t xml:space="preserve">.: </w:t>
      </w:r>
      <w:proofErr w:type="spellStart"/>
      <w:r w:rsidRPr="000D1714">
        <w:rPr>
          <w:rFonts w:ascii="Times New Roman" w:hAnsi="Times New Roman" w:cs="Times New Roman"/>
        </w:rPr>
        <w:t>Просвешение</w:t>
      </w:r>
      <w:proofErr w:type="spellEnd"/>
      <w:r w:rsidRPr="000D1714">
        <w:rPr>
          <w:rFonts w:ascii="Times New Roman" w:hAnsi="Times New Roman" w:cs="Times New Roman"/>
        </w:rPr>
        <w:t>, 2010</w:t>
      </w:r>
    </w:p>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t>15.Р.Г.Чуракова</w:t>
      </w:r>
      <w:proofErr w:type="gramStart"/>
      <w:r w:rsidRPr="000D1714">
        <w:rPr>
          <w:rFonts w:ascii="Times New Roman" w:hAnsi="Times New Roman" w:cs="Times New Roman"/>
        </w:rPr>
        <w:t>.П</w:t>
      </w:r>
      <w:proofErr w:type="gramEnd"/>
      <w:r w:rsidRPr="000D1714">
        <w:rPr>
          <w:rFonts w:ascii="Times New Roman" w:hAnsi="Times New Roman" w:cs="Times New Roman"/>
        </w:rPr>
        <w:t>роектирование основной образовательной программы общеобразовательного учреждения. –</w:t>
      </w:r>
      <w:proofErr w:type="spellStart"/>
      <w:r w:rsidRPr="000D1714">
        <w:rPr>
          <w:rFonts w:ascii="Times New Roman" w:hAnsi="Times New Roman" w:cs="Times New Roman"/>
        </w:rPr>
        <w:t>М.:Академкнига</w:t>
      </w:r>
      <w:proofErr w:type="spellEnd"/>
      <w:r w:rsidRPr="000D1714">
        <w:rPr>
          <w:rFonts w:ascii="Times New Roman" w:hAnsi="Times New Roman" w:cs="Times New Roman"/>
        </w:rPr>
        <w:t>/ Учебник, 2011</w:t>
      </w:r>
    </w:p>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t>16.Справочные пособия, энциклопедии;</w:t>
      </w:r>
    </w:p>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t>17.Схемы;</w:t>
      </w:r>
    </w:p>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t>18.Таблицы;</w:t>
      </w:r>
    </w:p>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t>19.Альбомы с демонстрационными материалами;</w:t>
      </w:r>
    </w:p>
    <w:p w:rsidR="001A2E9F" w:rsidRPr="000D1714" w:rsidRDefault="001A2E9F" w:rsidP="001A2E9F">
      <w:pPr>
        <w:spacing w:after="0"/>
        <w:rPr>
          <w:rFonts w:ascii="Times New Roman" w:hAnsi="Times New Roman" w:cs="Times New Roman"/>
        </w:rPr>
      </w:pPr>
      <w:r w:rsidRPr="000D1714">
        <w:rPr>
          <w:rFonts w:ascii="Times New Roman" w:hAnsi="Times New Roman" w:cs="Times New Roman"/>
        </w:rPr>
        <w:t>20.Электронные ресурсы;</w:t>
      </w:r>
    </w:p>
    <w:p w:rsidR="001A2E9F" w:rsidRPr="000D1714" w:rsidRDefault="001A2E9F" w:rsidP="001A2E9F">
      <w:pPr>
        <w:widowControl w:val="0"/>
        <w:spacing w:after="0"/>
        <w:contextualSpacing/>
        <w:rPr>
          <w:rFonts w:ascii="Times New Roman" w:hAnsi="Times New Roman" w:cs="Times New Roman"/>
        </w:rPr>
      </w:pPr>
    </w:p>
    <w:p w:rsidR="001A2E9F" w:rsidRPr="00C91EC5" w:rsidRDefault="001A2E9F" w:rsidP="001A2E9F">
      <w:pPr>
        <w:rPr>
          <w:b/>
        </w:rPr>
      </w:pPr>
    </w:p>
    <w:p w:rsidR="001A2E9F" w:rsidRDefault="001A2E9F" w:rsidP="001A2E9F">
      <w:pPr>
        <w:pStyle w:val="33"/>
        <w:jc w:val="left"/>
        <w:rPr>
          <w:rFonts w:ascii="Times New Roman" w:hAnsi="Times New Roman"/>
          <w:b/>
          <w:bCs/>
        </w:rPr>
      </w:pPr>
      <w:r w:rsidRPr="00473AEF">
        <w:rPr>
          <w:rFonts w:ascii="Times New Roman" w:hAnsi="Times New Roman"/>
          <w:bCs/>
        </w:rPr>
        <w:t xml:space="preserve">                                                        </w:t>
      </w:r>
      <w:r w:rsidRPr="00473AEF">
        <w:rPr>
          <w:rFonts w:ascii="Times New Roman" w:hAnsi="Times New Roman"/>
          <w:b/>
          <w:bCs/>
        </w:rPr>
        <w:t xml:space="preserve">  </w:t>
      </w:r>
    </w:p>
    <w:p w:rsidR="001A2E9F" w:rsidRPr="00413C55" w:rsidRDefault="001A2E9F" w:rsidP="0055047E">
      <w:pPr>
        <w:spacing w:after="0"/>
        <w:contextualSpacing/>
        <w:jc w:val="center"/>
        <w:rPr>
          <w:rFonts w:ascii="Times New Roman" w:hAnsi="Times New Roman" w:cs="Times New Roman"/>
          <w:b/>
        </w:rPr>
      </w:pPr>
      <w:bookmarkStart w:id="2" w:name="_GoBack"/>
      <w:bookmarkEnd w:id="2"/>
      <w:r w:rsidRPr="00413C55">
        <w:rPr>
          <w:rFonts w:ascii="Times New Roman" w:hAnsi="Times New Roman" w:cs="Times New Roman"/>
          <w:b/>
        </w:rPr>
        <w:t>Рабочая программа</w:t>
      </w:r>
    </w:p>
    <w:p w:rsidR="001A2E9F" w:rsidRPr="00413C55" w:rsidRDefault="001A2E9F" w:rsidP="001A2E9F">
      <w:pPr>
        <w:spacing w:after="0"/>
        <w:contextualSpacing/>
        <w:jc w:val="center"/>
        <w:rPr>
          <w:rFonts w:ascii="Times New Roman" w:hAnsi="Times New Roman" w:cs="Times New Roman"/>
          <w:b/>
        </w:rPr>
      </w:pPr>
      <w:r w:rsidRPr="00413C55">
        <w:rPr>
          <w:rFonts w:ascii="Times New Roman" w:hAnsi="Times New Roman" w:cs="Times New Roman"/>
          <w:b/>
        </w:rPr>
        <w:t>по изобразительному искусству и художественному труду</w:t>
      </w:r>
    </w:p>
    <w:p w:rsidR="001A2E9F" w:rsidRPr="00413C55" w:rsidRDefault="001A2E9F" w:rsidP="001A2E9F">
      <w:pPr>
        <w:spacing w:after="0"/>
        <w:contextualSpacing/>
        <w:rPr>
          <w:rFonts w:ascii="Times New Roman" w:hAnsi="Times New Roman" w:cs="Times New Roman"/>
          <w:b/>
        </w:rPr>
      </w:pPr>
    </w:p>
    <w:p w:rsidR="001A2E9F" w:rsidRPr="00413C55" w:rsidRDefault="001A2E9F" w:rsidP="001A2E9F">
      <w:pPr>
        <w:spacing w:after="0"/>
        <w:contextualSpacing/>
        <w:rPr>
          <w:rFonts w:ascii="Times New Roman" w:hAnsi="Times New Roman" w:cs="Times New Roman"/>
          <w:b/>
          <w:bCs/>
        </w:rPr>
      </w:pPr>
    </w:p>
    <w:p w:rsidR="001A2E9F" w:rsidRPr="00413C55" w:rsidRDefault="001A2E9F" w:rsidP="001A2E9F">
      <w:pPr>
        <w:spacing w:after="0"/>
        <w:contextualSpacing/>
        <w:rPr>
          <w:rFonts w:ascii="Times New Roman" w:hAnsi="Times New Roman" w:cs="Times New Roman"/>
          <w:b/>
        </w:rPr>
      </w:pPr>
      <w:r w:rsidRPr="00413C55">
        <w:rPr>
          <w:rFonts w:ascii="Times New Roman" w:hAnsi="Times New Roman" w:cs="Times New Roman"/>
          <w:b/>
          <w:bCs/>
        </w:rPr>
        <w:t xml:space="preserve">                                                                         </w:t>
      </w:r>
      <w:r w:rsidRPr="00413C55">
        <w:rPr>
          <w:rFonts w:ascii="Times New Roman" w:hAnsi="Times New Roman" w:cs="Times New Roman"/>
          <w:b/>
          <w:bCs/>
          <w:lang w:val="en-US"/>
        </w:rPr>
        <w:t>I</w:t>
      </w:r>
      <w:r w:rsidRPr="00413C55">
        <w:rPr>
          <w:rFonts w:ascii="Times New Roman" w:hAnsi="Times New Roman" w:cs="Times New Roman"/>
          <w:b/>
          <w:bCs/>
        </w:rPr>
        <w:t xml:space="preserve"> раздел</w:t>
      </w:r>
    </w:p>
    <w:p w:rsidR="001A2E9F" w:rsidRPr="00413C55" w:rsidRDefault="001A2E9F" w:rsidP="001A2E9F">
      <w:pPr>
        <w:shd w:val="clear" w:color="auto" w:fill="FFFFFF"/>
        <w:spacing w:after="0"/>
        <w:ind w:left="10" w:right="10" w:firstLine="720"/>
        <w:rPr>
          <w:rFonts w:ascii="Times New Roman" w:hAnsi="Times New Roman" w:cs="Times New Roman"/>
          <w:b/>
          <w:bCs/>
        </w:rPr>
      </w:pPr>
      <w:r w:rsidRPr="00413C55">
        <w:rPr>
          <w:rFonts w:ascii="Times New Roman" w:hAnsi="Times New Roman" w:cs="Times New Roman"/>
          <w:b/>
          <w:bCs/>
        </w:rPr>
        <w:t xml:space="preserve">                                            Пояснительная записка</w:t>
      </w:r>
    </w:p>
    <w:p w:rsidR="001A2E9F" w:rsidRPr="00413C55" w:rsidRDefault="001A2E9F" w:rsidP="0055047E">
      <w:pPr>
        <w:spacing w:after="0"/>
        <w:ind w:firstLine="708"/>
        <w:jc w:val="both"/>
        <w:rPr>
          <w:rFonts w:ascii="Times New Roman" w:hAnsi="Times New Roman" w:cs="Times New Roman"/>
        </w:rPr>
      </w:pPr>
      <w:proofErr w:type="gramStart"/>
      <w:r w:rsidRPr="00413C55">
        <w:rPr>
          <w:rFonts w:ascii="Times New Roman" w:hAnsi="Times New Roman" w:cs="Times New Roman"/>
          <w:bCs/>
        </w:rPr>
        <w:t xml:space="preserve">Рабочая программа учебного предмета "Изобразительное искусство и художественный труд" составлена в соответствии с требованиями Федерального государственного общеобразовательного стандарта начального общего образования, примерной программы по Изобразительному искусству и художественному труду и на основе авторской программы  Б.М. </w:t>
      </w:r>
      <w:proofErr w:type="spellStart"/>
      <w:r w:rsidRPr="00413C55">
        <w:rPr>
          <w:rFonts w:ascii="Times New Roman" w:hAnsi="Times New Roman" w:cs="Times New Roman"/>
          <w:bCs/>
        </w:rPr>
        <w:t>Неменский</w:t>
      </w:r>
      <w:proofErr w:type="spellEnd"/>
      <w:r w:rsidRPr="00413C55">
        <w:rPr>
          <w:rFonts w:ascii="Times New Roman" w:hAnsi="Times New Roman" w:cs="Times New Roman"/>
          <w:bCs/>
        </w:rPr>
        <w:t xml:space="preserve">, В.Г.Горяева, </w:t>
      </w:r>
      <w:proofErr w:type="spellStart"/>
      <w:r w:rsidRPr="00413C55">
        <w:rPr>
          <w:rFonts w:ascii="Times New Roman" w:hAnsi="Times New Roman" w:cs="Times New Roman"/>
          <w:bCs/>
        </w:rPr>
        <w:t>Л.А.Неменская</w:t>
      </w:r>
      <w:proofErr w:type="spellEnd"/>
      <w:r w:rsidRPr="00413C55">
        <w:rPr>
          <w:rFonts w:ascii="Times New Roman" w:hAnsi="Times New Roman" w:cs="Times New Roman"/>
          <w:bCs/>
        </w:rPr>
        <w:t xml:space="preserve">, М.Т.Ломоносова, Г.Е.Гуров, А.А.Кобозев. </w:t>
      </w:r>
      <w:proofErr w:type="gramEnd"/>
    </w:p>
    <w:p w:rsidR="001A2E9F" w:rsidRPr="00413C55" w:rsidRDefault="001A2E9F" w:rsidP="0055047E">
      <w:pPr>
        <w:spacing w:after="0"/>
        <w:jc w:val="both"/>
        <w:rPr>
          <w:rFonts w:ascii="Times New Roman" w:hAnsi="Times New Roman" w:cs="Times New Roman"/>
          <w:b/>
          <w:bCs/>
        </w:rPr>
      </w:pPr>
      <w:r w:rsidRPr="00413C55">
        <w:rPr>
          <w:rFonts w:ascii="Times New Roman" w:hAnsi="Times New Roman" w:cs="Times New Roman"/>
        </w:rPr>
        <w:t xml:space="preserve">     </w:t>
      </w:r>
      <w:r w:rsidRPr="00413C55">
        <w:rPr>
          <w:rFonts w:ascii="Times New Roman" w:hAnsi="Times New Roman" w:cs="Times New Roman"/>
          <w:b/>
          <w:bCs/>
        </w:rPr>
        <w:t>Цели</w:t>
      </w:r>
      <w:r w:rsidRPr="00413C55">
        <w:rPr>
          <w:rFonts w:ascii="Times New Roman" w:hAnsi="Times New Roman" w:cs="Times New Roman"/>
          <w:b/>
          <w:bCs/>
          <w:lang w:val="en-US"/>
        </w:rPr>
        <w:t xml:space="preserve"> </w:t>
      </w:r>
      <w:r w:rsidRPr="00413C55">
        <w:rPr>
          <w:rFonts w:ascii="Times New Roman" w:hAnsi="Times New Roman" w:cs="Times New Roman"/>
          <w:b/>
          <w:bCs/>
        </w:rPr>
        <w:t xml:space="preserve">курса: </w:t>
      </w:r>
    </w:p>
    <w:p w:rsidR="001A2E9F" w:rsidRPr="00413C55" w:rsidRDefault="001A2E9F" w:rsidP="0055047E">
      <w:pPr>
        <w:numPr>
          <w:ilvl w:val="0"/>
          <w:numId w:val="159"/>
        </w:numPr>
        <w:suppressAutoHyphens/>
        <w:autoSpaceDE w:val="0"/>
        <w:spacing w:after="0" w:line="240" w:lineRule="auto"/>
        <w:jc w:val="both"/>
        <w:rPr>
          <w:rFonts w:ascii="Times New Roman" w:eastAsia="FreeSetC" w:hAnsi="Times New Roman" w:cs="Times New Roman"/>
        </w:rPr>
      </w:pPr>
      <w:r w:rsidRPr="00413C55">
        <w:rPr>
          <w:rFonts w:ascii="Times New Roman" w:eastAsia="FreeSetC" w:hAnsi="Times New Roman" w:cs="Times New Roman"/>
          <w:b/>
        </w:rPr>
        <w:t>воспитание</w:t>
      </w:r>
      <w:r w:rsidRPr="00413C55">
        <w:rPr>
          <w:rFonts w:ascii="Times New Roman" w:eastAsia="FreeSetC" w:hAnsi="Times New Roman" w:cs="Times New Roman"/>
        </w:rPr>
        <w:t xml:space="preserve"> эстетических чувств; обогащение нравственного опыта,  представлений о добре и зле; воспитание нравственных чувств, уважения к культуре народов многонациональной России и других стран; готовность и способность выражать и отстаивать свою общественную позицию в искусстве и через искусство;</w:t>
      </w:r>
    </w:p>
    <w:p w:rsidR="001A2E9F" w:rsidRPr="00413C55" w:rsidRDefault="001A2E9F" w:rsidP="0055047E">
      <w:pPr>
        <w:numPr>
          <w:ilvl w:val="0"/>
          <w:numId w:val="159"/>
        </w:numPr>
        <w:suppressAutoHyphens/>
        <w:autoSpaceDE w:val="0"/>
        <w:spacing w:after="0" w:line="240" w:lineRule="auto"/>
        <w:jc w:val="both"/>
        <w:rPr>
          <w:rFonts w:ascii="Times New Roman" w:eastAsia="FreeSetC" w:hAnsi="Times New Roman" w:cs="Times New Roman"/>
        </w:rPr>
      </w:pPr>
      <w:r w:rsidRPr="00413C55">
        <w:rPr>
          <w:rFonts w:ascii="Times New Roman" w:eastAsia="FreeSetC" w:hAnsi="Times New Roman" w:cs="Times New Roman"/>
          <w:b/>
        </w:rPr>
        <w:t>развитие</w:t>
      </w:r>
      <w:r w:rsidRPr="00413C55">
        <w:rPr>
          <w:rFonts w:ascii="Times New Roman" w:eastAsia="FreeSetC" w:hAnsi="Times New Roman" w:cs="Times New Roman"/>
        </w:rPr>
        <w:t xml:space="preserve"> воображения, желания и умения подходить к любой своей деятельности творчески, способности к восприятию окружающего мира, умений и навыков сотрудничества; </w:t>
      </w:r>
    </w:p>
    <w:p w:rsidR="001A2E9F" w:rsidRPr="00413C55" w:rsidRDefault="001A2E9F" w:rsidP="0055047E">
      <w:pPr>
        <w:numPr>
          <w:ilvl w:val="0"/>
          <w:numId w:val="159"/>
        </w:numPr>
        <w:suppressAutoHyphens/>
        <w:autoSpaceDE w:val="0"/>
        <w:spacing w:after="0" w:line="240" w:lineRule="auto"/>
        <w:jc w:val="both"/>
        <w:rPr>
          <w:rFonts w:ascii="Times New Roman" w:eastAsia="FreeSetC" w:hAnsi="Times New Roman" w:cs="Times New Roman"/>
        </w:rPr>
      </w:pPr>
      <w:r w:rsidRPr="00413C55">
        <w:rPr>
          <w:rFonts w:ascii="Times New Roman" w:eastAsia="FreeSetC-Italic" w:hAnsi="Times New Roman" w:cs="Times New Roman"/>
          <w:b/>
          <w:iCs/>
        </w:rPr>
        <w:t>освоение</w:t>
      </w:r>
      <w:r w:rsidRPr="00413C55">
        <w:rPr>
          <w:rFonts w:ascii="Times New Roman" w:eastAsia="FreeSetC-Italic" w:hAnsi="Times New Roman" w:cs="Times New Roman"/>
          <w:iCs/>
        </w:rPr>
        <w:t xml:space="preserve"> </w:t>
      </w:r>
      <w:r w:rsidRPr="00413C55">
        <w:rPr>
          <w:rFonts w:ascii="Times New Roman" w:eastAsia="FreeSetC" w:hAnsi="Times New Roman" w:cs="Times New Roman"/>
        </w:rPr>
        <w:t>первоначальных знаний о пластических искусствах: изобразительных, декоративно- прикладных, архитектуре и дизайне, их роли в жизни человека и общества;</w:t>
      </w:r>
    </w:p>
    <w:p w:rsidR="001A2E9F" w:rsidRPr="00413C55" w:rsidRDefault="001A2E9F" w:rsidP="0055047E">
      <w:pPr>
        <w:numPr>
          <w:ilvl w:val="0"/>
          <w:numId w:val="160"/>
        </w:numPr>
        <w:suppressAutoHyphens/>
        <w:autoSpaceDE w:val="0"/>
        <w:spacing w:after="0" w:line="240" w:lineRule="auto"/>
        <w:jc w:val="both"/>
        <w:rPr>
          <w:rFonts w:ascii="Times New Roman" w:eastAsia="FreeSetC" w:hAnsi="Times New Roman" w:cs="Times New Roman"/>
        </w:rPr>
      </w:pPr>
      <w:r w:rsidRPr="00413C55">
        <w:rPr>
          <w:rFonts w:ascii="Times New Roman" w:eastAsia="FreeSetC-Italic" w:hAnsi="Times New Roman" w:cs="Times New Roman"/>
          <w:b/>
          <w:iCs/>
        </w:rPr>
        <w:t>овладение</w:t>
      </w:r>
      <w:r w:rsidRPr="00413C55">
        <w:rPr>
          <w:rFonts w:ascii="Times New Roman" w:eastAsia="FreeSetC-Italic" w:hAnsi="Times New Roman" w:cs="Times New Roman"/>
          <w:iCs/>
        </w:rPr>
        <w:t xml:space="preserve"> </w:t>
      </w:r>
      <w:r w:rsidRPr="00413C55">
        <w:rPr>
          <w:rFonts w:ascii="Times New Roman" w:eastAsia="FreeSetC" w:hAnsi="Times New Roman" w:cs="Times New Roman"/>
        </w:rPr>
        <w:t xml:space="preserve">элементарной художественной грамотой, формирование художественного кругозора и приобретение опыт работы в различных видах </w:t>
      </w:r>
      <w:proofErr w:type="spellStart"/>
      <w:r w:rsidRPr="00413C55">
        <w:rPr>
          <w:rFonts w:ascii="Times New Roman" w:eastAsia="FreeSetC" w:hAnsi="Times New Roman" w:cs="Times New Roman"/>
        </w:rPr>
        <w:t>художественно</w:t>
      </w:r>
      <w:r w:rsidRPr="00413C55">
        <w:rPr>
          <w:rFonts w:ascii="Times New Roman" w:eastAsia="FreeSetC" w:hAnsi="Times New Roman" w:cs="Times New Roman"/>
        </w:rPr>
        <w:noBreakHyphen/>
        <w:t>творческой</w:t>
      </w:r>
      <w:proofErr w:type="spellEnd"/>
      <w:r w:rsidRPr="00413C55">
        <w:rPr>
          <w:rFonts w:ascii="Times New Roman" w:eastAsia="FreeSetC" w:hAnsi="Times New Roman" w:cs="Times New Roman"/>
        </w:rPr>
        <w:t xml:space="preserve"> деятельности;  совершенствование эстетического вкуса, умения работать разными художественными материалами;</w:t>
      </w:r>
    </w:p>
    <w:p w:rsidR="001A2E9F" w:rsidRPr="00413C55" w:rsidRDefault="001A2E9F" w:rsidP="0055047E">
      <w:pPr>
        <w:suppressAutoHyphens/>
        <w:autoSpaceDE w:val="0"/>
        <w:spacing w:after="0"/>
        <w:ind w:left="708" w:firstLine="348"/>
        <w:jc w:val="both"/>
        <w:rPr>
          <w:rFonts w:ascii="Times New Roman" w:eastAsia="FreeSetC" w:hAnsi="Times New Roman" w:cs="Times New Roman"/>
        </w:rPr>
      </w:pPr>
      <w:r w:rsidRPr="00413C55">
        <w:rPr>
          <w:rFonts w:ascii="Times New Roman" w:hAnsi="Times New Roman" w:cs="Times New Roman"/>
        </w:rPr>
        <w:t>Для достижения поставленных целей необходимо решение следующих</w:t>
      </w:r>
      <w:r w:rsidRPr="00413C55">
        <w:rPr>
          <w:rFonts w:ascii="Times New Roman" w:hAnsi="Times New Roman" w:cs="Times New Roman"/>
          <w:b/>
        </w:rPr>
        <w:t xml:space="preserve"> практических задач:</w:t>
      </w:r>
    </w:p>
    <w:p w:rsidR="001A2E9F" w:rsidRPr="00413C55" w:rsidRDefault="001A2E9F" w:rsidP="0055047E">
      <w:pPr>
        <w:numPr>
          <w:ilvl w:val="0"/>
          <w:numId w:val="159"/>
        </w:numPr>
        <w:suppressAutoHyphens/>
        <w:autoSpaceDE w:val="0"/>
        <w:spacing w:after="0" w:line="240" w:lineRule="auto"/>
        <w:jc w:val="both"/>
        <w:rPr>
          <w:rFonts w:ascii="Times New Roman" w:eastAsia="FreeSetC" w:hAnsi="Times New Roman" w:cs="Times New Roman"/>
        </w:rPr>
      </w:pPr>
      <w:r w:rsidRPr="00413C55">
        <w:rPr>
          <w:rFonts w:ascii="Times New Roman" w:eastAsia="FreeSetC" w:hAnsi="Times New Roman" w:cs="Times New Roman"/>
        </w:rPr>
        <w:t>совершенствование эмоционально-образного восприятия произведений искусства и окружающего мира;</w:t>
      </w:r>
    </w:p>
    <w:p w:rsidR="001A2E9F" w:rsidRPr="00413C55" w:rsidRDefault="001A2E9F" w:rsidP="0055047E">
      <w:pPr>
        <w:numPr>
          <w:ilvl w:val="0"/>
          <w:numId w:val="159"/>
        </w:numPr>
        <w:suppressAutoHyphens/>
        <w:autoSpaceDE w:val="0"/>
        <w:spacing w:after="0" w:line="240" w:lineRule="auto"/>
        <w:jc w:val="both"/>
        <w:rPr>
          <w:rFonts w:ascii="Times New Roman" w:eastAsia="FreeSetC" w:hAnsi="Times New Roman" w:cs="Times New Roman"/>
        </w:rPr>
      </w:pPr>
      <w:r w:rsidRPr="00413C55">
        <w:rPr>
          <w:rFonts w:ascii="Times New Roman" w:eastAsia="FreeSetC" w:hAnsi="Times New Roman" w:cs="Times New Roman"/>
        </w:rPr>
        <w:t>духовно-нравственное развитие учащихся, освоение нравственно-эстетического и социально-исторического опыта человечества, отражённого в материальной культуре;</w:t>
      </w:r>
    </w:p>
    <w:p w:rsidR="001A2E9F" w:rsidRPr="00413C55" w:rsidRDefault="001A2E9F" w:rsidP="0055047E">
      <w:pPr>
        <w:numPr>
          <w:ilvl w:val="0"/>
          <w:numId w:val="159"/>
        </w:numPr>
        <w:suppressAutoHyphens/>
        <w:autoSpaceDE w:val="0"/>
        <w:spacing w:after="0" w:line="240" w:lineRule="auto"/>
        <w:jc w:val="both"/>
        <w:rPr>
          <w:rFonts w:ascii="Times New Roman" w:eastAsia="FreeSetC" w:hAnsi="Times New Roman" w:cs="Times New Roman"/>
        </w:rPr>
      </w:pPr>
      <w:r w:rsidRPr="00413C55">
        <w:rPr>
          <w:rFonts w:ascii="Times New Roman" w:eastAsia="FreeSetC" w:hAnsi="Times New Roman" w:cs="Times New Roman"/>
        </w:rPr>
        <w:t>развитие способности видеть  проявление художественной культуры в реальной жизн</w:t>
      </w:r>
      <w:proofErr w:type="gramStart"/>
      <w:r w:rsidRPr="00413C55">
        <w:rPr>
          <w:rFonts w:ascii="Times New Roman" w:eastAsia="FreeSetC" w:hAnsi="Times New Roman" w:cs="Times New Roman"/>
        </w:rPr>
        <w:t>и(</w:t>
      </w:r>
      <w:proofErr w:type="gramEnd"/>
      <w:r w:rsidRPr="00413C55">
        <w:rPr>
          <w:rFonts w:ascii="Times New Roman" w:eastAsia="FreeSetC" w:hAnsi="Times New Roman" w:cs="Times New Roman"/>
        </w:rPr>
        <w:t xml:space="preserve"> музеи, архитектура, дизайн, скульптура и др.);</w:t>
      </w:r>
    </w:p>
    <w:p w:rsidR="001A2E9F" w:rsidRPr="00413C55" w:rsidRDefault="001A2E9F" w:rsidP="0055047E">
      <w:pPr>
        <w:numPr>
          <w:ilvl w:val="0"/>
          <w:numId w:val="159"/>
        </w:numPr>
        <w:suppressAutoHyphens/>
        <w:autoSpaceDE w:val="0"/>
        <w:spacing w:after="0" w:line="240" w:lineRule="auto"/>
        <w:jc w:val="both"/>
        <w:rPr>
          <w:rFonts w:ascii="Times New Roman" w:eastAsia="FreeSetC" w:hAnsi="Times New Roman" w:cs="Times New Roman"/>
        </w:rPr>
      </w:pPr>
      <w:r w:rsidRPr="00413C55">
        <w:rPr>
          <w:rFonts w:ascii="Times New Roman" w:eastAsia="FreeSetC" w:hAnsi="Times New Roman" w:cs="Times New Roman"/>
        </w:rPr>
        <w:t>формирование целостной картины мира материальной и духовной культуры как продукта творческой предметно-преобразующей деятельности человека; осмысление духовно-психологического содержания предметного мира и его единства с миром природы;</w:t>
      </w:r>
    </w:p>
    <w:p w:rsidR="001A2E9F" w:rsidRPr="00413C55" w:rsidRDefault="001A2E9F" w:rsidP="0055047E">
      <w:pPr>
        <w:numPr>
          <w:ilvl w:val="0"/>
          <w:numId w:val="159"/>
        </w:numPr>
        <w:suppressAutoHyphens/>
        <w:autoSpaceDE w:val="0"/>
        <w:spacing w:after="0" w:line="240" w:lineRule="auto"/>
        <w:jc w:val="both"/>
        <w:rPr>
          <w:rFonts w:ascii="Times New Roman" w:eastAsia="FreeSetC" w:hAnsi="Times New Roman" w:cs="Times New Roman"/>
        </w:rPr>
      </w:pPr>
      <w:r w:rsidRPr="00413C55">
        <w:rPr>
          <w:rFonts w:ascii="Times New Roman" w:eastAsia="FreeSetC" w:hAnsi="Times New Roman" w:cs="Times New Roman"/>
        </w:rPr>
        <w:t>стимулирование и развитие любознательности, интереса к технике, миру профессий, потребности назвать культурные традиции своего региона, России и других государств;</w:t>
      </w:r>
    </w:p>
    <w:p w:rsidR="001A2E9F" w:rsidRPr="00413C55" w:rsidRDefault="001A2E9F" w:rsidP="0055047E">
      <w:pPr>
        <w:numPr>
          <w:ilvl w:val="0"/>
          <w:numId w:val="159"/>
        </w:numPr>
        <w:suppressAutoHyphens/>
        <w:autoSpaceDE w:val="0"/>
        <w:spacing w:after="0" w:line="240" w:lineRule="auto"/>
        <w:jc w:val="both"/>
        <w:rPr>
          <w:rFonts w:ascii="Times New Roman" w:eastAsia="FreeSetC" w:hAnsi="Times New Roman" w:cs="Times New Roman"/>
        </w:rPr>
      </w:pPr>
      <w:r w:rsidRPr="00413C55">
        <w:rPr>
          <w:rFonts w:ascii="Times New Roman" w:eastAsia="FreeSetC" w:hAnsi="Times New Roman" w:cs="Times New Roman"/>
        </w:rPr>
        <w:t>формирование мотивации успеха и достижений, творческой самореализации, интереса к предметно-преобразующей, художественно-конструкторской деятельности;</w:t>
      </w:r>
    </w:p>
    <w:p w:rsidR="001A2E9F" w:rsidRPr="00413C55" w:rsidRDefault="001A2E9F" w:rsidP="0055047E">
      <w:pPr>
        <w:numPr>
          <w:ilvl w:val="0"/>
          <w:numId w:val="159"/>
        </w:numPr>
        <w:suppressAutoHyphens/>
        <w:autoSpaceDE w:val="0"/>
        <w:spacing w:after="0" w:line="240" w:lineRule="auto"/>
        <w:jc w:val="both"/>
        <w:rPr>
          <w:rFonts w:ascii="Times New Roman" w:eastAsia="FreeSetC" w:hAnsi="Times New Roman" w:cs="Times New Roman"/>
        </w:rPr>
      </w:pPr>
      <w:r w:rsidRPr="00413C55">
        <w:rPr>
          <w:rFonts w:ascii="Times New Roman" w:eastAsia="FreeSetC" w:hAnsi="Times New Roman" w:cs="Times New Roman"/>
        </w:rPr>
        <w:t>развитие знаково-символического и пространственного мышления, творческого и репродуктивного воображения; творческого мышления;</w:t>
      </w:r>
    </w:p>
    <w:p w:rsidR="001A2E9F" w:rsidRPr="00413C55" w:rsidRDefault="001A2E9F" w:rsidP="0055047E">
      <w:pPr>
        <w:numPr>
          <w:ilvl w:val="0"/>
          <w:numId w:val="159"/>
        </w:numPr>
        <w:suppressAutoHyphens/>
        <w:autoSpaceDE w:val="0"/>
        <w:spacing w:after="0" w:line="240" w:lineRule="auto"/>
        <w:jc w:val="both"/>
        <w:rPr>
          <w:rFonts w:ascii="Times New Roman" w:eastAsia="FreeSetC" w:hAnsi="Times New Roman" w:cs="Times New Roman"/>
        </w:rPr>
      </w:pPr>
      <w:r w:rsidRPr="00413C55">
        <w:rPr>
          <w:rFonts w:ascii="Times New Roman" w:eastAsia="FreeSetC" w:hAnsi="Times New Roman" w:cs="Times New Roman"/>
        </w:rPr>
        <w:t xml:space="preserve">формирование внутреннего плана деятельности на основе поэтапной отработки предметно-преобразовательных действий, включающих </w:t>
      </w:r>
      <w:proofErr w:type="spellStart"/>
      <w:r w:rsidRPr="00413C55">
        <w:rPr>
          <w:rFonts w:ascii="Times New Roman" w:eastAsia="FreeSetC" w:hAnsi="Times New Roman" w:cs="Times New Roman"/>
        </w:rPr>
        <w:t>целеполагание</w:t>
      </w:r>
      <w:proofErr w:type="spellEnd"/>
      <w:r w:rsidRPr="00413C55">
        <w:rPr>
          <w:rFonts w:ascii="Times New Roman" w:eastAsia="FreeSetC" w:hAnsi="Times New Roman" w:cs="Times New Roman"/>
        </w:rPr>
        <w:t>, планирование, прогнозирование, контроль, коррекцию и оценку;</w:t>
      </w:r>
    </w:p>
    <w:p w:rsidR="001A2E9F" w:rsidRPr="00413C55" w:rsidRDefault="001A2E9F" w:rsidP="0055047E">
      <w:pPr>
        <w:numPr>
          <w:ilvl w:val="0"/>
          <w:numId w:val="159"/>
        </w:numPr>
        <w:suppressAutoHyphens/>
        <w:autoSpaceDE w:val="0"/>
        <w:spacing w:after="0" w:line="240" w:lineRule="auto"/>
        <w:jc w:val="both"/>
        <w:rPr>
          <w:rFonts w:ascii="Times New Roman" w:eastAsia="FreeSetC" w:hAnsi="Times New Roman" w:cs="Times New Roman"/>
        </w:rPr>
      </w:pPr>
      <w:r w:rsidRPr="00413C55">
        <w:rPr>
          <w:rFonts w:ascii="Times New Roman" w:eastAsia="FreeSetC" w:hAnsi="Times New Roman" w:cs="Times New Roman"/>
        </w:rPr>
        <w:t>овладение первоначальными умениями передачи. поиска, преобразования, хранения информации, использование компьютера, поиск</w:t>
      </w:r>
      <w:proofErr w:type="gramStart"/>
      <w:r w:rsidRPr="00413C55">
        <w:rPr>
          <w:rFonts w:ascii="Times New Roman" w:eastAsia="FreeSetC" w:hAnsi="Times New Roman" w:cs="Times New Roman"/>
        </w:rPr>
        <w:t>а(</w:t>
      </w:r>
      <w:proofErr w:type="gramEnd"/>
      <w:r w:rsidRPr="00413C55">
        <w:rPr>
          <w:rFonts w:ascii="Times New Roman" w:eastAsia="FreeSetC" w:hAnsi="Times New Roman" w:cs="Times New Roman"/>
        </w:rPr>
        <w:t>проверки) необходимой информации в словарях, каталоге библиотеки;</w:t>
      </w:r>
    </w:p>
    <w:p w:rsidR="001A2E9F" w:rsidRPr="00413C55" w:rsidRDefault="001A2E9F" w:rsidP="0055047E">
      <w:pPr>
        <w:numPr>
          <w:ilvl w:val="0"/>
          <w:numId w:val="160"/>
        </w:numPr>
        <w:suppressAutoHyphens/>
        <w:autoSpaceDE w:val="0"/>
        <w:spacing w:after="0" w:line="240" w:lineRule="auto"/>
        <w:jc w:val="both"/>
        <w:rPr>
          <w:rFonts w:ascii="Times New Roman" w:eastAsia="FreeSetC" w:hAnsi="Times New Roman" w:cs="Times New Roman"/>
        </w:rPr>
      </w:pPr>
      <w:r w:rsidRPr="00413C55">
        <w:rPr>
          <w:rFonts w:ascii="Times New Roman" w:eastAsia="FreeSetC" w:hAnsi="Times New Roman" w:cs="Times New Roman"/>
        </w:rPr>
        <w:t>формирование навыков работы с различными художественными материалами;</w:t>
      </w:r>
    </w:p>
    <w:p w:rsidR="0055047E" w:rsidRDefault="001A2E9F" w:rsidP="001A2E9F">
      <w:pPr>
        <w:spacing w:after="0"/>
        <w:rPr>
          <w:rFonts w:ascii="Times New Roman" w:hAnsi="Times New Roman" w:cs="Times New Roman"/>
          <w:b/>
        </w:rPr>
      </w:pPr>
      <w:r w:rsidRPr="00413C55">
        <w:rPr>
          <w:rFonts w:ascii="Times New Roman" w:hAnsi="Times New Roman" w:cs="Times New Roman"/>
          <w:b/>
        </w:rPr>
        <w:t xml:space="preserve">                                  </w:t>
      </w:r>
    </w:p>
    <w:p w:rsidR="0055047E" w:rsidRDefault="0055047E" w:rsidP="001A2E9F">
      <w:pPr>
        <w:spacing w:after="0"/>
        <w:rPr>
          <w:rFonts w:ascii="Times New Roman" w:hAnsi="Times New Roman" w:cs="Times New Roman"/>
          <w:b/>
        </w:rPr>
      </w:pPr>
    </w:p>
    <w:p w:rsidR="0055047E" w:rsidRDefault="0055047E" w:rsidP="001A2E9F">
      <w:pPr>
        <w:spacing w:after="0"/>
        <w:rPr>
          <w:rFonts w:ascii="Times New Roman" w:hAnsi="Times New Roman" w:cs="Times New Roman"/>
          <w:b/>
        </w:rPr>
      </w:pPr>
    </w:p>
    <w:p w:rsidR="0055047E" w:rsidRDefault="0055047E" w:rsidP="001A2E9F">
      <w:pPr>
        <w:spacing w:after="0"/>
        <w:rPr>
          <w:rFonts w:ascii="Times New Roman" w:hAnsi="Times New Roman" w:cs="Times New Roman"/>
          <w:b/>
        </w:rPr>
      </w:pPr>
    </w:p>
    <w:p w:rsidR="001A2E9F" w:rsidRPr="00413C55" w:rsidRDefault="001A2E9F" w:rsidP="0055047E">
      <w:pPr>
        <w:spacing w:after="0"/>
        <w:jc w:val="center"/>
        <w:rPr>
          <w:rFonts w:ascii="Times New Roman" w:hAnsi="Times New Roman" w:cs="Times New Roman"/>
          <w:b/>
        </w:rPr>
      </w:pPr>
      <w:r w:rsidRPr="00413C55">
        <w:rPr>
          <w:rFonts w:ascii="Times New Roman" w:hAnsi="Times New Roman" w:cs="Times New Roman"/>
          <w:b/>
        </w:rPr>
        <w:t>Общая характеристика учебного предмета</w:t>
      </w:r>
    </w:p>
    <w:p w:rsidR="001A2E9F" w:rsidRPr="00413C55" w:rsidRDefault="001A2E9F" w:rsidP="0055047E">
      <w:pPr>
        <w:spacing w:after="0"/>
        <w:ind w:firstLine="708"/>
        <w:jc w:val="both"/>
        <w:rPr>
          <w:rFonts w:ascii="Times New Roman" w:hAnsi="Times New Roman" w:cs="Times New Roman"/>
        </w:rPr>
      </w:pPr>
      <w:r w:rsidRPr="00413C55">
        <w:rPr>
          <w:rFonts w:ascii="Times New Roman" w:hAnsi="Times New Roman" w:cs="Times New Roman"/>
        </w:rPr>
        <w:t>В основу программы положены идеи и положения Федерального государственного образовательного стандарта начального общего образования и Концепции духовно-нравственного развития и воспитания личности гражданина России.</w:t>
      </w:r>
      <w:r w:rsidRPr="00413C55">
        <w:rPr>
          <w:rStyle w:val="af"/>
          <w:rFonts w:ascii="Times New Roman" w:hAnsi="Times New Roman" w:cs="Times New Roman"/>
        </w:rPr>
        <w:t xml:space="preserve"> </w:t>
      </w:r>
      <w:r w:rsidRPr="00413C55">
        <w:rPr>
          <w:rStyle w:val="FontStyle15"/>
        </w:rPr>
        <w:t xml:space="preserve">«Изобразительное искусство и художественный </w:t>
      </w:r>
      <w:proofErr w:type="gramStart"/>
      <w:r w:rsidRPr="00413C55">
        <w:rPr>
          <w:rStyle w:val="FontStyle15"/>
        </w:rPr>
        <w:t>труд</w:t>
      </w:r>
      <w:proofErr w:type="gramEnd"/>
      <w:r w:rsidRPr="00413C55">
        <w:rPr>
          <w:rStyle w:val="FontStyle15"/>
        </w:rPr>
        <w:t>» который включает в себя все основные виды искусства: живопись, графику, скульптуру, декоративно-прикладное искусство, архитектуру, дизайн, зрелищные и экранные искусства. Они изучаются в контексте взаимодействия с другими искусствами и их конкретными связями с жизнью обще</w:t>
      </w:r>
      <w:r w:rsidRPr="00413C55">
        <w:rPr>
          <w:rStyle w:val="FontStyle15"/>
        </w:rPr>
        <w:softHyphen/>
        <w:t>ства и человека.</w:t>
      </w:r>
    </w:p>
    <w:p w:rsidR="001A2E9F" w:rsidRPr="00413C55" w:rsidRDefault="001A2E9F" w:rsidP="0055047E">
      <w:pPr>
        <w:shd w:val="clear" w:color="auto" w:fill="FFFFFF"/>
        <w:spacing w:after="0"/>
        <w:ind w:left="14" w:right="14"/>
        <w:jc w:val="both"/>
        <w:rPr>
          <w:rFonts w:ascii="Times New Roman" w:hAnsi="Times New Roman" w:cs="Times New Roman"/>
        </w:rPr>
      </w:pPr>
      <w:proofErr w:type="gramStart"/>
      <w:r w:rsidRPr="00413C55">
        <w:rPr>
          <w:rFonts w:ascii="Times New Roman" w:hAnsi="Times New Roman" w:cs="Times New Roman"/>
        </w:rPr>
        <w:t xml:space="preserve">Курс разработан как </w:t>
      </w:r>
      <w:r w:rsidRPr="00413C55">
        <w:rPr>
          <w:rFonts w:ascii="Times New Roman" w:hAnsi="Times New Roman" w:cs="Times New Roman"/>
          <w:b/>
          <w:bCs/>
        </w:rPr>
        <w:t xml:space="preserve">целостная система введения в художественную культуру </w:t>
      </w:r>
      <w:r w:rsidRPr="00413C55">
        <w:rPr>
          <w:rFonts w:ascii="Times New Roman" w:hAnsi="Times New Roman" w:cs="Times New Roman"/>
        </w:rPr>
        <w:t>и включает в себя на единой основе изучение всех основных видов пространственных (пластических) искусств: изобразительных — живопись, графика, скульптура; конструктивных — архитектура, дизайн; различных видов декоративно-прикладного искусства, народного искусства  —   традиционного крестьянского и народных промыслов, а также постижение роли   художника    в синтетических (экранных) искусствах — искусстве книги, театре, кино и т.д.</w:t>
      </w:r>
      <w:proofErr w:type="gramEnd"/>
      <w:r w:rsidRPr="00413C55">
        <w:rPr>
          <w:rFonts w:ascii="Times New Roman" w:hAnsi="Times New Roman" w:cs="Times New Roman"/>
        </w:rPr>
        <w:t xml:space="preserve"> Они изучаются в контексте взаимодействия с другими искусствами, а также в контексте конкретных связей с жизнью общества и человека. </w:t>
      </w:r>
    </w:p>
    <w:p w:rsidR="001A2E9F" w:rsidRPr="00413C55" w:rsidRDefault="001A2E9F" w:rsidP="0055047E">
      <w:pPr>
        <w:shd w:val="clear" w:color="auto" w:fill="FFFFFF"/>
        <w:spacing w:after="0"/>
        <w:ind w:left="14" w:right="14" w:firstLine="720"/>
        <w:jc w:val="both"/>
        <w:rPr>
          <w:rFonts w:ascii="Times New Roman" w:hAnsi="Times New Roman" w:cs="Times New Roman"/>
        </w:rPr>
      </w:pPr>
      <w:r w:rsidRPr="00413C55">
        <w:rPr>
          <w:rFonts w:ascii="Times New Roman" w:hAnsi="Times New Roman" w:cs="Times New Roman"/>
        </w:rPr>
        <w:t xml:space="preserve">Систематизирующим методом является </w:t>
      </w:r>
      <w:r w:rsidRPr="00413C55">
        <w:rPr>
          <w:rFonts w:ascii="Times New Roman" w:hAnsi="Times New Roman" w:cs="Times New Roman"/>
          <w:b/>
          <w:iCs/>
        </w:rPr>
        <w:t>выделение трех основных видов художественной деятельности</w:t>
      </w:r>
      <w:r w:rsidRPr="00413C55">
        <w:rPr>
          <w:rFonts w:ascii="Times New Roman" w:hAnsi="Times New Roman" w:cs="Times New Roman"/>
          <w:i/>
          <w:iCs/>
        </w:rPr>
        <w:t xml:space="preserve"> </w:t>
      </w:r>
      <w:r w:rsidRPr="00413C55">
        <w:rPr>
          <w:rFonts w:ascii="Times New Roman" w:hAnsi="Times New Roman" w:cs="Times New Roman"/>
        </w:rPr>
        <w:t>для визуальных про</w:t>
      </w:r>
      <w:r w:rsidRPr="00413C55">
        <w:rPr>
          <w:rFonts w:ascii="Times New Roman" w:hAnsi="Times New Roman" w:cs="Times New Roman"/>
        </w:rPr>
        <w:softHyphen/>
        <w:t xml:space="preserve">странственных искусств: </w:t>
      </w:r>
    </w:p>
    <w:p w:rsidR="001A2E9F" w:rsidRPr="00413C55" w:rsidRDefault="001A2E9F" w:rsidP="0055047E">
      <w:pPr>
        <w:shd w:val="clear" w:color="auto" w:fill="FFFFFF"/>
        <w:spacing w:after="0"/>
        <w:ind w:left="14" w:right="14" w:firstLine="720"/>
        <w:jc w:val="both"/>
        <w:rPr>
          <w:rFonts w:ascii="Times New Roman" w:hAnsi="Times New Roman" w:cs="Times New Roman"/>
        </w:rPr>
      </w:pPr>
      <w:r w:rsidRPr="00413C55">
        <w:rPr>
          <w:rFonts w:ascii="Times New Roman" w:hAnsi="Times New Roman" w:cs="Times New Roman"/>
        </w:rPr>
        <w:t xml:space="preserve">—  </w:t>
      </w:r>
      <w:r w:rsidRPr="00413C55">
        <w:rPr>
          <w:rFonts w:ascii="Times New Roman" w:hAnsi="Times New Roman" w:cs="Times New Roman"/>
          <w:iCs/>
        </w:rPr>
        <w:t>изобразительная художественная деятельность;</w:t>
      </w:r>
    </w:p>
    <w:p w:rsidR="001A2E9F" w:rsidRPr="00413C55" w:rsidRDefault="001A2E9F" w:rsidP="0055047E">
      <w:pPr>
        <w:shd w:val="clear" w:color="auto" w:fill="FFFFFF"/>
        <w:spacing w:after="0"/>
        <w:ind w:left="14" w:right="14" w:firstLine="720"/>
        <w:jc w:val="both"/>
        <w:rPr>
          <w:rFonts w:ascii="Times New Roman" w:hAnsi="Times New Roman" w:cs="Times New Roman"/>
        </w:rPr>
      </w:pPr>
      <w:r w:rsidRPr="00413C55">
        <w:rPr>
          <w:rFonts w:ascii="Times New Roman" w:hAnsi="Times New Roman" w:cs="Times New Roman"/>
          <w:iCs/>
        </w:rPr>
        <w:t>—  декоративная художественная деятельность;</w:t>
      </w:r>
    </w:p>
    <w:p w:rsidR="001A2E9F" w:rsidRPr="00413C55" w:rsidRDefault="001A2E9F" w:rsidP="0055047E">
      <w:pPr>
        <w:shd w:val="clear" w:color="auto" w:fill="FFFFFF"/>
        <w:spacing w:after="0"/>
        <w:ind w:left="14" w:right="14" w:firstLine="720"/>
        <w:jc w:val="both"/>
        <w:rPr>
          <w:rFonts w:ascii="Times New Roman" w:hAnsi="Times New Roman" w:cs="Times New Roman"/>
        </w:rPr>
      </w:pPr>
      <w:r w:rsidRPr="00413C55">
        <w:rPr>
          <w:rFonts w:ascii="Times New Roman" w:hAnsi="Times New Roman" w:cs="Times New Roman"/>
          <w:iCs/>
        </w:rPr>
        <w:t>—  конструктивная художественная деятельность.</w:t>
      </w:r>
    </w:p>
    <w:p w:rsidR="001A2E9F" w:rsidRPr="00413C55" w:rsidRDefault="001A2E9F" w:rsidP="0055047E">
      <w:pPr>
        <w:shd w:val="clear" w:color="auto" w:fill="FFFFFF"/>
        <w:spacing w:after="0"/>
        <w:ind w:left="14" w:firstLine="720"/>
        <w:jc w:val="both"/>
        <w:rPr>
          <w:rFonts w:ascii="Times New Roman" w:hAnsi="Times New Roman" w:cs="Times New Roman"/>
        </w:rPr>
      </w:pPr>
      <w:r w:rsidRPr="00413C55">
        <w:rPr>
          <w:rFonts w:ascii="Times New Roman" w:hAnsi="Times New Roman" w:cs="Times New Roman"/>
        </w:rPr>
        <w:t>Три способа художественного освоения действительности — изобразительный, декоративный и конструктивный — в начальной школе выступают для детей в качестве хорошо им понятных, интересных и доступных видов художественной деятельности: изображение, украшение, постройка. Постоянное практическое участие школьников в этих трех видах деятельности позволяет систематически приобщать их к миру искусства.</w:t>
      </w:r>
    </w:p>
    <w:p w:rsidR="001A2E9F" w:rsidRPr="00413C55" w:rsidRDefault="001A2E9F" w:rsidP="0055047E">
      <w:pPr>
        <w:shd w:val="clear" w:color="auto" w:fill="FFFFFF"/>
        <w:spacing w:after="0"/>
        <w:ind w:left="10" w:right="10" w:firstLine="720"/>
        <w:jc w:val="both"/>
        <w:rPr>
          <w:rFonts w:ascii="Times New Roman" w:hAnsi="Times New Roman" w:cs="Times New Roman"/>
        </w:rPr>
      </w:pPr>
      <w:r w:rsidRPr="00413C55">
        <w:rPr>
          <w:rFonts w:ascii="Times New Roman" w:hAnsi="Times New Roman" w:cs="Times New Roman"/>
        </w:rPr>
        <w:t xml:space="preserve">Эти три вида художественной деятельности и являются основанием для деления визуально-пространственных искусств на виды: изобразительные искусства, конструктивные искусства, декоративно-прикладные искусства. Одновременно каждый из трех видов деятельности присутствует при создании любого произведения искусства и поэтому является основой для интеграции всего многообразия видов искусства в единую систему, членимую не по принципу перечисления видов искусства, а по принципу выделения того и иного вида художественной деятельности. Выделение принципа художественной деятельности акцентирует внимание не только на произведении искусства, но и на </w:t>
      </w:r>
      <w:r w:rsidRPr="00413C55">
        <w:rPr>
          <w:rFonts w:ascii="Times New Roman" w:hAnsi="Times New Roman" w:cs="Times New Roman"/>
          <w:iCs/>
        </w:rPr>
        <w:t>деятельности человека, на выявлении его связей с искусством в процессе ежедневной жизни.</w:t>
      </w:r>
    </w:p>
    <w:p w:rsidR="001A2E9F" w:rsidRPr="00413C55" w:rsidRDefault="001A2E9F" w:rsidP="0055047E">
      <w:pPr>
        <w:shd w:val="clear" w:color="auto" w:fill="FFFFFF"/>
        <w:spacing w:after="0"/>
        <w:ind w:right="10" w:firstLine="720"/>
        <w:jc w:val="both"/>
        <w:rPr>
          <w:rFonts w:ascii="Times New Roman" w:hAnsi="Times New Roman" w:cs="Times New Roman"/>
        </w:rPr>
      </w:pPr>
      <w:r w:rsidRPr="00413C55">
        <w:rPr>
          <w:rFonts w:ascii="Times New Roman" w:hAnsi="Times New Roman" w:cs="Times New Roman"/>
        </w:rPr>
        <w:t>Необходимо иметь в виду, что в начальной школе три вида художественной деятельности представлены в игровой форме как Братья-Мастера Изображения, Украшения и Постройки. Они помогают вначале структурно членить, а значит, и понимать деятельность искусств в окружающей жизни, более глубоко осознавать искусство.</w:t>
      </w:r>
    </w:p>
    <w:p w:rsidR="001A2E9F" w:rsidRPr="00413C55" w:rsidRDefault="001A2E9F" w:rsidP="0055047E">
      <w:pPr>
        <w:shd w:val="clear" w:color="auto" w:fill="FFFFFF"/>
        <w:spacing w:after="0"/>
        <w:ind w:right="10" w:firstLine="720"/>
        <w:jc w:val="both"/>
        <w:rPr>
          <w:rFonts w:ascii="Times New Roman" w:hAnsi="Times New Roman" w:cs="Times New Roman"/>
        </w:rPr>
      </w:pPr>
      <w:r w:rsidRPr="00413C55">
        <w:rPr>
          <w:rFonts w:ascii="Times New Roman" w:hAnsi="Times New Roman" w:cs="Times New Roman"/>
        </w:rPr>
        <w:t>Тематическая цельность и последовательность развития курса помогают обеспечить прозрачные эмоциональные контакты с искусством на каждом этапе обучения. Ребенок поднимается год за годом, урок за уроком по ступенькам познания личных связей со всем миром художественно-эмоциональной культуры.</w:t>
      </w:r>
    </w:p>
    <w:p w:rsidR="001A2E9F" w:rsidRPr="00413C55" w:rsidRDefault="001A2E9F" w:rsidP="0055047E">
      <w:pPr>
        <w:shd w:val="clear" w:color="auto" w:fill="FFFFFF"/>
        <w:spacing w:after="0"/>
        <w:ind w:firstLine="720"/>
        <w:jc w:val="both"/>
        <w:rPr>
          <w:rFonts w:ascii="Times New Roman" w:hAnsi="Times New Roman" w:cs="Times New Roman"/>
        </w:rPr>
      </w:pPr>
      <w:r w:rsidRPr="00413C55">
        <w:rPr>
          <w:rFonts w:ascii="Times New Roman" w:hAnsi="Times New Roman" w:cs="Times New Roman"/>
        </w:rPr>
        <w:t>Предмет «Изобразительное искусство» предполагает сотворчество учителя и ученика; диалогичность; четкость поставленных задач и вариативность их решения; освоение традиций художественной культуры и импровизационный поиск личностно значимых смыслов.</w:t>
      </w:r>
    </w:p>
    <w:p w:rsidR="001A2E9F" w:rsidRPr="00413C55" w:rsidRDefault="001A2E9F" w:rsidP="0055047E">
      <w:pPr>
        <w:shd w:val="clear" w:color="auto" w:fill="FFFFFF"/>
        <w:spacing w:after="0"/>
        <w:ind w:firstLine="720"/>
        <w:jc w:val="both"/>
        <w:rPr>
          <w:rFonts w:ascii="Times New Roman" w:hAnsi="Times New Roman" w:cs="Times New Roman"/>
        </w:rPr>
      </w:pPr>
      <w:r w:rsidRPr="00413C55">
        <w:rPr>
          <w:rFonts w:ascii="Times New Roman" w:hAnsi="Times New Roman" w:cs="Times New Roman"/>
        </w:rPr>
        <w:t xml:space="preserve">Основные </w:t>
      </w:r>
      <w:r w:rsidRPr="00413C55">
        <w:rPr>
          <w:rFonts w:ascii="Times New Roman" w:hAnsi="Times New Roman" w:cs="Times New Roman"/>
          <w:b/>
        </w:rPr>
        <w:t>виды учебной деятельности</w:t>
      </w:r>
      <w:r w:rsidRPr="00413C55">
        <w:rPr>
          <w:rFonts w:ascii="Times New Roman" w:hAnsi="Times New Roman" w:cs="Times New Roman"/>
        </w:rPr>
        <w:t xml:space="preserve"> — практическая художественно-творческая деятельность ученика и восприятие красоты окружающего мира и произведений искусства.</w:t>
      </w:r>
    </w:p>
    <w:p w:rsidR="001A2E9F" w:rsidRPr="00413C55" w:rsidRDefault="001A2E9F" w:rsidP="0055047E">
      <w:pPr>
        <w:shd w:val="clear" w:color="auto" w:fill="FFFFFF"/>
        <w:spacing w:after="0"/>
        <w:ind w:firstLine="720"/>
        <w:jc w:val="both"/>
        <w:rPr>
          <w:rFonts w:ascii="Times New Roman" w:hAnsi="Times New Roman" w:cs="Times New Roman"/>
        </w:rPr>
      </w:pPr>
      <w:r w:rsidRPr="00413C55">
        <w:rPr>
          <w:rFonts w:ascii="Times New Roman" w:hAnsi="Times New Roman" w:cs="Times New Roman"/>
          <w:b/>
        </w:rPr>
        <w:lastRenderedPageBreak/>
        <w:t>Практическая художественно-творческая деятельность</w:t>
      </w:r>
      <w:r w:rsidRPr="00413C55">
        <w:rPr>
          <w:rFonts w:ascii="Times New Roman" w:hAnsi="Times New Roman" w:cs="Times New Roman"/>
        </w:rPr>
        <w:t xml:space="preserve"> (ребенок выступает в роли художника) и </w:t>
      </w:r>
      <w:r w:rsidRPr="00413C55">
        <w:rPr>
          <w:rFonts w:ascii="Times New Roman" w:hAnsi="Times New Roman" w:cs="Times New Roman"/>
          <w:b/>
        </w:rPr>
        <w:t>деятельность по восприятию искусства</w:t>
      </w:r>
      <w:r w:rsidRPr="00413C55">
        <w:rPr>
          <w:rFonts w:ascii="Times New Roman" w:hAnsi="Times New Roman" w:cs="Times New Roman"/>
        </w:rPr>
        <w:t xml:space="preserve"> (ребенок выступает в роли зрителя, осваивая опыт художественной культуры) имеют творческий характер. </w:t>
      </w:r>
      <w:proofErr w:type="gramStart"/>
      <w:r w:rsidRPr="00413C55">
        <w:rPr>
          <w:rFonts w:ascii="Times New Roman" w:hAnsi="Times New Roman" w:cs="Times New Roman"/>
        </w:rPr>
        <w:t>Обучающиеся осваивают различные художественные материалы (гуашь и акварель, карандаши, мелки, уголь, пастель, пластилин, глина, различные виды бумаги, ткани, природные материалы), инструменты (кисти, стеки, ножницы и т. д.), а также художественные техники (аппликация, коллаж, монотипия, лепка, бумажная пластика и др.).</w:t>
      </w:r>
      <w:proofErr w:type="gramEnd"/>
    </w:p>
    <w:p w:rsidR="001A2E9F" w:rsidRPr="00413C55" w:rsidRDefault="001A2E9F" w:rsidP="0055047E">
      <w:pPr>
        <w:shd w:val="clear" w:color="auto" w:fill="FFFFFF"/>
        <w:spacing w:after="0"/>
        <w:ind w:left="14" w:right="10" w:firstLine="720"/>
        <w:jc w:val="both"/>
        <w:rPr>
          <w:rFonts w:ascii="Times New Roman" w:hAnsi="Times New Roman" w:cs="Times New Roman"/>
        </w:rPr>
      </w:pPr>
      <w:r w:rsidRPr="00413C55">
        <w:rPr>
          <w:rFonts w:ascii="Times New Roman" w:hAnsi="Times New Roman" w:cs="Times New Roman"/>
        </w:rPr>
        <w:t xml:space="preserve">Одна из задач — </w:t>
      </w:r>
      <w:r w:rsidRPr="00413C55">
        <w:rPr>
          <w:rFonts w:ascii="Times New Roman" w:hAnsi="Times New Roman" w:cs="Times New Roman"/>
          <w:b/>
          <w:bCs/>
        </w:rPr>
        <w:t xml:space="preserve">постоянная смена художественных материалов, </w:t>
      </w:r>
      <w:r w:rsidRPr="00413C55">
        <w:rPr>
          <w:rFonts w:ascii="Times New Roman" w:hAnsi="Times New Roman" w:cs="Times New Roman"/>
        </w:rPr>
        <w:t xml:space="preserve">овладение их выразительными возможностями. </w:t>
      </w:r>
      <w:r w:rsidRPr="00413C55">
        <w:rPr>
          <w:rFonts w:ascii="Times New Roman" w:hAnsi="Times New Roman" w:cs="Times New Roman"/>
          <w:b/>
        </w:rPr>
        <w:t>Многообразие видов деятельности</w:t>
      </w:r>
      <w:r w:rsidRPr="00413C55">
        <w:rPr>
          <w:rFonts w:ascii="Times New Roman" w:hAnsi="Times New Roman" w:cs="Times New Roman"/>
        </w:rPr>
        <w:t xml:space="preserve"> стимулирует интерес учеников к предмету, изучению искусства и является необходимым условием формирования личности каждого.</w:t>
      </w:r>
    </w:p>
    <w:p w:rsidR="001A2E9F" w:rsidRPr="00413C55" w:rsidRDefault="001A2E9F" w:rsidP="0055047E">
      <w:pPr>
        <w:shd w:val="clear" w:color="auto" w:fill="FFFFFF"/>
        <w:spacing w:after="0"/>
        <w:ind w:right="10" w:firstLine="720"/>
        <w:jc w:val="both"/>
        <w:rPr>
          <w:rFonts w:ascii="Times New Roman" w:hAnsi="Times New Roman" w:cs="Times New Roman"/>
        </w:rPr>
      </w:pPr>
      <w:r w:rsidRPr="00413C55">
        <w:rPr>
          <w:rFonts w:ascii="Times New Roman" w:hAnsi="Times New Roman" w:cs="Times New Roman"/>
          <w:b/>
        </w:rPr>
        <w:t>Восприятие произведений искусства</w:t>
      </w:r>
      <w:r w:rsidRPr="00413C55">
        <w:rPr>
          <w:rFonts w:ascii="Times New Roman" w:hAnsi="Times New Roman" w:cs="Times New Roman"/>
        </w:rPr>
        <w:t xml:space="preserve"> предполагает развитие специальных навыков, развитие чувств, а также овладение образным языком искусства. Только в единстве восприятия произведений искусства и собственной творческой практической работы происходит формирование образного художественного мышления детей. </w:t>
      </w:r>
    </w:p>
    <w:p w:rsidR="001A2E9F" w:rsidRPr="00413C55" w:rsidRDefault="001A2E9F" w:rsidP="0055047E">
      <w:pPr>
        <w:shd w:val="clear" w:color="auto" w:fill="FFFFFF"/>
        <w:spacing w:after="0"/>
        <w:ind w:right="10" w:firstLine="720"/>
        <w:jc w:val="both"/>
        <w:rPr>
          <w:rFonts w:ascii="Times New Roman" w:hAnsi="Times New Roman" w:cs="Times New Roman"/>
        </w:rPr>
      </w:pPr>
      <w:r w:rsidRPr="00413C55">
        <w:rPr>
          <w:rFonts w:ascii="Times New Roman" w:hAnsi="Times New Roman" w:cs="Times New Roman"/>
        </w:rPr>
        <w:t xml:space="preserve">В соответствии с требованием стандарта в программу добавлен модуль, связанный с овладением </w:t>
      </w:r>
      <w:proofErr w:type="gramStart"/>
      <w:r w:rsidRPr="00413C55">
        <w:rPr>
          <w:rFonts w:ascii="Times New Roman" w:hAnsi="Times New Roman" w:cs="Times New Roman"/>
        </w:rPr>
        <w:t>обучающимися</w:t>
      </w:r>
      <w:proofErr w:type="gramEnd"/>
      <w:r w:rsidRPr="00413C55">
        <w:rPr>
          <w:rFonts w:ascii="Times New Roman" w:hAnsi="Times New Roman" w:cs="Times New Roman"/>
        </w:rPr>
        <w:t xml:space="preserve"> основ информатики. Модуль изучается в 3-4 классах на протяжении всего курса.</w:t>
      </w:r>
    </w:p>
    <w:p w:rsidR="001A2E9F" w:rsidRPr="00413C55" w:rsidRDefault="001A2E9F" w:rsidP="0055047E">
      <w:pPr>
        <w:shd w:val="clear" w:color="auto" w:fill="FFFFFF"/>
        <w:spacing w:after="0"/>
        <w:ind w:right="10" w:firstLine="720"/>
        <w:jc w:val="both"/>
        <w:rPr>
          <w:rFonts w:ascii="Times New Roman" w:hAnsi="Times New Roman" w:cs="Times New Roman"/>
        </w:rPr>
      </w:pPr>
      <w:r w:rsidRPr="00413C55">
        <w:rPr>
          <w:rFonts w:ascii="Times New Roman" w:hAnsi="Times New Roman" w:cs="Times New Roman"/>
        </w:rPr>
        <w:t>Особым видом деятельности учащихся является выполнение творческих проектов и презентаций. Для этого необходима работа со словарями, поиск разнообразной художественной информации в Интернете.</w:t>
      </w:r>
    </w:p>
    <w:p w:rsidR="001A2E9F" w:rsidRPr="00413C55" w:rsidRDefault="001A2E9F" w:rsidP="0055047E">
      <w:pPr>
        <w:shd w:val="clear" w:color="auto" w:fill="FFFFFF"/>
        <w:spacing w:after="0"/>
        <w:ind w:left="19" w:right="10" w:firstLine="720"/>
        <w:jc w:val="both"/>
        <w:rPr>
          <w:rFonts w:ascii="Times New Roman" w:hAnsi="Times New Roman" w:cs="Times New Roman"/>
        </w:rPr>
      </w:pPr>
      <w:r w:rsidRPr="00413C55">
        <w:rPr>
          <w:rFonts w:ascii="Times New Roman" w:hAnsi="Times New Roman" w:cs="Times New Roman"/>
          <w:b/>
        </w:rPr>
        <w:t>Развитие художественно-образного мышления</w:t>
      </w:r>
      <w:r w:rsidRPr="00413C55">
        <w:rPr>
          <w:rFonts w:ascii="Times New Roman" w:hAnsi="Times New Roman" w:cs="Times New Roman"/>
        </w:rPr>
        <w:t xml:space="preserve"> учащихся строится на единстве двух его основ: развитие наблюдательности, т.е. умения вглядываться в явления жизни, и развитие фантазии, т. е. способности на основе развитой наблюдательности строить художественный образ, выражая свое отношение к реальности.</w:t>
      </w:r>
    </w:p>
    <w:p w:rsidR="001A2E9F" w:rsidRPr="00413C55" w:rsidRDefault="001A2E9F" w:rsidP="0055047E">
      <w:pPr>
        <w:shd w:val="clear" w:color="auto" w:fill="FFFFFF"/>
        <w:spacing w:after="0"/>
        <w:ind w:right="10" w:firstLine="720"/>
        <w:jc w:val="both"/>
        <w:rPr>
          <w:rFonts w:ascii="Times New Roman" w:hAnsi="Times New Roman" w:cs="Times New Roman"/>
        </w:rPr>
      </w:pPr>
      <w:r w:rsidRPr="00413C55">
        <w:rPr>
          <w:rFonts w:ascii="Times New Roman" w:hAnsi="Times New Roman" w:cs="Times New Roman"/>
        </w:rPr>
        <w:t xml:space="preserve">Наблюдение и переживание окружающей реальности, а также способность к осознанию своих собственных переживаний, своего внутреннего мира являются важными условиями освоения детьми материала курса. Конечная </w:t>
      </w:r>
      <w:r w:rsidRPr="00413C55">
        <w:rPr>
          <w:rFonts w:ascii="Times New Roman" w:hAnsi="Times New Roman" w:cs="Times New Roman"/>
          <w:b/>
        </w:rPr>
        <w:t>цель</w:t>
      </w:r>
      <w:r w:rsidRPr="00413C55">
        <w:rPr>
          <w:rFonts w:ascii="Times New Roman" w:hAnsi="Times New Roman" w:cs="Times New Roman"/>
        </w:rPr>
        <w:t xml:space="preserve"> — </w:t>
      </w:r>
      <w:r w:rsidRPr="00413C55">
        <w:rPr>
          <w:rFonts w:ascii="Times New Roman" w:hAnsi="Times New Roman" w:cs="Times New Roman"/>
          <w:b/>
        </w:rPr>
        <w:t>духовное развитие личности,</w:t>
      </w:r>
      <w:r w:rsidRPr="00413C55">
        <w:rPr>
          <w:rFonts w:ascii="Times New Roman" w:hAnsi="Times New Roman" w:cs="Times New Roman"/>
        </w:rPr>
        <w:t xml:space="preserve"> т. е. формирование у ребенка способности самостоятельного видения мира, размышления о нем, выражения своего отношения на основе освоения опыта художественной культуры.</w:t>
      </w:r>
    </w:p>
    <w:p w:rsidR="001A2E9F" w:rsidRPr="00413C55" w:rsidRDefault="001A2E9F" w:rsidP="0055047E">
      <w:pPr>
        <w:shd w:val="clear" w:color="auto" w:fill="FFFFFF"/>
        <w:spacing w:after="0"/>
        <w:ind w:left="19" w:firstLine="720"/>
        <w:jc w:val="both"/>
        <w:rPr>
          <w:rFonts w:ascii="Times New Roman" w:hAnsi="Times New Roman" w:cs="Times New Roman"/>
        </w:rPr>
      </w:pPr>
      <w:r w:rsidRPr="00413C55">
        <w:rPr>
          <w:rFonts w:ascii="Times New Roman" w:hAnsi="Times New Roman" w:cs="Times New Roman"/>
        </w:rPr>
        <w:t xml:space="preserve">Восприятие произведений искусства и практические творческие задания, подчиненные общей задаче, создают условия для глубокого осознания и переживания каждой предложенной темы. Этому способствуют также соответствующая музыка и поэзия, </w:t>
      </w:r>
      <w:proofErr w:type="gramStart"/>
      <w:r w:rsidRPr="00413C55">
        <w:rPr>
          <w:rFonts w:ascii="Times New Roman" w:hAnsi="Times New Roman" w:cs="Times New Roman"/>
        </w:rPr>
        <w:t>помогающие</w:t>
      </w:r>
      <w:proofErr w:type="gramEnd"/>
      <w:r w:rsidRPr="00413C55">
        <w:rPr>
          <w:rFonts w:ascii="Times New Roman" w:hAnsi="Times New Roman" w:cs="Times New Roman"/>
        </w:rPr>
        <w:t xml:space="preserve"> детям на уроке воспринимать и создавать заданный образ.</w:t>
      </w:r>
    </w:p>
    <w:p w:rsidR="001A2E9F" w:rsidRPr="00413C55" w:rsidRDefault="001A2E9F" w:rsidP="0055047E">
      <w:pPr>
        <w:shd w:val="clear" w:color="auto" w:fill="FFFFFF"/>
        <w:spacing w:after="0"/>
        <w:ind w:left="10" w:right="10" w:firstLine="720"/>
        <w:jc w:val="both"/>
        <w:rPr>
          <w:rFonts w:ascii="Times New Roman" w:hAnsi="Times New Roman" w:cs="Times New Roman"/>
          <w:b/>
        </w:rPr>
      </w:pPr>
      <w:r w:rsidRPr="00413C55">
        <w:rPr>
          <w:rFonts w:ascii="Times New Roman" w:hAnsi="Times New Roman" w:cs="Times New Roman"/>
        </w:rPr>
        <w:t xml:space="preserve">Программа «Изобразительное искусство» предусматривает </w:t>
      </w:r>
      <w:r w:rsidRPr="00413C55">
        <w:rPr>
          <w:rFonts w:ascii="Times New Roman" w:hAnsi="Times New Roman" w:cs="Times New Roman"/>
          <w:bCs/>
          <w:iCs/>
        </w:rPr>
        <w:t xml:space="preserve">чередование уроков </w:t>
      </w:r>
      <w:r w:rsidRPr="00413C55">
        <w:rPr>
          <w:rFonts w:ascii="Times New Roman" w:hAnsi="Times New Roman" w:cs="Times New Roman"/>
          <w:b/>
          <w:bCs/>
          <w:iCs/>
        </w:rPr>
        <w:t>индивидуального</w:t>
      </w:r>
      <w:r w:rsidRPr="00413C55">
        <w:rPr>
          <w:rFonts w:ascii="Times New Roman" w:hAnsi="Times New Roman" w:cs="Times New Roman"/>
          <w:bCs/>
          <w:iCs/>
        </w:rPr>
        <w:t xml:space="preserve"> </w:t>
      </w:r>
      <w:r w:rsidRPr="00413C55">
        <w:rPr>
          <w:rFonts w:ascii="Times New Roman" w:hAnsi="Times New Roman" w:cs="Times New Roman"/>
          <w:b/>
          <w:bCs/>
          <w:iCs/>
        </w:rPr>
        <w:t xml:space="preserve">практического творчества </w:t>
      </w:r>
      <w:r w:rsidRPr="00413C55">
        <w:rPr>
          <w:rFonts w:ascii="Times New Roman" w:hAnsi="Times New Roman" w:cs="Times New Roman"/>
          <w:b/>
        </w:rPr>
        <w:t xml:space="preserve">учащихся </w:t>
      </w:r>
      <w:r w:rsidRPr="00413C55">
        <w:rPr>
          <w:rFonts w:ascii="Times New Roman" w:hAnsi="Times New Roman" w:cs="Times New Roman"/>
        </w:rPr>
        <w:t xml:space="preserve">и </w:t>
      </w:r>
      <w:r w:rsidRPr="00413C55">
        <w:rPr>
          <w:rFonts w:ascii="Times New Roman" w:hAnsi="Times New Roman" w:cs="Times New Roman"/>
          <w:bCs/>
          <w:iCs/>
        </w:rPr>
        <w:t>уроков</w:t>
      </w:r>
      <w:r w:rsidRPr="00413C55">
        <w:rPr>
          <w:rFonts w:ascii="Times New Roman" w:hAnsi="Times New Roman" w:cs="Times New Roman"/>
          <w:b/>
          <w:bCs/>
          <w:iCs/>
        </w:rPr>
        <w:t xml:space="preserve"> коллективной творческой деятельности.</w:t>
      </w:r>
    </w:p>
    <w:p w:rsidR="001A2E9F" w:rsidRPr="00413C55" w:rsidRDefault="001A2E9F" w:rsidP="0055047E">
      <w:pPr>
        <w:shd w:val="clear" w:color="auto" w:fill="FFFFFF"/>
        <w:spacing w:after="0"/>
        <w:ind w:left="14" w:right="5" w:firstLine="720"/>
        <w:jc w:val="both"/>
        <w:rPr>
          <w:rFonts w:ascii="Times New Roman" w:hAnsi="Times New Roman" w:cs="Times New Roman"/>
        </w:rPr>
      </w:pPr>
      <w:r w:rsidRPr="00413C55">
        <w:rPr>
          <w:rFonts w:ascii="Times New Roman" w:hAnsi="Times New Roman" w:cs="Times New Roman"/>
        </w:rPr>
        <w:t xml:space="preserve">Коллективные формы работы могут быть разными: работа по группам; индивидуально-коллективная работ, когда каждый выполняет свою часть для общего панно или постройки. Совместная творческая деятельность учит детей договариваться, ставить и решать общие задачи, понимать друг друга, с уважением и интересом относиться к работе товарища, а общий положительный результат дает стимул для дальнейшего творчества и уверенность </w:t>
      </w:r>
      <w:r w:rsidRPr="00413C55">
        <w:rPr>
          <w:rFonts w:ascii="Times New Roman" w:hAnsi="Times New Roman" w:cs="Times New Roman"/>
          <w:bCs/>
        </w:rPr>
        <w:t xml:space="preserve">в </w:t>
      </w:r>
      <w:r w:rsidRPr="00413C55">
        <w:rPr>
          <w:rFonts w:ascii="Times New Roman" w:hAnsi="Times New Roman" w:cs="Times New Roman"/>
        </w:rPr>
        <w:t>своих силах. Чаще всего такая работа — это подведение итога какой-то большой темы и возможность более полного и многогранного ее раскрытия, когда усилия каждого, сложенные вместе, дают яркую и целостную картину.</w:t>
      </w:r>
    </w:p>
    <w:p w:rsidR="001A2E9F" w:rsidRPr="00413C55" w:rsidRDefault="001A2E9F" w:rsidP="0055047E">
      <w:pPr>
        <w:shd w:val="clear" w:color="auto" w:fill="FFFFFF"/>
        <w:spacing w:after="0"/>
        <w:ind w:right="5" w:firstLine="720"/>
        <w:jc w:val="both"/>
        <w:rPr>
          <w:rFonts w:ascii="Times New Roman" w:hAnsi="Times New Roman" w:cs="Times New Roman"/>
        </w:rPr>
      </w:pPr>
      <w:proofErr w:type="gramStart"/>
      <w:r w:rsidRPr="00413C55">
        <w:rPr>
          <w:rFonts w:ascii="Times New Roman" w:hAnsi="Times New Roman" w:cs="Times New Roman"/>
        </w:rPr>
        <w:t xml:space="preserve">Художественная деятельность школьников на уроках находит разнообразные формы выражения: изображение на плоскости и в объеме (с натуры, по памяти, по представлению); декоративная и конструктивная работа; восприятие явлений действительности и произведений искусства; обсуждение работ товарищей, результатов коллективного творчества и индивидуальной работы на уроках; изучение художественного наследия; подбор иллюстративного </w:t>
      </w:r>
      <w:r w:rsidRPr="00413C55">
        <w:rPr>
          <w:rFonts w:ascii="Times New Roman" w:hAnsi="Times New Roman" w:cs="Times New Roman"/>
        </w:rPr>
        <w:lastRenderedPageBreak/>
        <w:t>материала к изучаемым темам;</w:t>
      </w:r>
      <w:proofErr w:type="gramEnd"/>
      <w:r w:rsidRPr="00413C55">
        <w:rPr>
          <w:rFonts w:ascii="Times New Roman" w:hAnsi="Times New Roman" w:cs="Times New Roman"/>
        </w:rPr>
        <w:t xml:space="preserve"> прослушивание музыкальных и литературных произведений (народных, классических, современных).</w:t>
      </w:r>
    </w:p>
    <w:p w:rsidR="001A2E9F" w:rsidRPr="00413C55" w:rsidRDefault="001A2E9F" w:rsidP="0055047E">
      <w:pPr>
        <w:shd w:val="clear" w:color="auto" w:fill="FFFFFF"/>
        <w:spacing w:after="0"/>
        <w:ind w:left="19" w:right="5" w:firstLine="720"/>
        <w:jc w:val="both"/>
        <w:rPr>
          <w:rFonts w:ascii="Times New Roman" w:hAnsi="Times New Roman" w:cs="Times New Roman"/>
        </w:rPr>
      </w:pPr>
      <w:r w:rsidRPr="00413C55">
        <w:rPr>
          <w:rFonts w:ascii="Times New Roman" w:hAnsi="Times New Roman" w:cs="Times New Roman"/>
        </w:rPr>
        <w:t xml:space="preserve">Художественные знания, умения и навыки являются основным средством приобщения к художественной культуре. </w:t>
      </w:r>
      <w:proofErr w:type="gramStart"/>
      <w:r w:rsidRPr="00413C55">
        <w:rPr>
          <w:rFonts w:ascii="Times New Roman" w:hAnsi="Times New Roman" w:cs="Times New Roman"/>
        </w:rPr>
        <w:t xml:space="preserve">Средства художественной выразительности — форма, пропорции, пространство, </w:t>
      </w:r>
      <w:proofErr w:type="spellStart"/>
      <w:r w:rsidRPr="00413C55">
        <w:rPr>
          <w:rFonts w:ascii="Times New Roman" w:hAnsi="Times New Roman" w:cs="Times New Roman"/>
        </w:rPr>
        <w:t>светотональность</w:t>
      </w:r>
      <w:proofErr w:type="spellEnd"/>
      <w:r w:rsidRPr="00413C55">
        <w:rPr>
          <w:rFonts w:ascii="Times New Roman" w:hAnsi="Times New Roman" w:cs="Times New Roman"/>
        </w:rPr>
        <w:t>, цвет, линия, объем, фактура материала, ритм, композиция — осваиваются учащимися на всем протяжении обучения.</w:t>
      </w:r>
      <w:proofErr w:type="gramEnd"/>
    </w:p>
    <w:p w:rsidR="001A2E9F" w:rsidRPr="00413C55" w:rsidRDefault="001A2E9F" w:rsidP="0055047E">
      <w:pPr>
        <w:shd w:val="clear" w:color="auto" w:fill="FFFFFF"/>
        <w:spacing w:after="0"/>
        <w:ind w:left="5" w:right="10" w:firstLine="720"/>
        <w:jc w:val="both"/>
        <w:rPr>
          <w:rFonts w:ascii="Times New Roman" w:hAnsi="Times New Roman" w:cs="Times New Roman"/>
        </w:rPr>
      </w:pPr>
      <w:r w:rsidRPr="00413C55">
        <w:rPr>
          <w:rFonts w:ascii="Times New Roman" w:hAnsi="Times New Roman" w:cs="Times New Roman"/>
        </w:rPr>
        <w:t xml:space="preserve">На уроках вводится игровая драматургия по изучаемой теме, прослеживаются связи с музыкой, литературой, историей, трудом. </w:t>
      </w:r>
    </w:p>
    <w:p w:rsidR="001A2E9F" w:rsidRPr="00413C55" w:rsidRDefault="001A2E9F" w:rsidP="0055047E">
      <w:pPr>
        <w:shd w:val="clear" w:color="auto" w:fill="FFFFFF"/>
        <w:spacing w:after="0"/>
        <w:ind w:left="29" w:firstLine="720"/>
        <w:jc w:val="both"/>
        <w:rPr>
          <w:rFonts w:ascii="Times New Roman" w:hAnsi="Times New Roman" w:cs="Times New Roman"/>
        </w:rPr>
      </w:pPr>
      <w:r w:rsidRPr="00413C55">
        <w:rPr>
          <w:rFonts w:ascii="Times New Roman" w:hAnsi="Times New Roman" w:cs="Times New Roman"/>
        </w:rPr>
        <w:t>Систематическое освоение художественного наследия помогает осознавать искусство как духовную летопись человечества, как выражение отношения человека к природе, обществу, поиску истины. На протяжении всего курса обучения школьники знакомятся с выдающимися произведениями архитектуры, скульптуры, живописи, графики, декоративно-прикладного искусства, изучают классическое и народное искусство разных стран и эпох. Огромное  значение  имеет  познание  художественной  культуры  своего народа.</w:t>
      </w:r>
    </w:p>
    <w:p w:rsidR="001A2E9F" w:rsidRPr="00413C55" w:rsidRDefault="001A2E9F" w:rsidP="0055047E">
      <w:pPr>
        <w:shd w:val="clear" w:color="auto" w:fill="FFFFFF"/>
        <w:spacing w:after="0"/>
        <w:ind w:left="19" w:firstLine="720"/>
        <w:jc w:val="both"/>
        <w:rPr>
          <w:rFonts w:ascii="Times New Roman" w:hAnsi="Times New Roman" w:cs="Times New Roman"/>
        </w:rPr>
      </w:pPr>
      <w:r w:rsidRPr="00413C55">
        <w:rPr>
          <w:rFonts w:ascii="Times New Roman" w:hAnsi="Times New Roman" w:cs="Times New Roman"/>
          <w:b/>
        </w:rPr>
        <w:t>Обсуждение детских работ</w:t>
      </w:r>
      <w:r w:rsidRPr="00413C55">
        <w:rPr>
          <w:rFonts w:ascii="Times New Roman" w:hAnsi="Times New Roman" w:cs="Times New Roman"/>
        </w:rPr>
        <w:t xml:space="preserve"> с точки зрения их содержания, выра</w:t>
      </w:r>
      <w:r w:rsidRPr="00413C55">
        <w:rPr>
          <w:rFonts w:ascii="Times New Roman" w:hAnsi="Times New Roman" w:cs="Times New Roman"/>
        </w:rPr>
        <w:softHyphen/>
        <w:t>зительности, оригинальности активизирует внимание детей, формирует опыт творческого общения.</w:t>
      </w:r>
    </w:p>
    <w:p w:rsidR="001A2E9F" w:rsidRPr="00413C55" w:rsidRDefault="001A2E9F" w:rsidP="0055047E">
      <w:pPr>
        <w:shd w:val="clear" w:color="auto" w:fill="FFFFFF"/>
        <w:spacing w:after="0"/>
        <w:ind w:left="10" w:right="14" w:firstLine="720"/>
        <w:jc w:val="both"/>
        <w:rPr>
          <w:rFonts w:ascii="Times New Roman" w:hAnsi="Times New Roman" w:cs="Times New Roman"/>
        </w:rPr>
      </w:pPr>
      <w:r w:rsidRPr="00413C55">
        <w:rPr>
          <w:rFonts w:ascii="Times New Roman" w:hAnsi="Times New Roman" w:cs="Times New Roman"/>
        </w:rPr>
        <w:t xml:space="preserve">Периодическая </w:t>
      </w:r>
      <w:r w:rsidRPr="00413C55">
        <w:rPr>
          <w:rFonts w:ascii="Times New Roman" w:hAnsi="Times New Roman" w:cs="Times New Roman"/>
          <w:b/>
          <w:bCs/>
        </w:rPr>
        <w:t xml:space="preserve">организация выставок </w:t>
      </w:r>
      <w:r w:rsidRPr="00413C55">
        <w:rPr>
          <w:rFonts w:ascii="Times New Roman" w:hAnsi="Times New Roman" w:cs="Times New Roman"/>
        </w:rPr>
        <w:t xml:space="preserve">дает детям возможность заново увидеть и оценить свои работы, ощутить радость успеха. Выполненные на уроках работы учащихся могут быть использованы как подарки для родных и друзей, могут применяться в оформлении школы. </w:t>
      </w:r>
    </w:p>
    <w:p w:rsidR="001A2E9F" w:rsidRPr="00413C55" w:rsidRDefault="001A2E9F" w:rsidP="0055047E">
      <w:pPr>
        <w:shd w:val="clear" w:color="auto" w:fill="FFFFFF"/>
        <w:spacing w:after="0"/>
        <w:ind w:left="10" w:right="14" w:firstLine="720"/>
        <w:jc w:val="both"/>
        <w:rPr>
          <w:rFonts w:ascii="Times New Roman" w:hAnsi="Times New Roman" w:cs="Times New Roman"/>
        </w:rPr>
      </w:pPr>
      <w:r w:rsidRPr="00413C55">
        <w:rPr>
          <w:rFonts w:ascii="Times New Roman" w:hAnsi="Times New Roman" w:cs="Times New Roman"/>
          <w:b/>
        </w:rPr>
        <w:t>Ценностные ориентиры содержания учебного предмета:</w:t>
      </w:r>
    </w:p>
    <w:p w:rsidR="001A2E9F" w:rsidRPr="00413C55" w:rsidRDefault="001A2E9F" w:rsidP="0055047E">
      <w:pPr>
        <w:shd w:val="clear" w:color="auto" w:fill="FFFFFF"/>
        <w:spacing w:after="0"/>
        <w:ind w:left="10" w:right="14" w:firstLine="720"/>
        <w:jc w:val="both"/>
        <w:rPr>
          <w:rFonts w:ascii="Times New Roman" w:hAnsi="Times New Roman" w:cs="Times New Roman"/>
        </w:rPr>
      </w:pPr>
      <w:r w:rsidRPr="00413C55">
        <w:rPr>
          <w:rFonts w:ascii="Times New Roman" w:hAnsi="Times New Roman" w:cs="Times New Roman"/>
        </w:rPr>
        <w:t xml:space="preserve">Приоритетная цель художественного образования в школе </w:t>
      </w:r>
      <w:proofErr w:type="gramStart"/>
      <w:r w:rsidRPr="00413C55">
        <w:rPr>
          <w:rFonts w:ascii="Times New Roman" w:hAnsi="Times New Roman" w:cs="Times New Roman"/>
        </w:rPr>
        <w:t>—</w:t>
      </w:r>
      <w:r w:rsidRPr="00413C55">
        <w:rPr>
          <w:rFonts w:ascii="Times New Roman" w:hAnsi="Times New Roman" w:cs="Times New Roman"/>
          <w:b/>
        </w:rPr>
        <w:t>д</w:t>
      </w:r>
      <w:proofErr w:type="gramEnd"/>
      <w:r w:rsidRPr="00413C55">
        <w:rPr>
          <w:rFonts w:ascii="Times New Roman" w:hAnsi="Times New Roman" w:cs="Times New Roman"/>
          <w:b/>
        </w:rPr>
        <w:t xml:space="preserve">уховно-нравственное развитие </w:t>
      </w:r>
      <w:r w:rsidRPr="00413C55">
        <w:rPr>
          <w:rFonts w:ascii="Times New Roman" w:hAnsi="Times New Roman" w:cs="Times New Roman"/>
        </w:rPr>
        <w:t>ребенка, т. е. формирова</w:t>
      </w:r>
      <w:r w:rsidRPr="00413C55">
        <w:rPr>
          <w:rFonts w:ascii="Times New Roman" w:hAnsi="Times New Roman" w:cs="Times New Roman"/>
        </w:rPr>
        <w:softHyphen/>
        <w:t>ние у него качеств, отвечающих представлениям об истинной че</w:t>
      </w:r>
      <w:r w:rsidRPr="00413C55">
        <w:rPr>
          <w:rFonts w:ascii="Times New Roman" w:hAnsi="Times New Roman" w:cs="Times New Roman"/>
        </w:rPr>
        <w:softHyphen/>
        <w:t xml:space="preserve">ловечности, о доброте и культурной полноценности в восприятии мира. </w:t>
      </w:r>
    </w:p>
    <w:p w:rsidR="001A2E9F" w:rsidRPr="00413C55" w:rsidRDefault="001A2E9F" w:rsidP="0055047E">
      <w:pPr>
        <w:shd w:val="clear" w:color="auto" w:fill="FFFFFF"/>
        <w:spacing w:after="0"/>
        <w:ind w:firstLine="720"/>
        <w:jc w:val="both"/>
        <w:rPr>
          <w:rFonts w:ascii="Times New Roman" w:hAnsi="Times New Roman" w:cs="Times New Roman"/>
        </w:rPr>
      </w:pPr>
      <w:proofErr w:type="spellStart"/>
      <w:r w:rsidRPr="00413C55">
        <w:rPr>
          <w:rFonts w:ascii="Times New Roman" w:hAnsi="Times New Roman" w:cs="Times New Roman"/>
        </w:rPr>
        <w:t>Культуросозидающая</w:t>
      </w:r>
      <w:proofErr w:type="spellEnd"/>
      <w:r w:rsidRPr="00413C55">
        <w:rPr>
          <w:rFonts w:ascii="Times New Roman" w:hAnsi="Times New Roman" w:cs="Times New Roman"/>
        </w:rPr>
        <w:t xml:space="preserve"> роль программы состоит также в вос</w:t>
      </w:r>
      <w:r w:rsidRPr="00413C55">
        <w:rPr>
          <w:rFonts w:ascii="Times New Roman" w:hAnsi="Times New Roman" w:cs="Times New Roman"/>
        </w:rPr>
        <w:softHyphen/>
        <w:t xml:space="preserve">питании </w:t>
      </w:r>
      <w:r w:rsidRPr="00413C55">
        <w:rPr>
          <w:rFonts w:ascii="Times New Roman" w:hAnsi="Times New Roman" w:cs="Times New Roman"/>
          <w:b/>
        </w:rPr>
        <w:t>гражданственности и патриотизма</w:t>
      </w:r>
      <w:r w:rsidRPr="00413C55">
        <w:rPr>
          <w:rFonts w:ascii="Times New Roman" w:hAnsi="Times New Roman" w:cs="Times New Roman"/>
        </w:rPr>
        <w:t xml:space="preserve">. Прежде </w:t>
      </w:r>
      <w:proofErr w:type="gramStart"/>
      <w:r w:rsidRPr="00413C55">
        <w:rPr>
          <w:rFonts w:ascii="Times New Roman" w:hAnsi="Times New Roman" w:cs="Times New Roman"/>
        </w:rPr>
        <w:t>всего</w:t>
      </w:r>
      <w:proofErr w:type="gramEnd"/>
      <w:r w:rsidRPr="00413C55">
        <w:rPr>
          <w:rFonts w:ascii="Times New Roman" w:hAnsi="Times New Roman" w:cs="Times New Roman"/>
        </w:rPr>
        <w:t xml:space="preserve"> ребенок постигает искусство своей Родины, а потом знакомиться с искусством других народов. </w:t>
      </w:r>
    </w:p>
    <w:p w:rsidR="001A2E9F" w:rsidRPr="00413C55" w:rsidRDefault="001A2E9F" w:rsidP="0055047E">
      <w:pPr>
        <w:shd w:val="clear" w:color="auto" w:fill="FFFFFF"/>
        <w:spacing w:after="0"/>
        <w:ind w:firstLine="720"/>
        <w:jc w:val="both"/>
        <w:rPr>
          <w:rFonts w:ascii="Times New Roman" w:hAnsi="Times New Roman" w:cs="Times New Roman"/>
        </w:rPr>
      </w:pPr>
      <w:r w:rsidRPr="00413C55">
        <w:rPr>
          <w:rFonts w:ascii="Times New Roman" w:hAnsi="Times New Roman" w:cs="Times New Roman"/>
        </w:rPr>
        <w:t xml:space="preserve">В основу программы положен принцип «от родного порога в мир общечеловеческой культуры». Россия — часть многообразного и целостного мира. Ребенок шаг за шагом открывает </w:t>
      </w:r>
      <w:r w:rsidRPr="00413C55">
        <w:rPr>
          <w:rFonts w:ascii="Times New Roman" w:hAnsi="Times New Roman" w:cs="Times New Roman"/>
          <w:b/>
        </w:rPr>
        <w:t>многообразие культур разных народов</w:t>
      </w:r>
      <w:r w:rsidRPr="00413C55">
        <w:rPr>
          <w:rFonts w:ascii="Times New Roman" w:hAnsi="Times New Roman" w:cs="Times New Roman"/>
        </w:rPr>
        <w:t xml:space="preserve"> и ценностные связи, объединяющие всех людей планеты. Природа и жизнь являются базисом </w:t>
      </w:r>
      <w:proofErr w:type="gramStart"/>
      <w:r w:rsidRPr="00413C55">
        <w:rPr>
          <w:rFonts w:ascii="Times New Roman" w:hAnsi="Times New Roman" w:cs="Times New Roman"/>
        </w:rPr>
        <w:t>формируемого</w:t>
      </w:r>
      <w:proofErr w:type="gramEnd"/>
      <w:r w:rsidRPr="00413C55">
        <w:rPr>
          <w:rFonts w:ascii="Times New Roman" w:hAnsi="Times New Roman" w:cs="Times New Roman"/>
        </w:rPr>
        <w:t xml:space="preserve"> </w:t>
      </w:r>
      <w:proofErr w:type="spellStart"/>
      <w:r w:rsidRPr="00413C55">
        <w:rPr>
          <w:rFonts w:ascii="Times New Roman" w:hAnsi="Times New Roman" w:cs="Times New Roman"/>
        </w:rPr>
        <w:t>мироотношения</w:t>
      </w:r>
      <w:proofErr w:type="spellEnd"/>
      <w:r w:rsidRPr="00413C55">
        <w:rPr>
          <w:rFonts w:ascii="Times New Roman" w:hAnsi="Times New Roman" w:cs="Times New Roman"/>
        </w:rPr>
        <w:t>.</w:t>
      </w:r>
    </w:p>
    <w:p w:rsidR="001A2E9F" w:rsidRPr="00413C55" w:rsidRDefault="001A2E9F" w:rsidP="0055047E">
      <w:pPr>
        <w:shd w:val="clear" w:color="auto" w:fill="FFFFFF"/>
        <w:spacing w:after="0"/>
        <w:ind w:left="5" w:right="10" w:firstLine="720"/>
        <w:jc w:val="both"/>
        <w:rPr>
          <w:rFonts w:ascii="Times New Roman" w:hAnsi="Times New Roman" w:cs="Times New Roman"/>
        </w:rPr>
      </w:pPr>
      <w:r w:rsidRPr="00413C55">
        <w:rPr>
          <w:rFonts w:ascii="Times New Roman" w:hAnsi="Times New Roman" w:cs="Times New Roman"/>
          <w:b/>
        </w:rPr>
        <w:t>Связи искусства с жизнью человека</w:t>
      </w:r>
      <w:r w:rsidRPr="00413C55">
        <w:rPr>
          <w:rFonts w:ascii="Times New Roman" w:hAnsi="Times New Roman" w:cs="Times New Roman"/>
        </w:rPr>
        <w:t>, роль искусства в повсед</w:t>
      </w:r>
      <w:r w:rsidRPr="00413C55">
        <w:rPr>
          <w:rFonts w:ascii="Times New Roman" w:hAnsi="Times New Roman" w:cs="Times New Roman"/>
        </w:rPr>
        <w:softHyphen/>
        <w:t>невном его бытии, в жизни общества, значение искусства в раз</w:t>
      </w:r>
      <w:r w:rsidRPr="00413C55">
        <w:rPr>
          <w:rFonts w:ascii="Times New Roman" w:hAnsi="Times New Roman" w:cs="Times New Roman"/>
        </w:rPr>
        <w:softHyphen/>
        <w:t xml:space="preserve">витии каждого ребенка — </w:t>
      </w:r>
      <w:r w:rsidRPr="00413C55">
        <w:rPr>
          <w:rFonts w:ascii="Times New Roman" w:hAnsi="Times New Roman" w:cs="Times New Roman"/>
          <w:bCs/>
        </w:rPr>
        <w:t>главный смысловой стержень курса</w:t>
      </w:r>
      <w:r w:rsidRPr="00413C55">
        <w:rPr>
          <w:rFonts w:ascii="Times New Roman" w:hAnsi="Times New Roman" w:cs="Times New Roman"/>
          <w:b/>
          <w:bCs/>
        </w:rPr>
        <w:t>.</w:t>
      </w:r>
    </w:p>
    <w:p w:rsidR="001A2E9F" w:rsidRPr="00413C55" w:rsidRDefault="001A2E9F" w:rsidP="0055047E">
      <w:pPr>
        <w:shd w:val="clear" w:color="auto" w:fill="FFFFFF"/>
        <w:spacing w:after="0"/>
        <w:ind w:left="5" w:right="10" w:firstLine="720"/>
        <w:jc w:val="both"/>
        <w:rPr>
          <w:rFonts w:ascii="Times New Roman" w:hAnsi="Times New Roman" w:cs="Times New Roman"/>
        </w:rPr>
      </w:pPr>
      <w:r w:rsidRPr="00413C55">
        <w:rPr>
          <w:rFonts w:ascii="Times New Roman" w:hAnsi="Times New Roman" w:cs="Times New Roman"/>
        </w:rPr>
        <w:t>Программа построена так, чтобы дать школьникам ясные представления о системе взаимодействия искусства с жизнью. Предусматривается широкое привлечение жизненного опыта детей, примеров из окружающей действительности. Работа на основе наблюдения и эстетического переживания окружающей реальности является важным условием освоения детьми программного материала. Стремление к выражению своего отношения к действительности должно служить источником развития образного мышления.</w:t>
      </w:r>
    </w:p>
    <w:p w:rsidR="001A2E9F" w:rsidRPr="00413C55" w:rsidRDefault="001A2E9F" w:rsidP="0055047E">
      <w:pPr>
        <w:shd w:val="clear" w:color="auto" w:fill="FFFFFF"/>
        <w:spacing w:after="0"/>
        <w:ind w:left="5" w:right="5" w:firstLine="720"/>
        <w:jc w:val="both"/>
        <w:rPr>
          <w:rFonts w:ascii="Times New Roman" w:hAnsi="Times New Roman" w:cs="Times New Roman"/>
        </w:rPr>
      </w:pPr>
      <w:r w:rsidRPr="00413C55">
        <w:rPr>
          <w:rFonts w:ascii="Times New Roman" w:hAnsi="Times New Roman" w:cs="Times New Roman"/>
        </w:rPr>
        <w:t xml:space="preserve">Одна из главных задач курса — развитие у ребенка </w:t>
      </w:r>
      <w:r w:rsidRPr="00413C55">
        <w:rPr>
          <w:rFonts w:ascii="Times New Roman" w:hAnsi="Times New Roman" w:cs="Times New Roman"/>
          <w:b/>
        </w:rPr>
        <w:t>интереса к внутреннему миру человека</w:t>
      </w:r>
      <w:r w:rsidRPr="00413C55">
        <w:rPr>
          <w:rFonts w:ascii="Times New Roman" w:hAnsi="Times New Roman" w:cs="Times New Roman"/>
        </w:rPr>
        <w:t xml:space="preserve">, способности углубления в себя, осознания своих внутренних переживаний. Это является залогом развития </w:t>
      </w:r>
      <w:r w:rsidRPr="00413C55">
        <w:rPr>
          <w:rFonts w:ascii="Times New Roman" w:hAnsi="Times New Roman" w:cs="Times New Roman"/>
          <w:b/>
        </w:rPr>
        <w:t>способности сопереживани</w:t>
      </w:r>
      <w:r w:rsidRPr="00413C55">
        <w:rPr>
          <w:rFonts w:ascii="Times New Roman" w:hAnsi="Times New Roman" w:cs="Times New Roman"/>
        </w:rPr>
        <w:t>я.</w:t>
      </w:r>
    </w:p>
    <w:p w:rsidR="001A2E9F" w:rsidRPr="00413C55" w:rsidRDefault="001A2E9F" w:rsidP="0055047E">
      <w:pPr>
        <w:shd w:val="clear" w:color="auto" w:fill="FFFFFF"/>
        <w:spacing w:after="0"/>
        <w:ind w:left="5" w:right="5" w:firstLine="720"/>
        <w:jc w:val="both"/>
        <w:rPr>
          <w:rFonts w:ascii="Times New Roman" w:hAnsi="Times New Roman" w:cs="Times New Roman"/>
        </w:rPr>
      </w:pPr>
      <w:r w:rsidRPr="00413C55">
        <w:rPr>
          <w:rFonts w:ascii="Times New Roman" w:hAnsi="Times New Roman" w:cs="Times New Roman"/>
        </w:rPr>
        <w:t xml:space="preserve">Любая тема по искусству должна быть не просто изучена, а прожита, т.е. пропущена через чувства ученика, а это возможно лишь в </w:t>
      </w:r>
      <w:proofErr w:type="spellStart"/>
      <w:r w:rsidRPr="00413C55">
        <w:rPr>
          <w:rFonts w:ascii="Times New Roman" w:hAnsi="Times New Roman" w:cs="Times New Roman"/>
        </w:rPr>
        <w:t>деятельностной</w:t>
      </w:r>
      <w:proofErr w:type="spellEnd"/>
      <w:r w:rsidRPr="00413C55">
        <w:rPr>
          <w:rFonts w:ascii="Times New Roman" w:hAnsi="Times New Roman" w:cs="Times New Roman"/>
        </w:rPr>
        <w:t xml:space="preserve"> форме, </w:t>
      </w:r>
      <w:r w:rsidRPr="00413C55">
        <w:rPr>
          <w:rFonts w:ascii="Times New Roman" w:hAnsi="Times New Roman" w:cs="Times New Roman"/>
          <w:b/>
        </w:rPr>
        <w:t>в форме личного</w:t>
      </w:r>
      <w:r w:rsidRPr="00413C55">
        <w:rPr>
          <w:rFonts w:ascii="Times New Roman" w:hAnsi="Times New Roman" w:cs="Times New Roman"/>
        </w:rPr>
        <w:t xml:space="preserve"> </w:t>
      </w:r>
      <w:r w:rsidRPr="00413C55">
        <w:rPr>
          <w:rFonts w:ascii="Times New Roman" w:hAnsi="Times New Roman" w:cs="Times New Roman"/>
          <w:b/>
        </w:rPr>
        <w:t>творческого опыта.</w:t>
      </w:r>
      <w:r w:rsidRPr="00413C55">
        <w:rPr>
          <w:rFonts w:ascii="Times New Roman" w:hAnsi="Times New Roman" w:cs="Times New Roman"/>
        </w:rPr>
        <w:t xml:space="preserve"> Только тогда, знания и умения по искусству становятся личностно значимыми, связываются с реальной жизнью и эмоционально окрашиваются, происходит развитие личности ребенка, формируется его ценностное отношение к миру.</w:t>
      </w:r>
    </w:p>
    <w:p w:rsidR="001A2E9F" w:rsidRPr="00413C55" w:rsidRDefault="001A2E9F" w:rsidP="0055047E">
      <w:pPr>
        <w:shd w:val="clear" w:color="auto" w:fill="FFFFFF"/>
        <w:spacing w:after="0"/>
        <w:ind w:left="5" w:right="5" w:firstLine="720"/>
        <w:jc w:val="both"/>
        <w:rPr>
          <w:rFonts w:ascii="Times New Roman" w:hAnsi="Times New Roman" w:cs="Times New Roman"/>
        </w:rPr>
      </w:pPr>
      <w:r w:rsidRPr="00413C55">
        <w:rPr>
          <w:rFonts w:ascii="Times New Roman" w:hAnsi="Times New Roman" w:cs="Times New Roman"/>
        </w:rPr>
        <w:t xml:space="preserve">Особый характер художественной информации нельзя адекватно передать словами. Эмоционально-ценностный, чувственный опыт, выраженный в искусстве, можно постичь только через собственное переживание — </w:t>
      </w:r>
      <w:r w:rsidRPr="00413C55">
        <w:rPr>
          <w:rFonts w:ascii="Times New Roman" w:hAnsi="Times New Roman" w:cs="Times New Roman"/>
          <w:b/>
        </w:rPr>
        <w:t>проживание художественного образа</w:t>
      </w:r>
      <w:r w:rsidRPr="00413C55">
        <w:rPr>
          <w:rFonts w:ascii="Times New Roman" w:hAnsi="Times New Roman" w:cs="Times New Roman"/>
        </w:rPr>
        <w:t xml:space="preserve"> в форме художественных действий. Для этого необходимо освоение художественно-образного языка, </w:t>
      </w:r>
      <w:r w:rsidRPr="00413C55">
        <w:rPr>
          <w:rFonts w:ascii="Times New Roman" w:hAnsi="Times New Roman" w:cs="Times New Roman"/>
        </w:rPr>
        <w:lastRenderedPageBreak/>
        <w:t xml:space="preserve">средств художественной выразительности. Развитая способность к эмоциональному уподоблению — основа эстетической отзывчивости. В этом особая сила и своеобразие искусства: его содержание должно быть присвоено ребенком как </w:t>
      </w:r>
      <w:r w:rsidRPr="00413C55">
        <w:rPr>
          <w:rFonts w:ascii="Times New Roman" w:hAnsi="Times New Roman" w:cs="Times New Roman"/>
          <w:iCs/>
        </w:rPr>
        <w:t>собственный чувственный опыт.</w:t>
      </w:r>
      <w:r w:rsidRPr="00413C55">
        <w:rPr>
          <w:rFonts w:ascii="Times New Roman" w:hAnsi="Times New Roman" w:cs="Times New Roman"/>
          <w:i/>
          <w:iCs/>
        </w:rPr>
        <w:t xml:space="preserve"> </w:t>
      </w:r>
      <w:r w:rsidRPr="00413C55">
        <w:rPr>
          <w:rFonts w:ascii="Times New Roman" w:hAnsi="Times New Roman" w:cs="Times New Roman"/>
        </w:rPr>
        <w:t>На этой основе происходит развитие чувств, освоение художественного опыта поколений и эмоционально-ценностных критериев жизни.</w:t>
      </w:r>
    </w:p>
    <w:p w:rsidR="001A2E9F" w:rsidRPr="00413C55" w:rsidRDefault="001A2E9F" w:rsidP="0055047E">
      <w:pPr>
        <w:shd w:val="clear" w:color="auto" w:fill="FFFFFF"/>
        <w:spacing w:after="0"/>
        <w:ind w:left="5" w:right="5" w:firstLine="720"/>
        <w:jc w:val="both"/>
        <w:rPr>
          <w:rFonts w:ascii="Times New Roman" w:hAnsi="Times New Roman" w:cs="Times New Roman"/>
          <w:spacing w:val="-8"/>
        </w:rPr>
      </w:pPr>
      <w:r w:rsidRPr="00413C55">
        <w:rPr>
          <w:rFonts w:ascii="Times New Roman" w:hAnsi="Times New Roman" w:cs="Times New Roman"/>
          <w:b/>
          <w:spacing w:val="-8"/>
        </w:rPr>
        <w:t>В соответствии</w:t>
      </w:r>
      <w:r w:rsidRPr="00413C55">
        <w:rPr>
          <w:rFonts w:ascii="Times New Roman" w:hAnsi="Times New Roman" w:cs="Times New Roman"/>
          <w:spacing w:val="-8"/>
        </w:rPr>
        <w:t xml:space="preserve"> с федеральным базисным учебным планом и примерной программой по Изобразительному искусству и художественному труду  предмет "Изобразительное искусство и художественный труд " изучается с 1 по 4 класс  2 часа в неделю. , 1 класс - 66ч, 2 - 4 класс - 68ч. Общий объём учебного времени составляет 270 часов.</w:t>
      </w:r>
    </w:p>
    <w:p w:rsidR="001A2E9F" w:rsidRPr="00413C55" w:rsidRDefault="001A2E9F" w:rsidP="0055047E">
      <w:pPr>
        <w:shd w:val="clear" w:color="auto" w:fill="FFFFFF"/>
        <w:spacing w:after="0"/>
        <w:ind w:left="5" w:right="5" w:firstLine="720"/>
        <w:jc w:val="both"/>
        <w:rPr>
          <w:rFonts w:ascii="Times New Roman" w:hAnsi="Times New Roman" w:cs="Times New Roman"/>
          <w:b/>
        </w:rPr>
      </w:pPr>
    </w:p>
    <w:p w:rsidR="001A2E9F" w:rsidRPr="00413C55" w:rsidRDefault="001A2E9F" w:rsidP="0055047E">
      <w:pPr>
        <w:shd w:val="clear" w:color="auto" w:fill="FFFFFF"/>
        <w:spacing w:after="0"/>
        <w:ind w:left="5" w:right="5" w:firstLine="720"/>
        <w:jc w:val="both"/>
        <w:rPr>
          <w:rFonts w:ascii="Times New Roman" w:hAnsi="Times New Roman" w:cs="Times New Roman"/>
          <w:b/>
        </w:rPr>
      </w:pPr>
      <w:proofErr w:type="spellStart"/>
      <w:r w:rsidRPr="00413C55">
        <w:rPr>
          <w:rFonts w:ascii="Times New Roman" w:hAnsi="Times New Roman" w:cs="Times New Roman"/>
          <w:b/>
        </w:rPr>
        <w:t>Метапредметными</w:t>
      </w:r>
      <w:proofErr w:type="spellEnd"/>
      <w:r w:rsidRPr="00413C55">
        <w:rPr>
          <w:rFonts w:ascii="Times New Roman" w:hAnsi="Times New Roman" w:cs="Times New Roman"/>
          <w:b/>
        </w:rPr>
        <w:t xml:space="preserve"> результатами изучения курса "Изобразительное искусство и художественный труд" является формирование следующих универсальных учебных действий.</w:t>
      </w:r>
    </w:p>
    <w:p w:rsidR="001A2E9F" w:rsidRPr="00413C55" w:rsidRDefault="001A2E9F" w:rsidP="0055047E">
      <w:pPr>
        <w:shd w:val="clear" w:color="auto" w:fill="FFFFFF"/>
        <w:spacing w:after="0"/>
        <w:ind w:left="5" w:right="5" w:firstLine="720"/>
        <w:jc w:val="both"/>
        <w:rPr>
          <w:rFonts w:ascii="Times New Roman" w:hAnsi="Times New Roman" w:cs="Times New Roman"/>
          <w:b/>
        </w:rPr>
      </w:pPr>
    </w:p>
    <w:p w:rsidR="001A2E9F" w:rsidRPr="00413C55" w:rsidRDefault="001A2E9F" w:rsidP="0055047E">
      <w:pPr>
        <w:shd w:val="clear" w:color="auto" w:fill="FFFFFF"/>
        <w:spacing w:after="0"/>
        <w:ind w:left="5" w:right="5" w:firstLine="720"/>
        <w:jc w:val="both"/>
        <w:rPr>
          <w:rFonts w:ascii="Times New Roman" w:hAnsi="Times New Roman" w:cs="Times New Roman"/>
          <w:b/>
        </w:rPr>
      </w:pPr>
      <w:r w:rsidRPr="00413C55">
        <w:rPr>
          <w:rFonts w:ascii="Times New Roman" w:hAnsi="Times New Roman" w:cs="Times New Roman"/>
          <w:b/>
        </w:rPr>
        <w:t xml:space="preserve">                                                      1 класс</w:t>
      </w:r>
    </w:p>
    <w:p w:rsidR="001A2E9F" w:rsidRPr="00413C55" w:rsidRDefault="001A2E9F" w:rsidP="0055047E">
      <w:pPr>
        <w:spacing w:after="0"/>
        <w:jc w:val="both"/>
        <w:rPr>
          <w:rFonts w:ascii="Times New Roman" w:hAnsi="Times New Roman" w:cs="Times New Roman"/>
          <w:b/>
        </w:rPr>
      </w:pPr>
      <w:r w:rsidRPr="00413C55">
        <w:rPr>
          <w:rFonts w:ascii="Times New Roman" w:hAnsi="Times New Roman" w:cs="Times New Roman"/>
          <w:b/>
        </w:rPr>
        <w:t>Личностными результатами  является формирование следующих умений:</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 xml:space="preserve">-учебно-познавательный интерес к новому учебному материалу и способам решения новой задачи; </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-основы экологической культуры: принятие ценности природного мира.</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-ориентация на понимание причин успеха в учебной деятельности, в том числе на самоанализ и самоконтроль результата, на анализ соответствия результатов требованиям конкретной задачи.</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-способность к самооценке на основе критериев успешности учебной деятельности;</w:t>
      </w:r>
    </w:p>
    <w:p w:rsidR="001A2E9F" w:rsidRPr="00413C55" w:rsidRDefault="001A2E9F" w:rsidP="0055047E">
      <w:pPr>
        <w:shd w:val="clear" w:color="auto" w:fill="FFFFFF"/>
        <w:spacing w:after="0"/>
        <w:ind w:left="5" w:right="5" w:hanging="5"/>
        <w:jc w:val="both"/>
        <w:rPr>
          <w:rFonts w:ascii="Times New Roman" w:hAnsi="Times New Roman" w:cs="Times New Roman"/>
        </w:rPr>
      </w:pP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b/>
          <w:color w:val="000000"/>
        </w:rPr>
        <w:t>Регулятивные УУД:</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-учитывать выделенные учителем ориентиры действия в новом учебном материале в сотрудничестве с учителем;</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-планировать свои действия в соответствии с поставленной задачей и условиями её реализации, в том числе во внутреннем плане;</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-адекватно воспринимать предложения и оценку учителей, товарищей, родителей и других людей;</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b/>
          <w:color w:val="000000"/>
        </w:rPr>
        <w:t>Познавательные УУД:</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-строить сообщения в устной и письменной форме;</w:t>
      </w:r>
    </w:p>
    <w:p w:rsidR="001A2E9F" w:rsidRPr="00413C55" w:rsidRDefault="001A2E9F" w:rsidP="0055047E">
      <w:pPr>
        <w:spacing w:after="0"/>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-ориентироваться на разнообразие способов решения задач;</w:t>
      </w:r>
    </w:p>
    <w:p w:rsidR="001A2E9F" w:rsidRPr="00413C55" w:rsidRDefault="001A2E9F" w:rsidP="0055047E">
      <w:pPr>
        <w:spacing w:after="0"/>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-строить рассуждения в форме связи простых суждений об объекте, его строении, свойствах и связях;</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b/>
          <w:color w:val="000000"/>
        </w:rPr>
        <w:t>Коммуникативные УУД</w:t>
      </w:r>
      <w:r w:rsidRPr="00413C55">
        <w:rPr>
          <w:rStyle w:val="Zag11"/>
          <w:rFonts w:ascii="Times New Roman" w:eastAsia="@Arial Unicode MS" w:hAnsi="Times New Roman" w:cs="Times New Roman"/>
          <w:color w:val="000000"/>
        </w:rPr>
        <w:t>:</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 xml:space="preserve">- допускать возможность существования у людей различных точек зрения, в том числе не совпадающих с его </w:t>
      </w:r>
      <w:proofErr w:type="gramStart"/>
      <w:r w:rsidRPr="00413C55">
        <w:rPr>
          <w:rStyle w:val="Zag11"/>
          <w:rFonts w:ascii="Times New Roman" w:eastAsia="@Arial Unicode MS" w:hAnsi="Times New Roman" w:cs="Times New Roman"/>
          <w:color w:val="000000"/>
        </w:rPr>
        <w:t>собственной</w:t>
      </w:r>
      <w:proofErr w:type="gramEnd"/>
      <w:r w:rsidRPr="00413C55">
        <w:rPr>
          <w:rStyle w:val="Zag11"/>
          <w:rFonts w:ascii="Times New Roman" w:eastAsia="@Arial Unicode MS" w:hAnsi="Times New Roman" w:cs="Times New Roman"/>
          <w:color w:val="000000"/>
        </w:rPr>
        <w:t>, и ориентироваться на позицию партнёра в общении и взаимодействии;</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-формулировать собственное мнение и позицию; ·задавать вопросы;</w:t>
      </w:r>
    </w:p>
    <w:p w:rsidR="001A2E9F" w:rsidRPr="00413C55" w:rsidRDefault="001A2E9F" w:rsidP="0055047E">
      <w:pPr>
        <w:spacing w:after="0"/>
        <w:jc w:val="both"/>
        <w:rPr>
          <w:rStyle w:val="Zag11"/>
          <w:rFonts w:ascii="Times New Roman" w:hAnsi="Times New Roman" w:cs="Times New Roman"/>
          <w:b/>
        </w:rPr>
      </w:pPr>
      <w:r w:rsidRPr="00413C55">
        <w:rPr>
          <w:rStyle w:val="Zag11"/>
          <w:rFonts w:ascii="Times New Roman" w:eastAsia="@Arial Unicode MS" w:hAnsi="Times New Roman" w:cs="Times New Roman"/>
          <w:color w:val="000000"/>
        </w:rPr>
        <w:t>использовать речь для регуляции своего действия.</w:t>
      </w:r>
    </w:p>
    <w:p w:rsidR="001A2E9F" w:rsidRPr="00413C55" w:rsidRDefault="001A2E9F" w:rsidP="0055047E">
      <w:pPr>
        <w:tabs>
          <w:tab w:val="left" w:leader="dot" w:pos="624"/>
        </w:tabs>
        <w:spacing w:after="0"/>
        <w:ind w:firstLine="339"/>
        <w:jc w:val="both"/>
        <w:rPr>
          <w:rFonts w:ascii="Times New Roman" w:hAnsi="Times New Roman" w:cs="Times New Roman"/>
          <w:b/>
        </w:rPr>
      </w:pPr>
      <w:r w:rsidRPr="00413C55">
        <w:rPr>
          <w:rStyle w:val="Zag11"/>
          <w:rFonts w:ascii="Times New Roman" w:eastAsia="@Arial Unicode MS" w:hAnsi="Times New Roman" w:cs="Times New Roman"/>
          <w:b/>
          <w:color w:val="000000"/>
        </w:rPr>
        <w:t xml:space="preserve">Предметными результатами изучения </w:t>
      </w:r>
      <w:r w:rsidRPr="00413C55">
        <w:rPr>
          <w:rFonts w:ascii="Times New Roman" w:hAnsi="Times New Roman" w:cs="Times New Roman"/>
          <w:b/>
        </w:rPr>
        <w:t>"Изобразительное искусство и художественный труд являются формирование следующих умений:</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b/>
        </w:rPr>
        <w:t>Обучающийся  научится</w:t>
      </w:r>
      <w:r w:rsidRPr="00413C55">
        <w:rPr>
          <w:rFonts w:ascii="Times New Roman" w:hAnsi="Times New Roman" w:cs="Times New Roman"/>
        </w:rPr>
        <w:t xml:space="preserve">: </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-различать основные виды художественной деятельности (рисунок, живопись, скульптура, художественное конструирование и дизайн, декоративно-прикладное искусство) и участвовать в художественно-творческой деятельности, используя различные художественные материалы и приёмы работы с ними для передачи собственного замысла;</w:t>
      </w:r>
    </w:p>
    <w:p w:rsidR="001A2E9F" w:rsidRPr="00413C55" w:rsidRDefault="001A2E9F" w:rsidP="0055047E">
      <w:pPr>
        <w:spacing w:after="0"/>
        <w:jc w:val="both"/>
        <w:rPr>
          <w:rFonts w:ascii="Times New Roman" w:hAnsi="Times New Roman" w:cs="Times New Roman"/>
        </w:rPr>
      </w:pPr>
      <w:proofErr w:type="gramStart"/>
      <w:r w:rsidRPr="00413C55">
        <w:rPr>
          <w:rFonts w:ascii="Times New Roman" w:hAnsi="Times New Roman" w:cs="Times New Roman"/>
          <w:i/>
        </w:rPr>
        <w:t>-</w:t>
      </w:r>
      <w:r w:rsidRPr="00413C55">
        <w:rPr>
          <w:rFonts w:ascii="Times New Roman" w:hAnsi="Times New Roman" w:cs="Times New Roman"/>
        </w:rPr>
        <w:t xml:space="preserve"> узнает значение слов: художник, палитра, композиция, иллюстрация, аппликация, коллаж,   флористика, гончар;</w:t>
      </w:r>
      <w:proofErr w:type="gramEnd"/>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lastRenderedPageBreak/>
        <w:t>-   узнавать отдельные произведения выдающихся художников и народных мастеров;</w:t>
      </w:r>
    </w:p>
    <w:p w:rsidR="001A2E9F" w:rsidRPr="00413C55" w:rsidRDefault="001A2E9F" w:rsidP="0055047E">
      <w:pPr>
        <w:spacing w:after="0"/>
        <w:jc w:val="both"/>
        <w:rPr>
          <w:rStyle w:val="Zag11"/>
          <w:rFonts w:ascii="Times New Roman" w:hAnsi="Times New Roman" w:cs="Times New Roman"/>
        </w:rPr>
      </w:pPr>
      <w:proofErr w:type="gramStart"/>
      <w:r w:rsidRPr="00413C55">
        <w:rPr>
          <w:rFonts w:ascii="Times New Roman" w:hAnsi="Times New Roman" w:cs="Times New Roman"/>
        </w:rPr>
        <w:t>-</w:t>
      </w:r>
      <w:r w:rsidRPr="00413C55">
        <w:rPr>
          <w:rStyle w:val="Zag11"/>
          <w:rFonts w:ascii="Times New Roman" w:eastAsia="@Arial Unicode MS" w:hAnsi="Times New Roman" w:cs="Times New Roman"/>
          <w:color w:val="000000"/>
        </w:rPr>
        <w:t>различать основные и составные, тёплые и холодные цвета; изменять их эмоциональную напряжённость с помощью смешивания с белой и чёрной красками; использовать их для передачи художественного замысла в собственной учебно-творческой деятельности;</w:t>
      </w:r>
      <w:proofErr w:type="gramEnd"/>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основные и смешанные цвета, элементарные правила их смешивания;</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   эмоциональное значение тёплых и холодных тонов;</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   особенности построения орнамента и его значение в образе художественной вещи;</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  знать правила техники безопасности при работе с режущими и колющими инструментами;</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 xml:space="preserve">-   способы и приёмы обработки различных материалов; </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   организовывать своё рабочее место, пользоваться кистью, красками, палитрой; ножницами;</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   передавать в рисунке простейшую форму, основной цвет предметов;</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   составлять композиции с учётом замысла;</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 xml:space="preserve">-   конструировать из бумаги на основе техники оригами, гофрирования, </w:t>
      </w:r>
      <w:proofErr w:type="spellStart"/>
      <w:r w:rsidRPr="00413C55">
        <w:rPr>
          <w:rFonts w:ascii="Times New Roman" w:hAnsi="Times New Roman" w:cs="Times New Roman"/>
        </w:rPr>
        <w:t>сминания</w:t>
      </w:r>
      <w:proofErr w:type="spellEnd"/>
      <w:r w:rsidRPr="00413C55">
        <w:rPr>
          <w:rFonts w:ascii="Times New Roman" w:hAnsi="Times New Roman" w:cs="Times New Roman"/>
        </w:rPr>
        <w:t>, сгибания;</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   конструировать из ткани на основе скручивания и связывания;</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   конструировать из природных материалов;</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 xml:space="preserve">-   пользоваться простейшими приёмами лепки. </w:t>
      </w:r>
    </w:p>
    <w:p w:rsidR="001A2E9F" w:rsidRPr="00413C55" w:rsidRDefault="001A2E9F" w:rsidP="0055047E">
      <w:pPr>
        <w:spacing w:after="0"/>
        <w:jc w:val="both"/>
        <w:rPr>
          <w:rFonts w:ascii="Times New Roman" w:hAnsi="Times New Roman" w:cs="Times New Roman"/>
        </w:rPr>
      </w:pPr>
      <w:proofErr w:type="gramStart"/>
      <w:r w:rsidRPr="00413C55">
        <w:rPr>
          <w:rFonts w:ascii="Times New Roman" w:hAnsi="Times New Roman" w:cs="Times New Roman"/>
          <w:b/>
        </w:rPr>
        <w:t>Обучающийся</w:t>
      </w:r>
      <w:proofErr w:type="gramEnd"/>
      <w:r w:rsidRPr="00413C55">
        <w:rPr>
          <w:rFonts w:ascii="Times New Roman" w:hAnsi="Times New Roman" w:cs="Times New Roman"/>
          <w:b/>
        </w:rPr>
        <w:t xml:space="preserve"> получит возможность научиться:</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Fonts w:ascii="Times New Roman" w:hAnsi="Times New Roman" w:cs="Times New Roman"/>
        </w:rPr>
        <w:t>- усвоить основы трех видов художественной деятельности: изображение на плоскости и в объеме; постройка или художественное конструирование на плоскости</w:t>
      </w:r>
      <w:proofErr w:type="gramStart"/>
      <w:r w:rsidRPr="00413C55">
        <w:rPr>
          <w:rFonts w:ascii="Times New Roman" w:hAnsi="Times New Roman" w:cs="Times New Roman"/>
        </w:rPr>
        <w:t xml:space="preserve"> ,</w:t>
      </w:r>
      <w:proofErr w:type="gramEnd"/>
      <w:r w:rsidRPr="00413C55">
        <w:rPr>
          <w:rFonts w:ascii="Times New Roman" w:hAnsi="Times New Roman" w:cs="Times New Roman"/>
        </w:rPr>
        <w:t xml:space="preserve"> в объеме и пространстве; украшение или декоративная деятельность с использованием различных художественных материалов;</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-участвовать в художественно-творческой деятельности, используя различные художественные материалы и приёмы работы с ними для передачи собственного замысла;</w:t>
      </w:r>
    </w:p>
    <w:p w:rsidR="001A2E9F" w:rsidRPr="00413C55" w:rsidRDefault="001A2E9F" w:rsidP="0055047E">
      <w:pPr>
        <w:autoSpaceDE w:val="0"/>
        <w:spacing w:after="0"/>
        <w:jc w:val="both"/>
        <w:rPr>
          <w:rFonts w:ascii="Times New Roman" w:hAnsi="Times New Roman" w:cs="Times New Roman"/>
        </w:rPr>
      </w:pPr>
      <w:r w:rsidRPr="00413C55">
        <w:rPr>
          <w:rFonts w:ascii="Times New Roman" w:hAnsi="Times New Roman" w:cs="Times New Roman"/>
        </w:rPr>
        <w:t>- приобрести первичные навыки художественной работы в следующих видах искусства: живопись, графика, скульптура, дизайн, декоративно-прикладные и народные формы искусства;</w:t>
      </w:r>
    </w:p>
    <w:p w:rsidR="001A2E9F" w:rsidRPr="00413C55" w:rsidRDefault="001A2E9F" w:rsidP="0055047E">
      <w:pPr>
        <w:autoSpaceDE w:val="0"/>
        <w:spacing w:after="0"/>
        <w:jc w:val="both"/>
        <w:rPr>
          <w:rFonts w:ascii="Times New Roman" w:hAnsi="Times New Roman" w:cs="Times New Roman"/>
        </w:rPr>
      </w:pPr>
      <w:r w:rsidRPr="00413C55">
        <w:rPr>
          <w:rFonts w:ascii="Times New Roman" w:hAnsi="Times New Roman" w:cs="Times New Roman"/>
        </w:rPr>
        <w:t>- развивать фантазию, воображение;</w:t>
      </w:r>
    </w:p>
    <w:p w:rsidR="001A2E9F" w:rsidRPr="00413C55" w:rsidRDefault="001A2E9F" w:rsidP="0055047E">
      <w:pPr>
        <w:autoSpaceDE w:val="0"/>
        <w:spacing w:after="0"/>
        <w:jc w:val="both"/>
        <w:rPr>
          <w:rFonts w:ascii="Times New Roman" w:hAnsi="Times New Roman" w:cs="Times New Roman"/>
        </w:rPr>
      </w:pPr>
      <w:r w:rsidRPr="00413C55">
        <w:rPr>
          <w:rFonts w:ascii="Times New Roman" w:hAnsi="Times New Roman" w:cs="Times New Roman"/>
        </w:rPr>
        <w:t>-приобрести навыки художественного восприятия различных видов искусства;</w:t>
      </w:r>
    </w:p>
    <w:p w:rsidR="001A2E9F" w:rsidRPr="00413C55" w:rsidRDefault="001A2E9F" w:rsidP="0055047E">
      <w:pPr>
        <w:autoSpaceDE w:val="0"/>
        <w:spacing w:after="0"/>
        <w:jc w:val="both"/>
        <w:rPr>
          <w:rFonts w:ascii="Times New Roman" w:hAnsi="Times New Roman" w:cs="Times New Roman"/>
        </w:rPr>
      </w:pPr>
      <w:r w:rsidRPr="00413C55">
        <w:rPr>
          <w:rFonts w:ascii="Times New Roman" w:hAnsi="Times New Roman" w:cs="Times New Roman"/>
        </w:rPr>
        <w:t>- научиться анализировать произведения искусства;</w:t>
      </w:r>
    </w:p>
    <w:p w:rsidR="001A2E9F" w:rsidRPr="00413C55" w:rsidRDefault="001A2E9F" w:rsidP="0055047E">
      <w:pPr>
        <w:autoSpaceDE w:val="0"/>
        <w:spacing w:after="0"/>
        <w:jc w:val="both"/>
        <w:rPr>
          <w:rFonts w:ascii="Times New Roman" w:hAnsi="Times New Roman" w:cs="Times New Roman"/>
        </w:rPr>
      </w:pPr>
      <w:r w:rsidRPr="00413C55">
        <w:rPr>
          <w:rFonts w:ascii="Times New Roman" w:hAnsi="Times New Roman" w:cs="Times New Roman"/>
        </w:rPr>
        <w:t>- приобрести первичные навыки изображения предметного мира, изображения растений и животных;</w:t>
      </w:r>
    </w:p>
    <w:p w:rsidR="001A2E9F" w:rsidRPr="00413C55" w:rsidRDefault="001A2E9F" w:rsidP="0055047E">
      <w:pPr>
        <w:autoSpaceDE w:val="0"/>
        <w:spacing w:after="0"/>
        <w:jc w:val="both"/>
        <w:rPr>
          <w:rFonts w:ascii="Times New Roman" w:hAnsi="Times New Roman" w:cs="Times New Roman"/>
        </w:rPr>
      </w:pPr>
      <w:r w:rsidRPr="00413C55">
        <w:rPr>
          <w:rFonts w:ascii="Times New Roman" w:hAnsi="Times New Roman" w:cs="Times New Roman"/>
        </w:rPr>
        <w:t xml:space="preserve">- приобрести навыки общения через выражение художественного смысла, выражение эмоционального состояния, своего отношения в творческой художественной деятельности и при восприятии произведений искусства и творчества своих товарищей. </w:t>
      </w:r>
    </w:p>
    <w:p w:rsidR="001A2E9F" w:rsidRPr="00413C55" w:rsidRDefault="001A2E9F" w:rsidP="0055047E">
      <w:pPr>
        <w:autoSpaceDE w:val="0"/>
        <w:spacing w:after="0"/>
        <w:jc w:val="both"/>
        <w:rPr>
          <w:rFonts w:ascii="Times New Roman" w:hAnsi="Times New Roman" w:cs="Times New Roman"/>
        </w:rPr>
      </w:pP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b/>
          <w:color w:val="000000"/>
        </w:rPr>
      </w:pPr>
      <w:r w:rsidRPr="00413C55">
        <w:rPr>
          <w:rStyle w:val="Zag11"/>
          <w:rFonts w:ascii="Times New Roman" w:eastAsia="@Arial Unicode MS" w:hAnsi="Times New Roman" w:cs="Times New Roman"/>
          <w:b/>
          <w:color w:val="000000"/>
        </w:rPr>
        <w:t xml:space="preserve">                                                               2 класс</w:t>
      </w:r>
    </w:p>
    <w:p w:rsidR="001A2E9F" w:rsidRPr="00413C55" w:rsidRDefault="001A2E9F" w:rsidP="0055047E">
      <w:pPr>
        <w:spacing w:after="0"/>
        <w:jc w:val="both"/>
        <w:rPr>
          <w:rFonts w:ascii="Times New Roman" w:hAnsi="Times New Roman" w:cs="Times New Roman"/>
          <w:b/>
        </w:rPr>
      </w:pPr>
      <w:r w:rsidRPr="00413C55">
        <w:rPr>
          <w:rFonts w:ascii="Times New Roman" w:hAnsi="Times New Roman" w:cs="Times New Roman"/>
          <w:b/>
        </w:rPr>
        <w:t xml:space="preserve">Личностными результатами  </w:t>
      </w:r>
      <w:r w:rsidRPr="00413C55">
        <w:rPr>
          <w:rFonts w:ascii="Times New Roman" w:hAnsi="Times New Roman" w:cs="Times New Roman"/>
          <w:b/>
          <w:i/>
        </w:rPr>
        <w:t>является формирование следующих умений:</w:t>
      </w:r>
    </w:p>
    <w:p w:rsidR="001A2E9F" w:rsidRPr="00413C55" w:rsidRDefault="001A2E9F" w:rsidP="0055047E">
      <w:pPr>
        <w:tabs>
          <w:tab w:val="left" w:leader="dot" w:pos="624"/>
        </w:tabs>
        <w:spacing w:after="0"/>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 xml:space="preserve">- основы экологической культуры: принятие ценности природного мира, готовность следовать в своей деятельности нормам природоохранного, нерасточительного, </w:t>
      </w:r>
      <w:proofErr w:type="spellStart"/>
      <w:r w:rsidRPr="00413C55">
        <w:rPr>
          <w:rStyle w:val="Zag11"/>
          <w:rFonts w:ascii="Times New Roman" w:eastAsia="@Arial Unicode MS" w:hAnsi="Times New Roman" w:cs="Times New Roman"/>
          <w:color w:val="000000"/>
        </w:rPr>
        <w:t>здоровьесберегающего</w:t>
      </w:r>
      <w:proofErr w:type="spellEnd"/>
      <w:r w:rsidRPr="00413C55">
        <w:rPr>
          <w:rStyle w:val="Zag11"/>
          <w:rFonts w:ascii="Times New Roman" w:eastAsia="@Arial Unicode MS" w:hAnsi="Times New Roman" w:cs="Times New Roman"/>
          <w:color w:val="000000"/>
        </w:rPr>
        <w:t xml:space="preserve"> поведения;</w:t>
      </w:r>
    </w:p>
    <w:p w:rsidR="001A2E9F" w:rsidRPr="00413C55" w:rsidRDefault="001A2E9F" w:rsidP="0055047E">
      <w:pPr>
        <w:shd w:val="clear" w:color="auto" w:fill="FFFFFF"/>
        <w:spacing w:after="0"/>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-широкая мотивационная основа учебной деятельности, включающая социальные, учебно-познавательные и внешние мотивы</w:t>
      </w:r>
    </w:p>
    <w:p w:rsidR="001A2E9F" w:rsidRPr="00413C55" w:rsidRDefault="001A2E9F" w:rsidP="0055047E">
      <w:pPr>
        <w:tabs>
          <w:tab w:val="left" w:leader="dot" w:pos="624"/>
        </w:tabs>
        <w:spacing w:after="0"/>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-ориентация на понимание причин успеха в учебной деятельности, в том числе на самоанализ и самоконтроль результата, на анализ соответствия результатов требованиям конкретной задачи, на понимание предложений и оценок учителей, товарищей, родителей и других людей;</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b/>
          <w:i/>
          <w:color w:val="000000"/>
        </w:rPr>
      </w:pP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b/>
          <w:color w:val="000000"/>
        </w:rPr>
      </w:pPr>
      <w:r w:rsidRPr="00413C55">
        <w:rPr>
          <w:rStyle w:val="Zag11"/>
          <w:rFonts w:ascii="Times New Roman" w:eastAsia="@Arial Unicode MS" w:hAnsi="Times New Roman" w:cs="Times New Roman"/>
          <w:b/>
          <w:color w:val="000000"/>
        </w:rPr>
        <w:t>Регулятивные УУД:</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 xml:space="preserve"> -оценивать правильность выполнения действия на уровне адекватной ретроспективной оценки соответствия результатов требованиям данной задачи и задачной области;</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-адекватно воспринимать предложения и оценку учителей, товарищей, родителей и других людей;</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lastRenderedPageBreak/>
        <w:t>-различать способ и результат действия;</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b/>
          <w:color w:val="000000"/>
        </w:rPr>
        <w:t>Познавательные УУД:</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-строить рассуждения в форме связи простых суждений об объекте, его строении, свойствах и связях;</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-осуществлять анализ объектов с выделением существенных и несущественных признаков;</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-осуществлять синтез как составление целого из частей;</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 xml:space="preserve">-проводить сравнение, </w:t>
      </w:r>
      <w:proofErr w:type="spellStart"/>
      <w:r w:rsidRPr="00413C55">
        <w:rPr>
          <w:rStyle w:val="Zag11"/>
          <w:rFonts w:ascii="Times New Roman" w:eastAsia="@Arial Unicode MS" w:hAnsi="Times New Roman" w:cs="Times New Roman"/>
          <w:color w:val="000000"/>
        </w:rPr>
        <w:t>сериацию</w:t>
      </w:r>
      <w:proofErr w:type="spellEnd"/>
      <w:r w:rsidRPr="00413C55">
        <w:rPr>
          <w:rStyle w:val="Zag11"/>
          <w:rFonts w:ascii="Times New Roman" w:eastAsia="@Arial Unicode MS" w:hAnsi="Times New Roman" w:cs="Times New Roman"/>
          <w:color w:val="000000"/>
        </w:rPr>
        <w:t xml:space="preserve"> и классификацию по заданным критериям</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b/>
          <w:color w:val="000000"/>
        </w:rPr>
        <w:t>Коммуникативные УУД</w:t>
      </w:r>
      <w:r w:rsidRPr="00413C55">
        <w:rPr>
          <w:rStyle w:val="Zag11"/>
          <w:rFonts w:ascii="Times New Roman" w:eastAsia="@Arial Unicode MS" w:hAnsi="Times New Roman" w:cs="Times New Roman"/>
          <w:color w:val="000000"/>
        </w:rPr>
        <w:t>:</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i/>
          <w:iCs/>
          <w:color w:val="000000"/>
        </w:rPr>
      </w:pPr>
      <w:r w:rsidRPr="00413C55">
        <w:rPr>
          <w:rStyle w:val="Zag11"/>
          <w:rFonts w:ascii="Times New Roman" w:eastAsia="@Arial Unicode MS" w:hAnsi="Times New Roman" w:cs="Times New Roman"/>
          <w:color w:val="000000"/>
        </w:rPr>
        <w:t>-адекватно использовать речевые средства для решения различных коммуникативных задач, строить монологическое высказывание, владеть диалогической формой речи.</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i/>
          <w:iCs/>
          <w:color w:val="000000"/>
        </w:rPr>
      </w:pPr>
      <w:r w:rsidRPr="00413C55">
        <w:rPr>
          <w:rStyle w:val="Zag11"/>
          <w:rFonts w:ascii="Times New Roman" w:eastAsia="@Arial Unicode MS" w:hAnsi="Times New Roman" w:cs="Times New Roman"/>
          <w:i/>
          <w:iCs/>
          <w:color w:val="000000"/>
        </w:rPr>
        <w:t>-</w:t>
      </w:r>
      <w:r w:rsidRPr="00413C55">
        <w:rPr>
          <w:rStyle w:val="Zag11"/>
          <w:rFonts w:ascii="Times New Roman" w:eastAsia="@Arial Unicode MS" w:hAnsi="Times New Roman" w:cs="Times New Roman"/>
          <w:color w:val="000000"/>
        </w:rPr>
        <w:t>формулировать собственное мнение и позицию;·договариваться и приходить к общему решению в совместной деятельности, в том числе в ситуации столкновения интересов;</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i/>
          <w:iCs/>
          <w:color w:val="000000"/>
        </w:rPr>
      </w:pPr>
      <w:r w:rsidRPr="00413C55">
        <w:rPr>
          <w:rStyle w:val="Zag11"/>
          <w:rFonts w:ascii="Times New Roman" w:eastAsia="@Arial Unicode MS" w:hAnsi="Times New Roman" w:cs="Times New Roman"/>
          <w:i/>
          <w:iCs/>
          <w:color w:val="000000"/>
        </w:rPr>
        <w:t>-</w:t>
      </w:r>
      <w:r w:rsidRPr="00413C55">
        <w:rPr>
          <w:rStyle w:val="Zag11"/>
          <w:rFonts w:ascii="Times New Roman" w:eastAsia="@Arial Unicode MS" w:hAnsi="Times New Roman" w:cs="Times New Roman"/>
          <w:color w:val="000000"/>
        </w:rPr>
        <w:t>задавать вопросы;·контролировать действия партнёра;·использовать речь для регуляции своего действия.</w:t>
      </w:r>
    </w:p>
    <w:p w:rsidR="001A2E9F" w:rsidRPr="00413C55" w:rsidRDefault="001A2E9F" w:rsidP="0055047E">
      <w:pPr>
        <w:tabs>
          <w:tab w:val="left" w:leader="dot" w:pos="624"/>
        </w:tabs>
        <w:spacing w:after="0"/>
        <w:ind w:firstLine="339"/>
        <w:jc w:val="both"/>
        <w:rPr>
          <w:rFonts w:ascii="Times New Roman" w:hAnsi="Times New Roman" w:cs="Times New Roman"/>
          <w:b/>
        </w:rPr>
      </w:pPr>
      <w:r w:rsidRPr="00413C55">
        <w:rPr>
          <w:rStyle w:val="Zag11"/>
          <w:rFonts w:ascii="Times New Roman" w:eastAsia="@Arial Unicode MS" w:hAnsi="Times New Roman" w:cs="Times New Roman"/>
          <w:b/>
          <w:color w:val="000000"/>
        </w:rPr>
        <w:t xml:space="preserve">Предметными результатами изучения </w:t>
      </w:r>
      <w:r w:rsidRPr="00413C55">
        <w:rPr>
          <w:rFonts w:ascii="Times New Roman" w:hAnsi="Times New Roman" w:cs="Times New Roman"/>
          <w:b/>
        </w:rPr>
        <w:t>"Изобразительное искусство и художественный труд" являются формирование следующих умений:</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b/>
        </w:rPr>
        <w:t>Обучающийся  научится</w:t>
      </w:r>
      <w:r w:rsidRPr="00413C55">
        <w:rPr>
          <w:rFonts w:ascii="Times New Roman" w:hAnsi="Times New Roman" w:cs="Times New Roman"/>
        </w:rPr>
        <w:t>:</w:t>
      </w:r>
    </w:p>
    <w:p w:rsidR="001A2E9F" w:rsidRPr="00413C55" w:rsidRDefault="001A2E9F" w:rsidP="0055047E">
      <w:pPr>
        <w:autoSpaceDE w:val="0"/>
        <w:autoSpaceDN w:val="0"/>
        <w:adjustRightInd w:val="0"/>
        <w:spacing w:after="0"/>
        <w:ind w:firstLine="360"/>
        <w:jc w:val="both"/>
        <w:rPr>
          <w:rFonts w:ascii="Times New Roman" w:hAnsi="Times New Roman" w:cs="Times New Roman"/>
        </w:rPr>
      </w:pPr>
      <w:r w:rsidRPr="00413C55">
        <w:rPr>
          <w:rFonts w:ascii="Times New Roman" w:hAnsi="Times New Roman" w:cs="Times New Roman"/>
        </w:rPr>
        <w:t>- узнавать основные жанры и виды произведений изобразительного искусства;</w:t>
      </w:r>
    </w:p>
    <w:p w:rsidR="001A2E9F" w:rsidRPr="00413C55" w:rsidRDefault="001A2E9F" w:rsidP="0055047E">
      <w:pPr>
        <w:autoSpaceDE w:val="0"/>
        <w:autoSpaceDN w:val="0"/>
        <w:adjustRightInd w:val="0"/>
        <w:spacing w:after="0"/>
        <w:ind w:firstLine="360"/>
        <w:jc w:val="both"/>
        <w:rPr>
          <w:rFonts w:ascii="Times New Roman" w:hAnsi="Times New Roman" w:cs="Times New Roman"/>
        </w:rPr>
      </w:pPr>
      <w:r w:rsidRPr="00413C55">
        <w:rPr>
          <w:rFonts w:ascii="Times New Roman" w:hAnsi="Times New Roman" w:cs="Times New Roman"/>
        </w:rPr>
        <w:t>-различать основные и составные, теплые и холодные цвета;</w:t>
      </w:r>
    </w:p>
    <w:p w:rsidR="001A2E9F" w:rsidRPr="00413C55" w:rsidRDefault="001A2E9F" w:rsidP="0055047E">
      <w:pPr>
        <w:autoSpaceDE w:val="0"/>
        <w:autoSpaceDN w:val="0"/>
        <w:adjustRightInd w:val="0"/>
        <w:spacing w:after="0"/>
        <w:ind w:firstLine="360"/>
        <w:jc w:val="both"/>
        <w:rPr>
          <w:rFonts w:ascii="Times New Roman" w:hAnsi="Times New Roman" w:cs="Times New Roman"/>
        </w:rPr>
      </w:pPr>
      <w:r w:rsidRPr="00413C55">
        <w:rPr>
          <w:rFonts w:ascii="Times New Roman" w:hAnsi="Times New Roman" w:cs="Times New Roman"/>
        </w:rPr>
        <w:t>- узнавать отдельные произведения выдающихся  отечественных художников (В. М. Васнецов, И. И. Левитан);</w:t>
      </w:r>
    </w:p>
    <w:p w:rsidR="001A2E9F" w:rsidRPr="00413C55" w:rsidRDefault="001A2E9F" w:rsidP="0055047E">
      <w:pPr>
        <w:autoSpaceDE w:val="0"/>
        <w:autoSpaceDN w:val="0"/>
        <w:adjustRightInd w:val="0"/>
        <w:spacing w:after="0"/>
        <w:ind w:firstLine="360"/>
        <w:jc w:val="both"/>
        <w:rPr>
          <w:rFonts w:ascii="Times New Roman" w:hAnsi="Times New Roman" w:cs="Times New Roman"/>
        </w:rPr>
      </w:pPr>
      <w:r w:rsidRPr="00413C55">
        <w:rPr>
          <w:rFonts w:ascii="Times New Roman" w:hAnsi="Times New Roman" w:cs="Times New Roman"/>
        </w:rPr>
        <w:t>- сравнивать различные виды изобразительного искусства (графики, живописи, декоративно-прикладного искусства);</w:t>
      </w:r>
    </w:p>
    <w:p w:rsidR="001A2E9F" w:rsidRPr="00413C55" w:rsidRDefault="001A2E9F" w:rsidP="0055047E">
      <w:pPr>
        <w:autoSpaceDE w:val="0"/>
        <w:autoSpaceDN w:val="0"/>
        <w:adjustRightInd w:val="0"/>
        <w:spacing w:after="0"/>
        <w:ind w:firstLine="360"/>
        <w:jc w:val="both"/>
        <w:rPr>
          <w:rFonts w:ascii="Times New Roman" w:hAnsi="Times New Roman" w:cs="Times New Roman"/>
        </w:rPr>
      </w:pPr>
      <w:r w:rsidRPr="00413C55">
        <w:rPr>
          <w:rFonts w:ascii="Times New Roman" w:hAnsi="Times New Roman" w:cs="Times New Roman"/>
        </w:rPr>
        <w:t>- использовать художественные материалы (гуашь, цветные карандаши, акварель, бумага);</w:t>
      </w:r>
    </w:p>
    <w:p w:rsidR="001A2E9F" w:rsidRPr="00413C55" w:rsidRDefault="001A2E9F" w:rsidP="0055047E">
      <w:pPr>
        <w:autoSpaceDE w:val="0"/>
        <w:autoSpaceDN w:val="0"/>
        <w:adjustRightInd w:val="0"/>
        <w:spacing w:after="0"/>
        <w:ind w:firstLine="360"/>
        <w:jc w:val="both"/>
        <w:rPr>
          <w:rFonts w:ascii="Times New Roman" w:hAnsi="Times New Roman" w:cs="Times New Roman"/>
        </w:rPr>
      </w:pPr>
      <w:r w:rsidRPr="00413C55">
        <w:rPr>
          <w:rFonts w:ascii="Times New Roman" w:hAnsi="Times New Roman" w:cs="Times New Roman"/>
        </w:rPr>
        <w:t>-применять основные средства художественной выразительности в рисунке, живописи и скульптуре (с натуры, по памяти и воображению); в декоративных и конструктивных работах: иллюстрациях к произведениям литературы и музыки; -   составлять композиции с учётом замысла;</w:t>
      </w:r>
    </w:p>
    <w:p w:rsidR="001A2E9F" w:rsidRPr="00413C55" w:rsidRDefault="001A2E9F" w:rsidP="0055047E">
      <w:pPr>
        <w:autoSpaceDE w:val="0"/>
        <w:autoSpaceDN w:val="0"/>
        <w:adjustRightInd w:val="0"/>
        <w:spacing w:after="0"/>
        <w:ind w:firstLine="360"/>
        <w:jc w:val="both"/>
        <w:rPr>
          <w:rFonts w:ascii="Times New Roman" w:hAnsi="Times New Roman" w:cs="Times New Roman"/>
        </w:rPr>
      </w:pPr>
      <w:r w:rsidRPr="00413C55">
        <w:rPr>
          <w:rFonts w:ascii="Times New Roman" w:hAnsi="Times New Roman" w:cs="Times New Roman"/>
        </w:rPr>
        <w:t xml:space="preserve">- конструировать из бумаги на основе техники оригами, гофрирования, </w:t>
      </w:r>
      <w:proofErr w:type="spellStart"/>
      <w:r w:rsidRPr="00413C55">
        <w:rPr>
          <w:rFonts w:ascii="Times New Roman" w:hAnsi="Times New Roman" w:cs="Times New Roman"/>
        </w:rPr>
        <w:t>сминания</w:t>
      </w:r>
      <w:proofErr w:type="spellEnd"/>
      <w:r w:rsidRPr="00413C55">
        <w:rPr>
          <w:rFonts w:ascii="Times New Roman" w:hAnsi="Times New Roman" w:cs="Times New Roman"/>
        </w:rPr>
        <w:t>, сгибания;</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   конструировать из ткани на основе скручивания и связывания;</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   конструировать из природных материалов;</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 xml:space="preserve">-   пользоваться приёмами лепки. </w:t>
      </w:r>
    </w:p>
    <w:p w:rsidR="001A2E9F" w:rsidRPr="00413C55" w:rsidRDefault="001A2E9F" w:rsidP="0055047E">
      <w:pPr>
        <w:spacing w:after="0"/>
        <w:jc w:val="both"/>
        <w:rPr>
          <w:rFonts w:ascii="Times New Roman" w:hAnsi="Times New Roman" w:cs="Times New Roman"/>
        </w:rPr>
      </w:pPr>
      <w:proofErr w:type="gramStart"/>
      <w:r w:rsidRPr="00413C55">
        <w:rPr>
          <w:rFonts w:ascii="Times New Roman" w:hAnsi="Times New Roman" w:cs="Times New Roman"/>
          <w:b/>
        </w:rPr>
        <w:t>Обучающийся</w:t>
      </w:r>
      <w:proofErr w:type="gramEnd"/>
      <w:r w:rsidRPr="00413C55">
        <w:rPr>
          <w:rFonts w:ascii="Times New Roman" w:hAnsi="Times New Roman" w:cs="Times New Roman"/>
          <w:b/>
        </w:rPr>
        <w:t xml:space="preserve"> получит возможность научиться:</w:t>
      </w:r>
    </w:p>
    <w:p w:rsidR="001A2E9F" w:rsidRPr="00413C55" w:rsidRDefault="001A2E9F" w:rsidP="0055047E">
      <w:pPr>
        <w:spacing w:after="0"/>
        <w:jc w:val="both"/>
        <w:rPr>
          <w:rStyle w:val="Zag11"/>
          <w:rFonts w:ascii="Times New Roman" w:hAnsi="Times New Roman" w:cs="Times New Roman"/>
        </w:rPr>
      </w:pPr>
      <w:r w:rsidRPr="00413C55">
        <w:rPr>
          <w:rFonts w:ascii="Times New Roman" w:hAnsi="Times New Roman" w:cs="Times New Roman"/>
        </w:rPr>
        <w:t>-передавать характер природных явлений выразительными средствами изобразительного искусств</w:t>
      </w:r>
      <w:proofErr w:type="gramStart"/>
      <w:r w:rsidRPr="00413C55">
        <w:rPr>
          <w:rFonts w:ascii="Times New Roman" w:hAnsi="Times New Roman" w:cs="Times New Roman"/>
        </w:rPr>
        <w:t>а(</w:t>
      </w:r>
      <w:proofErr w:type="gramEnd"/>
      <w:r w:rsidRPr="00413C55">
        <w:rPr>
          <w:rFonts w:ascii="Times New Roman" w:hAnsi="Times New Roman" w:cs="Times New Roman"/>
        </w:rPr>
        <w:t xml:space="preserve"> цвет, линия, пятно, форма, объём, композиция);</w:t>
      </w:r>
    </w:p>
    <w:p w:rsidR="001A2E9F" w:rsidRPr="00413C55" w:rsidRDefault="001A2E9F" w:rsidP="0055047E">
      <w:pPr>
        <w:spacing w:after="0"/>
        <w:jc w:val="both"/>
        <w:rPr>
          <w:rStyle w:val="Zag11"/>
          <w:rFonts w:ascii="Times New Roman" w:hAnsi="Times New Roman" w:cs="Times New Roman"/>
        </w:rPr>
      </w:pPr>
      <w:r w:rsidRPr="00413C55">
        <w:rPr>
          <w:rStyle w:val="Zag11"/>
          <w:rFonts w:ascii="Times New Roman" w:hAnsi="Times New Roman" w:cs="Times New Roman"/>
        </w:rPr>
        <w:t>-</w:t>
      </w:r>
      <w:r w:rsidRPr="00413C55">
        <w:rPr>
          <w:rStyle w:val="Zag11"/>
          <w:rFonts w:ascii="Times New Roman" w:eastAsia="@Arial Unicode MS" w:hAnsi="Times New Roman" w:cs="Times New Roman"/>
          <w:iCs/>
          <w:color w:val="000000"/>
        </w:rPr>
        <w:t>воспринимать произведения изобразительного искусства, участвовать в обсуждении их содержания и выразительных средств, различать сюжет и содержание в знакомых произведениях;</w:t>
      </w:r>
    </w:p>
    <w:p w:rsidR="001A2E9F" w:rsidRPr="00413C55" w:rsidRDefault="001A2E9F" w:rsidP="0055047E">
      <w:pPr>
        <w:spacing w:after="0"/>
        <w:jc w:val="both"/>
        <w:rPr>
          <w:rStyle w:val="Zag11"/>
          <w:rFonts w:ascii="Times New Roman" w:eastAsia="@Arial Unicode MS" w:hAnsi="Times New Roman" w:cs="Times New Roman"/>
          <w:iCs/>
          <w:color w:val="000000"/>
        </w:rPr>
      </w:pPr>
      <w:r w:rsidRPr="00413C55">
        <w:rPr>
          <w:rStyle w:val="Zag11"/>
          <w:rFonts w:ascii="Times New Roman" w:hAnsi="Times New Roman" w:cs="Times New Roman"/>
        </w:rPr>
        <w:t>-</w:t>
      </w:r>
      <w:r w:rsidRPr="00413C55">
        <w:rPr>
          <w:rStyle w:val="Zag11"/>
          <w:rFonts w:ascii="Times New Roman" w:eastAsia="@Arial Unicode MS" w:hAnsi="Times New Roman" w:cs="Times New Roman"/>
          <w:iCs/>
          <w:color w:val="000000"/>
        </w:rPr>
        <w:t>видеть проявления прекрасного в произведениях искусства (картины, архитектура, скульптура и т.д. в природе, на улице, в быту);</w:t>
      </w:r>
    </w:p>
    <w:p w:rsidR="001A2E9F" w:rsidRPr="00413C55" w:rsidRDefault="001A2E9F" w:rsidP="0055047E">
      <w:pPr>
        <w:spacing w:after="0"/>
        <w:jc w:val="both"/>
        <w:rPr>
          <w:rStyle w:val="Zag11"/>
          <w:rFonts w:ascii="Times New Roman" w:hAnsi="Times New Roman" w:cs="Times New Roman"/>
        </w:rPr>
      </w:pPr>
      <w:r w:rsidRPr="00413C55">
        <w:rPr>
          <w:rStyle w:val="Zag11"/>
          <w:rFonts w:ascii="Times New Roman" w:eastAsia="@Arial Unicode MS" w:hAnsi="Times New Roman" w:cs="Times New Roman"/>
          <w:iCs/>
          <w:color w:val="000000"/>
        </w:rPr>
        <w:t>-</w:t>
      </w:r>
      <w:r w:rsidRPr="00413C55">
        <w:rPr>
          <w:rStyle w:val="Zag11"/>
          <w:rFonts w:ascii="Times New Roman" w:eastAsia="@Arial Unicode MS" w:hAnsi="Times New Roman" w:cs="Times New Roman"/>
        </w:rPr>
        <w:t>высказывать аргументированное суждение о художественных произведениях, изображающих природу и человека в различных эмоциональных состояниях;</w:t>
      </w:r>
    </w:p>
    <w:p w:rsidR="001A2E9F" w:rsidRPr="00413C55" w:rsidRDefault="001A2E9F" w:rsidP="0055047E">
      <w:pPr>
        <w:spacing w:after="0"/>
        <w:jc w:val="both"/>
        <w:rPr>
          <w:rStyle w:val="Zag11"/>
          <w:rFonts w:ascii="Times New Roman" w:eastAsia="@Arial Unicode MS" w:hAnsi="Times New Roman" w:cs="Times New Roman"/>
          <w:iCs/>
          <w:color w:val="000000"/>
        </w:rPr>
      </w:pPr>
      <w:r w:rsidRPr="00413C55">
        <w:rPr>
          <w:rStyle w:val="Zag11"/>
          <w:rFonts w:ascii="Times New Roman" w:eastAsia="@Arial Unicode MS" w:hAnsi="Times New Roman" w:cs="Times New Roman"/>
          <w:color w:val="000000"/>
        </w:rPr>
        <w:t>-</w:t>
      </w:r>
      <w:r w:rsidRPr="00413C55">
        <w:rPr>
          <w:rStyle w:val="Zag11"/>
          <w:rFonts w:ascii="Times New Roman" w:eastAsia="@Arial Unicode MS" w:hAnsi="Times New Roman" w:cs="Times New Roman"/>
          <w:iCs/>
          <w:color w:val="000000"/>
        </w:rPr>
        <w:t>пользоваться средствами выразительности языка живописи, графики, скульптуры, декоративно-прикладного искусства, художественного конструирования в собственной художественно-творческой деятельности;</w:t>
      </w:r>
    </w:p>
    <w:p w:rsidR="001A2E9F" w:rsidRPr="00413C55" w:rsidRDefault="001A2E9F" w:rsidP="0055047E">
      <w:pPr>
        <w:spacing w:after="0"/>
        <w:jc w:val="both"/>
        <w:rPr>
          <w:rStyle w:val="Zag11"/>
          <w:rFonts w:ascii="Times New Roman" w:hAnsi="Times New Roman" w:cs="Times New Roman"/>
        </w:rPr>
      </w:pPr>
      <w:r w:rsidRPr="00413C55">
        <w:rPr>
          <w:rStyle w:val="Zag11"/>
          <w:rFonts w:ascii="Times New Roman" w:eastAsia="@Arial Unicode MS" w:hAnsi="Times New Roman" w:cs="Times New Roman"/>
          <w:iCs/>
          <w:color w:val="000000"/>
        </w:rPr>
        <w:t>- передавать разнообразные эмоциональные состояния, используя различные оттенки цвета, при создании живописных композиций на заданные темы;</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b/>
          <w:color w:val="000000"/>
        </w:rPr>
      </w:pP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b/>
          <w:color w:val="000000"/>
        </w:rPr>
      </w:pPr>
      <w:r w:rsidRPr="00413C55">
        <w:rPr>
          <w:rStyle w:val="Zag11"/>
          <w:rFonts w:ascii="Times New Roman" w:eastAsia="@Arial Unicode MS" w:hAnsi="Times New Roman" w:cs="Times New Roman"/>
          <w:b/>
          <w:color w:val="000000"/>
        </w:rPr>
        <w:t xml:space="preserve">            </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b/>
          <w:color w:val="000000"/>
        </w:rPr>
      </w:pPr>
    </w:p>
    <w:p w:rsidR="00D66E70" w:rsidRPr="00D66E70" w:rsidRDefault="001A2E9F" w:rsidP="0055047E">
      <w:pPr>
        <w:tabs>
          <w:tab w:val="left" w:leader="dot" w:pos="624"/>
        </w:tabs>
        <w:spacing w:after="0"/>
        <w:ind w:firstLine="339"/>
        <w:jc w:val="both"/>
        <w:rPr>
          <w:rStyle w:val="Zag11"/>
          <w:rFonts w:ascii="Times New Roman" w:eastAsia="@Arial Unicode MS" w:hAnsi="Times New Roman" w:cs="Times New Roman"/>
          <w:b/>
          <w:color w:val="000000"/>
        </w:rPr>
      </w:pPr>
      <w:r w:rsidRPr="00413C55">
        <w:rPr>
          <w:rStyle w:val="Zag11"/>
          <w:rFonts w:ascii="Times New Roman" w:eastAsia="@Arial Unicode MS" w:hAnsi="Times New Roman" w:cs="Times New Roman"/>
          <w:b/>
          <w:color w:val="000000"/>
        </w:rPr>
        <w:t xml:space="preserve">                                                       </w:t>
      </w:r>
    </w:p>
    <w:p w:rsidR="00D66E70" w:rsidRPr="00D66E70" w:rsidRDefault="00D66E70" w:rsidP="0055047E">
      <w:pPr>
        <w:tabs>
          <w:tab w:val="left" w:leader="dot" w:pos="624"/>
        </w:tabs>
        <w:spacing w:after="0"/>
        <w:ind w:firstLine="339"/>
        <w:jc w:val="both"/>
        <w:rPr>
          <w:rStyle w:val="Zag11"/>
          <w:rFonts w:ascii="Times New Roman" w:eastAsia="@Arial Unicode MS" w:hAnsi="Times New Roman" w:cs="Times New Roman"/>
          <w:b/>
          <w:color w:val="000000"/>
        </w:rPr>
      </w:pP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b/>
          <w:color w:val="000000"/>
        </w:rPr>
      </w:pPr>
      <w:r w:rsidRPr="00413C55">
        <w:rPr>
          <w:rStyle w:val="Zag11"/>
          <w:rFonts w:ascii="Times New Roman" w:eastAsia="@Arial Unicode MS" w:hAnsi="Times New Roman" w:cs="Times New Roman"/>
          <w:b/>
          <w:color w:val="000000"/>
        </w:rPr>
        <w:t xml:space="preserve">      3 класс</w:t>
      </w:r>
    </w:p>
    <w:p w:rsidR="001A2E9F" w:rsidRPr="00413C55" w:rsidRDefault="001A2E9F" w:rsidP="0055047E">
      <w:pPr>
        <w:spacing w:after="0"/>
        <w:jc w:val="both"/>
        <w:rPr>
          <w:rFonts w:ascii="Times New Roman" w:hAnsi="Times New Roman" w:cs="Times New Roman"/>
          <w:b/>
        </w:rPr>
      </w:pPr>
      <w:r w:rsidRPr="00413C55">
        <w:rPr>
          <w:rFonts w:ascii="Times New Roman" w:hAnsi="Times New Roman" w:cs="Times New Roman"/>
          <w:b/>
        </w:rPr>
        <w:t>Личностными результатами  является формирование следующих умений:</w:t>
      </w:r>
    </w:p>
    <w:p w:rsidR="001A2E9F" w:rsidRPr="00413C55" w:rsidRDefault="001A2E9F" w:rsidP="0055047E">
      <w:pPr>
        <w:shd w:val="clear" w:color="auto" w:fill="FFFFFF"/>
        <w:spacing w:after="0"/>
        <w:jc w:val="both"/>
        <w:rPr>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 основы гражданской идентичности, своей этнической принадлежности в форме осознания «Я» как члена семьи, представителя народа, гражданина России, чувства сопричастности и гордости за свою Родину, народ и историю, осознание ответственности человека за общее благополучие;</w:t>
      </w:r>
    </w:p>
    <w:p w:rsidR="001A2E9F" w:rsidRPr="00413C55" w:rsidRDefault="001A2E9F" w:rsidP="0055047E">
      <w:pPr>
        <w:shd w:val="clear" w:color="auto" w:fill="FFFFFF"/>
        <w:spacing w:after="0"/>
        <w:jc w:val="both"/>
        <w:rPr>
          <w:rFonts w:ascii="Times New Roman" w:eastAsia="@Arial Unicode MS" w:hAnsi="Times New Roman" w:cs="Times New Roman"/>
          <w:color w:val="000000"/>
        </w:rPr>
      </w:pPr>
      <w:r w:rsidRPr="00413C55">
        <w:rPr>
          <w:rFonts w:ascii="Times New Roman" w:eastAsia="@Arial Unicode MS" w:hAnsi="Times New Roman" w:cs="Times New Roman"/>
          <w:color w:val="000000"/>
        </w:rPr>
        <w:t>-</w:t>
      </w:r>
      <w:r w:rsidRPr="00413C55">
        <w:rPr>
          <w:rFonts w:ascii="Times New Roman" w:hAnsi="Times New Roman" w:cs="Times New Roman"/>
        </w:rPr>
        <w:t>уважительное отношение к культуре и искусству других народов нашей страны и мира в целом;</w:t>
      </w:r>
    </w:p>
    <w:p w:rsidR="001A2E9F" w:rsidRPr="00413C55" w:rsidRDefault="001A2E9F" w:rsidP="0055047E">
      <w:pPr>
        <w:shd w:val="clear" w:color="auto" w:fill="FFFFFF"/>
        <w:spacing w:after="0"/>
        <w:jc w:val="both"/>
        <w:rPr>
          <w:rFonts w:ascii="Times New Roman" w:hAnsi="Times New Roman" w:cs="Times New Roman"/>
        </w:rPr>
      </w:pPr>
      <w:r w:rsidRPr="00413C55">
        <w:rPr>
          <w:rFonts w:ascii="Times New Roman" w:eastAsia="@Arial Unicode MS" w:hAnsi="Times New Roman" w:cs="Times New Roman"/>
          <w:color w:val="000000"/>
        </w:rPr>
        <w:t>-</w:t>
      </w:r>
      <w:r w:rsidRPr="00413C55">
        <w:rPr>
          <w:rFonts w:ascii="Times New Roman" w:hAnsi="Times New Roman" w:cs="Times New Roman"/>
        </w:rPr>
        <w:t>понимание особой роли культуры и  искусства в жизни общества и каждого отдельного человека;</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b/>
          <w:color w:val="000000"/>
        </w:rPr>
      </w:pPr>
      <w:r w:rsidRPr="00413C55">
        <w:rPr>
          <w:rStyle w:val="Zag11"/>
          <w:rFonts w:ascii="Times New Roman" w:eastAsia="@Arial Unicode MS" w:hAnsi="Times New Roman" w:cs="Times New Roman"/>
          <w:b/>
          <w:color w:val="000000"/>
        </w:rPr>
        <w:t>Регулятивные УУД:</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 xml:space="preserve"> -оценивать правильность выполнения действия на уровне адекватной ретроспективной оценки соответствия результатов требованиям данной задачи и задачной области;</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-проговаривать последовательность действий на уроке;</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 xml:space="preserve">-учиться отличать </w:t>
      </w:r>
      <w:proofErr w:type="gramStart"/>
      <w:r w:rsidRPr="00413C55">
        <w:rPr>
          <w:rStyle w:val="Zag11"/>
          <w:rFonts w:ascii="Times New Roman" w:eastAsia="@Arial Unicode MS" w:hAnsi="Times New Roman" w:cs="Times New Roman"/>
          <w:color w:val="000000"/>
        </w:rPr>
        <w:t>верно</w:t>
      </w:r>
      <w:proofErr w:type="gramEnd"/>
      <w:r w:rsidRPr="00413C55">
        <w:rPr>
          <w:rStyle w:val="Zag11"/>
          <w:rFonts w:ascii="Times New Roman" w:eastAsia="@Arial Unicode MS" w:hAnsi="Times New Roman" w:cs="Times New Roman"/>
          <w:color w:val="000000"/>
        </w:rPr>
        <w:t xml:space="preserve"> выполненное задание от неверного;</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-адекватно воспринимать предложения и оценку учителей, товарищей, родителей и других людей;</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-различать способ и результат действия;</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b/>
          <w:color w:val="000000"/>
        </w:rPr>
        <w:t>Познавательные УУД:</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-строить рассуждения в форме связи простых суждений об объекте, его строении, свойствах и связях;</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-осуществлять анализ объектов с выделением существенных и несущественных признаков;</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-осуществлять синтез как составление целого из частей;</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 xml:space="preserve">-проводить сравнение, </w:t>
      </w:r>
      <w:proofErr w:type="spellStart"/>
      <w:r w:rsidRPr="00413C55">
        <w:rPr>
          <w:rStyle w:val="Zag11"/>
          <w:rFonts w:ascii="Times New Roman" w:eastAsia="@Arial Unicode MS" w:hAnsi="Times New Roman" w:cs="Times New Roman"/>
          <w:color w:val="000000"/>
        </w:rPr>
        <w:t>сериацию</w:t>
      </w:r>
      <w:proofErr w:type="spellEnd"/>
      <w:r w:rsidRPr="00413C55">
        <w:rPr>
          <w:rStyle w:val="Zag11"/>
          <w:rFonts w:ascii="Times New Roman" w:eastAsia="@Arial Unicode MS" w:hAnsi="Times New Roman" w:cs="Times New Roman"/>
          <w:color w:val="000000"/>
        </w:rPr>
        <w:t xml:space="preserve"> и классификацию по заданным критериям;</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-ориентироваться в своей системе знаний: отличать новое от уже известного с помощью учителя;</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-добывать новые знания: находить ответы на вопросы, используя учебник, свой жизненный опыт, информацию;</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b/>
          <w:color w:val="000000"/>
        </w:rPr>
        <w:t>Коммуникативные УУД</w:t>
      </w:r>
      <w:r w:rsidRPr="00413C55">
        <w:rPr>
          <w:rStyle w:val="Zag11"/>
          <w:rFonts w:ascii="Times New Roman" w:eastAsia="@Arial Unicode MS" w:hAnsi="Times New Roman" w:cs="Times New Roman"/>
          <w:color w:val="000000"/>
        </w:rPr>
        <w:t>:</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i/>
          <w:iCs/>
          <w:color w:val="000000"/>
        </w:rPr>
      </w:pPr>
      <w:r w:rsidRPr="00413C55">
        <w:rPr>
          <w:rStyle w:val="Zag11"/>
          <w:rFonts w:ascii="Times New Roman" w:eastAsia="@Arial Unicode MS" w:hAnsi="Times New Roman" w:cs="Times New Roman"/>
          <w:color w:val="000000"/>
        </w:rPr>
        <w:t>-адекватно использовать речевые средства для решения различных коммуникативных задач, строить монологическое высказывание, владеть диалогической формой речи;</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i/>
          <w:iCs/>
          <w:color w:val="000000"/>
        </w:rPr>
      </w:pPr>
      <w:r w:rsidRPr="00413C55">
        <w:rPr>
          <w:rStyle w:val="Zag11"/>
          <w:rFonts w:ascii="Times New Roman" w:eastAsia="@Arial Unicode MS" w:hAnsi="Times New Roman" w:cs="Times New Roman"/>
          <w:i/>
          <w:iCs/>
          <w:color w:val="000000"/>
        </w:rPr>
        <w:t>-</w:t>
      </w:r>
      <w:r w:rsidRPr="00413C55">
        <w:rPr>
          <w:rStyle w:val="Zag11"/>
          <w:rFonts w:ascii="Times New Roman" w:eastAsia="@Arial Unicode MS" w:hAnsi="Times New Roman" w:cs="Times New Roman"/>
          <w:color w:val="000000"/>
        </w:rPr>
        <w:t>формулировать собственное мнение и позицию;·договариваться и приходить к общему решению в совместной деятельности, в том числе в ситуации столкновения интересов;</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i/>
          <w:iCs/>
          <w:color w:val="000000"/>
        </w:rPr>
        <w:t>-</w:t>
      </w:r>
      <w:r w:rsidRPr="00413C55">
        <w:rPr>
          <w:rStyle w:val="Zag11"/>
          <w:rFonts w:ascii="Times New Roman" w:eastAsia="@Arial Unicode MS" w:hAnsi="Times New Roman" w:cs="Times New Roman"/>
          <w:color w:val="000000"/>
        </w:rPr>
        <w:t>задавать вопросы;·контролировать действия партнёра;·использовать речь для регуляции своего действия;</w:t>
      </w:r>
    </w:p>
    <w:p w:rsidR="001A2E9F" w:rsidRPr="00413C55" w:rsidRDefault="001A2E9F" w:rsidP="0055047E">
      <w:pPr>
        <w:tabs>
          <w:tab w:val="left" w:leader="dot" w:pos="624"/>
        </w:tabs>
        <w:spacing w:after="0"/>
        <w:ind w:firstLine="339"/>
        <w:jc w:val="both"/>
        <w:rPr>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-уметь пользоваться языком изобразительного искусства;</w:t>
      </w:r>
    </w:p>
    <w:p w:rsidR="001A2E9F" w:rsidRPr="00413C55" w:rsidRDefault="001A2E9F" w:rsidP="0055047E">
      <w:pPr>
        <w:tabs>
          <w:tab w:val="left" w:leader="dot" w:pos="624"/>
        </w:tabs>
        <w:spacing w:after="0"/>
        <w:ind w:firstLine="339"/>
        <w:jc w:val="both"/>
        <w:rPr>
          <w:rFonts w:ascii="Times New Roman" w:hAnsi="Times New Roman" w:cs="Times New Roman"/>
          <w:b/>
        </w:rPr>
      </w:pPr>
      <w:r w:rsidRPr="00413C55">
        <w:rPr>
          <w:rStyle w:val="Zag11"/>
          <w:rFonts w:ascii="Times New Roman" w:eastAsia="@Arial Unicode MS" w:hAnsi="Times New Roman" w:cs="Times New Roman"/>
          <w:b/>
          <w:color w:val="000000"/>
        </w:rPr>
        <w:t xml:space="preserve">Предметными результатами изучения </w:t>
      </w:r>
      <w:r w:rsidRPr="00413C55">
        <w:rPr>
          <w:rFonts w:ascii="Times New Roman" w:hAnsi="Times New Roman" w:cs="Times New Roman"/>
          <w:b/>
        </w:rPr>
        <w:t>"Изобразительное искусство и художественный труд" являются формирование следующих умений:</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b/>
        </w:rPr>
        <w:t>Обучающийся научится</w:t>
      </w:r>
      <w:r w:rsidRPr="00413C55">
        <w:rPr>
          <w:rFonts w:ascii="Times New Roman" w:hAnsi="Times New Roman" w:cs="Times New Roman"/>
        </w:rPr>
        <w:t>:</w:t>
      </w:r>
    </w:p>
    <w:p w:rsidR="001A2E9F" w:rsidRPr="00413C55" w:rsidRDefault="001A2E9F" w:rsidP="0055047E">
      <w:pPr>
        <w:spacing w:after="0"/>
        <w:jc w:val="both"/>
        <w:rPr>
          <w:rFonts w:ascii="Times New Roman" w:hAnsi="Times New Roman" w:cs="Times New Roman"/>
          <w:i/>
        </w:rPr>
      </w:pPr>
      <w:r w:rsidRPr="00413C55">
        <w:rPr>
          <w:rFonts w:ascii="Times New Roman" w:hAnsi="Times New Roman" w:cs="Times New Roman"/>
        </w:rPr>
        <w:t>- узнавать основные виды и жанры изобразительных искусств;</w:t>
      </w:r>
    </w:p>
    <w:p w:rsidR="001A2E9F" w:rsidRPr="00413C55" w:rsidRDefault="001A2E9F" w:rsidP="0055047E">
      <w:pPr>
        <w:spacing w:after="0"/>
        <w:jc w:val="both"/>
        <w:rPr>
          <w:rFonts w:ascii="Times New Roman" w:hAnsi="Times New Roman" w:cs="Times New Roman"/>
          <w:i/>
        </w:rPr>
      </w:pPr>
      <w:r w:rsidRPr="00413C55">
        <w:rPr>
          <w:rFonts w:ascii="Times New Roman" w:hAnsi="Times New Roman" w:cs="Times New Roman"/>
          <w:i/>
        </w:rPr>
        <w:t xml:space="preserve">- </w:t>
      </w:r>
      <w:r w:rsidRPr="00413C55">
        <w:rPr>
          <w:rFonts w:ascii="Times New Roman" w:hAnsi="Times New Roman" w:cs="Times New Roman"/>
        </w:rPr>
        <w:t>знать основы изобразительной грамоты (цвет, тон, пропорции, композиция);</w:t>
      </w:r>
    </w:p>
    <w:p w:rsidR="001A2E9F" w:rsidRPr="00413C55" w:rsidRDefault="001A2E9F" w:rsidP="0055047E">
      <w:pPr>
        <w:spacing w:after="0"/>
        <w:jc w:val="both"/>
        <w:rPr>
          <w:rFonts w:ascii="Times New Roman" w:hAnsi="Times New Roman" w:cs="Times New Roman"/>
          <w:i/>
        </w:rPr>
      </w:pPr>
      <w:r w:rsidRPr="00413C55">
        <w:rPr>
          <w:rFonts w:ascii="Times New Roman" w:hAnsi="Times New Roman" w:cs="Times New Roman"/>
          <w:i/>
        </w:rPr>
        <w:t>-</w:t>
      </w:r>
      <w:r w:rsidRPr="00413C55">
        <w:rPr>
          <w:rFonts w:ascii="Times New Roman" w:hAnsi="Times New Roman" w:cs="Times New Roman"/>
        </w:rPr>
        <w:t>имена выдающихся представителей русского и зарубежного искусства и их основные  про</w:t>
      </w:r>
      <w:r w:rsidRPr="00413C55">
        <w:rPr>
          <w:rFonts w:ascii="Times New Roman" w:hAnsi="Times New Roman" w:cs="Times New Roman"/>
        </w:rPr>
        <w:softHyphen/>
        <w:t>изведения;</w:t>
      </w:r>
    </w:p>
    <w:p w:rsidR="001A2E9F" w:rsidRPr="00413C55" w:rsidRDefault="001A2E9F" w:rsidP="0055047E">
      <w:pPr>
        <w:spacing w:after="0"/>
        <w:jc w:val="both"/>
        <w:rPr>
          <w:rFonts w:ascii="Times New Roman" w:hAnsi="Times New Roman" w:cs="Times New Roman"/>
          <w:i/>
        </w:rPr>
      </w:pPr>
      <w:r w:rsidRPr="00413C55">
        <w:rPr>
          <w:rFonts w:ascii="Times New Roman" w:hAnsi="Times New Roman" w:cs="Times New Roman"/>
          <w:i/>
        </w:rPr>
        <w:t>-</w:t>
      </w:r>
      <w:r w:rsidRPr="00413C55">
        <w:rPr>
          <w:rFonts w:ascii="Times New Roman" w:hAnsi="Times New Roman" w:cs="Times New Roman"/>
        </w:rPr>
        <w:t>названия наиболее крупных художественных музеев России;</w:t>
      </w:r>
    </w:p>
    <w:p w:rsidR="001A2E9F" w:rsidRPr="00413C55" w:rsidRDefault="001A2E9F" w:rsidP="0055047E">
      <w:pPr>
        <w:spacing w:after="0"/>
        <w:jc w:val="both"/>
        <w:rPr>
          <w:rFonts w:ascii="Times New Roman" w:hAnsi="Times New Roman" w:cs="Times New Roman"/>
          <w:i/>
        </w:rPr>
      </w:pPr>
      <w:r w:rsidRPr="00413C55">
        <w:rPr>
          <w:rFonts w:ascii="Times New Roman" w:hAnsi="Times New Roman" w:cs="Times New Roman"/>
          <w:i/>
        </w:rPr>
        <w:t>-</w:t>
      </w:r>
      <w:r w:rsidRPr="00413C55">
        <w:rPr>
          <w:rFonts w:ascii="Times New Roman" w:hAnsi="Times New Roman" w:cs="Times New Roman"/>
        </w:rPr>
        <w:t>названия известных центров народных художественных ремесел России;</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i/>
        </w:rPr>
        <w:t>-</w:t>
      </w:r>
      <w:r w:rsidRPr="00413C55">
        <w:rPr>
          <w:rFonts w:ascii="Times New Roman" w:hAnsi="Times New Roman" w:cs="Times New Roman"/>
        </w:rPr>
        <w:t>применять художественные материалы (гуашь, акварель) в творческой деятельности;</w:t>
      </w:r>
    </w:p>
    <w:p w:rsidR="001A2E9F" w:rsidRPr="00413C55" w:rsidRDefault="001A2E9F" w:rsidP="0055047E">
      <w:pPr>
        <w:spacing w:after="0"/>
        <w:jc w:val="both"/>
        <w:rPr>
          <w:rFonts w:ascii="Times New Roman" w:hAnsi="Times New Roman" w:cs="Times New Roman"/>
          <w:i/>
        </w:rPr>
      </w:pPr>
      <w:r w:rsidRPr="00413C55">
        <w:rPr>
          <w:rFonts w:ascii="Times New Roman" w:hAnsi="Times New Roman" w:cs="Times New Roman"/>
        </w:rPr>
        <w:t>-различать основные и составные, теплые и холодные цвета;</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i/>
        </w:rPr>
        <w:t>-</w:t>
      </w:r>
      <w:r w:rsidRPr="00413C55">
        <w:rPr>
          <w:rFonts w:ascii="Times New Roman" w:hAnsi="Times New Roman" w:cs="Times New Roman"/>
        </w:rPr>
        <w:t>узнавать отдельные произведения выдающихся отечественных художников;</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i/>
        </w:rPr>
        <w:t>-</w:t>
      </w:r>
      <w:r w:rsidRPr="00413C55">
        <w:rPr>
          <w:rFonts w:ascii="Times New Roman" w:hAnsi="Times New Roman" w:cs="Times New Roman"/>
        </w:rPr>
        <w:t>применять основные средства художественной выразительности в самостоятельной творче</w:t>
      </w:r>
      <w:r w:rsidRPr="00413C55">
        <w:rPr>
          <w:rFonts w:ascii="Times New Roman" w:hAnsi="Times New Roman" w:cs="Times New Roman"/>
        </w:rPr>
        <w:softHyphen/>
        <w:t>ской деятельности: в рисунке и живописи (с натуры, по памяти, воображению), в иллюстрациях к произведениям литературы и музыки;</w:t>
      </w:r>
    </w:p>
    <w:p w:rsidR="001A2E9F" w:rsidRPr="00413C55" w:rsidRDefault="001A2E9F" w:rsidP="0055047E">
      <w:pPr>
        <w:spacing w:after="0"/>
        <w:jc w:val="both"/>
        <w:rPr>
          <w:rFonts w:ascii="Times New Roman" w:hAnsi="Times New Roman" w:cs="Times New Roman"/>
        </w:rPr>
      </w:pPr>
      <w:proofErr w:type="gramStart"/>
      <w:r w:rsidRPr="00413C55">
        <w:rPr>
          <w:rFonts w:ascii="Times New Roman" w:hAnsi="Times New Roman" w:cs="Times New Roman"/>
          <w:b/>
        </w:rPr>
        <w:t>Обучающийся</w:t>
      </w:r>
      <w:proofErr w:type="gramEnd"/>
      <w:r w:rsidRPr="00413C55">
        <w:rPr>
          <w:rFonts w:ascii="Times New Roman" w:hAnsi="Times New Roman" w:cs="Times New Roman"/>
          <w:b/>
        </w:rPr>
        <w:t xml:space="preserve"> получит возможность научиться:</w:t>
      </w:r>
    </w:p>
    <w:p w:rsidR="001A2E9F" w:rsidRPr="00413C55" w:rsidRDefault="001A2E9F" w:rsidP="0055047E">
      <w:pPr>
        <w:spacing w:after="0"/>
        <w:jc w:val="both"/>
        <w:rPr>
          <w:rStyle w:val="Zag11"/>
          <w:rFonts w:ascii="Times New Roman" w:hAnsi="Times New Roman" w:cs="Times New Roman"/>
        </w:rPr>
      </w:pPr>
      <w:r w:rsidRPr="00413C55">
        <w:rPr>
          <w:rStyle w:val="Zag11"/>
          <w:rFonts w:ascii="Times New Roman" w:eastAsia="@Arial Unicode MS" w:hAnsi="Times New Roman" w:cs="Times New Roman"/>
          <w:iCs/>
          <w:color w:val="000000"/>
        </w:rPr>
        <w:lastRenderedPageBreak/>
        <w:t>-</w:t>
      </w:r>
      <w:r w:rsidRPr="00413C55">
        <w:rPr>
          <w:rStyle w:val="Zag11"/>
          <w:rFonts w:ascii="Times New Roman" w:eastAsia="@Arial Unicode MS" w:hAnsi="Times New Roman" w:cs="Times New Roman"/>
        </w:rPr>
        <w:t>высказывать аргументированное суждение о художественных произведениях, изображающих природу и человека в различных эмоциональных состояниях;</w:t>
      </w:r>
    </w:p>
    <w:p w:rsidR="001A2E9F" w:rsidRPr="00413C55" w:rsidRDefault="001A2E9F" w:rsidP="0055047E">
      <w:pPr>
        <w:spacing w:after="0"/>
        <w:jc w:val="both"/>
        <w:rPr>
          <w:rFonts w:ascii="Times New Roman" w:hAnsi="Times New Roman" w:cs="Times New Roman"/>
        </w:rPr>
      </w:pPr>
      <w:r w:rsidRPr="00413C55">
        <w:rPr>
          <w:rStyle w:val="Zag11"/>
          <w:rFonts w:ascii="Times New Roman" w:eastAsia="@Arial Unicode MS" w:hAnsi="Times New Roman" w:cs="Times New Roman"/>
          <w:color w:val="000000"/>
        </w:rPr>
        <w:t>-</w:t>
      </w:r>
      <w:r w:rsidRPr="00413C55">
        <w:rPr>
          <w:rStyle w:val="Zag11"/>
          <w:rFonts w:ascii="Times New Roman" w:eastAsia="@Arial Unicode MS" w:hAnsi="Times New Roman" w:cs="Times New Roman"/>
          <w:iCs/>
          <w:color w:val="000000"/>
        </w:rPr>
        <w:t>пользоваться средствами выразительности языка живописи, графики, скульптуры, декоративно-прикладного искусства, художественного конструирования в собственной художественно-творческой деятельности; передавать разнообразные эмоциональные состояния, используя различные оттенки цвета, при создании живописных композиций на заданные темы</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bCs/>
          <w:iCs/>
        </w:rPr>
        <w:t>-владеть компетенциями</w:t>
      </w:r>
      <w:r w:rsidRPr="00413C55">
        <w:rPr>
          <w:rFonts w:ascii="Times New Roman" w:hAnsi="Times New Roman" w:cs="Times New Roman"/>
          <w:b/>
          <w:bCs/>
          <w:iCs/>
        </w:rPr>
        <w:t xml:space="preserve">: </w:t>
      </w:r>
      <w:r w:rsidRPr="00413C55">
        <w:rPr>
          <w:rFonts w:ascii="Times New Roman" w:hAnsi="Times New Roman" w:cs="Times New Roman"/>
        </w:rPr>
        <w:t>личностного саморазвития, коммуникативной, ценностно-ориентационной, рефлексивной;</w:t>
      </w:r>
    </w:p>
    <w:p w:rsidR="001A2E9F" w:rsidRPr="00413C55" w:rsidRDefault="001A2E9F" w:rsidP="0055047E">
      <w:pPr>
        <w:spacing w:after="0"/>
        <w:jc w:val="both"/>
        <w:rPr>
          <w:rStyle w:val="Zag11"/>
          <w:rFonts w:ascii="Times New Roman" w:hAnsi="Times New Roman" w:cs="Times New Roman"/>
        </w:rPr>
      </w:pPr>
      <w:r w:rsidRPr="00413C55">
        <w:rPr>
          <w:rFonts w:ascii="Times New Roman" w:hAnsi="Times New Roman" w:cs="Times New Roman"/>
        </w:rPr>
        <w:t>-</w:t>
      </w:r>
      <w:r w:rsidRPr="00413C55">
        <w:rPr>
          <w:rStyle w:val="Zag11"/>
          <w:rFonts w:ascii="Times New Roman" w:eastAsia="@Arial Unicode MS" w:hAnsi="Times New Roman" w:cs="Times New Roman"/>
          <w:iCs/>
          <w:color w:val="000000"/>
        </w:rPr>
        <w:t>видеть, чувствовать и изображать красоту и разнообразие природы, человека, зданий, предметов;</w:t>
      </w:r>
    </w:p>
    <w:p w:rsidR="001A2E9F" w:rsidRPr="00413C55" w:rsidRDefault="001A2E9F" w:rsidP="0055047E">
      <w:pPr>
        <w:spacing w:after="0"/>
        <w:jc w:val="both"/>
        <w:rPr>
          <w:rStyle w:val="Zag11"/>
          <w:rFonts w:ascii="Times New Roman" w:hAnsi="Times New Roman" w:cs="Times New Roman"/>
        </w:rPr>
      </w:pPr>
      <w:r w:rsidRPr="00413C55">
        <w:rPr>
          <w:rStyle w:val="Zag11"/>
          <w:rFonts w:ascii="Times New Roman" w:hAnsi="Times New Roman" w:cs="Times New Roman"/>
        </w:rPr>
        <w:t>-</w:t>
      </w:r>
      <w:r w:rsidRPr="00413C55">
        <w:rPr>
          <w:rStyle w:val="Zag11"/>
          <w:rFonts w:ascii="Times New Roman" w:eastAsia="@Arial Unicode MS" w:hAnsi="Times New Roman" w:cs="Times New Roman"/>
          <w:iCs/>
          <w:color w:val="000000"/>
        </w:rPr>
        <w:t>понимать и передавать в художественной работе разницу представлений о красоте человека в разных культурах мира, проявлять терпимость к другим вкусам и мнениям;</w:t>
      </w:r>
    </w:p>
    <w:p w:rsidR="001A2E9F" w:rsidRPr="00413C55" w:rsidRDefault="001A2E9F" w:rsidP="0055047E">
      <w:pPr>
        <w:spacing w:after="0"/>
        <w:jc w:val="both"/>
        <w:rPr>
          <w:rStyle w:val="Zag11"/>
          <w:rFonts w:ascii="Times New Roman" w:eastAsia="@Arial Unicode MS" w:hAnsi="Times New Roman" w:cs="Times New Roman"/>
          <w:iCs/>
          <w:color w:val="000000"/>
        </w:rPr>
      </w:pPr>
      <w:r w:rsidRPr="00413C55">
        <w:rPr>
          <w:rStyle w:val="Zag11"/>
          <w:rFonts w:ascii="Times New Roman" w:hAnsi="Times New Roman" w:cs="Times New Roman"/>
        </w:rPr>
        <w:t>-</w:t>
      </w:r>
      <w:r w:rsidRPr="00413C55">
        <w:rPr>
          <w:rStyle w:val="Zag11"/>
          <w:rFonts w:ascii="Times New Roman" w:eastAsia="@Arial Unicode MS" w:hAnsi="Times New Roman" w:cs="Times New Roman"/>
          <w:iCs/>
          <w:color w:val="000000"/>
        </w:rPr>
        <w:t>изображать пейзажи, натюрморты, портреты, выражая к ним своё отношение;</w:t>
      </w:r>
    </w:p>
    <w:p w:rsidR="001A2E9F" w:rsidRPr="00413C55" w:rsidRDefault="001A2E9F" w:rsidP="0055047E">
      <w:pPr>
        <w:spacing w:after="0"/>
        <w:jc w:val="both"/>
        <w:rPr>
          <w:rStyle w:val="Zag11"/>
          <w:rFonts w:ascii="Times New Roman" w:hAnsi="Times New Roman" w:cs="Times New Roman"/>
        </w:rPr>
      </w:pPr>
      <w:r w:rsidRPr="00413C55">
        <w:rPr>
          <w:rStyle w:val="Zag11"/>
          <w:rFonts w:ascii="Times New Roman" w:eastAsia="@Arial Unicode MS" w:hAnsi="Times New Roman" w:cs="Times New Roman"/>
          <w:iCs/>
          <w:color w:val="000000"/>
        </w:rPr>
        <w:t>-</w:t>
      </w:r>
      <w:r w:rsidRPr="00413C55">
        <w:rPr>
          <w:rStyle w:val="Zag11"/>
          <w:rFonts w:ascii="Times New Roman" w:eastAsia="@Arial Unicode MS" w:hAnsi="Times New Roman" w:cs="Times New Roman"/>
          <w:bCs/>
          <w:iCs/>
        </w:rPr>
        <w:t>изображать многофигурные композиции на значимые жизненные темы и участвовать в коллективных работах на эти темы;</w:t>
      </w:r>
    </w:p>
    <w:p w:rsidR="001A2E9F" w:rsidRPr="00413C55" w:rsidRDefault="001A2E9F" w:rsidP="0055047E">
      <w:pPr>
        <w:spacing w:after="0"/>
        <w:jc w:val="both"/>
        <w:rPr>
          <w:rStyle w:val="Zag11"/>
          <w:rFonts w:ascii="Times New Roman" w:eastAsia="@Arial Unicode MS" w:hAnsi="Times New Roman" w:cs="Times New Roman"/>
          <w:iCs/>
          <w:color w:val="000000"/>
        </w:rPr>
      </w:pPr>
      <w:r w:rsidRPr="00413C55">
        <w:rPr>
          <w:rStyle w:val="Zag11"/>
          <w:rFonts w:ascii="Times New Roman" w:hAnsi="Times New Roman" w:cs="Times New Roman"/>
        </w:rPr>
        <w:t>-</w:t>
      </w:r>
      <w:r w:rsidRPr="00413C55">
        <w:rPr>
          <w:rStyle w:val="Zag11"/>
          <w:rFonts w:ascii="Times New Roman" w:eastAsia="@Arial Unicode MS" w:hAnsi="Times New Roman" w:cs="Times New Roman"/>
          <w:iCs/>
          <w:color w:val="000000"/>
        </w:rPr>
        <w:t>отбирать и выстраивать оптимальную технологическую последовательность реализации собственного или предложенного учителем замысла;</w:t>
      </w:r>
    </w:p>
    <w:p w:rsidR="001A2E9F" w:rsidRPr="00413C55" w:rsidRDefault="001A2E9F" w:rsidP="0055047E">
      <w:pPr>
        <w:spacing w:after="0"/>
        <w:jc w:val="both"/>
        <w:rPr>
          <w:rStyle w:val="Zag11"/>
          <w:rFonts w:ascii="Times New Roman" w:eastAsia="@Arial Unicode MS" w:hAnsi="Times New Roman" w:cs="Times New Roman"/>
        </w:rPr>
      </w:pPr>
      <w:r w:rsidRPr="00413C55">
        <w:rPr>
          <w:rStyle w:val="Zag11"/>
          <w:rFonts w:ascii="Times New Roman" w:eastAsia="@Arial Unicode MS" w:hAnsi="Times New Roman" w:cs="Times New Roman"/>
          <w:iCs/>
          <w:color w:val="000000"/>
        </w:rPr>
        <w:t>-</w:t>
      </w:r>
      <w:r w:rsidRPr="00413C55">
        <w:rPr>
          <w:rStyle w:val="Zag11"/>
          <w:rFonts w:ascii="Times New Roman" w:eastAsia="@Arial Unicode MS" w:hAnsi="Times New Roman" w:cs="Times New Roman"/>
        </w:rPr>
        <w:t>прогнозировать конечный практический результат и самостоятельно комбинировать художественные технологии в соответствии с конструктивной или декоративно-художественной задачей;</w:t>
      </w:r>
    </w:p>
    <w:p w:rsidR="001A2E9F" w:rsidRPr="00413C55" w:rsidRDefault="001A2E9F" w:rsidP="0055047E">
      <w:pPr>
        <w:spacing w:after="0"/>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-планировать и выполнять практическое задание (практическую работу) с опорой на инструкционную карту; при необходимости вносить коррективы в выполняемые действия;</w:t>
      </w:r>
      <w:r w:rsidRPr="00413C55">
        <w:rPr>
          <w:rStyle w:val="Zag11"/>
          <w:rFonts w:ascii="Times New Roman" w:eastAsia="@Arial Unicode MS" w:hAnsi="Times New Roman" w:cs="Times New Roman"/>
          <w:b/>
          <w:color w:val="000000"/>
        </w:rPr>
        <w:t xml:space="preserve"> </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b/>
          <w:color w:val="000000"/>
        </w:rPr>
      </w:pPr>
      <w:r w:rsidRPr="00413C55">
        <w:rPr>
          <w:rStyle w:val="Zag11"/>
          <w:rFonts w:ascii="Times New Roman" w:eastAsia="@Arial Unicode MS" w:hAnsi="Times New Roman" w:cs="Times New Roman"/>
          <w:b/>
          <w:color w:val="000000"/>
        </w:rPr>
        <w:t xml:space="preserve"> </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b/>
          <w:color w:val="000000"/>
        </w:rPr>
      </w:pPr>
      <w:r w:rsidRPr="00413C55">
        <w:rPr>
          <w:rStyle w:val="Zag11"/>
          <w:rFonts w:ascii="Times New Roman" w:eastAsia="@Arial Unicode MS" w:hAnsi="Times New Roman" w:cs="Times New Roman"/>
          <w:b/>
          <w:color w:val="000000"/>
        </w:rPr>
        <w:t xml:space="preserve">                                                                   4 класс</w:t>
      </w:r>
    </w:p>
    <w:p w:rsidR="001A2E9F" w:rsidRPr="00413C55" w:rsidRDefault="001A2E9F" w:rsidP="0055047E">
      <w:pPr>
        <w:spacing w:after="0"/>
        <w:jc w:val="both"/>
        <w:rPr>
          <w:rFonts w:ascii="Times New Roman" w:hAnsi="Times New Roman" w:cs="Times New Roman"/>
          <w:b/>
        </w:rPr>
      </w:pPr>
      <w:r w:rsidRPr="00413C55">
        <w:rPr>
          <w:rFonts w:ascii="Times New Roman" w:hAnsi="Times New Roman" w:cs="Times New Roman"/>
          <w:b/>
        </w:rPr>
        <w:t>Личностными результатами  является формирование следующих умений:</w:t>
      </w:r>
    </w:p>
    <w:p w:rsidR="001A2E9F" w:rsidRPr="00413C55" w:rsidRDefault="001A2E9F" w:rsidP="0055047E">
      <w:pPr>
        <w:shd w:val="clear" w:color="auto" w:fill="FFFFFF"/>
        <w:spacing w:after="0"/>
        <w:ind w:firstLine="720"/>
        <w:jc w:val="both"/>
        <w:rPr>
          <w:rFonts w:ascii="Times New Roman" w:eastAsia="@Arial Unicode MS" w:hAnsi="Times New Roman" w:cs="Times New Roman"/>
          <w:color w:val="000000"/>
        </w:rPr>
      </w:pPr>
      <w:r w:rsidRPr="00413C55">
        <w:rPr>
          <w:rFonts w:ascii="Times New Roman" w:hAnsi="Times New Roman" w:cs="Times New Roman"/>
        </w:rPr>
        <w:t>-</w:t>
      </w:r>
      <w:proofErr w:type="spellStart"/>
      <w:r w:rsidRPr="00413C55">
        <w:rPr>
          <w:rFonts w:ascii="Times New Roman" w:hAnsi="Times New Roman" w:cs="Times New Roman"/>
        </w:rPr>
        <w:t>сформированность</w:t>
      </w:r>
      <w:proofErr w:type="spellEnd"/>
      <w:r w:rsidRPr="00413C55">
        <w:rPr>
          <w:rFonts w:ascii="Times New Roman" w:hAnsi="Times New Roman" w:cs="Times New Roman"/>
        </w:rPr>
        <w:t xml:space="preserve"> эстетических чувств, художественно-творческого мышления, наблюдательности и фантазии;</w:t>
      </w:r>
    </w:p>
    <w:p w:rsidR="001A2E9F" w:rsidRPr="00413C55" w:rsidRDefault="001A2E9F" w:rsidP="0055047E">
      <w:pPr>
        <w:shd w:val="clear" w:color="auto" w:fill="FFFFFF"/>
        <w:spacing w:after="0"/>
        <w:ind w:firstLine="720"/>
        <w:jc w:val="both"/>
        <w:rPr>
          <w:rFonts w:ascii="Times New Roman" w:eastAsia="@Arial Unicode MS" w:hAnsi="Times New Roman" w:cs="Times New Roman"/>
          <w:color w:val="000000"/>
        </w:rPr>
      </w:pPr>
      <w:r w:rsidRPr="00413C55">
        <w:rPr>
          <w:rFonts w:ascii="Times New Roman" w:eastAsia="@Arial Unicode MS" w:hAnsi="Times New Roman" w:cs="Times New Roman"/>
          <w:color w:val="000000"/>
        </w:rPr>
        <w:t>-</w:t>
      </w:r>
      <w:proofErr w:type="spellStart"/>
      <w:r w:rsidRPr="00413C55">
        <w:rPr>
          <w:rFonts w:ascii="Times New Roman" w:hAnsi="Times New Roman" w:cs="Times New Roman"/>
        </w:rPr>
        <w:t>сформированность</w:t>
      </w:r>
      <w:proofErr w:type="spellEnd"/>
      <w:r w:rsidRPr="00413C55">
        <w:rPr>
          <w:rFonts w:ascii="Times New Roman" w:hAnsi="Times New Roman" w:cs="Times New Roman"/>
        </w:rPr>
        <w:t xml:space="preserve"> эстетических потребностей — потребностей в общении с искусством, природой, потребностей в творческом  отношении к окружающему миру, потребностей в самостоятельной практической творческой деятельности;</w:t>
      </w:r>
    </w:p>
    <w:p w:rsidR="001A2E9F" w:rsidRPr="00413C55" w:rsidRDefault="001A2E9F" w:rsidP="0055047E">
      <w:pPr>
        <w:shd w:val="clear" w:color="auto" w:fill="FFFFFF"/>
        <w:spacing w:after="0"/>
        <w:ind w:firstLine="720"/>
        <w:jc w:val="both"/>
        <w:rPr>
          <w:rFonts w:ascii="Times New Roman" w:eastAsia="@Arial Unicode MS" w:hAnsi="Times New Roman" w:cs="Times New Roman"/>
          <w:color w:val="000000"/>
        </w:rPr>
      </w:pPr>
      <w:r w:rsidRPr="00413C55">
        <w:rPr>
          <w:rFonts w:ascii="Times New Roman" w:hAnsi="Times New Roman" w:cs="Times New Roman"/>
          <w:color w:val="000000"/>
        </w:rPr>
        <w:t xml:space="preserve">-овладение навыками коллективной деятельности </w:t>
      </w:r>
      <w:r w:rsidRPr="00413C55">
        <w:rPr>
          <w:rFonts w:ascii="Times New Roman" w:hAnsi="Times New Roman" w:cs="Times New Roman"/>
        </w:rPr>
        <w:t xml:space="preserve">в процессе совместной творческой работы </w:t>
      </w:r>
      <w:r w:rsidRPr="00413C55">
        <w:rPr>
          <w:rFonts w:ascii="Times New Roman" w:hAnsi="Times New Roman" w:cs="Times New Roman"/>
          <w:color w:val="000000"/>
        </w:rPr>
        <w:t>в команде одноклассников под руководством учителя;</w:t>
      </w:r>
    </w:p>
    <w:p w:rsidR="001A2E9F" w:rsidRPr="00413C55" w:rsidRDefault="001A2E9F" w:rsidP="0055047E">
      <w:pPr>
        <w:shd w:val="clear" w:color="auto" w:fill="FFFFFF"/>
        <w:spacing w:after="0"/>
        <w:ind w:firstLine="720"/>
        <w:jc w:val="both"/>
        <w:rPr>
          <w:rFonts w:ascii="Times New Roman" w:eastAsia="@Arial Unicode MS" w:hAnsi="Times New Roman" w:cs="Times New Roman"/>
          <w:color w:val="000000"/>
        </w:rPr>
      </w:pPr>
      <w:r w:rsidRPr="00413C55">
        <w:rPr>
          <w:rFonts w:ascii="Times New Roman" w:hAnsi="Times New Roman" w:cs="Times New Roman"/>
        </w:rPr>
        <w:t>-умение сотрудничать</w:t>
      </w:r>
      <w:r w:rsidRPr="00413C55">
        <w:rPr>
          <w:rFonts w:ascii="Times New Roman" w:hAnsi="Times New Roman" w:cs="Times New Roman"/>
          <w:b/>
        </w:rPr>
        <w:t xml:space="preserve"> </w:t>
      </w:r>
      <w:r w:rsidRPr="00413C55">
        <w:rPr>
          <w:rFonts w:ascii="Times New Roman" w:hAnsi="Times New Roman" w:cs="Times New Roman"/>
        </w:rPr>
        <w:t>с товарищами в процессе совместной деятельности, соотносить свою часть работы с общим замыслом;</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-умение обсуждать и анализировать собственную  художественную деятельность  и работу одноклассников с позиций творческих задач данной темы, с точки зрения содержания и средств его выражения</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b/>
          <w:color w:val="000000"/>
        </w:rPr>
      </w:pPr>
      <w:r w:rsidRPr="00413C55">
        <w:rPr>
          <w:rStyle w:val="Zag11"/>
          <w:rFonts w:ascii="Times New Roman" w:eastAsia="@Arial Unicode MS" w:hAnsi="Times New Roman" w:cs="Times New Roman"/>
          <w:b/>
          <w:color w:val="000000"/>
        </w:rPr>
        <w:t>Регулятивные УУД:</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 xml:space="preserve"> -оценивать правильность выполнения действия на уровне адекватной ретроспективной оценки соответствия результатов требованиям данной задачи и задачной области;</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-проговаривать последовательность действий на уроке;</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 xml:space="preserve">-учиться отличать </w:t>
      </w:r>
      <w:proofErr w:type="gramStart"/>
      <w:r w:rsidRPr="00413C55">
        <w:rPr>
          <w:rStyle w:val="Zag11"/>
          <w:rFonts w:ascii="Times New Roman" w:eastAsia="@Arial Unicode MS" w:hAnsi="Times New Roman" w:cs="Times New Roman"/>
          <w:color w:val="000000"/>
        </w:rPr>
        <w:t>верно</w:t>
      </w:r>
      <w:proofErr w:type="gramEnd"/>
      <w:r w:rsidRPr="00413C55">
        <w:rPr>
          <w:rStyle w:val="Zag11"/>
          <w:rFonts w:ascii="Times New Roman" w:eastAsia="@Arial Unicode MS" w:hAnsi="Times New Roman" w:cs="Times New Roman"/>
          <w:color w:val="000000"/>
        </w:rPr>
        <w:t xml:space="preserve"> выполненное задание от неверного;</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-адекватно воспринимать предложения и оценку учителей, товарищей, родителей и других людей;</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-различать способ и результат действия;</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b/>
          <w:color w:val="000000"/>
        </w:rPr>
        <w:t>Познавательные УУД:</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-строить рассуждения в форме связи простых суждений об объекте, его строении, свойствах и связях;</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-осуществлять анализ объектов с выделением существенных и несущественных признаков;</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-осуществлять синтез как составление целого из частей;</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 xml:space="preserve">-проводить сравнение, </w:t>
      </w:r>
      <w:proofErr w:type="spellStart"/>
      <w:r w:rsidRPr="00413C55">
        <w:rPr>
          <w:rStyle w:val="Zag11"/>
          <w:rFonts w:ascii="Times New Roman" w:eastAsia="@Arial Unicode MS" w:hAnsi="Times New Roman" w:cs="Times New Roman"/>
          <w:color w:val="000000"/>
        </w:rPr>
        <w:t>сериацию</w:t>
      </w:r>
      <w:proofErr w:type="spellEnd"/>
      <w:r w:rsidRPr="00413C55">
        <w:rPr>
          <w:rStyle w:val="Zag11"/>
          <w:rFonts w:ascii="Times New Roman" w:eastAsia="@Arial Unicode MS" w:hAnsi="Times New Roman" w:cs="Times New Roman"/>
          <w:color w:val="000000"/>
        </w:rPr>
        <w:t xml:space="preserve"> и классификацию по заданным критериям</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lastRenderedPageBreak/>
        <w:t>-ориентироваться в своей системе знаний: отличать новое от уже известного с помощью учителя;</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-добывать новые знания: находить ответы на вопросы, используя учебник, свой жизненный опыт, информацию;</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b/>
          <w:color w:val="000000"/>
        </w:rPr>
        <w:t>Коммуникативные УУД</w:t>
      </w:r>
      <w:r w:rsidRPr="00413C55">
        <w:rPr>
          <w:rStyle w:val="Zag11"/>
          <w:rFonts w:ascii="Times New Roman" w:eastAsia="@Arial Unicode MS" w:hAnsi="Times New Roman" w:cs="Times New Roman"/>
          <w:color w:val="000000"/>
        </w:rPr>
        <w:t>:</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i/>
          <w:iCs/>
          <w:color w:val="000000"/>
        </w:rPr>
      </w:pPr>
      <w:r w:rsidRPr="00413C55">
        <w:rPr>
          <w:rStyle w:val="Zag11"/>
          <w:rFonts w:ascii="Times New Roman" w:eastAsia="@Arial Unicode MS" w:hAnsi="Times New Roman" w:cs="Times New Roman"/>
          <w:color w:val="000000"/>
        </w:rPr>
        <w:t>-адекватно использовать речевые средства для решения различных коммуникативных задач, строить монологическое высказывание, владеть диалогической формой речи.</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i/>
          <w:iCs/>
          <w:color w:val="000000"/>
        </w:rPr>
      </w:pPr>
      <w:r w:rsidRPr="00413C55">
        <w:rPr>
          <w:rStyle w:val="Zag11"/>
          <w:rFonts w:ascii="Times New Roman" w:eastAsia="@Arial Unicode MS" w:hAnsi="Times New Roman" w:cs="Times New Roman"/>
          <w:i/>
          <w:iCs/>
          <w:color w:val="000000"/>
        </w:rPr>
        <w:t>-</w:t>
      </w:r>
      <w:r w:rsidRPr="00413C55">
        <w:rPr>
          <w:rStyle w:val="Zag11"/>
          <w:rFonts w:ascii="Times New Roman" w:eastAsia="@Arial Unicode MS" w:hAnsi="Times New Roman" w:cs="Times New Roman"/>
          <w:color w:val="000000"/>
        </w:rPr>
        <w:t>формулировать собственное мнение и позицию;·договариваться и приходить к общему решению в совместной деятельности, в том числе в ситуации столкновения интересов;</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i/>
          <w:iCs/>
          <w:color w:val="000000"/>
        </w:rPr>
        <w:t>-</w:t>
      </w:r>
      <w:r w:rsidRPr="00413C55">
        <w:rPr>
          <w:rStyle w:val="Zag11"/>
          <w:rFonts w:ascii="Times New Roman" w:eastAsia="@Arial Unicode MS" w:hAnsi="Times New Roman" w:cs="Times New Roman"/>
          <w:color w:val="000000"/>
        </w:rPr>
        <w:t>задавать вопросы;·контролировать действия партнёра;·использовать речь для регуляции своего действия.</w:t>
      </w:r>
    </w:p>
    <w:p w:rsidR="001A2E9F" w:rsidRPr="00413C55" w:rsidRDefault="001A2E9F" w:rsidP="0055047E">
      <w:pPr>
        <w:tabs>
          <w:tab w:val="left" w:leader="dot" w:pos="624"/>
        </w:tabs>
        <w:spacing w:after="0"/>
        <w:ind w:firstLine="339"/>
        <w:jc w:val="both"/>
        <w:rPr>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-уметь пользоваться языком изобразительного искусства;</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i/>
          <w:color w:val="000000"/>
        </w:rPr>
      </w:pPr>
    </w:p>
    <w:p w:rsidR="001A2E9F" w:rsidRPr="00413C55" w:rsidRDefault="001A2E9F" w:rsidP="0055047E">
      <w:pPr>
        <w:tabs>
          <w:tab w:val="left" w:leader="dot" w:pos="624"/>
        </w:tabs>
        <w:spacing w:after="0"/>
        <w:ind w:firstLine="339"/>
        <w:jc w:val="both"/>
        <w:rPr>
          <w:rFonts w:ascii="Times New Roman" w:hAnsi="Times New Roman" w:cs="Times New Roman"/>
          <w:b/>
        </w:rPr>
      </w:pPr>
      <w:r w:rsidRPr="00413C55">
        <w:rPr>
          <w:rStyle w:val="Zag11"/>
          <w:rFonts w:ascii="Times New Roman" w:eastAsia="@Arial Unicode MS" w:hAnsi="Times New Roman" w:cs="Times New Roman"/>
          <w:b/>
          <w:color w:val="000000"/>
        </w:rPr>
        <w:t xml:space="preserve">Предметными результатами изучения </w:t>
      </w:r>
      <w:r w:rsidRPr="00413C55">
        <w:rPr>
          <w:rFonts w:ascii="Times New Roman" w:hAnsi="Times New Roman" w:cs="Times New Roman"/>
          <w:b/>
        </w:rPr>
        <w:t>"Изобразительное искусство и художественный труд" являются формирование следующих умений:</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b/>
        </w:rPr>
        <w:t>Выпускник научится</w:t>
      </w:r>
      <w:r w:rsidRPr="00413C55">
        <w:rPr>
          <w:rFonts w:ascii="Times New Roman" w:hAnsi="Times New Roman" w:cs="Times New Roman"/>
        </w:rPr>
        <w:t>:</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-различать основные виды художественной деятельности (рисунок, живопись, скульптура, художественное конструирование и дизайн, декоративно-прикладное искусство) и участвовать в художественно-творческой деятельности, используя различные художественные материалы и приёмы работы с ними для передачи собственного замысла;</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-различать основные виды и жанры пластических искусств, понимать их специфику;</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w:t>
      </w:r>
      <w:proofErr w:type="spellStart"/>
      <w:proofErr w:type="gramStart"/>
      <w:r w:rsidRPr="00413C55">
        <w:rPr>
          <w:rStyle w:val="Zag11"/>
          <w:rFonts w:ascii="Times New Roman" w:eastAsia="@Arial Unicode MS" w:hAnsi="Times New Roman" w:cs="Times New Roman"/>
          <w:color w:val="000000"/>
        </w:rPr>
        <w:t>эмоционально-ценностно</w:t>
      </w:r>
      <w:proofErr w:type="spellEnd"/>
      <w:proofErr w:type="gramEnd"/>
      <w:r w:rsidRPr="00413C55">
        <w:rPr>
          <w:rStyle w:val="Zag11"/>
          <w:rFonts w:ascii="Times New Roman" w:eastAsia="@Arial Unicode MS" w:hAnsi="Times New Roman" w:cs="Times New Roman"/>
          <w:color w:val="000000"/>
        </w:rPr>
        <w:t xml:space="preserve"> относиться к природе, человеку, обществу; различать и передавать в художественно-творческой деятельности характер, эмоциональные состояния и своё отношение к ним средствами художественного образного языка;</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proofErr w:type="gramStart"/>
      <w:r w:rsidRPr="00413C55">
        <w:rPr>
          <w:rStyle w:val="Zag11"/>
          <w:rFonts w:ascii="Times New Roman" w:eastAsia="@Arial Unicode MS" w:hAnsi="Times New Roman" w:cs="Times New Roman"/>
          <w:color w:val="000000"/>
        </w:rPr>
        <w:t>-узнавать, воспринимать, описывать и эмоционально оценивать шедевры своего национального, российского и мирового искусства, изображающие природу, человека, различные стороны (разнообразие, красоту, трагизм и т. д.) окружающего мира и жизненных явлений;</w:t>
      </w:r>
      <w:proofErr w:type="gramEnd"/>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-приводить примеры ведущих художественных музеев России и художественных музеев своего региона, показывать на примерах их роль и назначение.</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-создавать простые композиции на заданную тему на плоскости и в пространстве;</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-использовать выразительные средства изобразительного искусства: композицию, форму, ритм, линию, цвет, объём, фактуру; различные художественные материалы для воплощения собственного художественно-творческого замысла;</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proofErr w:type="gramStart"/>
      <w:r w:rsidRPr="00413C55">
        <w:rPr>
          <w:rStyle w:val="Zag11"/>
          <w:rFonts w:ascii="Times New Roman" w:eastAsia="@Arial Unicode MS" w:hAnsi="Times New Roman" w:cs="Times New Roman"/>
          <w:color w:val="000000"/>
        </w:rPr>
        <w:t>-различать основные и составные, тёплые и холодные цвета; изменять их эмоциональную напряжённость с помощью смешивания с белой и чёрной красками; использовать их для передачи художественного замысла в собственной учебно-творческой деятельности;</w:t>
      </w:r>
      <w:proofErr w:type="gramEnd"/>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-создавать средствами живописи, графики, скульптуры, декоративно-прикладного искусства образ человека: передавать на плоскости и в объёме пропорции лица, фигуры; передавать характерные черты внешнего облика, одежды, украшений человека;</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-наблюдать, сравнивать, сопоставлять и анализировать пространственную форму предмета; изображать предметы различной формы; использовать простые формы для создания выразительных образов в живописи, скульптуре, графике, художественном конструировании;</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-использовать декоративные элементы, геометрические, растительные узоры для украшения своих изделий и предметов быта; использовать ритм и стилизацию форм для создания орнамента; передавать в собственной художественно-творческой деятельности специфику стилистики произведений народных художественных промыслов в России (с учётом местных условий).</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-осознавать значимые темы искусства и отражать их в собственной художественно-творческой деятельности;</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proofErr w:type="gramStart"/>
      <w:r w:rsidRPr="00413C55">
        <w:rPr>
          <w:rStyle w:val="Zag11"/>
          <w:rFonts w:ascii="Times New Roman" w:eastAsia="@Arial Unicode MS" w:hAnsi="Times New Roman" w:cs="Times New Roman"/>
          <w:color w:val="000000"/>
        </w:rPr>
        <w:t xml:space="preserve">-выбирать художественные материалы, средства художественной выразительности для создания образов природы, человека, явлений и передачи своего отношения к ним; решать </w:t>
      </w:r>
      <w:r w:rsidRPr="00413C55">
        <w:rPr>
          <w:rStyle w:val="Zag11"/>
          <w:rFonts w:ascii="Times New Roman" w:eastAsia="@Arial Unicode MS" w:hAnsi="Times New Roman" w:cs="Times New Roman"/>
          <w:color w:val="000000"/>
        </w:rPr>
        <w:lastRenderedPageBreak/>
        <w:t xml:space="preserve">художественные задачи (передавать характер и намерения объекта — природы, человека, сказочного героя, предмета, явления и т.д. — в живописи, графике и скульптуре, выражая своё отношение к качествам данного объекта) с опорой на правила перспективы, </w:t>
      </w:r>
      <w:proofErr w:type="spellStart"/>
      <w:r w:rsidRPr="00413C55">
        <w:rPr>
          <w:rStyle w:val="Zag11"/>
          <w:rFonts w:ascii="Times New Roman" w:eastAsia="@Arial Unicode MS" w:hAnsi="Times New Roman" w:cs="Times New Roman"/>
          <w:color w:val="000000"/>
        </w:rPr>
        <w:t>цветоведения</w:t>
      </w:r>
      <w:proofErr w:type="spellEnd"/>
      <w:r w:rsidRPr="00413C55">
        <w:rPr>
          <w:rStyle w:val="Zag11"/>
          <w:rFonts w:ascii="Times New Roman" w:eastAsia="@Arial Unicode MS" w:hAnsi="Times New Roman" w:cs="Times New Roman"/>
          <w:color w:val="000000"/>
        </w:rPr>
        <w:t>, усвоенные способы действия;</w:t>
      </w:r>
      <w:proofErr w:type="gramEnd"/>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proofErr w:type="gramStart"/>
      <w:r w:rsidRPr="00413C55">
        <w:rPr>
          <w:rStyle w:val="Zag11"/>
          <w:rFonts w:ascii="Times New Roman" w:eastAsia="@Arial Unicode MS" w:hAnsi="Times New Roman" w:cs="Times New Roman"/>
          <w:color w:val="000000"/>
        </w:rPr>
        <w:t>-иметь представление о наиболее распространённых в своём регионе традиционных народных промыслах и ремёслах, современных профессиях (в том числе профессиях своих родителей) и описывать их особенности;</w:t>
      </w:r>
      <w:proofErr w:type="gramEnd"/>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-понимать общие правила создания предметов рукотворного мира: соответствие изделия обстановке, удобство (функциональность), прочность, эстетическую выразительность — и руководствоваться ими в практической деятельности;</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-планировать и выполнять практическое задание (практическую работу) с опорой на инструкционную карту; при необходимости вносить коррективы в выполняемые действия;</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-выполнять доступные действия по самообслуживанию и доступные виды домашнего труда;</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-на основе полученных представлений о многообразии материалов, их видах, свойствах, происхождении, практическом применении в жизни осознанно подбирать доступные в обработке материалы для изделий по декоративно-художественным и конструктивным свойствам в соответствии с поставленной задачей;</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-отбирать и выполнять в зависимости от свойств освоенных материалов оптимальные и доступные технологические приёмы их ручной обработки (при разметке деталей, их выделении из заготовки, формообразовании, сборке и отделке изделия);</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color w:val="000000"/>
        </w:rPr>
      </w:pPr>
      <w:r w:rsidRPr="00413C55">
        <w:rPr>
          <w:rStyle w:val="Zag11"/>
          <w:rFonts w:ascii="Times New Roman" w:eastAsia="@Arial Unicode MS" w:hAnsi="Times New Roman" w:cs="Times New Roman"/>
          <w:color w:val="000000"/>
        </w:rPr>
        <w:t>-применять приёмы рациональной безопасной работы ручными инструментами: чертёжными (линейка, угольник, циркуль), режущими (ножницы);</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i/>
          <w:iCs/>
          <w:color w:val="000000"/>
        </w:rPr>
      </w:pPr>
      <w:r w:rsidRPr="00413C55">
        <w:rPr>
          <w:rStyle w:val="Zag11"/>
          <w:rFonts w:ascii="Times New Roman" w:eastAsia="@Arial Unicode MS" w:hAnsi="Times New Roman" w:cs="Times New Roman"/>
          <w:color w:val="000000"/>
        </w:rPr>
        <w:t>-выполнять символические действия моделирования и преобразования модели и работать с простейшей технической документацией: распознавать простейшие чертежи и эскизы, читать их и выполнять разметку с опорой на них; изготавливать плоскостные и объёмные изделия по простейшим чертежам, эскизам, схемам, рисункам;</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i/>
          <w:iCs/>
          <w:color w:val="000000"/>
        </w:rPr>
      </w:pPr>
      <w:r w:rsidRPr="00413C55">
        <w:rPr>
          <w:rStyle w:val="Zag11"/>
          <w:rFonts w:ascii="Times New Roman" w:eastAsia="@Arial Unicode MS" w:hAnsi="Times New Roman" w:cs="Times New Roman"/>
          <w:i/>
          <w:iCs/>
          <w:color w:val="000000"/>
        </w:rPr>
        <w:t>-</w:t>
      </w:r>
      <w:r w:rsidRPr="00413C55">
        <w:rPr>
          <w:rStyle w:val="Zag11"/>
          <w:rFonts w:ascii="Times New Roman" w:eastAsia="@Arial Unicode MS" w:hAnsi="Times New Roman" w:cs="Times New Roman"/>
          <w:color w:val="000000"/>
        </w:rPr>
        <w:t>анализировать устройство изделия: выделять детали, их форму, определять взаимное расположение, виды соединения деталей;</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i/>
          <w:iCs/>
          <w:color w:val="000000"/>
        </w:rPr>
      </w:pPr>
      <w:r w:rsidRPr="00413C55">
        <w:rPr>
          <w:rStyle w:val="Zag11"/>
          <w:rFonts w:ascii="Times New Roman" w:eastAsia="@Arial Unicode MS" w:hAnsi="Times New Roman" w:cs="Times New Roman"/>
          <w:i/>
          <w:iCs/>
          <w:color w:val="000000"/>
        </w:rPr>
        <w:t>-</w:t>
      </w:r>
      <w:r w:rsidRPr="00413C55">
        <w:rPr>
          <w:rStyle w:val="Zag11"/>
          <w:rFonts w:ascii="Times New Roman" w:eastAsia="@Arial Unicode MS" w:hAnsi="Times New Roman" w:cs="Times New Roman"/>
          <w:color w:val="000000"/>
        </w:rPr>
        <w:t>решать простейшие задачи конструктивного характера по изменению вида и способа соединения деталей: на достраивание, придание новых свойств конструкции, а также другие доступные и сходные по сложности задачи;</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i/>
          <w:iCs/>
          <w:color w:val="000000"/>
        </w:rPr>
      </w:pPr>
      <w:r w:rsidRPr="00413C55">
        <w:rPr>
          <w:rStyle w:val="Zag11"/>
          <w:rFonts w:ascii="Times New Roman" w:eastAsia="@Arial Unicode MS" w:hAnsi="Times New Roman" w:cs="Times New Roman"/>
          <w:i/>
          <w:iCs/>
          <w:color w:val="000000"/>
        </w:rPr>
        <w:t>-</w:t>
      </w:r>
      <w:r w:rsidRPr="00413C55">
        <w:rPr>
          <w:rStyle w:val="Zag11"/>
          <w:rFonts w:ascii="Times New Roman" w:eastAsia="@Arial Unicode MS" w:hAnsi="Times New Roman" w:cs="Times New Roman"/>
          <w:color w:val="000000"/>
        </w:rPr>
        <w:t>изготавливать несложные конструкции изделий по рисунку, простейшему чертежу или эскизу, образцу и доступным заданным условиям;</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i/>
          <w:iCs/>
          <w:color w:val="000000"/>
        </w:rPr>
      </w:pPr>
      <w:r w:rsidRPr="00413C55">
        <w:rPr>
          <w:rStyle w:val="Zag11"/>
          <w:rFonts w:ascii="Times New Roman" w:eastAsia="@Arial Unicode MS" w:hAnsi="Times New Roman" w:cs="Times New Roman"/>
          <w:i/>
          <w:iCs/>
          <w:color w:val="000000"/>
        </w:rPr>
        <w:t>-</w:t>
      </w:r>
      <w:r w:rsidRPr="00413C55">
        <w:rPr>
          <w:rStyle w:val="Zag11"/>
          <w:rFonts w:ascii="Times New Roman" w:eastAsia="@Arial Unicode MS" w:hAnsi="Times New Roman" w:cs="Times New Roman"/>
          <w:color w:val="000000"/>
        </w:rPr>
        <w:t>воспроизведения и поиска необходимой информации в ресурсе компьютера, для решения доступных конструкторско-технологических задач;</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i/>
          <w:iCs/>
          <w:color w:val="000000"/>
        </w:rPr>
      </w:pPr>
      <w:r w:rsidRPr="00413C55">
        <w:rPr>
          <w:rStyle w:val="Zag11"/>
          <w:rFonts w:ascii="Times New Roman" w:eastAsia="@Arial Unicode MS" w:hAnsi="Times New Roman" w:cs="Times New Roman"/>
          <w:i/>
          <w:iCs/>
          <w:color w:val="000000"/>
        </w:rPr>
        <w:t>-</w:t>
      </w:r>
      <w:r w:rsidRPr="00413C55">
        <w:rPr>
          <w:rStyle w:val="Zag11"/>
          <w:rFonts w:ascii="Times New Roman" w:eastAsia="@Arial Unicode MS" w:hAnsi="Times New Roman" w:cs="Times New Roman"/>
          <w:color w:val="000000"/>
        </w:rPr>
        <w:t>использовать простейшие приёмы работы с готовыми электронными ресурсами: активировать, читать информацию, выполнять задания;</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i/>
          <w:iCs/>
          <w:color w:val="000000"/>
        </w:rPr>
      </w:pPr>
      <w:r w:rsidRPr="00413C55">
        <w:rPr>
          <w:rStyle w:val="Zag11"/>
          <w:rFonts w:ascii="Times New Roman" w:eastAsia="@Arial Unicode MS" w:hAnsi="Times New Roman" w:cs="Times New Roman"/>
          <w:i/>
          <w:iCs/>
          <w:color w:val="000000"/>
        </w:rPr>
        <w:t>-</w:t>
      </w:r>
      <w:r w:rsidRPr="00413C55">
        <w:rPr>
          <w:rStyle w:val="Zag11"/>
          <w:rFonts w:ascii="Times New Roman" w:eastAsia="@Arial Unicode MS" w:hAnsi="Times New Roman" w:cs="Times New Roman"/>
          <w:color w:val="000000"/>
        </w:rPr>
        <w:t>создавать небольшие тексты, иллюстрации к устному рассказу, используя редакторы текстов и презентаций.</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b/>
        </w:rPr>
        <w:t>Выпускник получит возможность научиться:</w:t>
      </w:r>
    </w:p>
    <w:p w:rsidR="001A2E9F" w:rsidRPr="00413C55" w:rsidRDefault="001A2E9F" w:rsidP="0055047E">
      <w:pPr>
        <w:spacing w:after="0"/>
        <w:jc w:val="both"/>
        <w:rPr>
          <w:rStyle w:val="Zag11"/>
          <w:rFonts w:ascii="Times New Roman" w:hAnsi="Times New Roman" w:cs="Times New Roman"/>
        </w:rPr>
      </w:pPr>
      <w:r w:rsidRPr="00413C55">
        <w:rPr>
          <w:rFonts w:ascii="Times New Roman" w:hAnsi="Times New Roman" w:cs="Times New Roman"/>
        </w:rPr>
        <w:t>-</w:t>
      </w:r>
      <w:r w:rsidRPr="00413C55">
        <w:rPr>
          <w:rStyle w:val="Zag11"/>
          <w:rFonts w:ascii="Times New Roman" w:eastAsia="@Arial Unicode MS" w:hAnsi="Times New Roman" w:cs="Times New Roman"/>
          <w:iCs/>
          <w:color w:val="000000"/>
        </w:rPr>
        <w:t>воспринимать произведения изобразительного искусства, участвовать в обсуждении их содержания и выразительных средств, различать сюжет и содержание в знакомых произведениях;</w:t>
      </w:r>
    </w:p>
    <w:p w:rsidR="001A2E9F" w:rsidRPr="00413C55" w:rsidRDefault="001A2E9F" w:rsidP="0055047E">
      <w:pPr>
        <w:spacing w:after="0"/>
        <w:jc w:val="both"/>
        <w:rPr>
          <w:rStyle w:val="Zag11"/>
          <w:rFonts w:ascii="Times New Roman" w:eastAsia="@Arial Unicode MS" w:hAnsi="Times New Roman" w:cs="Times New Roman"/>
          <w:iCs/>
          <w:color w:val="000000"/>
        </w:rPr>
      </w:pPr>
      <w:r w:rsidRPr="00413C55">
        <w:rPr>
          <w:rStyle w:val="Zag11"/>
          <w:rFonts w:ascii="Times New Roman" w:hAnsi="Times New Roman" w:cs="Times New Roman"/>
        </w:rPr>
        <w:t>-</w:t>
      </w:r>
      <w:r w:rsidRPr="00413C55">
        <w:rPr>
          <w:rStyle w:val="Zag11"/>
          <w:rFonts w:ascii="Times New Roman" w:eastAsia="@Arial Unicode MS" w:hAnsi="Times New Roman" w:cs="Times New Roman"/>
          <w:iCs/>
          <w:color w:val="000000"/>
        </w:rPr>
        <w:t>видеть проявления прекрасного в произведениях искусства (картины, архитектура, скульптура и т.д. в природе, на улице, в быту);</w:t>
      </w:r>
    </w:p>
    <w:p w:rsidR="001A2E9F" w:rsidRPr="00413C55" w:rsidRDefault="001A2E9F" w:rsidP="0055047E">
      <w:pPr>
        <w:spacing w:after="0"/>
        <w:jc w:val="both"/>
        <w:rPr>
          <w:rStyle w:val="Zag11"/>
          <w:rFonts w:ascii="Times New Roman" w:hAnsi="Times New Roman" w:cs="Times New Roman"/>
        </w:rPr>
      </w:pPr>
      <w:r w:rsidRPr="00413C55">
        <w:rPr>
          <w:rStyle w:val="Zag11"/>
          <w:rFonts w:ascii="Times New Roman" w:eastAsia="@Arial Unicode MS" w:hAnsi="Times New Roman" w:cs="Times New Roman"/>
          <w:iCs/>
          <w:color w:val="000000"/>
        </w:rPr>
        <w:t>-</w:t>
      </w:r>
      <w:r w:rsidRPr="00413C55">
        <w:rPr>
          <w:rStyle w:val="Zag11"/>
          <w:rFonts w:ascii="Times New Roman" w:eastAsia="@Arial Unicode MS" w:hAnsi="Times New Roman" w:cs="Times New Roman"/>
        </w:rPr>
        <w:t>высказывать аргументированное суждение о художественных произведениях, изображающих природу и человека в различных эмоциональных состояниях.</w:t>
      </w:r>
    </w:p>
    <w:p w:rsidR="001A2E9F" w:rsidRPr="00413C55" w:rsidRDefault="001A2E9F" w:rsidP="0055047E">
      <w:pPr>
        <w:spacing w:after="0"/>
        <w:jc w:val="both"/>
        <w:rPr>
          <w:rStyle w:val="Zag11"/>
          <w:rFonts w:ascii="Times New Roman" w:hAnsi="Times New Roman" w:cs="Times New Roman"/>
        </w:rPr>
      </w:pPr>
      <w:r w:rsidRPr="00413C55">
        <w:rPr>
          <w:rStyle w:val="Zag11"/>
          <w:rFonts w:ascii="Times New Roman" w:hAnsi="Times New Roman" w:cs="Times New Roman"/>
        </w:rPr>
        <w:t>-</w:t>
      </w:r>
      <w:r w:rsidRPr="00413C55">
        <w:rPr>
          <w:rStyle w:val="Zag11"/>
          <w:rFonts w:ascii="Times New Roman" w:eastAsia="@Arial Unicode MS" w:hAnsi="Times New Roman" w:cs="Times New Roman"/>
          <w:iCs/>
          <w:color w:val="000000"/>
        </w:rPr>
        <w:t>пользоваться средствами выразительности языка живописи, графики, скульптуры, декоративно-прикладного искусства, художественного конструирования в собственной художественно-творческой деятельности; передавать разнообразные эмоциональные состояния, используя различные оттенки цвета, при создании живописных композиций на заданные темы;</w:t>
      </w:r>
    </w:p>
    <w:p w:rsidR="001A2E9F" w:rsidRPr="00413C55" w:rsidRDefault="001A2E9F" w:rsidP="0055047E">
      <w:pPr>
        <w:spacing w:after="0"/>
        <w:jc w:val="both"/>
        <w:rPr>
          <w:rStyle w:val="Zag11"/>
          <w:rFonts w:ascii="Times New Roman" w:hAnsi="Times New Roman" w:cs="Times New Roman"/>
        </w:rPr>
      </w:pPr>
      <w:r w:rsidRPr="00413C55">
        <w:rPr>
          <w:rStyle w:val="Zag11"/>
          <w:rFonts w:ascii="Times New Roman" w:hAnsi="Times New Roman" w:cs="Times New Roman"/>
        </w:rPr>
        <w:lastRenderedPageBreak/>
        <w:t>-</w:t>
      </w:r>
      <w:r w:rsidRPr="00413C55">
        <w:rPr>
          <w:rStyle w:val="Zag11"/>
          <w:rFonts w:ascii="Times New Roman" w:eastAsia="@Arial Unicode MS" w:hAnsi="Times New Roman" w:cs="Times New Roman"/>
          <w:iCs/>
          <w:color w:val="000000"/>
        </w:rPr>
        <w:t>моделировать новые формы, различные ситуации путём трансформации известного, создавать новые образы природы, человека, фантастического существа и построек;</w:t>
      </w:r>
    </w:p>
    <w:p w:rsidR="001A2E9F" w:rsidRPr="00413C55" w:rsidRDefault="001A2E9F" w:rsidP="0055047E">
      <w:pPr>
        <w:spacing w:after="0"/>
        <w:jc w:val="both"/>
        <w:rPr>
          <w:rStyle w:val="Zag11"/>
          <w:rFonts w:ascii="Times New Roman" w:hAnsi="Times New Roman" w:cs="Times New Roman"/>
        </w:rPr>
      </w:pPr>
      <w:r w:rsidRPr="00413C55">
        <w:rPr>
          <w:rStyle w:val="Zag11"/>
          <w:rFonts w:ascii="Times New Roman" w:hAnsi="Times New Roman" w:cs="Times New Roman"/>
        </w:rPr>
        <w:t>-</w:t>
      </w:r>
      <w:r w:rsidRPr="00413C55">
        <w:rPr>
          <w:rStyle w:val="Zag11"/>
          <w:rFonts w:ascii="Times New Roman" w:eastAsia="@Arial Unicode MS" w:hAnsi="Times New Roman" w:cs="Times New Roman"/>
          <w:iCs/>
          <w:color w:val="000000"/>
        </w:rPr>
        <w:t>видеть, чувствовать и изображать красоту и разнообразие природы, человека, зданий, предметов;</w:t>
      </w:r>
    </w:p>
    <w:p w:rsidR="001A2E9F" w:rsidRPr="00413C55" w:rsidRDefault="001A2E9F" w:rsidP="0055047E">
      <w:pPr>
        <w:spacing w:after="0"/>
        <w:jc w:val="both"/>
        <w:rPr>
          <w:rStyle w:val="Zag11"/>
          <w:rFonts w:ascii="Times New Roman" w:hAnsi="Times New Roman" w:cs="Times New Roman"/>
        </w:rPr>
      </w:pPr>
      <w:r w:rsidRPr="00413C55">
        <w:rPr>
          <w:rStyle w:val="Zag11"/>
          <w:rFonts w:ascii="Times New Roman" w:hAnsi="Times New Roman" w:cs="Times New Roman"/>
        </w:rPr>
        <w:t>-</w:t>
      </w:r>
      <w:r w:rsidRPr="00413C55">
        <w:rPr>
          <w:rStyle w:val="Zag11"/>
          <w:rFonts w:ascii="Times New Roman" w:eastAsia="@Arial Unicode MS" w:hAnsi="Times New Roman" w:cs="Times New Roman"/>
          <w:iCs/>
          <w:color w:val="000000"/>
        </w:rPr>
        <w:t>понимать и передавать в художественной работе разницу представлений о красоте человека в разных культурах мира, проявлять терпимость к другим вкусам и мнениям;</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iCs/>
          <w:color w:val="000000"/>
        </w:rPr>
      </w:pPr>
      <w:r w:rsidRPr="00413C55">
        <w:rPr>
          <w:rStyle w:val="Zag11"/>
          <w:rFonts w:ascii="Times New Roman" w:eastAsia="@Arial Unicode MS" w:hAnsi="Times New Roman" w:cs="Times New Roman"/>
          <w:iCs/>
          <w:color w:val="000000"/>
        </w:rPr>
        <w:t>·изображать пейзажи, натюрморты, портреты, выражая к ним своё отношение;</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iCs/>
          <w:color w:val="000000"/>
        </w:rPr>
      </w:pPr>
      <w:r w:rsidRPr="00413C55">
        <w:rPr>
          <w:rStyle w:val="Zag11"/>
          <w:rFonts w:ascii="Times New Roman" w:eastAsia="@Arial Unicode MS" w:hAnsi="Times New Roman" w:cs="Times New Roman"/>
          <w:iCs/>
          <w:color w:val="000000"/>
        </w:rPr>
        <w:t>-уважительно относиться к труду людей;</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iCs/>
          <w:color w:val="000000"/>
        </w:rPr>
      </w:pPr>
      <w:r w:rsidRPr="00413C55">
        <w:rPr>
          <w:rStyle w:val="Zag11"/>
          <w:rFonts w:ascii="Times New Roman" w:eastAsia="@Arial Unicode MS" w:hAnsi="Times New Roman" w:cs="Times New Roman"/>
          <w:iCs/>
          <w:color w:val="000000"/>
        </w:rPr>
        <w:t xml:space="preserve">-понимать культурно-историческую ценность традиций, отражённых в предметном мире, в том числе традиций трудовых </w:t>
      </w:r>
      <w:proofErr w:type="gramStart"/>
      <w:r w:rsidRPr="00413C55">
        <w:rPr>
          <w:rStyle w:val="Zag11"/>
          <w:rFonts w:ascii="Times New Roman" w:eastAsia="@Arial Unicode MS" w:hAnsi="Times New Roman" w:cs="Times New Roman"/>
          <w:iCs/>
          <w:color w:val="000000"/>
        </w:rPr>
        <w:t>династий</w:t>
      </w:r>
      <w:proofErr w:type="gramEnd"/>
      <w:r w:rsidRPr="00413C55">
        <w:rPr>
          <w:rStyle w:val="Zag11"/>
          <w:rFonts w:ascii="Times New Roman" w:eastAsia="@Arial Unicode MS" w:hAnsi="Times New Roman" w:cs="Times New Roman"/>
          <w:iCs/>
          <w:color w:val="000000"/>
        </w:rPr>
        <w:t xml:space="preserve"> как своего региона, так и страны, и уважать их;</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iCs/>
          <w:color w:val="000000"/>
        </w:rPr>
      </w:pPr>
      <w:r w:rsidRPr="00413C55">
        <w:rPr>
          <w:rStyle w:val="Zag11"/>
          <w:rFonts w:ascii="Times New Roman" w:eastAsia="@Arial Unicode MS" w:hAnsi="Times New Roman" w:cs="Times New Roman"/>
          <w:iCs/>
          <w:color w:val="000000"/>
        </w:rPr>
        <w:t>-отбирать и выстраивать оптимальную технологическую последовательность реализации собственного или предложенного учителем замысла;</w:t>
      </w:r>
    </w:p>
    <w:p w:rsidR="001A2E9F" w:rsidRPr="00413C55" w:rsidRDefault="001A2E9F" w:rsidP="0055047E">
      <w:pPr>
        <w:tabs>
          <w:tab w:val="left" w:leader="dot" w:pos="624"/>
        </w:tabs>
        <w:spacing w:after="0"/>
        <w:ind w:firstLine="339"/>
        <w:jc w:val="both"/>
        <w:rPr>
          <w:rStyle w:val="Zag11"/>
          <w:rFonts w:ascii="Times New Roman" w:eastAsia="@Arial Unicode MS" w:hAnsi="Times New Roman" w:cs="Times New Roman"/>
        </w:rPr>
      </w:pPr>
      <w:r w:rsidRPr="00413C55">
        <w:rPr>
          <w:rStyle w:val="Zag11"/>
          <w:rFonts w:ascii="Times New Roman" w:eastAsia="@Arial Unicode MS" w:hAnsi="Times New Roman" w:cs="Times New Roman"/>
          <w:iCs/>
          <w:color w:val="000000"/>
        </w:rPr>
        <w:t>-</w:t>
      </w:r>
      <w:r w:rsidRPr="00413C55">
        <w:rPr>
          <w:rStyle w:val="Zag11"/>
          <w:rFonts w:ascii="Times New Roman" w:eastAsia="@Arial Unicode MS" w:hAnsi="Times New Roman" w:cs="Times New Roman"/>
        </w:rPr>
        <w:t>прогнозировать конечный практический результат и самостоятельно комбинировать художественные технологии в соответствии с конструктивной или декоративно-художественной задачей;</w:t>
      </w:r>
    </w:p>
    <w:p w:rsidR="001A2E9F" w:rsidRPr="00413C55" w:rsidRDefault="001A2E9F" w:rsidP="0055047E">
      <w:pPr>
        <w:tabs>
          <w:tab w:val="left" w:leader="dot" w:pos="624"/>
        </w:tabs>
        <w:spacing w:after="0"/>
        <w:ind w:firstLine="339"/>
        <w:jc w:val="both"/>
        <w:rPr>
          <w:rFonts w:ascii="Times New Roman" w:eastAsia="@Arial Unicode MS" w:hAnsi="Times New Roman" w:cs="Times New Roman"/>
          <w:iCs/>
          <w:color w:val="000000"/>
        </w:rPr>
      </w:pPr>
      <w:r w:rsidRPr="00413C55">
        <w:rPr>
          <w:rStyle w:val="Zag11"/>
          <w:rFonts w:ascii="Times New Roman" w:eastAsia="@Arial Unicode MS" w:hAnsi="Times New Roman" w:cs="Times New Roman"/>
        </w:rPr>
        <w:t>-</w:t>
      </w:r>
      <w:r w:rsidRPr="00413C55">
        <w:rPr>
          <w:rStyle w:val="Zag11"/>
          <w:rFonts w:ascii="Times New Roman" w:eastAsia="@Arial Unicode MS" w:hAnsi="Times New Roman" w:cs="Times New Roman"/>
          <w:bCs/>
          <w:iCs/>
        </w:rPr>
        <w:t>пользоваться доступными приёмами работы с готовой текстовой, визуальной, звуковой информацией в сети Интернет, а также познакомится с доступными способами её получения, хранения, переработки;</w:t>
      </w:r>
    </w:p>
    <w:p w:rsidR="001A2E9F" w:rsidRPr="00413C55" w:rsidRDefault="001A2E9F" w:rsidP="0055047E">
      <w:pPr>
        <w:tabs>
          <w:tab w:val="left" w:leader="dot" w:pos="624"/>
        </w:tabs>
        <w:spacing w:after="0"/>
        <w:ind w:firstLine="339"/>
        <w:jc w:val="both"/>
        <w:rPr>
          <w:rFonts w:ascii="Times New Roman" w:eastAsia="@Arial Unicode MS" w:hAnsi="Times New Roman" w:cs="Times New Roman"/>
          <w:i/>
          <w:iCs/>
          <w:color w:val="000000"/>
        </w:rPr>
      </w:pPr>
      <w:r w:rsidRPr="00413C55">
        <w:rPr>
          <w:rFonts w:ascii="Times New Roman" w:eastAsia="@Arial Unicode MS" w:hAnsi="Times New Roman" w:cs="Times New Roman"/>
          <w:iCs/>
          <w:color w:val="000000"/>
        </w:rPr>
        <w:t>-</w:t>
      </w:r>
      <w:r w:rsidRPr="00413C55">
        <w:rPr>
          <w:rFonts w:ascii="Times New Roman" w:hAnsi="Times New Roman" w:cs="Times New Roman"/>
          <w:bCs/>
          <w:iCs/>
        </w:rPr>
        <w:t>использовать приобретенные знания и умения в практической деятельности и повседневной жизни</w:t>
      </w:r>
      <w:r w:rsidRPr="00413C55">
        <w:rPr>
          <w:rFonts w:ascii="Times New Roman" w:hAnsi="Times New Roman" w:cs="Times New Roman"/>
          <w:bCs/>
          <w:i/>
          <w:iCs/>
        </w:rPr>
        <w:t>;</w:t>
      </w:r>
    </w:p>
    <w:p w:rsidR="001A2E9F" w:rsidRPr="00413C55" w:rsidRDefault="001A2E9F" w:rsidP="0055047E">
      <w:pPr>
        <w:spacing w:after="0"/>
        <w:jc w:val="both"/>
        <w:rPr>
          <w:rFonts w:ascii="Times New Roman" w:hAnsi="Times New Roman" w:cs="Times New Roman"/>
          <w:b/>
        </w:rPr>
      </w:pPr>
      <w:r w:rsidRPr="00413C55">
        <w:rPr>
          <w:rFonts w:ascii="Times New Roman" w:hAnsi="Times New Roman" w:cs="Times New Roman"/>
          <w:b/>
        </w:rPr>
        <w:t>Формы реализации программы:</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-фронтальная;</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-парная;</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-групповая;</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-индивидуальная</w:t>
      </w:r>
    </w:p>
    <w:p w:rsidR="001A2E9F" w:rsidRPr="00413C55" w:rsidRDefault="001A2E9F" w:rsidP="0055047E">
      <w:pPr>
        <w:spacing w:after="0"/>
        <w:jc w:val="both"/>
        <w:rPr>
          <w:rFonts w:ascii="Times New Roman" w:hAnsi="Times New Roman" w:cs="Times New Roman"/>
          <w:b/>
        </w:rPr>
      </w:pPr>
      <w:r w:rsidRPr="00413C55">
        <w:rPr>
          <w:rFonts w:ascii="Times New Roman" w:hAnsi="Times New Roman" w:cs="Times New Roman"/>
          <w:b/>
        </w:rPr>
        <w:t>Методы реализации программы:</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b/>
        </w:rPr>
        <w:t>-</w:t>
      </w:r>
      <w:r w:rsidRPr="00413C55">
        <w:rPr>
          <w:rFonts w:ascii="Times New Roman" w:hAnsi="Times New Roman" w:cs="Times New Roman"/>
        </w:rPr>
        <w:t>практический;</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-объяснительно-иллюстративный;</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-частично- поисковый;</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-наблюдение;</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-информативный</w:t>
      </w:r>
    </w:p>
    <w:p w:rsidR="001A2E9F" w:rsidRPr="00413C55" w:rsidRDefault="001A2E9F" w:rsidP="0055047E">
      <w:pPr>
        <w:spacing w:after="0"/>
        <w:jc w:val="both"/>
        <w:rPr>
          <w:rFonts w:ascii="Times New Roman" w:hAnsi="Times New Roman" w:cs="Times New Roman"/>
          <w:b/>
        </w:rPr>
      </w:pPr>
      <w:r w:rsidRPr="00413C55">
        <w:rPr>
          <w:rFonts w:ascii="Times New Roman" w:hAnsi="Times New Roman" w:cs="Times New Roman"/>
          <w:b/>
        </w:rPr>
        <w:t>Способы и средства:</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-технические средства;</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-модели и таблицы;</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-рисунки;</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-альбомы по искусству;</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-схемы по правилам рисования;</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-дидактический раздаточный материал: карточки по художественной грамоте;</w:t>
      </w:r>
    </w:p>
    <w:p w:rsidR="001A2E9F" w:rsidRPr="00413C55" w:rsidRDefault="001A2E9F" w:rsidP="0055047E">
      <w:pPr>
        <w:spacing w:after="0"/>
        <w:jc w:val="both"/>
        <w:rPr>
          <w:rFonts w:ascii="Times New Roman" w:hAnsi="Times New Roman" w:cs="Times New Roman"/>
          <w:b/>
        </w:rPr>
      </w:pPr>
      <w:r w:rsidRPr="00413C55">
        <w:rPr>
          <w:rFonts w:ascii="Times New Roman" w:hAnsi="Times New Roman" w:cs="Times New Roman"/>
          <w:b/>
        </w:rPr>
        <w:t>Формы диагностики уровня знаний, умений и навыков:</w:t>
      </w:r>
    </w:p>
    <w:p w:rsidR="001A2E9F" w:rsidRPr="00413C55" w:rsidRDefault="001A2E9F" w:rsidP="0055047E">
      <w:pPr>
        <w:spacing w:after="0"/>
        <w:jc w:val="both"/>
        <w:rPr>
          <w:rFonts w:ascii="Times New Roman" w:hAnsi="Times New Roman" w:cs="Times New Roman"/>
        </w:rPr>
      </w:pPr>
      <w:r w:rsidRPr="00413C55">
        <w:rPr>
          <w:rFonts w:ascii="Times New Roman" w:hAnsi="Times New Roman" w:cs="Times New Roman"/>
        </w:rPr>
        <w:t xml:space="preserve">-контроль качества выполненной работы </w:t>
      </w:r>
      <w:proofErr w:type="spellStart"/>
      <w:r w:rsidRPr="00413C55">
        <w:rPr>
          <w:rFonts w:ascii="Times New Roman" w:hAnsi="Times New Roman" w:cs="Times New Roman"/>
        </w:rPr>
        <w:t>ежеурочно</w:t>
      </w:r>
      <w:proofErr w:type="spellEnd"/>
      <w:r w:rsidRPr="00413C55">
        <w:rPr>
          <w:rFonts w:ascii="Times New Roman" w:hAnsi="Times New Roman" w:cs="Times New Roman"/>
        </w:rPr>
        <w:t>;</w:t>
      </w:r>
    </w:p>
    <w:p w:rsidR="001A2E9F" w:rsidRPr="00413C55" w:rsidRDefault="001A2E9F" w:rsidP="0055047E">
      <w:pPr>
        <w:spacing w:after="0"/>
        <w:jc w:val="both"/>
        <w:rPr>
          <w:rFonts w:ascii="Times New Roman" w:hAnsi="Times New Roman" w:cs="Times New Roman"/>
        </w:rPr>
      </w:pPr>
    </w:p>
    <w:p w:rsidR="001A2E9F" w:rsidRPr="00820DF0" w:rsidRDefault="001A2E9F" w:rsidP="001A2E9F">
      <w:pPr>
        <w:tabs>
          <w:tab w:val="left" w:pos="4296"/>
          <w:tab w:val="center" w:pos="4819"/>
        </w:tabs>
        <w:spacing w:after="0"/>
        <w:rPr>
          <w:rFonts w:ascii="Times New Roman" w:hAnsi="Times New Roman" w:cs="Times New Roman"/>
          <w:b/>
        </w:rPr>
      </w:pPr>
      <w:r w:rsidRPr="00820DF0">
        <w:rPr>
          <w:rFonts w:ascii="Times New Roman" w:hAnsi="Times New Roman" w:cs="Times New Roman"/>
          <w:b/>
        </w:rPr>
        <w:tab/>
      </w:r>
    </w:p>
    <w:p w:rsidR="00861ED1" w:rsidRDefault="00861ED1" w:rsidP="001A2E9F">
      <w:pPr>
        <w:tabs>
          <w:tab w:val="left" w:pos="4296"/>
          <w:tab w:val="center" w:pos="4819"/>
        </w:tabs>
        <w:spacing w:after="0"/>
        <w:jc w:val="center"/>
        <w:rPr>
          <w:rFonts w:ascii="Times New Roman" w:hAnsi="Times New Roman" w:cs="Times New Roman"/>
          <w:b/>
          <w:sz w:val="24"/>
          <w:szCs w:val="24"/>
        </w:rPr>
      </w:pPr>
    </w:p>
    <w:p w:rsidR="00861ED1" w:rsidRDefault="00861ED1" w:rsidP="001A2E9F">
      <w:pPr>
        <w:tabs>
          <w:tab w:val="left" w:pos="4296"/>
          <w:tab w:val="center" w:pos="4819"/>
        </w:tabs>
        <w:spacing w:after="0"/>
        <w:jc w:val="center"/>
        <w:rPr>
          <w:rFonts w:ascii="Times New Roman" w:hAnsi="Times New Roman" w:cs="Times New Roman"/>
          <w:b/>
          <w:sz w:val="24"/>
          <w:szCs w:val="24"/>
        </w:rPr>
      </w:pPr>
    </w:p>
    <w:p w:rsidR="00861ED1" w:rsidRDefault="00861ED1" w:rsidP="001A2E9F">
      <w:pPr>
        <w:tabs>
          <w:tab w:val="left" w:pos="4296"/>
          <w:tab w:val="center" w:pos="4819"/>
        </w:tabs>
        <w:spacing w:after="0"/>
        <w:jc w:val="center"/>
        <w:rPr>
          <w:rFonts w:ascii="Times New Roman" w:hAnsi="Times New Roman" w:cs="Times New Roman"/>
          <w:b/>
          <w:sz w:val="24"/>
          <w:szCs w:val="24"/>
        </w:rPr>
      </w:pPr>
    </w:p>
    <w:p w:rsidR="00861ED1" w:rsidRDefault="00861ED1" w:rsidP="001A2E9F">
      <w:pPr>
        <w:tabs>
          <w:tab w:val="left" w:pos="4296"/>
          <w:tab w:val="center" w:pos="4819"/>
        </w:tabs>
        <w:spacing w:after="0"/>
        <w:jc w:val="center"/>
        <w:rPr>
          <w:rFonts w:ascii="Times New Roman" w:hAnsi="Times New Roman" w:cs="Times New Roman"/>
          <w:b/>
          <w:sz w:val="24"/>
          <w:szCs w:val="24"/>
        </w:rPr>
      </w:pPr>
    </w:p>
    <w:p w:rsidR="00861ED1" w:rsidRDefault="00861ED1" w:rsidP="001A2E9F">
      <w:pPr>
        <w:tabs>
          <w:tab w:val="left" w:pos="4296"/>
          <w:tab w:val="center" w:pos="4819"/>
        </w:tabs>
        <w:spacing w:after="0"/>
        <w:jc w:val="center"/>
        <w:rPr>
          <w:rFonts w:ascii="Times New Roman" w:hAnsi="Times New Roman" w:cs="Times New Roman"/>
          <w:b/>
          <w:sz w:val="24"/>
          <w:szCs w:val="24"/>
        </w:rPr>
      </w:pPr>
    </w:p>
    <w:p w:rsidR="00861ED1" w:rsidRDefault="00861ED1" w:rsidP="001A2E9F">
      <w:pPr>
        <w:tabs>
          <w:tab w:val="left" w:pos="4296"/>
          <w:tab w:val="center" w:pos="4819"/>
        </w:tabs>
        <w:spacing w:after="0"/>
        <w:jc w:val="center"/>
        <w:rPr>
          <w:rFonts w:ascii="Times New Roman" w:hAnsi="Times New Roman" w:cs="Times New Roman"/>
          <w:b/>
          <w:sz w:val="24"/>
          <w:szCs w:val="24"/>
        </w:rPr>
      </w:pPr>
    </w:p>
    <w:p w:rsidR="00861ED1" w:rsidRDefault="00861ED1" w:rsidP="001A2E9F">
      <w:pPr>
        <w:tabs>
          <w:tab w:val="left" w:pos="4296"/>
          <w:tab w:val="center" w:pos="4819"/>
        </w:tabs>
        <w:spacing w:after="0"/>
        <w:jc w:val="center"/>
        <w:rPr>
          <w:rFonts w:ascii="Times New Roman" w:hAnsi="Times New Roman" w:cs="Times New Roman"/>
          <w:b/>
          <w:sz w:val="24"/>
          <w:szCs w:val="24"/>
        </w:rPr>
      </w:pPr>
    </w:p>
    <w:p w:rsidR="00861ED1" w:rsidRDefault="00861ED1" w:rsidP="001A2E9F">
      <w:pPr>
        <w:tabs>
          <w:tab w:val="left" w:pos="4296"/>
          <w:tab w:val="center" w:pos="4819"/>
        </w:tabs>
        <w:spacing w:after="0"/>
        <w:jc w:val="center"/>
        <w:rPr>
          <w:rFonts w:ascii="Times New Roman" w:hAnsi="Times New Roman" w:cs="Times New Roman"/>
          <w:b/>
          <w:sz w:val="24"/>
          <w:szCs w:val="24"/>
        </w:rPr>
      </w:pPr>
    </w:p>
    <w:p w:rsidR="00861ED1" w:rsidRDefault="00861ED1" w:rsidP="001A2E9F">
      <w:pPr>
        <w:tabs>
          <w:tab w:val="left" w:pos="4296"/>
          <w:tab w:val="center" w:pos="4819"/>
        </w:tabs>
        <w:spacing w:after="0"/>
        <w:jc w:val="center"/>
        <w:rPr>
          <w:rFonts w:ascii="Times New Roman" w:hAnsi="Times New Roman" w:cs="Times New Roman"/>
          <w:b/>
          <w:sz w:val="24"/>
          <w:szCs w:val="24"/>
        </w:rPr>
      </w:pPr>
    </w:p>
    <w:p w:rsidR="00861ED1" w:rsidRDefault="00861ED1" w:rsidP="001A2E9F">
      <w:pPr>
        <w:tabs>
          <w:tab w:val="left" w:pos="4296"/>
          <w:tab w:val="center" w:pos="4819"/>
        </w:tabs>
        <w:spacing w:after="0"/>
        <w:jc w:val="center"/>
        <w:rPr>
          <w:rFonts w:ascii="Times New Roman" w:hAnsi="Times New Roman" w:cs="Times New Roman"/>
          <w:b/>
          <w:sz w:val="24"/>
          <w:szCs w:val="24"/>
        </w:rPr>
      </w:pPr>
    </w:p>
    <w:p w:rsidR="00861ED1" w:rsidRDefault="00861ED1" w:rsidP="001A2E9F">
      <w:pPr>
        <w:tabs>
          <w:tab w:val="left" w:pos="4296"/>
          <w:tab w:val="center" w:pos="4819"/>
        </w:tabs>
        <w:spacing w:after="0"/>
        <w:jc w:val="center"/>
        <w:rPr>
          <w:rFonts w:ascii="Times New Roman" w:hAnsi="Times New Roman" w:cs="Times New Roman"/>
          <w:b/>
          <w:sz w:val="24"/>
          <w:szCs w:val="24"/>
        </w:rPr>
      </w:pPr>
    </w:p>
    <w:p w:rsidR="001A2E9F" w:rsidRPr="00A35D75" w:rsidRDefault="001A2E9F" w:rsidP="001A2E9F">
      <w:pPr>
        <w:tabs>
          <w:tab w:val="left" w:pos="4296"/>
          <w:tab w:val="center" w:pos="4819"/>
        </w:tabs>
        <w:spacing w:after="0"/>
        <w:jc w:val="center"/>
        <w:rPr>
          <w:rFonts w:ascii="Times New Roman" w:hAnsi="Times New Roman" w:cs="Times New Roman"/>
          <w:b/>
          <w:sz w:val="24"/>
          <w:szCs w:val="24"/>
        </w:rPr>
      </w:pPr>
      <w:r w:rsidRPr="00A35D75">
        <w:rPr>
          <w:rFonts w:ascii="Times New Roman" w:hAnsi="Times New Roman" w:cs="Times New Roman"/>
          <w:b/>
          <w:sz w:val="24"/>
          <w:szCs w:val="24"/>
          <w:lang w:val="en-US"/>
        </w:rPr>
        <w:t>II</w:t>
      </w:r>
      <w:r w:rsidRPr="00A35D75">
        <w:rPr>
          <w:rFonts w:ascii="Times New Roman" w:hAnsi="Times New Roman" w:cs="Times New Roman"/>
          <w:b/>
          <w:sz w:val="24"/>
          <w:szCs w:val="24"/>
        </w:rPr>
        <w:t xml:space="preserve"> раздел</w:t>
      </w:r>
    </w:p>
    <w:p w:rsidR="001A2E9F" w:rsidRPr="00A35D75" w:rsidRDefault="001A2E9F" w:rsidP="001A2E9F">
      <w:pPr>
        <w:spacing w:after="0"/>
        <w:jc w:val="center"/>
        <w:rPr>
          <w:rFonts w:ascii="Times New Roman" w:hAnsi="Times New Roman" w:cs="Times New Roman"/>
          <w:b/>
          <w:sz w:val="24"/>
          <w:szCs w:val="24"/>
        </w:rPr>
      </w:pPr>
      <w:r w:rsidRPr="00A35D75">
        <w:rPr>
          <w:rFonts w:ascii="Times New Roman" w:hAnsi="Times New Roman" w:cs="Times New Roman"/>
          <w:b/>
          <w:sz w:val="24"/>
          <w:szCs w:val="24"/>
        </w:rPr>
        <w:t>Содержание курса</w:t>
      </w:r>
    </w:p>
    <w:p w:rsidR="001A2E9F" w:rsidRPr="00413C55" w:rsidRDefault="001A2E9F" w:rsidP="001A2E9F">
      <w:pPr>
        <w:spacing w:after="0"/>
        <w:rPr>
          <w:rFonts w:ascii="Times New Roman" w:hAnsi="Times New Roman" w:cs="Times New Roman"/>
          <w:b/>
        </w:rPr>
      </w:pPr>
    </w:p>
    <w:p w:rsidR="001A2E9F" w:rsidRPr="00413C55" w:rsidRDefault="001A2E9F" w:rsidP="001A2E9F">
      <w:pPr>
        <w:spacing w:after="0"/>
        <w:rPr>
          <w:rFonts w:ascii="Times New Roman" w:hAnsi="Times New Roman" w:cs="Times New Roman"/>
          <w:b/>
        </w:rPr>
      </w:pPr>
      <w:r w:rsidRPr="00413C55">
        <w:rPr>
          <w:rFonts w:ascii="Times New Roman" w:hAnsi="Times New Roman" w:cs="Times New Roman"/>
          <w:b/>
        </w:rPr>
        <w:t>1 класс (66ч.)</w:t>
      </w:r>
    </w:p>
    <w:p w:rsidR="001A2E9F" w:rsidRPr="00413C55" w:rsidRDefault="001A2E9F" w:rsidP="001A2E9F">
      <w:pPr>
        <w:spacing w:after="0"/>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3600"/>
        <w:gridCol w:w="5323"/>
      </w:tblGrid>
      <w:tr w:rsidR="001A2E9F" w:rsidRPr="00413C55" w:rsidTr="005B3945">
        <w:tc>
          <w:tcPr>
            <w:tcW w:w="648"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w:t>
            </w:r>
            <w:proofErr w:type="spellStart"/>
            <w:r w:rsidRPr="00413C55">
              <w:rPr>
                <w:rFonts w:ascii="Times New Roman" w:hAnsi="Times New Roman" w:cs="Times New Roman"/>
              </w:rPr>
              <w:t>п\</w:t>
            </w:r>
            <w:proofErr w:type="gramStart"/>
            <w:r w:rsidRPr="00413C55">
              <w:rPr>
                <w:rFonts w:ascii="Times New Roman" w:hAnsi="Times New Roman" w:cs="Times New Roman"/>
              </w:rPr>
              <w:t>п</w:t>
            </w:r>
            <w:proofErr w:type="spellEnd"/>
            <w:proofErr w:type="gramEnd"/>
          </w:p>
        </w:tc>
        <w:tc>
          <w:tcPr>
            <w:tcW w:w="360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Наименование раздела</w:t>
            </w:r>
          </w:p>
        </w:tc>
        <w:tc>
          <w:tcPr>
            <w:tcW w:w="5323"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                  Содержание программы</w:t>
            </w:r>
          </w:p>
        </w:tc>
      </w:tr>
      <w:tr w:rsidR="001A2E9F" w:rsidRPr="00413C55" w:rsidTr="005B3945">
        <w:tc>
          <w:tcPr>
            <w:tcW w:w="648"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1</w:t>
            </w:r>
          </w:p>
        </w:tc>
        <w:tc>
          <w:tcPr>
            <w:tcW w:w="3600"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Ты изображаешь. Знакомство с Мастером Изображения.  «Изображения всюду вокруг нас». (16ч.)</w:t>
            </w:r>
          </w:p>
        </w:tc>
        <w:tc>
          <w:tcPr>
            <w:tcW w:w="5323" w:type="dxa"/>
          </w:tcPr>
          <w:p w:rsidR="001A2E9F" w:rsidRPr="00413C55" w:rsidRDefault="001A2E9F" w:rsidP="005B3945">
            <w:pPr>
              <w:spacing w:before="100" w:beforeAutospacing="1" w:after="0"/>
              <w:rPr>
                <w:rFonts w:ascii="Times New Roman" w:hAnsi="Times New Roman" w:cs="Times New Roman"/>
              </w:rPr>
            </w:pPr>
            <w:r w:rsidRPr="00413C55">
              <w:rPr>
                <w:rFonts w:ascii="Times New Roman" w:hAnsi="Times New Roman" w:cs="Times New Roman"/>
              </w:rPr>
              <w:t xml:space="preserve">"Мастер Изображения" учит видеть и изображать. </w:t>
            </w:r>
            <w:r w:rsidRPr="00413C55">
              <w:rPr>
                <w:rFonts w:ascii="Times New Roman" w:hAnsi="Times New Roman" w:cs="Times New Roman"/>
              </w:rPr>
              <w:br/>
              <w:t>И все последующие годы обучения будет помогать в этом детям – помогать видеть, рассматривать мир. Чтобы видеть, надо не только смотреть, но и рисовать самому. Этому надо учиться. Здесь закладываются только основы понимания огромной роли деятельности изображения в жизни людей, в дальнейшие годы учитель будет развивать это понимание. В открытия четверти входит и то, что в искусстве существует не только Художник, но и Зритель. Быть хорошим зрителем – тоже нужно учиться, и "Мастер Изображения" учит нас этому.</w:t>
            </w:r>
          </w:p>
          <w:p w:rsidR="001A2E9F" w:rsidRPr="00413C55" w:rsidRDefault="001A2E9F" w:rsidP="005B3945">
            <w:pPr>
              <w:spacing w:before="100" w:beforeAutospacing="1" w:after="0"/>
              <w:rPr>
                <w:rFonts w:ascii="Times New Roman" w:hAnsi="Times New Roman" w:cs="Times New Roman"/>
              </w:rPr>
            </w:pPr>
            <w:r w:rsidRPr="00413C55">
              <w:rPr>
                <w:rFonts w:ascii="Times New Roman" w:hAnsi="Times New Roman" w:cs="Times New Roman"/>
                <w:bCs/>
                <w:iCs/>
              </w:rPr>
              <w:t>"Мастер Изображения" помогает увидеть, учит рассматривать.</w:t>
            </w:r>
            <w:r w:rsidRPr="00413C55">
              <w:rPr>
                <w:rFonts w:ascii="Times New Roman" w:hAnsi="Times New Roman" w:cs="Times New Roman"/>
              </w:rPr>
              <w:t xml:space="preserve"> Развитие  наблюдательности и аналитических возможностей глаза. Фрагменты природы. Животные – чем они похожи и чем отличаются друг от друга.  </w:t>
            </w:r>
            <w:r w:rsidRPr="00413C55">
              <w:rPr>
                <w:rFonts w:ascii="Times New Roman" w:hAnsi="Times New Roman" w:cs="Times New Roman"/>
                <w:bCs/>
                <w:iCs/>
              </w:rPr>
              <w:t xml:space="preserve">Изображать можно пятном. </w:t>
            </w:r>
            <w:r w:rsidRPr="00413C55">
              <w:rPr>
                <w:rFonts w:ascii="Times New Roman" w:hAnsi="Times New Roman" w:cs="Times New Roman"/>
              </w:rPr>
              <w:t>Присмотреться к разным пятнам – мох на камне, осыпь на стене, узоры на мраморе в метро и постараться увидеть в них какие-либо изображения. Превратить пятно в изображение зверушки. Пятно, наклеенное или нарисованное, подготовлено учителем. Превратим комок пластилина в птицу. Лепка. Посмотреть и подумать, какие объемные предметы на что-нибудь похожи, например, картофелины и другие овощи, коряги в лесу или парке.</w:t>
            </w:r>
          </w:p>
          <w:p w:rsidR="001A2E9F" w:rsidRPr="00413C55" w:rsidRDefault="001A2E9F" w:rsidP="005B3945">
            <w:pPr>
              <w:spacing w:before="100" w:beforeAutospacing="1" w:after="0"/>
              <w:rPr>
                <w:rFonts w:ascii="Times New Roman" w:hAnsi="Times New Roman" w:cs="Times New Roman"/>
              </w:rPr>
            </w:pPr>
            <w:r w:rsidRPr="00413C55">
              <w:rPr>
                <w:rFonts w:ascii="Times New Roman" w:hAnsi="Times New Roman" w:cs="Times New Roman"/>
              </w:rPr>
              <w:t>Линией можно рассказывать. "Расскажи нам о себе" – рисунок или ряд последовательных рисунков. Изобразить радость и изобразить грусть. Рисуем музыку – задача выразить в изображении образы контрастных по настроению музыкальных пьес.</w:t>
            </w:r>
          </w:p>
          <w:p w:rsidR="001A2E9F" w:rsidRPr="00413C55" w:rsidRDefault="001A2E9F" w:rsidP="005B3945">
            <w:pPr>
              <w:spacing w:before="100" w:beforeAutospacing="1" w:after="0"/>
              <w:rPr>
                <w:rFonts w:ascii="Times New Roman" w:hAnsi="Times New Roman" w:cs="Times New Roman"/>
              </w:rPr>
            </w:pPr>
            <w:r w:rsidRPr="00413C55">
              <w:rPr>
                <w:rFonts w:ascii="Times New Roman" w:hAnsi="Times New Roman" w:cs="Times New Roman"/>
              </w:rPr>
              <w:t xml:space="preserve">Проба красок. Радость общения с красками. Овладение навыками организации рабочего места и пользования красками. Название цвета. Что в жизни напоминает каждый цвет. Игровое изображение красочного многоцветного коврика. </w:t>
            </w:r>
          </w:p>
          <w:p w:rsidR="001A2E9F" w:rsidRPr="00413C55" w:rsidRDefault="001A2E9F" w:rsidP="005B3945">
            <w:pPr>
              <w:spacing w:before="100" w:beforeAutospacing="1" w:after="0"/>
              <w:rPr>
                <w:rFonts w:ascii="Times New Roman" w:hAnsi="Times New Roman" w:cs="Times New Roman"/>
              </w:rPr>
            </w:pPr>
            <w:r w:rsidRPr="00413C55">
              <w:rPr>
                <w:rFonts w:ascii="Times New Roman" w:hAnsi="Times New Roman" w:cs="Times New Roman"/>
              </w:rPr>
              <w:lastRenderedPageBreak/>
              <w:t>Быть зрителем интересно и непросто. Этому надо учиться. Знакомство с понятием "произведение искусства". Картина. Скульптура. Цвет и краски в картинах художников. Развитие навыков восприятия. Беседа.</w:t>
            </w:r>
          </w:p>
        </w:tc>
      </w:tr>
      <w:tr w:rsidR="001A2E9F" w:rsidRPr="00413C55" w:rsidTr="005B3945">
        <w:tc>
          <w:tcPr>
            <w:tcW w:w="648"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lastRenderedPageBreak/>
              <w:t>2</w:t>
            </w:r>
          </w:p>
        </w:tc>
        <w:tc>
          <w:tcPr>
            <w:tcW w:w="360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Ты украшаешь. Знакомство с Мастером</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Украшения. «Мир полон украшений».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(15ч.)</w:t>
            </w:r>
          </w:p>
        </w:tc>
        <w:tc>
          <w:tcPr>
            <w:tcW w:w="5323" w:type="dxa"/>
          </w:tcPr>
          <w:p w:rsidR="001A2E9F" w:rsidRPr="00413C55" w:rsidRDefault="001A2E9F" w:rsidP="005B3945">
            <w:pPr>
              <w:spacing w:before="100" w:beforeAutospacing="1" w:after="0"/>
              <w:rPr>
                <w:rFonts w:ascii="Times New Roman" w:hAnsi="Times New Roman" w:cs="Times New Roman"/>
              </w:rPr>
            </w:pPr>
            <w:r w:rsidRPr="00413C55">
              <w:rPr>
                <w:rFonts w:ascii="Times New Roman" w:hAnsi="Times New Roman" w:cs="Times New Roman"/>
                <w:bCs/>
                <w:iCs/>
              </w:rPr>
              <w:t>Мир природы полон украшений.</w:t>
            </w:r>
          </w:p>
          <w:p w:rsidR="001A2E9F" w:rsidRPr="00413C55" w:rsidRDefault="001A2E9F" w:rsidP="005B3945">
            <w:pPr>
              <w:spacing w:before="100" w:beforeAutospacing="1" w:after="0"/>
              <w:rPr>
                <w:rFonts w:ascii="Times New Roman" w:hAnsi="Times New Roman" w:cs="Times New Roman"/>
              </w:rPr>
            </w:pPr>
            <w:r w:rsidRPr="00413C55">
              <w:rPr>
                <w:rFonts w:ascii="Times New Roman" w:hAnsi="Times New Roman" w:cs="Times New Roman"/>
              </w:rPr>
              <w:t>Развитие наблюдательности. Опыт эстетических впечатлений. Украшение крыльев бабочки. Бабочка украшается по вырезанной учителем заготовке или может быть нарисована (крупно, на весь лист) детьми на уроке. Многообразие и красота узоров в природе.</w:t>
            </w:r>
          </w:p>
          <w:p w:rsidR="001A2E9F" w:rsidRPr="00413C55" w:rsidRDefault="001A2E9F" w:rsidP="005B3945">
            <w:pPr>
              <w:spacing w:before="100" w:beforeAutospacing="1" w:after="0"/>
              <w:rPr>
                <w:rFonts w:ascii="Times New Roman" w:hAnsi="Times New Roman" w:cs="Times New Roman"/>
              </w:rPr>
            </w:pPr>
            <w:r w:rsidRPr="00413C55">
              <w:rPr>
                <w:rFonts w:ascii="Times New Roman" w:hAnsi="Times New Roman" w:cs="Times New Roman"/>
              </w:rPr>
              <w:t xml:space="preserve"> </w:t>
            </w:r>
            <w:r w:rsidRPr="00413C55">
              <w:rPr>
                <w:rFonts w:ascii="Times New Roman" w:hAnsi="Times New Roman" w:cs="Times New Roman"/>
                <w:bCs/>
                <w:iCs/>
              </w:rPr>
              <w:t>Красоту надо уметь замечать.</w:t>
            </w:r>
            <w:r w:rsidRPr="00413C55">
              <w:rPr>
                <w:rFonts w:ascii="Times New Roman" w:hAnsi="Times New Roman" w:cs="Times New Roman"/>
              </w:rPr>
              <w:t xml:space="preserve"> Неброская и "неожиданная" красота в природе. Рассматривание различных поверхностей: кора дерева, пена волны, капли на ветках и т.д. Развитие декоративного чувства фактуры. Опыт зрительных поэтических впечатлений.</w:t>
            </w:r>
          </w:p>
          <w:p w:rsidR="001A2E9F" w:rsidRPr="00413C55" w:rsidRDefault="001A2E9F" w:rsidP="005B3945">
            <w:pPr>
              <w:spacing w:before="100" w:beforeAutospacing="1" w:after="0"/>
              <w:rPr>
                <w:rFonts w:ascii="Times New Roman" w:hAnsi="Times New Roman" w:cs="Times New Roman"/>
              </w:rPr>
            </w:pPr>
            <w:r w:rsidRPr="00413C55">
              <w:rPr>
                <w:rFonts w:ascii="Times New Roman" w:hAnsi="Times New Roman" w:cs="Times New Roman"/>
              </w:rPr>
              <w:t xml:space="preserve">Изображение спинки ящерки или коры дерева. Красота фактуры и рисунка. Знакомство с техникой одноцветной монотипии. Все украшения человека что-то рассказывают о своем хозяине. Что могут рассказать украшения. Рассматриваем персонажей  </w:t>
            </w:r>
            <w:proofErr w:type="gramStart"/>
            <w:r w:rsidRPr="00413C55">
              <w:rPr>
                <w:rFonts w:ascii="Times New Roman" w:hAnsi="Times New Roman" w:cs="Times New Roman"/>
              </w:rPr>
              <w:t>сказок</w:t>
            </w:r>
            <w:proofErr w:type="gramEnd"/>
            <w:r w:rsidRPr="00413C55">
              <w:rPr>
                <w:rFonts w:ascii="Times New Roman" w:hAnsi="Times New Roman" w:cs="Times New Roman"/>
              </w:rPr>
              <w:t xml:space="preserve"> – какие у них украшения. Как они помогают нам узнавать героев. Изображения выбранных сказочных героев и их украшений. </w:t>
            </w:r>
          </w:p>
          <w:p w:rsidR="001A2E9F" w:rsidRPr="00413C55" w:rsidRDefault="001A2E9F" w:rsidP="005B3945">
            <w:pPr>
              <w:spacing w:before="100" w:beforeAutospacing="1" w:after="0"/>
              <w:rPr>
                <w:rFonts w:ascii="Times New Roman" w:hAnsi="Times New Roman" w:cs="Times New Roman"/>
              </w:rPr>
            </w:pPr>
            <w:r w:rsidRPr="00413C55">
              <w:rPr>
                <w:rFonts w:ascii="Times New Roman" w:hAnsi="Times New Roman" w:cs="Times New Roman"/>
                <w:bCs/>
                <w:iCs/>
              </w:rPr>
              <w:t>"Мастер Украшения" помогает сделать праздник.</w:t>
            </w:r>
            <w:r w:rsidRPr="00413C55">
              <w:rPr>
                <w:rFonts w:ascii="Times New Roman" w:hAnsi="Times New Roman" w:cs="Times New Roman"/>
              </w:rPr>
              <w:t xml:space="preserve"> Украшение комнаты. Изготовление праздничных новогодних гирлянд и звезд. Украшение класса и своего дома к новогодним праздникам. Коллективное панно "Новогодняя елка".</w:t>
            </w:r>
          </w:p>
        </w:tc>
      </w:tr>
      <w:tr w:rsidR="001A2E9F" w:rsidRPr="00413C55" w:rsidTr="005B3945">
        <w:tc>
          <w:tcPr>
            <w:tcW w:w="648"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3</w:t>
            </w:r>
          </w:p>
        </w:tc>
        <w:tc>
          <w:tcPr>
            <w:tcW w:w="360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Ты строишь. Знакомство с Мастером Постройки. «Постройки в нашей жизни».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(21ч.)</w:t>
            </w:r>
          </w:p>
        </w:tc>
        <w:tc>
          <w:tcPr>
            <w:tcW w:w="5323" w:type="dxa"/>
          </w:tcPr>
          <w:p w:rsidR="001A2E9F" w:rsidRPr="00413C55" w:rsidRDefault="001A2E9F" w:rsidP="005B3945">
            <w:pPr>
              <w:spacing w:before="100" w:beforeAutospacing="1" w:after="0"/>
              <w:rPr>
                <w:rFonts w:ascii="Times New Roman" w:hAnsi="Times New Roman" w:cs="Times New Roman"/>
              </w:rPr>
            </w:pPr>
            <w:r w:rsidRPr="00413C55">
              <w:rPr>
                <w:rFonts w:ascii="Times New Roman" w:hAnsi="Times New Roman" w:cs="Times New Roman"/>
                <w:bCs/>
                <w:iCs/>
              </w:rPr>
              <w:t>Дом для себя.</w:t>
            </w:r>
            <w:r w:rsidRPr="00413C55">
              <w:rPr>
                <w:rFonts w:ascii="Times New Roman" w:hAnsi="Times New Roman" w:cs="Times New Roman"/>
              </w:rPr>
              <w:t xml:space="preserve"> Изображение придуманного для себя дома. Развитие воображения. Придумай себе дом. Разные дома у разных сказочных персонажей. Как можно догадаться, кто в доме живет. Разные дома для разных дел.  </w:t>
            </w:r>
          </w:p>
          <w:p w:rsidR="001A2E9F" w:rsidRPr="00413C55" w:rsidRDefault="001A2E9F" w:rsidP="005B3945">
            <w:pPr>
              <w:spacing w:before="100" w:beforeAutospacing="1" w:after="0"/>
              <w:rPr>
                <w:rFonts w:ascii="Times New Roman" w:hAnsi="Times New Roman" w:cs="Times New Roman"/>
              </w:rPr>
            </w:pPr>
            <w:r w:rsidRPr="00413C55">
              <w:rPr>
                <w:rFonts w:ascii="Times New Roman" w:hAnsi="Times New Roman" w:cs="Times New Roman"/>
                <w:bCs/>
                <w:iCs/>
              </w:rPr>
              <w:t>Какие можно придумать дома.</w:t>
            </w:r>
            <w:r w:rsidRPr="00413C55">
              <w:rPr>
                <w:rFonts w:ascii="Times New Roman" w:hAnsi="Times New Roman" w:cs="Times New Roman"/>
              </w:rPr>
              <w:t xml:space="preserve"> Лепка сказочных домиков в форме овощей и фруктов. Постройка из коробочек и бумаги удобных домиков для слона, жирафа и крокодила. Слон большой и почти квадратный, у жирафа – длинная шея, а крокодил очень длинный. Дети учатся понимать выразительность пропорций и конструкцию формы. </w:t>
            </w:r>
          </w:p>
          <w:p w:rsidR="001A2E9F" w:rsidRPr="00413C55" w:rsidRDefault="001A2E9F" w:rsidP="005B3945">
            <w:pPr>
              <w:spacing w:before="100" w:beforeAutospacing="1" w:after="0"/>
              <w:rPr>
                <w:rFonts w:ascii="Times New Roman" w:hAnsi="Times New Roman" w:cs="Times New Roman"/>
              </w:rPr>
            </w:pPr>
            <w:r w:rsidRPr="00413C55">
              <w:rPr>
                <w:rFonts w:ascii="Times New Roman" w:hAnsi="Times New Roman" w:cs="Times New Roman"/>
                <w:bCs/>
                <w:iCs/>
              </w:rPr>
              <w:t xml:space="preserve">"Мастер Постройки" помогает придумать </w:t>
            </w:r>
            <w:r w:rsidRPr="00413C55">
              <w:rPr>
                <w:rFonts w:ascii="Times New Roman" w:hAnsi="Times New Roman" w:cs="Times New Roman"/>
                <w:bCs/>
                <w:iCs/>
              </w:rPr>
              <w:lastRenderedPageBreak/>
              <w:t>город</w:t>
            </w:r>
            <w:proofErr w:type="gramStart"/>
            <w:r w:rsidRPr="00413C55">
              <w:rPr>
                <w:rFonts w:ascii="Times New Roman" w:hAnsi="Times New Roman" w:cs="Times New Roman"/>
                <w:bCs/>
                <w:iCs/>
              </w:rPr>
              <w:t>.</w:t>
            </w:r>
            <w:r w:rsidRPr="00413C55">
              <w:rPr>
                <w:rFonts w:ascii="Times New Roman" w:hAnsi="Times New Roman" w:cs="Times New Roman"/>
              </w:rPr>
              <w:t>"</w:t>
            </w:r>
            <w:proofErr w:type="gramEnd"/>
            <w:r w:rsidRPr="00413C55">
              <w:rPr>
                <w:rFonts w:ascii="Times New Roman" w:hAnsi="Times New Roman" w:cs="Times New Roman"/>
              </w:rPr>
              <w:t>Сказочный город". Изображение образа города для конкретной сказки. Конструирование игрового города. Игра в архитекторов.</w:t>
            </w:r>
          </w:p>
          <w:p w:rsidR="001A2E9F" w:rsidRPr="00413C55" w:rsidRDefault="001A2E9F" w:rsidP="005B3945">
            <w:pPr>
              <w:spacing w:before="100" w:beforeAutospacing="1" w:after="0"/>
              <w:rPr>
                <w:rFonts w:ascii="Times New Roman" w:hAnsi="Times New Roman" w:cs="Times New Roman"/>
              </w:rPr>
            </w:pPr>
            <w:r w:rsidRPr="00413C55">
              <w:rPr>
                <w:rFonts w:ascii="Times New Roman" w:hAnsi="Times New Roman" w:cs="Times New Roman"/>
                <w:bCs/>
                <w:iCs/>
              </w:rPr>
              <w:t>Все, что мы видим, имеет конструкцию.</w:t>
            </w:r>
            <w:r w:rsidRPr="00413C55">
              <w:rPr>
                <w:rFonts w:ascii="Times New Roman" w:hAnsi="Times New Roman" w:cs="Times New Roman"/>
              </w:rPr>
              <w:t xml:space="preserve"> Сделать образы разных зверей – зоопарк-конструкцию из коробочек. Сделать из коробочек веселых собак разных пород. Материал можно заменить на аппликацию: разнообразные образы собак делаются из наклеивания на лист заранее заготовленных одноцветных бумажных обрезков разных геометрических </w:t>
            </w:r>
            <w:proofErr w:type="spellStart"/>
            <w:r w:rsidRPr="00413C55">
              <w:rPr>
                <w:rFonts w:ascii="Times New Roman" w:hAnsi="Times New Roman" w:cs="Times New Roman"/>
              </w:rPr>
              <w:t>форм</w:t>
            </w:r>
            <w:proofErr w:type="gramStart"/>
            <w:r w:rsidRPr="00413C55">
              <w:rPr>
                <w:rFonts w:ascii="Times New Roman" w:hAnsi="Times New Roman" w:cs="Times New Roman"/>
              </w:rPr>
              <w:t>.</w:t>
            </w:r>
            <w:r w:rsidRPr="00413C55">
              <w:rPr>
                <w:rFonts w:ascii="Times New Roman" w:hAnsi="Times New Roman" w:cs="Times New Roman"/>
                <w:bCs/>
                <w:iCs/>
              </w:rPr>
              <w:t>В</w:t>
            </w:r>
            <w:proofErr w:type="gramEnd"/>
            <w:r w:rsidRPr="00413C55">
              <w:rPr>
                <w:rFonts w:ascii="Times New Roman" w:hAnsi="Times New Roman" w:cs="Times New Roman"/>
                <w:bCs/>
                <w:iCs/>
              </w:rPr>
              <w:t>се</w:t>
            </w:r>
            <w:proofErr w:type="spellEnd"/>
            <w:r w:rsidRPr="00413C55">
              <w:rPr>
                <w:rFonts w:ascii="Times New Roman" w:hAnsi="Times New Roman" w:cs="Times New Roman"/>
                <w:bCs/>
                <w:iCs/>
              </w:rPr>
              <w:t xml:space="preserve"> предметы можно </w:t>
            </w:r>
            <w:proofErr w:type="spellStart"/>
            <w:r w:rsidRPr="00413C55">
              <w:rPr>
                <w:rFonts w:ascii="Times New Roman" w:hAnsi="Times New Roman" w:cs="Times New Roman"/>
                <w:bCs/>
                <w:iCs/>
              </w:rPr>
              <w:t>построить.</w:t>
            </w:r>
            <w:r w:rsidRPr="00413C55">
              <w:rPr>
                <w:rFonts w:ascii="Times New Roman" w:hAnsi="Times New Roman" w:cs="Times New Roman"/>
              </w:rPr>
              <w:t>Конструирование</w:t>
            </w:r>
            <w:proofErr w:type="spellEnd"/>
            <w:r w:rsidRPr="00413C55">
              <w:rPr>
                <w:rFonts w:ascii="Times New Roman" w:hAnsi="Times New Roman" w:cs="Times New Roman"/>
              </w:rPr>
              <w:t xml:space="preserve"> из бумаги, упаковок, подставок, цветов и игрушек. </w:t>
            </w:r>
            <w:r w:rsidRPr="00413C55">
              <w:rPr>
                <w:rFonts w:ascii="Times New Roman" w:hAnsi="Times New Roman" w:cs="Times New Roman"/>
                <w:bCs/>
                <w:iCs/>
              </w:rPr>
              <w:t>Дом снаружи и внутри.</w:t>
            </w:r>
            <w:r w:rsidRPr="00413C55">
              <w:rPr>
                <w:rFonts w:ascii="Times New Roman" w:hAnsi="Times New Roman" w:cs="Times New Roman"/>
              </w:rPr>
              <w:t xml:space="preserve"> Дом "смотрит" на улицу, но живут внутри дома. "Внутри" и "снаружи" очень взаимосвязаны. Изображение дома в виде букв алфавита так, как будто у них прозрачные стены. Как бы могли жить в домах-буквах маленькие алфавитные человечки, как расположены там комнаты, лестницы, окна.</w:t>
            </w:r>
          </w:p>
          <w:p w:rsidR="001A2E9F" w:rsidRPr="00413C55" w:rsidRDefault="001A2E9F" w:rsidP="005B3945">
            <w:pPr>
              <w:spacing w:before="100" w:beforeAutospacing="1" w:after="0"/>
              <w:rPr>
                <w:rFonts w:ascii="Times New Roman" w:hAnsi="Times New Roman" w:cs="Times New Roman"/>
                <w:iCs/>
              </w:rPr>
            </w:pPr>
            <w:r w:rsidRPr="00413C55">
              <w:rPr>
                <w:rFonts w:ascii="Times New Roman" w:hAnsi="Times New Roman" w:cs="Times New Roman"/>
                <w:bCs/>
                <w:iCs/>
              </w:rPr>
              <w:t>Город, где мы живем.</w:t>
            </w:r>
            <w:r w:rsidRPr="00413C55">
              <w:rPr>
                <w:rFonts w:ascii="Times New Roman" w:hAnsi="Times New Roman" w:cs="Times New Roman"/>
              </w:rPr>
              <w:t xml:space="preserve"> Задание: "Я рисую любимый город". Изображение "по впечатлению" после экскурсии.</w:t>
            </w:r>
          </w:p>
        </w:tc>
      </w:tr>
      <w:tr w:rsidR="001A2E9F" w:rsidRPr="00413C55" w:rsidTr="005B3945">
        <w:tc>
          <w:tcPr>
            <w:tcW w:w="648"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lastRenderedPageBreak/>
              <w:t>4</w:t>
            </w:r>
          </w:p>
        </w:tc>
        <w:tc>
          <w:tcPr>
            <w:tcW w:w="3600"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Мастера Изображения, Украшения, Постройки всегда работают вместе.(14ч.)</w:t>
            </w:r>
          </w:p>
        </w:tc>
        <w:tc>
          <w:tcPr>
            <w:tcW w:w="5323" w:type="dxa"/>
          </w:tcPr>
          <w:p w:rsidR="001A2E9F" w:rsidRPr="00413C55" w:rsidRDefault="001A2E9F" w:rsidP="005B3945">
            <w:pPr>
              <w:spacing w:before="100" w:beforeAutospacing="1" w:after="0"/>
              <w:rPr>
                <w:rFonts w:ascii="Times New Roman" w:hAnsi="Times New Roman" w:cs="Times New Roman"/>
              </w:rPr>
            </w:pPr>
            <w:r w:rsidRPr="00413C55">
              <w:rPr>
                <w:rFonts w:ascii="Times New Roman" w:hAnsi="Times New Roman" w:cs="Times New Roman"/>
                <w:bCs/>
                <w:iCs/>
              </w:rPr>
              <w:t>"Мастера" помогут нам увидеть мир сказки и нарисовать его.</w:t>
            </w:r>
          </w:p>
          <w:p w:rsidR="001A2E9F" w:rsidRPr="00413C55" w:rsidRDefault="001A2E9F" w:rsidP="005B3945">
            <w:pPr>
              <w:spacing w:before="100" w:beforeAutospacing="1" w:after="0"/>
              <w:rPr>
                <w:rFonts w:ascii="Times New Roman" w:hAnsi="Times New Roman" w:cs="Times New Roman"/>
              </w:rPr>
            </w:pPr>
            <w:r w:rsidRPr="00413C55">
              <w:rPr>
                <w:rFonts w:ascii="Times New Roman" w:hAnsi="Times New Roman" w:cs="Times New Roman"/>
              </w:rPr>
              <w:t>Коллективное панно и индивидуальные изображения по сказке.</w:t>
            </w:r>
          </w:p>
          <w:p w:rsidR="001A2E9F" w:rsidRPr="00413C55" w:rsidRDefault="001A2E9F" w:rsidP="005B3945">
            <w:pPr>
              <w:spacing w:before="100" w:beforeAutospacing="1" w:after="0"/>
              <w:rPr>
                <w:rFonts w:ascii="Times New Roman" w:hAnsi="Times New Roman" w:cs="Times New Roman"/>
                <w:bCs/>
                <w:iCs/>
              </w:rPr>
            </w:pPr>
            <w:r w:rsidRPr="00413C55">
              <w:rPr>
                <w:rFonts w:ascii="Times New Roman" w:hAnsi="Times New Roman" w:cs="Times New Roman"/>
                <w:bCs/>
                <w:iCs/>
              </w:rPr>
              <w:t>Урок любования. Умение видеть. Наблюдение живой природы с точки зрения трех Мастеров. Рекомендуется экскурсия на природу.</w:t>
            </w:r>
            <w:r w:rsidRPr="00413C55">
              <w:rPr>
                <w:rFonts w:ascii="Times New Roman" w:hAnsi="Times New Roman" w:cs="Times New Roman"/>
              </w:rPr>
              <w:t xml:space="preserve"> Конструирование из бумаги объектов природы и украшение их. Развитие наблюдательности – изучение природных форм. Овладение навыками  </w:t>
            </w:r>
            <w:proofErr w:type="spellStart"/>
            <w:r w:rsidRPr="00413C55">
              <w:rPr>
                <w:rFonts w:ascii="Times New Roman" w:hAnsi="Times New Roman" w:cs="Times New Roman"/>
              </w:rPr>
              <w:t>бумагопластики</w:t>
            </w:r>
            <w:proofErr w:type="spellEnd"/>
            <w:r w:rsidRPr="00413C55">
              <w:rPr>
                <w:rFonts w:ascii="Times New Roman" w:hAnsi="Times New Roman" w:cs="Times New Roman"/>
              </w:rPr>
              <w:t>.</w:t>
            </w:r>
          </w:p>
          <w:p w:rsidR="001A2E9F" w:rsidRPr="00413C55" w:rsidRDefault="001A2E9F" w:rsidP="005B3945">
            <w:pPr>
              <w:spacing w:before="100" w:beforeAutospacing="1" w:after="0"/>
              <w:rPr>
                <w:rFonts w:ascii="Times New Roman" w:hAnsi="Times New Roman" w:cs="Times New Roman"/>
              </w:rPr>
            </w:pPr>
            <w:r w:rsidRPr="00413C55">
              <w:rPr>
                <w:rFonts w:ascii="Times New Roman" w:hAnsi="Times New Roman" w:cs="Times New Roman"/>
              </w:rPr>
              <w:t xml:space="preserve">Наблюдение живой природы с точки зрения "Трех Мастеров". Композиция "Здравствуй, лето!" по впечатлениям от природы. </w:t>
            </w:r>
          </w:p>
        </w:tc>
      </w:tr>
    </w:tbl>
    <w:p w:rsidR="001A2E9F" w:rsidRPr="00413C55" w:rsidRDefault="001A2E9F" w:rsidP="001A2E9F">
      <w:pPr>
        <w:spacing w:after="0"/>
        <w:rPr>
          <w:rFonts w:ascii="Times New Roman" w:hAnsi="Times New Roman" w:cs="Times New Roman"/>
        </w:rPr>
      </w:pPr>
    </w:p>
    <w:p w:rsidR="001A2E9F" w:rsidRPr="00413C55" w:rsidRDefault="001A2E9F" w:rsidP="001A2E9F">
      <w:pPr>
        <w:spacing w:after="0"/>
        <w:rPr>
          <w:rFonts w:ascii="Times New Roman" w:hAnsi="Times New Roman" w:cs="Times New Roman"/>
        </w:rPr>
      </w:pPr>
    </w:p>
    <w:p w:rsidR="001A2E9F" w:rsidRPr="00413C55" w:rsidRDefault="001A2E9F" w:rsidP="001A2E9F">
      <w:pPr>
        <w:spacing w:after="0"/>
        <w:rPr>
          <w:rFonts w:ascii="Times New Roman" w:hAnsi="Times New Roman" w:cs="Times New Roman"/>
          <w:b/>
        </w:rPr>
      </w:pPr>
      <w:r w:rsidRPr="00413C55">
        <w:rPr>
          <w:rFonts w:ascii="Times New Roman" w:hAnsi="Times New Roman" w:cs="Times New Roman"/>
          <w:b/>
        </w:rPr>
        <w:t xml:space="preserve">                                                                   2 класс (68ч.)</w:t>
      </w:r>
    </w:p>
    <w:p w:rsidR="001A2E9F" w:rsidRPr="00413C55" w:rsidRDefault="001A2E9F" w:rsidP="001A2E9F">
      <w:pPr>
        <w:spacing w:after="0"/>
        <w:rPr>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3420"/>
        <w:gridCol w:w="5503"/>
      </w:tblGrid>
      <w:tr w:rsidR="001A2E9F" w:rsidRPr="00413C55" w:rsidTr="005B3945">
        <w:tc>
          <w:tcPr>
            <w:tcW w:w="648"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w:t>
            </w:r>
            <w:proofErr w:type="spellStart"/>
            <w:r w:rsidRPr="00413C55">
              <w:rPr>
                <w:rFonts w:ascii="Times New Roman" w:hAnsi="Times New Roman" w:cs="Times New Roman"/>
                <w:b/>
              </w:rPr>
              <w:t>п\</w:t>
            </w:r>
            <w:proofErr w:type="gramStart"/>
            <w:r w:rsidRPr="00413C55">
              <w:rPr>
                <w:rFonts w:ascii="Times New Roman" w:hAnsi="Times New Roman" w:cs="Times New Roman"/>
                <w:b/>
              </w:rPr>
              <w:t>п</w:t>
            </w:r>
            <w:proofErr w:type="spellEnd"/>
            <w:proofErr w:type="gramEnd"/>
          </w:p>
        </w:tc>
        <w:tc>
          <w:tcPr>
            <w:tcW w:w="342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Наименование раздела</w:t>
            </w:r>
          </w:p>
        </w:tc>
        <w:tc>
          <w:tcPr>
            <w:tcW w:w="5503"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Содержание программы</w:t>
            </w:r>
          </w:p>
        </w:tc>
      </w:tr>
      <w:tr w:rsidR="001A2E9F" w:rsidRPr="00413C55" w:rsidTr="005B3945">
        <w:tc>
          <w:tcPr>
            <w:tcW w:w="648"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1</w:t>
            </w:r>
          </w:p>
        </w:tc>
        <w:tc>
          <w:tcPr>
            <w:tcW w:w="342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Чем и как работают художники. «Три основные краски, строящие </w:t>
            </w:r>
            <w:proofErr w:type="spellStart"/>
            <w:r w:rsidRPr="00413C55">
              <w:rPr>
                <w:rFonts w:ascii="Times New Roman" w:hAnsi="Times New Roman" w:cs="Times New Roman"/>
                <w:b/>
              </w:rPr>
              <w:t>многоцветье</w:t>
            </w:r>
            <w:proofErr w:type="spellEnd"/>
            <w:r w:rsidRPr="00413C55">
              <w:rPr>
                <w:rFonts w:ascii="Times New Roman" w:hAnsi="Times New Roman" w:cs="Times New Roman"/>
                <w:b/>
              </w:rPr>
              <w:t xml:space="preserve">  </w:t>
            </w:r>
            <w:r w:rsidRPr="00413C55">
              <w:rPr>
                <w:rFonts w:ascii="Times New Roman" w:hAnsi="Times New Roman" w:cs="Times New Roman"/>
                <w:b/>
              </w:rPr>
              <w:lastRenderedPageBreak/>
              <w:t>мира».</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(16ч.)</w:t>
            </w:r>
          </w:p>
        </w:tc>
        <w:tc>
          <w:tcPr>
            <w:tcW w:w="550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lastRenderedPageBreak/>
              <w:t>Знакомство с выразительными возможностями художественных материалов. Своеобразие, красота и характер материала.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lastRenderedPageBreak/>
              <w:t>Основные и составные цвета. Смешивание красок.</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Приёмы вытягивания,  </w:t>
            </w:r>
            <w:proofErr w:type="spellStart"/>
            <w:r w:rsidRPr="00413C55">
              <w:rPr>
                <w:rFonts w:ascii="Times New Roman" w:hAnsi="Times New Roman" w:cs="Times New Roman"/>
              </w:rPr>
              <w:t>защипления</w:t>
            </w:r>
            <w:proofErr w:type="spellEnd"/>
            <w:r w:rsidRPr="00413C55">
              <w:rPr>
                <w:rFonts w:ascii="Times New Roman" w:hAnsi="Times New Roman" w:cs="Times New Roman"/>
              </w:rPr>
              <w:t>,  сдавливания.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Сгибание, разгибание бумаги.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Тёмное и светлое. Оттенки цвета. Смешивание цветных красок с </w:t>
            </w:r>
            <w:proofErr w:type="gramStart"/>
            <w:r w:rsidRPr="00413C55">
              <w:rPr>
                <w:rFonts w:ascii="Times New Roman" w:hAnsi="Times New Roman" w:cs="Times New Roman"/>
              </w:rPr>
              <w:t>черной</w:t>
            </w:r>
            <w:proofErr w:type="gramEnd"/>
            <w:r w:rsidRPr="00413C55">
              <w:rPr>
                <w:rFonts w:ascii="Times New Roman" w:hAnsi="Times New Roman" w:cs="Times New Roman"/>
              </w:rPr>
              <w:t xml:space="preserve">  и белой.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Мягкая бархатистая пастель,  текучесть прозрачной акварели – выразительные возможности материалов.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Ритм цветовых пятен.</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 Вырезанные и оборванные формы аппликации.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Красота и выразительность линии. Тонкие и толстые, подвижные и тягучие линии.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Животные родного края: пластика движения, пропорции. Глина, пластилин. Скульптура, скульптор.</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Освоение работы со сгибанием, разрезанием, склеиванием бумаги. Перевод плоского листа в разнообразные объёмные формы.  Склеивание форм.</w:t>
            </w:r>
          </w:p>
        </w:tc>
      </w:tr>
      <w:tr w:rsidR="001A2E9F" w:rsidRPr="00413C55" w:rsidTr="005B3945">
        <w:tc>
          <w:tcPr>
            <w:tcW w:w="648"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lastRenderedPageBreak/>
              <w:t>2</w:t>
            </w:r>
          </w:p>
        </w:tc>
        <w:tc>
          <w:tcPr>
            <w:tcW w:w="342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«Реальность и фантазия».</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(14ч.)</w:t>
            </w:r>
          </w:p>
        </w:tc>
        <w:tc>
          <w:tcPr>
            <w:tcW w:w="550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Особенности выбранного для изображения животного: пропорциональное соотношение тела, ног и головы животных.</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Особенности выбранного для изображения животного: элементы людей, зверей, насекомых, деревьев, трав, цветов. Пропорциональные соотношения частей. Сказочные персонажи: драконы, кентавры.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Пластика природных форм. Композиция.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Разнообразные украшения: кружева, жемчужины.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Красота и смысл природных конструкций.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Своеобразие, красота и смысл фантастических   конструкций.</w:t>
            </w:r>
          </w:p>
        </w:tc>
      </w:tr>
      <w:tr w:rsidR="001A2E9F" w:rsidRPr="00413C55" w:rsidTr="005B3945">
        <w:tc>
          <w:tcPr>
            <w:tcW w:w="648"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3</w:t>
            </w:r>
          </w:p>
        </w:tc>
        <w:tc>
          <w:tcPr>
            <w:tcW w:w="342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«О чём говорит искусство».</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(20ч.)</w:t>
            </w:r>
          </w:p>
          <w:p w:rsidR="001A2E9F" w:rsidRPr="00413C55" w:rsidRDefault="001A2E9F" w:rsidP="005B3945">
            <w:pPr>
              <w:spacing w:after="0"/>
              <w:rPr>
                <w:rFonts w:ascii="Times New Roman" w:hAnsi="Times New Roman" w:cs="Times New Roman"/>
              </w:rPr>
            </w:pPr>
          </w:p>
        </w:tc>
        <w:tc>
          <w:tcPr>
            <w:tcW w:w="550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Способность воспринимать оттенки чувств и выражать их в работе.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Фон, цветовое решение.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Приёмы для передачи характера зверей: ракурсы, пластика движения тела,  красота форм пропорций.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Особенности мимики человека, пропорции лица. Фон, цветовое решение.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Иллюстрации к «Сказке о царе  </w:t>
            </w:r>
            <w:proofErr w:type="spellStart"/>
            <w:r w:rsidRPr="00413C55">
              <w:rPr>
                <w:rFonts w:ascii="Times New Roman" w:hAnsi="Times New Roman" w:cs="Times New Roman"/>
              </w:rPr>
              <w:t>Салтане</w:t>
            </w:r>
            <w:proofErr w:type="spellEnd"/>
            <w:r w:rsidRPr="00413C55">
              <w:rPr>
                <w:rFonts w:ascii="Times New Roman" w:hAnsi="Times New Roman" w:cs="Times New Roman"/>
              </w:rPr>
              <w:t>».</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Контрастные образы. Фактура скульптуры. Приёмы вытягивания,  </w:t>
            </w:r>
            <w:proofErr w:type="spellStart"/>
            <w:r w:rsidRPr="00413C55">
              <w:rPr>
                <w:rFonts w:ascii="Times New Roman" w:hAnsi="Times New Roman" w:cs="Times New Roman"/>
              </w:rPr>
              <w:t>защипления</w:t>
            </w:r>
            <w:proofErr w:type="spellEnd"/>
            <w:r w:rsidRPr="00413C55">
              <w:rPr>
                <w:rFonts w:ascii="Times New Roman" w:hAnsi="Times New Roman" w:cs="Times New Roman"/>
              </w:rPr>
              <w:t>,  сдавливания.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Фон, цветовое решение.    Разнообразные формы кокошников, зеркал, гребешков. Щит, шлем, меч. Фон, цветовое решение. Растительные, геометрические формы, неопределённые аморфные формы.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Техника аппликации или росписи.</w:t>
            </w:r>
          </w:p>
        </w:tc>
      </w:tr>
      <w:tr w:rsidR="001A2E9F" w:rsidRPr="00413C55" w:rsidTr="005B3945">
        <w:tc>
          <w:tcPr>
            <w:tcW w:w="648"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4</w:t>
            </w:r>
          </w:p>
        </w:tc>
        <w:tc>
          <w:tcPr>
            <w:tcW w:w="342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«Как говорит искусство».</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(18ч.)</w:t>
            </w:r>
          </w:p>
        </w:tc>
        <w:tc>
          <w:tcPr>
            <w:tcW w:w="550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Тёплые и холодные цвета. Средства выражения чувств и настроений. Смешивание цветных красок.</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Пейзажи Р.Кента, М.Врубель «Шестикрылый Серафим», «Сирень».</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Тихие и звонкие цвета.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Колористическое богатство одной цветовой гаммы. </w:t>
            </w:r>
            <w:r w:rsidRPr="00413C55">
              <w:rPr>
                <w:rFonts w:ascii="Times New Roman" w:hAnsi="Times New Roman" w:cs="Times New Roman"/>
              </w:rPr>
              <w:lastRenderedPageBreak/>
              <w:t xml:space="preserve">Пейзажи В.Борисова – </w:t>
            </w:r>
            <w:proofErr w:type="spellStart"/>
            <w:r w:rsidRPr="00413C55">
              <w:rPr>
                <w:rFonts w:ascii="Times New Roman" w:hAnsi="Times New Roman" w:cs="Times New Roman"/>
              </w:rPr>
              <w:t>Мусатова</w:t>
            </w:r>
            <w:proofErr w:type="spellEnd"/>
            <w:r w:rsidRPr="00413C55">
              <w:rPr>
                <w:rFonts w:ascii="Times New Roman" w:hAnsi="Times New Roman" w:cs="Times New Roman"/>
              </w:rPr>
              <w:t>, С.Герасимова.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Ритм линий. Повторяющиеся  элементы – ритм.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Характер линий. Выразительные возможности разных материалов (гуашь, уголь).</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Ритм пятна. Повторение, чередование – ритм.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Композиция.</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rPr>
              <w:t>Пропорции в изображении.</w:t>
            </w:r>
          </w:p>
        </w:tc>
      </w:tr>
    </w:tbl>
    <w:p w:rsidR="001A2E9F" w:rsidRPr="00413C55" w:rsidRDefault="001A2E9F" w:rsidP="001A2E9F">
      <w:pPr>
        <w:spacing w:after="0"/>
        <w:rPr>
          <w:rFonts w:ascii="Times New Roman" w:hAnsi="Times New Roman" w:cs="Times New Roman"/>
        </w:rPr>
      </w:pPr>
    </w:p>
    <w:p w:rsidR="001A2E9F" w:rsidRDefault="001A2E9F" w:rsidP="001A2E9F">
      <w:pPr>
        <w:spacing w:after="0"/>
        <w:rPr>
          <w:rFonts w:ascii="Times New Roman" w:hAnsi="Times New Roman" w:cs="Times New Roman"/>
          <w:b/>
        </w:rPr>
      </w:pPr>
      <w:r w:rsidRPr="00413C55">
        <w:rPr>
          <w:rFonts w:ascii="Times New Roman" w:hAnsi="Times New Roman" w:cs="Times New Roman"/>
          <w:b/>
        </w:rPr>
        <w:t xml:space="preserve">                                                         </w:t>
      </w:r>
    </w:p>
    <w:p w:rsidR="001A2E9F" w:rsidRPr="00413C55" w:rsidRDefault="001A2E9F" w:rsidP="001A2E9F">
      <w:pPr>
        <w:spacing w:after="0"/>
        <w:rPr>
          <w:rFonts w:ascii="Times New Roman" w:hAnsi="Times New Roman" w:cs="Times New Roman"/>
          <w:b/>
        </w:rPr>
      </w:pPr>
      <w:r w:rsidRPr="00413C55">
        <w:rPr>
          <w:rFonts w:ascii="Times New Roman" w:hAnsi="Times New Roman" w:cs="Times New Roman"/>
          <w:b/>
        </w:rPr>
        <w:t>3 класс (68ч.)</w:t>
      </w:r>
    </w:p>
    <w:p w:rsidR="001A2E9F" w:rsidRPr="00413C55" w:rsidRDefault="001A2E9F" w:rsidP="001A2E9F">
      <w:pPr>
        <w:spacing w:after="0"/>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3420"/>
        <w:gridCol w:w="5503"/>
      </w:tblGrid>
      <w:tr w:rsidR="001A2E9F" w:rsidRPr="00413C55" w:rsidTr="005B3945">
        <w:tc>
          <w:tcPr>
            <w:tcW w:w="648"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w:t>
            </w:r>
            <w:proofErr w:type="spellStart"/>
            <w:r w:rsidRPr="00413C55">
              <w:rPr>
                <w:rFonts w:ascii="Times New Roman" w:hAnsi="Times New Roman" w:cs="Times New Roman"/>
                <w:b/>
              </w:rPr>
              <w:t>п\</w:t>
            </w:r>
            <w:proofErr w:type="gramStart"/>
            <w:r w:rsidRPr="00413C55">
              <w:rPr>
                <w:rFonts w:ascii="Times New Roman" w:hAnsi="Times New Roman" w:cs="Times New Roman"/>
                <w:b/>
              </w:rPr>
              <w:t>п</w:t>
            </w:r>
            <w:proofErr w:type="spellEnd"/>
            <w:proofErr w:type="gramEnd"/>
          </w:p>
        </w:tc>
        <w:tc>
          <w:tcPr>
            <w:tcW w:w="342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Наименование раздела</w:t>
            </w:r>
          </w:p>
        </w:tc>
        <w:tc>
          <w:tcPr>
            <w:tcW w:w="5503"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Содержание программы</w:t>
            </w:r>
          </w:p>
        </w:tc>
      </w:tr>
      <w:tr w:rsidR="001A2E9F" w:rsidRPr="00413C55" w:rsidTr="005B3945">
        <w:tc>
          <w:tcPr>
            <w:tcW w:w="648"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1</w:t>
            </w:r>
          </w:p>
        </w:tc>
        <w:tc>
          <w:tcPr>
            <w:tcW w:w="342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«Искусство в твоём доме».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(13ч.)</w:t>
            </w:r>
          </w:p>
        </w:tc>
        <w:tc>
          <w:tcPr>
            <w:tcW w:w="550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Характерные черты игрушки. Роль  игрушки в жизни людей. Разнообразие игрушек. Различные материалы, из которых изготавливают игрушки.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 Роль художника в создании посуды. Форма и украшение посуды. Посуда из различных материалов.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 Художественная роспись тканей. Выражение в художественном образе платка, его значения: праздничный или повседневный. Растительный или геометрический характер узора. Колорит платка, как средство выражения. Разработка эскизов обоев как создание образа будущей комнаты и выражение её назначения6детская, спальня, зал, рабочая комната. Роль цвета обоев в настроении комнаты.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Книжная иллюстрация.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Обложка книги.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Оформление поздравительных открыток.</w:t>
            </w:r>
          </w:p>
        </w:tc>
      </w:tr>
      <w:tr w:rsidR="001A2E9F" w:rsidRPr="00413C55" w:rsidTr="005B3945">
        <w:tc>
          <w:tcPr>
            <w:tcW w:w="648"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2</w:t>
            </w:r>
          </w:p>
        </w:tc>
        <w:tc>
          <w:tcPr>
            <w:tcW w:w="3420"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«Искусство на улицах твоего города».</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(13ч.)</w:t>
            </w:r>
          </w:p>
        </w:tc>
        <w:tc>
          <w:tcPr>
            <w:tcW w:w="550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Знакомство с древней и новой архитектурой  вблизи школы и дома.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Характерные черты парков и садов.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Узорные ограды в родном городе, деревянный ажур наличников.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Художественные образы фонарей. Фонари праздничные, торжественные лирические.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Фонари на улицах городов, в парках.</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Реклама товаров. Витрины как украшение города.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Разные формы автомобилей. Украшение машины. Автомобили разных времён.</w:t>
            </w:r>
          </w:p>
        </w:tc>
      </w:tr>
      <w:tr w:rsidR="001A2E9F" w:rsidRPr="00413C55" w:rsidTr="005B3945">
        <w:tc>
          <w:tcPr>
            <w:tcW w:w="648"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3</w:t>
            </w:r>
          </w:p>
        </w:tc>
        <w:tc>
          <w:tcPr>
            <w:tcW w:w="3420"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«Художник и зрелище». (18ч.)</w:t>
            </w:r>
          </w:p>
          <w:p w:rsidR="001A2E9F" w:rsidRPr="00413C55" w:rsidRDefault="001A2E9F" w:rsidP="005B3945">
            <w:pPr>
              <w:spacing w:after="0"/>
              <w:rPr>
                <w:rFonts w:ascii="Times New Roman" w:hAnsi="Times New Roman" w:cs="Times New Roman"/>
              </w:rPr>
            </w:pPr>
          </w:p>
        </w:tc>
        <w:tc>
          <w:tcPr>
            <w:tcW w:w="550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Цирк - образ радостного, искромётного и волшебного зрелища. Искусство цирка - искусство преувеличения и праздничной красочности - весёлая тема детского творчества.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Театр. Декорации, костюмы. Процесс создания театрально-сценического оформления.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Лицедейство и маска. Маски разных времён и народов. Маска как образ персонажа.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Куклы. Образ куклы. Театр Петрушки, перчаточные и </w:t>
            </w:r>
            <w:r w:rsidRPr="00413C55">
              <w:rPr>
                <w:rFonts w:ascii="Times New Roman" w:hAnsi="Times New Roman" w:cs="Times New Roman"/>
              </w:rPr>
              <w:lastRenderedPageBreak/>
              <w:t>тростевые куклы, марионетки.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Афиша, плакат. Единство изображения и текста.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Праздничный облик города.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Элементы праздничного украшения.</w:t>
            </w:r>
          </w:p>
        </w:tc>
      </w:tr>
      <w:tr w:rsidR="001A2E9F" w:rsidRPr="00413C55" w:rsidTr="005B3945">
        <w:tc>
          <w:tcPr>
            <w:tcW w:w="648"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lastRenderedPageBreak/>
              <w:t>4</w:t>
            </w:r>
          </w:p>
        </w:tc>
        <w:tc>
          <w:tcPr>
            <w:tcW w:w="342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«Художник и музей».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(14ч.)</w:t>
            </w:r>
          </w:p>
        </w:tc>
        <w:tc>
          <w:tcPr>
            <w:tcW w:w="550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Музеи в жизни города и всей страны. Крупнейшие музеи: Эрмитаж, Третьяковская галерея, Русский музей.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Картина - пейзаж. Образ Родины в картинах - пейзажах: Левитана,  </w:t>
            </w:r>
            <w:proofErr w:type="spellStart"/>
            <w:r w:rsidRPr="00413C55">
              <w:rPr>
                <w:rFonts w:ascii="Times New Roman" w:hAnsi="Times New Roman" w:cs="Times New Roman"/>
              </w:rPr>
              <w:t>Саврасова</w:t>
            </w:r>
            <w:proofErr w:type="spellEnd"/>
            <w:r w:rsidRPr="00413C55">
              <w:rPr>
                <w:rFonts w:ascii="Times New Roman" w:hAnsi="Times New Roman" w:cs="Times New Roman"/>
              </w:rPr>
              <w:t>,  Рериха.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Создание портрета: красота внешняя и внутренняя, красота душевной жизни, красота, в которой выражен жизненный опыт, красота связи поколений.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Картина - натюрморт.</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Предметный мир в изобразительном искусстве.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Выражение настроения в натюрморте.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Картины из жизни людей.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Исторические события или повседневная жизнь.</w:t>
            </w:r>
          </w:p>
        </w:tc>
      </w:tr>
      <w:tr w:rsidR="001A2E9F" w:rsidRPr="00413C55" w:rsidTr="005B3945">
        <w:tc>
          <w:tcPr>
            <w:tcW w:w="648"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5</w:t>
            </w:r>
          </w:p>
        </w:tc>
        <w:tc>
          <w:tcPr>
            <w:tcW w:w="342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Информатика(10ч.)</w:t>
            </w:r>
          </w:p>
        </w:tc>
        <w:tc>
          <w:tcPr>
            <w:tcW w:w="550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Основные устройства компьютера. Назначение основных устройств компьютера. Дополнительные устройства, подключаемые к компьютеру, их назначение. Организация работы на компьютере. Санитарно-гигиенические нормы. Организация работы с текстом на компьютере.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Клавиатурный тренажёр. Правила клавиатурного письма.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Оформление текста.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Рисунок, таблица в тексте.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Приёмы работы с документом. Первоначальное представление о поиске информации. Использование текстового редактора в творческой работе.</w:t>
            </w:r>
          </w:p>
        </w:tc>
      </w:tr>
    </w:tbl>
    <w:p w:rsidR="001A2E9F" w:rsidRPr="00413C55" w:rsidRDefault="001A2E9F" w:rsidP="001A2E9F">
      <w:pPr>
        <w:spacing w:after="0"/>
        <w:rPr>
          <w:rFonts w:ascii="Times New Roman" w:hAnsi="Times New Roman" w:cs="Times New Roman"/>
        </w:rPr>
      </w:pPr>
    </w:p>
    <w:p w:rsidR="001A2E9F" w:rsidRPr="00413C55" w:rsidRDefault="001A2E9F" w:rsidP="001A2E9F">
      <w:pPr>
        <w:spacing w:after="0"/>
        <w:rPr>
          <w:rFonts w:ascii="Times New Roman" w:hAnsi="Times New Roman" w:cs="Times New Roman"/>
          <w:b/>
        </w:rPr>
      </w:pPr>
      <w:r w:rsidRPr="00413C55">
        <w:rPr>
          <w:rFonts w:ascii="Times New Roman" w:hAnsi="Times New Roman" w:cs="Times New Roman"/>
          <w:b/>
        </w:rPr>
        <w:t xml:space="preserve">                                                           4 класс (68ч.)</w:t>
      </w:r>
    </w:p>
    <w:p w:rsidR="001A2E9F" w:rsidRPr="00413C55" w:rsidRDefault="001A2E9F" w:rsidP="001A2E9F">
      <w:pPr>
        <w:spacing w:after="0"/>
        <w:rPr>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3420"/>
        <w:gridCol w:w="5503"/>
      </w:tblGrid>
      <w:tr w:rsidR="001A2E9F" w:rsidRPr="00413C55" w:rsidTr="005B3945">
        <w:tc>
          <w:tcPr>
            <w:tcW w:w="648"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w:t>
            </w:r>
            <w:proofErr w:type="spellStart"/>
            <w:r w:rsidRPr="00413C55">
              <w:rPr>
                <w:rFonts w:ascii="Times New Roman" w:hAnsi="Times New Roman" w:cs="Times New Roman"/>
                <w:b/>
              </w:rPr>
              <w:t>п\</w:t>
            </w:r>
            <w:proofErr w:type="gramStart"/>
            <w:r w:rsidRPr="00413C55">
              <w:rPr>
                <w:rFonts w:ascii="Times New Roman" w:hAnsi="Times New Roman" w:cs="Times New Roman"/>
                <w:b/>
              </w:rPr>
              <w:t>п</w:t>
            </w:r>
            <w:proofErr w:type="spellEnd"/>
            <w:proofErr w:type="gramEnd"/>
          </w:p>
        </w:tc>
        <w:tc>
          <w:tcPr>
            <w:tcW w:w="342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Наименование раздела</w:t>
            </w:r>
          </w:p>
        </w:tc>
        <w:tc>
          <w:tcPr>
            <w:tcW w:w="5503"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Содержание программы</w:t>
            </w:r>
          </w:p>
        </w:tc>
      </w:tr>
      <w:tr w:rsidR="001A2E9F" w:rsidRPr="00413C55" w:rsidTr="005B3945">
        <w:tc>
          <w:tcPr>
            <w:tcW w:w="648"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1</w:t>
            </w:r>
          </w:p>
        </w:tc>
        <w:tc>
          <w:tcPr>
            <w:tcW w:w="342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«Истоки родного искусства».  (13ч.)</w:t>
            </w:r>
          </w:p>
        </w:tc>
        <w:tc>
          <w:tcPr>
            <w:tcW w:w="550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Характерные черты, своеобразие родного пейзажа. Знакомство с творчеством И.Шишкина, И.Левитана.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Характерные черты, своеобразие горного пейзажа.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Характерные  деревья и кустарники родного края.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Знакомство с конструкцией избы, значением её частей; украшением деревянных построек.</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Знакомство с традиционным образом деревни и связью человека с  окружающим миром природы; природными материалами и ролью дерева; постройкой, украшением и изображением при создании избы; традиционным образом постройки деревянного храма; красотой русского деревянного зодчества. Знакомство с русской деревянной архитектурой: избы, ворота, амбары.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Своеобразие женского  и мужского образа родного </w:t>
            </w:r>
            <w:r w:rsidRPr="00413C55">
              <w:rPr>
                <w:rFonts w:ascii="Times New Roman" w:hAnsi="Times New Roman" w:cs="Times New Roman"/>
              </w:rPr>
              <w:lastRenderedPageBreak/>
              <w:t>края. Традиционная одежда. Образ мужчины неотделим от его труда. В образе женщины понимание её красоты всегда выражает способность людей мечтать, стремление преодолеть повседневность. Образ женской красоты – лебедь, пава.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Красота – оберег.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Народный костюм – понимание красоты человека.</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rPr>
              <w:t xml:space="preserve">Роль праздников в жизни людей. Календарные праздники: осенняя ярмарка, урожай. Праздник – это образ счастливой жизни. Картины </w:t>
            </w:r>
            <w:proofErr w:type="spellStart"/>
            <w:r w:rsidRPr="00413C55">
              <w:rPr>
                <w:rFonts w:ascii="Times New Roman" w:hAnsi="Times New Roman" w:cs="Times New Roman"/>
              </w:rPr>
              <w:t>Б.Кустодиева</w:t>
            </w:r>
            <w:proofErr w:type="spellEnd"/>
            <w:r w:rsidRPr="00413C55">
              <w:rPr>
                <w:rFonts w:ascii="Times New Roman" w:hAnsi="Times New Roman" w:cs="Times New Roman"/>
              </w:rPr>
              <w:t xml:space="preserve">, Ф.Малявина, </w:t>
            </w:r>
            <w:proofErr w:type="spellStart"/>
            <w:r w:rsidRPr="00413C55">
              <w:rPr>
                <w:rFonts w:ascii="Times New Roman" w:hAnsi="Times New Roman" w:cs="Times New Roman"/>
              </w:rPr>
              <w:t>К.Юона</w:t>
            </w:r>
            <w:proofErr w:type="spellEnd"/>
            <w:r w:rsidRPr="00413C55">
              <w:rPr>
                <w:rFonts w:ascii="Times New Roman" w:hAnsi="Times New Roman" w:cs="Times New Roman"/>
              </w:rPr>
              <w:t>.</w:t>
            </w:r>
          </w:p>
        </w:tc>
      </w:tr>
      <w:tr w:rsidR="001A2E9F" w:rsidRPr="00413C55" w:rsidTr="005B3945">
        <w:tc>
          <w:tcPr>
            <w:tcW w:w="648"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lastRenderedPageBreak/>
              <w:t>2</w:t>
            </w:r>
          </w:p>
        </w:tc>
        <w:tc>
          <w:tcPr>
            <w:tcW w:w="342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«Древние города родной земли».</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(13ч.)</w:t>
            </w:r>
          </w:p>
        </w:tc>
        <w:tc>
          <w:tcPr>
            <w:tcW w:w="550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Знакомство с конструкцией и пропорциями  крепостных  стен и башен.</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Знакомство с организацией внутреннего пространства города. Три основные структурные части города: укрепление, торг, посад.</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Знакомство со своеобразием разных древнерусских городов: Москвой, Новгородом, Псковом, </w:t>
            </w:r>
            <w:proofErr w:type="spellStart"/>
            <w:r w:rsidRPr="00413C55">
              <w:rPr>
                <w:rFonts w:ascii="Times New Roman" w:hAnsi="Times New Roman" w:cs="Times New Roman"/>
              </w:rPr>
              <w:t>Суздалью</w:t>
            </w:r>
            <w:proofErr w:type="spellEnd"/>
            <w:r w:rsidRPr="00413C55">
              <w:rPr>
                <w:rFonts w:ascii="Times New Roman" w:hAnsi="Times New Roman" w:cs="Times New Roman"/>
              </w:rPr>
              <w:t>.</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Знакомство с архитектурой  древнерусского каменного храма. Конструкция, символика.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Знакомство с творчеством </w:t>
            </w:r>
          </w:p>
          <w:p w:rsidR="001A2E9F" w:rsidRPr="00413C55" w:rsidRDefault="001A2E9F" w:rsidP="005B3945">
            <w:pPr>
              <w:spacing w:after="0"/>
              <w:rPr>
                <w:rFonts w:ascii="Times New Roman" w:hAnsi="Times New Roman" w:cs="Times New Roman"/>
              </w:rPr>
            </w:pPr>
            <w:proofErr w:type="spellStart"/>
            <w:r w:rsidRPr="00413C55">
              <w:rPr>
                <w:rFonts w:ascii="Times New Roman" w:hAnsi="Times New Roman" w:cs="Times New Roman"/>
              </w:rPr>
              <w:t>И.Билибина</w:t>
            </w:r>
            <w:proofErr w:type="spellEnd"/>
            <w:r w:rsidRPr="00413C55">
              <w:rPr>
                <w:rFonts w:ascii="Times New Roman" w:hAnsi="Times New Roman" w:cs="Times New Roman"/>
              </w:rPr>
              <w:t>, Рериха.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Знакомство с образом былинных богатырей, реальных исторических героев. Картина В.Васнецова «Три богатыря», триптих </w:t>
            </w:r>
            <w:proofErr w:type="spellStart"/>
            <w:r w:rsidRPr="00413C55">
              <w:rPr>
                <w:rFonts w:ascii="Times New Roman" w:hAnsi="Times New Roman" w:cs="Times New Roman"/>
              </w:rPr>
              <w:t>П.Корина</w:t>
            </w:r>
            <w:proofErr w:type="spellEnd"/>
            <w:r w:rsidRPr="00413C55">
              <w:rPr>
                <w:rFonts w:ascii="Times New Roman" w:hAnsi="Times New Roman" w:cs="Times New Roman"/>
              </w:rPr>
              <w:t xml:space="preserve"> «Александр Невский. Одежда и оружие.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Знакомство с образами теремной архитектуры. Расписные интерьеры. Изразцы. Внутреннее пространство построек, изменение смысловой основы орнамента.</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rPr>
              <w:t>Иллюстрации к русским сказкам.</w:t>
            </w:r>
          </w:p>
        </w:tc>
      </w:tr>
      <w:tr w:rsidR="001A2E9F" w:rsidRPr="00413C55" w:rsidTr="005B3945">
        <w:tc>
          <w:tcPr>
            <w:tcW w:w="648"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3</w:t>
            </w:r>
          </w:p>
        </w:tc>
        <w:tc>
          <w:tcPr>
            <w:tcW w:w="342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«Каждый народ – художник».  (18ч.)</w:t>
            </w:r>
          </w:p>
        </w:tc>
        <w:tc>
          <w:tcPr>
            <w:tcW w:w="550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Характерные черты, своеобразие природы Японии. Знакомство с особенностями изображения, украшения и постройки в искусстве Японии. Особый характер построения  японских садов.  Национальная одежда японок – кимоно, характерные черты лица, причёски, а также пластичного, волнообразного движения фигуры. Образ женской красоты – бабочка, цветок, ручеёк.</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Художественные традиции в культуре народов Японии. Графичность художественного языка Японии.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Иллюстрации современных городов Японии, женской одежды, гравюры </w:t>
            </w:r>
            <w:proofErr w:type="spellStart"/>
            <w:r w:rsidRPr="00413C55">
              <w:rPr>
                <w:rFonts w:ascii="Times New Roman" w:hAnsi="Times New Roman" w:cs="Times New Roman"/>
              </w:rPr>
              <w:t>Утамаро</w:t>
            </w:r>
            <w:proofErr w:type="spellEnd"/>
            <w:r w:rsidRPr="00413C55">
              <w:rPr>
                <w:rFonts w:ascii="Times New Roman" w:hAnsi="Times New Roman" w:cs="Times New Roman"/>
              </w:rPr>
              <w:t>.</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Характерные черты, своеобразие природы степей. Художественные традиции в культуре народов степей. Конструкция и украшение юрты. Природные мотивы орнамента, его связь с разнотравным ковром степной земли и традициями почитания животного мира.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Иллюстрации степи.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Знакомство с организацией внутреннего пространства </w:t>
            </w:r>
            <w:r w:rsidRPr="00413C55">
              <w:rPr>
                <w:rFonts w:ascii="Times New Roman" w:hAnsi="Times New Roman" w:cs="Times New Roman"/>
              </w:rPr>
              <w:lastRenderedPageBreak/>
              <w:t>города. Внутренне убранство помещений.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Художественные традиции в культуре народов Средней Азии.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Характерные черты, своеобразие природы Индии. Искусство Индии – выражение природных созидательных сил. Национальная женская одежда – сари. Украшения.  Архитектура  Индии.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Иллюстрации современных городов Индии, женской одежды.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Образ греческой природы. Мифологические представления древних греков. Воплощение в представлениях о богах образа прекрасного и спортивно – развитого  человека.  Древнегреческая скульптура. Скульптуры Мирона,  </w:t>
            </w:r>
            <w:proofErr w:type="spellStart"/>
            <w:r w:rsidRPr="00413C55">
              <w:rPr>
                <w:rFonts w:ascii="Times New Roman" w:hAnsi="Times New Roman" w:cs="Times New Roman"/>
              </w:rPr>
              <w:t>Поликлета</w:t>
            </w:r>
            <w:proofErr w:type="spellEnd"/>
            <w:r w:rsidRPr="00413C55">
              <w:rPr>
                <w:rFonts w:ascii="Times New Roman" w:hAnsi="Times New Roman" w:cs="Times New Roman"/>
              </w:rPr>
              <w:t>,  Фидия. Древнегреческий храм, его соразмерность и гармония с природой. Конструкция храма. Дорическая и ионическая системы как характеры пропорций в построении храма. Афинский Акрополь, Храм Парфенон.</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Утилитарное назначение и декоративный смысл греческих ваз. Орнаменты Древней Греции  и сюжетные росписи.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Иллюстрации современных городов Греции, произведений искусства Древней Греции.</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rPr>
              <w:t>Устройство готического города. Собор, ратуша. Средневековые готические костюмы.</w:t>
            </w:r>
          </w:p>
        </w:tc>
      </w:tr>
      <w:tr w:rsidR="001A2E9F" w:rsidRPr="00413C55" w:rsidTr="005B3945">
        <w:tc>
          <w:tcPr>
            <w:tcW w:w="648"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lastRenderedPageBreak/>
              <w:t>4</w:t>
            </w:r>
          </w:p>
        </w:tc>
        <w:tc>
          <w:tcPr>
            <w:tcW w:w="342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«Искусство объединяет народы». </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(14ч.)</w:t>
            </w:r>
          </w:p>
        </w:tc>
        <w:tc>
          <w:tcPr>
            <w:tcW w:w="550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Тема материнства – вечная тема в искусстве. Женщина – мать – это символ доброты. Фон, цветовое решение. Композиция.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Создание портрета: красота внешняя и внутренняя, красота душевной жизни, красота, в которой выражен жизненный опыт, красота связи поколений.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Выражение чувств и переживаний  через искусство. Изображение сопереживания в искусстве.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Героическая тема. Части памятника: постамент, рельеф.</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Тема детства, юности, мечты, светлых ожиданий, умения радостно воспринимать мир в искусстве всех народов. Фон, цветовое решение. Композиция.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Искусство народов Сибири.</w:t>
            </w:r>
          </w:p>
        </w:tc>
      </w:tr>
      <w:tr w:rsidR="001A2E9F" w:rsidRPr="00413C55" w:rsidTr="005B3945">
        <w:tc>
          <w:tcPr>
            <w:tcW w:w="648"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5</w:t>
            </w:r>
          </w:p>
        </w:tc>
        <w:tc>
          <w:tcPr>
            <w:tcW w:w="342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Информатика (10ч.)</w:t>
            </w:r>
          </w:p>
        </w:tc>
        <w:tc>
          <w:tcPr>
            <w:tcW w:w="550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Основные устройства компьютера. Назначение основных устройств компьютера. Дополнительные устройства, подключаемые к компьютеру, их назначение. Организация работы на компьютере. Санитарно-гигиенические нормы. Организация работы с текстом на компьютере.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Клавиатурный тренажёр. Правила клавиатурного письма.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Оформление текста.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Рисунок, таблица в тексте. </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rPr>
              <w:lastRenderedPageBreak/>
              <w:t>Приёмы работы с документом. Первоначальное представление о поиске информации. Использование текстового редактора в творческой работе.</w:t>
            </w:r>
          </w:p>
        </w:tc>
      </w:tr>
    </w:tbl>
    <w:p w:rsidR="001A2E9F" w:rsidRPr="00413C55" w:rsidRDefault="001A2E9F" w:rsidP="001A2E9F">
      <w:pPr>
        <w:spacing w:after="0"/>
        <w:rPr>
          <w:rFonts w:ascii="Times New Roman" w:hAnsi="Times New Roman" w:cs="Times New Roman"/>
        </w:rPr>
      </w:pPr>
    </w:p>
    <w:p w:rsidR="001A2E9F" w:rsidRPr="00413C55" w:rsidRDefault="001A2E9F" w:rsidP="001A2E9F">
      <w:pPr>
        <w:spacing w:after="0"/>
        <w:rPr>
          <w:rFonts w:ascii="Times New Roman" w:hAnsi="Times New Roman" w:cs="Times New Roman"/>
        </w:rPr>
      </w:pPr>
    </w:p>
    <w:p w:rsidR="001A2E9F" w:rsidRPr="00413C55" w:rsidRDefault="001A2E9F" w:rsidP="001A2E9F">
      <w:pPr>
        <w:spacing w:after="0"/>
        <w:rPr>
          <w:rFonts w:ascii="Times New Roman" w:hAnsi="Times New Roman" w:cs="Times New Roman"/>
        </w:rPr>
      </w:pPr>
    </w:p>
    <w:p w:rsidR="001A2E9F" w:rsidRPr="00413C55" w:rsidRDefault="001A2E9F" w:rsidP="001A2E9F">
      <w:pPr>
        <w:spacing w:after="0"/>
        <w:rPr>
          <w:rFonts w:ascii="Times New Roman" w:hAnsi="Times New Roman" w:cs="Times New Roman"/>
          <w:b/>
        </w:rPr>
      </w:pPr>
    </w:p>
    <w:p w:rsidR="001A2E9F" w:rsidRPr="00413C55" w:rsidRDefault="001A2E9F" w:rsidP="001A2E9F">
      <w:pPr>
        <w:spacing w:after="0"/>
        <w:jc w:val="center"/>
        <w:rPr>
          <w:rFonts w:ascii="Times New Roman" w:hAnsi="Times New Roman" w:cs="Times New Roman"/>
          <w:b/>
        </w:rPr>
      </w:pPr>
      <w:r w:rsidRPr="00413C55">
        <w:rPr>
          <w:rFonts w:ascii="Times New Roman" w:hAnsi="Times New Roman" w:cs="Times New Roman"/>
          <w:b/>
          <w:lang w:val="en-US"/>
        </w:rPr>
        <w:t xml:space="preserve">III </w:t>
      </w:r>
      <w:r w:rsidRPr="00413C55">
        <w:rPr>
          <w:rFonts w:ascii="Times New Roman" w:hAnsi="Times New Roman" w:cs="Times New Roman"/>
          <w:b/>
        </w:rPr>
        <w:t>раздел</w:t>
      </w:r>
    </w:p>
    <w:p w:rsidR="001A2E9F" w:rsidRPr="00413C55" w:rsidRDefault="001A2E9F" w:rsidP="001A2E9F">
      <w:pPr>
        <w:spacing w:after="0"/>
        <w:jc w:val="center"/>
        <w:rPr>
          <w:rFonts w:ascii="Times New Roman" w:hAnsi="Times New Roman" w:cs="Times New Roman"/>
          <w:b/>
        </w:rPr>
      </w:pPr>
      <w:r w:rsidRPr="00413C55">
        <w:rPr>
          <w:rFonts w:ascii="Times New Roman" w:hAnsi="Times New Roman" w:cs="Times New Roman"/>
          <w:b/>
        </w:rPr>
        <w:t>Тематическое планирование</w:t>
      </w:r>
    </w:p>
    <w:p w:rsidR="001A2E9F" w:rsidRPr="00413C55" w:rsidRDefault="001A2E9F" w:rsidP="001A2E9F">
      <w:pPr>
        <w:spacing w:after="0"/>
        <w:rPr>
          <w:rFonts w:ascii="Times New Roman" w:hAnsi="Times New Roman" w:cs="Times New Roman"/>
          <w:b/>
        </w:rPr>
      </w:pPr>
    </w:p>
    <w:p w:rsidR="001A2E9F" w:rsidRPr="00413C55" w:rsidRDefault="001A2E9F" w:rsidP="001A2E9F">
      <w:pPr>
        <w:spacing w:after="0"/>
        <w:rPr>
          <w:rFonts w:ascii="Times New Roman" w:hAnsi="Times New Roman" w:cs="Times New Roman"/>
          <w:b/>
        </w:rPr>
      </w:pPr>
      <w:r w:rsidRPr="00413C55">
        <w:rPr>
          <w:rFonts w:ascii="Times New Roman" w:hAnsi="Times New Roman" w:cs="Times New Roman"/>
          <w:b/>
        </w:rPr>
        <w:t>1 класс</w:t>
      </w:r>
    </w:p>
    <w:p w:rsidR="001A2E9F" w:rsidRPr="00413C55" w:rsidRDefault="001A2E9F" w:rsidP="001A2E9F">
      <w:pPr>
        <w:spacing w:after="0"/>
        <w:rPr>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4707"/>
        <w:gridCol w:w="4063"/>
      </w:tblGrid>
      <w:tr w:rsidR="001A2E9F" w:rsidRPr="00413C55" w:rsidTr="005B3945">
        <w:tc>
          <w:tcPr>
            <w:tcW w:w="801"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w:t>
            </w:r>
            <w:proofErr w:type="spellStart"/>
            <w:r w:rsidRPr="00413C55">
              <w:rPr>
                <w:rFonts w:ascii="Times New Roman" w:hAnsi="Times New Roman" w:cs="Times New Roman"/>
                <w:b/>
              </w:rPr>
              <w:t>п\</w:t>
            </w:r>
            <w:proofErr w:type="gramStart"/>
            <w:r w:rsidRPr="00413C55">
              <w:rPr>
                <w:rFonts w:ascii="Times New Roman" w:hAnsi="Times New Roman" w:cs="Times New Roman"/>
                <w:b/>
              </w:rPr>
              <w:t>п</w:t>
            </w:r>
            <w:proofErr w:type="spellEnd"/>
            <w:proofErr w:type="gramEnd"/>
          </w:p>
        </w:tc>
        <w:tc>
          <w:tcPr>
            <w:tcW w:w="4707"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Тематическое планирование</w:t>
            </w:r>
          </w:p>
        </w:tc>
        <w:tc>
          <w:tcPr>
            <w:tcW w:w="4063"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Характеристика деятельности </w:t>
            </w:r>
            <w:proofErr w:type="gramStart"/>
            <w:r w:rsidRPr="00413C55">
              <w:rPr>
                <w:rFonts w:ascii="Times New Roman" w:hAnsi="Times New Roman" w:cs="Times New Roman"/>
                <w:b/>
              </w:rPr>
              <w:t>обучающихся</w:t>
            </w:r>
            <w:proofErr w:type="gramEnd"/>
          </w:p>
        </w:tc>
      </w:tr>
      <w:tr w:rsidR="001A2E9F" w:rsidRPr="00413C55" w:rsidTr="005B3945">
        <w:tc>
          <w:tcPr>
            <w:tcW w:w="801"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1-16</w:t>
            </w:r>
          </w:p>
        </w:tc>
        <w:tc>
          <w:tcPr>
            <w:tcW w:w="4707"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Ты изображаешь. Знакомство с Мастером Изображения.  «Изображения всюду вокруг нас».</w:t>
            </w:r>
            <w:r w:rsidRPr="00413C55">
              <w:rPr>
                <w:rFonts w:ascii="Times New Roman" w:hAnsi="Times New Roman" w:cs="Times New Roman"/>
              </w:rPr>
              <w:t xml:space="preserve">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предметов круглой формы.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Лепка из пластилина предметов круглой формы.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«Мастер изображения учит видеть».</w:t>
            </w:r>
            <w:r w:rsidRPr="00413C55">
              <w:rPr>
                <w:rFonts w:ascii="Times New Roman" w:hAnsi="Times New Roman" w:cs="Times New Roman"/>
              </w:rPr>
              <w:t xml:space="preserve"> Изображение сказочного осеннего леса.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Лепка из пластилина предметов леса.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«Изображать можно пятном».</w:t>
            </w:r>
            <w:r w:rsidRPr="00413C55">
              <w:rPr>
                <w:rFonts w:ascii="Times New Roman" w:hAnsi="Times New Roman" w:cs="Times New Roman"/>
              </w:rPr>
              <w:t xml:space="preserve"> Превращение пятна в изображение зверей.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Оригами «Лягушонок».</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«Изображать можно в объёме».</w:t>
            </w:r>
            <w:r w:rsidRPr="00413C55">
              <w:rPr>
                <w:rFonts w:ascii="Times New Roman" w:hAnsi="Times New Roman" w:cs="Times New Roman"/>
              </w:rPr>
              <w:t xml:space="preserve"> Превращение комка пластилина в зверушку.</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«Изображать можно линией».</w:t>
            </w:r>
            <w:r w:rsidRPr="00413C55">
              <w:rPr>
                <w:rFonts w:ascii="Times New Roman" w:hAnsi="Times New Roman" w:cs="Times New Roman"/>
              </w:rPr>
              <w:t xml:space="preserve"> Рисунок путаницы из линий.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Рисунок линией на тему «Маленький рассказ про себя».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Рисование жгутиками из пластилина.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«Разноцветные краски».</w:t>
            </w:r>
            <w:r w:rsidRPr="00413C55">
              <w:rPr>
                <w:rFonts w:ascii="Times New Roman" w:hAnsi="Times New Roman" w:cs="Times New Roman"/>
              </w:rPr>
              <w:t xml:space="preserve"> Изображение сказочного многоцветного коврика.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Лепка из пластилина разноцветного коврика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«Изображать можно и то, что</w:t>
            </w:r>
            <w:r w:rsidRPr="00413C55">
              <w:rPr>
                <w:rFonts w:ascii="Times New Roman" w:hAnsi="Times New Roman" w:cs="Times New Roman"/>
              </w:rPr>
              <w:t xml:space="preserve"> </w:t>
            </w:r>
            <w:r w:rsidRPr="00413C55">
              <w:rPr>
                <w:rFonts w:ascii="Times New Roman" w:hAnsi="Times New Roman" w:cs="Times New Roman"/>
                <w:b/>
              </w:rPr>
              <w:t>невидимо».</w:t>
            </w:r>
            <w:r w:rsidRPr="00413C55">
              <w:rPr>
                <w:rFonts w:ascii="Times New Roman" w:hAnsi="Times New Roman" w:cs="Times New Roman"/>
              </w:rPr>
              <w:t xml:space="preserve"> Изображение на тему «Рисуем музыку».</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Аппликация из бумаги «Радуга».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Обобщающий урок </w:t>
            </w:r>
            <w:r w:rsidRPr="00413C55">
              <w:rPr>
                <w:rFonts w:ascii="Times New Roman" w:hAnsi="Times New Roman" w:cs="Times New Roman"/>
                <w:b/>
              </w:rPr>
              <w:t>«Мастер Изображение».</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rPr>
              <w:t>Коллективное творческое дело. Создание первой собственной выставки.</w:t>
            </w:r>
          </w:p>
        </w:tc>
        <w:tc>
          <w:tcPr>
            <w:tcW w:w="406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Использовать</w:t>
            </w:r>
            <w:r w:rsidRPr="00413C55">
              <w:rPr>
                <w:rFonts w:ascii="Times New Roman" w:hAnsi="Times New Roman" w:cs="Times New Roman"/>
              </w:rPr>
              <w:t xml:space="preserve"> свои наблюдения за природными явлениями в художественно – творческой деятельности;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Передавать </w:t>
            </w:r>
            <w:r w:rsidRPr="00413C55">
              <w:rPr>
                <w:rFonts w:ascii="Times New Roman" w:hAnsi="Times New Roman" w:cs="Times New Roman"/>
              </w:rPr>
              <w:t>характер природных явлений  выразительными средствами изобразительного искусства (цвет, линия, пятно, форма, объем);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Образно воспринимать </w:t>
            </w:r>
            <w:r w:rsidRPr="00413C55">
              <w:rPr>
                <w:rFonts w:ascii="Times New Roman" w:hAnsi="Times New Roman" w:cs="Times New Roman"/>
              </w:rPr>
              <w:t>искусство и окружающую действительность;</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Моделировать </w:t>
            </w:r>
            <w:r w:rsidRPr="00413C55">
              <w:rPr>
                <w:rFonts w:ascii="Times New Roman" w:hAnsi="Times New Roman" w:cs="Times New Roman"/>
              </w:rPr>
              <w:t>формы средствами различных материалов;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Принимать </w:t>
            </w:r>
            <w:r w:rsidRPr="00413C55">
              <w:rPr>
                <w:rFonts w:ascii="Times New Roman" w:hAnsi="Times New Roman" w:cs="Times New Roman"/>
              </w:rPr>
              <w:t>ценность искусства в сотворении гармонии между человеком и окружающим миром.</w:t>
            </w: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tc>
      </w:tr>
      <w:tr w:rsidR="001A2E9F" w:rsidRPr="00413C55" w:rsidTr="005B3945">
        <w:tc>
          <w:tcPr>
            <w:tcW w:w="801"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17-31</w:t>
            </w:r>
          </w:p>
        </w:tc>
        <w:tc>
          <w:tcPr>
            <w:tcW w:w="4707"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Ты строишь. Знакомство с Мастером Постройки. «Постройки в нашей жизни».</w:t>
            </w:r>
            <w:r w:rsidRPr="00413C55">
              <w:rPr>
                <w:rFonts w:ascii="Times New Roman" w:hAnsi="Times New Roman" w:cs="Times New Roman"/>
              </w:rPr>
              <w:t xml:space="preserve">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сказочного цветка.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Создание сказочного цветка из природных материалов.</w:t>
            </w: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«Красоту надо уметь замечать».</w:t>
            </w:r>
            <w:r w:rsidRPr="00413C55">
              <w:rPr>
                <w:rFonts w:ascii="Times New Roman" w:hAnsi="Times New Roman" w:cs="Times New Roman"/>
              </w:rPr>
              <w:t xml:space="preserve"> Узоры на </w:t>
            </w:r>
            <w:r w:rsidRPr="00413C55">
              <w:rPr>
                <w:rFonts w:ascii="Times New Roman" w:hAnsi="Times New Roman" w:cs="Times New Roman"/>
              </w:rPr>
              <w:lastRenderedPageBreak/>
              <w:t>крыльях.</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Изготовление бабочки из бумаги и украшение природными материалами.</w:t>
            </w: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«Украшения птиц».</w:t>
            </w:r>
            <w:r w:rsidRPr="00413C55">
              <w:rPr>
                <w:rFonts w:ascii="Times New Roman" w:hAnsi="Times New Roman" w:cs="Times New Roman"/>
              </w:rPr>
              <w:t xml:space="preserve"> Изображение сказочной птицы.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Оригами «Птица».</w:t>
            </w: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«Красивые рыбы».</w:t>
            </w:r>
            <w:r w:rsidRPr="00413C55">
              <w:rPr>
                <w:rFonts w:ascii="Times New Roman" w:hAnsi="Times New Roman" w:cs="Times New Roman"/>
              </w:rPr>
              <w:t xml:space="preserve"> Изображение рыбки».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Оригами «Рыбка».</w:t>
            </w: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«Узоры, которые создали люди».</w:t>
            </w:r>
            <w:r w:rsidRPr="00413C55">
              <w:rPr>
                <w:rFonts w:ascii="Times New Roman" w:hAnsi="Times New Roman" w:cs="Times New Roman"/>
              </w:rPr>
              <w:t xml:space="preserve"> Изображение орнаментов.</w:t>
            </w: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«Как украшает себя человек».</w:t>
            </w:r>
            <w:r w:rsidRPr="00413C55">
              <w:rPr>
                <w:rFonts w:ascii="Times New Roman" w:hAnsi="Times New Roman" w:cs="Times New Roman"/>
              </w:rPr>
              <w:t xml:space="preserve"> Изображение известных персонажей сказок.</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«Как украшает себя человек». Изображение известных персонажей сказок.</w:t>
            </w: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«Мастер Украшения помогает сделать</w:t>
            </w:r>
            <w:r w:rsidRPr="00413C55">
              <w:rPr>
                <w:rFonts w:ascii="Times New Roman" w:hAnsi="Times New Roman" w:cs="Times New Roman"/>
              </w:rPr>
              <w:t xml:space="preserve"> </w:t>
            </w:r>
            <w:r w:rsidRPr="00413C55">
              <w:rPr>
                <w:rFonts w:ascii="Times New Roman" w:hAnsi="Times New Roman" w:cs="Times New Roman"/>
                <w:b/>
              </w:rPr>
              <w:t>праздник».</w:t>
            </w:r>
            <w:r w:rsidRPr="00413C55">
              <w:rPr>
                <w:rFonts w:ascii="Times New Roman" w:hAnsi="Times New Roman" w:cs="Times New Roman"/>
              </w:rPr>
              <w:t xml:space="preserve"> Подготовка к новогоднему карнавалу. Изготовление карнавальных головных уборов.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Изготовление новогодних гирлянд и игрушек</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Изготовление новогодних гирлянд и игрушек</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Обобщающий урок «Мастер Украшения».</w:t>
            </w: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b/>
              </w:rPr>
            </w:pPr>
          </w:p>
        </w:tc>
        <w:tc>
          <w:tcPr>
            <w:tcW w:w="406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lastRenderedPageBreak/>
              <w:t xml:space="preserve">Использовать </w:t>
            </w:r>
            <w:r w:rsidRPr="00413C55">
              <w:rPr>
                <w:rFonts w:ascii="Times New Roman" w:hAnsi="Times New Roman" w:cs="Times New Roman"/>
              </w:rPr>
              <w:t>различные художественные материалы и средства для создания выразительных образов природы;</w:t>
            </w: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Изображать </w:t>
            </w:r>
            <w:r w:rsidRPr="00413C55">
              <w:rPr>
                <w:rFonts w:ascii="Times New Roman" w:hAnsi="Times New Roman" w:cs="Times New Roman"/>
              </w:rPr>
              <w:t xml:space="preserve">человека и животных разными художественными </w:t>
            </w:r>
            <w:r w:rsidRPr="00413C55">
              <w:rPr>
                <w:rFonts w:ascii="Times New Roman" w:hAnsi="Times New Roman" w:cs="Times New Roman"/>
              </w:rPr>
              <w:lastRenderedPageBreak/>
              <w:t>материалами;</w:t>
            </w: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Образно воспринимать </w:t>
            </w:r>
            <w:r w:rsidRPr="00413C55">
              <w:rPr>
                <w:rFonts w:ascii="Times New Roman" w:hAnsi="Times New Roman" w:cs="Times New Roman"/>
              </w:rPr>
              <w:t>искусство и окружающую действительность;</w:t>
            </w: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Конструировать </w:t>
            </w:r>
            <w:r w:rsidRPr="00413C55">
              <w:rPr>
                <w:rFonts w:ascii="Times New Roman" w:hAnsi="Times New Roman" w:cs="Times New Roman"/>
              </w:rPr>
              <w:t>несложные формы предметов в технике бумажной пластики для оформления праздника или театрального представления;</w:t>
            </w: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Выполнять </w:t>
            </w:r>
            <w:r w:rsidRPr="00413C55">
              <w:rPr>
                <w:rFonts w:ascii="Times New Roman" w:hAnsi="Times New Roman" w:cs="Times New Roman"/>
              </w:rPr>
              <w:t>композицию по представлению на обозначенные темы графическими  и живописными средствами;</w:t>
            </w: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Продумывать и выстраивать </w:t>
            </w:r>
            <w:r w:rsidRPr="00413C55">
              <w:rPr>
                <w:rFonts w:ascii="Times New Roman" w:hAnsi="Times New Roman" w:cs="Times New Roman"/>
              </w:rPr>
              <w:t>композицию рисунка, аппликации.</w:t>
            </w: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tc>
      </w:tr>
      <w:tr w:rsidR="001A2E9F" w:rsidRPr="00413C55" w:rsidTr="005B3945">
        <w:trPr>
          <w:trHeight w:val="10055"/>
        </w:trPr>
        <w:tc>
          <w:tcPr>
            <w:tcW w:w="801" w:type="dxa"/>
          </w:tcPr>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32-52</w:t>
            </w:r>
          </w:p>
        </w:tc>
        <w:tc>
          <w:tcPr>
            <w:tcW w:w="4707" w:type="dxa"/>
          </w:tcPr>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Ты строишь. Знакомство с Мастером Постройки. «Постройки в нашей жизни».</w:t>
            </w:r>
            <w:r w:rsidRPr="00413C55">
              <w:rPr>
                <w:rFonts w:ascii="Times New Roman" w:hAnsi="Times New Roman" w:cs="Times New Roman"/>
              </w:rPr>
              <w:t xml:space="preserve">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домика для себя и своих друзей.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Аппликация из ткани сказочного домика.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Аппликация из ткани сказочного домика.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«Дома бывают разными».</w:t>
            </w:r>
            <w:r w:rsidRPr="00413C55">
              <w:rPr>
                <w:rFonts w:ascii="Times New Roman" w:hAnsi="Times New Roman" w:cs="Times New Roman"/>
              </w:rPr>
              <w:t xml:space="preserve"> Построение домика из коробочек.</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«Домики, которые построила</w:t>
            </w:r>
            <w:r w:rsidRPr="00413C55">
              <w:rPr>
                <w:rFonts w:ascii="Times New Roman" w:hAnsi="Times New Roman" w:cs="Times New Roman"/>
              </w:rPr>
              <w:t xml:space="preserve"> </w:t>
            </w:r>
            <w:r w:rsidRPr="00413C55">
              <w:rPr>
                <w:rFonts w:ascii="Times New Roman" w:hAnsi="Times New Roman" w:cs="Times New Roman"/>
                <w:b/>
              </w:rPr>
              <w:t>природа».</w:t>
            </w:r>
            <w:r w:rsidRPr="00413C55">
              <w:rPr>
                <w:rFonts w:ascii="Times New Roman" w:hAnsi="Times New Roman" w:cs="Times New Roman"/>
              </w:rPr>
              <w:t xml:space="preserve"> Изображение сказочных домиков в форме овощей и фруктов».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Лепка сказочных домиков в форме овощей и фруктов и украшение тканью.</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«Дом снаружи  внутри».</w:t>
            </w:r>
            <w:r w:rsidRPr="00413C55">
              <w:rPr>
                <w:rFonts w:ascii="Times New Roman" w:hAnsi="Times New Roman" w:cs="Times New Roman"/>
              </w:rPr>
              <w:t xml:space="preserve"> Изображение именного домика.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Лепка букв алфавита.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Лепка именного домика и его жильцов.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«Строим город».</w:t>
            </w:r>
            <w:r w:rsidRPr="00413C55">
              <w:rPr>
                <w:rFonts w:ascii="Times New Roman" w:hAnsi="Times New Roman" w:cs="Times New Roman"/>
              </w:rPr>
              <w:t xml:space="preserve"> Изображение игрушечного города.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Лепка игрушечного города из пластилина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Постройка из бумаги и украшение тканью игрушечного города.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Постройка из бумаги и украшение тканью игрушечного города.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«Все имеет свое строение».</w:t>
            </w:r>
            <w:r w:rsidRPr="00413C55">
              <w:rPr>
                <w:rFonts w:ascii="Times New Roman" w:hAnsi="Times New Roman" w:cs="Times New Roman"/>
              </w:rPr>
              <w:t xml:space="preserve"> Изображение простых образов зверей.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Построение простых образов разных зверей.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Построение простых образов разных зверей.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«Строим вещи».</w:t>
            </w:r>
            <w:r w:rsidRPr="00413C55">
              <w:rPr>
                <w:rFonts w:ascii="Times New Roman" w:hAnsi="Times New Roman" w:cs="Times New Roman"/>
              </w:rPr>
              <w:t xml:space="preserve"> Изображение вещей.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Конструирование из бумаги сумок-пакетов.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«Город, в котором мы живем».</w:t>
            </w:r>
            <w:r w:rsidRPr="00413C55">
              <w:rPr>
                <w:rFonts w:ascii="Times New Roman" w:hAnsi="Times New Roman" w:cs="Times New Roman"/>
              </w:rPr>
              <w:t xml:space="preserve"> Изображение своего города.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Коллективное панно «Город, в котором мы живем».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Коллективное панно «Город, в котором мы </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rPr>
              <w:t>живем».</w:t>
            </w:r>
          </w:p>
        </w:tc>
        <w:tc>
          <w:tcPr>
            <w:tcW w:w="4063" w:type="dxa"/>
          </w:tcPr>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Использовать </w:t>
            </w:r>
            <w:r w:rsidRPr="00413C55">
              <w:rPr>
                <w:rFonts w:ascii="Times New Roman" w:hAnsi="Times New Roman" w:cs="Times New Roman"/>
              </w:rPr>
              <w:t>выразительные возможности различных художественных материалов для передачи собственного замысла;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Образно воспринимать </w:t>
            </w:r>
            <w:r w:rsidRPr="00413C55">
              <w:rPr>
                <w:rFonts w:ascii="Times New Roman" w:hAnsi="Times New Roman" w:cs="Times New Roman"/>
              </w:rPr>
              <w:t>искусство и окружающую действительность;</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Находить </w:t>
            </w:r>
            <w:r w:rsidRPr="00413C55">
              <w:rPr>
                <w:rFonts w:ascii="Times New Roman" w:hAnsi="Times New Roman" w:cs="Times New Roman"/>
              </w:rPr>
              <w:t>ассоциации природных форм, предметов быта, состояний природы, произведений разных видов искусства и т.д.;</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Конструировать </w:t>
            </w:r>
            <w:r w:rsidRPr="00413C55">
              <w:rPr>
                <w:rFonts w:ascii="Times New Roman" w:hAnsi="Times New Roman" w:cs="Times New Roman"/>
              </w:rPr>
              <w:t>несложные формы предметов в технике бумажной пластики для оформления праздника или театрального представления;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Проектировать и создавать </w:t>
            </w:r>
            <w:r w:rsidRPr="00413C55">
              <w:rPr>
                <w:rFonts w:ascii="Times New Roman" w:hAnsi="Times New Roman" w:cs="Times New Roman"/>
              </w:rPr>
              <w:t>простые предметы быта, украшения для интерьера;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Рисовать, лепить, моделировать и конструировать </w:t>
            </w:r>
            <w:r w:rsidRPr="00413C55">
              <w:rPr>
                <w:rFonts w:ascii="Times New Roman" w:hAnsi="Times New Roman" w:cs="Times New Roman"/>
              </w:rPr>
              <w:t>из бумаги по представлению на обозначенные темы;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Создавать </w:t>
            </w:r>
            <w:r w:rsidRPr="00413C55">
              <w:rPr>
                <w:rFonts w:ascii="Times New Roman" w:hAnsi="Times New Roman" w:cs="Times New Roman"/>
              </w:rPr>
              <w:t>простые художественные изделия подарочного характера;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Применять </w:t>
            </w:r>
            <w:r w:rsidRPr="00413C55">
              <w:rPr>
                <w:rFonts w:ascii="Times New Roman" w:hAnsi="Times New Roman" w:cs="Times New Roman"/>
              </w:rPr>
              <w:t>средства художественной выразительности в рисунке и живописи, декоративных и конструктивных работах, иллюстрациях к произведениям литературы и музыки.</w:t>
            </w:r>
          </w:p>
          <w:p w:rsidR="001A2E9F" w:rsidRPr="00413C55" w:rsidRDefault="001A2E9F" w:rsidP="005B3945">
            <w:pPr>
              <w:spacing w:after="0"/>
              <w:rPr>
                <w:rFonts w:ascii="Times New Roman" w:hAnsi="Times New Roman" w:cs="Times New Roman"/>
                <w:b/>
              </w:rPr>
            </w:pPr>
          </w:p>
        </w:tc>
      </w:tr>
      <w:tr w:rsidR="001A2E9F" w:rsidRPr="00413C55" w:rsidTr="005B3945">
        <w:trPr>
          <w:trHeight w:val="7305"/>
        </w:trPr>
        <w:tc>
          <w:tcPr>
            <w:tcW w:w="801"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lastRenderedPageBreak/>
              <w:t>53-66</w:t>
            </w:r>
          </w:p>
        </w:tc>
        <w:tc>
          <w:tcPr>
            <w:tcW w:w="4707"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Мастера Изображения, Украшения, Постройки всегда работают вместе.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«Совместная работа трех Братьев – Мастеров». Сказочная страна. Изображение сказочного мира по сказке.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Создание коллективного панно по сказке.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Создание коллективного панно по сказке.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«Праздник весны». Изображение перелетной птицы.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Конструирование птицы из бумаги.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Конструирование птицы из бумаги.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«Красота наступающего лета».</w:t>
            </w:r>
            <w:r w:rsidRPr="00413C55">
              <w:rPr>
                <w:rFonts w:ascii="Times New Roman" w:hAnsi="Times New Roman" w:cs="Times New Roman"/>
              </w:rPr>
              <w:t xml:space="preserve"> Изображение фантастического лета.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Конструирование жука из бумаги.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«Образ лета в русском искусстве».</w:t>
            </w:r>
            <w:r w:rsidRPr="00413C55">
              <w:rPr>
                <w:rFonts w:ascii="Times New Roman" w:hAnsi="Times New Roman" w:cs="Times New Roman"/>
              </w:rPr>
              <w:t xml:space="preserve"> Рисунок на тему «Здравствуй, лето!».</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Обобщающий урок «Мастера Изображения, Украшения, Постройки».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Создание «Первой собственной выставки работ».</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Создание «Первой собственной выставки работ».</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Урок  любования. Умение видеть.</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«Здравствуй, лето!»</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Итоговый урок. Праздник искусства. Экскурсия на выставку.</w:t>
            </w:r>
          </w:p>
        </w:tc>
        <w:tc>
          <w:tcPr>
            <w:tcW w:w="406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Использовать </w:t>
            </w:r>
            <w:r w:rsidRPr="00413C55">
              <w:rPr>
                <w:rFonts w:ascii="Times New Roman" w:hAnsi="Times New Roman" w:cs="Times New Roman"/>
              </w:rPr>
              <w:t>различные художественные материалы и средства для создания выразительных образов природы;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Определять и кратко характеризовать </w:t>
            </w:r>
            <w:r w:rsidRPr="00413C55">
              <w:rPr>
                <w:rFonts w:ascii="Times New Roman" w:hAnsi="Times New Roman" w:cs="Times New Roman"/>
              </w:rPr>
              <w:t>средства художественной выразительности, раскрывающие своеобразие художественного полотна;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Образно воспринимать </w:t>
            </w:r>
            <w:r w:rsidRPr="00413C55">
              <w:rPr>
                <w:rFonts w:ascii="Times New Roman" w:hAnsi="Times New Roman" w:cs="Times New Roman"/>
              </w:rPr>
              <w:t>искусство и окружающую действительность;</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Моделировать </w:t>
            </w:r>
            <w:r w:rsidRPr="00413C55">
              <w:rPr>
                <w:rFonts w:ascii="Times New Roman" w:hAnsi="Times New Roman" w:cs="Times New Roman"/>
              </w:rPr>
              <w:t>художественными средствами сказочные и фантастические образы;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Узнавать </w:t>
            </w:r>
            <w:r w:rsidRPr="00413C55">
              <w:rPr>
                <w:rFonts w:ascii="Times New Roman" w:hAnsi="Times New Roman" w:cs="Times New Roman"/>
              </w:rPr>
              <w:t>отдельные выдающиеся отечественные произведения искусства и называть их авторов;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Принимать </w:t>
            </w:r>
            <w:r w:rsidRPr="00413C55">
              <w:rPr>
                <w:rFonts w:ascii="Times New Roman" w:hAnsi="Times New Roman" w:cs="Times New Roman"/>
              </w:rPr>
              <w:t>ценность искусства в сотворении гармонии между человеком и окружающим миром.</w:t>
            </w:r>
          </w:p>
        </w:tc>
      </w:tr>
    </w:tbl>
    <w:p w:rsidR="001A2E9F" w:rsidRPr="00413C55" w:rsidRDefault="001A2E9F" w:rsidP="001A2E9F">
      <w:pPr>
        <w:spacing w:after="0"/>
        <w:rPr>
          <w:rFonts w:ascii="Times New Roman" w:hAnsi="Times New Roman" w:cs="Times New Roman"/>
          <w:b/>
        </w:rPr>
      </w:pPr>
    </w:p>
    <w:p w:rsidR="001A2E9F" w:rsidRPr="00413C55" w:rsidRDefault="001A2E9F" w:rsidP="001A2E9F">
      <w:pPr>
        <w:spacing w:after="0"/>
        <w:rPr>
          <w:rFonts w:ascii="Times New Roman" w:hAnsi="Times New Roman" w:cs="Times New Roman"/>
          <w:b/>
        </w:rPr>
      </w:pPr>
      <w:r w:rsidRPr="00413C55">
        <w:rPr>
          <w:rFonts w:ascii="Times New Roman" w:hAnsi="Times New Roman" w:cs="Times New Roman"/>
          <w:b/>
        </w:rPr>
        <w:t>2 класс (68ч.)</w:t>
      </w:r>
    </w:p>
    <w:p w:rsidR="001A2E9F" w:rsidRPr="00413C55" w:rsidRDefault="001A2E9F" w:rsidP="001A2E9F">
      <w:pPr>
        <w:spacing w:after="0"/>
        <w:rPr>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4680"/>
        <w:gridCol w:w="4063"/>
      </w:tblGrid>
      <w:tr w:rsidR="001A2E9F" w:rsidRPr="00413C55" w:rsidTr="005B3945">
        <w:tc>
          <w:tcPr>
            <w:tcW w:w="828"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w:t>
            </w:r>
            <w:proofErr w:type="spellStart"/>
            <w:r w:rsidRPr="00413C55">
              <w:rPr>
                <w:rFonts w:ascii="Times New Roman" w:hAnsi="Times New Roman" w:cs="Times New Roman"/>
                <w:b/>
              </w:rPr>
              <w:t>п\</w:t>
            </w:r>
            <w:proofErr w:type="gramStart"/>
            <w:r w:rsidRPr="00413C55">
              <w:rPr>
                <w:rFonts w:ascii="Times New Roman" w:hAnsi="Times New Roman" w:cs="Times New Roman"/>
                <w:b/>
              </w:rPr>
              <w:t>п</w:t>
            </w:r>
            <w:proofErr w:type="spellEnd"/>
            <w:proofErr w:type="gramEnd"/>
          </w:p>
        </w:tc>
        <w:tc>
          <w:tcPr>
            <w:tcW w:w="468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Тематическое планирование</w:t>
            </w:r>
          </w:p>
        </w:tc>
        <w:tc>
          <w:tcPr>
            <w:tcW w:w="4063"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Характеристика деятельности </w:t>
            </w:r>
            <w:proofErr w:type="gramStart"/>
            <w:r w:rsidRPr="00413C55">
              <w:rPr>
                <w:rFonts w:ascii="Times New Roman" w:hAnsi="Times New Roman" w:cs="Times New Roman"/>
                <w:b/>
              </w:rPr>
              <w:t>обучающихся</w:t>
            </w:r>
            <w:proofErr w:type="gramEnd"/>
          </w:p>
        </w:tc>
      </w:tr>
      <w:tr w:rsidR="001A2E9F" w:rsidRPr="00413C55" w:rsidTr="005B3945">
        <w:tc>
          <w:tcPr>
            <w:tcW w:w="828" w:type="dxa"/>
            <w:vMerge w:val="restart"/>
          </w:tcPr>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1-16</w:t>
            </w:r>
          </w:p>
        </w:tc>
        <w:tc>
          <w:tcPr>
            <w:tcW w:w="4680" w:type="dxa"/>
            <w:vMerge w:val="restart"/>
          </w:tcPr>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Чем и как работают художники. «Три основные краски, строящие </w:t>
            </w:r>
            <w:proofErr w:type="spellStart"/>
            <w:r w:rsidRPr="00413C55">
              <w:rPr>
                <w:rFonts w:ascii="Times New Roman" w:hAnsi="Times New Roman" w:cs="Times New Roman"/>
                <w:b/>
              </w:rPr>
              <w:t>многоцветье</w:t>
            </w:r>
            <w:proofErr w:type="spellEnd"/>
            <w:r w:rsidRPr="00413C55">
              <w:rPr>
                <w:rFonts w:ascii="Times New Roman" w:hAnsi="Times New Roman" w:cs="Times New Roman"/>
                <w:b/>
              </w:rPr>
              <w:t xml:space="preserve"> мира».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поляны цветов.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Лепка из пластилина цветов.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Оригами «Стрекоза».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«Пять красок – все богатство цвета и</w:t>
            </w:r>
            <w:r w:rsidRPr="00413C55">
              <w:rPr>
                <w:rFonts w:ascii="Times New Roman" w:hAnsi="Times New Roman" w:cs="Times New Roman"/>
              </w:rPr>
              <w:t xml:space="preserve"> </w:t>
            </w:r>
            <w:r w:rsidRPr="00413C55">
              <w:rPr>
                <w:rFonts w:ascii="Times New Roman" w:hAnsi="Times New Roman" w:cs="Times New Roman"/>
                <w:b/>
              </w:rPr>
              <w:t>тона».</w:t>
            </w:r>
            <w:r w:rsidRPr="00413C55">
              <w:rPr>
                <w:rFonts w:ascii="Times New Roman" w:hAnsi="Times New Roman" w:cs="Times New Roman"/>
              </w:rPr>
              <w:t xml:space="preserve"> Изображение природных стихий.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«Пастель, цветные мелки, акварель; их выразительные возможности».</w:t>
            </w:r>
            <w:r w:rsidRPr="00413C55">
              <w:rPr>
                <w:rFonts w:ascii="Times New Roman" w:hAnsi="Times New Roman" w:cs="Times New Roman"/>
              </w:rPr>
              <w:t xml:space="preserve"> Изображение осеннего леса.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Лепка из пластилина на тему «Яркий салют».</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«Выразительные возможности</w:t>
            </w:r>
            <w:r w:rsidRPr="00413C55">
              <w:rPr>
                <w:rFonts w:ascii="Times New Roman" w:hAnsi="Times New Roman" w:cs="Times New Roman"/>
              </w:rPr>
              <w:t xml:space="preserve"> </w:t>
            </w:r>
            <w:r w:rsidRPr="00413C55">
              <w:rPr>
                <w:rFonts w:ascii="Times New Roman" w:hAnsi="Times New Roman" w:cs="Times New Roman"/>
                <w:b/>
              </w:rPr>
              <w:t>аппликации».</w:t>
            </w:r>
            <w:r w:rsidRPr="00413C55">
              <w:rPr>
                <w:rFonts w:ascii="Times New Roman" w:hAnsi="Times New Roman" w:cs="Times New Roman"/>
              </w:rPr>
              <w:t xml:space="preserve"> Изображение коврика на тему осенней земли с опавшими листьями.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Аппликация коврика на тему осенней земли с опавшими листьями.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lastRenderedPageBreak/>
              <w:t>«Выразительные возможности графических материалов».</w:t>
            </w:r>
            <w:r w:rsidRPr="00413C55">
              <w:rPr>
                <w:rFonts w:ascii="Times New Roman" w:hAnsi="Times New Roman" w:cs="Times New Roman"/>
              </w:rPr>
              <w:t xml:space="preserve"> Изображение зимнего леса.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«Выразительность материалов для</w:t>
            </w:r>
            <w:r w:rsidRPr="00413C55">
              <w:rPr>
                <w:rFonts w:ascii="Times New Roman" w:hAnsi="Times New Roman" w:cs="Times New Roman"/>
              </w:rPr>
              <w:t xml:space="preserve"> </w:t>
            </w:r>
            <w:r w:rsidRPr="00413C55">
              <w:rPr>
                <w:rFonts w:ascii="Times New Roman" w:hAnsi="Times New Roman" w:cs="Times New Roman"/>
                <w:b/>
              </w:rPr>
              <w:t>работы в объеме».</w:t>
            </w:r>
            <w:r w:rsidRPr="00413C55">
              <w:rPr>
                <w:rFonts w:ascii="Times New Roman" w:hAnsi="Times New Roman" w:cs="Times New Roman"/>
              </w:rPr>
              <w:t xml:space="preserve"> Изображение животных родного края.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Лепка из пластилина животных родного края.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«Выразительные возможности</w:t>
            </w:r>
            <w:r w:rsidRPr="00413C55">
              <w:rPr>
                <w:rFonts w:ascii="Times New Roman" w:hAnsi="Times New Roman" w:cs="Times New Roman"/>
              </w:rPr>
              <w:t xml:space="preserve"> </w:t>
            </w:r>
            <w:r w:rsidRPr="00413C55">
              <w:rPr>
                <w:rFonts w:ascii="Times New Roman" w:hAnsi="Times New Roman" w:cs="Times New Roman"/>
                <w:b/>
              </w:rPr>
              <w:t>бумаги».</w:t>
            </w:r>
            <w:r w:rsidRPr="00413C55">
              <w:rPr>
                <w:rFonts w:ascii="Times New Roman" w:hAnsi="Times New Roman" w:cs="Times New Roman"/>
              </w:rPr>
              <w:t xml:space="preserve"> Макет из бумаги игровой площадки.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Склеивание простых объемных форм.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Создание композиции из сухих цветов.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Коллективное панно «Изображение ночного праздничного города».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Обобщающий урок </w:t>
            </w:r>
            <w:r w:rsidRPr="00413C55">
              <w:rPr>
                <w:rFonts w:ascii="Times New Roman" w:hAnsi="Times New Roman" w:cs="Times New Roman"/>
                <w:b/>
              </w:rPr>
              <w:t>«Для художника любой материал может стать</w:t>
            </w:r>
            <w:r w:rsidRPr="00413C55">
              <w:rPr>
                <w:rFonts w:ascii="Times New Roman" w:hAnsi="Times New Roman" w:cs="Times New Roman"/>
              </w:rPr>
              <w:t xml:space="preserve"> </w:t>
            </w:r>
            <w:r w:rsidRPr="00413C55">
              <w:rPr>
                <w:rFonts w:ascii="Times New Roman" w:hAnsi="Times New Roman" w:cs="Times New Roman"/>
                <w:b/>
              </w:rPr>
              <w:t>выразительным».</w:t>
            </w:r>
            <w:r w:rsidRPr="00413C55">
              <w:rPr>
                <w:rFonts w:ascii="Times New Roman" w:hAnsi="Times New Roman" w:cs="Times New Roman"/>
              </w:rPr>
              <w:t xml:space="preserve"> Коллективное панно «Изображение ночного праздничного города»</w:t>
            </w:r>
          </w:p>
        </w:tc>
        <w:tc>
          <w:tcPr>
            <w:tcW w:w="4063" w:type="dxa"/>
          </w:tcPr>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Использовать</w:t>
            </w:r>
            <w:r w:rsidRPr="00413C55">
              <w:rPr>
                <w:rFonts w:ascii="Times New Roman" w:hAnsi="Times New Roman" w:cs="Times New Roman"/>
              </w:rPr>
              <w:t xml:space="preserve"> свои наблюдения за природными явлениями в художественно – творческой деятельности;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Передавать </w:t>
            </w:r>
            <w:r w:rsidRPr="00413C55">
              <w:rPr>
                <w:rFonts w:ascii="Times New Roman" w:hAnsi="Times New Roman" w:cs="Times New Roman"/>
              </w:rPr>
              <w:t>характер природных явлений  выразительными средствами изобразительного искусства (цвет, линия, пятно, форма, объем);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Образно воспринимать </w:t>
            </w:r>
            <w:r w:rsidRPr="00413C55">
              <w:rPr>
                <w:rFonts w:ascii="Times New Roman" w:hAnsi="Times New Roman" w:cs="Times New Roman"/>
              </w:rPr>
              <w:t>искусство и окружающую действительность;</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Анализировать и сопоставлять </w:t>
            </w:r>
            <w:r w:rsidRPr="00413C55">
              <w:rPr>
                <w:rFonts w:ascii="Times New Roman" w:hAnsi="Times New Roman" w:cs="Times New Roman"/>
              </w:rPr>
              <w:t>произведения разных видов искусства;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Образно воспринимать </w:t>
            </w:r>
            <w:r w:rsidRPr="00413C55">
              <w:rPr>
                <w:rFonts w:ascii="Times New Roman" w:hAnsi="Times New Roman" w:cs="Times New Roman"/>
              </w:rPr>
              <w:t>искусство и окружающую действительность;</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Выполнять </w:t>
            </w:r>
            <w:r w:rsidRPr="00413C55">
              <w:rPr>
                <w:rFonts w:ascii="Times New Roman" w:hAnsi="Times New Roman" w:cs="Times New Roman"/>
              </w:rPr>
              <w:t xml:space="preserve">композицию по представлению на обозначенные темы графическими и живописными </w:t>
            </w:r>
            <w:r w:rsidRPr="00413C55">
              <w:rPr>
                <w:rFonts w:ascii="Times New Roman" w:hAnsi="Times New Roman" w:cs="Times New Roman"/>
              </w:rPr>
              <w:lastRenderedPageBreak/>
              <w:t>средствами;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Применять </w:t>
            </w:r>
            <w:r w:rsidRPr="00413C55">
              <w:rPr>
                <w:rFonts w:ascii="Times New Roman" w:hAnsi="Times New Roman" w:cs="Times New Roman"/>
              </w:rPr>
              <w:t>средства художественной выразительности в рисунке и живописи, декоративных и конструктивных работах, иллюстрациях к произведениям литературы и музыки</w:t>
            </w:r>
          </w:p>
          <w:p w:rsidR="001A2E9F" w:rsidRPr="00413C55" w:rsidRDefault="001A2E9F" w:rsidP="005B3945">
            <w:pPr>
              <w:spacing w:after="0"/>
              <w:rPr>
                <w:rFonts w:ascii="Times New Roman" w:hAnsi="Times New Roman" w:cs="Times New Roman"/>
                <w:b/>
              </w:rPr>
            </w:pPr>
          </w:p>
        </w:tc>
      </w:tr>
      <w:tr w:rsidR="001A2E9F" w:rsidRPr="00413C55" w:rsidTr="005B3945">
        <w:trPr>
          <w:trHeight w:val="2205"/>
        </w:trPr>
        <w:tc>
          <w:tcPr>
            <w:tcW w:w="828" w:type="dxa"/>
            <w:vMerge/>
          </w:tcPr>
          <w:p w:rsidR="001A2E9F" w:rsidRPr="00413C55" w:rsidRDefault="001A2E9F" w:rsidP="005B3945">
            <w:pPr>
              <w:spacing w:after="0"/>
              <w:rPr>
                <w:rFonts w:ascii="Times New Roman" w:hAnsi="Times New Roman" w:cs="Times New Roman"/>
                <w:b/>
              </w:rPr>
            </w:pPr>
          </w:p>
        </w:tc>
        <w:tc>
          <w:tcPr>
            <w:tcW w:w="4680" w:type="dxa"/>
            <w:vMerge/>
          </w:tcPr>
          <w:p w:rsidR="001A2E9F" w:rsidRPr="00413C55" w:rsidRDefault="001A2E9F" w:rsidP="005B3945">
            <w:pPr>
              <w:spacing w:after="0"/>
              <w:rPr>
                <w:rFonts w:ascii="Times New Roman" w:hAnsi="Times New Roman" w:cs="Times New Roman"/>
              </w:rPr>
            </w:pPr>
          </w:p>
        </w:tc>
        <w:tc>
          <w:tcPr>
            <w:tcW w:w="4063" w:type="dxa"/>
          </w:tcPr>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tc>
      </w:tr>
      <w:tr w:rsidR="001A2E9F" w:rsidRPr="00413C55" w:rsidTr="005B3945">
        <w:tc>
          <w:tcPr>
            <w:tcW w:w="828" w:type="dxa"/>
            <w:vMerge w:val="restart"/>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17-30</w:t>
            </w: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31-50</w:t>
            </w: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51-68</w:t>
            </w:r>
          </w:p>
        </w:tc>
        <w:tc>
          <w:tcPr>
            <w:tcW w:w="4680" w:type="dxa"/>
            <w:vMerge w:val="restart"/>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lastRenderedPageBreak/>
              <w:t>«Реальность и фантазия».</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«Изображение и реальность».</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 Изображение самого себя.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животных зоопарка.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Лепка животных зоопарка.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«Изображение и фантазия».</w:t>
            </w:r>
            <w:r w:rsidRPr="00413C55">
              <w:rPr>
                <w:rFonts w:ascii="Times New Roman" w:hAnsi="Times New Roman" w:cs="Times New Roman"/>
              </w:rPr>
              <w:t xml:space="preserve"> Изображение несуществующих животных.</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Лепка несуществующих животных с использованием природного материала.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«Украшение и реальность».</w:t>
            </w:r>
            <w:r w:rsidRPr="00413C55">
              <w:rPr>
                <w:rFonts w:ascii="Times New Roman" w:hAnsi="Times New Roman" w:cs="Times New Roman"/>
              </w:rPr>
              <w:t xml:space="preserve"> Изображение узора на стекле.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паутинок с росой с использованием природного материала.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«Украшение и фантазия».</w:t>
            </w:r>
            <w:r w:rsidRPr="00413C55">
              <w:rPr>
                <w:rFonts w:ascii="Times New Roman" w:hAnsi="Times New Roman" w:cs="Times New Roman"/>
              </w:rPr>
              <w:t xml:space="preserve"> Украшение воротника.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«Постройка и реальность». Конструирование из бумаги подводного мира.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«Постройка и реальность». Конструирование из бумаги подводного мира.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«Постройка и фантазия».</w:t>
            </w:r>
            <w:r w:rsidRPr="00413C55">
              <w:rPr>
                <w:rFonts w:ascii="Times New Roman" w:hAnsi="Times New Roman" w:cs="Times New Roman"/>
              </w:rPr>
              <w:t xml:space="preserve"> Конструирование из бумаги макетов фантастических зданий.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Конструирование ёлочных игрушек.</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Конструирование из бумаги водоросли – спирали.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Обобщающий урок «Братья – Мастера Изображения, Украшения и Постройки всегда работают вместе». Создание композиции «Подводный мир».</w:t>
            </w: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lastRenderedPageBreak/>
              <w:t>«О чём говорит искусство».</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настроений «Мне радостно», «Мне грустно».</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«Выражение характера изображаемых животных». Изображение животных веселых, стремительных, угрожающих.</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Лепка животных веселых, стремительных, угрожающих.</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«Выражение характера человека в изображении: мужской образ». Изображение доброго волшебника и злого колдуна.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воина – грозы и воина – защитника.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«Выражение характера человека в изображении: женский образ». Изображение доброго и злого образа из сказки.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отражений в зеркальцах.</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«Образ человека и его характер</w:t>
            </w:r>
            <w:r w:rsidRPr="00413C55">
              <w:rPr>
                <w:rFonts w:ascii="Times New Roman" w:hAnsi="Times New Roman" w:cs="Times New Roman"/>
              </w:rPr>
              <w:t xml:space="preserve">, </w:t>
            </w:r>
            <w:r w:rsidRPr="00413C55">
              <w:rPr>
                <w:rFonts w:ascii="Times New Roman" w:hAnsi="Times New Roman" w:cs="Times New Roman"/>
                <w:b/>
              </w:rPr>
              <w:t>выраженный в объёме».</w:t>
            </w:r>
            <w:r w:rsidRPr="00413C55">
              <w:rPr>
                <w:rFonts w:ascii="Times New Roman" w:hAnsi="Times New Roman" w:cs="Times New Roman"/>
              </w:rPr>
              <w:t xml:space="preserve"> Изображение контрастных сказочных персонажей.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Создание в объёме контрастных сказочных персонажей.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жилища доброго и злого образа из сказки.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Создание дворца Феи и замка колдуньи с использованием ткани.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«Изображение природы в разных</w:t>
            </w:r>
            <w:r w:rsidRPr="00413C55">
              <w:rPr>
                <w:rFonts w:ascii="Times New Roman" w:hAnsi="Times New Roman" w:cs="Times New Roman"/>
              </w:rPr>
              <w:t xml:space="preserve"> </w:t>
            </w:r>
            <w:r w:rsidRPr="00413C55">
              <w:rPr>
                <w:rFonts w:ascii="Times New Roman" w:hAnsi="Times New Roman" w:cs="Times New Roman"/>
                <w:b/>
              </w:rPr>
              <w:t>состояниях».</w:t>
            </w:r>
            <w:r w:rsidRPr="00413C55">
              <w:rPr>
                <w:rFonts w:ascii="Times New Roman" w:hAnsi="Times New Roman" w:cs="Times New Roman"/>
              </w:rPr>
              <w:t xml:space="preserve"> Изображение контрастных природных состояний.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Аппликация на тему «Контрастные природные состояния».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«Выражение характера человека через украшение».</w:t>
            </w:r>
            <w:r w:rsidRPr="00413C55">
              <w:rPr>
                <w:rFonts w:ascii="Times New Roman" w:hAnsi="Times New Roman" w:cs="Times New Roman"/>
              </w:rPr>
              <w:t xml:space="preserve"> Изготовление из бумаги кокошника.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Украшение кокошника.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Роспись и украшения одежды народов Сибири. Создание из бумаги зеркальца, гребешка.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Украшение зеркальца, гребешка с использованием ткани.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Создание из бумаги щита, шлема, меча.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Украшение щита, шлема, меча.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«Выражение намерений человека через украшение»</w:t>
            </w:r>
            <w:r w:rsidRPr="00413C55">
              <w:rPr>
                <w:rFonts w:ascii="Times New Roman" w:hAnsi="Times New Roman" w:cs="Times New Roman"/>
              </w:rPr>
              <w:t>. Изображение двух противоположных по намерениям флотов.</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«Как говорит искусство».</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«Цвет как средство выражения: теплые и холодные тона. Борьба теплого и холодного». Изображение угасающего костра или пера Жар – птицы.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Конструирование из бумаги пера Жар – птицы.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lastRenderedPageBreak/>
              <w:t>Конструирование из бумаги пера Жар – птицы.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«Цвет как средство выражения: тихие и звонкие цвета». Изображение весенней земли.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«Линия как средство выражения: ритм линий». Изображение весенних ручьёв.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тихого сна.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праздника.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«Линия как средство выражения: характер линий». Изображение ветки с определенным характером и настроением.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«Ритм пятен как средство выражения». Изготовление из бумаги птиц.</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Составление композиции «Летящие птицы».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«Пропорции выражают характер».</w:t>
            </w:r>
            <w:r w:rsidRPr="00413C55">
              <w:rPr>
                <w:rFonts w:ascii="Times New Roman" w:hAnsi="Times New Roman" w:cs="Times New Roman"/>
              </w:rPr>
              <w:t xml:space="preserve"> Лепка людей, животных с разным характером пропорций.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Конструирование из бумаги людей, животных с разным характером пропорций.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Конструирование из бумаги людей, животных с разным характером пропорций.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Коллективное панно «Весна. Шум птиц».</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Братья наши меньшие. Изображение домашних животных (графические материалы).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Изготовление фигурок животных. Оригами. Обобщающий урок «Ритм линий и пятен, цвет, пропорции – средства выразительности». Создание собственной выставки работ.</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Итоговый урок. Праздник искусства. Экскурсия в музей.</w:t>
            </w:r>
          </w:p>
        </w:tc>
        <w:tc>
          <w:tcPr>
            <w:tcW w:w="406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lastRenderedPageBreak/>
              <w:t xml:space="preserve">Использовать </w:t>
            </w:r>
            <w:r w:rsidRPr="00413C55">
              <w:rPr>
                <w:rFonts w:ascii="Times New Roman" w:hAnsi="Times New Roman" w:cs="Times New Roman"/>
              </w:rPr>
              <w:t>различные художественные материалы и средства для создания выразительных образов природы;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Моделировать </w:t>
            </w:r>
            <w:r w:rsidRPr="00413C55">
              <w:rPr>
                <w:rFonts w:ascii="Times New Roman" w:hAnsi="Times New Roman" w:cs="Times New Roman"/>
              </w:rPr>
              <w:t>формы средствами различных материалов;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Проектировать и создавать </w:t>
            </w:r>
            <w:r w:rsidRPr="00413C55">
              <w:rPr>
                <w:rFonts w:ascii="Times New Roman" w:hAnsi="Times New Roman" w:cs="Times New Roman"/>
              </w:rPr>
              <w:t>простые предметы быта, украшения для интерьера;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Создавать </w:t>
            </w:r>
            <w:r w:rsidRPr="00413C55">
              <w:rPr>
                <w:rFonts w:ascii="Times New Roman" w:hAnsi="Times New Roman" w:cs="Times New Roman"/>
              </w:rPr>
              <w:t>простые  художественные изделия подарочного характера;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Сравнивать </w:t>
            </w:r>
            <w:r w:rsidRPr="00413C55">
              <w:rPr>
                <w:rFonts w:ascii="Times New Roman" w:hAnsi="Times New Roman" w:cs="Times New Roman"/>
              </w:rPr>
              <w:t>различные виды и жанры изобразительного искусства (графика, живопись, декоративно – прикладное искусство);</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Использовать </w:t>
            </w:r>
            <w:r w:rsidRPr="00413C55">
              <w:rPr>
                <w:rFonts w:ascii="Times New Roman" w:hAnsi="Times New Roman" w:cs="Times New Roman"/>
              </w:rPr>
              <w:t>различные художественные материалы и средства для создания выразительных образов природы;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Моделировать </w:t>
            </w:r>
            <w:r w:rsidRPr="00413C55">
              <w:rPr>
                <w:rFonts w:ascii="Times New Roman" w:hAnsi="Times New Roman" w:cs="Times New Roman"/>
              </w:rPr>
              <w:t>формы средствами различных материалов;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Проектировать и создавать </w:t>
            </w:r>
            <w:r w:rsidRPr="00413C55">
              <w:rPr>
                <w:rFonts w:ascii="Times New Roman" w:hAnsi="Times New Roman" w:cs="Times New Roman"/>
              </w:rPr>
              <w:t>простые предметы быта, украшения для интерьера;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Создавать </w:t>
            </w:r>
            <w:r w:rsidRPr="00413C55">
              <w:rPr>
                <w:rFonts w:ascii="Times New Roman" w:hAnsi="Times New Roman" w:cs="Times New Roman"/>
              </w:rPr>
              <w:t>простые  художественные изделия подарочного характера;</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Сравнивать </w:t>
            </w:r>
            <w:r w:rsidRPr="00413C55">
              <w:rPr>
                <w:rFonts w:ascii="Times New Roman" w:hAnsi="Times New Roman" w:cs="Times New Roman"/>
              </w:rPr>
              <w:t>различные виды и жанры изобразительного искусства (графика, живопись, декоративно – прикладное искусство);</w:t>
            </w:r>
          </w:p>
        </w:tc>
      </w:tr>
      <w:tr w:rsidR="001A2E9F" w:rsidRPr="00413C55" w:rsidTr="005B3945">
        <w:trPr>
          <w:trHeight w:val="28804"/>
        </w:trPr>
        <w:tc>
          <w:tcPr>
            <w:tcW w:w="828" w:type="dxa"/>
            <w:vMerge/>
          </w:tcPr>
          <w:p w:rsidR="001A2E9F" w:rsidRPr="00413C55" w:rsidRDefault="001A2E9F" w:rsidP="005B3945">
            <w:pPr>
              <w:spacing w:after="0"/>
              <w:rPr>
                <w:rFonts w:ascii="Times New Roman" w:hAnsi="Times New Roman" w:cs="Times New Roman"/>
                <w:b/>
              </w:rPr>
            </w:pPr>
          </w:p>
        </w:tc>
        <w:tc>
          <w:tcPr>
            <w:tcW w:w="4680" w:type="dxa"/>
            <w:vMerge/>
          </w:tcPr>
          <w:p w:rsidR="001A2E9F" w:rsidRPr="00413C55" w:rsidRDefault="001A2E9F" w:rsidP="005B3945">
            <w:pPr>
              <w:spacing w:after="0"/>
              <w:rPr>
                <w:rFonts w:ascii="Times New Roman" w:hAnsi="Times New Roman" w:cs="Times New Roman"/>
              </w:rPr>
            </w:pPr>
          </w:p>
        </w:tc>
        <w:tc>
          <w:tcPr>
            <w:tcW w:w="4063" w:type="dxa"/>
          </w:tcPr>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Использовать </w:t>
            </w:r>
            <w:r w:rsidRPr="00413C55">
              <w:rPr>
                <w:rFonts w:ascii="Times New Roman" w:hAnsi="Times New Roman" w:cs="Times New Roman"/>
              </w:rPr>
              <w:t>различные художественные материалы и средства для создания выразительных образов природы;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Видеть и воспринимать </w:t>
            </w:r>
            <w:r w:rsidRPr="00413C55">
              <w:rPr>
                <w:rFonts w:ascii="Times New Roman" w:hAnsi="Times New Roman" w:cs="Times New Roman"/>
              </w:rPr>
              <w:t>красоту пейзажей родной природы;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Моделировать </w:t>
            </w:r>
            <w:r w:rsidRPr="00413C55">
              <w:rPr>
                <w:rFonts w:ascii="Times New Roman" w:hAnsi="Times New Roman" w:cs="Times New Roman"/>
              </w:rPr>
              <w:t>художественными средствами сказочные и фантастические образы;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Проектировать и создавать </w:t>
            </w:r>
            <w:r w:rsidRPr="00413C55">
              <w:rPr>
                <w:rFonts w:ascii="Times New Roman" w:hAnsi="Times New Roman" w:cs="Times New Roman"/>
              </w:rPr>
              <w:t>простые предметы быта, украшения для интерьера;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Знать </w:t>
            </w:r>
            <w:r w:rsidRPr="00413C55">
              <w:rPr>
                <w:rFonts w:ascii="Times New Roman" w:hAnsi="Times New Roman" w:cs="Times New Roman"/>
              </w:rPr>
              <w:t>традиции своего народа, народности, региона, семьи, запечатленные в искусстве;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Понимать </w:t>
            </w:r>
            <w:r w:rsidRPr="00413C55">
              <w:rPr>
                <w:rFonts w:ascii="Times New Roman" w:hAnsi="Times New Roman" w:cs="Times New Roman"/>
              </w:rPr>
              <w:t>ценность искусства в сотворении гармонии между человеком и окружающим миром;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Выражать </w:t>
            </w:r>
            <w:r w:rsidRPr="00413C55">
              <w:rPr>
                <w:rFonts w:ascii="Times New Roman" w:hAnsi="Times New Roman" w:cs="Times New Roman"/>
              </w:rPr>
              <w:t>собственное мнение при посещении художественных музеев и выставок;</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  </w:t>
            </w:r>
            <w:r w:rsidRPr="00413C55">
              <w:rPr>
                <w:rFonts w:ascii="Times New Roman" w:hAnsi="Times New Roman" w:cs="Times New Roman"/>
                <w:b/>
              </w:rPr>
              <w:t>Использовать х</w:t>
            </w:r>
            <w:r w:rsidRPr="00413C55">
              <w:rPr>
                <w:rFonts w:ascii="Times New Roman" w:hAnsi="Times New Roman" w:cs="Times New Roman"/>
              </w:rPr>
              <w:t>удожественные материалы (гуашь, цветные карандаши, акварель, пластилин, бумагу);</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Продумывать и выстраивать </w:t>
            </w:r>
            <w:r w:rsidRPr="00413C55">
              <w:rPr>
                <w:rFonts w:ascii="Times New Roman" w:hAnsi="Times New Roman" w:cs="Times New Roman"/>
              </w:rPr>
              <w:t>композицию рисунка, аппликации.</w:t>
            </w: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Использовать</w:t>
            </w:r>
            <w:r w:rsidRPr="00413C55">
              <w:rPr>
                <w:rFonts w:ascii="Times New Roman" w:hAnsi="Times New Roman" w:cs="Times New Roman"/>
              </w:rPr>
              <w:t xml:space="preserve"> свои наблюдения за природными явлениями в художественно – творческой деятельности;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Передавать </w:t>
            </w:r>
            <w:r w:rsidRPr="00413C55">
              <w:rPr>
                <w:rFonts w:ascii="Times New Roman" w:hAnsi="Times New Roman" w:cs="Times New Roman"/>
              </w:rPr>
              <w:t>характер природных явлений  выразительными средствами изобразительного искусства (цвет, линия, пятно, форма, объем);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Образно воспринимать </w:t>
            </w:r>
            <w:r w:rsidRPr="00413C55">
              <w:rPr>
                <w:rFonts w:ascii="Times New Roman" w:hAnsi="Times New Roman" w:cs="Times New Roman"/>
              </w:rPr>
              <w:t>искусство и окружающую действительность;</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Использовать </w:t>
            </w:r>
            <w:r w:rsidRPr="00413C55">
              <w:rPr>
                <w:rFonts w:ascii="Times New Roman" w:hAnsi="Times New Roman" w:cs="Times New Roman"/>
              </w:rPr>
              <w:t>выразительные возможности различных художественных материалов для передачи собственного замысла;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Создавать </w:t>
            </w:r>
            <w:r w:rsidRPr="00413C55">
              <w:rPr>
                <w:rFonts w:ascii="Times New Roman" w:hAnsi="Times New Roman" w:cs="Times New Roman"/>
              </w:rPr>
              <w:t>сюжетные объемно – пространственные композиции;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Конструировать </w:t>
            </w:r>
            <w:r w:rsidRPr="00413C55">
              <w:rPr>
                <w:rFonts w:ascii="Times New Roman" w:hAnsi="Times New Roman" w:cs="Times New Roman"/>
              </w:rPr>
              <w:t>несложные формы предметов в технике бумажной пластики;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Выполнять </w:t>
            </w:r>
            <w:r w:rsidRPr="00413C55">
              <w:rPr>
                <w:rFonts w:ascii="Times New Roman" w:hAnsi="Times New Roman" w:cs="Times New Roman"/>
              </w:rPr>
              <w:t>композицию  по представлению на обозначенные темы графическими и живописными средствами;</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Применять </w:t>
            </w:r>
            <w:r w:rsidRPr="00413C55">
              <w:rPr>
                <w:rFonts w:ascii="Times New Roman" w:hAnsi="Times New Roman" w:cs="Times New Roman"/>
              </w:rPr>
              <w:t>средства художественной выразительности в рисунке и живописи, декоративных и конструктивных  работах.</w:t>
            </w:r>
          </w:p>
        </w:tc>
      </w:tr>
    </w:tbl>
    <w:p w:rsidR="001A2E9F" w:rsidRPr="00413C55" w:rsidRDefault="001A2E9F" w:rsidP="001A2E9F">
      <w:pPr>
        <w:spacing w:after="0"/>
        <w:rPr>
          <w:rFonts w:ascii="Times New Roman" w:hAnsi="Times New Roman" w:cs="Times New Roman"/>
          <w:b/>
        </w:rPr>
      </w:pPr>
    </w:p>
    <w:p w:rsidR="001A2E9F" w:rsidRPr="00413C55" w:rsidRDefault="001A2E9F" w:rsidP="001A2E9F">
      <w:pPr>
        <w:spacing w:after="0"/>
        <w:rPr>
          <w:rFonts w:ascii="Times New Roman" w:hAnsi="Times New Roman" w:cs="Times New Roman"/>
          <w:b/>
        </w:rPr>
      </w:pPr>
      <w:r w:rsidRPr="00413C55">
        <w:rPr>
          <w:rFonts w:ascii="Times New Roman" w:hAnsi="Times New Roman" w:cs="Times New Roman"/>
          <w:b/>
        </w:rPr>
        <w:t xml:space="preserve">                                                                      3 класс </w:t>
      </w:r>
      <w:proofErr w:type="gramStart"/>
      <w:r w:rsidRPr="00413C55">
        <w:rPr>
          <w:rFonts w:ascii="Times New Roman" w:hAnsi="Times New Roman" w:cs="Times New Roman"/>
          <w:b/>
        </w:rPr>
        <w:t xml:space="preserve">( </w:t>
      </w:r>
      <w:proofErr w:type="gramEnd"/>
      <w:r w:rsidRPr="00413C55">
        <w:rPr>
          <w:rFonts w:ascii="Times New Roman" w:hAnsi="Times New Roman" w:cs="Times New Roman"/>
          <w:b/>
        </w:rPr>
        <w:t>68ч.)</w:t>
      </w:r>
    </w:p>
    <w:p w:rsidR="001A2E9F" w:rsidRPr="00413C55" w:rsidRDefault="001A2E9F" w:rsidP="001A2E9F">
      <w:pPr>
        <w:spacing w:after="0"/>
        <w:rPr>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4680"/>
        <w:gridCol w:w="4063"/>
      </w:tblGrid>
      <w:tr w:rsidR="001A2E9F" w:rsidRPr="00413C55" w:rsidTr="005B3945">
        <w:tc>
          <w:tcPr>
            <w:tcW w:w="828"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w:t>
            </w:r>
            <w:proofErr w:type="spellStart"/>
            <w:r w:rsidRPr="00413C55">
              <w:rPr>
                <w:rFonts w:ascii="Times New Roman" w:hAnsi="Times New Roman" w:cs="Times New Roman"/>
                <w:b/>
              </w:rPr>
              <w:t>п\</w:t>
            </w:r>
            <w:proofErr w:type="gramStart"/>
            <w:r w:rsidRPr="00413C55">
              <w:rPr>
                <w:rFonts w:ascii="Times New Roman" w:hAnsi="Times New Roman" w:cs="Times New Roman"/>
                <w:b/>
              </w:rPr>
              <w:t>п</w:t>
            </w:r>
            <w:proofErr w:type="spellEnd"/>
            <w:proofErr w:type="gramEnd"/>
          </w:p>
        </w:tc>
        <w:tc>
          <w:tcPr>
            <w:tcW w:w="468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Тематическое планирование</w:t>
            </w:r>
          </w:p>
        </w:tc>
        <w:tc>
          <w:tcPr>
            <w:tcW w:w="4063"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Характеристика деятельности </w:t>
            </w:r>
            <w:proofErr w:type="gramStart"/>
            <w:r w:rsidRPr="00413C55">
              <w:rPr>
                <w:rFonts w:ascii="Times New Roman" w:hAnsi="Times New Roman" w:cs="Times New Roman"/>
                <w:b/>
              </w:rPr>
              <w:t>обучающихся</w:t>
            </w:r>
            <w:proofErr w:type="gramEnd"/>
          </w:p>
        </w:tc>
      </w:tr>
      <w:tr w:rsidR="001A2E9F" w:rsidRPr="00413C55" w:rsidTr="005B3945">
        <w:tc>
          <w:tcPr>
            <w:tcW w:w="828"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1-15</w:t>
            </w:r>
          </w:p>
        </w:tc>
        <w:tc>
          <w:tcPr>
            <w:tcW w:w="468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«Искусство в твоём доме».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любимой игрушки.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Лепка из пластилина любимой  игрушки.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Украшение народной игрушки.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Изготовление мягкой игрушки.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Изготовление мягкой игрушки.</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«Посуда у тебя дома».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и роспись вазы для цветка (праздничный сервиз)</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Лепка посуды из пластилина с росписью по белой грунтовке.</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«Мамин платок».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Роспись платка.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Аппликация из ткани на платке.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Основные устройства компьютера. Назначение основных устройств компьютера.</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«Обои и шторы в твоём доме».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Создание эскизов для обоев и тканей.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Изготовление мебели из бумаги для игрушечной комнаты.</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«Твои книжки».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Эскиз обложки книги и роспись.</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Конструирование книжки – игрушки.</w:t>
            </w:r>
          </w:p>
          <w:p w:rsidR="001A2E9F" w:rsidRPr="00413C55" w:rsidRDefault="001A2E9F" w:rsidP="005B3945">
            <w:pPr>
              <w:spacing w:after="0"/>
              <w:rPr>
                <w:rFonts w:ascii="Times New Roman" w:hAnsi="Times New Roman" w:cs="Times New Roman"/>
                <w:b/>
              </w:rPr>
            </w:pPr>
          </w:p>
        </w:tc>
        <w:tc>
          <w:tcPr>
            <w:tcW w:w="406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Образно воспринимать </w:t>
            </w:r>
            <w:r w:rsidRPr="00413C55">
              <w:rPr>
                <w:rFonts w:ascii="Times New Roman" w:hAnsi="Times New Roman" w:cs="Times New Roman"/>
              </w:rPr>
              <w:t>искусство и окружающую действительность;</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Моделировать </w:t>
            </w:r>
            <w:r w:rsidRPr="00413C55">
              <w:rPr>
                <w:rFonts w:ascii="Times New Roman" w:hAnsi="Times New Roman" w:cs="Times New Roman"/>
              </w:rPr>
              <w:t>формы средствами различных материалов;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Принимать </w:t>
            </w:r>
            <w:r w:rsidRPr="00413C55">
              <w:rPr>
                <w:rFonts w:ascii="Times New Roman" w:hAnsi="Times New Roman" w:cs="Times New Roman"/>
              </w:rPr>
              <w:t>ценность искусства в сотворении гармонии между человеком и окружающим миром.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Находить </w:t>
            </w:r>
            <w:r w:rsidRPr="00413C55">
              <w:rPr>
                <w:rFonts w:ascii="Times New Roman" w:hAnsi="Times New Roman" w:cs="Times New Roman"/>
              </w:rPr>
              <w:t>ассоциации природных форм, предметов быта, состояний природы, произведений разных видов искусства и т.д.;</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Конструировать </w:t>
            </w:r>
            <w:r w:rsidRPr="00413C55">
              <w:rPr>
                <w:rFonts w:ascii="Times New Roman" w:hAnsi="Times New Roman" w:cs="Times New Roman"/>
              </w:rPr>
              <w:t>несложные формы предметов в технике бумажной пластики для оформления праздника или театрального представления;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Проектировать и создавать </w:t>
            </w:r>
            <w:r w:rsidRPr="00413C55">
              <w:rPr>
                <w:rFonts w:ascii="Times New Roman" w:hAnsi="Times New Roman" w:cs="Times New Roman"/>
              </w:rPr>
              <w:t>простые предметы быта, украшения для интерьера;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Рисовать, лепить, моделировать и конструировать </w:t>
            </w:r>
            <w:r w:rsidRPr="00413C55">
              <w:rPr>
                <w:rFonts w:ascii="Times New Roman" w:hAnsi="Times New Roman" w:cs="Times New Roman"/>
              </w:rPr>
              <w:t>из бумаги по представлению на обозначенные темы;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Создавать </w:t>
            </w:r>
            <w:r w:rsidRPr="00413C55">
              <w:rPr>
                <w:rFonts w:ascii="Times New Roman" w:hAnsi="Times New Roman" w:cs="Times New Roman"/>
              </w:rPr>
              <w:t>простые художественные изделия подарочного характера;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Применять </w:t>
            </w:r>
            <w:r w:rsidRPr="00413C55">
              <w:rPr>
                <w:rFonts w:ascii="Times New Roman" w:hAnsi="Times New Roman" w:cs="Times New Roman"/>
              </w:rPr>
              <w:t>средства художественной выразительности в рисунке и живописи, декоративных и конструктивных работах, иллюстрациях к произведениям литературы и музыки.</w:t>
            </w:r>
          </w:p>
          <w:p w:rsidR="001A2E9F" w:rsidRPr="00413C55" w:rsidRDefault="001A2E9F" w:rsidP="005B3945">
            <w:pPr>
              <w:spacing w:after="0"/>
              <w:rPr>
                <w:rFonts w:ascii="Times New Roman" w:hAnsi="Times New Roman" w:cs="Times New Roman"/>
                <w:b/>
              </w:rPr>
            </w:pPr>
          </w:p>
        </w:tc>
      </w:tr>
      <w:tr w:rsidR="001A2E9F" w:rsidRPr="00413C55" w:rsidTr="005B3945">
        <w:tc>
          <w:tcPr>
            <w:tcW w:w="828"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16-31</w:t>
            </w:r>
          </w:p>
          <w:p w:rsidR="001A2E9F" w:rsidRPr="00413C55" w:rsidRDefault="001A2E9F" w:rsidP="005B3945">
            <w:pPr>
              <w:spacing w:after="0"/>
              <w:rPr>
                <w:rFonts w:ascii="Times New Roman" w:hAnsi="Times New Roman" w:cs="Times New Roman"/>
                <w:b/>
              </w:rPr>
            </w:pPr>
          </w:p>
        </w:tc>
        <w:tc>
          <w:tcPr>
            <w:tcW w:w="4680" w:type="dxa"/>
            <w:vMerge w:val="restart"/>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«Искусство на улицах твоего города».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красивого здания.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Макет из бумаги  красивого здания для своего города.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«Парки, скверы, бульвары».</w:t>
            </w:r>
            <w:r w:rsidRPr="00413C55">
              <w:rPr>
                <w:rFonts w:ascii="Times New Roman" w:hAnsi="Times New Roman" w:cs="Times New Roman"/>
              </w:rPr>
              <w:t xml:space="preserve">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образа парка.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Мышь. Устройство мыши. Приёмы работы с мышью.</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«Ажурные ограды».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ажурной ограды.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Вырезание ажурной решётки и вклеивание в композицию.</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«Фонари на улицах и в парках».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красивого фонаря для  улицы.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Проект фонаря из бумаги в объёме.</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lastRenderedPageBreak/>
              <w:t xml:space="preserve">«Витрины магазинов».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и украшение витрины магазина.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Плоский  эскиз витрины.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Объёмный макет витрины.</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«Транспорт в городе».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фантастической летающей машины.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Изготовление из коробок необычных машин.</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Компьютерные программы. Первоначальное понятие об управление работой компьютерной программой.</w:t>
            </w: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Художник и зрелище.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Изображение акробата, клоуна, фокусника, дрессировщика, наездника на лошади.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Изготовление из природных материалов  циркового персонажа.</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«Художник в театре».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декорации к спектаклю.</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Клавиатура как устройство для ввода информации в компьютере. Работа на клавиатуре с соблюдением санитарно-гигиенических норм.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«Театр кукол».</w:t>
            </w:r>
            <w:r w:rsidRPr="00413C55">
              <w:rPr>
                <w:rFonts w:ascii="Times New Roman" w:hAnsi="Times New Roman" w:cs="Times New Roman"/>
              </w:rPr>
              <w:t xml:space="preserve">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театральной  куклы.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Лепка театральной куклы  из пластилина.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Изготовление  куклы из ткани с использованием природных материалов.</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«Маска».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весёлой и грустной маски.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Изготовление маски из бумаги.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Изготовление маски  </w:t>
            </w:r>
            <w:proofErr w:type="spellStart"/>
            <w:proofErr w:type="gramStart"/>
            <w:r w:rsidRPr="00413C55">
              <w:rPr>
                <w:rFonts w:ascii="Times New Roman" w:hAnsi="Times New Roman" w:cs="Times New Roman"/>
              </w:rPr>
              <w:t>папье</w:t>
            </w:r>
            <w:proofErr w:type="spellEnd"/>
            <w:r w:rsidRPr="00413C55">
              <w:rPr>
                <w:rFonts w:ascii="Times New Roman" w:hAnsi="Times New Roman" w:cs="Times New Roman"/>
              </w:rPr>
              <w:t xml:space="preserve"> – </w:t>
            </w:r>
            <w:proofErr w:type="spellStart"/>
            <w:r w:rsidRPr="00413C55">
              <w:rPr>
                <w:rFonts w:ascii="Times New Roman" w:hAnsi="Times New Roman" w:cs="Times New Roman"/>
              </w:rPr>
              <w:t>маше</w:t>
            </w:r>
            <w:proofErr w:type="spellEnd"/>
            <w:proofErr w:type="gramEnd"/>
            <w:r w:rsidRPr="00413C55">
              <w:rPr>
                <w:rFonts w:ascii="Times New Roman" w:hAnsi="Times New Roman" w:cs="Times New Roman"/>
              </w:rPr>
              <w:t>.</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Работа на клавиатуре с соблюдением санитарно-гигиенических норм.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Театральный занавес.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и украшение занавеса.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Изготовление театрального занавеса из ткани и бумаги.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Изготовление театрального занавеса из ткани и бумаги </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«Афиша и плакат».</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Эскиз плаката – афиши к спектаклю.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Графические редакторы, их назначение и </w:t>
            </w:r>
            <w:r w:rsidRPr="00413C55">
              <w:rPr>
                <w:rFonts w:ascii="Times New Roman" w:hAnsi="Times New Roman" w:cs="Times New Roman"/>
              </w:rPr>
              <w:lastRenderedPageBreak/>
              <w:t>возможности.</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«Праздник в городе».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Изображение  городского праздника.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Конструирование из бумаги праздничной площадки.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«Школьный карнавал».</w:t>
            </w:r>
            <w:r w:rsidRPr="00413C55">
              <w:rPr>
                <w:rFonts w:ascii="Times New Roman" w:hAnsi="Times New Roman" w:cs="Times New Roman"/>
              </w:rPr>
              <w:t xml:space="preserve">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школьного карнавала.</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rPr>
              <w:t xml:space="preserve">Обобщающий урок </w:t>
            </w:r>
            <w:r w:rsidRPr="00413C55">
              <w:rPr>
                <w:rFonts w:ascii="Times New Roman" w:hAnsi="Times New Roman" w:cs="Times New Roman"/>
                <w:b/>
              </w:rPr>
              <w:t>«Как художники помогают сделать праздник».</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Коллективное панно «Школьный карнавал».</w:t>
            </w: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Художник и музей.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музея, в котором  хотелось бы побывать.</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Работа с простыми информационными объектами: создание, редактирование.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«Картина – особый мир».</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 Встреча с томскими художниками.</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«Картина – пейзаж».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Пейзаж на тему «Весенняя гроза».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«Картина – пейзаж».</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Пейзаж на тему «Сады цветут».</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Поделка на тему «Пейзаж любимого уголка».</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«Картина – портрет».</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Портрет на тему «Отважный капитан».</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Портрет любимого книжного героя.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Автопортрет с аппликационным украшением.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Автопортрет с аппликационным украшением.</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«Картина – натюрморт».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Праздничный натюрморт «День рождения».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Натюрморт на тему «Весенний букет».</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Натюрморт на тему «Цветы лета».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Работа с простыми информационными объектами: создание, редактирование.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Лепка предметов натюрморта.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Лепка предметов натюрморта.</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«Исторические картины и картины бытового жанра».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русской былинной истории или повседневной жизни.</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«Скульптура в музее и на улице».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Лепка фигуры человека или животного для парковой скульптуры.</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rPr>
              <w:t xml:space="preserve">Обобщающий урок </w:t>
            </w:r>
            <w:r w:rsidRPr="00413C55">
              <w:rPr>
                <w:rFonts w:ascii="Times New Roman" w:hAnsi="Times New Roman" w:cs="Times New Roman"/>
                <w:b/>
              </w:rPr>
              <w:t xml:space="preserve">« Роль художника в </w:t>
            </w:r>
            <w:r w:rsidRPr="00413C55">
              <w:rPr>
                <w:rFonts w:ascii="Times New Roman" w:hAnsi="Times New Roman" w:cs="Times New Roman"/>
                <w:b/>
              </w:rPr>
              <w:lastRenderedPageBreak/>
              <w:t xml:space="preserve">жизни каждого человека».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Создание «собственной  выставки работ».</w:t>
            </w:r>
          </w:p>
          <w:p w:rsidR="001A2E9F" w:rsidRPr="00E54372" w:rsidRDefault="001A2E9F" w:rsidP="005B3945">
            <w:pPr>
              <w:spacing w:after="0"/>
              <w:rPr>
                <w:rFonts w:ascii="Times New Roman" w:hAnsi="Times New Roman" w:cs="Times New Roman"/>
              </w:rPr>
            </w:pPr>
            <w:r w:rsidRPr="00413C55">
              <w:rPr>
                <w:rFonts w:ascii="Times New Roman" w:hAnsi="Times New Roman" w:cs="Times New Roman"/>
                <w:b/>
              </w:rPr>
              <w:t>Итоговый урок.</w:t>
            </w:r>
            <w:r w:rsidRPr="00413C55">
              <w:rPr>
                <w:rFonts w:ascii="Times New Roman" w:hAnsi="Times New Roman" w:cs="Times New Roman"/>
              </w:rPr>
              <w:t xml:space="preserve"> Праздник искусства. Экскурсия в музей.</w:t>
            </w:r>
          </w:p>
        </w:tc>
        <w:tc>
          <w:tcPr>
            <w:tcW w:w="406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lastRenderedPageBreak/>
              <w:t xml:space="preserve">Образно воспринимать </w:t>
            </w:r>
            <w:r w:rsidRPr="00413C55">
              <w:rPr>
                <w:rFonts w:ascii="Times New Roman" w:hAnsi="Times New Roman" w:cs="Times New Roman"/>
              </w:rPr>
              <w:t>искусство и окружающую действительность;</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Моделировать </w:t>
            </w:r>
            <w:r w:rsidRPr="00413C55">
              <w:rPr>
                <w:rFonts w:ascii="Times New Roman" w:hAnsi="Times New Roman" w:cs="Times New Roman"/>
              </w:rPr>
              <w:t>формы средствами различных материалов;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Принимать </w:t>
            </w:r>
            <w:r w:rsidRPr="00413C55">
              <w:rPr>
                <w:rFonts w:ascii="Times New Roman" w:hAnsi="Times New Roman" w:cs="Times New Roman"/>
              </w:rPr>
              <w:t>ценность искусства в сотворении гармонии между человеком и окружающим миром.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Моделировать </w:t>
            </w:r>
            <w:r w:rsidRPr="00413C55">
              <w:rPr>
                <w:rFonts w:ascii="Times New Roman" w:hAnsi="Times New Roman" w:cs="Times New Roman"/>
              </w:rPr>
              <w:t>художественными средствами сказочные и фантастические образы;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Узнавать </w:t>
            </w:r>
            <w:r w:rsidRPr="00413C55">
              <w:rPr>
                <w:rFonts w:ascii="Times New Roman" w:hAnsi="Times New Roman" w:cs="Times New Roman"/>
              </w:rPr>
              <w:t>отдельные выдающиеся отечественные произведения искусства и называть их авторов;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Принимать </w:t>
            </w:r>
            <w:r w:rsidRPr="00413C55">
              <w:rPr>
                <w:rFonts w:ascii="Times New Roman" w:hAnsi="Times New Roman" w:cs="Times New Roman"/>
              </w:rPr>
              <w:t xml:space="preserve">ценность искусства в сотворении гармонии между человеком </w:t>
            </w:r>
            <w:r w:rsidRPr="00413C55">
              <w:rPr>
                <w:rFonts w:ascii="Times New Roman" w:hAnsi="Times New Roman" w:cs="Times New Roman"/>
              </w:rPr>
              <w:lastRenderedPageBreak/>
              <w:t>и окружающим миром.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Сравнивать </w:t>
            </w:r>
            <w:r w:rsidRPr="00413C55">
              <w:rPr>
                <w:rFonts w:ascii="Times New Roman" w:hAnsi="Times New Roman" w:cs="Times New Roman"/>
              </w:rPr>
              <w:t>различные виды и жанры изобразительного искусства (графика, живопись, декоративно – прикладное искусство);</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Различать и использовать </w:t>
            </w:r>
            <w:r w:rsidRPr="00413C55">
              <w:rPr>
                <w:rFonts w:ascii="Times New Roman" w:hAnsi="Times New Roman" w:cs="Times New Roman"/>
              </w:rPr>
              <w:t>основные и составные, теплые и холодные, контрастные и нюансные цветовые отношения, составлять разнообразные оттенки цветов.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Продумывать и выстраивать </w:t>
            </w:r>
            <w:r w:rsidRPr="00413C55">
              <w:rPr>
                <w:rFonts w:ascii="Times New Roman" w:hAnsi="Times New Roman" w:cs="Times New Roman"/>
              </w:rPr>
              <w:t>композицию рисунка, аппликации.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 </w:t>
            </w:r>
            <w:r w:rsidRPr="00413C55">
              <w:rPr>
                <w:rFonts w:ascii="Times New Roman" w:hAnsi="Times New Roman" w:cs="Times New Roman"/>
                <w:b/>
              </w:rPr>
              <w:t>Использовать х</w:t>
            </w:r>
            <w:r w:rsidRPr="00413C55">
              <w:rPr>
                <w:rFonts w:ascii="Times New Roman" w:hAnsi="Times New Roman" w:cs="Times New Roman"/>
              </w:rPr>
              <w:t>удожественные материалы (гуашь, цветные карандаши, акварель, пластилин, бумагу);</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Вычленять </w:t>
            </w:r>
            <w:r w:rsidRPr="00413C55">
              <w:rPr>
                <w:rFonts w:ascii="Times New Roman" w:hAnsi="Times New Roman" w:cs="Times New Roman"/>
              </w:rPr>
              <w:t>основные формы и использовать в рисунке, лепке и бумажной пластике.</w:t>
            </w:r>
          </w:p>
          <w:p w:rsidR="001A2E9F" w:rsidRPr="00413C55" w:rsidRDefault="001A2E9F" w:rsidP="005B3945">
            <w:pPr>
              <w:spacing w:after="0"/>
              <w:rPr>
                <w:rFonts w:ascii="Times New Roman" w:hAnsi="Times New Roman" w:cs="Times New Roman"/>
                <w:b/>
              </w:rPr>
            </w:pPr>
          </w:p>
        </w:tc>
      </w:tr>
      <w:tr w:rsidR="001A2E9F" w:rsidRPr="00413C55" w:rsidTr="005B3945">
        <w:tc>
          <w:tcPr>
            <w:tcW w:w="828"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lastRenderedPageBreak/>
              <w:t>32-52</w:t>
            </w: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tc>
        <w:tc>
          <w:tcPr>
            <w:tcW w:w="4680" w:type="dxa"/>
            <w:vMerge/>
          </w:tcPr>
          <w:p w:rsidR="001A2E9F" w:rsidRPr="00413C55" w:rsidRDefault="001A2E9F" w:rsidP="005B3945">
            <w:pPr>
              <w:spacing w:after="0"/>
              <w:rPr>
                <w:rFonts w:ascii="Times New Roman" w:hAnsi="Times New Roman" w:cs="Times New Roman"/>
              </w:rPr>
            </w:pPr>
          </w:p>
        </w:tc>
        <w:tc>
          <w:tcPr>
            <w:tcW w:w="4063" w:type="dxa"/>
          </w:tcPr>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Изображать </w:t>
            </w:r>
            <w:r w:rsidRPr="00413C55">
              <w:rPr>
                <w:rFonts w:ascii="Times New Roman" w:hAnsi="Times New Roman" w:cs="Times New Roman"/>
              </w:rPr>
              <w:t>человека и животных разными художественными материалами;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Использовать </w:t>
            </w:r>
            <w:r w:rsidRPr="00413C55">
              <w:rPr>
                <w:rFonts w:ascii="Times New Roman" w:hAnsi="Times New Roman" w:cs="Times New Roman"/>
              </w:rPr>
              <w:t>выразительные возможности различных художественных материалов для передачи собственного замысла.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Создавать </w:t>
            </w:r>
            <w:r w:rsidRPr="00413C55">
              <w:rPr>
                <w:rFonts w:ascii="Times New Roman" w:hAnsi="Times New Roman" w:cs="Times New Roman"/>
              </w:rPr>
              <w:t>сюжетные объемно – пространственные композиции по мотивам спектакля;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Образно воспринимать </w:t>
            </w:r>
            <w:r w:rsidRPr="00413C55">
              <w:rPr>
                <w:rFonts w:ascii="Times New Roman" w:hAnsi="Times New Roman" w:cs="Times New Roman"/>
              </w:rPr>
              <w:t>искусство и окружающую действительность.</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Моделировать </w:t>
            </w:r>
            <w:r w:rsidRPr="00413C55">
              <w:rPr>
                <w:rFonts w:ascii="Times New Roman" w:hAnsi="Times New Roman" w:cs="Times New Roman"/>
              </w:rPr>
              <w:t xml:space="preserve">формы средствами различных материалов.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Моделировать </w:t>
            </w:r>
            <w:r w:rsidRPr="00413C55">
              <w:rPr>
                <w:rFonts w:ascii="Times New Roman" w:hAnsi="Times New Roman" w:cs="Times New Roman"/>
              </w:rPr>
              <w:t>художественными средствами  сказочные и фантастические образы;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Изготавливать </w:t>
            </w:r>
            <w:r w:rsidRPr="00413C55">
              <w:rPr>
                <w:rFonts w:ascii="Times New Roman" w:hAnsi="Times New Roman" w:cs="Times New Roman"/>
              </w:rPr>
              <w:t>игрушки в национальных костюмах в технике бумажной пластики с применением различных готовых форм (бутылки, коробки);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 Рисовать, лепить, моделировать и конструировать </w:t>
            </w:r>
            <w:r w:rsidRPr="00413C55">
              <w:rPr>
                <w:rFonts w:ascii="Times New Roman" w:hAnsi="Times New Roman" w:cs="Times New Roman"/>
              </w:rPr>
              <w:t>из бумаги по представлению на обозначенные темы;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Создавать </w:t>
            </w:r>
            <w:r w:rsidRPr="00413C55">
              <w:rPr>
                <w:rFonts w:ascii="Times New Roman" w:hAnsi="Times New Roman" w:cs="Times New Roman"/>
              </w:rPr>
              <w:t>простые художественные изделия подарочного характера;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Выражать </w:t>
            </w:r>
            <w:r w:rsidRPr="00413C55">
              <w:rPr>
                <w:rFonts w:ascii="Times New Roman" w:hAnsi="Times New Roman" w:cs="Times New Roman"/>
              </w:rPr>
              <w:t xml:space="preserve">собственное мнение при посещении художественных музеев и </w:t>
            </w:r>
            <w:r w:rsidRPr="00413C55">
              <w:rPr>
                <w:rFonts w:ascii="Times New Roman" w:hAnsi="Times New Roman" w:cs="Times New Roman"/>
              </w:rPr>
              <w:lastRenderedPageBreak/>
              <w:t>выставок;</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Знать </w:t>
            </w:r>
            <w:r w:rsidRPr="00413C55">
              <w:rPr>
                <w:rFonts w:ascii="Times New Roman" w:hAnsi="Times New Roman" w:cs="Times New Roman"/>
              </w:rPr>
              <w:t>традиции своего народа, народности, региона, семьи, запечатленные в искусстве;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Понимать </w:t>
            </w:r>
            <w:r w:rsidRPr="00413C55">
              <w:rPr>
                <w:rFonts w:ascii="Times New Roman" w:hAnsi="Times New Roman" w:cs="Times New Roman"/>
              </w:rPr>
              <w:t>ценность искусства в сотворении гармонии между человеком и окружающим миром;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Сравнивать </w:t>
            </w:r>
            <w:r w:rsidRPr="00413C55">
              <w:rPr>
                <w:rFonts w:ascii="Times New Roman" w:hAnsi="Times New Roman" w:cs="Times New Roman"/>
              </w:rPr>
              <w:t>различные виды и жанры изобразительного искусства (графика, живопись, декоративно – прикладное искусство);</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Создавать </w:t>
            </w:r>
            <w:r w:rsidRPr="00413C55">
              <w:rPr>
                <w:rFonts w:ascii="Times New Roman" w:hAnsi="Times New Roman" w:cs="Times New Roman"/>
              </w:rPr>
              <w:t>сюжетные композиции на основе произведений искусства разных исторических эпох в технике аппликации, коллажа, объемно – пространственных композиций;</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Иметь представление </w:t>
            </w:r>
            <w:r w:rsidRPr="00413C55">
              <w:rPr>
                <w:rFonts w:ascii="Times New Roman" w:hAnsi="Times New Roman" w:cs="Times New Roman"/>
              </w:rPr>
              <w:t>о творчестве русских и зарубежных художников.</w:t>
            </w:r>
          </w:p>
        </w:tc>
      </w:tr>
      <w:tr w:rsidR="001A2E9F" w:rsidRPr="00413C55" w:rsidTr="005B3945">
        <w:tc>
          <w:tcPr>
            <w:tcW w:w="828" w:type="dxa"/>
            <w:vMerge w:val="restart"/>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lastRenderedPageBreak/>
              <w:t>53-68</w:t>
            </w: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tc>
        <w:tc>
          <w:tcPr>
            <w:tcW w:w="4680" w:type="dxa"/>
            <w:vMerge/>
          </w:tcPr>
          <w:p w:rsidR="001A2E9F" w:rsidRPr="00413C55" w:rsidRDefault="001A2E9F" w:rsidP="005B3945">
            <w:pPr>
              <w:spacing w:after="0"/>
              <w:rPr>
                <w:rFonts w:ascii="Times New Roman" w:hAnsi="Times New Roman" w:cs="Times New Roman"/>
              </w:rPr>
            </w:pPr>
          </w:p>
        </w:tc>
        <w:tc>
          <w:tcPr>
            <w:tcW w:w="406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Использовать</w:t>
            </w:r>
            <w:r w:rsidRPr="00413C55">
              <w:rPr>
                <w:rFonts w:ascii="Times New Roman" w:hAnsi="Times New Roman" w:cs="Times New Roman"/>
              </w:rPr>
              <w:t xml:space="preserve"> свои наблюдения за природными явлениями в художественно – творческой деятельности;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Передавать </w:t>
            </w:r>
            <w:r w:rsidRPr="00413C55">
              <w:rPr>
                <w:rFonts w:ascii="Times New Roman" w:hAnsi="Times New Roman" w:cs="Times New Roman"/>
              </w:rPr>
              <w:t>характер природных явлений  выразительными средствами изобразительного искусства (цвет, линия, пятно, форма, объем);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Образно воспринимать </w:t>
            </w:r>
            <w:r w:rsidRPr="00413C55">
              <w:rPr>
                <w:rFonts w:ascii="Times New Roman" w:hAnsi="Times New Roman" w:cs="Times New Roman"/>
              </w:rPr>
              <w:t>искусство и окружающую действительность;</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Использовать </w:t>
            </w:r>
            <w:r w:rsidRPr="00413C55">
              <w:rPr>
                <w:rFonts w:ascii="Times New Roman" w:hAnsi="Times New Roman" w:cs="Times New Roman"/>
              </w:rPr>
              <w:t>выразительные возможности различных художественных материалов для передачи собственного замысла;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Создавать </w:t>
            </w:r>
            <w:r w:rsidRPr="00413C55">
              <w:rPr>
                <w:rFonts w:ascii="Times New Roman" w:hAnsi="Times New Roman" w:cs="Times New Roman"/>
              </w:rPr>
              <w:t>сюжетные объемно – пространственные композиции;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Конструировать </w:t>
            </w:r>
            <w:r w:rsidRPr="00413C55">
              <w:rPr>
                <w:rFonts w:ascii="Times New Roman" w:hAnsi="Times New Roman" w:cs="Times New Roman"/>
              </w:rPr>
              <w:t>несложные формы предметов в технике бумажной пластики;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Выполнять </w:t>
            </w:r>
            <w:r w:rsidRPr="00413C55">
              <w:rPr>
                <w:rFonts w:ascii="Times New Roman" w:hAnsi="Times New Roman" w:cs="Times New Roman"/>
              </w:rPr>
              <w:t>композицию  по представлению на обозначенные темы графическими и живописными средствами;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Применять </w:t>
            </w:r>
            <w:r w:rsidRPr="00413C55">
              <w:rPr>
                <w:rFonts w:ascii="Times New Roman" w:hAnsi="Times New Roman" w:cs="Times New Roman"/>
              </w:rPr>
              <w:t>средства художественной выразительности в рисунке и живописи, декоративных и конструктивных  работах.</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Изображать </w:t>
            </w:r>
            <w:r w:rsidRPr="00413C55">
              <w:rPr>
                <w:rFonts w:ascii="Times New Roman" w:hAnsi="Times New Roman" w:cs="Times New Roman"/>
              </w:rPr>
              <w:t>человека и животных разными художественными материалами;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Анализировать и сопоставлять </w:t>
            </w:r>
            <w:r w:rsidRPr="00413C55">
              <w:rPr>
                <w:rFonts w:ascii="Times New Roman" w:hAnsi="Times New Roman" w:cs="Times New Roman"/>
              </w:rPr>
              <w:lastRenderedPageBreak/>
              <w:t>произведения разных видов искусства;</w:t>
            </w:r>
          </w:p>
          <w:p w:rsidR="001A2E9F" w:rsidRPr="00413C55" w:rsidRDefault="001A2E9F" w:rsidP="005B3945">
            <w:pPr>
              <w:spacing w:after="0"/>
              <w:rPr>
                <w:rFonts w:ascii="Times New Roman" w:hAnsi="Times New Roman" w:cs="Times New Roman"/>
              </w:rPr>
            </w:pPr>
          </w:p>
        </w:tc>
      </w:tr>
      <w:tr w:rsidR="001A2E9F" w:rsidRPr="00413C55" w:rsidTr="005B3945">
        <w:trPr>
          <w:trHeight w:val="678"/>
        </w:trPr>
        <w:tc>
          <w:tcPr>
            <w:tcW w:w="828" w:type="dxa"/>
            <w:vMerge/>
          </w:tcPr>
          <w:p w:rsidR="001A2E9F" w:rsidRPr="00413C55" w:rsidRDefault="001A2E9F" w:rsidP="005B3945">
            <w:pPr>
              <w:spacing w:after="0"/>
              <w:rPr>
                <w:rFonts w:ascii="Times New Roman" w:hAnsi="Times New Roman" w:cs="Times New Roman"/>
                <w:b/>
              </w:rPr>
            </w:pPr>
          </w:p>
        </w:tc>
        <w:tc>
          <w:tcPr>
            <w:tcW w:w="4680" w:type="dxa"/>
            <w:vMerge/>
          </w:tcPr>
          <w:p w:rsidR="001A2E9F" w:rsidRPr="00413C55" w:rsidRDefault="001A2E9F" w:rsidP="005B3945">
            <w:pPr>
              <w:spacing w:after="0"/>
              <w:rPr>
                <w:rFonts w:ascii="Times New Roman" w:hAnsi="Times New Roman" w:cs="Times New Roman"/>
              </w:rPr>
            </w:pPr>
          </w:p>
        </w:tc>
        <w:tc>
          <w:tcPr>
            <w:tcW w:w="4063" w:type="dxa"/>
          </w:tcPr>
          <w:p w:rsidR="001A2E9F" w:rsidRPr="00413C55" w:rsidRDefault="001A2E9F" w:rsidP="005B3945">
            <w:pPr>
              <w:spacing w:after="0"/>
              <w:rPr>
                <w:rFonts w:ascii="Times New Roman" w:hAnsi="Times New Roman" w:cs="Times New Roman"/>
                <w:b/>
              </w:rPr>
            </w:pPr>
          </w:p>
          <w:p w:rsidR="001A2E9F" w:rsidRPr="00E54372" w:rsidRDefault="001A2E9F" w:rsidP="005B3945">
            <w:pPr>
              <w:rPr>
                <w:rFonts w:ascii="Times New Roman" w:hAnsi="Times New Roman" w:cs="Times New Roman"/>
              </w:rPr>
            </w:pPr>
          </w:p>
        </w:tc>
      </w:tr>
    </w:tbl>
    <w:p w:rsidR="001A2E9F" w:rsidRPr="00413C55" w:rsidRDefault="001A2E9F" w:rsidP="001A2E9F">
      <w:pPr>
        <w:spacing w:after="0"/>
        <w:rPr>
          <w:rFonts w:ascii="Times New Roman" w:hAnsi="Times New Roman" w:cs="Times New Roman"/>
          <w:b/>
        </w:rPr>
      </w:pPr>
    </w:p>
    <w:p w:rsidR="001A2E9F" w:rsidRPr="00413C55" w:rsidRDefault="001A2E9F" w:rsidP="001A2E9F">
      <w:pPr>
        <w:spacing w:after="0"/>
        <w:rPr>
          <w:rFonts w:ascii="Times New Roman" w:hAnsi="Times New Roman" w:cs="Times New Roman"/>
          <w:b/>
        </w:rPr>
      </w:pPr>
      <w:r w:rsidRPr="00413C55">
        <w:rPr>
          <w:rFonts w:ascii="Times New Roman" w:hAnsi="Times New Roman" w:cs="Times New Roman"/>
          <w:b/>
        </w:rPr>
        <w:t xml:space="preserve">                                                                    4 класс (68ч.)</w:t>
      </w:r>
    </w:p>
    <w:p w:rsidR="001A2E9F" w:rsidRPr="00413C55" w:rsidRDefault="001A2E9F" w:rsidP="001A2E9F">
      <w:pPr>
        <w:spacing w:after="0"/>
        <w:rPr>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4680"/>
        <w:gridCol w:w="4063"/>
      </w:tblGrid>
      <w:tr w:rsidR="001A2E9F" w:rsidRPr="00413C55" w:rsidTr="005B3945">
        <w:tc>
          <w:tcPr>
            <w:tcW w:w="828"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w:t>
            </w:r>
            <w:proofErr w:type="spellStart"/>
            <w:r w:rsidRPr="00413C55">
              <w:rPr>
                <w:rFonts w:ascii="Times New Roman" w:hAnsi="Times New Roman" w:cs="Times New Roman"/>
                <w:b/>
              </w:rPr>
              <w:t>п\</w:t>
            </w:r>
            <w:proofErr w:type="gramStart"/>
            <w:r w:rsidRPr="00413C55">
              <w:rPr>
                <w:rFonts w:ascii="Times New Roman" w:hAnsi="Times New Roman" w:cs="Times New Roman"/>
                <w:b/>
              </w:rPr>
              <w:t>п</w:t>
            </w:r>
            <w:proofErr w:type="spellEnd"/>
            <w:proofErr w:type="gramEnd"/>
          </w:p>
        </w:tc>
        <w:tc>
          <w:tcPr>
            <w:tcW w:w="468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Тематическое планирование</w:t>
            </w:r>
          </w:p>
        </w:tc>
        <w:tc>
          <w:tcPr>
            <w:tcW w:w="4063"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Характеристика деятельности </w:t>
            </w:r>
            <w:proofErr w:type="gramStart"/>
            <w:r w:rsidRPr="00413C55">
              <w:rPr>
                <w:rFonts w:ascii="Times New Roman" w:hAnsi="Times New Roman" w:cs="Times New Roman"/>
                <w:b/>
              </w:rPr>
              <w:t>обучающихся</w:t>
            </w:r>
            <w:proofErr w:type="gramEnd"/>
          </w:p>
        </w:tc>
      </w:tr>
      <w:tr w:rsidR="001A2E9F" w:rsidRPr="00413C55" w:rsidTr="005B3945">
        <w:tc>
          <w:tcPr>
            <w:tcW w:w="828"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1-15</w:t>
            </w: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16-31</w:t>
            </w:r>
          </w:p>
        </w:tc>
        <w:tc>
          <w:tcPr>
            <w:tcW w:w="468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Истоки родного искусства.  </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rPr>
              <w:t>Изображение пейзажа родной земли.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горного пейзажа.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Аппликация из осенних листьев.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«Деревня – деревянный мир. Гармония жилья с природой».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русской избы.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Моделирование из природных материалов деревенской избы.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Пейзаж «Деревня».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Постройка пространственного макета деревни из бумаги и природного материала.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Основные устройства. Назначение основных устройств компьютера. </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«Образ красоты человека».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Портрет  «Образ русской красавицы».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мужского русского народного образа.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Конструирование женских и мужских  образов из бумаги.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Изготовление тряпичных кукол с использованием природного материала.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Организация работы на компьютере. Санитарно-гигиенические нормы.</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rPr>
              <w:t>Обобщающий урок «</w:t>
            </w:r>
            <w:r w:rsidRPr="00413C55">
              <w:rPr>
                <w:rFonts w:ascii="Times New Roman" w:hAnsi="Times New Roman" w:cs="Times New Roman"/>
                <w:b/>
              </w:rPr>
              <w:t>Истоки родного искусства».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Коллективное панно «Сельский праздник»</w:t>
            </w: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Древние города родной земли.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древнего города - крепости.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Организация работы на компьютере.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lastRenderedPageBreak/>
              <w:t>Создание из пластилина макета «Древний город».</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«Древние соборы».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собора.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Конструирование  здания собора из бумаги.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«Древний город и его жители».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Лепка  живого наполнения города.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«Города Русской земли».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разных характеров русских городов.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«Древнерусские воины – защитники».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древнерусского воина.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Аппликация из ткани «Одежда воинов древней Руси».</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«Узорочье теремов».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интерьера палаты.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Моделирование интерьера палаты из бумаги.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color w:val="FF0000"/>
              </w:rPr>
              <w:t xml:space="preserve"> </w:t>
            </w:r>
            <w:r w:rsidRPr="00413C55">
              <w:rPr>
                <w:rFonts w:ascii="Times New Roman" w:hAnsi="Times New Roman" w:cs="Times New Roman"/>
              </w:rPr>
              <w:t>Клавиатура компьютера.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 Клавиатурный тренажёр.</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«Праздничный пир в теремных палатах».</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Коллективное панно «Княжеский пир».</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rPr>
              <w:t>Обобщающий урок «</w:t>
            </w:r>
            <w:r w:rsidRPr="00413C55">
              <w:rPr>
                <w:rFonts w:ascii="Times New Roman" w:hAnsi="Times New Roman" w:cs="Times New Roman"/>
                <w:b/>
              </w:rPr>
              <w:t>Древние города родной земли».</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rPr>
              <w:t>Коллективное панно «Княжеский пир»</w:t>
            </w:r>
          </w:p>
        </w:tc>
        <w:tc>
          <w:tcPr>
            <w:tcW w:w="406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lastRenderedPageBreak/>
              <w:t xml:space="preserve">Использовать </w:t>
            </w:r>
            <w:r w:rsidRPr="00413C55">
              <w:rPr>
                <w:rFonts w:ascii="Times New Roman" w:hAnsi="Times New Roman" w:cs="Times New Roman"/>
              </w:rPr>
              <w:t>свои наблюдения за природными явлениями в художественно – творческой деятельности;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Передавать </w:t>
            </w:r>
            <w:r w:rsidRPr="00413C55">
              <w:rPr>
                <w:rFonts w:ascii="Times New Roman" w:hAnsi="Times New Roman" w:cs="Times New Roman"/>
              </w:rPr>
              <w:t>характер природных явлений  выразительными средствами изобразительного искусства (цвет, линия, пятно, форма, объем);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Использовать </w:t>
            </w:r>
            <w:r w:rsidRPr="00413C55">
              <w:rPr>
                <w:rFonts w:ascii="Times New Roman" w:hAnsi="Times New Roman" w:cs="Times New Roman"/>
              </w:rPr>
              <w:t>различные художественные материалы и средства для создания выразительных образов природы;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Иметь представление </w:t>
            </w:r>
            <w:r w:rsidRPr="00413C55">
              <w:rPr>
                <w:rFonts w:ascii="Times New Roman" w:hAnsi="Times New Roman" w:cs="Times New Roman"/>
              </w:rPr>
              <w:t>о живописных пейзажах русских и зарубежных художников;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Изображать </w:t>
            </w:r>
            <w:r w:rsidRPr="00413C55">
              <w:rPr>
                <w:rFonts w:ascii="Times New Roman" w:hAnsi="Times New Roman" w:cs="Times New Roman"/>
              </w:rPr>
              <w:t>человека и животных разными художественными материалами;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Анализировать и сопоставлять </w:t>
            </w:r>
            <w:r w:rsidRPr="00413C55">
              <w:rPr>
                <w:rFonts w:ascii="Times New Roman" w:hAnsi="Times New Roman" w:cs="Times New Roman"/>
              </w:rPr>
              <w:t>произведения разных видов искусства;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Конструировать </w:t>
            </w:r>
            <w:r w:rsidRPr="00413C55">
              <w:rPr>
                <w:rFonts w:ascii="Times New Roman" w:hAnsi="Times New Roman" w:cs="Times New Roman"/>
              </w:rPr>
              <w:t>несложные формы предметов в технике бумажной пластики;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Моделировать </w:t>
            </w:r>
            <w:r w:rsidRPr="00413C55">
              <w:rPr>
                <w:rFonts w:ascii="Times New Roman" w:hAnsi="Times New Roman" w:cs="Times New Roman"/>
              </w:rPr>
              <w:t>формы средствами различных материалов;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Моделировать </w:t>
            </w:r>
            <w:r w:rsidRPr="00413C55">
              <w:rPr>
                <w:rFonts w:ascii="Times New Roman" w:hAnsi="Times New Roman" w:cs="Times New Roman"/>
              </w:rPr>
              <w:t>художественными средствами сказочные и фантастические образы;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Узнавать </w:t>
            </w:r>
            <w:r w:rsidRPr="00413C55">
              <w:rPr>
                <w:rFonts w:ascii="Times New Roman" w:hAnsi="Times New Roman" w:cs="Times New Roman"/>
              </w:rPr>
              <w:t>отдельные выдающиеся произведения искусства и называть их авторов;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Знать </w:t>
            </w:r>
            <w:r w:rsidRPr="00413C55">
              <w:rPr>
                <w:rFonts w:ascii="Times New Roman" w:hAnsi="Times New Roman" w:cs="Times New Roman"/>
              </w:rPr>
              <w:t>традиции своего народа, народности, региона, семьи, запечатленные в искусстве;</w:t>
            </w: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Изображать </w:t>
            </w:r>
            <w:r w:rsidRPr="00413C55">
              <w:rPr>
                <w:rFonts w:ascii="Times New Roman" w:hAnsi="Times New Roman" w:cs="Times New Roman"/>
              </w:rPr>
              <w:t>человека и животных разными художественными материалами;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Образно воспринимать </w:t>
            </w:r>
            <w:r w:rsidRPr="00413C55">
              <w:rPr>
                <w:rFonts w:ascii="Times New Roman" w:hAnsi="Times New Roman" w:cs="Times New Roman"/>
              </w:rPr>
              <w:t xml:space="preserve">искусство и </w:t>
            </w:r>
            <w:r w:rsidRPr="00413C55">
              <w:rPr>
                <w:rFonts w:ascii="Times New Roman" w:hAnsi="Times New Roman" w:cs="Times New Roman"/>
              </w:rPr>
              <w:lastRenderedPageBreak/>
              <w:t>окружающую действительность;</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Проектировать и создавать </w:t>
            </w:r>
            <w:r w:rsidRPr="00413C55">
              <w:rPr>
                <w:rFonts w:ascii="Times New Roman" w:hAnsi="Times New Roman" w:cs="Times New Roman"/>
              </w:rPr>
              <w:t>простые предметы быта, украшения для интерьера;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Называть </w:t>
            </w:r>
            <w:r w:rsidRPr="00413C55">
              <w:rPr>
                <w:rFonts w:ascii="Times New Roman" w:hAnsi="Times New Roman" w:cs="Times New Roman"/>
              </w:rPr>
              <w:t>ведущие художественные музеи России;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 xml:space="preserve"> </w:t>
            </w:r>
            <w:r w:rsidRPr="00413C55">
              <w:rPr>
                <w:rFonts w:ascii="Times New Roman" w:hAnsi="Times New Roman" w:cs="Times New Roman"/>
                <w:b/>
              </w:rPr>
              <w:t xml:space="preserve">Рисовать, лепить, моделировать и конструировать </w:t>
            </w:r>
            <w:r w:rsidRPr="00413C55">
              <w:rPr>
                <w:rFonts w:ascii="Times New Roman" w:hAnsi="Times New Roman" w:cs="Times New Roman"/>
              </w:rPr>
              <w:t>из бумаги по представлению на обозначенные темы;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Находить </w:t>
            </w:r>
            <w:r w:rsidRPr="00413C55">
              <w:rPr>
                <w:rFonts w:ascii="Times New Roman" w:hAnsi="Times New Roman" w:cs="Times New Roman"/>
              </w:rPr>
              <w:t>общие черты в характере произведений разных видов искусства своего региона;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Иметь представление </w:t>
            </w:r>
            <w:r w:rsidRPr="00413C55">
              <w:rPr>
                <w:rFonts w:ascii="Times New Roman" w:hAnsi="Times New Roman" w:cs="Times New Roman"/>
              </w:rPr>
              <w:t>о различных видах и жанрах пластических искусств;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Выполнять </w:t>
            </w:r>
            <w:r w:rsidRPr="00413C55">
              <w:rPr>
                <w:rFonts w:ascii="Times New Roman" w:hAnsi="Times New Roman" w:cs="Times New Roman"/>
              </w:rPr>
              <w:t>композицию  по представлению на обозначенные темы графическими и живописными средствами;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Создавать </w:t>
            </w:r>
            <w:r w:rsidRPr="00413C55">
              <w:rPr>
                <w:rFonts w:ascii="Times New Roman" w:hAnsi="Times New Roman" w:cs="Times New Roman"/>
              </w:rPr>
              <w:t>сюжетные композиции на основе произведений искусства разных исторических эпох в технике аппликации, коллажа, объемно – пространственных коллективных композиций;</w:t>
            </w:r>
          </w:p>
          <w:p w:rsidR="001A2E9F" w:rsidRPr="00E54372" w:rsidRDefault="001A2E9F" w:rsidP="005B3945">
            <w:pPr>
              <w:spacing w:after="0"/>
              <w:rPr>
                <w:rFonts w:ascii="Times New Roman" w:hAnsi="Times New Roman" w:cs="Times New Roman"/>
              </w:rPr>
            </w:pPr>
            <w:r w:rsidRPr="00413C55">
              <w:rPr>
                <w:rFonts w:ascii="Times New Roman" w:hAnsi="Times New Roman" w:cs="Times New Roman"/>
                <w:b/>
              </w:rPr>
              <w:t xml:space="preserve">Продумывать и выстраивать </w:t>
            </w:r>
            <w:r>
              <w:rPr>
                <w:rFonts w:ascii="Times New Roman" w:hAnsi="Times New Roman" w:cs="Times New Roman"/>
              </w:rPr>
              <w:t>композицию рисунка, аппликации.</w:t>
            </w:r>
          </w:p>
        </w:tc>
      </w:tr>
      <w:tr w:rsidR="001A2E9F" w:rsidRPr="00413C55" w:rsidTr="005B3945">
        <w:tc>
          <w:tcPr>
            <w:tcW w:w="828"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lastRenderedPageBreak/>
              <w:t>32-52</w:t>
            </w:r>
          </w:p>
        </w:tc>
        <w:tc>
          <w:tcPr>
            <w:tcW w:w="468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Каждый народ – художник.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природы: ветка дерева с птичкой.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Правило клавиатурного письма.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Изготовление бумажной куклы в кимоно.</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Коллективное панно «Праздник цветения сакуры».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«Искусство народов гор и степей».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жизни людей в степи.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Аппликация из ткани «Разноцветный ковёр степей».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«Образ художественной культуры Средней Азии».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древнего среднеазиатского города.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Макет из бумаги архитектурных построек азиатского города.</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«Искусство Индии».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Создание рельефа из пластилина «Звери джунглей идут на водопой»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Создание живописной работы « Из жизни Индии».</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«Образ художественной культуры Древней </w:t>
            </w:r>
            <w:r w:rsidRPr="00413C55">
              <w:rPr>
                <w:rFonts w:ascii="Times New Roman" w:hAnsi="Times New Roman" w:cs="Times New Roman"/>
                <w:b/>
              </w:rPr>
              <w:lastRenderedPageBreak/>
              <w:t>Греции».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фигур олимпийских спортсменов.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образов греческих храмов.</w:t>
            </w:r>
          </w:p>
          <w:p w:rsidR="001A2E9F" w:rsidRPr="00413C55" w:rsidRDefault="001A2E9F" w:rsidP="005B3945">
            <w:pPr>
              <w:spacing w:after="0"/>
              <w:rPr>
                <w:rFonts w:ascii="Times New Roman" w:hAnsi="Times New Roman" w:cs="Times New Roman"/>
              </w:rPr>
            </w:pPr>
            <w:proofErr w:type="spellStart"/>
            <w:r w:rsidRPr="00413C55">
              <w:rPr>
                <w:rFonts w:ascii="Times New Roman" w:hAnsi="Times New Roman" w:cs="Times New Roman"/>
              </w:rPr>
              <w:t>Полуобъёмная</w:t>
            </w:r>
            <w:proofErr w:type="spellEnd"/>
            <w:r w:rsidRPr="00413C55">
              <w:rPr>
                <w:rFonts w:ascii="Times New Roman" w:hAnsi="Times New Roman" w:cs="Times New Roman"/>
              </w:rPr>
              <w:t xml:space="preserve"> аппликация из бумаги греческих храмов.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Оформление текста.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Роспись древнегреческих ваз.</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Коллективное панно «Олимпийские игры в Древней Греции».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«Образ художественной культуры средневековой Западной Европы».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костюмов персонажей.</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Построение игрового макета готического города из бумаги.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Рисунок, таблица в тексте.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Коллективное панно «Праздник цехов ремесленников на городской площади».</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rPr>
              <w:t>Приёмы работы с документами.</w:t>
            </w:r>
          </w:p>
        </w:tc>
        <w:tc>
          <w:tcPr>
            <w:tcW w:w="4063" w:type="dxa"/>
          </w:tcPr>
          <w:p w:rsidR="001A2E9F" w:rsidRPr="00413C55" w:rsidRDefault="001A2E9F" w:rsidP="005B3945">
            <w:pPr>
              <w:spacing w:after="0"/>
              <w:rPr>
                <w:rFonts w:ascii="Times New Roman" w:hAnsi="Times New Roman" w:cs="Times New Roman"/>
                <w:b/>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Использовать </w:t>
            </w:r>
            <w:r w:rsidRPr="00413C55">
              <w:rPr>
                <w:rFonts w:ascii="Times New Roman" w:hAnsi="Times New Roman" w:cs="Times New Roman"/>
              </w:rPr>
              <w:t>различные художественные материалы и средства для создания выразительных образов природы;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Использовать</w:t>
            </w:r>
            <w:r w:rsidRPr="00413C55">
              <w:rPr>
                <w:rFonts w:ascii="Times New Roman" w:hAnsi="Times New Roman" w:cs="Times New Roman"/>
              </w:rPr>
              <w:t xml:space="preserve"> свои наблюдения за природными явлениями в художественно – творческой деятельности;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Передавать </w:t>
            </w:r>
            <w:r w:rsidRPr="00413C55">
              <w:rPr>
                <w:rFonts w:ascii="Times New Roman" w:hAnsi="Times New Roman" w:cs="Times New Roman"/>
              </w:rPr>
              <w:t>характер природных явлений  выразительными средствами изобразительного искусства (цвет, линия, пятно, форма, объем);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Образно воспринимать </w:t>
            </w:r>
            <w:r w:rsidRPr="00413C55">
              <w:rPr>
                <w:rFonts w:ascii="Times New Roman" w:hAnsi="Times New Roman" w:cs="Times New Roman"/>
              </w:rPr>
              <w:t>искусство и окружающую действительность;</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Использовать </w:t>
            </w:r>
            <w:r w:rsidRPr="00413C55">
              <w:rPr>
                <w:rFonts w:ascii="Times New Roman" w:hAnsi="Times New Roman" w:cs="Times New Roman"/>
              </w:rPr>
              <w:t>выразительные возможности различных художественных материалов для передачи собственного замысла;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Создавать </w:t>
            </w:r>
            <w:r w:rsidRPr="00413C55">
              <w:rPr>
                <w:rFonts w:ascii="Times New Roman" w:hAnsi="Times New Roman" w:cs="Times New Roman"/>
              </w:rPr>
              <w:t>сюжетные объемно – пространственные композиции;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Конструировать </w:t>
            </w:r>
            <w:r w:rsidRPr="00413C55">
              <w:rPr>
                <w:rFonts w:ascii="Times New Roman" w:hAnsi="Times New Roman" w:cs="Times New Roman"/>
              </w:rPr>
              <w:t xml:space="preserve">несложные формы предметов в технике бумажной </w:t>
            </w:r>
            <w:r w:rsidRPr="00413C55">
              <w:rPr>
                <w:rFonts w:ascii="Times New Roman" w:hAnsi="Times New Roman" w:cs="Times New Roman"/>
              </w:rPr>
              <w:lastRenderedPageBreak/>
              <w:t>пластики;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Выполнять </w:t>
            </w:r>
            <w:r w:rsidRPr="00413C55">
              <w:rPr>
                <w:rFonts w:ascii="Times New Roman" w:hAnsi="Times New Roman" w:cs="Times New Roman"/>
              </w:rPr>
              <w:t>композицию  по представлению на обозначенные темы графическими и живописными средствами;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Применять </w:t>
            </w:r>
            <w:r w:rsidRPr="00413C55">
              <w:rPr>
                <w:rFonts w:ascii="Times New Roman" w:hAnsi="Times New Roman" w:cs="Times New Roman"/>
              </w:rPr>
              <w:t>средства художественной выразительности в рисунке и живописи, декоративных и конструктивных  работах.</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Изображать </w:t>
            </w:r>
            <w:r w:rsidRPr="00413C55">
              <w:rPr>
                <w:rFonts w:ascii="Times New Roman" w:hAnsi="Times New Roman" w:cs="Times New Roman"/>
              </w:rPr>
              <w:t>человека и животных разными художественными материалами;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Анализировать и сопоставлять </w:t>
            </w:r>
            <w:r w:rsidRPr="00413C55">
              <w:rPr>
                <w:rFonts w:ascii="Times New Roman" w:hAnsi="Times New Roman" w:cs="Times New Roman"/>
              </w:rPr>
              <w:t>произведения разных видов искусства;</w:t>
            </w:r>
          </w:p>
          <w:p w:rsidR="001A2E9F" w:rsidRPr="00413C55" w:rsidRDefault="001A2E9F" w:rsidP="005B3945">
            <w:pPr>
              <w:spacing w:after="0"/>
              <w:rPr>
                <w:rFonts w:ascii="Times New Roman" w:hAnsi="Times New Roman" w:cs="Times New Roman"/>
              </w:rPr>
            </w:pPr>
          </w:p>
        </w:tc>
      </w:tr>
      <w:tr w:rsidR="001A2E9F" w:rsidRPr="00413C55" w:rsidTr="005B3945">
        <w:trPr>
          <w:trHeight w:val="5802"/>
        </w:trPr>
        <w:tc>
          <w:tcPr>
            <w:tcW w:w="828"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lastRenderedPageBreak/>
              <w:t>53-68</w:t>
            </w:r>
          </w:p>
        </w:tc>
        <w:tc>
          <w:tcPr>
            <w:tcW w:w="4680" w:type="dxa"/>
          </w:tcPr>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 xml:space="preserve">Искусство объединяет народы. </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матери и дитя, их единства.</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color w:val="000000"/>
                <w:spacing w:val="-3"/>
              </w:rPr>
              <w:t xml:space="preserve"> Аппликация на ткани «Портрет мамы».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«Все народы воспевают мудрость старости».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пожилого человека.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Изготовление подарка из разных материалов.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Изготовление подарка из разных материалов.</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«Сопереживание – великая тема в искусстве».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Создание рисунка с драматическим сюжетом.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Мозаика из бумаги «Погибшее дерево».</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«Герои, борцы и защитники».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памятника герою.</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Создание памятника герою из пластилина.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Первоначальное представление о поиске информатики.</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«Тема юности и надежды в искусстве».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на тему «Мечты о путешествиях».</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на тему «Мечты об открытиях».</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Изображение на тему «Мечты о подвигах».</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Аппликация на тему «Моё ожидание радостей лета».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Аппликация на тему «Моё ожидание радостей лета»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Использование текстового редактора в творческой работе. Дополнительные устройства, подключаемые к компьютеру, их назначение.</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rPr>
              <w:t>Обобщающий урок «</w:t>
            </w:r>
            <w:r w:rsidRPr="00413C55">
              <w:rPr>
                <w:rFonts w:ascii="Times New Roman" w:hAnsi="Times New Roman" w:cs="Times New Roman"/>
                <w:b/>
              </w:rPr>
              <w:t xml:space="preserve">Искусство моей Родины </w:t>
            </w:r>
            <w:r w:rsidRPr="00413C55">
              <w:rPr>
                <w:rFonts w:ascii="Times New Roman" w:hAnsi="Times New Roman" w:cs="Times New Roman"/>
                <w:b/>
              </w:rPr>
              <w:lastRenderedPageBreak/>
              <w:t>и народов мира».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rPr>
              <w:t>Коллективное панно «Моё ожидание радостей лета».</w:t>
            </w:r>
          </w:p>
          <w:p w:rsidR="001A2E9F" w:rsidRPr="00413C55" w:rsidRDefault="001A2E9F" w:rsidP="005B3945">
            <w:pPr>
              <w:spacing w:after="0"/>
              <w:rPr>
                <w:rFonts w:ascii="Times New Roman" w:hAnsi="Times New Roman" w:cs="Times New Roman"/>
                <w:b/>
              </w:rPr>
            </w:pPr>
            <w:r w:rsidRPr="00413C55">
              <w:rPr>
                <w:rFonts w:ascii="Times New Roman" w:hAnsi="Times New Roman" w:cs="Times New Roman"/>
                <w:b/>
              </w:rPr>
              <w:t>Итоговый урок.</w:t>
            </w:r>
            <w:r w:rsidRPr="00413C55">
              <w:rPr>
                <w:rFonts w:ascii="Times New Roman" w:hAnsi="Times New Roman" w:cs="Times New Roman"/>
              </w:rPr>
              <w:t xml:space="preserve"> Праздник искусства. Экскурсия в музей.</w:t>
            </w:r>
          </w:p>
        </w:tc>
        <w:tc>
          <w:tcPr>
            <w:tcW w:w="4063" w:type="dxa"/>
          </w:tcPr>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lastRenderedPageBreak/>
              <w:t xml:space="preserve">Использовать </w:t>
            </w:r>
            <w:r w:rsidRPr="00413C55">
              <w:rPr>
                <w:rFonts w:ascii="Times New Roman" w:hAnsi="Times New Roman" w:cs="Times New Roman"/>
              </w:rPr>
              <w:t>свои наблюдения за природными явлениями в художественно – творческой деятельности;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Передавать </w:t>
            </w:r>
            <w:r w:rsidRPr="00413C55">
              <w:rPr>
                <w:rFonts w:ascii="Times New Roman" w:hAnsi="Times New Roman" w:cs="Times New Roman"/>
              </w:rPr>
              <w:t>характер природных явлений  выразительными средствами изобразительного искусства (цвет, линия, пятно, форма, объем);</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Использовать </w:t>
            </w:r>
            <w:r w:rsidRPr="00413C55">
              <w:rPr>
                <w:rFonts w:ascii="Times New Roman" w:hAnsi="Times New Roman" w:cs="Times New Roman"/>
              </w:rPr>
              <w:t>различные художественные материалы и средства для создания выразительных образов природы;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Иметь представление </w:t>
            </w:r>
            <w:r w:rsidRPr="00413C55">
              <w:rPr>
                <w:rFonts w:ascii="Times New Roman" w:hAnsi="Times New Roman" w:cs="Times New Roman"/>
              </w:rPr>
              <w:t>о живописных пейзажах русских и зарубежных художников;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Изображать </w:t>
            </w:r>
            <w:r w:rsidRPr="00413C55">
              <w:rPr>
                <w:rFonts w:ascii="Times New Roman" w:hAnsi="Times New Roman" w:cs="Times New Roman"/>
              </w:rPr>
              <w:t>человека и животных разными художественными материалами;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Анализировать и сопоставлять </w:t>
            </w:r>
            <w:r w:rsidRPr="00413C55">
              <w:rPr>
                <w:rFonts w:ascii="Times New Roman" w:hAnsi="Times New Roman" w:cs="Times New Roman"/>
              </w:rPr>
              <w:t>произведения разных видов искусства;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Конструировать </w:t>
            </w:r>
            <w:r w:rsidRPr="00413C55">
              <w:rPr>
                <w:rFonts w:ascii="Times New Roman" w:hAnsi="Times New Roman" w:cs="Times New Roman"/>
              </w:rPr>
              <w:t>несложные формы предметов в технике бумажной пластики;</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Моделировать </w:t>
            </w:r>
            <w:r w:rsidRPr="00413C55">
              <w:rPr>
                <w:rFonts w:ascii="Times New Roman" w:hAnsi="Times New Roman" w:cs="Times New Roman"/>
              </w:rPr>
              <w:t>формы средствами различных материалов;</w:t>
            </w:r>
          </w:p>
          <w:p w:rsidR="001A2E9F" w:rsidRPr="00413C55" w:rsidRDefault="001A2E9F" w:rsidP="005B3945">
            <w:pPr>
              <w:spacing w:after="0"/>
              <w:rPr>
                <w:rFonts w:ascii="Times New Roman" w:hAnsi="Times New Roman" w:cs="Times New Roman"/>
              </w:rPr>
            </w:pP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Моделировать </w:t>
            </w:r>
            <w:r w:rsidRPr="00413C55">
              <w:rPr>
                <w:rFonts w:ascii="Times New Roman" w:hAnsi="Times New Roman" w:cs="Times New Roman"/>
              </w:rPr>
              <w:t>художественными средствами сказочные и фантастические образы;</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Передавать </w:t>
            </w:r>
            <w:r w:rsidRPr="00413C55">
              <w:rPr>
                <w:rFonts w:ascii="Times New Roman" w:hAnsi="Times New Roman" w:cs="Times New Roman"/>
              </w:rPr>
              <w:t xml:space="preserve">в серии рисунков развитие </w:t>
            </w:r>
            <w:r w:rsidRPr="00413C55">
              <w:rPr>
                <w:rFonts w:ascii="Times New Roman" w:hAnsi="Times New Roman" w:cs="Times New Roman"/>
              </w:rPr>
              <w:lastRenderedPageBreak/>
              <w:t>действия;</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Узнавать </w:t>
            </w:r>
            <w:r w:rsidRPr="00413C55">
              <w:rPr>
                <w:rFonts w:ascii="Times New Roman" w:hAnsi="Times New Roman" w:cs="Times New Roman"/>
              </w:rPr>
              <w:t>отдельные выдающиеся произведения искусства и называть их авторов;</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Создавать </w:t>
            </w:r>
            <w:r w:rsidRPr="00413C55">
              <w:rPr>
                <w:rFonts w:ascii="Times New Roman" w:hAnsi="Times New Roman" w:cs="Times New Roman"/>
              </w:rPr>
              <w:t>простые художественные изделия подарочного характера;</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Выражать </w:t>
            </w:r>
            <w:r w:rsidRPr="00413C55">
              <w:rPr>
                <w:rFonts w:ascii="Times New Roman" w:hAnsi="Times New Roman" w:cs="Times New Roman"/>
              </w:rPr>
              <w:t>собственное мнение при посещении художественных музеев и выставок;</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Знать </w:t>
            </w:r>
            <w:r w:rsidRPr="00413C55">
              <w:rPr>
                <w:rFonts w:ascii="Times New Roman" w:hAnsi="Times New Roman" w:cs="Times New Roman"/>
              </w:rPr>
              <w:t>традиции своего народа, народности, региона, семьи, запечатленные в искусстве;</w:t>
            </w:r>
          </w:p>
          <w:p w:rsidR="001A2E9F" w:rsidRPr="00413C55" w:rsidRDefault="001A2E9F" w:rsidP="005B3945">
            <w:pPr>
              <w:spacing w:after="0"/>
              <w:rPr>
                <w:rFonts w:ascii="Times New Roman" w:hAnsi="Times New Roman" w:cs="Times New Roman"/>
              </w:rPr>
            </w:pPr>
            <w:r w:rsidRPr="00413C55">
              <w:rPr>
                <w:rFonts w:ascii="Times New Roman" w:hAnsi="Times New Roman" w:cs="Times New Roman"/>
                <w:b/>
              </w:rPr>
              <w:t xml:space="preserve">Понимать </w:t>
            </w:r>
            <w:r w:rsidRPr="00413C55">
              <w:rPr>
                <w:rFonts w:ascii="Times New Roman" w:hAnsi="Times New Roman" w:cs="Times New Roman"/>
              </w:rPr>
              <w:t>ценность искусства в сотворении гармонии между человеком и окружающим миром;</w:t>
            </w:r>
          </w:p>
          <w:p w:rsidR="001A2E9F" w:rsidRPr="00FA4CD7" w:rsidRDefault="001A2E9F" w:rsidP="005B3945">
            <w:pPr>
              <w:spacing w:after="0"/>
              <w:rPr>
                <w:rFonts w:ascii="Times New Roman" w:hAnsi="Times New Roman" w:cs="Times New Roman"/>
              </w:rPr>
            </w:pPr>
            <w:r w:rsidRPr="00413C55">
              <w:rPr>
                <w:rFonts w:ascii="Times New Roman" w:hAnsi="Times New Roman" w:cs="Times New Roman"/>
                <w:b/>
              </w:rPr>
              <w:t xml:space="preserve">Сравнивать </w:t>
            </w:r>
            <w:r w:rsidRPr="00413C55">
              <w:rPr>
                <w:rFonts w:ascii="Times New Roman" w:hAnsi="Times New Roman" w:cs="Times New Roman"/>
              </w:rPr>
              <w:t>различные виды и жанры изобразительного искусства (графика, живопись, декор</w:t>
            </w:r>
            <w:r>
              <w:rPr>
                <w:rFonts w:ascii="Times New Roman" w:hAnsi="Times New Roman" w:cs="Times New Roman"/>
              </w:rPr>
              <w:t>ативно – прикладное искусство);</w:t>
            </w:r>
          </w:p>
        </w:tc>
      </w:tr>
    </w:tbl>
    <w:p w:rsidR="001A2E9F" w:rsidRPr="00413C55" w:rsidRDefault="001A2E9F" w:rsidP="001A2E9F">
      <w:pPr>
        <w:spacing w:after="0"/>
        <w:jc w:val="center"/>
        <w:rPr>
          <w:rFonts w:ascii="Times New Roman" w:hAnsi="Times New Roman" w:cs="Times New Roman"/>
          <w:b/>
        </w:rPr>
      </w:pPr>
      <w:r w:rsidRPr="00413C55">
        <w:rPr>
          <w:rFonts w:ascii="Times New Roman" w:hAnsi="Times New Roman" w:cs="Times New Roman"/>
          <w:b/>
          <w:lang w:val="en-US"/>
        </w:rPr>
        <w:lastRenderedPageBreak/>
        <w:t>IV</w:t>
      </w:r>
      <w:r w:rsidRPr="00413C55">
        <w:rPr>
          <w:rFonts w:ascii="Times New Roman" w:hAnsi="Times New Roman" w:cs="Times New Roman"/>
          <w:b/>
        </w:rPr>
        <w:t xml:space="preserve"> раздел</w:t>
      </w:r>
    </w:p>
    <w:p w:rsidR="001A2E9F" w:rsidRPr="00413C55" w:rsidRDefault="001A2E9F" w:rsidP="001A2E9F">
      <w:pPr>
        <w:spacing w:after="0"/>
        <w:rPr>
          <w:rFonts w:ascii="Times New Roman" w:hAnsi="Times New Roman" w:cs="Times New Roman"/>
          <w:b/>
        </w:rPr>
      </w:pPr>
      <w:r w:rsidRPr="00413C55">
        <w:rPr>
          <w:rFonts w:ascii="Times New Roman" w:hAnsi="Times New Roman" w:cs="Times New Roman"/>
          <w:b/>
        </w:rPr>
        <w:t>Учебно-методическое обеспечение</w:t>
      </w:r>
    </w:p>
    <w:p w:rsidR="001A2E9F" w:rsidRPr="00413C55" w:rsidRDefault="001A2E9F" w:rsidP="001A2E9F">
      <w:pPr>
        <w:spacing w:after="0"/>
        <w:ind w:left="708"/>
        <w:rPr>
          <w:rFonts w:ascii="Times New Roman" w:hAnsi="Times New Roman" w:cs="Times New Roman"/>
          <w:b/>
        </w:rPr>
      </w:pPr>
    </w:p>
    <w:p w:rsidR="001A2E9F" w:rsidRPr="00413C55" w:rsidRDefault="001A2E9F" w:rsidP="001A2E9F">
      <w:pPr>
        <w:spacing w:after="0"/>
        <w:ind w:left="708"/>
        <w:rPr>
          <w:rFonts w:ascii="Times New Roman" w:hAnsi="Times New Roman" w:cs="Times New Roman"/>
        </w:rPr>
      </w:pPr>
      <w:r w:rsidRPr="00413C55">
        <w:rPr>
          <w:rFonts w:ascii="Times New Roman" w:hAnsi="Times New Roman" w:cs="Times New Roman"/>
        </w:rPr>
        <w:t xml:space="preserve">1. </w:t>
      </w:r>
      <w:proofErr w:type="spellStart"/>
      <w:r w:rsidRPr="00413C55">
        <w:rPr>
          <w:rFonts w:ascii="Times New Roman" w:hAnsi="Times New Roman" w:cs="Times New Roman"/>
        </w:rPr>
        <w:t>Неменская</w:t>
      </w:r>
      <w:proofErr w:type="spellEnd"/>
      <w:r w:rsidRPr="00413C55">
        <w:rPr>
          <w:rFonts w:ascii="Times New Roman" w:hAnsi="Times New Roman" w:cs="Times New Roman"/>
        </w:rPr>
        <w:t xml:space="preserve"> Л.А. Ты и искусство. Ты изображаешь, украшаешь и строишь. 1 класс: учебник – М.: Просвещение, 2008. </w:t>
      </w:r>
    </w:p>
    <w:p w:rsidR="001A2E9F" w:rsidRPr="00413C55" w:rsidRDefault="001A2E9F" w:rsidP="001A2E9F">
      <w:pPr>
        <w:spacing w:after="0"/>
        <w:ind w:left="708"/>
        <w:rPr>
          <w:rFonts w:ascii="Times New Roman" w:hAnsi="Times New Roman" w:cs="Times New Roman"/>
        </w:rPr>
      </w:pPr>
      <w:r w:rsidRPr="00413C55">
        <w:rPr>
          <w:rFonts w:ascii="Times New Roman" w:hAnsi="Times New Roman" w:cs="Times New Roman"/>
        </w:rPr>
        <w:t xml:space="preserve">2. </w:t>
      </w:r>
      <w:proofErr w:type="spellStart"/>
      <w:r w:rsidRPr="00413C55">
        <w:rPr>
          <w:rFonts w:ascii="Times New Roman" w:hAnsi="Times New Roman" w:cs="Times New Roman"/>
        </w:rPr>
        <w:t>Коротеева</w:t>
      </w:r>
      <w:proofErr w:type="spellEnd"/>
      <w:r w:rsidRPr="00413C55">
        <w:rPr>
          <w:rFonts w:ascii="Times New Roman" w:hAnsi="Times New Roman" w:cs="Times New Roman"/>
        </w:rPr>
        <w:t xml:space="preserve"> Е.Н. Ты и искусство.2 класс: учебник. – М.: Просвещение, 2008.</w:t>
      </w:r>
    </w:p>
    <w:p w:rsidR="001A2E9F" w:rsidRPr="00413C55" w:rsidRDefault="001A2E9F" w:rsidP="001A2E9F">
      <w:pPr>
        <w:spacing w:after="0"/>
        <w:ind w:left="708"/>
        <w:rPr>
          <w:rFonts w:ascii="Times New Roman" w:hAnsi="Times New Roman" w:cs="Times New Roman"/>
        </w:rPr>
      </w:pPr>
      <w:r w:rsidRPr="00413C55">
        <w:rPr>
          <w:rFonts w:ascii="Times New Roman" w:hAnsi="Times New Roman" w:cs="Times New Roman"/>
        </w:rPr>
        <w:t xml:space="preserve">3. Горяева Н.А., </w:t>
      </w:r>
      <w:proofErr w:type="spellStart"/>
      <w:r w:rsidRPr="00413C55">
        <w:rPr>
          <w:rFonts w:ascii="Times New Roman" w:hAnsi="Times New Roman" w:cs="Times New Roman"/>
        </w:rPr>
        <w:t>Коротеева</w:t>
      </w:r>
      <w:proofErr w:type="spellEnd"/>
      <w:r w:rsidRPr="00413C55">
        <w:rPr>
          <w:rFonts w:ascii="Times New Roman" w:hAnsi="Times New Roman" w:cs="Times New Roman"/>
        </w:rPr>
        <w:t xml:space="preserve"> Е.Н., </w:t>
      </w:r>
      <w:proofErr w:type="spellStart"/>
      <w:r w:rsidRPr="00413C55">
        <w:rPr>
          <w:rFonts w:ascii="Times New Roman" w:hAnsi="Times New Roman" w:cs="Times New Roman"/>
        </w:rPr>
        <w:t>Неменская</w:t>
      </w:r>
      <w:proofErr w:type="spellEnd"/>
      <w:r w:rsidRPr="00413C55">
        <w:rPr>
          <w:rFonts w:ascii="Times New Roman" w:hAnsi="Times New Roman" w:cs="Times New Roman"/>
        </w:rPr>
        <w:t xml:space="preserve"> Л.А. Твоя мастерская.2 класс: Рабочая тетрадь. М.: Просвещение, 2010.</w:t>
      </w:r>
    </w:p>
    <w:p w:rsidR="001A2E9F" w:rsidRPr="00413C55" w:rsidRDefault="001A2E9F" w:rsidP="001A2E9F">
      <w:pPr>
        <w:spacing w:after="0"/>
        <w:ind w:left="708"/>
        <w:rPr>
          <w:rFonts w:ascii="Times New Roman" w:hAnsi="Times New Roman" w:cs="Times New Roman"/>
        </w:rPr>
      </w:pPr>
      <w:r w:rsidRPr="00413C55">
        <w:rPr>
          <w:rFonts w:ascii="Times New Roman" w:hAnsi="Times New Roman" w:cs="Times New Roman"/>
        </w:rPr>
        <w:t xml:space="preserve">4. Горяева, Н. А. [и др.]. Изобразительное искусство. Искусство вокруг нас: учебник для 3 </w:t>
      </w:r>
      <w:proofErr w:type="spellStart"/>
      <w:r w:rsidRPr="00413C55">
        <w:rPr>
          <w:rFonts w:ascii="Times New Roman" w:hAnsi="Times New Roman" w:cs="Times New Roman"/>
        </w:rPr>
        <w:t>кл</w:t>
      </w:r>
      <w:proofErr w:type="spellEnd"/>
      <w:r w:rsidRPr="00413C55">
        <w:rPr>
          <w:rFonts w:ascii="Times New Roman" w:hAnsi="Times New Roman" w:cs="Times New Roman"/>
        </w:rPr>
        <w:t xml:space="preserve">. начальной школы / под ред. Б. М. </w:t>
      </w:r>
      <w:proofErr w:type="spellStart"/>
      <w:r w:rsidRPr="00413C55">
        <w:rPr>
          <w:rFonts w:ascii="Times New Roman" w:hAnsi="Times New Roman" w:cs="Times New Roman"/>
        </w:rPr>
        <w:t>Неменского</w:t>
      </w:r>
      <w:proofErr w:type="spellEnd"/>
      <w:r w:rsidRPr="00413C55">
        <w:rPr>
          <w:rFonts w:ascii="Times New Roman" w:hAnsi="Times New Roman" w:cs="Times New Roman"/>
        </w:rPr>
        <w:t xml:space="preserve">. – М.: Просвещение, 2008. </w:t>
      </w:r>
    </w:p>
    <w:p w:rsidR="001A2E9F" w:rsidRPr="00413C55" w:rsidRDefault="001A2E9F" w:rsidP="001A2E9F">
      <w:pPr>
        <w:spacing w:after="0"/>
        <w:ind w:left="708"/>
        <w:rPr>
          <w:rFonts w:ascii="Times New Roman" w:hAnsi="Times New Roman" w:cs="Times New Roman"/>
        </w:rPr>
      </w:pPr>
      <w:r w:rsidRPr="00413C55">
        <w:rPr>
          <w:rFonts w:ascii="Times New Roman" w:hAnsi="Times New Roman" w:cs="Times New Roman"/>
        </w:rPr>
        <w:t xml:space="preserve">5. Горяева, Н. А., </w:t>
      </w:r>
      <w:proofErr w:type="spellStart"/>
      <w:r w:rsidRPr="00413C55">
        <w:rPr>
          <w:rFonts w:ascii="Times New Roman" w:hAnsi="Times New Roman" w:cs="Times New Roman"/>
        </w:rPr>
        <w:t>Неменская</w:t>
      </w:r>
      <w:proofErr w:type="spellEnd"/>
      <w:r w:rsidRPr="00413C55">
        <w:rPr>
          <w:rFonts w:ascii="Times New Roman" w:hAnsi="Times New Roman" w:cs="Times New Roman"/>
        </w:rPr>
        <w:t xml:space="preserve">, Л. А., </w:t>
      </w:r>
      <w:proofErr w:type="gramStart"/>
      <w:r w:rsidRPr="00413C55">
        <w:rPr>
          <w:rFonts w:ascii="Times New Roman" w:hAnsi="Times New Roman" w:cs="Times New Roman"/>
        </w:rPr>
        <w:t>Питерских</w:t>
      </w:r>
      <w:proofErr w:type="gramEnd"/>
      <w:r w:rsidRPr="00413C55">
        <w:rPr>
          <w:rFonts w:ascii="Times New Roman" w:hAnsi="Times New Roman" w:cs="Times New Roman"/>
        </w:rPr>
        <w:t xml:space="preserve">, А. С. [и др.]. Изобразительное искусство. Твоя мастерская: рабочая тетрадь. 3 класс: пособие для учащихся общеобразовательных учреждений / под ред. Б. М. </w:t>
      </w:r>
      <w:proofErr w:type="spellStart"/>
      <w:r w:rsidRPr="00413C55">
        <w:rPr>
          <w:rFonts w:ascii="Times New Roman" w:hAnsi="Times New Roman" w:cs="Times New Roman"/>
        </w:rPr>
        <w:t>Неменского</w:t>
      </w:r>
      <w:proofErr w:type="spellEnd"/>
      <w:r w:rsidRPr="00413C55">
        <w:rPr>
          <w:rFonts w:ascii="Times New Roman" w:hAnsi="Times New Roman" w:cs="Times New Roman"/>
        </w:rPr>
        <w:t xml:space="preserve">. – М.: Просвещение, 2008. </w:t>
      </w:r>
    </w:p>
    <w:p w:rsidR="001A2E9F" w:rsidRPr="00413C55" w:rsidRDefault="001A2E9F" w:rsidP="001A2E9F">
      <w:pPr>
        <w:spacing w:after="0"/>
        <w:ind w:left="708"/>
        <w:rPr>
          <w:rFonts w:ascii="Times New Roman" w:hAnsi="Times New Roman" w:cs="Times New Roman"/>
        </w:rPr>
      </w:pPr>
      <w:r w:rsidRPr="00413C55">
        <w:rPr>
          <w:rFonts w:ascii="Times New Roman" w:hAnsi="Times New Roman" w:cs="Times New Roman"/>
        </w:rPr>
        <w:t xml:space="preserve">6. </w:t>
      </w:r>
      <w:proofErr w:type="spellStart"/>
      <w:r w:rsidRPr="00413C55">
        <w:rPr>
          <w:rFonts w:ascii="Times New Roman" w:hAnsi="Times New Roman" w:cs="Times New Roman"/>
        </w:rPr>
        <w:t>Неменская</w:t>
      </w:r>
      <w:proofErr w:type="spellEnd"/>
      <w:r w:rsidRPr="00413C55">
        <w:rPr>
          <w:rFonts w:ascii="Times New Roman" w:hAnsi="Times New Roman" w:cs="Times New Roman"/>
        </w:rPr>
        <w:t xml:space="preserve"> Л.А. Каждый народ-художник.4 класс: учебник. – М.: Просвещение, 2010. </w:t>
      </w:r>
    </w:p>
    <w:p w:rsidR="001A2E9F" w:rsidRPr="00413C55" w:rsidRDefault="001A2E9F" w:rsidP="001A2E9F">
      <w:pPr>
        <w:spacing w:after="0"/>
        <w:ind w:left="708"/>
        <w:rPr>
          <w:rFonts w:ascii="Times New Roman" w:hAnsi="Times New Roman" w:cs="Times New Roman"/>
        </w:rPr>
      </w:pPr>
      <w:r w:rsidRPr="00413C55">
        <w:rPr>
          <w:rFonts w:ascii="Times New Roman" w:hAnsi="Times New Roman" w:cs="Times New Roman"/>
        </w:rPr>
        <w:t xml:space="preserve">7. </w:t>
      </w:r>
      <w:proofErr w:type="spellStart"/>
      <w:r w:rsidRPr="00413C55">
        <w:rPr>
          <w:rFonts w:ascii="Times New Roman" w:hAnsi="Times New Roman" w:cs="Times New Roman"/>
        </w:rPr>
        <w:t>Неменская</w:t>
      </w:r>
      <w:proofErr w:type="spellEnd"/>
      <w:r w:rsidRPr="00413C55">
        <w:rPr>
          <w:rFonts w:ascii="Times New Roman" w:hAnsi="Times New Roman" w:cs="Times New Roman"/>
        </w:rPr>
        <w:t xml:space="preserve"> Л.А. Твоя мастерская.4класс</w:t>
      </w:r>
      <w:proofErr w:type="gramStart"/>
      <w:r w:rsidRPr="00413C55">
        <w:rPr>
          <w:rFonts w:ascii="Times New Roman" w:hAnsi="Times New Roman" w:cs="Times New Roman"/>
        </w:rPr>
        <w:t>:Р</w:t>
      </w:r>
      <w:proofErr w:type="gramEnd"/>
      <w:r w:rsidRPr="00413C55">
        <w:rPr>
          <w:rFonts w:ascii="Times New Roman" w:hAnsi="Times New Roman" w:cs="Times New Roman"/>
        </w:rPr>
        <w:t xml:space="preserve">абочая тетрадь. – М.: Просвещение, 2008. </w:t>
      </w:r>
    </w:p>
    <w:p w:rsidR="001A2E9F" w:rsidRPr="00413C55" w:rsidRDefault="001A2E9F" w:rsidP="001A2E9F">
      <w:pPr>
        <w:spacing w:after="0"/>
        <w:ind w:left="708"/>
        <w:rPr>
          <w:rFonts w:ascii="Times New Roman" w:hAnsi="Times New Roman" w:cs="Times New Roman"/>
        </w:rPr>
      </w:pPr>
      <w:r w:rsidRPr="00413C55">
        <w:rPr>
          <w:rFonts w:ascii="Times New Roman" w:hAnsi="Times New Roman" w:cs="Times New Roman"/>
        </w:rPr>
        <w:t xml:space="preserve">8. </w:t>
      </w:r>
      <w:proofErr w:type="spellStart"/>
      <w:r w:rsidRPr="00413C55">
        <w:rPr>
          <w:rFonts w:ascii="Times New Roman" w:hAnsi="Times New Roman" w:cs="Times New Roman"/>
        </w:rPr>
        <w:t>Неменский</w:t>
      </w:r>
      <w:proofErr w:type="spellEnd"/>
      <w:r w:rsidRPr="00413C55">
        <w:rPr>
          <w:rFonts w:ascii="Times New Roman" w:hAnsi="Times New Roman" w:cs="Times New Roman"/>
        </w:rPr>
        <w:t xml:space="preserve">, Б. М., </w:t>
      </w:r>
      <w:proofErr w:type="spellStart"/>
      <w:r w:rsidRPr="00413C55">
        <w:rPr>
          <w:rFonts w:ascii="Times New Roman" w:hAnsi="Times New Roman" w:cs="Times New Roman"/>
        </w:rPr>
        <w:t>Неменская</w:t>
      </w:r>
      <w:proofErr w:type="spellEnd"/>
      <w:r w:rsidRPr="00413C55">
        <w:rPr>
          <w:rFonts w:ascii="Times New Roman" w:hAnsi="Times New Roman" w:cs="Times New Roman"/>
        </w:rPr>
        <w:t xml:space="preserve">, Л. А., </w:t>
      </w:r>
      <w:proofErr w:type="spellStart"/>
      <w:r w:rsidRPr="00413C55">
        <w:rPr>
          <w:rFonts w:ascii="Times New Roman" w:hAnsi="Times New Roman" w:cs="Times New Roman"/>
        </w:rPr>
        <w:t>Коротеева</w:t>
      </w:r>
      <w:proofErr w:type="spellEnd"/>
      <w:r w:rsidRPr="00413C55">
        <w:rPr>
          <w:rFonts w:ascii="Times New Roman" w:hAnsi="Times New Roman" w:cs="Times New Roman"/>
        </w:rPr>
        <w:t xml:space="preserve">, Е. И. [и др.]. Изобразительное искусство. 1–4 классы: методическое пособие / под ред. Б. М. </w:t>
      </w:r>
      <w:proofErr w:type="spellStart"/>
      <w:r w:rsidRPr="00413C55">
        <w:rPr>
          <w:rFonts w:ascii="Times New Roman" w:hAnsi="Times New Roman" w:cs="Times New Roman"/>
        </w:rPr>
        <w:t>Неменского</w:t>
      </w:r>
      <w:proofErr w:type="spellEnd"/>
      <w:r w:rsidRPr="00413C55">
        <w:rPr>
          <w:rFonts w:ascii="Times New Roman" w:hAnsi="Times New Roman" w:cs="Times New Roman"/>
        </w:rPr>
        <w:t>. – М.: Просвещение, 2008.</w:t>
      </w:r>
    </w:p>
    <w:p w:rsidR="001A2E9F" w:rsidRPr="00413C55" w:rsidRDefault="001A2E9F" w:rsidP="001A2E9F">
      <w:pPr>
        <w:spacing w:after="0"/>
        <w:ind w:left="708"/>
        <w:rPr>
          <w:rFonts w:ascii="Times New Roman" w:hAnsi="Times New Roman" w:cs="Times New Roman"/>
        </w:rPr>
      </w:pPr>
      <w:r w:rsidRPr="00413C55">
        <w:rPr>
          <w:rFonts w:ascii="Times New Roman" w:hAnsi="Times New Roman" w:cs="Times New Roman"/>
        </w:rPr>
        <w:t xml:space="preserve">9. </w:t>
      </w:r>
      <w:proofErr w:type="spellStart"/>
      <w:r w:rsidRPr="00413C55">
        <w:rPr>
          <w:rFonts w:ascii="Times New Roman" w:hAnsi="Times New Roman" w:cs="Times New Roman"/>
        </w:rPr>
        <w:t>Неменский</w:t>
      </w:r>
      <w:proofErr w:type="spellEnd"/>
      <w:r w:rsidRPr="00413C55">
        <w:rPr>
          <w:rFonts w:ascii="Times New Roman" w:hAnsi="Times New Roman" w:cs="Times New Roman"/>
        </w:rPr>
        <w:t xml:space="preserve">, Б. М., Горяева, Н. А., </w:t>
      </w:r>
      <w:proofErr w:type="spellStart"/>
      <w:r w:rsidRPr="00413C55">
        <w:rPr>
          <w:rFonts w:ascii="Times New Roman" w:hAnsi="Times New Roman" w:cs="Times New Roman"/>
        </w:rPr>
        <w:t>Неменская</w:t>
      </w:r>
      <w:proofErr w:type="spellEnd"/>
      <w:r w:rsidRPr="00413C55">
        <w:rPr>
          <w:rFonts w:ascii="Times New Roman" w:hAnsi="Times New Roman" w:cs="Times New Roman"/>
        </w:rPr>
        <w:t xml:space="preserve">, Л. А. [и др.]. Программы общеобразовательных учреждений. Изобразительное искусство и художественный труд. С краткими методическими рекомендациями. 1–9 классы / под ред. Б. М. </w:t>
      </w:r>
      <w:proofErr w:type="spellStart"/>
      <w:r w:rsidRPr="00413C55">
        <w:rPr>
          <w:rFonts w:ascii="Times New Roman" w:hAnsi="Times New Roman" w:cs="Times New Roman"/>
        </w:rPr>
        <w:t>Неменского</w:t>
      </w:r>
      <w:proofErr w:type="spellEnd"/>
      <w:r w:rsidRPr="00413C55">
        <w:rPr>
          <w:rFonts w:ascii="Times New Roman" w:hAnsi="Times New Roman" w:cs="Times New Roman"/>
        </w:rPr>
        <w:t>. – М.: Просвещение, 2008.</w:t>
      </w:r>
    </w:p>
    <w:p w:rsidR="001A2E9F" w:rsidRPr="00413C55" w:rsidRDefault="001A2E9F" w:rsidP="001A2E9F">
      <w:pPr>
        <w:spacing w:after="0"/>
        <w:ind w:left="708"/>
        <w:rPr>
          <w:rFonts w:ascii="Times New Roman" w:hAnsi="Times New Roman" w:cs="Times New Roman"/>
        </w:rPr>
      </w:pPr>
      <w:r w:rsidRPr="00413C55">
        <w:rPr>
          <w:rFonts w:ascii="Times New Roman" w:hAnsi="Times New Roman" w:cs="Times New Roman"/>
        </w:rPr>
        <w:t>10. Примерные программы по учебным предметам. Стандарты второго поколения. М.Просвещение, 2010</w:t>
      </w:r>
    </w:p>
    <w:p w:rsidR="001A2E9F" w:rsidRPr="00413C55" w:rsidRDefault="001A2E9F" w:rsidP="001A2E9F">
      <w:pPr>
        <w:spacing w:after="0"/>
        <w:ind w:left="708"/>
        <w:rPr>
          <w:rFonts w:ascii="Times New Roman" w:hAnsi="Times New Roman" w:cs="Times New Roman"/>
        </w:rPr>
      </w:pPr>
      <w:r w:rsidRPr="00413C55">
        <w:rPr>
          <w:rFonts w:ascii="Times New Roman" w:hAnsi="Times New Roman" w:cs="Times New Roman"/>
        </w:rPr>
        <w:t>11.Справочные пособия, энциклопедии по искусству</w:t>
      </w:r>
    </w:p>
    <w:p w:rsidR="001A2E9F" w:rsidRPr="00413C55" w:rsidRDefault="001A2E9F" w:rsidP="001A2E9F">
      <w:pPr>
        <w:spacing w:after="0"/>
        <w:ind w:left="708"/>
        <w:rPr>
          <w:rFonts w:ascii="Times New Roman" w:hAnsi="Times New Roman" w:cs="Times New Roman"/>
        </w:rPr>
      </w:pPr>
      <w:r w:rsidRPr="00413C55">
        <w:rPr>
          <w:rFonts w:ascii="Times New Roman" w:hAnsi="Times New Roman" w:cs="Times New Roman"/>
        </w:rPr>
        <w:t>12.Портреты русских и зарубежных художников</w:t>
      </w:r>
    </w:p>
    <w:p w:rsidR="001A2E9F" w:rsidRPr="00413C55" w:rsidRDefault="001A2E9F" w:rsidP="001A2E9F">
      <w:pPr>
        <w:spacing w:after="0"/>
        <w:ind w:left="708"/>
        <w:rPr>
          <w:rFonts w:ascii="Times New Roman" w:hAnsi="Times New Roman" w:cs="Times New Roman"/>
        </w:rPr>
      </w:pPr>
      <w:r w:rsidRPr="00413C55">
        <w:rPr>
          <w:rFonts w:ascii="Times New Roman" w:hAnsi="Times New Roman" w:cs="Times New Roman"/>
        </w:rPr>
        <w:t>13.Схемы</w:t>
      </w:r>
    </w:p>
    <w:p w:rsidR="001A2E9F" w:rsidRPr="00413C55" w:rsidRDefault="001A2E9F" w:rsidP="001A2E9F">
      <w:pPr>
        <w:spacing w:after="0"/>
        <w:ind w:left="708"/>
        <w:rPr>
          <w:rFonts w:ascii="Times New Roman" w:hAnsi="Times New Roman" w:cs="Times New Roman"/>
        </w:rPr>
      </w:pPr>
      <w:r w:rsidRPr="00413C55">
        <w:rPr>
          <w:rFonts w:ascii="Times New Roman" w:hAnsi="Times New Roman" w:cs="Times New Roman"/>
        </w:rPr>
        <w:t>14.Таблицы</w:t>
      </w:r>
    </w:p>
    <w:p w:rsidR="001A2E9F" w:rsidRPr="00413C55" w:rsidRDefault="001A2E9F" w:rsidP="001A2E9F">
      <w:pPr>
        <w:spacing w:after="0"/>
        <w:ind w:left="708"/>
        <w:rPr>
          <w:rFonts w:ascii="Times New Roman" w:hAnsi="Times New Roman" w:cs="Times New Roman"/>
        </w:rPr>
      </w:pPr>
      <w:r w:rsidRPr="00413C55">
        <w:rPr>
          <w:rFonts w:ascii="Times New Roman" w:hAnsi="Times New Roman" w:cs="Times New Roman"/>
        </w:rPr>
        <w:t>15.Альбомы с демонстрационными материалами</w:t>
      </w:r>
    </w:p>
    <w:p w:rsidR="001A2E9F" w:rsidRPr="00413C55" w:rsidRDefault="001A2E9F" w:rsidP="001A2E9F">
      <w:pPr>
        <w:spacing w:after="0"/>
        <w:ind w:left="708"/>
        <w:rPr>
          <w:rFonts w:ascii="Times New Roman" w:hAnsi="Times New Roman" w:cs="Times New Roman"/>
        </w:rPr>
      </w:pPr>
      <w:r w:rsidRPr="00413C55">
        <w:rPr>
          <w:rFonts w:ascii="Times New Roman" w:hAnsi="Times New Roman" w:cs="Times New Roman"/>
        </w:rPr>
        <w:t>16.Электронные ресурсы</w:t>
      </w:r>
    </w:p>
    <w:p w:rsidR="005B3945" w:rsidRDefault="005B3945"/>
    <w:sectPr w:rsidR="005B3945" w:rsidSect="00A810A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A00002EF" w:usb1="4000204B" w:usb2="00000000" w:usb3="00000000" w:csb0="0000009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NewtonCSanPin">
    <w:altName w:val="Times New Roman"/>
    <w:panose1 w:val="00000000000000000000"/>
    <w:charset w:val="CC"/>
    <w:family w:val="auto"/>
    <w:notTrueType/>
    <w:pitch w:val="variable"/>
    <w:sig w:usb0="00000203" w:usb1="00000000" w:usb2="00000000" w:usb3="00000000" w:csb0="00000005" w:csb1="00000000"/>
  </w:font>
  <w:font w:name="Arial CYR">
    <w:panose1 w:val="020B0604020202020204"/>
    <w:charset w:val="CC"/>
    <w:family w:val="swiss"/>
    <w:pitch w:val="variable"/>
    <w:sig w:usb0="E0002AFF" w:usb1="C0007843" w:usb2="00000009" w:usb3="00000000" w:csb0="000001FF" w:csb1="00000000"/>
  </w:font>
  <w:font w:name="Microsoft Sans Serif">
    <w:panose1 w:val="020B0604020202020204"/>
    <w:charset w:val="CC"/>
    <w:family w:val="swiss"/>
    <w:pitch w:val="variable"/>
    <w:sig w:usb0="61002BDF"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CC"/>
    <w:family w:val="roman"/>
    <w:pitch w:val="variable"/>
    <w:sig w:usb0="E0000387" w:usb1="40000013" w:usb2="00000000" w:usb3="00000000" w:csb0="0000019F" w:csb1="00000000"/>
  </w:font>
  <w:font w:name="Times New Roman CYR">
    <w:panose1 w:val="02020603050405020304"/>
    <w:charset w:val="CC"/>
    <w:family w:val="roman"/>
    <w:pitch w:val="variable"/>
    <w:sig w:usb0="E0002EFF" w:usb1="C0007843" w:usb2="00000009" w:usb3="00000000" w:csb0="000001FF" w:csb1="00000000"/>
  </w:font>
  <w:font w:name="NewtonCSanPin-Regular">
    <w:altName w:val="Times New Roman"/>
    <w:charset w:val="CC"/>
    <w:family w:val="auto"/>
    <w:pitch w:val="default"/>
    <w:sig w:usb0="00000000" w:usb1="00000000" w:usb2="00000000" w:usb3="00000000" w:csb0="00000000" w:csb1="00000000"/>
  </w:font>
  <w:font w:name="NewtonCSanPin-Italic">
    <w:altName w:val="Times New Roman"/>
    <w:charset w:val="CC"/>
    <w:family w:val="auto"/>
    <w:pitch w:val="variable"/>
    <w:sig w:usb0="00000000" w:usb1="00000000" w:usb2="00000000" w:usb3="00000000" w:csb0="00000000" w:csb1="00000000"/>
  </w:font>
  <w:font w:name="FreeSetC">
    <w:altName w:val="Times New Roman"/>
    <w:charset w:val="CC"/>
    <w:family w:val="auto"/>
    <w:pitch w:val="default"/>
    <w:sig w:usb0="00000000" w:usb1="00000000" w:usb2="00000000" w:usb3="00000000" w:csb0="00000000" w:csb1="00000000"/>
  </w:font>
  <w:font w:name="FreeSetC-Italic">
    <w:altName w:val="Courier New"/>
    <w:charset w:val="CC"/>
    <w:family w:val="script"/>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libri Light">
    <w:altName w:val="Segoe UI"/>
    <w:charset w:val="CC"/>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9008114"/>
    <w:lvl w:ilvl="0">
      <w:numFmt w:val="bullet"/>
      <w:lvlText w:val="*"/>
      <w:lvlJc w:val="left"/>
      <w:pPr>
        <w:ind w:left="0" w:firstLine="0"/>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7"/>
    <w:multiLevelType w:val="singleLevel"/>
    <w:tmpl w:val="00000007"/>
    <w:lvl w:ilvl="0">
      <w:start w:val="1"/>
      <w:numFmt w:val="bullet"/>
      <w:lvlText w:val=""/>
      <w:lvlJc w:val="left"/>
      <w:pPr>
        <w:tabs>
          <w:tab w:val="num" w:pos="0"/>
        </w:tabs>
        <w:ind w:left="720" w:hanging="360"/>
      </w:pPr>
      <w:rPr>
        <w:rFonts w:ascii="Symbol" w:hAnsi="Symbol"/>
      </w:rPr>
    </w:lvl>
  </w:abstractNum>
  <w:abstractNum w:abstractNumId="4">
    <w:nsid w:val="0234406A"/>
    <w:multiLevelType w:val="hybridMultilevel"/>
    <w:tmpl w:val="E9644EF6"/>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nsid w:val="037F4D72"/>
    <w:multiLevelType w:val="hybridMultilevel"/>
    <w:tmpl w:val="CC242284"/>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
    <w:nsid w:val="03824CAD"/>
    <w:multiLevelType w:val="hybridMultilevel"/>
    <w:tmpl w:val="BEFE998E"/>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
    <w:nsid w:val="05553224"/>
    <w:multiLevelType w:val="hybridMultilevel"/>
    <w:tmpl w:val="94CAAA0E"/>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nsid w:val="05EE39A3"/>
    <w:multiLevelType w:val="hybridMultilevel"/>
    <w:tmpl w:val="BFF22BC2"/>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nsid w:val="07130340"/>
    <w:multiLevelType w:val="hybridMultilevel"/>
    <w:tmpl w:val="C634571A"/>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nsid w:val="072E1193"/>
    <w:multiLevelType w:val="hybridMultilevel"/>
    <w:tmpl w:val="DD688D66"/>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nsid w:val="07671B02"/>
    <w:multiLevelType w:val="hybridMultilevel"/>
    <w:tmpl w:val="B6847CBA"/>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nsid w:val="07DD486B"/>
    <w:multiLevelType w:val="hybridMultilevel"/>
    <w:tmpl w:val="E82A5A6A"/>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nsid w:val="07DD6CB9"/>
    <w:multiLevelType w:val="multilevel"/>
    <w:tmpl w:val="6772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08931820"/>
    <w:multiLevelType w:val="hybridMultilevel"/>
    <w:tmpl w:val="66ECEA40"/>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nsid w:val="09471E67"/>
    <w:multiLevelType w:val="multilevel"/>
    <w:tmpl w:val="10784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09D30EEF"/>
    <w:multiLevelType w:val="hybridMultilevel"/>
    <w:tmpl w:val="453C752A"/>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nsid w:val="09E1407F"/>
    <w:multiLevelType w:val="multilevel"/>
    <w:tmpl w:val="155CE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09F51DF9"/>
    <w:multiLevelType w:val="hybridMultilevel"/>
    <w:tmpl w:val="2DE61FA2"/>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0A546F9D"/>
    <w:multiLevelType w:val="hybridMultilevel"/>
    <w:tmpl w:val="39BC54E6"/>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0">
    <w:nsid w:val="0B5203E1"/>
    <w:multiLevelType w:val="hybridMultilevel"/>
    <w:tmpl w:val="DF82092A"/>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nsid w:val="0F0A2CAD"/>
    <w:multiLevelType w:val="hybridMultilevel"/>
    <w:tmpl w:val="51E8C91A"/>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2">
    <w:nsid w:val="1350197A"/>
    <w:multiLevelType w:val="hybridMultilevel"/>
    <w:tmpl w:val="1EDC5D84"/>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nsid w:val="14471FF1"/>
    <w:multiLevelType w:val="hybridMultilevel"/>
    <w:tmpl w:val="2DC2F3C4"/>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4">
    <w:nsid w:val="15725F23"/>
    <w:multiLevelType w:val="hybridMultilevel"/>
    <w:tmpl w:val="079EB170"/>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157C649E"/>
    <w:multiLevelType w:val="hybridMultilevel"/>
    <w:tmpl w:val="BD0AD8D4"/>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6">
    <w:nsid w:val="17903175"/>
    <w:multiLevelType w:val="hybridMultilevel"/>
    <w:tmpl w:val="1FD6B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18593A83"/>
    <w:multiLevelType w:val="hybridMultilevel"/>
    <w:tmpl w:val="F77CE3AC"/>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8">
    <w:nsid w:val="1A7077F1"/>
    <w:multiLevelType w:val="hybridMultilevel"/>
    <w:tmpl w:val="6BB8C9D6"/>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nsid w:val="1C227A46"/>
    <w:multiLevelType w:val="hybridMultilevel"/>
    <w:tmpl w:val="65AAA2E6"/>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0">
    <w:nsid w:val="1C4418A5"/>
    <w:multiLevelType w:val="multilevel"/>
    <w:tmpl w:val="543A9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1C8C6D48"/>
    <w:multiLevelType w:val="hybridMultilevel"/>
    <w:tmpl w:val="875EC192"/>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2">
    <w:nsid w:val="1CCB573C"/>
    <w:multiLevelType w:val="hybridMultilevel"/>
    <w:tmpl w:val="B63C95EC"/>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3">
    <w:nsid w:val="1CE112E6"/>
    <w:multiLevelType w:val="multilevel"/>
    <w:tmpl w:val="6C7AE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1D795AFD"/>
    <w:multiLevelType w:val="multilevel"/>
    <w:tmpl w:val="C46CE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1DC00601"/>
    <w:multiLevelType w:val="hybridMultilevel"/>
    <w:tmpl w:val="FBFEE06E"/>
    <w:lvl w:ilvl="0" w:tplc="00000007">
      <w:start w:val="1"/>
      <w:numFmt w:val="bullet"/>
      <w:lvlText w:val=""/>
      <w:lvlJc w:val="left"/>
      <w:pPr>
        <w:tabs>
          <w:tab w:val="num" w:pos="0"/>
        </w:tabs>
        <w:ind w:left="720" w:hanging="360"/>
      </w:pPr>
      <w:rPr>
        <w:rFonts w:ascii="Symbol" w:hAnsi="Symbol"/>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6">
    <w:nsid w:val="206462DF"/>
    <w:multiLevelType w:val="hybridMultilevel"/>
    <w:tmpl w:val="4FA49972"/>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7">
    <w:nsid w:val="20910D29"/>
    <w:multiLevelType w:val="hybridMultilevel"/>
    <w:tmpl w:val="002624FC"/>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8">
    <w:nsid w:val="21A32519"/>
    <w:multiLevelType w:val="hybridMultilevel"/>
    <w:tmpl w:val="F53CA554"/>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9">
    <w:nsid w:val="21F27FD4"/>
    <w:multiLevelType w:val="hybridMultilevel"/>
    <w:tmpl w:val="770A1D9C"/>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0">
    <w:nsid w:val="239B37F0"/>
    <w:multiLevelType w:val="hybridMultilevel"/>
    <w:tmpl w:val="6BB47A3E"/>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41">
    <w:nsid w:val="23F0663C"/>
    <w:multiLevelType w:val="hybridMultilevel"/>
    <w:tmpl w:val="C28E77DC"/>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42">
    <w:nsid w:val="25433520"/>
    <w:multiLevelType w:val="hybridMultilevel"/>
    <w:tmpl w:val="D4008280"/>
    <w:lvl w:ilvl="0" w:tplc="19008114">
      <w:numFmt w:val="bullet"/>
      <w:lvlText w:val="•"/>
      <w:legacy w:legacy="1" w:legacySpace="0" w:legacyIndent="216"/>
      <w:lvlJc w:val="left"/>
      <w:pPr>
        <w:ind w:left="0" w:firstLine="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nsid w:val="272165CC"/>
    <w:multiLevelType w:val="hybridMultilevel"/>
    <w:tmpl w:val="054EEA34"/>
    <w:lvl w:ilvl="0" w:tplc="00000007">
      <w:start w:val="1"/>
      <w:numFmt w:val="bullet"/>
      <w:lvlText w:val=""/>
      <w:lvlJc w:val="left"/>
      <w:pPr>
        <w:tabs>
          <w:tab w:val="num" w:pos="0"/>
        </w:tabs>
        <w:ind w:left="720" w:hanging="360"/>
      </w:pPr>
      <w:rPr>
        <w:rFonts w:ascii="Symbol" w:hAnsi="Symbol"/>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4">
    <w:nsid w:val="273B420D"/>
    <w:multiLevelType w:val="hybridMultilevel"/>
    <w:tmpl w:val="5164CEB8"/>
    <w:lvl w:ilvl="0" w:tplc="19008114">
      <w:numFmt w:val="bullet"/>
      <w:lvlText w:val="•"/>
      <w:legacy w:legacy="1" w:legacySpace="0" w:legacyIndent="216"/>
      <w:lvlJc w:val="left"/>
      <w:pPr>
        <w:ind w:left="60" w:firstLine="0"/>
      </w:pPr>
      <w:rPr>
        <w:rFonts w:ascii="Times New Roman" w:hAnsi="Times New Roman" w:cs="Times New Roman"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45">
    <w:nsid w:val="2A7A5660"/>
    <w:multiLevelType w:val="hybridMultilevel"/>
    <w:tmpl w:val="E39ED380"/>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6">
    <w:nsid w:val="2AE55483"/>
    <w:multiLevelType w:val="hybridMultilevel"/>
    <w:tmpl w:val="EB3A9510"/>
    <w:lvl w:ilvl="0" w:tplc="00000007">
      <w:start w:val="1"/>
      <w:numFmt w:val="bullet"/>
      <w:lvlText w:val=""/>
      <w:lvlJc w:val="left"/>
      <w:pPr>
        <w:tabs>
          <w:tab w:val="num" w:pos="0"/>
        </w:tabs>
        <w:ind w:left="720" w:hanging="360"/>
      </w:pPr>
      <w:rPr>
        <w:rFonts w:ascii="Symbol" w:hAnsi="Symbol"/>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7">
    <w:nsid w:val="2C4D39CC"/>
    <w:multiLevelType w:val="multilevel"/>
    <w:tmpl w:val="E924D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nsid w:val="2D392D87"/>
    <w:multiLevelType w:val="hybridMultilevel"/>
    <w:tmpl w:val="BFA24F7A"/>
    <w:lvl w:ilvl="0" w:tplc="00000007">
      <w:start w:val="1"/>
      <w:numFmt w:val="bullet"/>
      <w:lvlText w:val=""/>
      <w:lvlJc w:val="left"/>
      <w:pPr>
        <w:tabs>
          <w:tab w:val="num" w:pos="0"/>
        </w:tabs>
        <w:ind w:left="720" w:hanging="360"/>
      </w:pPr>
      <w:rPr>
        <w:rFonts w:ascii="Symbol" w:hAnsi="Symbol"/>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9">
    <w:nsid w:val="2D5D0D70"/>
    <w:multiLevelType w:val="hybridMultilevel"/>
    <w:tmpl w:val="85C2C384"/>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0">
    <w:nsid w:val="2DAE355B"/>
    <w:multiLevelType w:val="hybridMultilevel"/>
    <w:tmpl w:val="2E422940"/>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1">
    <w:nsid w:val="2DC47687"/>
    <w:multiLevelType w:val="hybridMultilevel"/>
    <w:tmpl w:val="EA4E4DF0"/>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2">
    <w:nsid w:val="2FD7153F"/>
    <w:multiLevelType w:val="hybridMultilevel"/>
    <w:tmpl w:val="8A56B04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53">
    <w:nsid w:val="3059114B"/>
    <w:multiLevelType w:val="hybridMultilevel"/>
    <w:tmpl w:val="525E6616"/>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4">
    <w:nsid w:val="308D53E5"/>
    <w:multiLevelType w:val="hybridMultilevel"/>
    <w:tmpl w:val="0CC8A5B2"/>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nsolas" w:hAnsi="Consolas"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nsolas" w:hAnsi="Consolas"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31264194"/>
    <w:multiLevelType w:val="hybridMultilevel"/>
    <w:tmpl w:val="3BCC4FA0"/>
    <w:lvl w:ilvl="0" w:tplc="04190001">
      <w:start w:val="1"/>
      <w:numFmt w:val="bullet"/>
      <w:lvlText w:val=""/>
      <w:lvlJc w:val="left"/>
      <w:pPr>
        <w:ind w:left="720"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6">
    <w:nsid w:val="32465B57"/>
    <w:multiLevelType w:val="multilevel"/>
    <w:tmpl w:val="D0D4F4FA"/>
    <w:lvl w:ilvl="0">
      <w:start w:val="1"/>
      <w:numFmt w:val="decimal"/>
      <w:lvlText w:val="%1."/>
      <w:lvlJc w:val="left"/>
      <w:pPr>
        <w:tabs>
          <w:tab w:val="num" w:pos="927"/>
        </w:tabs>
        <w:ind w:left="927"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25776E3"/>
    <w:multiLevelType w:val="hybridMultilevel"/>
    <w:tmpl w:val="7562C380"/>
    <w:lvl w:ilvl="0" w:tplc="00000007">
      <w:start w:val="1"/>
      <w:numFmt w:val="bullet"/>
      <w:lvlText w:val=""/>
      <w:lvlJc w:val="left"/>
      <w:pPr>
        <w:tabs>
          <w:tab w:val="num" w:pos="0"/>
        </w:tabs>
        <w:ind w:left="720" w:hanging="360"/>
      </w:pPr>
      <w:rPr>
        <w:rFonts w:ascii="Symbol" w:hAnsi="Symbol"/>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8">
    <w:nsid w:val="32966D90"/>
    <w:multiLevelType w:val="hybridMultilevel"/>
    <w:tmpl w:val="E1506140"/>
    <w:lvl w:ilvl="0" w:tplc="00000007">
      <w:start w:val="1"/>
      <w:numFmt w:val="bullet"/>
      <w:lvlText w:val=""/>
      <w:lvlJc w:val="left"/>
      <w:pPr>
        <w:tabs>
          <w:tab w:val="num" w:pos="0"/>
        </w:tabs>
        <w:ind w:left="720" w:hanging="360"/>
      </w:pPr>
      <w:rPr>
        <w:rFonts w:ascii="Symbol" w:hAnsi="Symbol"/>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9">
    <w:nsid w:val="332961DA"/>
    <w:multiLevelType w:val="hybridMultilevel"/>
    <w:tmpl w:val="F7066D54"/>
    <w:lvl w:ilvl="0" w:tplc="7BFE59A2">
      <w:start w:val="1"/>
      <w:numFmt w:val="upperRoman"/>
      <w:lvlText w:val="%1."/>
      <w:lvlJc w:val="left"/>
      <w:pPr>
        <w:ind w:left="1080" w:hanging="72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60">
    <w:nsid w:val="334E7C01"/>
    <w:multiLevelType w:val="hybridMultilevel"/>
    <w:tmpl w:val="01A676EA"/>
    <w:lvl w:ilvl="0" w:tplc="00000007">
      <w:start w:val="1"/>
      <w:numFmt w:val="bullet"/>
      <w:lvlText w:val=""/>
      <w:lvlJc w:val="left"/>
      <w:pPr>
        <w:tabs>
          <w:tab w:val="num" w:pos="0"/>
        </w:tabs>
        <w:ind w:left="720" w:hanging="360"/>
      </w:pPr>
      <w:rPr>
        <w:rFonts w:ascii="Symbol" w:hAnsi="Symbol"/>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1">
    <w:nsid w:val="3374159B"/>
    <w:multiLevelType w:val="multilevel"/>
    <w:tmpl w:val="134EE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nsid w:val="34277BD0"/>
    <w:multiLevelType w:val="hybridMultilevel"/>
    <w:tmpl w:val="4DB693C4"/>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3">
    <w:nsid w:val="34C108CE"/>
    <w:multiLevelType w:val="hybridMultilevel"/>
    <w:tmpl w:val="B1963D80"/>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4">
    <w:nsid w:val="365F0D4F"/>
    <w:multiLevelType w:val="hybridMultilevel"/>
    <w:tmpl w:val="9B8A7D02"/>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5">
    <w:nsid w:val="37230A71"/>
    <w:multiLevelType w:val="hybridMultilevel"/>
    <w:tmpl w:val="912CE8C0"/>
    <w:lvl w:ilvl="0" w:tplc="00000007">
      <w:start w:val="1"/>
      <w:numFmt w:val="bullet"/>
      <w:lvlText w:val=""/>
      <w:lvlJc w:val="left"/>
      <w:pPr>
        <w:tabs>
          <w:tab w:val="num" w:pos="0"/>
        </w:tabs>
        <w:ind w:left="720" w:hanging="360"/>
      </w:pPr>
      <w:rPr>
        <w:rFonts w:ascii="Symbol" w:hAnsi="Symbol"/>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6">
    <w:nsid w:val="375042CB"/>
    <w:multiLevelType w:val="hybridMultilevel"/>
    <w:tmpl w:val="5AB8967E"/>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7">
    <w:nsid w:val="3B224A06"/>
    <w:multiLevelType w:val="hybridMultilevel"/>
    <w:tmpl w:val="F800A2B6"/>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nsid w:val="3B295A71"/>
    <w:multiLevelType w:val="hybridMultilevel"/>
    <w:tmpl w:val="DE086E14"/>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69">
    <w:nsid w:val="3B6F4F23"/>
    <w:multiLevelType w:val="hybridMultilevel"/>
    <w:tmpl w:val="8F064F86"/>
    <w:lvl w:ilvl="0" w:tplc="00000007">
      <w:start w:val="1"/>
      <w:numFmt w:val="bullet"/>
      <w:lvlText w:val=""/>
      <w:lvlJc w:val="left"/>
      <w:pPr>
        <w:tabs>
          <w:tab w:val="num" w:pos="0"/>
        </w:tabs>
        <w:ind w:left="720" w:hanging="360"/>
      </w:pPr>
      <w:rPr>
        <w:rFonts w:ascii="Symbol" w:hAnsi="Symbol"/>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0">
    <w:nsid w:val="3BF97A0B"/>
    <w:multiLevelType w:val="hybridMultilevel"/>
    <w:tmpl w:val="914C92BC"/>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1">
    <w:nsid w:val="3C6700A7"/>
    <w:multiLevelType w:val="hybridMultilevel"/>
    <w:tmpl w:val="5D4486C0"/>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2">
    <w:nsid w:val="3DC615B1"/>
    <w:multiLevelType w:val="hybridMultilevel"/>
    <w:tmpl w:val="CFB8689C"/>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3">
    <w:nsid w:val="3E8960FE"/>
    <w:multiLevelType w:val="hybridMultilevel"/>
    <w:tmpl w:val="5AC0CC02"/>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4">
    <w:nsid w:val="3F6C48CB"/>
    <w:multiLevelType w:val="hybridMultilevel"/>
    <w:tmpl w:val="D2221796"/>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5">
    <w:nsid w:val="3FEB6856"/>
    <w:multiLevelType w:val="hybridMultilevel"/>
    <w:tmpl w:val="CFFC9DB2"/>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6">
    <w:nsid w:val="40B76FFD"/>
    <w:multiLevelType w:val="hybridMultilevel"/>
    <w:tmpl w:val="0762AB24"/>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7">
    <w:nsid w:val="410C2630"/>
    <w:multiLevelType w:val="hybridMultilevel"/>
    <w:tmpl w:val="695A07FC"/>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8">
    <w:nsid w:val="42265AF1"/>
    <w:multiLevelType w:val="hybridMultilevel"/>
    <w:tmpl w:val="435EBB8A"/>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9">
    <w:nsid w:val="43C04E57"/>
    <w:multiLevelType w:val="hybridMultilevel"/>
    <w:tmpl w:val="61AC9DDE"/>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0">
    <w:nsid w:val="43E73BBB"/>
    <w:multiLevelType w:val="hybridMultilevel"/>
    <w:tmpl w:val="7ABCE3FE"/>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1">
    <w:nsid w:val="44901920"/>
    <w:multiLevelType w:val="multilevel"/>
    <w:tmpl w:val="25B4A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nsid w:val="44C21B2A"/>
    <w:multiLevelType w:val="hybridMultilevel"/>
    <w:tmpl w:val="C0E6D60E"/>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3">
    <w:nsid w:val="45271A84"/>
    <w:multiLevelType w:val="hybridMultilevel"/>
    <w:tmpl w:val="C50E4B72"/>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4">
    <w:nsid w:val="465B49D2"/>
    <w:multiLevelType w:val="hybridMultilevel"/>
    <w:tmpl w:val="9CA849B4"/>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85">
    <w:nsid w:val="47901990"/>
    <w:multiLevelType w:val="hybridMultilevel"/>
    <w:tmpl w:val="D43C85BC"/>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6">
    <w:nsid w:val="47D90E8F"/>
    <w:multiLevelType w:val="hybridMultilevel"/>
    <w:tmpl w:val="7EC6F5E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7">
    <w:nsid w:val="48036E0F"/>
    <w:multiLevelType w:val="hybridMultilevel"/>
    <w:tmpl w:val="A28EA97E"/>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88">
    <w:nsid w:val="480D6BE5"/>
    <w:multiLevelType w:val="hybridMultilevel"/>
    <w:tmpl w:val="DDFE1C76"/>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9">
    <w:nsid w:val="49365CF9"/>
    <w:multiLevelType w:val="hybridMultilevel"/>
    <w:tmpl w:val="0D1E76E0"/>
    <w:lvl w:ilvl="0" w:tplc="00000007">
      <w:start w:val="1"/>
      <w:numFmt w:val="bullet"/>
      <w:lvlText w:val=""/>
      <w:lvlJc w:val="left"/>
      <w:pPr>
        <w:tabs>
          <w:tab w:val="num" w:pos="0"/>
        </w:tabs>
        <w:ind w:left="720" w:hanging="360"/>
      </w:pPr>
      <w:rPr>
        <w:rFonts w:ascii="Symbol" w:hAnsi="Symbol"/>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0">
    <w:nsid w:val="49E47D45"/>
    <w:multiLevelType w:val="multilevel"/>
    <w:tmpl w:val="4CD4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nsid w:val="4A880209"/>
    <w:multiLevelType w:val="hybridMultilevel"/>
    <w:tmpl w:val="974262B0"/>
    <w:lvl w:ilvl="0" w:tplc="04090001">
      <w:start w:val="1"/>
      <w:numFmt w:val="bullet"/>
      <w:lvlText w:val=""/>
      <w:lvlJc w:val="left"/>
      <w:pPr>
        <w:tabs>
          <w:tab w:val="num" w:pos="1008"/>
        </w:tabs>
        <w:ind w:left="1008" w:hanging="360"/>
      </w:pPr>
      <w:rPr>
        <w:rFonts w:ascii="Symbol" w:hAnsi="Symbol" w:cs="Symbol" w:hint="default"/>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start w:val="1"/>
      <w:numFmt w:val="bullet"/>
      <w:lvlText w:val=""/>
      <w:lvlJc w:val="left"/>
      <w:pPr>
        <w:tabs>
          <w:tab w:val="num" w:pos="2448"/>
        </w:tabs>
        <w:ind w:left="2448" w:hanging="360"/>
      </w:pPr>
      <w:rPr>
        <w:rFonts w:ascii="Wingdings" w:hAnsi="Wingdings" w:cs="Wingdings" w:hint="default"/>
      </w:rPr>
    </w:lvl>
    <w:lvl w:ilvl="3" w:tplc="04090001">
      <w:start w:val="1"/>
      <w:numFmt w:val="bullet"/>
      <w:lvlText w:val=""/>
      <w:lvlJc w:val="left"/>
      <w:pPr>
        <w:tabs>
          <w:tab w:val="num" w:pos="3168"/>
        </w:tabs>
        <w:ind w:left="3168" w:hanging="360"/>
      </w:pPr>
      <w:rPr>
        <w:rFonts w:ascii="Symbol" w:hAnsi="Symbol" w:cs="Symbol" w:hint="default"/>
      </w:rPr>
    </w:lvl>
    <w:lvl w:ilvl="4" w:tplc="04090003">
      <w:start w:val="1"/>
      <w:numFmt w:val="bullet"/>
      <w:lvlText w:val="o"/>
      <w:lvlJc w:val="left"/>
      <w:pPr>
        <w:tabs>
          <w:tab w:val="num" w:pos="3888"/>
        </w:tabs>
        <w:ind w:left="3888" w:hanging="360"/>
      </w:pPr>
      <w:rPr>
        <w:rFonts w:ascii="Courier New" w:hAnsi="Courier New" w:cs="Courier New" w:hint="default"/>
      </w:rPr>
    </w:lvl>
    <w:lvl w:ilvl="5" w:tplc="04090005">
      <w:start w:val="1"/>
      <w:numFmt w:val="bullet"/>
      <w:lvlText w:val=""/>
      <w:lvlJc w:val="left"/>
      <w:pPr>
        <w:tabs>
          <w:tab w:val="num" w:pos="4608"/>
        </w:tabs>
        <w:ind w:left="4608" w:hanging="360"/>
      </w:pPr>
      <w:rPr>
        <w:rFonts w:ascii="Wingdings" w:hAnsi="Wingdings" w:cs="Wingdings" w:hint="default"/>
      </w:rPr>
    </w:lvl>
    <w:lvl w:ilvl="6" w:tplc="04090001">
      <w:start w:val="1"/>
      <w:numFmt w:val="bullet"/>
      <w:lvlText w:val=""/>
      <w:lvlJc w:val="left"/>
      <w:pPr>
        <w:tabs>
          <w:tab w:val="num" w:pos="5328"/>
        </w:tabs>
        <w:ind w:left="5328" w:hanging="360"/>
      </w:pPr>
      <w:rPr>
        <w:rFonts w:ascii="Symbol" w:hAnsi="Symbol" w:cs="Symbol" w:hint="default"/>
      </w:rPr>
    </w:lvl>
    <w:lvl w:ilvl="7" w:tplc="04090003">
      <w:start w:val="1"/>
      <w:numFmt w:val="bullet"/>
      <w:lvlText w:val="o"/>
      <w:lvlJc w:val="left"/>
      <w:pPr>
        <w:tabs>
          <w:tab w:val="num" w:pos="6048"/>
        </w:tabs>
        <w:ind w:left="6048" w:hanging="360"/>
      </w:pPr>
      <w:rPr>
        <w:rFonts w:ascii="Courier New" w:hAnsi="Courier New" w:cs="Courier New" w:hint="default"/>
      </w:rPr>
    </w:lvl>
    <w:lvl w:ilvl="8" w:tplc="04090005">
      <w:start w:val="1"/>
      <w:numFmt w:val="bullet"/>
      <w:lvlText w:val=""/>
      <w:lvlJc w:val="left"/>
      <w:pPr>
        <w:tabs>
          <w:tab w:val="num" w:pos="6768"/>
        </w:tabs>
        <w:ind w:left="6768" w:hanging="360"/>
      </w:pPr>
      <w:rPr>
        <w:rFonts w:ascii="Wingdings" w:hAnsi="Wingdings" w:cs="Wingdings" w:hint="default"/>
      </w:rPr>
    </w:lvl>
  </w:abstractNum>
  <w:abstractNum w:abstractNumId="92">
    <w:nsid w:val="4AD22AC7"/>
    <w:multiLevelType w:val="hybridMultilevel"/>
    <w:tmpl w:val="962C7BF0"/>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3">
    <w:nsid w:val="4C535336"/>
    <w:multiLevelType w:val="hybridMultilevel"/>
    <w:tmpl w:val="E57A094E"/>
    <w:lvl w:ilvl="0" w:tplc="00000007">
      <w:start w:val="1"/>
      <w:numFmt w:val="bullet"/>
      <w:lvlText w:val=""/>
      <w:lvlJc w:val="left"/>
      <w:pPr>
        <w:tabs>
          <w:tab w:val="num" w:pos="0"/>
        </w:tabs>
        <w:ind w:left="720" w:hanging="360"/>
      </w:pPr>
      <w:rPr>
        <w:rFonts w:ascii="Symbol" w:hAnsi="Symbol"/>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4">
    <w:nsid w:val="50911257"/>
    <w:multiLevelType w:val="hybridMultilevel"/>
    <w:tmpl w:val="937EEC4E"/>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5">
    <w:nsid w:val="51934050"/>
    <w:multiLevelType w:val="hybridMultilevel"/>
    <w:tmpl w:val="F1D8A8C2"/>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6">
    <w:nsid w:val="52472E59"/>
    <w:multiLevelType w:val="hybridMultilevel"/>
    <w:tmpl w:val="92649760"/>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7">
    <w:nsid w:val="53C74FB6"/>
    <w:multiLevelType w:val="hybridMultilevel"/>
    <w:tmpl w:val="9B744E88"/>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8">
    <w:nsid w:val="53D27451"/>
    <w:multiLevelType w:val="hybridMultilevel"/>
    <w:tmpl w:val="134E1A5E"/>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9">
    <w:nsid w:val="548A6A7B"/>
    <w:multiLevelType w:val="hybridMultilevel"/>
    <w:tmpl w:val="616A978A"/>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0">
    <w:nsid w:val="55950FD3"/>
    <w:multiLevelType w:val="hybridMultilevel"/>
    <w:tmpl w:val="6634602C"/>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1">
    <w:nsid w:val="562D5564"/>
    <w:multiLevelType w:val="hybridMultilevel"/>
    <w:tmpl w:val="6D640F96"/>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2">
    <w:nsid w:val="586E4367"/>
    <w:multiLevelType w:val="hybridMultilevel"/>
    <w:tmpl w:val="1330924E"/>
    <w:lvl w:ilvl="0" w:tplc="00000007">
      <w:start w:val="1"/>
      <w:numFmt w:val="bullet"/>
      <w:lvlText w:val=""/>
      <w:lvlJc w:val="left"/>
      <w:pPr>
        <w:tabs>
          <w:tab w:val="num" w:pos="0"/>
        </w:tabs>
        <w:ind w:left="720" w:hanging="360"/>
      </w:pPr>
      <w:rPr>
        <w:rFonts w:ascii="Symbol" w:hAnsi="Symbol"/>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3">
    <w:nsid w:val="5D0313FD"/>
    <w:multiLevelType w:val="hybridMultilevel"/>
    <w:tmpl w:val="1BDAD716"/>
    <w:lvl w:ilvl="0" w:tplc="00000007">
      <w:start w:val="1"/>
      <w:numFmt w:val="bullet"/>
      <w:lvlText w:val=""/>
      <w:lvlJc w:val="left"/>
      <w:pPr>
        <w:tabs>
          <w:tab w:val="num" w:pos="0"/>
        </w:tabs>
        <w:ind w:left="720" w:hanging="360"/>
      </w:pPr>
      <w:rPr>
        <w:rFonts w:ascii="Symbol" w:hAnsi="Symbol"/>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4">
    <w:nsid w:val="5F545B22"/>
    <w:multiLevelType w:val="hybridMultilevel"/>
    <w:tmpl w:val="460239D2"/>
    <w:lvl w:ilvl="0" w:tplc="A282CBAE">
      <w:start w:val="1"/>
      <w:numFmt w:val="lowerLetter"/>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5">
    <w:nsid w:val="5F6E5C64"/>
    <w:multiLevelType w:val="hybridMultilevel"/>
    <w:tmpl w:val="5ABE8842"/>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6">
    <w:nsid w:val="5FAA4F36"/>
    <w:multiLevelType w:val="hybridMultilevel"/>
    <w:tmpl w:val="1F1269FA"/>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07">
    <w:nsid w:val="5FAB0124"/>
    <w:multiLevelType w:val="hybridMultilevel"/>
    <w:tmpl w:val="C3D8CFF2"/>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8">
    <w:nsid w:val="5FDE04DC"/>
    <w:multiLevelType w:val="hybridMultilevel"/>
    <w:tmpl w:val="29B693C8"/>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9">
    <w:nsid w:val="60C54257"/>
    <w:multiLevelType w:val="multilevel"/>
    <w:tmpl w:val="785C0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0">
    <w:nsid w:val="60DE6C69"/>
    <w:multiLevelType w:val="multilevel"/>
    <w:tmpl w:val="A14A3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nsid w:val="611062FC"/>
    <w:multiLevelType w:val="hybridMultilevel"/>
    <w:tmpl w:val="5AA873A4"/>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2">
    <w:nsid w:val="6212083D"/>
    <w:multiLevelType w:val="hybridMultilevel"/>
    <w:tmpl w:val="57328C60"/>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3">
    <w:nsid w:val="62EA023E"/>
    <w:multiLevelType w:val="hybridMultilevel"/>
    <w:tmpl w:val="742AF2DC"/>
    <w:lvl w:ilvl="0" w:tplc="04190019">
      <w:start w:val="1"/>
      <w:numFmt w:val="lowerLetter"/>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14">
    <w:nsid w:val="638D62CE"/>
    <w:multiLevelType w:val="hybridMultilevel"/>
    <w:tmpl w:val="8EAE19C2"/>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5">
    <w:nsid w:val="63B31DAB"/>
    <w:multiLevelType w:val="hybridMultilevel"/>
    <w:tmpl w:val="C06C6718"/>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6">
    <w:nsid w:val="644155CB"/>
    <w:multiLevelType w:val="hybridMultilevel"/>
    <w:tmpl w:val="3A52AB60"/>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7">
    <w:nsid w:val="645C7B78"/>
    <w:multiLevelType w:val="multilevel"/>
    <w:tmpl w:val="081A4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nsid w:val="65757A6A"/>
    <w:multiLevelType w:val="multilevel"/>
    <w:tmpl w:val="26701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9">
    <w:nsid w:val="672E2BC3"/>
    <w:multiLevelType w:val="hybridMultilevel"/>
    <w:tmpl w:val="0F64AE3A"/>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0">
    <w:nsid w:val="67771270"/>
    <w:multiLevelType w:val="hybridMultilevel"/>
    <w:tmpl w:val="F5600B3C"/>
    <w:lvl w:ilvl="0" w:tplc="00000007">
      <w:start w:val="1"/>
      <w:numFmt w:val="bullet"/>
      <w:lvlText w:val=""/>
      <w:lvlJc w:val="left"/>
      <w:pPr>
        <w:tabs>
          <w:tab w:val="num" w:pos="0"/>
        </w:tabs>
        <w:ind w:left="720" w:hanging="360"/>
      </w:pPr>
      <w:rPr>
        <w:rFonts w:ascii="Symbol" w:hAnsi="Symbol"/>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1">
    <w:nsid w:val="678936EF"/>
    <w:multiLevelType w:val="hybridMultilevel"/>
    <w:tmpl w:val="49A48C08"/>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2">
    <w:nsid w:val="680678EA"/>
    <w:multiLevelType w:val="hybridMultilevel"/>
    <w:tmpl w:val="0C4282C4"/>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3">
    <w:nsid w:val="68B94247"/>
    <w:multiLevelType w:val="hybridMultilevel"/>
    <w:tmpl w:val="D8968D22"/>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4">
    <w:nsid w:val="69E00F39"/>
    <w:multiLevelType w:val="hybridMultilevel"/>
    <w:tmpl w:val="7ADCAD70"/>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5">
    <w:nsid w:val="69E376D7"/>
    <w:multiLevelType w:val="hybridMultilevel"/>
    <w:tmpl w:val="F0546996"/>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6">
    <w:nsid w:val="6B155240"/>
    <w:multiLevelType w:val="hybridMultilevel"/>
    <w:tmpl w:val="529222A4"/>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27">
    <w:nsid w:val="6BA739DD"/>
    <w:multiLevelType w:val="hybridMultilevel"/>
    <w:tmpl w:val="352C5502"/>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8">
    <w:nsid w:val="6D00632E"/>
    <w:multiLevelType w:val="hybridMultilevel"/>
    <w:tmpl w:val="4728232C"/>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9">
    <w:nsid w:val="6D505CB1"/>
    <w:multiLevelType w:val="hybridMultilevel"/>
    <w:tmpl w:val="674E72E6"/>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0">
    <w:nsid w:val="6D8718DD"/>
    <w:multiLevelType w:val="hybridMultilevel"/>
    <w:tmpl w:val="11C4D464"/>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1">
    <w:nsid w:val="6F310C46"/>
    <w:multiLevelType w:val="hybridMultilevel"/>
    <w:tmpl w:val="04F45A2A"/>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32">
    <w:nsid w:val="6F50205F"/>
    <w:multiLevelType w:val="hybridMultilevel"/>
    <w:tmpl w:val="34808874"/>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3">
    <w:nsid w:val="702D37F9"/>
    <w:multiLevelType w:val="hybridMultilevel"/>
    <w:tmpl w:val="1DB85BEE"/>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4">
    <w:nsid w:val="708023F7"/>
    <w:multiLevelType w:val="hybridMultilevel"/>
    <w:tmpl w:val="EEFE250C"/>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5">
    <w:nsid w:val="71686912"/>
    <w:multiLevelType w:val="hybridMultilevel"/>
    <w:tmpl w:val="6216733A"/>
    <w:lvl w:ilvl="0" w:tplc="00000007">
      <w:start w:val="1"/>
      <w:numFmt w:val="bullet"/>
      <w:lvlText w:val=""/>
      <w:lvlJc w:val="left"/>
      <w:pPr>
        <w:tabs>
          <w:tab w:val="num" w:pos="0"/>
        </w:tabs>
        <w:ind w:left="720" w:hanging="360"/>
      </w:pPr>
      <w:rPr>
        <w:rFonts w:ascii="Symbol" w:hAnsi="Symbol"/>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6">
    <w:nsid w:val="72A16B9A"/>
    <w:multiLevelType w:val="hybridMultilevel"/>
    <w:tmpl w:val="90A0B310"/>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7">
    <w:nsid w:val="73611BE6"/>
    <w:multiLevelType w:val="multilevel"/>
    <w:tmpl w:val="E1A65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8">
    <w:nsid w:val="736E0FFB"/>
    <w:multiLevelType w:val="hybridMultilevel"/>
    <w:tmpl w:val="885CC25A"/>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9">
    <w:nsid w:val="73886B58"/>
    <w:multiLevelType w:val="hybridMultilevel"/>
    <w:tmpl w:val="B7362828"/>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0">
    <w:nsid w:val="743745B9"/>
    <w:multiLevelType w:val="hybridMultilevel"/>
    <w:tmpl w:val="3F4EFE4A"/>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1">
    <w:nsid w:val="760D167C"/>
    <w:multiLevelType w:val="hybridMultilevel"/>
    <w:tmpl w:val="7816898C"/>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2">
    <w:nsid w:val="76CB1E01"/>
    <w:multiLevelType w:val="hybridMultilevel"/>
    <w:tmpl w:val="8124A0D4"/>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3">
    <w:nsid w:val="76E91BF5"/>
    <w:multiLevelType w:val="multilevel"/>
    <w:tmpl w:val="9650F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4">
    <w:nsid w:val="78330489"/>
    <w:multiLevelType w:val="hybridMultilevel"/>
    <w:tmpl w:val="74CE881E"/>
    <w:lvl w:ilvl="0" w:tplc="00000007">
      <w:start w:val="1"/>
      <w:numFmt w:val="bullet"/>
      <w:lvlText w:val=""/>
      <w:lvlJc w:val="left"/>
      <w:pPr>
        <w:tabs>
          <w:tab w:val="num" w:pos="0"/>
        </w:tabs>
        <w:ind w:left="720" w:hanging="360"/>
      </w:pPr>
      <w:rPr>
        <w:rFonts w:ascii="Symbol" w:hAnsi="Symbol"/>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5">
    <w:nsid w:val="7AC52130"/>
    <w:multiLevelType w:val="hybridMultilevel"/>
    <w:tmpl w:val="DCC4F546"/>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6">
    <w:nsid w:val="7ADB0478"/>
    <w:multiLevelType w:val="hybridMultilevel"/>
    <w:tmpl w:val="53C89966"/>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7">
    <w:nsid w:val="7AF559C2"/>
    <w:multiLevelType w:val="hybridMultilevel"/>
    <w:tmpl w:val="7DB04EE8"/>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8">
    <w:nsid w:val="7B203F82"/>
    <w:multiLevelType w:val="hybridMultilevel"/>
    <w:tmpl w:val="3B467C24"/>
    <w:lvl w:ilvl="0" w:tplc="00000007">
      <w:start w:val="1"/>
      <w:numFmt w:val="bullet"/>
      <w:lvlText w:val=""/>
      <w:lvlJc w:val="left"/>
      <w:pPr>
        <w:tabs>
          <w:tab w:val="num" w:pos="0"/>
        </w:tabs>
        <w:ind w:left="720" w:hanging="360"/>
      </w:pPr>
      <w:rPr>
        <w:rFonts w:ascii="Symbol" w:hAnsi="Symbol"/>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9">
    <w:nsid w:val="7B3279AE"/>
    <w:multiLevelType w:val="hybridMultilevel"/>
    <w:tmpl w:val="A802FF22"/>
    <w:lvl w:ilvl="0" w:tplc="00000007">
      <w:start w:val="1"/>
      <w:numFmt w:val="bullet"/>
      <w:lvlText w:val=""/>
      <w:lvlJc w:val="left"/>
      <w:pPr>
        <w:tabs>
          <w:tab w:val="num" w:pos="0"/>
        </w:tabs>
        <w:ind w:left="720" w:hanging="360"/>
      </w:pPr>
      <w:rPr>
        <w:rFonts w:ascii="Symbol" w:hAnsi="Symbol"/>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50">
    <w:nsid w:val="7B40240B"/>
    <w:multiLevelType w:val="hybridMultilevel"/>
    <w:tmpl w:val="DC146EA6"/>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1">
    <w:nsid w:val="7C442048"/>
    <w:multiLevelType w:val="hybridMultilevel"/>
    <w:tmpl w:val="2960C9AE"/>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2">
    <w:nsid w:val="7CB9082C"/>
    <w:multiLevelType w:val="hybridMultilevel"/>
    <w:tmpl w:val="4F224110"/>
    <w:lvl w:ilvl="0" w:tplc="2B0CFA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3">
    <w:nsid w:val="7CEE0093"/>
    <w:multiLevelType w:val="hybridMultilevel"/>
    <w:tmpl w:val="620AA932"/>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54">
    <w:nsid w:val="7D0044E6"/>
    <w:multiLevelType w:val="hybridMultilevel"/>
    <w:tmpl w:val="FD1CC244"/>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55">
    <w:nsid w:val="7D7E2816"/>
    <w:multiLevelType w:val="hybridMultilevel"/>
    <w:tmpl w:val="F67C9CA8"/>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56">
    <w:nsid w:val="7DBB3232"/>
    <w:multiLevelType w:val="multilevel"/>
    <w:tmpl w:val="D4E04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7">
    <w:nsid w:val="7E0C744D"/>
    <w:multiLevelType w:val="multilevel"/>
    <w:tmpl w:val="0D5E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8">
    <w:nsid w:val="7F5F25B9"/>
    <w:multiLevelType w:val="multilevel"/>
    <w:tmpl w:val="B68EF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3"/>
  </w:num>
  <w:num w:numId="3">
    <w:abstractNumId w:val="5"/>
  </w:num>
  <w:num w:numId="4">
    <w:abstractNumId w:val="91"/>
  </w:num>
  <w:num w:numId="5">
    <w:abstractNumId w:val="56"/>
  </w:num>
  <w:num w:numId="6">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lvl w:ilvl="0">
        <w:numFmt w:val="bullet"/>
        <w:lvlText w:val="•"/>
        <w:legacy w:legacy="1" w:legacySpace="0" w:legacyIndent="216"/>
        <w:lvlJc w:val="left"/>
        <w:pPr>
          <w:ind w:left="0" w:firstLine="0"/>
        </w:pPr>
        <w:rPr>
          <w:rFonts w:ascii="Times New Roman" w:hAnsi="Times New Roman" w:cs="Times New Roman" w:hint="default"/>
        </w:rPr>
      </w:lvl>
    </w:lvlOverride>
  </w:num>
  <w:num w:numId="37">
    <w:abstractNumId w:val="0"/>
    <w:lvlOverride w:ilvl="0">
      <w:lvl w:ilvl="0">
        <w:numFmt w:val="bullet"/>
        <w:lvlText w:val="•"/>
        <w:legacy w:legacy="1" w:legacySpace="0" w:legacyIndent="216"/>
        <w:lvlJc w:val="left"/>
        <w:pPr>
          <w:ind w:left="0" w:firstLine="0"/>
        </w:pPr>
        <w:rPr>
          <w:rFonts w:ascii="Times New Roman" w:hAnsi="Times New Roman" w:cs="Times New Roman" w:hint="default"/>
        </w:rPr>
      </w:lvl>
    </w:lvlOverride>
  </w:num>
  <w:num w:numId="38">
    <w:abstractNumId w:val="44"/>
  </w:num>
  <w:num w:numId="39">
    <w:abstractNumId w:val="0"/>
    <w:lvlOverride w:ilvl="0">
      <w:lvl w:ilvl="0">
        <w:numFmt w:val="bullet"/>
        <w:lvlText w:val="•"/>
        <w:legacy w:legacy="1" w:legacySpace="0" w:legacyIndent="216"/>
        <w:lvlJc w:val="left"/>
        <w:pPr>
          <w:ind w:left="0" w:firstLine="0"/>
        </w:pPr>
        <w:rPr>
          <w:rFonts w:ascii="Times New Roman" w:hAnsi="Times New Roman" w:cs="Times New Roman" w:hint="default"/>
        </w:rPr>
      </w:lvl>
    </w:lvlOverride>
  </w:num>
  <w:num w:numId="40">
    <w:abstractNumId w:val="42"/>
  </w:num>
  <w:num w:numId="41">
    <w:abstractNumId w:val="86"/>
  </w:num>
  <w:num w:numId="42">
    <w:abstractNumId w:val="104"/>
  </w:num>
  <w:num w:numId="43">
    <w:abstractNumId w:val="113"/>
  </w:num>
  <w:num w:numId="4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num>
  <w:num w:numId="47">
    <w:abstractNumId w:val="118"/>
  </w:num>
  <w:num w:numId="48">
    <w:abstractNumId w:val="110"/>
  </w:num>
  <w:num w:numId="49">
    <w:abstractNumId w:val="34"/>
  </w:num>
  <w:num w:numId="50">
    <w:abstractNumId w:val="109"/>
  </w:num>
  <w:num w:numId="51">
    <w:abstractNumId w:val="117"/>
  </w:num>
  <w:num w:numId="52">
    <w:abstractNumId w:val="1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3"/>
  </w:num>
  <w:num w:numId="55">
    <w:abstractNumId w:val="90"/>
  </w:num>
  <w:num w:numId="56">
    <w:abstractNumId w:val="158"/>
  </w:num>
  <w:num w:numId="57">
    <w:abstractNumId w:val="143"/>
  </w:num>
  <w:num w:numId="58">
    <w:abstractNumId w:val="81"/>
  </w:num>
  <w:num w:numId="59">
    <w:abstractNumId w:val="157"/>
  </w:num>
  <w:num w:numId="60">
    <w:abstractNumId w:val="1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0"/>
  </w:num>
  <w:num w:numId="62">
    <w:abstractNumId w:val="156"/>
  </w:num>
  <w:num w:numId="63">
    <w:abstractNumId w:val="47"/>
  </w:num>
  <w:num w:numId="64">
    <w:abstractNumId w:val="17"/>
  </w:num>
  <w:num w:numId="65">
    <w:abstractNumId w:val="137"/>
  </w:num>
  <w:num w:numId="66">
    <w:abstractNumId w:val="13"/>
  </w:num>
  <w:num w:numId="67">
    <w:abstractNumId w:val="61"/>
  </w:num>
  <w:num w:numId="68">
    <w:abstractNumId w:val="15"/>
  </w:num>
  <w:num w:numId="69">
    <w:abstractNumId w:val="1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4"/>
  </w:num>
  <w:num w:numId="76">
    <w:abstractNumId w:val="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4"/>
  </w:num>
  <w:num w:numId="88">
    <w:abstractNumId w:val="75"/>
  </w:num>
  <w:num w:numId="89">
    <w:abstractNumId w:val="45"/>
  </w:num>
  <w:num w:numId="90">
    <w:abstractNumId w:val="83"/>
  </w:num>
  <w:num w:numId="91">
    <w:abstractNumId w:val="107"/>
  </w:num>
  <w:num w:numId="92">
    <w:abstractNumId w:val="73"/>
  </w:num>
  <w:num w:numId="93">
    <w:abstractNumId w:val="136"/>
  </w:num>
  <w:num w:numId="94">
    <w:abstractNumId w:val="111"/>
  </w:num>
  <w:num w:numId="95">
    <w:abstractNumId w:val="139"/>
  </w:num>
  <w:num w:numId="96">
    <w:abstractNumId w:val="76"/>
  </w:num>
  <w:num w:numId="97">
    <w:abstractNumId w:val="72"/>
  </w:num>
  <w:num w:numId="98">
    <w:abstractNumId w:val="78"/>
  </w:num>
  <w:num w:numId="99">
    <w:abstractNumId w:val="142"/>
  </w:num>
  <w:num w:numId="100">
    <w:abstractNumId w:val="138"/>
  </w:num>
  <w:num w:numId="101">
    <w:abstractNumId w:val="20"/>
  </w:num>
  <w:num w:numId="102">
    <w:abstractNumId w:val="4"/>
  </w:num>
  <w:num w:numId="103">
    <w:abstractNumId w:val="124"/>
  </w:num>
  <w:num w:numId="104">
    <w:abstractNumId w:val="39"/>
  </w:num>
  <w:num w:numId="105">
    <w:abstractNumId w:val="12"/>
  </w:num>
  <w:num w:numId="106">
    <w:abstractNumId w:val="82"/>
  </w:num>
  <w:num w:numId="107">
    <w:abstractNumId w:val="129"/>
  </w:num>
  <w:num w:numId="108">
    <w:abstractNumId w:val="74"/>
  </w:num>
  <w:num w:numId="109">
    <w:abstractNumId w:val="134"/>
  </w:num>
  <w:num w:numId="110">
    <w:abstractNumId w:val="105"/>
  </w:num>
  <w:num w:numId="111">
    <w:abstractNumId w:val="28"/>
  </w:num>
  <w:num w:numId="112">
    <w:abstractNumId w:val="16"/>
  </w:num>
  <w:num w:numId="113">
    <w:abstractNumId w:val="122"/>
  </w:num>
  <w:num w:numId="114">
    <w:abstractNumId w:val="140"/>
  </w:num>
  <w:num w:numId="115">
    <w:abstractNumId w:val="132"/>
  </w:num>
  <w:num w:numId="116">
    <w:abstractNumId w:val="7"/>
  </w:num>
  <w:num w:numId="117">
    <w:abstractNumId w:val="119"/>
  </w:num>
  <w:num w:numId="118">
    <w:abstractNumId w:val="97"/>
  </w:num>
  <w:num w:numId="119">
    <w:abstractNumId w:val="152"/>
  </w:num>
  <w:num w:numId="120">
    <w:abstractNumId w:val="96"/>
  </w:num>
  <w:num w:numId="121">
    <w:abstractNumId w:val="133"/>
  </w:num>
  <w:num w:numId="122">
    <w:abstractNumId w:val="146"/>
  </w:num>
  <w:num w:numId="123">
    <w:abstractNumId w:val="53"/>
  </w:num>
  <w:num w:numId="124">
    <w:abstractNumId w:val="92"/>
  </w:num>
  <w:num w:numId="125">
    <w:abstractNumId w:val="9"/>
  </w:num>
  <w:num w:numId="126">
    <w:abstractNumId w:val="94"/>
  </w:num>
  <w:num w:numId="127">
    <w:abstractNumId w:val="11"/>
  </w:num>
  <w:num w:numId="128">
    <w:abstractNumId w:val="50"/>
  </w:num>
  <w:num w:numId="129">
    <w:abstractNumId w:val="114"/>
  </w:num>
  <w:num w:numId="130">
    <w:abstractNumId w:val="64"/>
  </w:num>
  <w:num w:numId="131">
    <w:abstractNumId w:val="115"/>
  </w:num>
  <w:num w:numId="132">
    <w:abstractNumId w:val="49"/>
  </w:num>
  <w:num w:numId="133">
    <w:abstractNumId w:val="10"/>
  </w:num>
  <w:num w:numId="134">
    <w:abstractNumId w:val="70"/>
  </w:num>
  <w:num w:numId="135">
    <w:abstractNumId w:val="37"/>
  </w:num>
  <w:num w:numId="136">
    <w:abstractNumId w:val="141"/>
  </w:num>
  <w:num w:numId="137">
    <w:abstractNumId w:val="127"/>
  </w:num>
  <w:num w:numId="138">
    <w:abstractNumId w:val="99"/>
  </w:num>
  <w:num w:numId="139">
    <w:abstractNumId w:val="145"/>
  </w:num>
  <w:num w:numId="140">
    <w:abstractNumId w:val="150"/>
  </w:num>
  <w:num w:numId="141">
    <w:abstractNumId w:val="151"/>
  </w:num>
  <w:num w:numId="142">
    <w:abstractNumId w:val="100"/>
  </w:num>
  <w:num w:numId="143">
    <w:abstractNumId w:val="112"/>
  </w:num>
  <w:num w:numId="144">
    <w:abstractNumId w:val="128"/>
  </w:num>
  <w:num w:numId="145">
    <w:abstractNumId w:val="22"/>
  </w:num>
  <w:num w:numId="146">
    <w:abstractNumId w:val="8"/>
  </w:num>
  <w:num w:numId="147">
    <w:abstractNumId w:val="27"/>
  </w:num>
  <w:num w:numId="148">
    <w:abstractNumId w:val="101"/>
  </w:num>
  <w:num w:numId="149">
    <w:abstractNumId w:val="31"/>
  </w:num>
  <w:num w:numId="150">
    <w:abstractNumId w:val="95"/>
  </w:num>
  <w:num w:numId="151">
    <w:abstractNumId w:val="18"/>
  </w:num>
  <w:num w:numId="152">
    <w:abstractNumId w:val="123"/>
  </w:num>
  <w:num w:numId="153">
    <w:abstractNumId w:val="108"/>
  </w:num>
  <w:num w:numId="154">
    <w:abstractNumId w:val="24"/>
  </w:num>
  <w:num w:numId="155">
    <w:abstractNumId w:val="67"/>
  </w:num>
  <w:num w:numId="156">
    <w:abstractNumId w:val="79"/>
  </w:num>
  <w:num w:numId="157">
    <w:abstractNumId w:val="71"/>
  </w:num>
  <w:num w:numId="158">
    <w:abstractNumId w:val="66"/>
  </w:num>
  <w:num w:numId="159">
    <w:abstractNumId w:val="1"/>
  </w:num>
  <w:num w:numId="160">
    <w:abstractNumId w:val="2"/>
  </w:num>
  <w:num w:numId="161">
    <w:abstractNumId w:val="26"/>
  </w:num>
  <w:numIdMacAtCleanup w:val="1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1A2E9F"/>
    <w:rsid w:val="001A2E9F"/>
    <w:rsid w:val="0055047E"/>
    <w:rsid w:val="0056571B"/>
    <w:rsid w:val="005B3945"/>
    <w:rsid w:val="007964C8"/>
    <w:rsid w:val="00820DF0"/>
    <w:rsid w:val="00861ED1"/>
    <w:rsid w:val="00A810AA"/>
    <w:rsid w:val="00D66E70"/>
    <w:rsid w:val="00E713A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0"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nhideWhenUsed="0" w:qFormat="1"/>
    <w:lsdException w:name="Emphasis" w:semiHidden="0" w:unhideWhenUsed="0" w:qFormat="1"/>
    <w:lsdException w:name="Document Map" w:uiPriority="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E9F"/>
    <w:pPr>
      <w:spacing w:after="200" w:line="276" w:lineRule="auto"/>
    </w:pPr>
    <w:rPr>
      <w:rFonts w:ascii="Calibri" w:eastAsia="Times New Roman" w:hAnsi="Calibri" w:cs="Calibri"/>
      <w:lang w:eastAsia="ru-RU"/>
    </w:rPr>
  </w:style>
  <w:style w:type="paragraph" w:styleId="1">
    <w:name w:val="heading 1"/>
    <w:basedOn w:val="a"/>
    <w:next w:val="a"/>
    <w:link w:val="10"/>
    <w:uiPriority w:val="99"/>
    <w:qFormat/>
    <w:rsid w:val="001A2E9F"/>
    <w:pPr>
      <w:keepNext/>
      <w:spacing w:before="100" w:beforeAutospacing="1" w:after="100" w:afterAutospacing="1" w:line="240" w:lineRule="auto"/>
      <w:ind w:left="360"/>
      <w:jc w:val="center"/>
      <w:outlineLvl w:val="0"/>
    </w:pPr>
    <w:rPr>
      <w:rFonts w:cs="Times New Roman"/>
      <w:b/>
      <w:bCs/>
      <w:sz w:val="28"/>
      <w:szCs w:val="28"/>
    </w:rPr>
  </w:style>
  <w:style w:type="paragraph" w:styleId="2">
    <w:name w:val="heading 2"/>
    <w:basedOn w:val="a"/>
    <w:link w:val="20"/>
    <w:uiPriority w:val="99"/>
    <w:qFormat/>
    <w:rsid w:val="001A2E9F"/>
    <w:pPr>
      <w:spacing w:before="100" w:beforeAutospacing="1" w:after="100" w:afterAutospacing="1" w:line="240" w:lineRule="auto"/>
      <w:outlineLvl w:val="1"/>
    </w:pPr>
    <w:rPr>
      <w:rFonts w:cs="Times New Roman"/>
      <w:b/>
      <w:bCs/>
      <w:color w:val="333333"/>
      <w:sz w:val="24"/>
      <w:szCs w:val="24"/>
    </w:rPr>
  </w:style>
  <w:style w:type="paragraph" w:styleId="3">
    <w:name w:val="heading 3"/>
    <w:basedOn w:val="a"/>
    <w:next w:val="a"/>
    <w:link w:val="30"/>
    <w:uiPriority w:val="99"/>
    <w:qFormat/>
    <w:rsid w:val="001A2E9F"/>
    <w:pPr>
      <w:keepNext/>
      <w:spacing w:before="240" w:after="60" w:line="240" w:lineRule="auto"/>
      <w:outlineLvl w:val="2"/>
    </w:pPr>
    <w:rPr>
      <w:rFonts w:ascii="Cambria" w:hAnsi="Cambria" w:cs="Cambria"/>
      <w:b/>
      <w:bCs/>
      <w:sz w:val="26"/>
      <w:szCs w:val="26"/>
    </w:rPr>
  </w:style>
  <w:style w:type="paragraph" w:styleId="4">
    <w:name w:val="heading 4"/>
    <w:basedOn w:val="a"/>
    <w:link w:val="40"/>
    <w:uiPriority w:val="99"/>
    <w:qFormat/>
    <w:rsid w:val="001A2E9F"/>
    <w:pPr>
      <w:spacing w:before="100" w:beforeAutospacing="1" w:after="58" w:line="240" w:lineRule="auto"/>
      <w:outlineLvl w:val="3"/>
    </w:pPr>
    <w:rPr>
      <w:rFonts w:cs="Times New Roman"/>
      <w:b/>
      <w:bCs/>
      <w:color w:val="000000"/>
      <w:sz w:val="24"/>
      <w:szCs w:val="24"/>
    </w:rPr>
  </w:style>
  <w:style w:type="paragraph" w:styleId="6">
    <w:name w:val="heading 6"/>
    <w:basedOn w:val="a"/>
    <w:next w:val="a"/>
    <w:link w:val="60"/>
    <w:qFormat/>
    <w:rsid w:val="001A2E9F"/>
    <w:pPr>
      <w:spacing w:before="240" w:after="60" w:line="240" w:lineRule="auto"/>
      <w:outlineLvl w:val="5"/>
    </w:pPr>
    <w:rPr>
      <w:rFonts w:cs="Times New Roman"/>
      <w:b/>
      <w:bCs/>
    </w:rPr>
  </w:style>
  <w:style w:type="paragraph" w:styleId="8">
    <w:name w:val="heading 8"/>
    <w:basedOn w:val="a"/>
    <w:next w:val="a"/>
    <w:link w:val="80"/>
    <w:uiPriority w:val="99"/>
    <w:qFormat/>
    <w:rsid w:val="001A2E9F"/>
    <w:pPr>
      <w:spacing w:before="240" w:after="60" w:line="240" w:lineRule="auto"/>
      <w:outlineLvl w:val="7"/>
    </w:pPr>
    <w:rPr>
      <w:rFonts w:cs="Times New Roman"/>
      <w:i/>
      <w:iCs/>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1A2E9F"/>
    <w:rPr>
      <w:rFonts w:ascii="Calibri" w:eastAsia="Times New Roman" w:hAnsi="Calibri" w:cs="Times New Roman"/>
      <w:b/>
      <w:bCs/>
      <w:sz w:val="28"/>
      <w:szCs w:val="28"/>
      <w:lang w:eastAsia="ru-RU"/>
    </w:rPr>
  </w:style>
  <w:style w:type="character" w:customStyle="1" w:styleId="20">
    <w:name w:val="Заголовок 2 Знак"/>
    <w:basedOn w:val="a0"/>
    <w:link w:val="2"/>
    <w:uiPriority w:val="99"/>
    <w:rsid w:val="001A2E9F"/>
    <w:rPr>
      <w:rFonts w:ascii="Calibri" w:eastAsia="Times New Roman" w:hAnsi="Calibri" w:cs="Times New Roman"/>
      <w:b/>
      <w:bCs/>
      <w:color w:val="333333"/>
      <w:sz w:val="24"/>
      <w:szCs w:val="24"/>
      <w:lang w:eastAsia="ru-RU"/>
    </w:rPr>
  </w:style>
  <w:style w:type="character" w:customStyle="1" w:styleId="30">
    <w:name w:val="Заголовок 3 Знак"/>
    <w:basedOn w:val="a0"/>
    <w:link w:val="3"/>
    <w:uiPriority w:val="99"/>
    <w:rsid w:val="001A2E9F"/>
    <w:rPr>
      <w:rFonts w:ascii="Cambria" w:eastAsia="Times New Roman" w:hAnsi="Cambria" w:cs="Cambria"/>
      <w:b/>
      <w:bCs/>
      <w:sz w:val="26"/>
      <w:szCs w:val="26"/>
      <w:lang w:eastAsia="ru-RU"/>
    </w:rPr>
  </w:style>
  <w:style w:type="character" w:customStyle="1" w:styleId="40">
    <w:name w:val="Заголовок 4 Знак"/>
    <w:basedOn w:val="a0"/>
    <w:link w:val="4"/>
    <w:uiPriority w:val="99"/>
    <w:rsid w:val="001A2E9F"/>
    <w:rPr>
      <w:rFonts w:ascii="Calibri" w:eastAsia="Times New Roman" w:hAnsi="Calibri" w:cs="Times New Roman"/>
      <w:b/>
      <w:bCs/>
      <w:color w:val="000000"/>
      <w:sz w:val="24"/>
      <w:szCs w:val="24"/>
      <w:lang w:eastAsia="ru-RU"/>
    </w:rPr>
  </w:style>
  <w:style w:type="character" w:customStyle="1" w:styleId="60">
    <w:name w:val="Заголовок 6 Знак"/>
    <w:basedOn w:val="a0"/>
    <w:link w:val="6"/>
    <w:rsid w:val="001A2E9F"/>
    <w:rPr>
      <w:rFonts w:ascii="Calibri" w:eastAsia="Times New Roman" w:hAnsi="Calibri" w:cs="Times New Roman"/>
      <w:b/>
      <w:bCs/>
      <w:lang w:eastAsia="ru-RU"/>
    </w:rPr>
  </w:style>
  <w:style w:type="character" w:customStyle="1" w:styleId="80">
    <w:name w:val="Заголовок 8 Знак"/>
    <w:basedOn w:val="a0"/>
    <w:link w:val="8"/>
    <w:uiPriority w:val="99"/>
    <w:rsid w:val="001A2E9F"/>
    <w:rPr>
      <w:rFonts w:ascii="Calibri" w:eastAsia="Times New Roman" w:hAnsi="Calibri" w:cs="Times New Roman"/>
      <w:i/>
      <w:iCs/>
      <w:sz w:val="24"/>
      <w:szCs w:val="24"/>
      <w:lang w:val="en-US"/>
    </w:rPr>
  </w:style>
  <w:style w:type="paragraph" w:styleId="a3">
    <w:name w:val="Normal (Web)"/>
    <w:basedOn w:val="a"/>
    <w:uiPriority w:val="99"/>
    <w:semiHidden/>
    <w:rsid w:val="001A2E9F"/>
    <w:pPr>
      <w:spacing w:before="100" w:beforeAutospacing="1" w:after="100" w:afterAutospacing="1" w:line="240" w:lineRule="auto"/>
    </w:pPr>
    <w:rPr>
      <w:rFonts w:ascii="Tahoma" w:hAnsi="Tahoma" w:cs="Tahoma"/>
      <w:sz w:val="17"/>
      <w:szCs w:val="17"/>
    </w:rPr>
  </w:style>
  <w:style w:type="paragraph" w:styleId="a4">
    <w:name w:val="footnote text"/>
    <w:basedOn w:val="a"/>
    <w:link w:val="a5"/>
    <w:uiPriority w:val="99"/>
    <w:semiHidden/>
    <w:rsid w:val="001A2E9F"/>
    <w:pPr>
      <w:spacing w:after="0" w:line="240" w:lineRule="auto"/>
    </w:pPr>
    <w:rPr>
      <w:rFonts w:cs="Times New Roman"/>
      <w:sz w:val="20"/>
      <w:szCs w:val="20"/>
    </w:rPr>
  </w:style>
  <w:style w:type="character" w:customStyle="1" w:styleId="a5">
    <w:name w:val="Текст сноски Знак"/>
    <w:basedOn w:val="a0"/>
    <w:link w:val="a4"/>
    <w:uiPriority w:val="99"/>
    <w:semiHidden/>
    <w:rsid w:val="001A2E9F"/>
    <w:rPr>
      <w:rFonts w:ascii="Calibri" w:eastAsia="Times New Roman" w:hAnsi="Calibri" w:cs="Times New Roman"/>
      <w:sz w:val="20"/>
      <w:szCs w:val="20"/>
      <w:lang w:eastAsia="ru-RU"/>
    </w:rPr>
  </w:style>
  <w:style w:type="paragraph" w:styleId="a6">
    <w:name w:val="header"/>
    <w:basedOn w:val="a"/>
    <w:link w:val="a7"/>
    <w:uiPriority w:val="99"/>
    <w:semiHidden/>
    <w:rsid w:val="001A2E9F"/>
    <w:pPr>
      <w:tabs>
        <w:tab w:val="center" w:pos="4677"/>
        <w:tab w:val="right" w:pos="9355"/>
      </w:tabs>
      <w:spacing w:after="0" w:line="240" w:lineRule="auto"/>
    </w:pPr>
    <w:rPr>
      <w:rFonts w:cs="Times New Roman"/>
      <w:sz w:val="24"/>
      <w:szCs w:val="24"/>
    </w:rPr>
  </w:style>
  <w:style w:type="character" w:customStyle="1" w:styleId="a7">
    <w:name w:val="Верхний колонтитул Знак"/>
    <w:basedOn w:val="a0"/>
    <w:link w:val="a6"/>
    <w:uiPriority w:val="99"/>
    <w:semiHidden/>
    <w:rsid w:val="001A2E9F"/>
    <w:rPr>
      <w:rFonts w:ascii="Calibri" w:eastAsia="Times New Roman" w:hAnsi="Calibri" w:cs="Times New Roman"/>
      <w:sz w:val="24"/>
      <w:szCs w:val="24"/>
      <w:lang w:eastAsia="ru-RU"/>
    </w:rPr>
  </w:style>
  <w:style w:type="paragraph" w:styleId="a8">
    <w:name w:val="footer"/>
    <w:basedOn w:val="a"/>
    <w:link w:val="a9"/>
    <w:uiPriority w:val="99"/>
    <w:rsid w:val="001A2E9F"/>
    <w:pPr>
      <w:tabs>
        <w:tab w:val="center" w:pos="4677"/>
        <w:tab w:val="right" w:pos="9355"/>
      </w:tabs>
      <w:spacing w:after="0" w:line="240" w:lineRule="auto"/>
    </w:pPr>
    <w:rPr>
      <w:rFonts w:cs="Times New Roman"/>
      <w:sz w:val="24"/>
      <w:szCs w:val="24"/>
    </w:rPr>
  </w:style>
  <w:style w:type="character" w:customStyle="1" w:styleId="a9">
    <w:name w:val="Нижний колонтитул Знак"/>
    <w:basedOn w:val="a0"/>
    <w:link w:val="a8"/>
    <w:uiPriority w:val="99"/>
    <w:rsid w:val="001A2E9F"/>
    <w:rPr>
      <w:rFonts w:ascii="Calibri" w:eastAsia="Times New Roman" w:hAnsi="Calibri" w:cs="Times New Roman"/>
      <w:sz w:val="24"/>
      <w:szCs w:val="24"/>
      <w:lang w:eastAsia="ru-RU"/>
    </w:rPr>
  </w:style>
  <w:style w:type="paragraph" w:styleId="aa">
    <w:name w:val="Body Text"/>
    <w:basedOn w:val="a"/>
    <w:link w:val="ab"/>
    <w:uiPriority w:val="99"/>
    <w:semiHidden/>
    <w:rsid w:val="001A2E9F"/>
    <w:pPr>
      <w:spacing w:after="0" w:line="240" w:lineRule="auto"/>
      <w:jc w:val="both"/>
    </w:pPr>
    <w:rPr>
      <w:rFonts w:cs="Times New Roman"/>
      <w:sz w:val="24"/>
      <w:szCs w:val="24"/>
    </w:rPr>
  </w:style>
  <w:style w:type="character" w:customStyle="1" w:styleId="ab">
    <w:name w:val="Основной текст Знак"/>
    <w:basedOn w:val="a0"/>
    <w:link w:val="aa"/>
    <w:uiPriority w:val="99"/>
    <w:semiHidden/>
    <w:rsid w:val="001A2E9F"/>
    <w:rPr>
      <w:rFonts w:ascii="Calibri" w:eastAsia="Times New Roman" w:hAnsi="Calibri" w:cs="Times New Roman"/>
      <w:sz w:val="24"/>
      <w:szCs w:val="24"/>
      <w:lang w:eastAsia="ru-RU"/>
    </w:rPr>
  </w:style>
  <w:style w:type="paragraph" w:styleId="ac">
    <w:name w:val="Body Text Indent"/>
    <w:basedOn w:val="a"/>
    <w:link w:val="ad"/>
    <w:uiPriority w:val="99"/>
    <w:rsid w:val="001A2E9F"/>
    <w:pPr>
      <w:spacing w:after="120" w:line="240" w:lineRule="auto"/>
      <w:ind w:left="283"/>
    </w:pPr>
    <w:rPr>
      <w:rFonts w:cs="Times New Roman"/>
      <w:sz w:val="24"/>
      <w:szCs w:val="24"/>
    </w:rPr>
  </w:style>
  <w:style w:type="character" w:customStyle="1" w:styleId="ad">
    <w:name w:val="Основной текст с отступом Знак"/>
    <w:basedOn w:val="a0"/>
    <w:link w:val="ac"/>
    <w:uiPriority w:val="99"/>
    <w:rsid w:val="001A2E9F"/>
    <w:rPr>
      <w:rFonts w:ascii="Calibri" w:eastAsia="Times New Roman" w:hAnsi="Calibri" w:cs="Times New Roman"/>
      <w:sz w:val="24"/>
      <w:szCs w:val="24"/>
      <w:lang w:eastAsia="ru-RU"/>
    </w:rPr>
  </w:style>
  <w:style w:type="paragraph" w:styleId="21">
    <w:name w:val="Body Text 2"/>
    <w:basedOn w:val="a"/>
    <w:link w:val="22"/>
    <w:uiPriority w:val="99"/>
    <w:semiHidden/>
    <w:rsid w:val="001A2E9F"/>
    <w:pPr>
      <w:spacing w:after="0" w:line="240" w:lineRule="auto"/>
      <w:jc w:val="both"/>
    </w:pPr>
    <w:rPr>
      <w:rFonts w:cs="Times New Roman"/>
      <w:b/>
      <w:bCs/>
      <w:color w:val="FF6600"/>
      <w:sz w:val="24"/>
      <w:szCs w:val="24"/>
    </w:rPr>
  </w:style>
  <w:style w:type="character" w:customStyle="1" w:styleId="22">
    <w:name w:val="Основной текст 2 Знак"/>
    <w:basedOn w:val="a0"/>
    <w:link w:val="21"/>
    <w:uiPriority w:val="99"/>
    <w:semiHidden/>
    <w:rsid w:val="001A2E9F"/>
    <w:rPr>
      <w:rFonts w:ascii="Calibri" w:eastAsia="Times New Roman" w:hAnsi="Calibri" w:cs="Times New Roman"/>
      <w:b/>
      <w:bCs/>
      <w:color w:val="FF6600"/>
      <w:sz w:val="24"/>
      <w:szCs w:val="24"/>
      <w:lang w:eastAsia="ru-RU"/>
    </w:rPr>
  </w:style>
  <w:style w:type="paragraph" w:styleId="31">
    <w:name w:val="Body Text 3"/>
    <w:basedOn w:val="a"/>
    <w:link w:val="32"/>
    <w:uiPriority w:val="99"/>
    <w:semiHidden/>
    <w:rsid w:val="001A2E9F"/>
    <w:pPr>
      <w:spacing w:after="120" w:line="240" w:lineRule="auto"/>
    </w:pPr>
    <w:rPr>
      <w:rFonts w:cs="Times New Roman"/>
      <w:sz w:val="16"/>
      <w:szCs w:val="16"/>
    </w:rPr>
  </w:style>
  <w:style w:type="character" w:customStyle="1" w:styleId="32">
    <w:name w:val="Основной текст 3 Знак"/>
    <w:basedOn w:val="a0"/>
    <w:link w:val="31"/>
    <w:uiPriority w:val="99"/>
    <w:semiHidden/>
    <w:rsid w:val="001A2E9F"/>
    <w:rPr>
      <w:rFonts w:ascii="Calibri" w:eastAsia="Times New Roman" w:hAnsi="Calibri" w:cs="Times New Roman"/>
      <w:sz w:val="16"/>
      <w:szCs w:val="16"/>
      <w:lang w:eastAsia="ru-RU"/>
    </w:rPr>
  </w:style>
  <w:style w:type="paragraph" w:styleId="23">
    <w:name w:val="Body Text Indent 2"/>
    <w:basedOn w:val="a"/>
    <w:link w:val="24"/>
    <w:uiPriority w:val="99"/>
    <w:semiHidden/>
    <w:rsid w:val="001A2E9F"/>
    <w:pPr>
      <w:spacing w:after="120" w:line="480" w:lineRule="auto"/>
      <w:ind w:left="283"/>
    </w:pPr>
    <w:rPr>
      <w:rFonts w:cs="Times New Roman"/>
      <w:sz w:val="24"/>
      <w:szCs w:val="24"/>
    </w:rPr>
  </w:style>
  <w:style w:type="character" w:customStyle="1" w:styleId="24">
    <w:name w:val="Основной текст с отступом 2 Знак"/>
    <w:basedOn w:val="a0"/>
    <w:link w:val="23"/>
    <w:uiPriority w:val="99"/>
    <w:semiHidden/>
    <w:rsid w:val="001A2E9F"/>
    <w:rPr>
      <w:rFonts w:ascii="Calibri" w:eastAsia="Times New Roman" w:hAnsi="Calibri" w:cs="Times New Roman"/>
      <w:sz w:val="24"/>
      <w:szCs w:val="24"/>
      <w:lang w:eastAsia="ru-RU"/>
    </w:rPr>
  </w:style>
  <w:style w:type="paragraph" w:styleId="33">
    <w:name w:val="Body Text Indent 3"/>
    <w:basedOn w:val="a"/>
    <w:link w:val="34"/>
    <w:uiPriority w:val="99"/>
    <w:semiHidden/>
    <w:rsid w:val="001A2E9F"/>
    <w:pPr>
      <w:spacing w:after="0" w:line="240" w:lineRule="auto"/>
      <w:ind w:firstLine="708"/>
      <w:jc w:val="both"/>
    </w:pPr>
    <w:rPr>
      <w:rFonts w:cs="Times New Roman"/>
      <w:i/>
      <w:iCs/>
      <w:sz w:val="24"/>
      <w:szCs w:val="24"/>
    </w:rPr>
  </w:style>
  <w:style w:type="character" w:customStyle="1" w:styleId="34">
    <w:name w:val="Основной текст с отступом 3 Знак"/>
    <w:basedOn w:val="a0"/>
    <w:link w:val="33"/>
    <w:uiPriority w:val="99"/>
    <w:semiHidden/>
    <w:rsid w:val="001A2E9F"/>
    <w:rPr>
      <w:rFonts w:ascii="Calibri" w:eastAsia="Times New Roman" w:hAnsi="Calibri" w:cs="Times New Roman"/>
      <w:i/>
      <w:iCs/>
      <w:sz w:val="24"/>
      <w:szCs w:val="24"/>
      <w:lang w:eastAsia="ru-RU"/>
    </w:rPr>
  </w:style>
  <w:style w:type="paragraph" w:styleId="ae">
    <w:name w:val="Balloon Text"/>
    <w:basedOn w:val="a"/>
    <w:link w:val="af"/>
    <w:uiPriority w:val="99"/>
    <w:semiHidden/>
    <w:rsid w:val="001A2E9F"/>
    <w:pPr>
      <w:spacing w:after="0" w:line="240" w:lineRule="auto"/>
    </w:pPr>
    <w:rPr>
      <w:rFonts w:ascii="Tahoma" w:hAnsi="Tahoma" w:cs="Tahoma"/>
      <w:sz w:val="16"/>
      <w:szCs w:val="16"/>
      <w:lang w:eastAsia="en-US"/>
    </w:rPr>
  </w:style>
  <w:style w:type="character" w:customStyle="1" w:styleId="af">
    <w:name w:val="Текст выноски Знак"/>
    <w:basedOn w:val="a0"/>
    <w:link w:val="ae"/>
    <w:uiPriority w:val="99"/>
    <w:semiHidden/>
    <w:rsid w:val="001A2E9F"/>
    <w:rPr>
      <w:rFonts w:ascii="Tahoma" w:eastAsia="Times New Roman" w:hAnsi="Tahoma" w:cs="Tahoma"/>
      <w:sz w:val="16"/>
      <w:szCs w:val="16"/>
    </w:rPr>
  </w:style>
  <w:style w:type="paragraph" w:styleId="af0">
    <w:name w:val="No Spacing"/>
    <w:uiPriority w:val="99"/>
    <w:qFormat/>
    <w:rsid w:val="001A2E9F"/>
    <w:pPr>
      <w:spacing w:after="0" w:line="240" w:lineRule="auto"/>
    </w:pPr>
    <w:rPr>
      <w:rFonts w:ascii="Calibri" w:eastAsia="Times New Roman" w:hAnsi="Calibri" w:cs="Times New Roman"/>
      <w:sz w:val="24"/>
      <w:szCs w:val="24"/>
      <w:lang w:eastAsia="ru-RU"/>
    </w:rPr>
  </w:style>
  <w:style w:type="paragraph" w:styleId="af1">
    <w:name w:val="List Paragraph"/>
    <w:basedOn w:val="a"/>
    <w:uiPriority w:val="99"/>
    <w:qFormat/>
    <w:rsid w:val="001A2E9F"/>
    <w:pPr>
      <w:spacing w:after="0" w:line="240" w:lineRule="auto"/>
      <w:ind w:left="720"/>
    </w:pPr>
    <w:rPr>
      <w:lang w:eastAsia="en-US"/>
    </w:rPr>
  </w:style>
  <w:style w:type="paragraph" w:customStyle="1" w:styleId="Osnova">
    <w:name w:val="Osnova"/>
    <w:basedOn w:val="a"/>
    <w:uiPriority w:val="99"/>
    <w:rsid w:val="001A2E9F"/>
    <w:pPr>
      <w:widowControl w:val="0"/>
      <w:autoSpaceDE w:val="0"/>
      <w:autoSpaceDN w:val="0"/>
      <w:adjustRightInd w:val="0"/>
      <w:spacing w:after="0" w:line="213" w:lineRule="exact"/>
      <w:ind w:firstLine="339"/>
      <w:jc w:val="both"/>
    </w:pPr>
    <w:rPr>
      <w:rFonts w:ascii="NewtonCSanPin" w:hAnsi="NewtonCSanPin" w:cs="NewtonCSanPin"/>
      <w:color w:val="000000"/>
      <w:sz w:val="21"/>
      <w:szCs w:val="21"/>
      <w:lang w:val="en-US"/>
    </w:rPr>
  </w:style>
  <w:style w:type="paragraph" w:customStyle="1" w:styleId="Zag1">
    <w:name w:val="Zag_1"/>
    <w:basedOn w:val="a"/>
    <w:uiPriority w:val="99"/>
    <w:rsid w:val="001A2E9F"/>
    <w:pPr>
      <w:widowControl w:val="0"/>
      <w:autoSpaceDE w:val="0"/>
      <w:autoSpaceDN w:val="0"/>
      <w:adjustRightInd w:val="0"/>
      <w:spacing w:after="337" w:line="302" w:lineRule="exact"/>
      <w:jc w:val="center"/>
    </w:pPr>
    <w:rPr>
      <w:rFonts w:cs="Times New Roman"/>
      <w:b/>
      <w:bCs/>
      <w:color w:val="000000"/>
      <w:sz w:val="24"/>
      <w:szCs w:val="24"/>
      <w:lang w:val="en-US"/>
    </w:rPr>
  </w:style>
  <w:style w:type="paragraph" w:customStyle="1" w:styleId="western">
    <w:name w:val="western"/>
    <w:basedOn w:val="a"/>
    <w:uiPriority w:val="99"/>
    <w:rsid w:val="001A2E9F"/>
    <w:pPr>
      <w:spacing w:before="100" w:beforeAutospacing="1" w:after="115" w:line="240" w:lineRule="auto"/>
    </w:pPr>
    <w:rPr>
      <w:rFonts w:cs="Times New Roman"/>
      <w:color w:val="000000"/>
      <w:sz w:val="24"/>
      <w:szCs w:val="24"/>
    </w:rPr>
  </w:style>
  <w:style w:type="paragraph" w:customStyle="1" w:styleId="ctl">
    <w:name w:val="ctl"/>
    <w:basedOn w:val="a"/>
    <w:uiPriority w:val="99"/>
    <w:rsid w:val="001A2E9F"/>
    <w:pPr>
      <w:spacing w:before="100" w:beforeAutospacing="1" w:after="115" w:line="240" w:lineRule="auto"/>
    </w:pPr>
    <w:rPr>
      <w:rFonts w:ascii="Tahoma" w:hAnsi="Tahoma" w:cs="Tahoma"/>
      <w:color w:val="000000"/>
      <w:sz w:val="24"/>
      <w:szCs w:val="24"/>
    </w:rPr>
  </w:style>
  <w:style w:type="paragraph" w:customStyle="1" w:styleId="style6">
    <w:name w:val="style6"/>
    <w:basedOn w:val="a"/>
    <w:uiPriority w:val="99"/>
    <w:rsid w:val="001A2E9F"/>
    <w:pPr>
      <w:spacing w:before="100" w:beforeAutospacing="1" w:after="100" w:afterAutospacing="1" w:line="240" w:lineRule="auto"/>
    </w:pPr>
    <w:rPr>
      <w:rFonts w:cs="Times New Roman"/>
      <w:sz w:val="24"/>
      <w:szCs w:val="24"/>
    </w:rPr>
  </w:style>
  <w:style w:type="paragraph" w:customStyle="1" w:styleId="style7">
    <w:name w:val="style7"/>
    <w:basedOn w:val="a"/>
    <w:uiPriority w:val="99"/>
    <w:rsid w:val="001A2E9F"/>
    <w:pPr>
      <w:spacing w:before="100" w:beforeAutospacing="1" w:after="100" w:afterAutospacing="1" w:line="240" w:lineRule="auto"/>
    </w:pPr>
    <w:rPr>
      <w:rFonts w:cs="Times New Roman"/>
      <w:sz w:val="24"/>
      <w:szCs w:val="24"/>
    </w:rPr>
  </w:style>
  <w:style w:type="paragraph" w:customStyle="1" w:styleId="xl26">
    <w:name w:val="xl26"/>
    <w:basedOn w:val="a"/>
    <w:uiPriority w:val="99"/>
    <w:rsid w:val="001A2E9F"/>
    <w:pPr>
      <w:spacing w:before="100" w:beforeAutospacing="1" w:after="100" w:afterAutospacing="1" w:line="240" w:lineRule="auto"/>
      <w:jc w:val="center"/>
    </w:pPr>
    <w:rPr>
      <w:rFonts w:ascii="Arial CYR" w:hAnsi="Arial CYR" w:cs="Arial CYR"/>
      <w:b/>
      <w:bCs/>
      <w:sz w:val="24"/>
      <w:szCs w:val="24"/>
    </w:rPr>
  </w:style>
  <w:style w:type="paragraph" w:customStyle="1" w:styleId="Zag2">
    <w:name w:val="Zag_2"/>
    <w:basedOn w:val="a"/>
    <w:uiPriority w:val="99"/>
    <w:rsid w:val="001A2E9F"/>
    <w:pPr>
      <w:widowControl w:val="0"/>
      <w:autoSpaceDE w:val="0"/>
      <w:autoSpaceDN w:val="0"/>
      <w:adjustRightInd w:val="0"/>
      <w:spacing w:after="129" w:line="291" w:lineRule="exact"/>
      <w:jc w:val="center"/>
    </w:pPr>
    <w:rPr>
      <w:rFonts w:cs="Times New Roman"/>
      <w:b/>
      <w:bCs/>
      <w:color w:val="000000"/>
      <w:sz w:val="24"/>
      <w:szCs w:val="24"/>
      <w:lang w:val="en-US"/>
    </w:rPr>
  </w:style>
  <w:style w:type="character" w:customStyle="1" w:styleId="fontstyle18">
    <w:name w:val="fontstyle18"/>
    <w:basedOn w:val="a0"/>
    <w:uiPriority w:val="99"/>
    <w:rsid w:val="001A2E9F"/>
  </w:style>
  <w:style w:type="character" w:customStyle="1" w:styleId="fontstyle20">
    <w:name w:val="fontstyle20"/>
    <w:basedOn w:val="a0"/>
    <w:uiPriority w:val="99"/>
    <w:rsid w:val="001A2E9F"/>
  </w:style>
  <w:style w:type="table" w:styleId="af2">
    <w:name w:val="Table Grid"/>
    <w:basedOn w:val="a1"/>
    <w:uiPriority w:val="99"/>
    <w:rsid w:val="001A2E9F"/>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Strong"/>
    <w:uiPriority w:val="99"/>
    <w:qFormat/>
    <w:rsid w:val="001A2E9F"/>
    <w:rPr>
      <w:b/>
      <w:bCs/>
    </w:rPr>
  </w:style>
  <w:style w:type="character" w:styleId="af4">
    <w:name w:val="Emphasis"/>
    <w:uiPriority w:val="99"/>
    <w:qFormat/>
    <w:rsid w:val="001A2E9F"/>
    <w:rPr>
      <w:i/>
      <w:iCs/>
    </w:rPr>
  </w:style>
  <w:style w:type="character" w:customStyle="1" w:styleId="af5">
    <w:name w:val="Символ сноски"/>
    <w:rsid w:val="001A2E9F"/>
    <w:rPr>
      <w:vertAlign w:val="superscript"/>
    </w:rPr>
  </w:style>
  <w:style w:type="character" w:styleId="af6">
    <w:name w:val="footnote reference"/>
    <w:rsid w:val="001A2E9F"/>
    <w:rPr>
      <w:vertAlign w:val="superscript"/>
    </w:rPr>
  </w:style>
  <w:style w:type="paragraph" w:styleId="af7">
    <w:name w:val="Document Map"/>
    <w:basedOn w:val="a"/>
    <w:link w:val="af8"/>
    <w:semiHidden/>
    <w:rsid w:val="001A2E9F"/>
    <w:pPr>
      <w:shd w:val="clear" w:color="auto" w:fill="000080"/>
      <w:spacing w:after="0" w:line="240" w:lineRule="auto"/>
    </w:pPr>
    <w:rPr>
      <w:rFonts w:ascii="Tahoma" w:hAnsi="Tahoma" w:cs="Tahoma"/>
      <w:sz w:val="20"/>
      <w:szCs w:val="20"/>
    </w:rPr>
  </w:style>
  <w:style w:type="character" w:customStyle="1" w:styleId="af8">
    <w:name w:val="Схема документа Знак"/>
    <w:basedOn w:val="a0"/>
    <w:link w:val="af7"/>
    <w:semiHidden/>
    <w:rsid w:val="001A2E9F"/>
    <w:rPr>
      <w:rFonts w:ascii="Tahoma" w:eastAsia="Times New Roman" w:hAnsi="Tahoma" w:cs="Tahoma"/>
      <w:sz w:val="20"/>
      <w:szCs w:val="20"/>
      <w:shd w:val="clear" w:color="auto" w:fill="000080"/>
      <w:lang w:eastAsia="ru-RU"/>
    </w:rPr>
  </w:style>
  <w:style w:type="character" w:customStyle="1" w:styleId="FontStyle12">
    <w:name w:val="Font Style12"/>
    <w:rsid w:val="001A2E9F"/>
    <w:rPr>
      <w:rFonts w:ascii="Calibri" w:hAnsi="Calibri" w:cs="Calibri"/>
      <w:sz w:val="22"/>
      <w:szCs w:val="22"/>
    </w:rPr>
  </w:style>
  <w:style w:type="character" w:customStyle="1" w:styleId="FontStyle16">
    <w:name w:val="Font Style16"/>
    <w:rsid w:val="001A2E9F"/>
    <w:rPr>
      <w:rFonts w:ascii="Times New Roman" w:hAnsi="Times New Roman" w:cs="Times New Roman"/>
      <w:sz w:val="22"/>
      <w:szCs w:val="22"/>
    </w:rPr>
  </w:style>
  <w:style w:type="paragraph" w:customStyle="1" w:styleId="Style5">
    <w:name w:val="Style5"/>
    <w:basedOn w:val="a"/>
    <w:rsid w:val="001A2E9F"/>
    <w:pPr>
      <w:widowControl w:val="0"/>
      <w:autoSpaceDE w:val="0"/>
      <w:autoSpaceDN w:val="0"/>
      <w:adjustRightInd w:val="0"/>
      <w:spacing w:after="0" w:line="269" w:lineRule="exact"/>
    </w:pPr>
    <w:rPr>
      <w:rFonts w:ascii="Times New Roman" w:hAnsi="Times New Roman" w:cs="Times New Roman"/>
      <w:sz w:val="24"/>
      <w:szCs w:val="24"/>
    </w:rPr>
  </w:style>
  <w:style w:type="paragraph" w:customStyle="1" w:styleId="Style8">
    <w:name w:val="Style8"/>
    <w:basedOn w:val="a"/>
    <w:rsid w:val="001A2E9F"/>
    <w:pPr>
      <w:widowControl w:val="0"/>
      <w:autoSpaceDE w:val="0"/>
      <w:autoSpaceDN w:val="0"/>
      <w:adjustRightInd w:val="0"/>
      <w:spacing w:after="0" w:line="281" w:lineRule="exact"/>
    </w:pPr>
    <w:rPr>
      <w:rFonts w:ascii="Times New Roman" w:hAnsi="Times New Roman" w:cs="Times New Roman"/>
      <w:sz w:val="24"/>
      <w:szCs w:val="24"/>
    </w:rPr>
  </w:style>
  <w:style w:type="character" w:customStyle="1" w:styleId="FontStyle28">
    <w:name w:val="Font Style28"/>
    <w:rsid w:val="001A2E9F"/>
    <w:rPr>
      <w:rFonts w:ascii="Times New Roman" w:hAnsi="Times New Roman" w:cs="Times New Roman"/>
      <w:sz w:val="20"/>
      <w:szCs w:val="20"/>
    </w:rPr>
  </w:style>
  <w:style w:type="character" w:customStyle="1" w:styleId="FontStyle29">
    <w:name w:val="Font Style29"/>
    <w:rsid w:val="001A2E9F"/>
    <w:rPr>
      <w:rFonts w:ascii="Times New Roman" w:hAnsi="Times New Roman" w:cs="Times New Roman"/>
      <w:b/>
      <w:bCs/>
      <w:sz w:val="16"/>
      <w:szCs w:val="16"/>
    </w:rPr>
  </w:style>
  <w:style w:type="character" w:customStyle="1" w:styleId="FontStyle31">
    <w:name w:val="Font Style31"/>
    <w:rsid w:val="001A2E9F"/>
    <w:rPr>
      <w:rFonts w:ascii="Times New Roman" w:hAnsi="Times New Roman" w:cs="Times New Roman"/>
      <w:b/>
      <w:bCs/>
      <w:sz w:val="20"/>
      <w:szCs w:val="20"/>
    </w:rPr>
  </w:style>
  <w:style w:type="paragraph" w:customStyle="1" w:styleId="Style14">
    <w:name w:val="Style14"/>
    <w:basedOn w:val="a"/>
    <w:rsid w:val="001A2E9F"/>
    <w:pPr>
      <w:widowControl w:val="0"/>
      <w:autoSpaceDE w:val="0"/>
      <w:autoSpaceDN w:val="0"/>
      <w:adjustRightInd w:val="0"/>
      <w:spacing w:after="0" w:line="283" w:lineRule="exact"/>
    </w:pPr>
    <w:rPr>
      <w:rFonts w:ascii="Times New Roman" w:hAnsi="Times New Roman" w:cs="Times New Roman"/>
      <w:sz w:val="24"/>
      <w:szCs w:val="24"/>
    </w:rPr>
  </w:style>
  <w:style w:type="paragraph" w:customStyle="1" w:styleId="Style23">
    <w:name w:val="Style23"/>
    <w:basedOn w:val="a"/>
    <w:rsid w:val="001A2E9F"/>
    <w:pPr>
      <w:widowControl w:val="0"/>
      <w:autoSpaceDE w:val="0"/>
      <w:autoSpaceDN w:val="0"/>
      <w:adjustRightInd w:val="0"/>
      <w:spacing w:after="0" w:line="274" w:lineRule="exact"/>
      <w:jc w:val="both"/>
    </w:pPr>
    <w:rPr>
      <w:rFonts w:ascii="Times New Roman" w:hAnsi="Times New Roman" w:cs="Times New Roman"/>
      <w:sz w:val="24"/>
      <w:szCs w:val="24"/>
    </w:rPr>
  </w:style>
  <w:style w:type="paragraph" w:customStyle="1" w:styleId="Style16">
    <w:name w:val="Style16"/>
    <w:basedOn w:val="a"/>
    <w:rsid w:val="001A2E9F"/>
    <w:pPr>
      <w:widowControl w:val="0"/>
      <w:autoSpaceDE w:val="0"/>
      <w:autoSpaceDN w:val="0"/>
      <w:adjustRightInd w:val="0"/>
      <w:spacing w:after="0" w:line="250" w:lineRule="exact"/>
      <w:jc w:val="both"/>
    </w:pPr>
    <w:rPr>
      <w:rFonts w:ascii="Times New Roman" w:hAnsi="Times New Roman" w:cs="Times New Roman"/>
      <w:sz w:val="24"/>
      <w:szCs w:val="24"/>
    </w:rPr>
  </w:style>
  <w:style w:type="paragraph" w:customStyle="1" w:styleId="Style22">
    <w:name w:val="Style22"/>
    <w:basedOn w:val="a"/>
    <w:rsid w:val="001A2E9F"/>
    <w:pPr>
      <w:widowControl w:val="0"/>
      <w:autoSpaceDE w:val="0"/>
      <w:autoSpaceDN w:val="0"/>
      <w:adjustRightInd w:val="0"/>
      <w:spacing w:after="0" w:line="283" w:lineRule="exact"/>
    </w:pPr>
    <w:rPr>
      <w:rFonts w:ascii="Times New Roman" w:hAnsi="Times New Roman" w:cs="Times New Roman"/>
      <w:sz w:val="24"/>
      <w:szCs w:val="24"/>
    </w:rPr>
  </w:style>
  <w:style w:type="character" w:customStyle="1" w:styleId="FontStyle30">
    <w:name w:val="Font Style30"/>
    <w:rsid w:val="001A2E9F"/>
    <w:rPr>
      <w:rFonts w:ascii="Times New Roman" w:hAnsi="Times New Roman" w:cs="Times New Roman"/>
      <w:i/>
      <w:iCs/>
      <w:sz w:val="20"/>
      <w:szCs w:val="20"/>
    </w:rPr>
  </w:style>
  <w:style w:type="paragraph" w:customStyle="1" w:styleId="Style19">
    <w:name w:val="Style19"/>
    <w:basedOn w:val="a"/>
    <w:rsid w:val="001A2E9F"/>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Style3">
    <w:name w:val="Style3"/>
    <w:basedOn w:val="a"/>
    <w:rsid w:val="001A2E9F"/>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Style9">
    <w:name w:val="Style9"/>
    <w:basedOn w:val="a"/>
    <w:rsid w:val="001A2E9F"/>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Style11">
    <w:name w:val="Style11"/>
    <w:basedOn w:val="a"/>
    <w:rsid w:val="001A2E9F"/>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Style12">
    <w:name w:val="Style12"/>
    <w:basedOn w:val="a"/>
    <w:rsid w:val="001A2E9F"/>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Style20">
    <w:name w:val="Style20"/>
    <w:basedOn w:val="a"/>
    <w:rsid w:val="001A2E9F"/>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Style21">
    <w:name w:val="Style21"/>
    <w:basedOn w:val="a"/>
    <w:rsid w:val="001A2E9F"/>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FontStyle23">
    <w:name w:val="Font Style23"/>
    <w:rsid w:val="001A2E9F"/>
    <w:rPr>
      <w:rFonts w:ascii="Times New Roman" w:hAnsi="Times New Roman" w:cs="Times New Roman"/>
      <w:b/>
      <w:bCs/>
      <w:i/>
      <w:iCs/>
      <w:sz w:val="20"/>
      <w:szCs w:val="20"/>
    </w:rPr>
  </w:style>
  <w:style w:type="character" w:customStyle="1" w:styleId="FontStyle26">
    <w:name w:val="Font Style26"/>
    <w:rsid w:val="001A2E9F"/>
    <w:rPr>
      <w:rFonts w:ascii="Times New Roman" w:hAnsi="Times New Roman" w:cs="Times New Roman"/>
      <w:b/>
      <w:bCs/>
      <w:sz w:val="20"/>
      <w:szCs w:val="20"/>
    </w:rPr>
  </w:style>
  <w:style w:type="paragraph" w:customStyle="1" w:styleId="Style15">
    <w:name w:val="Style15"/>
    <w:basedOn w:val="a"/>
    <w:rsid w:val="001A2E9F"/>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FontStyle27">
    <w:name w:val="Font Style27"/>
    <w:rsid w:val="001A2E9F"/>
    <w:rPr>
      <w:rFonts w:ascii="Times New Roman" w:hAnsi="Times New Roman" w:cs="Times New Roman"/>
      <w:sz w:val="18"/>
      <w:szCs w:val="18"/>
    </w:rPr>
  </w:style>
  <w:style w:type="paragraph" w:customStyle="1" w:styleId="Style2">
    <w:name w:val="Style2"/>
    <w:basedOn w:val="a"/>
    <w:rsid w:val="001A2E9F"/>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FontStyle32">
    <w:name w:val="Font Style32"/>
    <w:rsid w:val="001A2E9F"/>
    <w:rPr>
      <w:rFonts w:ascii="Microsoft Sans Serif" w:hAnsi="Microsoft Sans Serif" w:cs="Microsoft Sans Serif"/>
      <w:sz w:val="16"/>
      <w:szCs w:val="16"/>
    </w:rPr>
  </w:style>
  <w:style w:type="character" w:customStyle="1" w:styleId="FontStyle33">
    <w:name w:val="Font Style33"/>
    <w:rsid w:val="001A2E9F"/>
    <w:rPr>
      <w:rFonts w:ascii="Times New Roman" w:hAnsi="Times New Roman" w:cs="Times New Roman"/>
      <w:b/>
      <w:bCs/>
      <w:i/>
      <w:iCs/>
      <w:sz w:val="20"/>
      <w:szCs w:val="20"/>
    </w:rPr>
  </w:style>
  <w:style w:type="character" w:customStyle="1" w:styleId="FontStyle34">
    <w:name w:val="Font Style34"/>
    <w:rsid w:val="001A2E9F"/>
    <w:rPr>
      <w:rFonts w:ascii="Times New Roman" w:hAnsi="Times New Roman" w:cs="Times New Roman"/>
      <w:b/>
      <w:bCs/>
      <w:sz w:val="12"/>
      <w:szCs w:val="12"/>
    </w:rPr>
  </w:style>
  <w:style w:type="paragraph" w:customStyle="1" w:styleId="Style1">
    <w:name w:val="Style1"/>
    <w:basedOn w:val="a"/>
    <w:rsid w:val="001A2E9F"/>
    <w:pPr>
      <w:widowControl w:val="0"/>
      <w:autoSpaceDE w:val="0"/>
      <w:autoSpaceDN w:val="0"/>
      <w:adjustRightInd w:val="0"/>
      <w:spacing w:after="0" w:line="240" w:lineRule="auto"/>
    </w:pPr>
    <w:rPr>
      <w:rFonts w:cs="Times New Roman"/>
      <w:sz w:val="24"/>
      <w:szCs w:val="24"/>
    </w:rPr>
  </w:style>
  <w:style w:type="character" w:customStyle="1" w:styleId="FontStyle11">
    <w:name w:val="Font Style11"/>
    <w:rsid w:val="001A2E9F"/>
    <w:rPr>
      <w:rFonts w:ascii="Calibri" w:hAnsi="Calibri" w:cs="Calibri"/>
      <w:sz w:val="28"/>
      <w:szCs w:val="28"/>
    </w:rPr>
  </w:style>
  <w:style w:type="character" w:styleId="af9">
    <w:name w:val="Hyperlink"/>
    <w:semiHidden/>
    <w:rsid w:val="001A2E9F"/>
    <w:rPr>
      <w:rFonts w:ascii="Times New Roman" w:hAnsi="Times New Roman" w:cs="Times New Roman" w:hint="default"/>
      <w:color w:val="0000FF"/>
      <w:u w:val="single"/>
    </w:rPr>
  </w:style>
  <w:style w:type="paragraph" w:customStyle="1" w:styleId="11">
    <w:name w:val="Абзац списка1"/>
    <w:basedOn w:val="a"/>
    <w:semiHidden/>
    <w:rsid w:val="001A2E9F"/>
    <w:pPr>
      <w:ind w:left="720"/>
    </w:pPr>
    <w:rPr>
      <w:lang w:eastAsia="en-US"/>
    </w:rPr>
  </w:style>
  <w:style w:type="paragraph" w:customStyle="1" w:styleId="afa">
    <w:name w:val="Знак"/>
    <w:basedOn w:val="a"/>
    <w:rsid w:val="001A2E9F"/>
    <w:pPr>
      <w:spacing w:after="160" w:line="240" w:lineRule="exact"/>
    </w:pPr>
    <w:rPr>
      <w:rFonts w:ascii="Verdana" w:hAnsi="Verdana" w:cs="Times New Roman"/>
      <w:sz w:val="20"/>
      <w:szCs w:val="20"/>
      <w:lang w:val="en-US" w:eastAsia="en-US"/>
    </w:rPr>
  </w:style>
  <w:style w:type="paragraph" w:customStyle="1" w:styleId="35">
    <w:name w:val="Заголовок 3+"/>
    <w:basedOn w:val="a"/>
    <w:rsid w:val="001A2E9F"/>
    <w:pPr>
      <w:widowControl w:val="0"/>
      <w:overflowPunct w:val="0"/>
      <w:autoSpaceDE w:val="0"/>
      <w:autoSpaceDN w:val="0"/>
      <w:adjustRightInd w:val="0"/>
      <w:spacing w:before="240" w:after="0" w:line="240" w:lineRule="auto"/>
      <w:jc w:val="center"/>
      <w:textAlignment w:val="baseline"/>
    </w:pPr>
    <w:rPr>
      <w:rFonts w:ascii="Times New Roman" w:hAnsi="Times New Roman" w:cs="Times New Roman"/>
      <w:b/>
      <w:sz w:val="28"/>
      <w:szCs w:val="20"/>
    </w:rPr>
  </w:style>
  <w:style w:type="paragraph" w:styleId="afb">
    <w:name w:val="Title"/>
    <w:basedOn w:val="a"/>
    <w:link w:val="afc"/>
    <w:qFormat/>
    <w:rsid w:val="001A2E9F"/>
    <w:pPr>
      <w:spacing w:after="0" w:line="240" w:lineRule="auto"/>
      <w:jc w:val="center"/>
    </w:pPr>
    <w:rPr>
      <w:rFonts w:ascii="Times New Roman" w:hAnsi="Times New Roman" w:cs="Times New Roman"/>
      <w:b/>
      <w:bCs/>
      <w:sz w:val="24"/>
      <w:szCs w:val="24"/>
    </w:rPr>
  </w:style>
  <w:style w:type="character" w:customStyle="1" w:styleId="afc">
    <w:name w:val="Название Знак"/>
    <w:basedOn w:val="a0"/>
    <w:link w:val="afb"/>
    <w:rsid w:val="001A2E9F"/>
    <w:rPr>
      <w:rFonts w:ascii="Times New Roman" w:eastAsia="Times New Roman" w:hAnsi="Times New Roman" w:cs="Times New Roman"/>
      <w:b/>
      <w:bCs/>
      <w:sz w:val="24"/>
      <w:szCs w:val="24"/>
      <w:lang w:eastAsia="ru-RU"/>
    </w:rPr>
  </w:style>
  <w:style w:type="paragraph" w:customStyle="1" w:styleId="25">
    <w:name w:val="текст 2 кл"/>
    <w:basedOn w:val="a"/>
    <w:rsid w:val="001A2E9F"/>
    <w:pPr>
      <w:widowControl w:val="0"/>
      <w:autoSpaceDE w:val="0"/>
      <w:autoSpaceDN w:val="0"/>
      <w:spacing w:after="0" w:line="330" w:lineRule="exact"/>
      <w:ind w:firstLine="720"/>
    </w:pPr>
    <w:rPr>
      <w:rFonts w:ascii="Times New Roman" w:eastAsia="MS Mincho" w:hAnsi="Times New Roman" w:cs="Times New Roman"/>
      <w:sz w:val="30"/>
      <w:szCs w:val="30"/>
      <w:lang w:eastAsia="ja-JP"/>
    </w:rPr>
  </w:style>
  <w:style w:type="character" w:styleId="afd">
    <w:name w:val="page number"/>
    <w:basedOn w:val="a0"/>
    <w:rsid w:val="001A2E9F"/>
  </w:style>
  <w:style w:type="paragraph" w:customStyle="1" w:styleId="afe">
    <w:name w:val="Письмо"/>
    <w:basedOn w:val="a"/>
    <w:rsid w:val="001A2E9F"/>
    <w:pPr>
      <w:autoSpaceDE w:val="0"/>
      <w:autoSpaceDN w:val="0"/>
      <w:spacing w:after="0" w:line="320" w:lineRule="exact"/>
      <w:ind w:firstLine="720"/>
      <w:jc w:val="both"/>
    </w:pPr>
    <w:rPr>
      <w:rFonts w:ascii="Times New Roman" w:hAnsi="Times New Roman" w:cs="Times New Roman"/>
      <w:sz w:val="28"/>
      <w:szCs w:val="28"/>
    </w:rPr>
  </w:style>
  <w:style w:type="character" w:customStyle="1" w:styleId="dash041e0431044b0447043d044b0439char1">
    <w:name w:val="dash041e_0431_044b_0447_043d_044b_0439__char1"/>
    <w:rsid w:val="001A2E9F"/>
    <w:rPr>
      <w:rFonts w:ascii="Times New Roman" w:hAnsi="Times New Roman" w:cs="Times New Roman" w:hint="default"/>
      <w:strike w:val="0"/>
      <w:dstrike w:val="0"/>
      <w:sz w:val="24"/>
      <w:szCs w:val="24"/>
      <w:u w:val="none"/>
      <w:effect w:val="none"/>
    </w:rPr>
  </w:style>
  <w:style w:type="paragraph" w:customStyle="1" w:styleId="12">
    <w:name w:val="Основной текст1"/>
    <w:basedOn w:val="13"/>
    <w:rsid w:val="001A2E9F"/>
    <w:pPr>
      <w:spacing w:line="360" w:lineRule="auto"/>
      <w:ind w:firstLine="709"/>
      <w:jc w:val="both"/>
    </w:pPr>
    <w:rPr>
      <w:sz w:val="28"/>
    </w:rPr>
  </w:style>
  <w:style w:type="paragraph" w:customStyle="1" w:styleId="13">
    <w:name w:val="Обычный1"/>
    <w:rsid w:val="001A2E9F"/>
    <w:pPr>
      <w:spacing w:after="0" w:line="240" w:lineRule="auto"/>
    </w:pPr>
    <w:rPr>
      <w:rFonts w:ascii="Times New Roman" w:eastAsia="Times New Roman" w:hAnsi="Times New Roman" w:cs="Times New Roman"/>
      <w:sz w:val="24"/>
      <w:szCs w:val="20"/>
      <w:lang w:eastAsia="ru-RU"/>
    </w:rPr>
  </w:style>
  <w:style w:type="paragraph" w:customStyle="1" w:styleId="14">
    <w:name w:val="Обычный1"/>
    <w:rsid w:val="001A2E9F"/>
    <w:pPr>
      <w:spacing w:after="0" w:line="240" w:lineRule="auto"/>
    </w:pPr>
    <w:rPr>
      <w:rFonts w:ascii="Times New Roman" w:eastAsia="Times New Roman" w:hAnsi="Times New Roman" w:cs="Times New Roman"/>
      <w:sz w:val="24"/>
      <w:szCs w:val="20"/>
      <w:lang w:eastAsia="ru-RU"/>
    </w:rPr>
  </w:style>
  <w:style w:type="paragraph" w:customStyle="1" w:styleId="aff">
    <w:name w:val="А_основной"/>
    <w:basedOn w:val="a"/>
    <w:link w:val="aff0"/>
    <w:qFormat/>
    <w:rsid w:val="001A2E9F"/>
    <w:pPr>
      <w:spacing w:after="0" w:line="360" w:lineRule="auto"/>
      <w:ind w:firstLine="340"/>
      <w:jc w:val="both"/>
    </w:pPr>
    <w:rPr>
      <w:rFonts w:ascii="Times New Roman" w:hAnsi="Times New Roman" w:cs="Times New Roman"/>
      <w:sz w:val="28"/>
      <w:szCs w:val="28"/>
    </w:rPr>
  </w:style>
  <w:style w:type="character" w:customStyle="1" w:styleId="aff0">
    <w:name w:val="А_основной Знак"/>
    <w:link w:val="aff"/>
    <w:rsid w:val="001A2E9F"/>
    <w:rPr>
      <w:rFonts w:ascii="Times New Roman" w:eastAsia="Times New Roman" w:hAnsi="Times New Roman" w:cs="Times New Roman"/>
      <w:sz w:val="28"/>
      <w:szCs w:val="28"/>
      <w:lang w:eastAsia="ru-RU"/>
    </w:rPr>
  </w:style>
  <w:style w:type="character" w:customStyle="1" w:styleId="FontStyle22">
    <w:name w:val="Font Style22"/>
    <w:rsid w:val="001A2E9F"/>
    <w:rPr>
      <w:rFonts w:ascii="Palatino Linotype" w:hAnsi="Palatino Linotype" w:cs="Palatino Linotype"/>
      <w:b/>
      <w:bCs/>
      <w:sz w:val="16"/>
      <w:szCs w:val="16"/>
    </w:rPr>
  </w:style>
  <w:style w:type="character" w:customStyle="1" w:styleId="FontStyle200">
    <w:name w:val="Font Style20"/>
    <w:rsid w:val="001A2E9F"/>
    <w:rPr>
      <w:rFonts w:ascii="Palatino Linotype" w:hAnsi="Palatino Linotype" w:cs="Palatino Linotype"/>
      <w:sz w:val="22"/>
      <w:szCs w:val="22"/>
    </w:rPr>
  </w:style>
  <w:style w:type="paragraph" w:customStyle="1" w:styleId="210">
    <w:name w:val="Основной текст 21"/>
    <w:basedOn w:val="a"/>
    <w:rsid w:val="001A2E9F"/>
    <w:pPr>
      <w:tabs>
        <w:tab w:val="left" w:pos="8222"/>
      </w:tabs>
      <w:spacing w:after="0" w:line="240" w:lineRule="auto"/>
      <w:ind w:right="-1759"/>
    </w:pPr>
    <w:rPr>
      <w:rFonts w:ascii="Times New Roman" w:hAnsi="Times New Roman" w:cs="Times New Roman"/>
      <w:sz w:val="28"/>
      <w:szCs w:val="20"/>
    </w:rPr>
  </w:style>
  <w:style w:type="paragraph" w:customStyle="1" w:styleId="maintext">
    <w:name w:val="maintext"/>
    <w:basedOn w:val="a"/>
    <w:rsid w:val="001A2E9F"/>
    <w:pPr>
      <w:spacing w:before="100" w:beforeAutospacing="1" w:after="100" w:afterAutospacing="1" w:line="240" w:lineRule="auto"/>
    </w:pPr>
    <w:rPr>
      <w:rFonts w:ascii="Times New Roman" w:hAnsi="Times New Roman" w:cs="Times New Roman"/>
      <w:sz w:val="24"/>
      <w:szCs w:val="24"/>
    </w:rPr>
  </w:style>
  <w:style w:type="character" w:customStyle="1" w:styleId="highlighthighlightactive">
    <w:name w:val="highlight highlight_active"/>
    <w:rsid w:val="001A2E9F"/>
    <w:rPr>
      <w:rFonts w:cs="Times New Roman"/>
    </w:rPr>
  </w:style>
  <w:style w:type="character" w:customStyle="1" w:styleId="FontStyle15">
    <w:name w:val="Font Style15"/>
    <w:rsid w:val="001A2E9F"/>
    <w:rPr>
      <w:rFonts w:ascii="Times New Roman" w:hAnsi="Times New Roman" w:cs="Times New Roman" w:hint="default"/>
      <w:sz w:val="22"/>
      <w:szCs w:val="22"/>
    </w:rPr>
  </w:style>
  <w:style w:type="character" w:customStyle="1" w:styleId="Zag11">
    <w:name w:val="Zag_11"/>
    <w:rsid w:val="001A2E9F"/>
  </w:style>
  <w:style w:type="paragraph" w:customStyle="1" w:styleId="razdel">
    <w:name w:val="razdel"/>
    <w:basedOn w:val="a"/>
    <w:rsid w:val="001A2E9F"/>
    <w:pPr>
      <w:spacing w:before="100" w:beforeAutospacing="1" w:after="100" w:afterAutospacing="1" w:line="240" w:lineRule="auto"/>
    </w:pPr>
    <w:rPr>
      <w:rFonts w:ascii="Times New Roman" w:hAnsi="Times New Roman" w:cs="Times New Roman"/>
      <w:sz w:val="24"/>
      <w:szCs w:val="24"/>
    </w:rPr>
  </w:style>
  <w:style w:type="paragraph" w:customStyle="1" w:styleId="body">
    <w:name w:val="body"/>
    <w:basedOn w:val="a"/>
    <w:rsid w:val="001A2E9F"/>
    <w:pPr>
      <w:spacing w:before="100" w:beforeAutospacing="1" w:after="100" w:afterAutospacing="1" w:line="240" w:lineRule="auto"/>
    </w:pPr>
    <w:rPr>
      <w:rFonts w:ascii="Times New Roman" w:hAnsi="Times New Roman" w:cs="Times New Roman"/>
      <w:sz w:val="24"/>
      <w:szCs w:val="24"/>
    </w:rPr>
  </w:style>
  <w:style w:type="paragraph" w:customStyle="1" w:styleId="podzag">
    <w:name w:val="podzag"/>
    <w:basedOn w:val="a"/>
    <w:rsid w:val="001A2E9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FD21C-738A-4716-8010-6F7287FC8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77791</Words>
  <Characters>443415</Characters>
  <Application>Microsoft Office Word</Application>
  <DocSecurity>0</DocSecurity>
  <Lines>3695</Lines>
  <Paragraphs>1040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520166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User</cp:lastModifiedBy>
  <cp:revision>8</cp:revision>
  <dcterms:created xsi:type="dcterms:W3CDTF">2015-05-24T09:21:00Z</dcterms:created>
  <dcterms:modified xsi:type="dcterms:W3CDTF">2016-12-05T07:14:00Z</dcterms:modified>
</cp:coreProperties>
</file>